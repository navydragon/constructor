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>.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 xml:space="preserve">. </w:t>
            </w:r>
            <w:r w:rsidR="00E94575" w:rsidRPr="00B11397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4B5CF83F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____________20</w:t>
            </w:r>
            <w:r w:rsidR="00A6744A" w:rsidRPr="00B11397">
              <w:rPr>
                <w:sz w:val="28"/>
                <w:szCs w:val="28"/>
              </w:rPr>
              <w:t>2</w:t>
            </w:r>
            <w:r w:rsidR="00822F13" w:rsidRPr="00B11397">
              <w:rPr>
                <w:sz w:val="28"/>
                <w:szCs w:val="28"/>
              </w:rPr>
              <w:t xml:space="preserve">2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Повышение квалификации электромеханика в области эксплуатации полуавтономных судов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Повышение квалификации электромеханика в области эксплуатации полуавтономных судов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Дополнительная профессиональная программа – программа повышения квалификации «Повышение квалификации электромеханика в области эксплуатации полуавтономных судов» (далее - Программа)  направлена на подготовку электромехаников полуавтономного судна, отвечающих, в том числе, за надежную работу, правильную техническую эксплуатацию и техническое состояние всего судового электрооборудования, включая электрическую часть средств автоматизации и контроля, средства внутрисудовой связи и сигнализации, а также источники питания электрорадионавигационных устройств, и контролирующих работу электрических, электронных установок и систем управления.  
Актуальность программы обусловлена тем, что выполнение электромехаником своих профессиональных функций на полуавтономном судне имеет ряд особенностей, так как такое судно способно осуществлять плавание без постоянного управления движением судна и без постоянного контроля за судовыми машинами, механизмами и приборами со стороны экипажа, ведущего общее наблюдение и осуществляющего управление судном, его машинами и механизмами только в случае необходимости.  
Программа повышения квалификации разработана с учетом последних изменений нормативно-правовой базы и имеет целью формирование компетенций, необходимых для выполнения электромехаником своих профессиональных обязанностей на полуавтономном судне: контроль целостности передачи информации на удалённый пункт управления, восстановление жизнеспособности систем и датчиков (самостоятельно или с помощью служб удалённого ремонта), переход на альтернативные датчики и др.
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Аристова Дарья Александровна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нормоконтроль,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Семина Ирина Викторовна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Федорова Ольга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Алексеев Виктор Валерьевич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поддержка, экспертная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Соколова Ирина Ивановна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Руководство разработкой ЭУМК, 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Макеева Елена Захаровна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Гринчар Николай Николаевич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Андрей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Леонова Анна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Костюлин Иван Алексеевич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Боков Константин Андреевич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Рудницкая Анастасия Витальевна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Егоров Сергей Владимирович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Шационок Павел Васильевич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Миронова Екатерина Николаевна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ЭУМК, нормоконтроль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Коккозова Зарема Мавлимбердиевна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Ваняшина Любовь Артемовна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Анатолий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416874563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Повышение квалификации электромеханика в области эксплуатации полуавтономных судов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proofErr w:type="spellStart"/>
      <w:r w:rsidRPr="00B11397">
        <w:rPr>
          <w:spacing w:val="-1"/>
          <w:sz w:val="28"/>
          <w:szCs w:val="22"/>
          <w:lang w:eastAsia="en-US"/>
        </w:rPr>
        <w:t>Минобрнауки</w:t>
      </w:r>
      <w:proofErr w:type="spellEnd"/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17.098 Электромеханик судовой, утв. приказом Минтруда России №331н от 15.06.2020.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6-й уровень квалификации, включающий самостоятельную деятельность по решению практических задач, требующих самостоятельного анализа ситуации и ее изменений, участие в управлении решением поставленных задач в рамках подразделения, ответственность за решение поставленных задач или результат деятельности группы работников или подразделения.
Категория слушателей:
Электромеханик морского судна с главной двигательной установкой более 750 кВт. (Правило III/6 Конвенции ПДНВ). Подтвержденный стаж / опыт работы в должности электромеханика не менее трех лет, 12 месяцев из которых за последние 5 лет.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  <w:bookmarkStart w:id="14" w:name="_GoBack"/>
      <w:bookmarkEnd w:id="14"/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104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13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26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повышение профессионального уровня в рамках имеющейся у обучающегося квалификации.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обеспечивать функционирование датчиков оборудования в полуавтономном режиме управления в соответствии с регламентом службы МАНС судовладельца и процедурами руководств, а также положений нормативных и руководящих документов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аппаратное обеспечение процессов сбора и обработки информации СА СЭУ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технологический процесс обработки информации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действия датчиков систем и обеспечения жизнеспособности 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процедуры работы с оборудованием в удалённом режиме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ограничения передаваемой информации по сравнению с датчиками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сбора и передачи информации на удалённый пункт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архитектуру, принципы построения систем сбора и обработки информации в машинном отделении МАНС (МО МАНС) и протоколы коммуникации систем автоматизации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интеллектуальные датчики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положения в отношении проведения освидетельствований судов / надзору за судами в эксплуатации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ограничения автоматических судовых 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искусственного интеллекта (ИИ) в части технической эксплуатации технологического комплекса МКО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систем автоматизации, назначение и принципы функционирования элементов систем автоматизации (СА) МО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обслуживания навигационного оборудования МАНС и систем связи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работы системы автоматического управления судна на траектории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задачи, решаемые с помощью автоматизированных навигационных систем мостика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методологии FMEA (Failure Mode and Effects Analysis) – анализ видов и последствий отказов – в отношении СА МО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технического обслуживания электронных и микропроцессорных систем, используемых на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системы поддержки принятия решений (СППР)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контроль целостности передачи информации на удалённый пункт управления в соответствии с регламентом службы МАНС судовладельца и процедурами руководств, а также положений нормативных и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процедуры восстановления жизнеспособности систем и датчиков, самостоятельно или с помощью служб удалённого ремонта, в соответствии с регламентом, утвержденным действующими руководствами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осуществлять резервирование информации и использование дублирующих устройств в соответствии с регламентом службы МАНС судовладельца и процедурами руководств, а также положений других нормативных и руководящих документов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хранения необходимой информации: следование процедурам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положения законов о персональных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системы организации управления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автоматизации производственных процессов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резервирование данных в соответствии с регламентом службы МАНС судовладельца и процедурами руководств, а также положений других нормативных и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переход на альтернативные датчики (при их наличии) и в соответствии с регламентом службы МАНС судовладельца и процедурами руководств, а также положений других нормативных и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выполнять «План кибербезопасности» по минимизации киберрисков МАНС  и контроль за его осуществлением в соответствии с регламентом службы МАНС судовладельца и процедурами руководств, а также положений других нормативных и руководящих документов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планы и процедуры судоходной компании по управлению рисками информационной защиты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цели и элементы плана кибербезопасности судна, связанных с этим процедур и ведения записей, включая те, которые могут относиться к киберпреступности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процедуры, которые должны выполняться при осуществлении плана кибербезопасности судна и передачи сообщений об инцидентах, связанных с кибербезопасностью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виды и этапы кибератак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функциональных элементов системы информационной защиты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группы поддержки судна (VST) и реагирования на киберинциденты (CSIRT)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документы по кибербезопасности в морской отрасли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проблемы и базовые принципы обеспечения информационной защиты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виды киберугроз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уязвимые судовые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политику по кибербезопасности компании, системы управления безопасностью и планы охраны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критерии недопустимого использования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управления киберрисками в судоходной отрасли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и принципы использование критических систем с компьютерным управлением для безопасности судна и защиты окружающей среды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план реагирования на киберинциденты в соответствии с регламентом службы МАНС судовладельца и процедурами руководств, а также положений других нормативных и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детектировать кибератаки в соответствии с процедурами руководств, а также положениями действующих нормативных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изменения в соответствующих международных морских конвенциях и рекомендаций, а также национальное законодательство в области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систему нормативно-правового регулирования эксплуатации 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правовые нормы и границы юридической ответственности бортового экипажа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регламент взаимодействия с судовладельцем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международную и национальную классификацию морских автономных надводных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Виды занятий, в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т.ч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Нормативные аспекты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Изменения в соответствующих международных морских конвенциях и рекомендаций, а также национальное законодательство в области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изменения в соответствующих международных морских конвенциях и рекомендаций, а также национальное законодательство в области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 Система нормативно-правового регулирования эксплуатации автономных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систему нормативно-правового регулирования эксплуатации автономных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 Правовые нормы и границы юридической ответственности бортового экипажа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правовые нормы и границы юридической ответственности бортового экипажа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 Регламент взаимодействия с судовладельцем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регламент взаимодействия с судовладельцем.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 Международная и национальную классификацию морских автономных надводных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международную и национальную классификацию морских автономных надводных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1.6 Основные положения в отношении проведения освидетельствований судов / надзору за судами в эксплуатации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положения в отношении проведения освидетельствований судов / надзору за судами в эксплуатации.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контроль целостности передачи информации на удалённый пункт управления в соответствии с регламентом службы МАНС судовладельца и процедурами руководств, а также положений нормативных и руководящих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Информационные потоки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28.5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Технологический процесс обработки информации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технологический процесс обработки информации.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Процедуры работы с оборудованием в удалённом режиме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процедуры работы с оборудованием в удалённом режиме.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Принципы сбора и передачи информации на удалённый пункт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сбора и передачи информации на удалённый пункт.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2.4 Аппаратное обеспечение процессов сбора и обработки информации СА СЭУ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аппаратное обеспечение процессов сбора и обработки информации СА СЭУ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 Ограничения автоматических судовых систем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ограничения автоматических судовых систем.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 Архитектура, принципы построения систем сбора и обработки информации в машинном отделении МАНС (МО МАНС) и протоколы коммуникации систем автоматизации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архитектуру, принципы построения систем сбора и обработки информации в машинном отделении МАНС (МО МАНС) и протоколы коммуникации систем автоматизации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2.7 Принципы хранения необходимой информации: следование процедурам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хранения необходимой информации: следование процедурам.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резервирование данных в соответствии с регламентом службы МАНС судовладельца и процедурами руководств, а также положений других нормативных и руководящих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2.8 Положения законов о персональных данных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положения законов о персональных данных.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2.9 Принципы действия датчиков систем и обеспечения жизнеспособности систем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действия датчиков систем и обеспечения жизнеспособности систем.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2.10 Интеллектуальные датчики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интеллектуальные датчики.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2.11 Ограничения передаваемой информации по сравнению с датчиками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ограничения передаваемой информации по сравнению с датчиками.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Идентификация состояния оборудования МКО в полуавтономном режиме управления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Системы организации управления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системы организации управления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Структура систем автоматизации, назначение и принципы функционирования элементов систем автоматизации (СА) МО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структуру систем автоматизации, назначение и принципы функционирования элементов систем автоматизации (СА) МО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Принципы автоматизации производственных процессов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автоматизации производственных процессов.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выполнять переход на альтернативные датчики (при их наличии) и в соответствии с регламентом службы МАНС судовладельца и процедурами руководств, а также положений других нормативных и руководящих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3.4 Особенности искусственного интеллекта (ИИ) в части технической эксплуатации технологического комплекса МКО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особенности искусственного интеллекта (ИИ) в части технической эксплуатации технологического комплекса МКО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выполнять процедуры восстановления жизнеспособности систем и датчиков, самостоятельно или с помощью служб удалённого ремонта, в соответствии с регламентом, утвержденным действующими руководствами.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 Системы поддержки принятия решений (СППР)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системы поддержки принятия решений (СППР).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3.6 Принципы методологии FMEA (Failure Mode and Effects Analysis) &amp;ndash; анализ видов и последствий отказов &amp;ndash; в отношении СА МО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методологии FMEA (Failure Mode and Effects Analysis) &amp;ndash; анализ видов и последствий отказов &amp;ndash; в отношении СА МО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выполнять процедуры восстановления жизнеспособности систем и датчиков, самостоятельно или с помощью служб удалённого ремонта, в соответствии с регламентом, утвержденным действующими руководствами.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3.7 Основы технического обслуживания электронных и микропроцессорных систем, используемых на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основы технического обслуживания электронных и микропроцессорных систем, используемых на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Кибербезопасность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Основные виды и этапы кибератак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виды и этапы кибератак.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4.2 Состав функциональных элементов системы информационной защиты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состав функциональных элементов системы информационной защиты.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 Группы поддержки судна (VST) и реагирования на киберинциденты (CSIRT)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группы поддержки судна (VST) и реагирования на киберинциденты (CSIRT).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4.4 Основные документы по кибербезопасности в морской отрасли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документы по кибербезопасности в морской отрасли.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 Основные виды киберугроз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виды киберугроз.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4.6 Уязвимые судовые системы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уязвимые судовые системы.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4.7 Критерии недопустимого использования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критерии недопустимого использования.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4.8 Планы и процедуры судоходной компании по управлению рисками информационной защиты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планы и процедуры судоходной компании по управлению рисками информационной защиты.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4.9 Цели и элементы плана кибербезопасности судна, связанных с этим процедур и ведения записей, включая те, которые могут относиться к киберпреступности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цели и элементы плана кибербезопасности судна, связанных с этим процедур и ведения записей, включая те, которые могут относиться к киберпреступности.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4.10 Процедуры, которые должны выполняться при осуществлении плана кибербезопасности судна и передачи сообщений об инцидентах, связанных с кибербезопасностью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процедуры, которые должны выполняться при осуществлении плана кибербезопасности судна и передачи сообщений об инцидентах, связанных с кибербезопасностью.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4.11 Политика по кибербезопасности компании, системы управления безопасностью и планы охраны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политику по кибербезопасности компании, системы управления безопасностью и планы охраны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4.12 Проблемы и базовые принципы обеспечения информационной защиты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проблемы и базовые принципы обеспечения информационной защиты судна.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4.13 Принципы управления киберрисками в судоходной отрасли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управления киберрисками в судоходной отрасли.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4.14 Состав и принципы использование критических систем с компьютерным управлением для безопасности судна и защиты окружающей среды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состав и принципы использование критических систем с компьютерным управлением для безопасности судна и защиты окружающей среды.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детектировать кибератаки в соответствии с процедурами руководств, а также положениями действующих нормативных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Обслуживание навигационного оборудования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Принципы обслуживания навигационного оборудования МАНС и систем связи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обслуживания навигационного оборудования МАНС и систем связи.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выполнять процедуры восстановления жизнеспособности систем и датчиков, самостоятельно или с помощью служб удалённого ремонта, в соответствии с регламентом, утвержденным действующими руководствами.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5.2 Задачи, решаемые с помощью автоматизированных навигационных систем мостика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задачи, решаемые с помощью автоматизированных навигационных систем мостика.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5.3 Принципы работы системы автоматического управления судна на траектории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работы системы автоматического управления судна на траектории.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выполнять процедуры восстановления жизнеспособности систем и датчиков, самостоятельно или с помощью служб удалённого ремонта, в соответствии с регламентом, утвержденным действующими руководствами.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104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80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1500" w:type="dxa"/>
        <w:gridCol w:w="1500" w:type="dxa"/>
        <w:gridCol w:w="150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Н2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Н3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Нормативные аспекты МАНС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11.5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Информационные потоки МАНС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28.5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28.5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Идентификация состояния оборудования МКО в полуавтономном режиме управления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34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Кибербезопасность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Обслуживание навигационного оборудования МАНС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Итоговая аттестация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104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Н6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Нормативные аспекты МАНС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11.5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Информационные потоки МАНС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20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28.5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Идентификация состояния оборудования МКО в полуавтономном режиме управления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14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Кибербезопасность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Обслуживание навигационного оборудования МАНС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Итоговая аттестация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104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Нормативные аспекты МАНС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Изменения в соответствующих международных морских конвенциях и рекомендаций, а также национальное законодательство в области МАНС. Система нормативно-правового регулирования эксплуатации автономных судов. Правовые нормы и границы юридической ответственности бортового экипажа МАНС. Регламент взаимодействия с судовладельцем. Международная и национальную классификацию морских автономных надводных судов. Основные положения в отношении проведения освидетельствований судов / надзору за судами в эксплуатации.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Информационные потоки МАНС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Технологический процесс обработки информации. Процедуры работы с оборудованием в удалённом режиме. Принципы сбора и передачи информации на удалённый пункт. Аппаратное обеспечение процессов сбора и обработки информации СА СЭУ МАНС. Ограничения автоматических судовых систем. Архитектура, принципы построения систем сбора и обработки информации в машинном отделении МАНС (МО МАНС) и протоколы коммуникации систем автоматизации МАНС. Принципы хранения необходимой информации: следование процедурам. Положения законов о персональных данных. Принципы действия датчиков систем и обеспечения жизнеспособности систем. Интеллектуальные датчики. Ограничения передаваемой информации по сравнению с датчиками.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Идентификация состояния оборудования МКО в полуавтономном режиме управления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Системы организации управления МАНС. Структура систем автоматизации, назначение и принципы функционирования элементов систем автоматизации (СА) МО МАНС. Принципы автоматизации производственных процессов. Особенности искусственного интеллекта (ИИ) в части технической эксплуатации технологического комплекса МКО МАНС. Системы поддержки принятия решений (СППР). Принципы методологии FMEA (Failure Mode and Effects Analysis) &amp;ndash; анализ видов и последствий отказов &amp;ndash; в отношении СА МО МАНС. Основы технического обслуживания электронных и микропроцессорных систем, используемых на МАНС.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Кибербезопасность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Основные виды и этапы кибератак. Состав функциональных элементов системы информационной защиты. Группы поддержки судна (VST) и реагирования на киберинциденты (CSIRT). Основные документы по кибербезопасности в морской отрасли. Основные виды киберугроз. Уязвимые судовые системы. Критерии недопустимого использования. Планы и процедуры судоходной компании по управлению рисками информационной защиты. Цели и элементы плана кибербезопасности судна, связанных с этим процедур и ведения записей, включая те, которые могут относиться к киберпреступности. Процедуры, которые должны выполняться при осуществлении плана кибербезопасности судна и передачи сообщений об инцидентах, связанных с кибербезопасностью. Политика по кибербезопасности компании, системы управления безопасностью и планы охраны судов. Проблемы и базовые принципы обеспечения информационной защиты судна. Принципы управления киберрисками в судоходной отрасли. Состав и принципы использование критических систем с компьютерным управлением для безопасности судна и защиты окружающей среды.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Обслуживание навигационного оборудования МАНС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Принципы обслуживания навигационного оборудования МАНС и систем связи. Задачи, решаемые с помощью автоматизированных навигационных систем мостика. Принципы работы системы автоматического управления судна на траектории.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Лаборатория удаленного контроля температуры, вибрации в условиях стендовых испытаний (общее КП с лабораторией крутящего момента)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Лаборатория удаленного контроля крутящего момента в условиях стендовых испытаний (общее КП с лабораторией контроля температуры и вибрации)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Лаборатория автоматизации процессов СЭУ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Тренажёр судовой энергетической установки (полномасштабный, включающий: - имитаторы панелей главного распределительного щита в т.ч. генераторные панели, панели синхронизации, распределения и потребителей; - имитаторы панелей управления центрального поста; - местные панели управления в машинном отделении; - модуль визуализации машинного отделения)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Тренажер должен включать вспомогательные системы главной двигательной установки и оборудование, свойственное МАНС, в том числе - судовую электроэнергетическую систему, оборудование автоматизации и защиты, удаленного управления, мониторинга и диагностики.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3.1.5 Тренажёр судовой энергетической установки (компьютерная версия)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Тренажер СЭУ МАНС должен представлять собой рабочее место слушателя, оборудованное двумя мониторами и имеющее функционал указанного выше полномасштабного тренажера с сохранением всех требований к характеристикам и моделям СЭУ.
Требование о наличии тренажера СЭУ (компьютерная версия) является опционным, при наличии полномасштабной версии тренажера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3.1.6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3.1.7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3.1.8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3.1.9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proofErr w:type="gramStart"/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proofErr w:type="gramEnd"/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Федеральный закон от 27 июля 2006 г. №152-ФЗ  «О персональных данных»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Федеральный закон от 26 июля 2017 г. №187-ФЗ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ГОСТ Р 59276-2020. «Системы искусственного интеллекта. СПОСОБЫ ОБЕСПЕЧЕНИЯ ДОВЕРИЯ. Общие положения»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ГОСТ Р 53622-2009. «Информационные технологии. Информационно-вычислительные системы. Стадии и этапы жизненного цикла, виды и комплектность документов»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ГОСТ Р 57194.1-2016. «Трансфер технологий. Общие положения»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ГОСТ Р ИСО 9000-2015. «Системы менеджмента качества. Основные положения и словарь»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ГОСТ Р ИСО/МЭК 9126-93. «Информационная технология. Оценка программной продукции. Характеристики качества и руководства по их применению»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ГОСТ Р ИСО/МЭК 12207-2010. «Информационная технология. Системная и программная инженерия. Процессы жизненного цикла программных средств»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ГОСТ Р 52931-2008. «Приборы контроля и регулирования технологических процессов. Общие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ГОСТ Р 59793-2021. «Информационные технологии. Комплекс стандартов на автоматизированные системы. Автоматизированные системы. Стадии создания»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2.12 Unmanned Marine Systems Code // Lloyd’s Register – London, 2017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2.13 Autonomous and remotely operated ships // DNV,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2.14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2.15 International Maritime Organization (2009): strategy for the development and implementation of e-navigation, MSC 85/26/Add.1, Annex 20, pp.1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2.16 International Maritime Organization (2014): Development of an e-navigation strategy implementation plan/Overview of the Maritime Cloud concept Sub-committee on navigation, communications and search and rescue// NCSR 1/INF.X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2.17 Международная конвенция по охране человеческой жизни на море 1974 года (СОЛАС-74). (Консолидированный текст), редакция, действующая с 01 января 2020 г.- СПб.: АО «ЦНИИМФ», 2021 г. - 1184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2.18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2.19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2.20 Вагущенко Л.Л., Стафеев А.М. Судовые автоматизированные системы навигации. — Москва : Транспорт, 1989. — 157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2.21 Вагущенко Л.Л., Цымбал Н.Н. Системы автоматического управления движением судна: учебник. –3-е изд., перераб. и доп.. — Москва : ТрансЛит, 2007. — 376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2.22 Родионов А.И., Сазонов А.Е. Автоматизация судовождения. — Москва : Транспорт, 1992. — 192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2.23 Вагущенко Л.Л. Современные информационные технологии в судовождении [Электронное учебное пособие].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2.24 Астреин В.В. Методология анализа и синтеза сложных активных технических систем и ее реализация в Системе безопасности судовождения (монография). — Новороссийск : РИО «ГМУ им. адм. Ф.Ф. Ушакова», 2022. — 311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2.25 Мамедли Р.Э. Системы управления базами данных: Учебное пособие. — Нижневартовск : Изд-во Нижневартовского государственного университета, 2021. — 214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2.26 Самойленко А.Ю. Электронные и микропроцессорные средства судовых систем управления:Учебное пособие. 2-е издание, перераб. и доп.. — Новороссийск : МГА им.адм. Ф.Ф.Ушакова, 2006. — 210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2.27 Самойленко А.Ю. Датчики в системах автоматики судовых энергетических установок: учебно-справочное пособие. — Новороссийск : РИО ГМУ им.адм. Ф.Ф.Ушакова, 2020. — 72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2.28 Кравченко Н.А., Игнатенко А.В. Поиск и устранение неисправностей в электронных схемах: учебное пособие. — Новороссийск : РИО ГМУ им.адм. Ф.Ф.Ушакова, 2021. — 58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2.29 Быков А.С., Семенов С.П., Устинов А.А. Метрология, стандартизация и сертификация: учебник для вузов. — СПб : изд-во  ГУМРФ им.адм. С.О. Макарова, 2015. — 244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2.30 Денисенко В.В. Компьютерное управление технологическим процессом, экспериментом, оборудованием. — Москва : Горячая линия-Телеком, 2009. — 608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2.31 Дмитриев С.П., Пелевин А.Е. Задачи навигации и управления при стабилизации судна на траектории. — СПб. : ГНЦ РФ ЦНИИ «Электроприбор», 2002. — 160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2.32 Григорьева Д.Р., Гареева Г.А., Басыров Р.Р. Основы нечеткой логики: Учебно-методическое пособие к практическим занятиям и лабораторным работам. — Набережные Челны : НЧИ КФУ, 2018. — 42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2.33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2.34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2.35 Тихвинский В.О., Терентьев С.В., Юрчук А.Б. Сети мобильной связи LTE: технологии и архитектура. — М. : ЭкоТрендз, 2010. — 284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2.36 Stefania Sesia, Issam Toufik, Matthew Baker LTE – The UMTS Long Term Evolution. From Theory to Practice. — Chichester : John Wiley &amp; Sons Ltd, 2011. — 792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2.37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0A07BC96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990677" w:rsidRPr="00B11397">
        <w:rPr>
          <w:sz w:val="28"/>
          <w:szCs w:val="22"/>
          <w:lang w:eastAsia="en-US"/>
        </w:rPr>
        <w:t xml:space="preserve">30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70%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6 практических заданий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Повышение квалификации электромеханика в области эксплуатации полуавтономных судов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0370" w14:textId="77777777" w:rsidR="008A767C" w:rsidRDefault="008A767C">
      <w:r>
        <w:separator/>
      </w:r>
    </w:p>
  </w:endnote>
  <w:endnote w:type="continuationSeparator" w:id="0">
    <w:p w14:paraId="0C1511E6" w14:textId="77777777" w:rsidR="008A767C" w:rsidRDefault="008A767C">
      <w:r>
        <w:continuationSeparator/>
      </w:r>
    </w:p>
  </w:endnote>
  <w:endnote w:type="continuationNotice" w:id="1">
    <w:p w14:paraId="380E1586" w14:textId="77777777" w:rsidR="008A767C" w:rsidRDefault="008A7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AE749F">
          <w:rPr>
            <w:noProof/>
            <w:sz w:val="24"/>
            <w:szCs w:val="22"/>
          </w:rPr>
          <w:t>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0E366" w14:textId="77777777" w:rsidR="008A767C" w:rsidRDefault="008A767C">
      <w:r>
        <w:separator/>
      </w:r>
    </w:p>
  </w:footnote>
  <w:footnote w:type="continuationSeparator" w:id="0">
    <w:p w14:paraId="7946A119" w14:textId="77777777" w:rsidR="008A767C" w:rsidRDefault="008A767C">
      <w:r>
        <w:continuationSeparator/>
      </w:r>
    </w:p>
  </w:footnote>
  <w:footnote w:type="continuationNotice" w:id="1">
    <w:p w14:paraId="695148D5" w14:textId="77777777" w:rsidR="008A767C" w:rsidRDefault="008A76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903">
    <w:multiLevelType w:val="hybridMultilevel"/>
    <w:lvl w:ilvl="0" w:tplc="23401530">
      <w:start w:val="1"/>
      <w:numFmt w:val="decimal"/>
      <w:lvlText w:val="%1."/>
      <w:lvlJc w:val="left"/>
      <w:pPr>
        <w:ind w:left="720" w:hanging="360"/>
      </w:pPr>
    </w:lvl>
    <w:lvl w:ilvl="1" w:tplc="23401530" w:tentative="1">
      <w:start w:val="1"/>
      <w:numFmt w:val="lowerLetter"/>
      <w:lvlText w:val="%2."/>
      <w:lvlJc w:val="left"/>
      <w:pPr>
        <w:ind w:left="1440" w:hanging="360"/>
      </w:pPr>
    </w:lvl>
    <w:lvl w:ilvl="2" w:tplc="23401530" w:tentative="1">
      <w:start w:val="1"/>
      <w:numFmt w:val="lowerRoman"/>
      <w:lvlText w:val="%3."/>
      <w:lvlJc w:val="right"/>
      <w:pPr>
        <w:ind w:left="2160" w:hanging="180"/>
      </w:pPr>
    </w:lvl>
    <w:lvl w:ilvl="3" w:tplc="23401530" w:tentative="1">
      <w:start w:val="1"/>
      <w:numFmt w:val="decimal"/>
      <w:lvlText w:val="%4."/>
      <w:lvlJc w:val="left"/>
      <w:pPr>
        <w:ind w:left="2880" w:hanging="360"/>
      </w:pPr>
    </w:lvl>
    <w:lvl w:ilvl="4" w:tplc="23401530" w:tentative="1">
      <w:start w:val="1"/>
      <w:numFmt w:val="lowerLetter"/>
      <w:lvlText w:val="%5."/>
      <w:lvlJc w:val="left"/>
      <w:pPr>
        <w:ind w:left="3600" w:hanging="360"/>
      </w:pPr>
    </w:lvl>
    <w:lvl w:ilvl="5" w:tplc="23401530" w:tentative="1">
      <w:start w:val="1"/>
      <w:numFmt w:val="lowerRoman"/>
      <w:lvlText w:val="%6."/>
      <w:lvlJc w:val="right"/>
      <w:pPr>
        <w:ind w:left="4320" w:hanging="180"/>
      </w:pPr>
    </w:lvl>
    <w:lvl w:ilvl="6" w:tplc="23401530" w:tentative="1">
      <w:start w:val="1"/>
      <w:numFmt w:val="decimal"/>
      <w:lvlText w:val="%7."/>
      <w:lvlJc w:val="left"/>
      <w:pPr>
        <w:ind w:left="5040" w:hanging="360"/>
      </w:pPr>
    </w:lvl>
    <w:lvl w:ilvl="7" w:tplc="23401530" w:tentative="1">
      <w:start w:val="1"/>
      <w:numFmt w:val="lowerLetter"/>
      <w:lvlText w:val="%8."/>
      <w:lvlJc w:val="left"/>
      <w:pPr>
        <w:ind w:left="5760" w:hanging="360"/>
      </w:pPr>
    </w:lvl>
    <w:lvl w:ilvl="8" w:tplc="234015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02">
    <w:multiLevelType w:val="hybridMultilevel"/>
    <w:lvl w:ilvl="0" w:tplc="1721138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7902">
    <w:abstractNumId w:val="17902"/>
  </w:num>
  <w:num w:numId="17903">
    <w:abstractNumId w:val="1790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997011040" Type="http://schemas.openxmlformats.org/officeDocument/2006/relationships/comments" Target="comments.xml"/><Relationship Id="rId738149097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3357FE-0E36-4FB5-B69E-A7471B8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25</cp:revision>
  <cp:lastPrinted>2023-02-01T07:12:00Z</cp:lastPrinted>
  <dcterms:created xsi:type="dcterms:W3CDTF">2023-02-18T16:52:00Z</dcterms:created>
  <dcterms:modified xsi:type="dcterms:W3CDTF">2023-04-27T08:57:00Z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