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ContentType="application/vnd.openxmlformats-officedocument.wordprocessingml.document.main+xml" PartName="/part1.docx"/>
  <Override ContentType="application/vnd.openxmlformats-officedocument.wordprocessingml.document.main+xml" PartName="/part2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14B35627" w:rsidR="002B1C80" w:rsidRPr="00A76735" w:rsidRDefault="005B40FA" w:rsidP="00A76735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Ref30408924"/>
      <w:r w:rsidRPr="00A76735">
        <w:rPr>
          <w:rFonts w:eastAsia="Times New Roman" w:cs="Times New Roman"/>
          <w:b/>
          <w:szCs w:val="28"/>
          <w:lang w:eastAsia="ru-RU"/>
        </w:rPr>
        <w:t>Приложение В</w:t>
      </w:r>
    </w:p>
    <w:p w14:paraId="39AD24E8" w14:textId="77777777" w:rsidR="004E09DA" w:rsidRPr="00A76735" w:rsidRDefault="004E09DA" w:rsidP="00A76735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A76735" w:rsidRDefault="004E09DA" w:rsidP="00A7673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21B462F" w14:textId="77777777" w:rsidR="004E09DA" w:rsidRPr="00A76735" w:rsidRDefault="004E09DA" w:rsidP="00A7673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АВТОНОМНОЕ ОБРАЗОВАТЕЛЬНОЕ </w:t>
      </w:r>
      <w:r w:rsidRPr="00A76735">
        <w:rPr>
          <w:rFonts w:eastAsia="Times New Roman" w:cs="Times New Roman"/>
          <w:b/>
          <w:szCs w:val="28"/>
          <w:lang w:eastAsia="ru-RU"/>
        </w:rPr>
        <w:br/>
        <w:t>УЧРЕЖДЕНИЕ ВЫСШЕГО ОБРАЗОВАНИЯ</w:t>
      </w:r>
    </w:p>
    <w:p w14:paraId="6B6029B3" w14:textId="77777777" w:rsidR="004E09DA" w:rsidRPr="00A76735" w:rsidRDefault="004E09DA" w:rsidP="00A76735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A76735" w:rsidRDefault="004E09DA" w:rsidP="00A7673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A76735" w:rsidRDefault="002B1C80" w:rsidP="00A76735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3D0519AA" w:rsidR="002B1C80" w:rsidRPr="00A76735" w:rsidRDefault="00DD7EE0" w:rsidP="00A7673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A76735">
        <w:rPr>
          <w:rFonts w:eastAsia="Times New Roman" w:cs="Times New Roman"/>
          <w:szCs w:val="28"/>
          <w:lang w:eastAsia="ru-RU"/>
        </w:rPr>
        <w:t>МЕТОДИЧЕСКИЕ УКАЗАНИЯ К ОРГАНИЗАЦИИ И ПРОВЕДЕНИЮ ПРАКТИЧЕСКИХ ЗАНЯТИЙ ДОПОЛНИТЕЛЬНОЙ</w:t>
      </w:r>
      <w:r w:rsidR="002B1C80" w:rsidRPr="00A76735">
        <w:rPr>
          <w:rFonts w:eastAsia="Times New Roman" w:cs="Times New Roman"/>
          <w:szCs w:val="28"/>
          <w:lang w:eastAsia="ru-RU"/>
        </w:rPr>
        <w:t xml:space="preserve"> ПРОФЕССИОНАЛЬНОЙ ПРОГРАММЫ – </w:t>
      </w:r>
      <w:r w:rsidR="002B1C80" w:rsidRPr="00A76735">
        <w:rPr>
          <w:rFonts w:eastAsia="Times New Roman" w:cs="Times New Roman"/>
          <w:szCs w:val="28"/>
          <w:lang w:eastAsia="ru-RU"/>
        </w:rPr>
        <w:br/>
        <w:t>ПРОГРАММЫ</w:t>
      </w:r>
      <w:r w:rsidR="002B1C80" w:rsidRPr="00A76735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2B1C80" w:rsidRPr="00A76735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011BDFF8" w:rsidR="002B1C80" w:rsidRPr="00A76735" w:rsidRDefault="00405533" w:rsidP="00A76735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76735">
        <w:rPr>
          <w:rFonts w:eastAsia="Times New Roman" w:cs="Times New Roman"/>
          <w:bCs/>
          <w:szCs w:val="28"/>
          <w:lang w:eastAsia="ru-RU"/>
        </w:rPr>
        <w:t>«Подготовка инструкторов по обучению офицеров береговых центров управления полуавтономными судами»</w:t>
      </w:r>
    </w:p>
    <w:p w14:paraId="53E2392E" w14:textId="77777777" w:rsidR="00405533" w:rsidRPr="00A76735" w:rsidRDefault="00405533" w:rsidP="00A76735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  <w:sectPr w:rsidR="00405533" w:rsidRPr="00A76735" w:rsidSect="00405533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  <w:bookmarkStart w:id="1" w:name="_GoBack"/>
      <w:bookmarkEnd w:id="1"/>
    </w:p>
    <w:p w14:paraId="2900BDFE" w14:textId="4B8C0FA8" w:rsidR="00273078" w:rsidRPr="00A76735" w:rsidRDefault="00273078" w:rsidP="00A76735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8"/>
          <w:lang w:eastAsia="ru-RU"/>
        </w:rPr>
      </w:pPr>
      <w:bookmarkStart w:id="2" w:name="_Toc317462899"/>
      <w:bookmarkStart w:id="3" w:name="_Toc332622678"/>
      <w:bookmarkStart w:id="4" w:name="_Toc332623356"/>
      <w:bookmarkStart w:id="5" w:name="_Toc332624032"/>
      <w:bookmarkStart w:id="6" w:name="_Toc332624370"/>
      <w:bookmarkStart w:id="7" w:name="_Toc360378406"/>
      <w:bookmarkStart w:id="8" w:name="_Toc360378640"/>
      <w:bookmarkStart w:id="9" w:name="_Toc360434214"/>
      <w:r w:rsidRPr="00A76735">
        <w:rPr>
          <w:b/>
          <w:szCs w:val="28"/>
          <w:lang w:eastAsia="ru-RU"/>
        </w:rPr>
        <w:lastRenderedPageBreak/>
        <w:t>Содержание</w:t>
      </w:r>
    </w:p>
    <w:sdt>
      <w:sdtPr>
        <w:id w:val="979136704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6A85559B" w14:textId="0F1F8518" w:rsidR="0043485A" w:rsidRPr="00A76735" w:rsidRDefault="0043485A" w:rsidP="00A76735">
      <w:pPr>
        <w:ind w:firstLine="0"/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A76735" w:rsidSect="00DF25C7">
      <w:footerReference w:type="default" r:id="rId11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  <w:altChunk r:id="rId101"/>
    <w:altChunk r:id="rId102"/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6434F" w14:textId="77777777" w:rsidR="00304470" w:rsidRDefault="00304470" w:rsidP="00802646">
      <w:pPr>
        <w:spacing w:line="240" w:lineRule="auto"/>
      </w:pPr>
      <w:r>
        <w:separator/>
      </w:r>
    </w:p>
  </w:endnote>
  <w:endnote w:type="continuationSeparator" w:id="0">
    <w:p w14:paraId="78070CD0" w14:textId="77777777" w:rsidR="00304470" w:rsidRDefault="00304470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216592"/>
      <w:docPartObj>
        <w:docPartGallery w:val="Page Numbers (Bottom of Page)"/>
        <w:docPartUnique/>
      </w:docPartObj>
    </w:sdtPr>
    <w:sdtEndPr/>
    <w:sdtContent>
      <w:p w14:paraId="5F1B775A" w14:textId="1E874073" w:rsidR="00DF25C7" w:rsidRPr="00405533" w:rsidRDefault="00405533" w:rsidP="00DF25C7">
        <w:pPr>
          <w:pStyle w:val="a9"/>
          <w:ind w:firstLine="0"/>
          <w:jc w:val="center"/>
        </w:pPr>
        <w:r w:rsidRPr="00405533">
          <w:t xml:space="preserve">Москва </w:t>
        </w:r>
        <w:r w:rsidRPr="00405533">
          <w:rPr>
            <w:lang w:val="en-US"/>
          </w:rPr>
          <w:t>2023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224872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0E61990" w14:textId="77777777" w:rsidR="00405533" w:rsidRPr="00DF25C7" w:rsidRDefault="00405533" w:rsidP="00DF25C7">
        <w:pPr>
          <w:pStyle w:val="a9"/>
          <w:ind w:firstLine="0"/>
          <w:jc w:val="center"/>
          <w:rPr>
            <w:sz w:val="24"/>
          </w:rPr>
        </w:pPr>
        <w:r w:rsidRPr="00DF25C7">
          <w:rPr>
            <w:sz w:val="24"/>
          </w:rPr>
          <w:fldChar w:fldCharType="begin"/>
        </w:r>
        <w:r w:rsidRPr="00DF25C7">
          <w:rPr>
            <w:sz w:val="24"/>
          </w:rPr>
          <w:instrText>PAGE   \* MERGEFORMAT</w:instrText>
        </w:r>
        <w:r w:rsidRPr="00DF25C7">
          <w:rPr>
            <w:sz w:val="24"/>
          </w:rPr>
          <w:fldChar w:fldCharType="separate"/>
        </w:r>
        <w:r w:rsidR="00BD58BC">
          <w:rPr>
            <w:noProof/>
            <w:sz w:val="24"/>
          </w:rPr>
          <w:t>2</w:t>
        </w:r>
        <w:r w:rsidRPr="00DF25C7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1AC7E" w14:textId="77777777" w:rsidR="00304470" w:rsidRDefault="00304470" w:rsidP="00802646">
      <w:pPr>
        <w:spacing w:line="240" w:lineRule="auto"/>
      </w:pPr>
      <w:r>
        <w:separator/>
      </w:r>
    </w:p>
  </w:footnote>
  <w:footnote w:type="continuationSeparator" w:id="0">
    <w:p w14:paraId="3A53E095" w14:textId="77777777" w:rsidR="00304470" w:rsidRDefault="00304470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17B59" w14:textId="77777777" w:rsidR="00DF25C7" w:rsidRDefault="00DF25C7" w:rsidP="00DF25C7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48">
    <w:multiLevelType w:val="hybridMultilevel"/>
    <w:lvl w:ilvl="0" w:tplc="68647935">
      <w:start w:val="1"/>
      <w:numFmt w:val="decimal"/>
      <w:lvlText w:val="%1."/>
      <w:lvlJc w:val="left"/>
      <w:pPr>
        <w:ind w:left="720" w:hanging="360"/>
      </w:pPr>
    </w:lvl>
    <w:lvl w:ilvl="1" w:tplc="68647935" w:tentative="1">
      <w:start w:val="1"/>
      <w:numFmt w:val="lowerLetter"/>
      <w:lvlText w:val="%2."/>
      <w:lvlJc w:val="left"/>
      <w:pPr>
        <w:ind w:left="1440" w:hanging="360"/>
      </w:pPr>
    </w:lvl>
    <w:lvl w:ilvl="2" w:tplc="68647935" w:tentative="1">
      <w:start w:val="1"/>
      <w:numFmt w:val="lowerRoman"/>
      <w:lvlText w:val="%3."/>
      <w:lvlJc w:val="right"/>
      <w:pPr>
        <w:ind w:left="2160" w:hanging="180"/>
      </w:pPr>
    </w:lvl>
    <w:lvl w:ilvl="3" w:tplc="68647935" w:tentative="1">
      <w:start w:val="1"/>
      <w:numFmt w:val="decimal"/>
      <w:lvlText w:val="%4."/>
      <w:lvlJc w:val="left"/>
      <w:pPr>
        <w:ind w:left="2880" w:hanging="360"/>
      </w:pPr>
    </w:lvl>
    <w:lvl w:ilvl="4" w:tplc="68647935" w:tentative="1">
      <w:start w:val="1"/>
      <w:numFmt w:val="lowerLetter"/>
      <w:lvlText w:val="%5."/>
      <w:lvlJc w:val="left"/>
      <w:pPr>
        <w:ind w:left="3600" w:hanging="360"/>
      </w:pPr>
    </w:lvl>
    <w:lvl w:ilvl="5" w:tplc="68647935" w:tentative="1">
      <w:start w:val="1"/>
      <w:numFmt w:val="lowerRoman"/>
      <w:lvlText w:val="%6."/>
      <w:lvlJc w:val="right"/>
      <w:pPr>
        <w:ind w:left="4320" w:hanging="180"/>
      </w:pPr>
    </w:lvl>
    <w:lvl w:ilvl="6" w:tplc="68647935" w:tentative="1">
      <w:start w:val="1"/>
      <w:numFmt w:val="decimal"/>
      <w:lvlText w:val="%7."/>
      <w:lvlJc w:val="left"/>
      <w:pPr>
        <w:ind w:left="5040" w:hanging="360"/>
      </w:pPr>
    </w:lvl>
    <w:lvl w:ilvl="7" w:tplc="68647935" w:tentative="1">
      <w:start w:val="1"/>
      <w:numFmt w:val="lowerLetter"/>
      <w:lvlText w:val="%8."/>
      <w:lvlJc w:val="left"/>
      <w:pPr>
        <w:ind w:left="5760" w:hanging="360"/>
      </w:pPr>
    </w:lvl>
    <w:lvl w:ilvl="8" w:tplc="686479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47">
    <w:multiLevelType w:val="hybridMultilevel"/>
    <w:lvl w:ilvl="0" w:tplc="42685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21447">
    <w:abstractNumId w:val="21447"/>
  </w:num>
  <w:num w:numId="21448">
    <w:abstractNumId w:val="2144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54F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2945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1EF"/>
    <w:rsid w:val="001C784D"/>
    <w:rsid w:val="001C7D3C"/>
    <w:rsid w:val="001D02A2"/>
    <w:rsid w:val="001D080E"/>
    <w:rsid w:val="001D198A"/>
    <w:rsid w:val="001D2061"/>
    <w:rsid w:val="001D2927"/>
    <w:rsid w:val="001D3750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16BA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56C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4470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36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533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40FA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16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4101"/>
    <w:rsid w:val="007A70C0"/>
    <w:rsid w:val="007A7A67"/>
    <w:rsid w:val="007A7E7F"/>
    <w:rsid w:val="007B0C82"/>
    <w:rsid w:val="007B29FA"/>
    <w:rsid w:val="007B3377"/>
    <w:rsid w:val="007B3AA9"/>
    <w:rsid w:val="007B4350"/>
    <w:rsid w:val="007B47FA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020E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3E63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DCB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016B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5E5D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73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A703D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361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58BC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42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4A2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EE0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5C7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5E2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19671753" Type="http://schemas.openxmlformats.org/officeDocument/2006/relationships/comments" Target="comments.xml"/><Relationship Id="rId393388454" Type="http://schemas.microsoft.com/office/2011/relationships/commentsExtended" Target="commentsExtended.xml"/><Relationship Target="../part1.docx" Type="http://schemas.openxmlformats.org/officeDocument/2006/relationships/aFChunk" Id="rId101"/><Relationship Target="../part2.docx" Type="http://schemas.openxmlformats.org/officeDocument/2006/relationships/aFChunk" Id="rId102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CA64C-0BE7-4C50-8186-22DFD3D1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132</cp:revision>
  <cp:lastPrinted>2020-04-09T08:29:00Z</cp:lastPrinted>
  <dcterms:created xsi:type="dcterms:W3CDTF">2021-08-23T15:12:00Z</dcterms:created>
  <dcterms:modified xsi:type="dcterms:W3CDTF">2023-05-12T13:24:00Z</dcterms:modified>
</cp:coreProperties>
</file>