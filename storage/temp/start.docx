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35995EF9" w:rsidR="002B1C80" w:rsidRPr="005F373B" w:rsidRDefault="00DE5841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>
        <w:rPr>
          <w:rFonts w:eastAsia="Times New Roman" w:cs="Times New Roman"/>
          <w:b/>
          <w:sz w:val="22"/>
          <w:lang w:eastAsia="ru-RU"/>
        </w:rPr>
        <w:t>Приложение Б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5D0E4B6E" w:rsidR="002B1C80" w:rsidRPr="002827D5" w:rsidRDefault="00DE5841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КОНСПЕКТ ЛЕКЦИЙ</w:t>
      </w:r>
      <w:r w:rsidR="00DD7EE0" w:rsidRPr="00DD7EE0">
        <w:rPr>
          <w:rFonts w:eastAsia="Times New Roman" w:cs="Times New Roman"/>
          <w:szCs w:val="28"/>
          <w:lang w:eastAsia="ru-RU"/>
        </w:rPr>
        <w:t xml:space="preserve"> ДОПОЛНИТЕЛЬНОЙ</w:t>
      </w:r>
      <w:r w:rsidR="002B1C80" w:rsidRPr="005F373B">
        <w:rPr>
          <w:rFonts w:eastAsia="Times New Roman" w:cs="Times New Roman"/>
          <w:szCs w:val="28"/>
          <w:lang w:eastAsia="ru-RU"/>
        </w:rPr>
        <w:t xml:space="preserve"> ПРОФЕССИОНАЛЬНОЙ ПРОГРАММЫ – </w:t>
      </w:r>
      <w:r w:rsidR="002B1C80"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="002B1C80"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2B1C80"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011BDFF8" w:rsidR="002B1C80" w:rsidRPr="005F373B" w:rsidRDefault="00405533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«Повышение квалификации капитана в области эксплуатации полуавтономных судов»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E2392E" w14:textId="77777777" w:rsidR="00405533" w:rsidRDefault="0040553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  <w:sectPr w:rsidR="00405533" w:rsidSect="00405533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189983974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04D38A84" w14:textId="77777777" w:rsidR="00DF25C7" w:rsidRPr="00DF25C7" w:rsidRDefault="00DF25C7" w:rsidP="00AA703D">
      <w:pPr>
        <w:pStyle w:val="12"/>
        <w:tabs>
          <w:tab w:val="right" w:leader="dot" w:pos="9338"/>
        </w:tabs>
        <w:rPr>
          <w:sz w:val="2"/>
          <w:szCs w:val="2"/>
        </w:rPr>
      </w:pPr>
      <w:bookmarkStart w:id="9" w:name="_GoBack"/>
      <w:bookmarkEnd w:id="9"/>
    </w:p>
    <w:p w14:paraId="6A85559B" w14:textId="02802B58" w:rsidR="000D05BB" w:rsidRDefault="000D05BB" w:rsidP="00DF25C7">
      <w:pPr>
        <w:rPr>
          <w:sz w:val="2"/>
          <w:szCs w:val="2"/>
        </w:rPr>
      </w:pPr>
    </w:p>
    <w:p w14:paraId="317AA219" w14:textId="77777777" w:rsidR="000D05BB" w:rsidRPr="000D05BB" w:rsidRDefault="000D05BB" w:rsidP="000D05BB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0D05BB" w:rsidRPr="000D05BB" w:rsidSect="00DF25C7">
      <w:footerReference w:type="default" r:id="rId11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788B9" w14:textId="77777777" w:rsidR="00C31AE4" w:rsidRDefault="00C31AE4" w:rsidP="00802646">
      <w:pPr>
        <w:spacing w:line="240" w:lineRule="auto"/>
      </w:pPr>
      <w:r>
        <w:separator/>
      </w:r>
    </w:p>
  </w:endnote>
  <w:endnote w:type="continuationSeparator" w:id="0">
    <w:p w14:paraId="3D89B82C" w14:textId="77777777" w:rsidR="00C31AE4" w:rsidRDefault="00C31AE4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216592"/>
      <w:docPartObj>
        <w:docPartGallery w:val="Page Numbers (Bottom of Page)"/>
        <w:docPartUnique/>
      </w:docPartObj>
    </w:sdtPr>
    <w:sdtEndPr/>
    <w:sdtContent>
      <w:p w14:paraId="5F1B775A" w14:textId="1E874073" w:rsidR="00DF25C7" w:rsidRPr="00405533" w:rsidRDefault="00405533" w:rsidP="00DF25C7">
        <w:pPr>
          <w:pStyle w:val="a9"/>
          <w:ind w:firstLine="0"/>
          <w:jc w:val="center"/>
        </w:pPr>
        <w:r w:rsidRPr="00405533">
          <w:t xml:space="preserve">Москва </w:t>
        </w:r>
        <w:r w:rsidRPr="00405533">
          <w:rPr>
            <w:lang w:val="en-US"/>
          </w:rPr>
          <w:t>2022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631855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3D063AB" w14:textId="0F7805D7" w:rsidR="002908BF" w:rsidRPr="002908BF" w:rsidRDefault="002908BF" w:rsidP="002908BF">
        <w:pPr>
          <w:pStyle w:val="a9"/>
          <w:ind w:firstLine="0"/>
          <w:jc w:val="center"/>
          <w:rPr>
            <w:sz w:val="24"/>
            <w:szCs w:val="24"/>
          </w:rPr>
        </w:pPr>
        <w:r w:rsidRPr="002908BF">
          <w:rPr>
            <w:sz w:val="24"/>
            <w:szCs w:val="24"/>
          </w:rPr>
          <w:fldChar w:fldCharType="begin"/>
        </w:r>
        <w:r w:rsidRPr="002908BF">
          <w:rPr>
            <w:sz w:val="24"/>
            <w:szCs w:val="24"/>
          </w:rPr>
          <w:instrText>PAGE   \* MERGEFORMAT</w:instrText>
        </w:r>
        <w:r w:rsidRPr="002908BF">
          <w:rPr>
            <w:sz w:val="24"/>
            <w:szCs w:val="24"/>
          </w:rPr>
          <w:fldChar w:fldCharType="separate"/>
        </w:r>
        <w:r w:rsidR="00837742">
          <w:rPr>
            <w:noProof/>
            <w:sz w:val="24"/>
            <w:szCs w:val="24"/>
          </w:rPr>
          <w:t>2</w:t>
        </w:r>
        <w:r w:rsidRPr="002908B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37059" w14:textId="77777777" w:rsidR="00C31AE4" w:rsidRDefault="00C31AE4" w:rsidP="00802646">
      <w:pPr>
        <w:spacing w:line="240" w:lineRule="auto"/>
      </w:pPr>
      <w:r>
        <w:separator/>
      </w:r>
    </w:p>
  </w:footnote>
  <w:footnote w:type="continuationSeparator" w:id="0">
    <w:p w14:paraId="7DC5AECF" w14:textId="77777777" w:rsidR="00C31AE4" w:rsidRDefault="00C31AE4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17B59" w14:textId="77777777" w:rsidR="00DF25C7" w:rsidRPr="002908BF" w:rsidRDefault="00DF25C7" w:rsidP="002908BF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74">
    <w:multiLevelType w:val="hybridMultilevel"/>
    <w:lvl w:ilvl="0" w:tplc="61242148">
      <w:start w:val="1"/>
      <w:numFmt w:val="decimal"/>
      <w:lvlText w:val="%1."/>
      <w:lvlJc w:val="left"/>
      <w:pPr>
        <w:ind w:left="720" w:hanging="360"/>
      </w:pPr>
    </w:lvl>
    <w:lvl w:ilvl="1" w:tplc="61242148" w:tentative="1">
      <w:start w:val="1"/>
      <w:numFmt w:val="lowerLetter"/>
      <w:lvlText w:val="%2."/>
      <w:lvlJc w:val="left"/>
      <w:pPr>
        <w:ind w:left="1440" w:hanging="360"/>
      </w:pPr>
    </w:lvl>
    <w:lvl w:ilvl="2" w:tplc="61242148" w:tentative="1">
      <w:start w:val="1"/>
      <w:numFmt w:val="lowerRoman"/>
      <w:lvlText w:val="%3."/>
      <w:lvlJc w:val="right"/>
      <w:pPr>
        <w:ind w:left="2160" w:hanging="180"/>
      </w:pPr>
    </w:lvl>
    <w:lvl w:ilvl="3" w:tplc="61242148" w:tentative="1">
      <w:start w:val="1"/>
      <w:numFmt w:val="decimal"/>
      <w:lvlText w:val="%4."/>
      <w:lvlJc w:val="left"/>
      <w:pPr>
        <w:ind w:left="2880" w:hanging="360"/>
      </w:pPr>
    </w:lvl>
    <w:lvl w:ilvl="4" w:tplc="61242148" w:tentative="1">
      <w:start w:val="1"/>
      <w:numFmt w:val="lowerLetter"/>
      <w:lvlText w:val="%5."/>
      <w:lvlJc w:val="left"/>
      <w:pPr>
        <w:ind w:left="3600" w:hanging="360"/>
      </w:pPr>
    </w:lvl>
    <w:lvl w:ilvl="5" w:tplc="61242148" w:tentative="1">
      <w:start w:val="1"/>
      <w:numFmt w:val="lowerRoman"/>
      <w:lvlText w:val="%6."/>
      <w:lvlJc w:val="right"/>
      <w:pPr>
        <w:ind w:left="4320" w:hanging="180"/>
      </w:pPr>
    </w:lvl>
    <w:lvl w:ilvl="6" w:tplc="61242148" w:tentative="1">
      <w:start w:val="1"/>
      <w:numFmt w:val="decimal"/>
      <w:lvlText w:val="%7."/>
      <w:lvlJc w:val="left"/>
      <w:pPr>
        <w:ind w:left="5040" w:hanging="360"/>
      </w:pPr>
    </w:lvl>
    <w:lvl w:ilvl="7" w:tplc="61242148" w:tentative="1">
      <w:start w:val="1"/>
      <w:numFmt w:val="lowerLetter"/>
      <w:lvlText w:val="%8."/>
      <w:lvlJc w:val="left"/>
      <w:pPr>
        <w:ind w:left="5760" w:hanging="360"/>
      </w:pPr>
    </w:lvl>
    <w:lvl w:ilvl="8" w:tplc="61242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73">
    <w:multiLevelType w:val="hybridMultilevel"/>
    <w:lvl w:ilvl="0" w:tplc="29916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23073">
    <w:abstractNumId w:val="23073"/>
  </w:num>
  <w:num w:numId="23074">
    <w:abstractNumId w:val="2307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05BB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61E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3FDA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8BF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56C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2DCE"/>
    <w:rsid w:val="00403EB5"/>
    <w:rsid w:val="00404503"/>
    <w:rsid w:val="00404556"/>
    <w:rsid w:val="00404BB9"/>
    <w:rsid w:val="00405533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91E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4F63A0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279AA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40FA"/>
    <w:rsid w:val="005B6E95"/>
    <w:rsid w:val="005B6FD1"/>
    <w:rsid w:val="005B753C"/>
    <w:rsid w:val="005C0A0A"/>
    <w:rsid w:val="005C14F2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16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47FA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020E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742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016B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0CD7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5E5D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A703D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361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1AE4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4A2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EE0"/>
    <w:rsid w:val="00DD7F70"/>
    <w:rsid w:val="00DE087A"/>
    <w:rsid w:val="00DE0CEE"/>
    <w:rsid w:val="00DE140D"/>
    <w:rsid w:val="00DE190D"/>
    <w:rsid w:val="00DE2A73"/>
    <w:rsid w:val="00DE3FF6"/>
    <w:rsid w:val="00DE46DD"/>
    <w:rsid w:val="00DE5841"/>
    <w:rsid w:val="00DE60B2"/>
    <w:rsid w:val="00DE695A"/>
    <w:rsid w:val="00DF22C9"/>
    <w:rsid w:val="00DF25C7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05E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956358378" Type="http://schemas.openxmlformats.org/officeDocument/2006/relationships/comments" Target="comments.xml"/><Relationship Id="rId607136070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74128-5819-4C4D-A48C-F416144B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135</cp:revision>
  <cp:lastPrinted>2020-04-09T08:29:00Z</cp:lastPrinted>
  <dcterms:created xsi:type="dcterms:W3CDTF">2021-08-23T15:12:00Z</dcterms:created>
  <dcterms:modified xsi:type="dcterms:W3CDTF">2023-04-25T06:13:00Z</dcterms:modified>
</cp:coreProperties>
</file>