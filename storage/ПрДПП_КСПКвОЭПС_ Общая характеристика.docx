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(старый)_Повышение квалификации старшего помощника капитана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(старый)_Повышение квалификации старшего помощника капитана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старшего помощника капитана в области эксплуатации полуавтономных судов» (далее - Программа) направлена на подготовку старших помощников капитана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необходимых для выполнения функций старшего помощника капитана полуавтономного судна.</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общей характеристики ДПП, разработка оценочных и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методических материалов</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175452933"/>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(старый)_Повышение квалификации старшего помощника капитана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6-й уровень квалификации, включающий управление обеспечением безопасности плавания судна, безопасной перевозки грузов и пассажиров, определение задач собственной работы и/или подчиненных по достижению цели и ответственность за результат выполнения работ на уровне подразделения или судна.
Судоводители, имеющие диплом старшего помощника капитана морского судна валовой вместимостью от 500 до 3000 – уровень управления (пункт 3 Правила II/2 Конвенции ПДНВ) или старшего помощника капитана морского судна валовой вместимостью 3000 и более – уровень управления (пункт 1 Правила II/2 Конвенции ПДНВ) в зависимости от валовой вместимости судна.
Опыт работы в соответствующей должности старшего помощника капитана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9 календарных</w:t>
      </w:r>
      <w:r w:rsidRPr="00B11397">
        <w:rPr>
          <w:spacing w:val="-2"/>
        </w:rPr>
        <w:t xml:space="preserve"> </w:t>
      </w:r>
      <w:r w:rsidRPr="00B11397">
        <w:t>дней для очной формы обучения и 18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проблемы и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систем принятия решений и их ограничения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учета работы СППР, использование СППР для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построения автоматизированных систем контроля и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адекватную идентификацию состояния и контроля движения судна в полуавтономном режиме управления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организационную структуру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рекомендации и национальное законодательство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Нормативные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Изменения в международных морских конвенциях, рекомендации и национальное законодательство в области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международных морских конвенциях, рекомендации и национальное законодательство в области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Система нормативно-правового регулирования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нормативно-правового регулирования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Правовые нормы и границы юридической ответственности бортового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Международная и национальную классификацию морских автономных надводных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международную и национальную классификацию морских автономных надводных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организации структуры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Организационная структуру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организационную структуру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Математические основы средств автономности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Характеристики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Виды систем принятия решений и их ограничения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систем принятия решений и их ограничения.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учета работы СППР, использование СППР для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учета работы СППР, использование СППР для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Принципы построения автоматизированных систем контроля и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построения автоматизированных систем контроля и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Актуальные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актуальные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Автоматизированные системы 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автоматизированные системы 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Технические средства судовождения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Общие понятия о конкордации, средства минимизации конкордационных рисков при удалённом управлении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о конкордации, средства минимизации конкордационных рисков при удалённом управлении.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Методика обеспечения надлежащего уровня конкордации решений по управлению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обеспечения надлежащего уровня конкордации решений по управлению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Ограничения передаваемой информации по сравнению с имеющейся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ограничения передаваемой информации по сравнению с имеющейся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Процедуры сбора и автоматизированной обработки навигационной информации по различным каналам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сбора и автоматизированной обработки навигационной информации по различным каналам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Технологии оптимизации передачи данных, включая видеоизображение в условиях ограниченной пропускной способности канала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оптимизации передачи данных, включая видеоизображение в условиях ограниченной пропускной способности канала.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Стандарты автоматического обмена данными между судовыми и береговыми системами а-Навигации и е-Навигации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стандарты автоматического обмена данными между судовыми и береговыми системами а-Навигации и е-Навигации.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Принципы автоматического распознавания навигационных опасностей оптическими системами, в том числе на дальних дистанциях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автоматического распознавания навигационных опасностей оптическими системами, в том числе на дальних дистанциях.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Основные документы по кибербезопасности в морской отрасли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по кибербезопасности в морской отрасли.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виды киберугроз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виды киберугроз.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Проблемы и базовые принципы обеспечения информационной защиты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проблемы и базовые принципы обеспечения информационной защиты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Требования к повышению осведомленности о кибербезопасности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повышению осведомленности о кибербезопасности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Политика по кибербезопасности компании, системы управления безопасностью и планы охраны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политику по кибербезопасности компании, системы управления безопасностью и планы охраны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План кибербезопасности судна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 кибербезопасности судна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Процедуры осуществления плана кибербезопасности судна и передачи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осуществления плана кибербезопасности судна и передачи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выявлять киберугрозы и реагировать на них в соответствии с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Управление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Регламент переключения режимов управления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переключения режимов управления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Нормативно-правовые акты, регламентирующие деятельность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нормативно-правовые акты, регламентирующие деятельность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Особенности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12.5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11</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9.5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12.5</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12.5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10</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Нормативные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Изменения в международных морских конвенциях, рекомендации и национальное законодательство в области эксплуатации автономных судов. Система нормативно-правового регулирования эксплуатации автономных судов. Правовые нормы и границы юридической ответственности бортового экипажа полуавтономного судна. Международная и национальную классификацию морских автономных надводных судов.</w:t>
      </w:r>
    </w:p>
    <w:p w14:paraId="04EC11D3" w14:textId="0CC831D6" w:rsidR="007A5D53" w:rsidRPr="00DF73A3" w:rsidRDefault="007A5D53" w:rsidP="00DF73A3">
      <w:pPr>
        <w:pStyle w:val="3"/>
        <w:keepNext/>
        <w:widowControl/>
        <w:ind w:left="0" w:firstLine="709"/>
      </w:pPr>
      <w:r w:rsidRPr="00B11397">
        <w:t>Принципы организации структуры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Организационная структуру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Математические основы средств автономности судна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Математические основы оптимизационных процессов управления, связанные с обеспечением навигационной безопасности судна, в том числе кибербезопасности. Характеристики СППР. Виды систем принятия решений и их ограничения. Порядок учета работы СППР, использование СППР для принятия решений. Принципы построения автоматизированных систем контроля и управления. Актуальные СППР. Автоматизированные системы автономного судна.</w:t>
      </w:r>
    </w:p>
    <w:p w14:paraId="04EC11D3" w14:textId="0CC831D6" w:rsidR="007A5D53" w:rsidRPr="00DF73A3" w:rsidRDefault="007A5D53" w:rsidP="00DF73A3">
      <w:pPr>
        <w:pStyle w:val="3"/>
        <w:keepNext/>
        <w:widowControl/>
        <w:ind w:left="0" w:firstLine="709"/>
      </w:pPr>
      <w:r w:rsidRPr="00B11397">
        <w:t>Технические средства судовождения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Общие понятия о конкордации, средства минимизации конкордационных рисков при удалённом управлении. Методика обеспечения надлежащего уровня конкордации решений по управлению судном. Ограничения передаваемой информации по сравнению с имеющейся на судне.</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Процедуры сбора и автоматизированной обработки навигационной информации по различным каналам связи. Технологии оптимизации передачи данных, включая видеоизображение в условиях ограниченной пропускной способности канала. Стандарты автоматического обмена данными между судовыми и береговыми системами а-Навигации и е-Навигации. Принципы автоматического распознавания навигационных опасностей оптическими системами, в том числе на дальних дистанциях.</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документы по кибербезопасности в морской отрасли. Основные виды киберугроз. Проблемы и базовые принципы обеспечения информационной защиты судна. Требования к повышению осведомленности о кибербезопасности на судне. Политика по кибербезопасности компании, системы управления безопасностью и планы охраны судов. План кибербезопасности судна и процедуры судоходной компании по управлению рисками информационной защиты. Процедуры осуществления плана кибербезопасности судна и передачи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Управление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Регламент переключения режимов управления на судне. Нормативно-правовые акты, регламентирующие деятельность СУДС. Особенности взаимодействия с СУДС.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«Руководство по службам движения судов» Международной Ассоциации маячных служб (IALA VTS Manual)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«Рекомендации по внедрению служб движения судов» Международной Ассоциации Маячных Служб (IALA Recommendation V-119)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2.23 802.16 IEEE Standard for Local and metropolitan area networks. Part 16: Air Interface for Fixed Broadband Wireless Access Systems // IEEE Computer Society and the IEEE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Navi-Planner 4000 User Manual Version: 2.00.344Transas MIPLtd.</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Unmanned Marine Systems Code // Lloyd’s Register – London,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Autonomous and remotely operated ships // DNV,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Коваленко В.В. Проектирование информационных систем: учебное пособие для вузов. — Москва : ФОРУМ, 2012. — 319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Хайкин С. Нейронные сети: полный курс, 2-е издание. : пер с англ.. — Москва : Издательский дом «Вильямс», 2006. — 1104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Хеннан, Э. Многомерные временные ряды. — Москва : Мир, 1974. — 575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Вагущенко Л.Л., Вагущенко А.Л. Поддержка решений по расхождению с судами. — Одесса : Феникс, 2010. — 296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Stefania Sesia, Issam Toufik, Matthew Baker LTE – The UMTS Long Term Evolution. From Theory to Practice. — Chichester, West Sussex : John Wiley &amp; Sons Ltd, 2009. — 611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Официальный сайт ФАУ «Российский морской регистр судоходства» : https://rs-class.org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Официальный сайт АО «Ситроникс КТ» : https://sitronics-kt.ru/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3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(старый)_Повышение квалификации старшего помощника капитана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861">
    <w:multiLevelType w:val="hybridMultilevel"/>
    <w:lvl w:ilvl="0" w:tplc="90891936">
      <w:start w:val="1"/>
      <w:numFmt w:val="decimal"/>
      <w:lvlText w:val="%1."/>
      <w:lvlJc w:val="left"/>
      <w:pPr>
        <w:ind w:left="720" w:hanging="360"/>
      </w:pPr>
    </w:lvl>
    <w:lvl w:ilvl="1" w:tplc="90891936" w:tentative="1">
      <w:start w:val="1"/>
      <w:numFmt w:val="lowerLetter"/>
      <w:lvlText w:val="%2."/>
      <w:lvlJc w:val="left"/>
      <w:pPr>
        <w:ind w:left="1440" w:hanging="360"/>
      </w:pPr>
    </w:lvl>
    <w:lvl w:ilvl="2" w:tplc="90891936" w:tentative="1">
      <w:start w:val="1"/>
      <w:numFmt w:val="lowerRoman"/>
      <w:lvlText w:val="%3."/>
      <w:lvlJc w:val="right"/>
      <w:pPr>
        <w:ind w:left="2160" w:hanging="180"/>
      </w:pPr>
    </w:lvl>
    <w:lvl w:ilvl="3" w:tplc="90891936" w:tentative="1">
      <w:start w:val="1"/>
      <w:numFmt w:val="decimal"/>
      <w:lvlText w:val="%4."/>
      <w:lvlJc w:val="left"/>
      <w:pPr>
        <w:ind w:left="2880" w:hanging="360"/>
      </w:pPr>
    </w:lvl>
    <w:lvl w:ilvl="4" w:tplc="90891936" w:tentative="1">
      <w:start w:val="1"/>
      <w:numFmt w:val="lowerLetter"/>
      <w:lvlText w:val="%5."/>
      <w:lvlJc w:val="left"/>
      <w:pPr>
        <w:ind w:left="3600" w:hanging="360"/>
      </w:pPr>
    </w:lvl>
    <w:lvl w:ilvl="5" w:tplc="90891936" w:tentative="1">
      <w:start w:val="1"/>
      <w:numFmt w:val="lowerRoman"/>
      <w:lvlText w:val="%6."/>
      <w:lvlJc w:val="right"/>
      <w:pPr>
        <w:ind w:left="4320" w:hanging="180"/>
      </w:pPr>
    </w:lvl>
    <w:lvl w:ilvl="6" w:tplc="90891936" w:tentative="1">
      <w:start w:val="1"/>
      <w:numFmt w:val="decimal"/>
      <w:lvlText w:val="%7."/>
      <w:lvlJc w:val="left"/>
      <w:pPr>
        <w:ind w:left="5040" w:hanging="360"/>
      </w:pPr>
    </w:lvl>
    <w:lvl w:ilvl="7" w:tplc="90891936" w:tentative="1">
      <w:start w:val="1"/>
      <w:numFmt w:val="lowerLetter"/>
      <w:lvlText w:val="%8."/>
      <w:lvlJc w:val="left"/>
      <w:pPr>
        <w:ind w:left="5760" w:hanging="360"/>
      </w:pPr>
    </w:lvl>
    <w:lvl w:ilvl="8" w:tplc="90891936" w:tentative="1">
      <w:start w:val="1"/>
      <w:numFmt w:val="lowerRoman"/>
      <w:lvlText w:val="%9."/>
      <w:lvlJc w:val="right"/>
      <w:pPr>
        <w:ind w:left="6480" w:hanging="180"/>
      </w:pPr>
    </w:lvl>
  </w:abstractNum>
  <w:abstractNum w:abstractNumId="12860">
    <w:multiLevelType w:val="hybridMultilevel"/>
    <w:lvl w:ilvl="0" w:tplc="8540917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2860">
    <w:abstractNumId w:val="12860"/>
  </w:num>
  <w:num w:numId="12861">
    <w:abstractNumId w:val="1286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928961538" Type="http://schemas.openxmlformats.org/officeDocument/2006/relationships/comments" Target="comments.xml"/><Relationship Id="rId229938265"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