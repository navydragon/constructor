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FB415" w14:textId="77777777" w:rsidR="002B1C80" w:rsidRPr="005F373B" w:rsidRDefault="002B1C80" w:rsidP="00DF3739">
      <w:pPr>
        <w:keepNext/>
        <w:spacing w:after="240" w:line="240" w:lineRule="auto"/>
        <w:ind w:firstLine="0"/>
        <w:jc w:val="center"/>
        <w:rPr>
          <w:rFonts w:eastAsia="Times New Roman" w:cs="Times New Roman"/>
          <w:b/>
          <w:sz w:val="22"/>
          <w:lang w:eastAsia="ru-RU"/>
        </w:rPr>
      </w:pPr>
      <w:bookmarkStart w:id="0" w:name="_Ref30408924"/>
      <w:r w:rsidRPr="005F373B">
        <w:rPr>
          <w:rFonts w:eastAsia="Times New Roman" w:cs="Times New Roman"/>
          <w:b/>
          <w:sz w:val="22"/>
          <w:lang w:eastAsia="ru-RU"/>
        </w:rPr>
        <w:t>Приложение А</w:t>
      </w:r>
    </w:p>
    <w:p w14:paraId="39AD24E8" w14:textId="77777777" w:rsidR="004E09DA" w:rsidRPr="005F373B" w:rsidRDefault="004E09DA" w:rsidP="00DF3739">
      <w:pPr>
        <w:tabs>
          <w:tab w:val="left" w:pos="1230"/>
          <w:tab w:val="center" w:pos="4679"/>
        </w:tabs>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МИНИСТЕРСТВО ТРАНСПОРТА РОССИЙСКОЙ ФЕДЕРАЦИИ</w:t>
      </w:r>
    </w:p>
    <w:p w14:paraId="426D9C8B" w14:textId="77777777" w:rsidR="004E09DA" w:rsidRPr="005F373B" w:rsidRDefault="004E09DA" w:rsidP="00DF3739">
      <w:pPr>
        <w:spacing w:line="240" w:lineRule="auto"/>
        <w:ind w:firstLine="0"/>
        <w:jc w:val="center"/>
        <w:rPr>
          <w:rFonts w:eastAsia="Times New Roman" w:cs="Times New Roman"/>
          <w:b/>
          <w:sz w:val="20"/>
          <w:szCs w:val="20"/>
          <w:lang w:eastAsia="ru-RU"/>
        </w:rPr>
      </w:pPr>
    </w:p>
    <w:p w14:paraId="021B462F" w14:textId="77777777" w:rsidR="004E09DA" w:rsidRPr="005F373B" w:rsidRDefault="004E09DA" w:rsidP="00DF3739">
      <w:pPr>
        <w:spacing w:line="240" w:lineRule="auto"/>
        <w:ind w:firstLine="0"/>
        <w:jc w:val="center"/>
        <w:rPr>
          <w:rFonts w:eastAsia="Times New Roman" w:cs="Times New Roman"/>
          <w:b/>
          <w:sz w:val="20"/>
          <w:szCs w:val="20"/>
          <w:lang w:eastAsia="ru-RU"/>
        </w:rPr>
      </w:pPr>
      <w:r w:rsidRPr="005F373B">
        <w:rPr>
          <w:rFonts w:eastAsia="Times New Roman" w:cs="Times New Roman"/>
          <w:b/>
          <w:sz w:val="20"/>
          <w:szCs w:val="20"/>
          <w:lang w:eastAsia="ru-RU"/>
        </w:rPr>
        <w:t xml:space="preserve">ФЕДЕРАЛЬНОЕ ГОСУДАРСТВЕННОЕ АВТОНОМНОЕ ОБРАЗОВАТЕЛЬНОЕ </w:t>
      </w:r>
      <w:r w:rsidRPr="005F373B">
        <w:rPr>
          <w:rFonts w:eastAsia="Times New Roman" w:cs="Times New Roman"/>
          <w:b/>
          <w:sz w:val="20"/>
          <w:szCs w:val="20"/>
          <w:lang w:eastAsia="ru-RU"/>
        </w:rPr>
        <w:br/>
        <w:t>УЧРЕЖДЕНИЕ ВЫСШЕГО ОБРАЗОВАНИЯ</w:t>
      </w:r>
    </w:p>
    <w:p w14:paraId="6B6029B3" w14:textId="77777777" w:rsidR="004E09DA" w:rsidRPr="005F373B" w:rsidRDefault="004E09DA" w:rsidP="00DF3739">
      <w:pPr>
        <w:tabs>
          <w:tab w:val="left" w:pos="1230"/>
          <w:tab w:val="center" w:pos="4679"/>
        </w:tabs>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«РОССИЙСКИЙ УНИВЕРСИТЕТ ТРАНСПОРТА»</w:t>
      </w:r>
    </w:p>
    <w:p w14:paraId="632CB3CF" w14:textId="77777777" w:rsidR="004E09DA" w:rsidRPr="005F373B" w:rsidRDefault="004E09DA" w:rsidP="00DF3739">
      <w:pPr>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(РУТ (МИИТ)</w:t>
      </w:r>
    </w:p>
    <w:p w14:paraId="49A58608" w14:textId="77777777" w:rsidR="002B1C80" w:rsidRPr="005F373B" w:rsidRDefault="002B1C80" w:rsidP="00DF3739">
      <w:pPr>
        <w:autoSpaceDE w:val="0"/>
        <w:autoSpaceDN w:val="0"/>
        <w:spacing w:line="240" w:lineRule="auto"/>
        <w:ind w:left="113" w:firstLine="0"/>
        <w:jc w:val="left"/>
        <w:rPr>
          <w:rFonts w:eastAsia="Times New Roman" w:cs="Times New Roman"/>
          <w:b/>
          <w:szCs w:val="28"/>
        </w:rPr>
      </w:pPr>
    </w:p>
    <w:p w14:paraId="6E13CC33"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88DC4EE"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41C89070"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4659F872"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49D0C81"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17F5513C"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393A3042"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85A1611"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2F33B3A2" w14:textId="2ADB075D" w:rsidR="002B1C80" w:rsidRPr="002827D5" w:rsidRDefault="002B1C80" w:rsidP="002827D5">
      <w:pPr>
        <w:autoSpaceDE w:val="0"/>
        <w:autoSpaceDN w:val="0"/>
        <w:spacing w:line="240" w:lineRule="auto"/>
        <w:ind w:left="11" w:firstLine="0"/>
        <w:jc w:val="center"/>
        <w:rPr>
          <w:rFonts w:eastAsia="Times New Roman" w:cs="Times New Roman"/>
          <w:szCs w:val="28"/>
          <w:lang w:eastAsia="ru-RU"/>
        </w:rPr>
      </w:pPr>
      <w:r w:rsidRPr="005F373B">
        <w:rPr>
          <w:rFonts w:eastAsia="Times New Roman" w:cs="Times New Roman"/>
          <w:szCs w:val="28"/>
          <w:lang w:eastAsia="ru-RU"/>
        </w:rPr>
        <w:t>ОЦЕНОЧНЫЕ МАТЕРИАЛЫ</w:t>
      </w:r>
      <w:r w:rsidR="002827D5">
        <w:rPr>
          <w:rFonts w:eastAsia="Times New Roman" w:cs="Times New Roman"/>
          <w:szCs w:val="28"/>
          <w:lang w:eastAsia="ru-RU"/>
        </w:rPr>
        <w:t xml:space="preserve"> </w:t>
      </w:r>
      <w:r w:rsidRPr="005F373B">
        <w:rPr>
          <w:rFonts w:eastAsia="Times New Roman" w:cs="Times New Roman"/>
          <w:szCs w:val="28"/>
          <w:lang w:eastAsia="ru-RU"/>
        </w:rPr>
        <w:t xml:space="preserve">ДОПОЛНИТЕЛЬНОЙ ПРОФЕССИОНАЛЬНОЙ ПРОГРАММЫ – </w:t>
      </w:r>
      <w:r w:rsidRPr="005F373B">
        <w:rPr>
          <w:rFonts w:eastAsia="Times New Roman" w:cs="Times New Roman"/>
          <w:szCs w:val="28"/>
          <w:lang w:eastAsia="ru-RU"/>
        </w:rPr>
        <w:br/>
        <w:t>ПРОГРАММЫ</w:t>
      </w:r>
      <w:r w:rsidRPr="005F373B">
        <w:rPr>
          <w:rFonts w:eastAsia="Times New Roman" w:cs="Times New Roman"/>
          <w:b/>
          <w:bCs/>
          <w:szCs w:val="28"/>
          <w:lang w:eastAsia="ru-RU"/>
        </w:rPr>
        <w:t xml:space="preserve"> </w:t>
      </w:r>
      <w:r w:rsidRPr="005F373B">
        <w:rPr>
          <w:rFonts w:eastAsia="Times New Roman" w:cs="Times New Roman"/>
          <w:bCs/>
          <w:szCs w:val="28"/>
          <w:lang w:eastAsia="ru-RU"/>
        </w:rPr>
        <w:t>ПОВЫШЕНИЯ КВАЛИФИКАЦИИ</w:t>
      </w:r>
    </w:p>
    <w:p w14:paraId="6D7F1868" w14:textId="77777777" w:rsidR="002B1C80" w:rsidRPr="005F373B" w:rsidRDefault="002B1C80" w:rsidP="00DF3739">
      <w:pPr>
        <w:autoSpaceDE w:val="0"/>
        <w:autoSpaceDN w:val="0"/>
        <w:spacing w:line="240" w:lineRule="auto"/>
        <w:ind w:firstLine="0"/>
        <w:jc w:val="center"/>
        <w:rPr>
          <w:rFonts w:eastAsia="Times New Roman" w:cs="Times New Roman"/>
          <w:b/>
          <w:szCs w:val="28"/>
        </w:rPr>
      </w:pPr>
    </w:p>
    <w:p w14:paraId="3FD8345C" w14:textId="54405453" w:rsidR="002B1C80" w:rsidRPr="005F373B" w:rsidRDefault="00C90631" w:rsidP="00DF3739">
      <w:pPr>
        <w:spacing w:line="240" w:lineRule="auto"/>
        <w:ind w:firstLine="0"/>
        <w:jc w:val="center"/>
        <w:rPr>
          <w:rFonts w:eastAsia="Times New Roman" w:cs="Times New Roman"/>
          <w:bCs/>
          <w:szCs w:val="28"/>
          <w:lang w:eastAsia="ru-RU"/>
        </w:rPr>
      </w:pPr>
      <w:r>
        <w:rPr>
          <w:rFonts w:eastAsia="Times New Roman" w:cs="Times New Roman"/>
          <w:bCs/>
          <w:szCs w:val="28"/>
          <w:lang w:eastAsia="ru-RU"/>
        </w:rPr>
        <w:t>«Повышение квалификации инструкторов по обучению вахтенных офицеров в области эксплуатации полуавтономных судов»</w:t>
      </w:r>
    </w:p>
    <w:p w14:paraId="71323CFF" w14:textId="77777777" w:rsidR="002B1C80" w:rsidRPr="005F373B" w:rsidRDefault="002B1C80" w:rsidP="00DF3739">
      <w:pPr>
        <w:shd w:val="clear" w:color="auto" w:fill="FFFFFF"/>
        <w:spacing w:line="276" w:lineRule="auto"/>
        <w:ind w:firstLine="0"/>
        <w:jc w:val="center"/>
        <w:rPr>
          <w:rFonts w:eastAsia="Times New Roman" w:cs="Times New Roman"/>
          <w:szCs w:val="28"/>
          <w:lang w:eastAsia="ru-RU"/>
        </w:rPr>
      </w:pPr>
    </w:p>
    <w:p w14:paraId="4D38F583" w14:textId="77777777" w:rsidR="002B1C80" w:rsidRPr="005F373B" w:rsidRDefault="002B1C80" w:rsidP="00DF3739">
      <w:pPr>
        <w:shd w:val="clear" w:color="auto" w:fill="FFFFFF"/>
        <w:spacing w:line="276" w:lineRule="auto"/>
        <w:ind w:firstLine="0"/>
        <w:jc w:val="center"/>
        <w:rPr>
          <w:rFonts w:eastAsia="Times New Roman" w:cs="Times New Roman"/>
          <w:szCs w:val="28"/>
          <w:lang w:eastAsia="ru-RU"/>
        </w:rPr>
      </w:pPr>
    </w:p>
    <w:p w14:paraId="3802FBA9" w14:textId="6DCB82A4" w:rsidR="0043485A" w:rsidRPr="005F373B" w:rsidRDefault="0043485A" w:rsidP="00DF3739">
      <w:pPr>
        <w:ind w:firstLine="0"/>
        <w:jc w:val="center"/>
        <w:rPr>
          <w:rFonts w:eastAsia="Times New Roman"/>
          <w:b/>
          <w:lang w:eastAsia="ru-RU"/>
        </w:rPr>
      </w:pPr>
    </w:p>
    <w:p w14:paraId="4A7D4B78" w14:textId="77777777" w:rsidR="001360C0" w:rsidRPr="005F373B" w:rsidRDefault="001360C0" w:rsidP="00DF3739">
      <w:pPr>
        <w:ind w:firstLine="0"/>
        <w:rPr>
          <w:rFonts w:eastAsia="Times New Roman"/>
          <w:lang w:eastAsia="ru-RU"/>
        </w:rPr>
        <w:sectPr w:rsidR="001360C0" w:rsidRPr="005F373B" w:rsidSect="00B65223">
          <w:headerReference w:type="even" r:id="rId8"/>
          <w:footerReference w:type="even" r:id="rId9"/>
          <w:footerReference w:type="default" r:id="rId10"/>
          <w:footerReference w:type="first" r:id="rId11"/>
          <w:footnotePr>
            <w:numRestart w:val="eachPage"/>
          </w:footnotePr>
          <w:pgSz w:w="11900" w:h="16840"/>
          <w:pgMar w:top="1134" w:right="851" w:bottom="1134" w:left="1701" w:header="0" w:footer="1134" w:gutter="0"/>
          <w:cols w:space="720"/>
          <w:noEndnote/>
          <w:titlePg/>
          <w:docGrid w:linePitch="381"/>
        </w:sectPr>
      </w:pPr>
    </w:p>
    <w:p w14:paraId="2900BDFE" w14:textId="4B8C0FA8" w:rsidR="00273078" w:rsidRPr="00C05CD0" w:rsidRDefault="00273078" w:rsidP="00963180">
      <w:pPr>
        <w:tabs>
          <w:tab w:val="left" w:pos="993"/>
        </w:tabs>
        <w:autoSpaceDE w:val="0"/>
        <w:autoSpaceDN w:val="0"/>
        <w:adjustRightInd w:val="0"/>
        <w:spacing w:after="240"/>
        <w:ind w:firstLine="0"/>
        <w:jc w:val="center"/>
        <w:rPr>
          <w:b/>
          <w:szCs w:val="24"/>
          <w:lang w:eastAsia="ru-RU"/>
        </w:rPr>
      </w:pPr>
      <w:bookmarkStart w:id="1" w:name="_Toc317462899"/>
      <w:bookmarkStart w:id="2" w:name="_Toc332622678"/>
      <w:bookmarkStart w:id="3" w:name="_Toc332623356"/>
      <w:bookmarkStart w:id="4" w:name="_Toc332624032"/>
      <w:bookmarkStart w:id="5" w:name="_Toc332624370"/>
      <w:bookmarkStart w:id="6" w:name="_Toc360378406"/>
      <w:bookmarkStart w:id="7" w:name="_Toc360378640"/>
      <w:bookmarkStart w:id="8" w:name="_Toc360434214"/>
      <w:r w:rsidRPr="00C05CD0">
        <w:rPr>
          <w:b/>
          <w:szCs w:val="24"/>
          <w:lang w:eastAsia="ru-RU"/>
        </w:rPr>
        <w:lastRenderedPageBreak/>
        <w:t>Содержание</w:t>
      </w:r>
    </w:p>
    <w:sdt>
      <w:sdtPr>
        <w:id w:val="186518222"/>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55384DA4" w14:textId="3420DFC5" w:rsidR="00C05CD0" w:rsidRDefault="00C05CD0">
      <w:pPr>
        <w:spacing w:after="160" w:line="259" w:lineRule="auto"/>
        <w:ind w:firstLine="0"/>
        <w:jc w:val="left"/>
        <w:rPr>
          <w:szCs w:val="24"/>
          <w:lang w:val="en-US" w:eastAsia="ru-RU"/>
        </w:rPr>
      </w:pPr>
      <w:r>
        <w:rPr>
          <w:szCs w:val="24"/>
          <w:lang w:val="en-US" w:eastAsia="ru-RU"/>
        </w:rPr>
        <w:br w:type="page"/>
      </w:r>
    </w:p>
    <w:p w14:paraId="3973E611" w14:textId="5127312E" w:rsidR="0061027C" w:rsidRPr="00574DB8" w:rsidRDefault="0061027C" w:rsidP="00574DB8">
      <w:pPr>
        <w:pStyle w:val="1"/>
      </w:pPr>
      <w:bookmarkStart w:id="9" w:name="_Toc130547453"/>
      <w:r w:rsidRPr="00574DB8">
        <w:lastRenderedPageBreak/>
        <w:t>1 Исходные данные</w:t>
      </w:r>
      <w:bookmarkEnd w:id="9"/>
    </w:p>
    <w:p w14:paraId="37CC92C3" w14:textId="24C6B93A" w:rsidR="0043485A" w:rsidRPr="005F373B" w:rsidRDefault="0043485A" w:rsidP="004E1BF6">
      <w:pPr>
        <w:pStyle w:val="2"/>
        <w:rPr>
          <w:highlight w:val="yellow"/>
        </w:rPr>
      </w:pPr>
      <w:r w:rsidRPr="005F373B">
        <w:t xml:space="preserve">1.1 </w:t>
      </w:r>
      <w:r w:rsidR="003B3DB6" w:rsidRPr="005F373B">
        <w:tab/>
        <w:t xml:space="preserve">Перечень учебно-методической документации, нормативных правовых </w:t>
      </w:r>
      <w:bookmarkStart w:id="10" w:name="_GoBack"/>
      <w:r w:rsidR="003B3DB6" w:rsidRPr="005F373B">
        <w:t>ак</w:t>
      </w:r>
      <w:bookmarkEnd w:id="10"/>
      <w:r w:rsidR="003B3DB6" w:rsidRPr="005F373B">
        <w:t xml:space="preserve">тов, нормативной технической документации, иной документации, учебной литературы и иных изданий, информационных ресурсов, использованных при </w:t>
      </w:r>
      <w:r w:rsidR="004E1BF6">
        <w:t>подготовке оценочных материалов</w:t>
      </w:r>
    </w:p>
    <w:p w14:paraId="3E2703E1" w14:textId="46C0BB66" w:rsidR="0043485A" w:rsidRPr="005F373B" w:rsidRDefault="00551977" w:rsidP="00DF3739">
      <w:pPr>
        <w:pStyle w:val="13"/>
        <w:spacing w:line="240" w:lineRule="auto"/>
      </w:pPr>
      <w:r w:rsidRPr="005F373B">
        <w:t xml:space="preserve">Таблица </w:t>
      </w:r>
      <w:r w:rsidR="00981A88" w:rsidRPr="005F373B">
        <w:t>1</w:t>
      </w:r>
      <w:r w:rsidR="0043485A" w:rsidRPr="005F373B">
        <w:t xml:space="preserve"> – </w:t>
      </w:r>
      <w:r w:rsidR="003B3DB6" w:rsidRPr="005F373B">
        <w:t>Учебно-методическая документация, нормативные правовые акты, нормативная техническая документация, иная документация, учебная литература и иные издания, информационные ресурсы</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 Федеральный закон от 10 июля 2023 г. №294-ФЗ  «О внесении изменений в отдельные законодательные акты Российской Федерации»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 Постановление Правительства Российской Федерации от 3 июля 1997 г. № 813  «О создании и функционировании Глобальной морской системы связи при бедствии и для обеспечения безопасности»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 Приказ Минтранса России от 23 июля 2015 г. № 226 «Об утверждении Требований к радиолокационным системам управления движением судов, объектам инфраструктуры морского порта, необходимым для функционирования Глобальной морской системы связи при бедствии и для обеспечения безопасности, объектам и средствам автоматической информационной системы, службе контроля судоходства и управления судоходством»</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 ГОСТ Р 55108 – 2016. «Глобальная навигационная спутниковая система морская дифференциальная подсистема. Контрольно-корректирующая станция. Общие требования, методы и требуемые результаты испытаний»</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 ГОСТ Р 56423-2015. «Глобальная навигационная спутниковая система. Морская дифференциальная подсистема. Радиомаяк для передачи дифференциальных поправок сигналов ГНСС. Общие требования, методы и требуемые результаты испытаний»</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 ГОСТ Р МЭК 60945-2007. «Морское навигационное оборудование и средства радиосвязи. Общие требования. Методы испытаний и требуемые результаты испытаний»</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2.7 Модельный курс 6.09 «Training course for instructors» : International Maritime Organization // https://imo.im/</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2.8 Модельный курс 6.10 «Train the Simulator Trainer and Assessor» : International Maritime Organization  // https://imo.im/</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2.9 СБГР.466958.981 РЭ1 Руководство по эксплуатации Учебно-тренировочного комплекса для подготовки специалистов в области автономного судовождения. Руководство инструктора. Москва, 2022</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2.10 СБГР.466958.981 РЭ2 Руководство по эксплуатации Учебно-тренировочного комплекса для подготовки специалистов в области автономного судовождения. Руководство обучаемого. Москва, 2022</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2.11 СБГР.466958.981 РЭ Руководство по эксплуатации Учебно-тренировочного комплекса для подготовки специалистов в области автономного судовождения, Москва, 2022</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2.12 MSC.1/Circ.1638 3 June 2021 «Outcome of the regulatory scoping exercise for the use of Maritime Autonomous Surface Ships (MASS)»</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2.13 СБГР.466958.981 РЭ3 Руководство по эксплуатации Учебно-тренировочного комплекса для подготовки специалистов в области автономного судовождения. Система поддержки принятия решений. Москва, 2022</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2.14 IALA Maritime Radio Communications Plan, Tech. Rep., December 2017</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2.15 МСЭ/ITU-R. ITU-R M.1371–5 (02/2014). Технические характеристики автоматической идентификационной системы, использующей многостанционный доступ с временным разделением каналов в полосе ОВЧ морской подвижной службы</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2.16 МСЭ/ITU. ITU-R M. 2092–0. Технические характеристики для системы обмена данными в ОВЧ-диапазоне в полосе ОВЧ морской подвижной службы</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2.17 Guideline G1117. VHF Data Exchange System (VDES) overview. Ed. 2. IALA, 2017</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2.18 ССК-ДП-06 Система стандартов качества «Положение об организации тренажерной подготовки по программам подготовки членов экипажей морских судов», АВТ, РУТ (МИИТ), Москва, 2021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2.19 Международная конвенция о подготовке и дипломировании моряков и несении вахты (ПДНВ/STCW) (с изменениями и дополнениями), Лондон, 07.07.1978</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2.20 IALA Recommendation V-119 Рекомендации по внедрению служб движения судов Международной Ассоциации Маячных Служб</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2.21 IALA Guidelines on VTS Operating Procedures Руководство по эксплуатационным процедурам СУДС Международной Ас-ассоциации маячных служб</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2.22 Положения по классификации морских автономных и дистанционно управляемых надводных судов (МАНС) НД 2-030101-037 // Российский морской регистр судоходства, Санкт-Петербург, 2020г.</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2.23 Морские суда без экипажей ― реальность и перспективы: сборник научных докладов по итогам «круглого стола», проводимого совместно кафедрой «Морское право» Юридического института Российского университета транспорта (РУТ) и Ассоциацией международного морского права / под редакцией В. Н. Гуцуляка. ― Москва: Юридический институт РУТ (МИИТ), 2020 — 41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2.24 Концепция применения технологии автоматического и дистанционного судовождения «БЭС-КФ», Техническое описание систем и элементов, 2020</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4D942B4B" w14:textId="5F136D49" w:rsidR="00C26211" w:rsidRPr="005F373B" w:rsidRDefault="00C26211" w:rsidP="00DF3739">
      <w:pPr>
        <w:ind w:firstLine="0"/>
        <w:rPr>
          <w:lang w:eastAsia="ru-RU"/>
        </w:rPr>
      </w:pPr>
    </w:p>
    <w:p w14:paraId="51103862" w14:textId="701BA164" w:rsidR="0043485A" w:rsidRPr="005F373B" w:rsidRDefault="0043485A" w:rsidP="004E1BF6">
      <w:pPr>
        <w:pStyle w:val="2"/>
      </w:pPr>
      <w:r w:rsidRPr="005F373B">
        <w:t xml:space="preserve">1.2 </w:t>
      </w:r>
      <w:r w:rsidR="003B3DB6" w:rsidRPr="005F373B">
        <w:t>Планируемые результаты освоения, соотнесенные с результатами обучения по дополнительной профессиональной программе – программе повышения к</w:t>
      </w:r>
      <w:r w:rsidR="004E1BF6">
        <w:t>валификации (далее – программа)</w:t>
      </w:r>
    </w:p>
    <w:p w14:paraId="764FE423" w14:textId="4E2E150C" w:rsidR="0043485A" w:rsidRPr="005F373B" w:rsidRDefault="00551977" w:rsidP="00DF3739">
      <w:pPr>
        <w:pStyle w:val="13"/>
        <w:spacing w:line="240" w:lineRule="auto"/>
      </w:pPr>
      <w:r w:rsidRPr="005F373B">
        <w:t xml:space="preserve">Таблица </w:t>
      </w:r>
      <w:r w:rsidR="00981A88" w:rsidRPr="005F373B">
        <w:t>2</w:t>
      </w:r>
      <w:r w:rsidR="0043485A" w:rsidRPr="005F373B">
        <w:t xml:space="preserve"> – Планируемые результаты освоения, соотнесенные с результатами обучения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3"/>
        <w:gridCol w:w="4825"/>
      </w:tblGrid>
      <w:tr w:rsidR="00295661" w:rsidRPr="005F373B" w14:paraId="4880FC1B" w14:textId="77777777" w:rsidTr="00FC48C6">
        <w:trPr>
          <w:tblHeader/>
        </w:trPr>
        <w:tc>
          <w:tcPr>
            <w:tcW w:w="4513" w:type="dxa"/>
          </w:tcPr>
          <w:p w14:paraId="1E32DFAA" w14:textId="77777777" w:rsidR="00295661" w:rsidRPr="005F373B" w:rsidRDefault="00295661" w:rsidP="00DF3739">
            <w:pPr>
              <w:pStyle w:val="af4"/>
              <w:rPr>
                <w:lang w:eastAsia="x-none"/>
              </w:rPr>
            </w:pPr>
            <w:r w:rsidRPr="005F373B">
              <w:t xml:space="preserve">Планируемые результаты освоения </w:t>
            </w:r>
          </w:p>
        </w:tc>
        <w:tc>
          <w:tcPr>
            <w:tcW w:w="4825" w:type="dxa"/>
          </w:tcPr>
          <w:p w14:paraId="20BB322F" w14:textId="77777777" w:rsidR="00295661" w:rsidRPr="005F373B" w:rsidRDefault="00295661" w:rsidP="00DF3739">
            <w:pPr>
              <w:pStyle w:val="af4"/>
              <w:rPr>
                <w:lang w:eastAsia="x-none"/>
              </w:rPr>
            </w:pPr>
            <w:r w:rsidRPr="005F373B">
              <w:t>Планируемые результаты обучения</w:t>
            </w:r>
          </w:p>
        </w:tc>
      </w:tr>
      <w:tr w:rsidR="00295661" w:rsidRPr="005F373B" w14:paraId="26C53655" w14:textId="77777777" w:rsidTr="00FC48C6">
        <w:tc>
          <w:tcPr>
            <w:tcW w:w="4513" w:type="dxa"/>
          </w:tcPr>
          <w:p w14:paraId="1EB8320C" w14:textId="08140B87" w:rsidR="00FC48C6" w:rsidRPr="005F373B" w:rsidRDefault="00FC48C6" w:rsidP="00BC7BEF">
            <w:pPr>
              <w:pStyle w:val="afe"/>
            </w:pPr>
            <w:r w:rsidRPr="005F373B">
              <w:t>Способен эксплуатировать компьютерное оборудование и периферийные устройства УТК РУТ в соответствии с Руководством по эксплуатации при проведении подготовки судоводителей в области эксплуатации полуавтономных судов</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процедуру и порядок включения тренажера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процедуру и порядок выключения тренажера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техники безопасности при работе на тренажере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структуру и конфигурацию тренажера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проведения инструктажа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выполнения упражнения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функции и интерфейс РМИ для управления ходом выполнения упражнения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особенности оценки методом моделирования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подходы к оцениванию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подведения итогов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функции и интерфейс РМИ для анализа и разбора упражнения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функции рабочего места инструктора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возможности отображения рабочего места инструктора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рабочего места инструктора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функции рабочего места обучаемого</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конфигурацию рабочего места обучаемого</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процессы принятия решений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технологию работы со вспомогательной графической информацией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функции СППР</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процесс использования СППР</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функциональные возможности ГМССБ</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составу оборудования ГМССБ</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функциональные возможности тренажёра ГМССБ в составе УТК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рабочего места инструктора тренажёра ГМССБ</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рабочего места обучаемого тренажёра ГМССБ</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функциональные возможности рабочего места инструктора тренажёра ГМССБ</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функциональные возможности рабочего места обучаемого тренажёра ГМССБ</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возможности управления тренажером ГМССБ</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организацию взаимодействия с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оборудование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взаимодействия экипажа полуавтономного судна с СУДС в повседневных ситуациях при нахождении полуавтономного судна в пределах зоны действия соответствующей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подходы к проектированию программы тренажерной подготовки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подходы к планированию имитационного упражнения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пример имитационного упражнения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результатам обучения вахтенных офицеров в области эксплуатации полуавтономных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алгоритм проектирования программ обучения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структуру курса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особенности формирования учебного плана и программы курса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подготовки имитационного упражнения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пример создания и выполнения упражнений по управлению судами и совместному маневрированию на выбранной сцене на тренажёре по а-навигации и е-навигации АО «Ситроникс»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функции и интерфейс РМИ  для подготовки упражнений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вспомогательные инструменты РМИ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положения о необходимости автоматизации судовождения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структуру систем управления судном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взаимосвязь между различными блоками автоматизации навигационных процессов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зоны действия и ответственности "человеческого элемента" в схеме управления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регламент взаимодействия судовладельца и экипажа полуавтономного судна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систему менеджмента качества в тренажёрной подготовке</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выполнять включение/выключение УТК РУТ самостоятельно в соответствии с Руководством по эксплуатации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управлять ходом выполнения имитационного упражнения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проводить оценку и анализ корректности выполнения имитационных упражнений с использованием УТК РУТ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использовать функционал УТК РУТ самостоятельно в соответствии с Руководством по эксплуатации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разрабатывать имитационные упражнения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r>
              <w:rPr>
                <w:rFonts w:ascii="Times New Roman" w:hAnsi="Times New Roman" w:eastAsia="Times New Roman" w:cs="Times New Roman"/>
                <w:color w:val="000000"/>
                <w:sz w:val="24"/>
                <w:szCs w:val="24"/>
                <w:b w:val="0"/>
                <w:bCs w:val="0"/>
              </w:rPr>
              <w:t xml:space="preserve">.</w:t>
            </w:r>
          </w:p>
          <w:p w14:paraId="5493021F" w14:textId="3793B09F" w:rsidR="00295661" w:rsidRPr="005F373B" w:rsidRDefault="00FC48C6" w:rsidP="00BC7BEF">
            <w:pPr>
              <w:pStyle w:val="afe"/>
            </w:pPr>
          </w:p>
        </w:tc>
      </w:tr>
    </w:tbl>
    <w:p w14:paraId="642B91D4" w14:textId="77777777" w:rsidR="00976B06" w:rsidRPr="005F373B" w:rsidRDefault="00976B06" w:rsidP="00DF3739">
      <w:pPr>
        <w:rPr>
          <w:b/>
        </w:rPr>
      </w:pPr>
      <w:bookmarkStart w:id="11" w:name="_Toc33036836"/>
      <w:bookmarkStart w:id="12" w:name="_Toc78533452"/>
    </w:p>
    <w:p w14:paraId="57A30365" w14:textId="7884B3D0" w:rsidR="0043485A" w:rsidRPr="005F373B" w:rsidRDefault="0043485A" w:rsidP="00574DB8">
      <w:pPr>
        <w:pStyle w:val="1"/>
      </w:pPr>
      <w:bookmarkStart w:id="13" w:name="_Toc94019587"/>
      <w:bookmarkStart w:id="14" w:name="_Toc130546231"/>
      <w:bookmarkStart w:id="15" w:name="_Toc130547454"/>
      <w:r w:rsidRPr="005F373B">
        <w:t>2 Спецификация заданий для п</w:t>
      </w:r>
      <w:r w:rsidR="00DF7528" w:rsidRPr="005F373B">
        <w:t>р</w:t>
      </w:r>
      <w:r w:rsidRPr="005F373B">
        <w:t>оверки знаний</w:t>
      </w:r>
      <w:bookmarkEnd w:id="11"/>
      <w:bookmarkEnd w:id="12"/>
      <w:bookmarkEnd w:id="13"/>
      <w:bookmarkEnd w:id="14"/>
      <w:bookmarkEnd w:id="15"/>
    </w:p>
    <w:p w14:paraId="43F5EC0D" w14:textId="15F32AFA" w:rsidR="0005112F" w:rsidRPr="005F373B" w:rsidRDefault="00551977" w:rsidP="00724412">
      <w:pPr>
        <w:pStyle w:val="13"/>
        <w:spacing w:line="240" w:lineRule="auto"/>
      </w:pPr>
      <w:bookmarkStart w:id="16" w:name="ПрВт3"/>
      <w:r w:rsidRPr="005F373B">
        <w:t xml:space="preserve">Таблица </w:t>
      </w:r>
      <w:r w:rsidR="00981A88" w:rsidRPr="005F373B">
        <w:t>3</w:t>
      </w:r>
      <w:bookmarkEnd w:id="16"/>
      <w:r w:rsidR="0043485A" w:rsidRPr="005F373B">
        <w:t xml:space="preserve"> – Спецификация заданий для п</w:t>
      </w:r>
      <w:r w:rsidR="00DF7528" w:rsidRPr="005F373B">
        <w:t>р</w:t>
      </w:r>
      <w:r w:rsidR="0043485A" w:rsidRPr="005F373B">
        <w:t>оверки знаний</w:t>
      </w:r>
    </w:p>
    <w:tbl>
      <w:tblPr>
        <w:tblStyle w:val="affe"/>
        <w:tblW w:w="9634" w:type="dxa"/>
        <w:tblLook w:val="04A0" w:firstRow="1" w:lastRow="0" w:firstColumn="1" w:lastColumn="0" w:noHBand="0" w:noVBand="1"/>
      </w:tblPr>
      <w:tblGrid>
        <w:gridCol w:w="2405"/>
        <w:gridCol w:w="2178"/>
        <w:gridCol w:w="2201"/>
        <w:gridCol w:w="2850"/>
      </w:tblGrid>
      <w:tr w:rsidR="00760AF0" w:rsidRPr="005F373B" w14:paraId="45E1BECD" w14:textId="77777777" w:rsidTr="00A85762">
        <w:trPr>
          <w:trHeight w:val="499"/>
          <w:tblHeader/>
        </w:trPr>
        <w:tc>
          <w:tcPr>
            <w:tcW w:w="2405" w:type="dxa"/>
          </w:tcPr>
          <w:p w14:paraId="18C67345" w14:textId="77777777" w:rsidR="00760AF0" w:rsidRPr="005F373B" w:rsidRDefault="00760AF0" w:rsidP="00DF3739">
            <w:pPr>
              <w:pStyle w:val="Pa5"/>
              <w:spacing w:before="20" w:after="20" w:line="240" w:lineRule="auto"/>
              <w:jc w:val="center"/>
              <w:rPr>
                <w:b/>
              </w:rPr>
            </w:pPr>
            <w:r w:rsidRPr="005F373B">
              <w:rPr>
                <w:b/>
              </w:rPr>
              <w:t>Предмет оценки (знание)</w:t>
            </w:r>
          </w:p>
        </w:tc>
        <w:tc>
          <w:tcPr>
            <w:tcW w:w="2178" w:type="dxa"/>
          </w:tcPr>
          <w:p w14:paraId="1040DEA8" w14:textId="77777777" w:rsidR="00760AF0" w:rsidRPr="005F373B" w:rsidRDefault="00760AF0" w:rsidP="00DF3739">
            <w:pPr>
              <w:pStyle w:val="Pa5"/>
              <w:spacing w:before="20" w:after="20" w:line="240" w:lineRule="auto"/>
              <w:jc w:val="center"/>
              <w:rPr>
                <w:b/>
              </w:rPr>
            </w:pPr>
            <w:r w:rsidRPr="005F373B">
              <w:rPr>
                <w:b/>
              </w:rPr>
              <w:t>Критерии оценки</w:t>
            </w:r>
          </w:p>
        </w:tc>
        <w:tc>
          <w:tcPr>
            <w:tcW w:w="2201" w:type="dxa"/>
          </w:tcPr>
          <w:p w14:paraId="23AA9C8A" w14:textId="77777777" w:rsidR="00760AF0" w:rsidRPr="005F373B" w:rsidRDefault="00760AF0" w:rsidP="00DF3739">
            <w:pPr>
              <w:pStyle w:val="Pa5"/>
              <w:spacing w:before="20" w:after="20" w:line="240" w:lineRule="auto"/>
              <w:jc w:val="center"/>
              <w:rPr>
                <w:b/>
              </w:rPr>
            </w:pPr>
            <w:r w:rsidRPr="005F373B">
              <w:rPr>
                <w:b/>
              </w:rPr>
              <w:t>Шкала оценки</w:t>
            </w:r>
          </w:p>
        </w:tc>
        <w:tc>
          <w:tcPr>
            <w:tcW w:w="2850" w:type="dxa"/>
          </w:tcPr>
          <w:p w14:paraId="634414E0" w14:textId="77777777" w:rsidR="00760AF0" w:rsidRPr="005F373B" w:rsidRDefault="00760AF0" w:rsidP="00DF3739">
            <w:pPr>
              <w:pStyle w:val="Pa5"/>
              <w:spacing w:before="20" w:after="20" w:line="240" w:lineRule="auto"/>
              <w:jc w:val="center"/>
              <w:rPr>
                <w:b/>
              </w:rPr>
            </w:pPr>
            <w:r w:rsidRPr="005F373B">
              <w:rPr>
                <w:b/>
              </w:rPr>
              <w:t xml:space="preserve">Тип и </w:t>
            </w:r>
            <w:r w:rsidRPr="005F373B">
              <w:rPr>
                <w:b/>
              </w:rPr>
              <w:br/>
              <w:t>№ задания</w:t>
            </w: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процедуру и порядок включения тренажера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1, 2, 3</w:t>
            </w:r>
            <w:br/>
            <w:r>
              <w:rPr/>
              <w:t xml:space="preserve">Задания на установление последовательности: </w:t>
            </w:r>
            <w:r>
              <w:rPr/>
              <w:t xml:space="preserve">4, 5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процедуру и порядок выключения тренажера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6, 7</w:t>
            </w:r>
            <w:br/>
            <w:r>
              <w:rPr/>
              <w:t xml:space="preserve">Задания на установление последовательности: </w:t>
            </w:r>
            <w:r>
              <w:rPr/>
              <w:t xml:space="preserve">8, 9, 10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правила техники безопасности при работе на тренажере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11, 12, 13, 14, 15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функции рабочего места инструктора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16, 17, 18, 19, 20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возможности отображения рабочего места инструктора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21, 22</w:t>
            </w:r>
            <w:br/>
            <w:r>
              <w:rPr/>
              <w:t xml:space="preserve">Задания на установление соответствия: </w:t>
            </w:r>
            <w:r>
              <w:rPr/>
              <w:t xml:space="preserve">23, 24, 25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состав рабочего места инструктора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26, 27, 28, 29, 30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функции рабочего места обучаемого</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31, 32, 33, 34, 35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конфигурацию рабочего места обучаемого</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36, 37, 38, 39</w:t>
            </w:r>
            <w:br/>
            <w:r>
              <w:rPr/>
              <w:t xml:space="preserve">Задания с открытым ответом: </w:t>
            </w:r>
            <w:r>
              <w:rPr/>
              <w:t xml:space="preserve">40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структуру и конфигурацию тренажера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41, 42, 43, 44, 45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процессы принятия решений</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46, 47, 48, 49</w:t>
            </w:r>
            <w:br/>
            <w:r>
              <w:rPr/>
              <w:t xml:space="preserve">Задания на установление соответствия: </w:t>
            </w:r>
            <w:r>
              <w:rPr/>
              <w:t xml:space="preserve">50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технологию работы со вспомогательной графической информацией</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51, 52, 53, 54, 55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функции СППР</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56, 57, 58, 59</w:t>
            </w:r>
            <w:br/>
            <w:r>
              <w:rPr/>
              <w:t xml:space="preserve">Задания с открытым ответом: </w:t>
            </w:r>
            <w:r>
              <w:rPr/>
              <w:t xml:space="preserve">60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процесс использования СППР</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61, 62, 63</w:t>
            </w:r>
            <w:br/>
            <w:r>
              <w:rPr/>
              <w:t xml:space="preserve">Задания на установление соответствия: </w:t>
            </w:r>
            <w:r>
              <w:rPr/>
              <w:t xml:space="preserve">64, 65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особенности оценки методом моделирования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66, 67, 68, 69, 70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подходы к проектированию программы тренажерной подготовки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71, 72</w:t>
            </w:r>
            <w:br/>
            <w:r>
              <w:rPr/>
              <w:t xml:space="preserve">Задания на установление соответствия: </w:t>
            </w:r>
            <w:r>
              <w:rPr/>
              <w:t xml:space="preserve">73, 74, 75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подходы к планированию имитационного упражнения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76, 77</w:t>
            </w:r>
            <w:br/>
            <w:r>
              <w:rPr/>
              <w:t xml:space="preserve">Задания на установление последовательности: </w:t>
            </w:r>
            <w:r>
              <w:rPr/>
              <w:t xml:space="preserve">78</w:t>
            </w:r>
            <w:br/>
            <w:r>
              <w:rPr/>
              <w:t xml:space="preserve">Задания на установление соответствия: </w:t>
            </w:r>
            <w:r>
              <w:rPr/>
              <w:t xml:space="preserve">79, 80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пример имитационного упражнения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81, 82, 83, 84</w:t>
            </w:r>
            <w:br/>
            <w:r>
              <w:rPr/>
              <w:t xml:space="preserve">Задания на установление соответствия: </w:t>
            </w:r>
            <w:r>
              <w:rPr/>
              <w:t xml:space="preserve">85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функциональные возможности ГМССБ</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86</w:t>
            </w:r>
            <w:br/>
            <w:r>
              <w:rPr/>
              <w:t xml:space="preserve">Задания на установление последовательности: </w:t>
            </w:r>
            <w:r>
              <w:rPr/>
              <w:t xml:space="preserve">87, 88, 89</w:t>
            </w:r>
            <w:br/>
            <w:r>
              <w:rPr/>
              <w:t xml:space="preserve">Задания на установление соответствия: </w:t>
            </w:r>
            <w:r>
              <w:rPr/>
              <w:t xml:space="preserve">90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требования к составу оборудования ГМССБ</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91, 92, 93, 94, 95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функциональные возможности тренажёра ГМССБ в составе УТК</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96, 97, 98, 99, 100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состав рабочего места инструктора тренажёра ГМССБ</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101, 102, 103, 104, 105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состав рабочего места обучаемого тренажёра ГМССБ</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106, 107</w:t>
            </w:r>
            <w:br/>
            <w:r>
              <w:rPr/>
              <w:t xml:space="preserve">Задания с открытым ответом: </w:t>
            </w:r>
            <w:r>
              <w:rPr/>
              <w:t xml:space="preserve">108</w:t>
            </w:r>
            <w:br/>
            <w:r>
              <w:rPr/>
              <w:t xml:space="preserve">Задания на установление соответствия: </w:t>
            </w:r>
            <w:r>
              <w:rPr/>
              <w:t xml:space="preserve">109, 110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функциональные возможности рабочего места инструктора тренажёра ГМССБ</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111, 112, 113, 114</w:t>
            </w:r>
            <w:br/>
            <w:r>
              <w:rPr/>
              <w:t xml:space="preserve">Задания на установление соответствия: </w:t>
            </w:r>
            <w:r>
              <w:rPr/>
              <w:t xml:space="preserve">115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функциональные возможности рабочего места обучаемого тренажёра ГМССБ</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116, 117, 118, 119</w:t>
            </w:r>
            <w:br/>
            <w:r>
              <w:rPr/>
              <w:t xml:space="preserve">Задания на установление соответствия: </w:t>
            </w:r>
            <w:r>
              <w:rPr/>
              <w:t xml:space="preserve">120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требования к результатам обучения вахтенных офицеров в области эксплуатации полуавтономных судов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121, 122, 123, 124</w:t>
            </w:r>
            <w:br/>
            <w:r>
              <w:rPr/>
              <w:t xml:space="preserve">Задания с открытым ответом: </w:t>
            </w:r>
            <w:r>
              <w:rPr/>
              <w:t xml:space="preserve">125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проведения инструктажа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126, 127, 128, 129, 130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подходы к оцениванию</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131, 132, 133, 134</w:t>
            </w:r>
            <w:br/>
            <w:r>
              <w:rPr/>
              <w:t xml:space="preserve">Задания на установление соответствия: </w:t>
            </w:r>
            <w:r>
              <w:rPr/>
              <w:t xml:space="preserve">135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систему менеджмента качества в тренажёрной подготовке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136, 137, 138, 139</w:t>
            </w:r>
            <w:br/>
            <w:r>
              <w:rPr/>
              <w:t xml:space="preserve">Задания с открытым ответом: </w:t>
            </w:r>
            <w:r>
              <w:rPr/>
              <w:t xml:space="preserve">140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возможности управления тренажером ГМССБ</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141, 142, 143, 144, 145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алгоритм проектирования программ обучения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146, 147, 148, 149, 150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структуру курса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151, 152, 153, 154, 155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особенности формирования учебного плана и программы курса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156, 157, 158, 159, 160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подготовки имитационного упражнения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161, 162</w:t>
            </w:r>
            <w:br/>
            <w:r>
              <w:rPr/>
              <w:t xml:space="preserve">Задания на установление соответствия: </w:t>
            </w:r>
            <w:r>
              <w:rPr/>
              <w:t xml:space="preserve">163, 164, 165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выполнения упражнения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166, 167, 168, 169, 170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подведения итогов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171, 172, 173, 174, 175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пример создания и выполнения упражнений по управлению судами и совместному маневрированию на выбранной сцене на тренажёре по а-навигации и е-навигации АО «Ситроникс»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176, 177, 178</w:t>
            </w:r>
            <w:br/>
            <w:r>
              <w:rPr/>
              <w:t xml:space="preserve">Задания на установление последовательности: </w:t>
            </w:r>
            <w:r>
              <w:rPr/>
              <w:t xml:space="preserve">179</w:t>
            </w:r>
            <w:br/>
            <w:r>
              <w:rPr/>
              <w:t xml:space="preserve">Задания на установление соответствия: </w:t>
            </w:r>
            <w:r>
              <w:rPr/>
              <w:t xml:space="preserve">180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функции и интерфейс РМИ  для подготовки упражнений</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181, 182, 183, 184, 185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функции и интерфейс РМИ для управления ходом выполнения упражнения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186, 187, 188, 189, 190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функции и интерфейс РМИ для анализа и разбора упражнения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191, 192, 193, 194</w:t>
            </w:r>
            <w:br/>
            <w:r>
              <w:rPr/>
              <w:t xml:space="preserve">Задания с открытым ответом: </w:t>
            </w:r>
            <w:r>
              <w:rPr/>
              <w:t xml:space="preserve">195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вспомогательные инструменты РМИ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196, 197, 198, 199, 200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организацию взаимодействия с СУДС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201, 202, 203, 204, 205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оборудование СУДС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206</w:t>
            </w:r>
            <w:br/>
            <w:r>
              <w:rPr/>
              <w:t xml:space="preserve">Задания на установление соответствия: </w:t>
            </w:r>
            <w:r>
              <w:rPr/>
              <w:t xml:space="preserve">207, 208, 209, 210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процедуры взаимодействия экипажа полуавтономного судна с СУДС в повседневных ситуациях при нахождении полуавтономного судна в пределах зоны действия соответствующей СУДС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211, 212, 213, 214, 215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216, 217, 218, 219, 220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структуру систем управления судном</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221, 222, 223, 224, 225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взаимосвязь между различными блоками автоматизации навигационных процессов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226, 227, 228, 229, 230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зоны действия и ответственности "человеческого элемента" в схеме управления МАНС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231, 232, 233, 234</w:t>
            </w:r>
            <w:br/>
            <w:r>
              <w:rPr/>
              <w:t xml:space="preserve">Задания на установление последовательности: </w:t>
            </w:r>
            <w:r>
              <w:rPr/>
              <w:t xml:space="preserve">235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регламент взаимодействия судовладельца и экипажа полуавтономного судна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236, 237, 238, 239, 240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общие положения о необходимости автоматизации судовождения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241, 242, 243, 244, 245</w:t>
            </w:r>
          </w:p>
          <w:p w14:paraId="3722894E" w14:textId="04DE47E0" w:rsidR="00760AF0" w:rsidRPr="005F373B" w:rsidRDefault="00760AF0" w:rsidP="00DF3739">
            <w:pPr>
              <w:pStyle w:val="Default"/>
            </w:pPr>
          </w:p>
        </w:tc>
      </w:tr>
    </w:tbl>
    <w:p w14:paraId="3381664E" w14:textId="3922BC3C" w:rsidR="00C26211" w:rsidRPr="005F373B" w:rsidRDefault="00C26211" w:rsidP="00DF3739">
      <w:pPr>
        <w:tabs>
          <w:tab w:val="left" w:pos="993"/>
        </w:tabs>
        <w:autoSpaceDE w:val="0"/>
        <w:autoSpaceDN w:val="0"/>
        <w:adjustRightInd w:val="0"/>
        <w:ind w:firstLine="0"/>
        <w:rPr>
          <w:szCs w:val="24"/>
          <w:lang w:eastAsia="ru-RU"/>
        </w:rPr>
      </w:pPr>
    </w:p>
    <w:p w14:paraId="30E1D903" w14:textId="20D55743" w:rsidR="0043485A" w:rsidRPr="005F373B" w:rsidRDefault="0043485A" w:rsidP="00DF3739">
      <w:pPr>
        <w:tabs>
          <w:tab w:val="left" w:pos="993"/>
        </w:tabs>
        <w:autoSpaceDE w:val="0"/>
        <w:autoSpaceDN w:val="0"/>
        <w:adjustRightInd w:val="0"/>
        <w:rPr>
          <w:szCs w:val="24"/>
          <w:lang w:eastAsia="ru-RU"/>
        </w:rPr>
      </w:pPr>
      <w:r w:rsidRPr="005F373B">
        <w:rPr>
          <w:szCs w:val="24"/>
          <w:lang w:eastAsia="ru-RU"/>
        </w:rPr>
        <w:t>Общая информация по структуре заданий для проверки знаний:</w:t>
      </w:r>
    </w:p>
    <w:p w14:paraId="634F2320" w14:textId="486C15EB"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с выбором ответа: </w:t>
      </w:r>
      <w:r w:rsidR="00D963D7" w:rsidRPr="005F373B">
        <w:rPr>
          <w:lang w:eastAsia="ru-RU"/>
        </w:rPr>
        <w:t>202</w:t>
      </w:r>
      <w:r w:rsidRPr="005F373B">
        <w:rPr>
          <w:lang w:eastAsia="ru-RU"/>
        </w:rPr>
        <w:t>;</w:t>
      </w:r>
    </w:p>
    <w:p w14:paraId="6E037710" w14:textId="495639AC"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на установление последовательности: </w:t>
      </w:r>
      <w:r w:rsidR="00760AF0" w:rsidRPr="005F373B">
        <w:rPr>
          <w:lang w:eastAsia="ru-RU"/>
        </w:rPr>
        <w:t>11</w:t>
      </w:r>
      <w:r w:rsidRPr="005F373B">
        <w:rPr>
          <w:lang w:eastAsia="ru-RU"/>
        </w:rPr>
        <w:t xml:space="preserve">; </w:t>
      </w:r>
    </w:p>
    <w:p w14:paraId="15FB84FF" w14:textId="0CDF2562"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на установление соответствия: </w:t>
      </w:r>
      <w:r w:rsidR="00760AF0" w:rsidRPr="005F373B">
        <w:rPr>
          <w:lang w:eastAsia="ru-RU"/>
        </w:rPr>
        <w:t>26</w:t>
      </w:r>
      <w:r w:rsidRPr="005F373B">
        <w:rPr>
          <w:lang w:eastAsia="ru-RU"/>
        </w:rPr>
        <w:t xml:space="preserve">; </w:t>
      </w:r>
    </w:p>
    <w:p w14:paraId="6D29D891" w14:textId="2C2BDD7D"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с открытым ответом: </w:t>
      </w:r>
      <w:r w:rsidR="00D963D7" w:rsidRPr="005F373B">
        <w:rPr>
          <w:lang w:eastAsia="ru-RU"/>
        </w:rPr>
        <w:t>6</w:t>
      </w:r>
      <w:r w:rsidRPr="005F373B">
        <w:rPr>
          <w:lang w:eastAsia="ru-RU"/>
        </w:rPr>
        <w:t>;</w:t>
      </w:r>
    </w:p>
    <w:p w14:paraId="796619C6" w14:textId="4773BF79" w:rsidR="0043485A" w:rsidRPr="005F373B" w:rsidRDefault="0043485A" w:rsidP="00DF3739">
      <w:pPr>
        <w:numPr>
          <w:ilvl w:val="0"/>
          <w:numId w:val="11"/>
        </w:numPr>
        <w:ind w:left="0" w:firstLine="709"/>
        <w:rPr>
          <w:lang w:eastAsia="ru-RU"/>
        </w:rPr>
      </w:pPr>
      <w:r w:rsidRPr="005F373B">
        <w:rPr>
          <w:lang w:eastAsia="ru-RU"/>
        </w:rPr>
        <w:lastRenderedPageBreak/>
        <w:t xml:space="preserve">время выполнения заданий для проверки знаний: </w:t>
      </w:r>
      <w:r w:rsidR="00760AF0" w:rsidRPr="005F373B">
        <w:rPr>
          <w:lang w:eastAsia="ru-RU"/>
        </w:rPr>
        <w:t>1</w:t>
      </w:r>
      <w:r w:rsidR="00D61795" w:rsidRPr="005F373B">
        <w:rPr>
          <w:lang w:eastAsia="ru-RU"/>
        </w:rPr>
        <w:t xml:space="preserve"> </w:t>
      </w:r>
      <w:proofErr w:type="spellStart"/>
      <w:r w:rsidR="00D61795" w:rsidRPr="005F373B">
        <w:rPr>
          <w:lang w:eastAsia="ru-RU"/>
        </w:rPr>
        <w:t>ак</w:t>
      </w:r>
      <w:proofErr w:type="spellEnd"/>
      <w:r w:rsidR="00D61795" w:rsidRPr="005F373B">
        <w:rPr>
          <w:lang w:eastAsia="ru-RU"/>
        </w:rPr>
        <w:t>.</w:t>
      </w:r>
      <w:r w:rsidRPr="005F373B">
        <w:rPr>
          <w:lang w:eastAsia="ru-RU"/>
        </w:rPr>
        <w:t xml:space="preserve"> ч.</w:t>
      </w:r>
    </w:p>
    <w:p w14:paraId="5CF7BEBC" w14:textId="77777777" w:rsidR="0043485A" w:rsidRPr="005F373B" w:rsidRDefault="0043485A" w:rsidP="00DF3739">
      <w:bookmarkStart w:id="17" w:name="_Toc33036837"/>
    </w:p>
    <w:p w14:paraId="275D0B3D" w14:textId="5F980837" w:rsidR="0043485A" w:rsidRPr="005F373B" w:rsidRDefault="0043485A" w:rsidP="00574DB8">
      <w:pPr>
        <w:pStyle w:val="1"/>
      </w:pPr>
      <w:bookmarkStart w:id="18" w:name="_Toc78533453"/>
      <w:bookmarkStart w:id="19" w:name="_Toc94019588"/>
      <w:bookmarkStart w:id="20" w:name="_Toc130546232"/>
      <w:bookmarkStart w:id="21" w:name="_Toc130547455"/>
      <w:r w:rsidRPr="005F373B">
        <w:t>3 Спецификация заданий для проверки умений и навыков</w:t>
      </w:r>
      <w:bookmarkEnd w:id="17"/>
      <w:bookmarkEnd w:id="18"/>
      <w:bookmarkEnd w:id="19"/>
      <w:bookmarkEnd w:id="20"/>
      <w:bookmarkEnd w:id="21"/>
    </w:p>
    <w:p w14:paraId="3784EDF0" w14:textId="2FC86F39" w:rsidR="0043485A" w:rsidRPr="005F373B" w:rsidRDefault="00551977" w:rsidP="00724412">
      <w:pPr>
        <w:pStyle w:val="13"/>
        <w:spacing w:line="240" w:lineRule="auto"/>
      </w:pPr>
      <w:bookmarkStart w:id="22" w:name="ПрВт4"/>
      <w:r w:rsidRPr="005F373B">
        <w:t xml:space="preserve">Таблица </w:t>
      </w:r>
      <w:r w:rsidR="00981A88" w:rsidRPr="005F373B">
        <w:t>4</w:t>
      </w:r>
      <w:bookmarkEnd w:id="22"/>
      <w:r w:rsidR="0043485A" w:rsidRPr="005F373B">
        <w:t xml:space="preserve"> – Спецификация заданий для п</w:t>
      </w:r>
      <w:r w:rsidR="006B7A6B" w:rsidRPr="005F373B">
        <w:t>р</w:t>
      </w:r>
      <w:r w:rsidR="0043485A" w:rsidRPr="005F373B">
        <w:t>оверки умений и навыков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2261"/>
        <w:gridCol w:w="2160"/>
        <w:gridCol w:w="2433"/>
      </w:tblGrid>
      <w:tr w:rsidR="00B03FC9" w:rsidRPr="005F373B" w14:paraId="0CB37207" w14:textId="77777777" w:rsidTr="00B03FC9">
        <w:trPr>
          <w:tblHeader/>
        </w:trPr>
        <w:tc>
          <w:tcPr>
            <w:tcW w:w="2484" w:type="dxa"/>
          </w:tcPr>
          <w:p w14:paraId="01A8F4AC" w14:textId="77777777" w:rsidR="0043485A" w:rsidRPr="005F373B" w:rsidRDefault="0043485A" w:rsidP="00DF3739">
            <w:pPr>
              <w:pStyle w:val="af4"/>
              <w:rPr>
                <w:lang w:eastAsia="ru-RU"/>
              </w:rPr>
            </w:pPr>
            <w:r w:rsidRPr="005F373B">
              <w:rPr>
                <w:lang w:eastAsia="ru-RU"/>
              </w:rPr>
              <w:t>Предмет оценки (умение, навык)</w:t>
            </w:r>
          </w:p>
        </w:tc>
        <w:tc>
          <w:tcPr>
            <w:tcW w:w="2261" w:type="dxa"/>
          </w:tcPr>
          <w:p w14:paraId="49BF0DDA" w14:textId="77777777" w:rsidR="0043485A" w:rsidRPr="005F373B" w:rsidRDefault="0043485A" w:rsidP="00DF3739">
            <w:pPr>
              <w:pStyle w:val="af4"/>
              <w:rPr>
                <w:lang w:eastAsia="ru-RU"/>
              </w:rPr>
            </w:pPr>
            <w:r w:rsidRPr="005F373B">
              <w:rPr>
                <w:lang w:eastAsia="ru-RU"/>
              </w:rPr>
              <w:t>Критерии оценки</w:t>
            </w:r>
          </w:p>
        </w:tc>
        <w:tc>
          <w:tcPr>
            <w:tcW w:w="2160" w:type="dxa"/>
          </w:tcPr>
          <w:p w14:paraId="418333D8" w14:textId="77777777" w:rsidR="0043485A" w:rsidRPr="005F373B" w:rsidRDefault="0043485A" w:rsidP="00DF3739">
            <w:pPr>
              <w:pStyle w:val="af4"/>
              <w:rPr>
                <w:lang w:eastAsia="ru-RU"/>
              </w:rPr>
            </w:pPr>
            <w:r w:rsidRPr="005F373B">
              <w:rPr>
                <w:lang w:eastAsia="ru-RU"/>
              </w:rPr>
              <w:t>Шкала оценки</w:t>
            </w:r>
          </w:p>
        </w:tc>
        <w:tc>
          <w:tcPr>
            <w:tcW w:w="2433" w:type="dxa"/>
          </w:tcPr>
          <w:p w14:paraId="6168CDFE" w14:textId="77777777" w:rsidR="0043485A" w:rsidRPr="005F373B" w:rsidRDefault="0043485A" w:rsidP="00DF3739">
            <w:pPr>
              <w:pStyle w:val="af4"/>
              <w:rPr>
                <w:lang w:eastAsia="ru-RU"/>
              </w:rPr>
            </w:pPr>
            <w:r w:rsidRPr="005F373B">
              <w:rPr>
                <w:lang w:eastAsia="ru-RU"/>
              </w:rPr>
              <w:t xml:space="preserve">Тип и </w:t>
            </w:r>
            <w:r w:rsidRPr="005F373B">
              <w:rPr>
                <w:lang w:eastAsia="ru-RU"/>
              </w:rPr>
              <w:br/>
              <w:t>№ задания</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выполнять включение/выключение УТК РУТ самостоятельно в соответствии с Руководством по эксплуатации</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1</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управлять ходом выполнения имитационного упражнения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2</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проводить оценку и анализ корректности выполнения имитационных упражнений с использованием УТК РУТ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2, 3</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проводить оценку и анализ корректности выполнения имитационных упражнений с использованием УТК РУТ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2, 3</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использовать функционал УТК РУТ самостоятельно в соответствии с Руководством по эксплуатации</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2</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разрабатывать имитационные упражнения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2</w:t>
            </w:r>
          </w:p>
        </w:tc>
      </w:tr>
    </w:tbl>
    <w:p w14:paraId="2F0C73AC" w14:textId="77777777" w:rsidR="00C26211" w:rsidRPr="005F373B" w:rsidRDefault="00C26211" w:rsidP="00DF3739"/>
    <w:p w14:paraId="29141F07" w14:textId="1B9B806A" w:rsidR="0043485A" w:rsidRPr="005F373B" w:rsidRDefault="0043485A" w:rsidP="00DF3739">
      <w:pPr>
        <w:rPr>
          <w:lang w:eastAsia="ru-RU"/>
        </w:rPr>
      </w:pPr>
      <w:r w:rsidRPr="005F373B">
        <w:t xml:space="preserve">Время выполнения практических заданий: </w:t>
      </w:r>
      <w:r w:rsidR="00CC020B" w:rsidRPr="005F373B">
        <w:t>3</w:t>
      </w:r>
      <w:r w:rsidRPr="005F373B">
        <w:t xml:space="preserve"> </w:t>
      </w:r>
      <w:proofErr w:type="spellStart"/>
      <w:r w:rsidR="00B87B96">
        <w:rPr>
          <w:lang w:eastAsia="ru-RU"/>
        </w:rPr>
        <w:t>ак</w:t>
      </w:r>
      <w:proofErr w:type="spellEnd"/>
      <w:r w:rsidR="00B87B96">
        <w:rPr>
          <w:lang w:eastAsia="ru-RU"/>
        </w:rPr>
        <w:t>. ч</w:t>
      </w:r>
      <w:r w:rsidR="00C237AD" w:rsidRPr="005F373B">
        <w:rPr>
          <w:lang w:eastAsia="ru-RU"/>
        </w:rPr>
        <w:t>.</w:t>
      </w:r>
    </w:p>
    <w:p w14:paraId="1DA8E75A" w14:textId="77777777" w:rsidR="00FF129C" w:rsidRPr="005F373B" w:rsidRDefault="00FF129C" w:rsidP="00DF3739">
      <w:pPr>
        <w:spacing w:before="240"/>
      </w:pPr>
    </w:p>
    <w:p w14:paraId="39A2A14E" w14:textId="38D27E39" w:rsidR="0043485A" w:rsidRPr="005F373B" w:rsidRDefault="0043485A" w:rsidP="00574DB8">
      <w:pPr>
        <w:pStyle w:val="1"/>
      </w:pPr>
      <w:bookmarkStart w:id="23" w:name="_Toc94019589"/>
      <w:bookmarkStart w:id="24" w:name="_Toc130546233"/>
      <w:bookmarkStart w:id="25" w:name="_Toc130547456"/>
      <w:bookmarkStart w:id="26" w:name="_Toc33036838"/>
      <w:bookmarkStart w:id="27" w:name="_Toc78533454"/>
      <w:r w:rsidRPr="005F373B">
        <w:t>4 Требования безопасности к проведению оценочных мероприятий</w:t>
      </w:r>
      <w:bookmarkEnd w:id="23"/>
      <w:bookmarkEnd w:id="24"/>
      <w:bookmarkEnd w:id="25"/>
      <w:r w:rsidRPr="005F373B">
        <w:t xml:space="preserve"> </w:t>
      </w:r>
      <w:bookmarkEnd w:id="26"/>
      <w:bookmarkEnd w:id="27"/>
    </w:p>
    <w:p w14:paraId="3102706F" w14:textId="26EF8D3E" w:rsidR="002221B6" w:rsidRPr="005F373B" w:rsidRDefault="0078169D" w:rsidP="00DF3739">
      <w:r w:rsidRPr="005F373B">
        <w:t>Стандартные требования безопасности при проведении работ за компьютером.</w:t>
      </w:r>
    </w:p>
    <w:p w14:paraId="4F0A56B1" w14:textId="77777777" w:rsidR="0078169D" w:rsidRPr="005F373B" w:rsidRDefault="0078169D" w:rsidP="00DF3739">
      <w:pPr>
        <w:rPr>
          <w:i/>
          <w:sz w:val="24"/>
          <w:lang w:eastAsia="ru-RU"/>
        </w:rPr>
      </w:pPr>
    </w:p>
    <w:p w14:paraId="5B00CE6B" w14:textId="3888C827" w:rsidR="00661C77" w:rsidRPr="005F373B" w:rsidRDefault="0043485A" w:rsidP="00574DB8">
      <w:pPr>
        <w:pStyle w:val="1"/>
      </w:pPr>
      <w:bookmarkStart w:id="28" w:name="_Toc33036839"/>
      <w:bookmarkStart w:id="29" w:name="_Toc78533455"/>
      <w:bookmarkStart w:id="30" w:name="_Toc94019590"/>
      <w:bookmarkStart w:id="31" w:name="_Toc130546234"/>
      <w:bookmarkStart w:id="32" w:name="_Toc130547457"/>
      <w:r w:rsidRPr="005F373B">
        <w:t>5 Задания для проверки знаний</w:t>
      </w:r>
      <w:bookmarkEnd w:id="28"/>
      <w:bookmarkEnd w:id="29"/>
      <w:bookmarkEnd w:id="30"/>
      <w:bookmarkEnd w:id="31"/>
      <w:bookmarkEnd w:id="32"/>
    </w:p>
    <w:p w14:paraId="7C8ED29B" w14:textId="59926A20" w:rsidR="0043485A" w:rsidRPr="00574DB8" w:rsidRDefault="0043485A" w:rsidP="00574DB8">
      <w:pPr>
        <w:pStyle w:val="2"/>
      </w:pPr>
      <w:bookmarkStart w:id="33" w:name="_Toc78533456"/>
      <w:bookmarkStart w:id="34" w:name="_Toc94019591"/>
      <w:bookmarkStart w:id="35" w:name="_Toc130546235"/>
      <w:bookmarkStart w:id="36" w:name="_Toc130547458"/>
      <w:r w:rsidRPr="00574DB8">
        <w:t>5.1</w:t>
      </w:r>
      <w:r w:rsidR="007C0C25" w:rsidRPr="00574DB8">
        <w:t> </w:t>
      </w:r>
      <w:r w:rsidRPr="00574DB8">
        <w:t>Материально-техническое обеспечение (далее – МТО) для проведения итоговой аттестации на проверку знаний</w:t>
      </w:r>
      <w:bookmarkEnd w:id="33"/>
      <w:bookmarkEnd w:id="34"/>
      <w:bookmarkEnd w:id="35"/>
      <w:bookmarkEnd w:id="36"/>
    </w:p>
    <w:p w14:paraId="0E328377" w14:textId="6C9B3EF3" w:rsidR="0043485A" w:rsidRPr="005F373B" w:rsidRDefault="00551977" w:rsidP="00724412">
      <w:pPr>
        <w:pStyle w:val="13"/>
        <w:spacing w:line="240" w:lineRule="auto"/>
      </w:pPr>
      <w:r w:rsidRPr="005F373B">
        <w:t xml:space="preserve">Таблица </w:t>
      </w:r>
      <w:bookmarkStart w:id="37" w:name="ПрВт5"/>
      <w:r w:rsidR="00981A88" w:rsidRPr="005F373B">
        <w:t>5</w:t>
      </w:r>
      <w:bookmarkEnd w:id="37"/>
      <w:r w:rsidR="0043485A" w:rsidRPr="005F373B">
        <w:t xml:space="preserve"> – Состав 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лекционного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Учебная аудитория для проведения занятий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Учебно-тренировочный комплекс для подготовки специалистов в области автономного судовождения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in</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Одобренного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Тренажер по а-Навигации и е-Навигации на основе технологий виртуальной реальности (ВР-НТ)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Одобренного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3.1.5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3.1.6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575F4D4E" w14:textId="774BC7AF" w:rsidR="00BB608D" w:rsidRPr="005F373B" w:rsidRDefault="00BB608D" w:rsidP="00DF3739">
      <w:pPr>
        <w:keepNext/>
        <w:autoSpaceDE w:val="0"/>
        <w:autoSpaceDN w:val="0"/>
        <w:adjustRightInd w:val="0"/>
        <w:ind w:firstLine="0"/>
        <w:rPr>
          <w:b/>
          <w:szCs w:val="24"/>
          <w:lang w:eastAsia="ru-RU"/>
        </w:rPr>
      </w:pPr>
      <w:bookmarkStart w:id="38" w:name="_Toc78533457"/>
    </w:p>
    <w:p w14:paraId="369D7A42" w14:textId="11FFB7AF" w:rsidR="0043485A" w:rsidRPr="005F373B" w:rsidRDefault="0043485A" w:rsidP="00574DB8">
      <w:pPr>
        <w:pStyle w:val="2"/>
      </w:pPr>
      <w:bookmarkStart w:id="39" w:name="_Toc94019592"/>
      <w:bookmarkStart w:id="40" w:name="_Toc130546236"/>
      <w:bookmarkStart w:id="41" w:name="_Toc130547459"/>
      <w:r w:rsidRPr="005F373B">
        <w:t>5.2 Тестовые задания</w:t>
      </w:r>
      <w:bookmarkEnd w:id="38"/>
      <w:bookmarkEnd w:id="39"/>
      <w:bookmarkEnd w:id="40"/>
      <w:bookmarkEnd w:id="41"/>
    </w:p>
    <w:p w14:paraId="1EED30D3" w14:textId="7303224A" w:rsidR="00AA1634" w:rsidRPr="005F373B" w:rsidRDefault="00AA1634" w:rsidP="00F375A1">
      <w:pPr>
        <w:keepNext/>
        <w:spacing w:before="120"/>
        <w:rPr>
          <w:b/>
          <w:lang w:eastAsia="ru-RU"/>
        </w:rPr>
      </w:pPr>
      <w:r w:rsidRPr="005F373B">
        <w:rPr>
          <w:b/>
          <w:lang w:eastAsia="ru-RU"/>
        </w:rPr>
        <w:t>1 Определите правильное положение автоматов в электрическом щитке при выключенном тренажере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все автоматы включены;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все автоматы выключены;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автоматы №№ 4 и 7 должны быть включены всегда;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Руководство по эксплуатации УТК не содержит требований к положению автоматов в электрическом щитке.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 Как включаются радар и ЭКНИС на большом ходовом мостике?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нажатием кнопок на панелях приборов;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нажатием кнопки на пульте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через программу-приложение на рабочем месте инструктора;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автоматически при включении оверхеда.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 Как включается рабочее место обучающегося № 2 (малый ходовой мостик)?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нажатием кнопок на панелях приборов;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нажатием кнопки на пульте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через программу-приложение на рабочем месте инструктора;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автоматически.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 Установите последовательность этапов включения тренажера: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Включение проекторов рабочего места обучающегося № 1 (большой ходовой мостик)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Включение ИБП в серверной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Включение радара и ЭКНИС на большом ходовом мостике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Включение оверхеда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 Установите последовательность этапов включения тренажера: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Включение автоматов в электрическом щитке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Включение проекторов рабочего места обучающегося № 1 (большой ходовой мостик)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Включение радара и ЭКНИС на большом ходовом мостике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Включение оверхеда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 Как выключаются системные блоки тренажёра, располагающиеся в серверной?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нажатием кнопок на панелях приборов;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нажатием кнопки на пульте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через программу-приложение на рабочем месте инструктора;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для выключения используются стандартные средства Windows.</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 Как выключается системный блок рабочего места инструктора?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нажатием кнопок на панелях приборов;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нажатием кнопки на пульте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через программу-приложение на рабочем месте инструктора;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для выключения используются стандартные средства Windows.</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 Установите последовательность этапов отключения тренажера: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Выключение оверхеда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Выключение системных блоков тренажёра, располагающихся в серверной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Выключение системного блока рабочего места инструктора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Выключение радара и ЭКНИС на большом ходовом мостике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 Установите последовательность этапов отключения тренажера: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Выключение оверхеда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Выключение системных блоков тренажёра, располагающихся в серверной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Выключение системного блока рабочего места инструктора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Выключение проекторов рабочего места обучающегося № 1 (большой ходовой мостик)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 Установите последовательность этапов отключения тренажера: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Выключение системных блоков тренажёра, располагающихся в серверной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Выключение системного блока рабочего места инструктора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Выключение автоматов в электрическом щитке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Выключение ИБП в серверной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 В случае возникновения у пользователя зрительного дискомфорта во время работы на УТК РУТ следует: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провести коррекцию длительности перерывов для отдыха;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продолжать работу до завершения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отключить электросеть, оказать первую помощь пострадавшему;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завершить работу с программным обеспечением УТК РУТ.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 Укажите требования охраны труда перед работой на УТК РУТ: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убедиться в отсутствии видимых повреждений УТК РУТ;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убедиться в наличии и исправности заземления УТК РУТ;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проверить наличие и исправность органов управления и индикации;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устранить самостоятельно неисправности УТК РУТ, препятствующие его эксплуатации;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перекрыть вентиляционные отверстия консолей и серверных шкафов.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 Укажите требования охраны труда во время работы на УТК РУТ: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запрещается принимать пищу на рабочем месте;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запрещается устанавливать на УТК РУТ элементы, конструкции не входящие в комплект поставки;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запрещается самостоятельно проверять исправность органов управления и индикации;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запрещается нарушать покрытие экрана системы визуализации;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запрещается протирать УТК РУТ во время его работы.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 Укажите требования охраны труда во время работы на УТК РУТ: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запрещается самостоятельно проверять исправность органов индикации;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запрещается пытаться самостоятельно устранять неисправности в работе аппаратуры;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запрещается самостоятельно проверять исправность органов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запрещается перекрывать вентиляционные отверстия консолей и серверных шкафов;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запрещается открывать системные блоки УТК РУТ.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 Укажите опасные и вредные производственные факторы при работе с УТК РУТ: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вероятность попадания на пол напряжения питающей сети;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присутствие электромагнитных излучений;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присутствие электростатических полей;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вибрация общая и локальная.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 В отношении каких объектов в процессе создания и редактирования навигационных упражнений функционал РМИ позволяет производить ввод неисправностей и данных АИС?</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только собственных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только судов-целей;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ввод неисправностей - только собственных судов; ввод данных АИС - собственных судов и судов-целей;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собственных судов и судов-целей.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 УТК РУТ позволяет производить:</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отработку (совершенствование) практических навыков судоводителей, лоцманов, капитанов-наставников;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подготовку профессиональных навыков обучающихся в рамках программ тренажерной подготовки, в том числе модельных курсов ИМО;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подготовку обучаемых по специальности «Эксплуатация судовых энергетических установок»;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подготовку обучаемых по специальности «Судовождение».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 УТК РУТ позволяет производить:</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отработку (совершенствование) практических навыков взаимодействия с операторами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подготовку профессиональных навыков обучающихся в рамках программ тренажерной подготовки, в том числе модельных курсов ИМО;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подготовку обучаемых по специальности «Эксплуатация судовых энергетических установок»;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отработку (совершенствование) практических навыков судовых механиков, судовых электромехаников.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 РМИ предоставляет руководителю тренажерной подготовки следующие возможности: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производить включение, выключение и перезагрузку оборудования УТК РУТ;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включать в состав участников упражнение АРМ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назначать модели собственных судов на навигационные мостики;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контролировать действия обучающихся в процессе проведения тренажерной подготовки;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производить балльно-рейтинговую оценку компетентности обучаемых.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 РМИ предоставляет руководителю тренажерной подготовки следующие возможности: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выводить на печать результаты выполненных упражнений;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хранить результаты выполненных упражнений в электронной базе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производить балльно-рейтинговую оценку компетентности обучаемых;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управлять объектами упражнения в ходе выполнения навигационного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выполнять разбор выполненных упражнений на основе воспроизведения лог-файлов.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 Продолжите предложение, выбрав наиболее полный правильный вариант ответа: "РМИ обеспечивает загрузку ________":</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одного упражнения на все мостики;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различных упражнений для каждого мостика;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как одного упражнения на все мостики, так и различных упражнений для каждого мостика;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одного упражнения на все мостики, различных упражнений для каждого мостика и включение АРМ и оператора СУДС в состав участников упражнения.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 Сколько судов-целей дает возможность использовать в упражнении рабочее место инструктора?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 40;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 20;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 10;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 60.</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 Установите соответствие возможностей отображения рабочего места инструктора и отображаемой информации: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РМИ обеспечивает отображение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сетки географических координат с оцифровкой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РМИ обеспечивает вывод по запросу</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характеристик и параметров движения судов-целей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РМИ обеспечивает выполнение операций</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увеличения и уменьшения масштаба изображения на экране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 Установите соответствие возможностей отображения рабочего места инструктора и отображаемой информации: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РМИ обеспечивает отображение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векторов собственных судов и судов-целей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РМИ обеспечивает вывод по запросу</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параметров РЛС собственного судна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РМИ обеспечивает выполнение операций</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переключения между режимами отображения истинного движения и относительного движения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 Установите соответствие возможностей отображения рабочего места инструктора и отображаемой информации: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РМИ обеспечивает отображение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береговой черты, глубин, гидрометеорологических сведений о ветре, течении, волнении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РМИ обеспечивает вывод по запросу</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характеристик неподвижных ориентиров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РМИ обеспечивает выполнение операций</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установки центра изображения в точку с координатами любого собственного судна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 Предусмотрена ли возможность внесения  пользователем каких-либо изменений в интерфейс РМИ?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нет, кроме возможности изменения размеров рабочих областей экрана.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 Главный монитор рабочего места инструктора предназначен для: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управления занятости мостиков и УТК РУТ в целом, редактирования и управления упражнениями;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отображения навигационной обстановки упражнения в 3D-виде;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отображения после запуска упражнения органов управления судном и иных мостиковых приборов выбранного судна.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 Укажите назначение опции меню "Главная":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выключение оборудования УТК РУТ в целом и закрытие приложения РМИ;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импорт и экспорт упражнений;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открытие вспомогательной вкладки настройки конфигурации УТК РУТ;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отображение списка выполненных и готовых для анализа и разбора упражнений.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29 Укажите назначение опции меню "Вид":</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выключение оборудования УТК РУТ в целом и закрытие приложения РМИ;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импорт и экспорт упражнений;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открытие вспомогательной вкладки настройки конфигурации УТК РУТ;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отображение списка выполненных и готовых для анализа и разбора упражнений.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30 Какие основные элементы входят в состав РМИ?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персональный компьютер;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принтер;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аппаратура внутрисудовой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мониторы инструктора;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система контроля и сигнализации о неисправностях.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31 Формирование какой компетенции  у обучаемых НЕ обеспечивает РМО?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планирование и проведение перехода;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несение безопасной навигационной вахты;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действия при получении сигнала бедствия;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определение и учет поправок компаса;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определение местоположения астрономическими методами.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32 Формирование какой компетенции  у обучаемых НЕ обеспечивает РМО?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маневрирование судна и управление судовыми установками малых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действия при получении сигнала бедствия;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координация поисково-спасательных операций;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организация процедуры несения вахты;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способы подъема потерпевших на судно с дежурных шлюпок, спасательных шлюпок или плотов.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33 Формирование какой компетенции  у обучаемых НЕ обеспечивает РМО?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эксплуатация системы дистанционного управления двигательной установкой и системами и службами машинного отделения;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планирование и проведение перехода в прибрежном плавании и определение местоположения;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несение безопасной ходовой навигационной вахты;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использование стандартных фраз ИМО для общения на море;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метеорология.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34 Формирование какой компетенции  у обучаемых обеспечивает РМО?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несение безопасной навигационной вахты;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использование радиолокатора и САРП;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использование ЭКНИС для безопасности судовождения;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действия в чрезвычайных ситуациях в части процедур, которым нужно следовать при спасании людей, терпящих бедствие в море;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определение местоположения астрономическими методами.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35 Формирование какой компетенции  у обучаемых обеспечивает РМО?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использование стандартных фраз ИМО для общения на море;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маневрирование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планирование рейса и судовождение;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обеспечение безопасного плавания путем использования информации от навигационного оборудования и систем, обеспечивающих принятие решения;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практические меры, предпринимаемые в условиях обледенения судна и подготовки по плаванию во льдах.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36 Укажите имитатор, который НЕ входит в состав оборудования РМО: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Панель сигнальных фигур;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Индикаторы для отображения судового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Пульт управления прожектором;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Система контроля дееспособности вахтенного помощника капитана;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Панель конфигурации мостиков.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37 Укажите имитаторы, входящие в состав оборудования РМО: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Панель дистанционного управления пропульсивной установкой;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Консоль управления рулевым устройством в автоматическом и ручном режиме;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Панель сигнальных фигур;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Репитер гирокомпаса;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Панель управления занятости мостиков.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38 Укажите имитаторы, входящие в состав оборудования РМО: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Панель управления якорными, швартовными и буксирными операциями;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Панель управления судовыми навигационными огнями и палубным освещением;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Индикатор углов крена;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Индикатор судовой РЛС;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Панель создания и редактирования упражнения.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39 Укажите имитаторы, входящие в состав оборудования РМО: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Приемоиндикаторы спутниковых навигационных систем (GPS и ГЛОНАСС);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Средства двусторонней связи «ходовой мостик – инструктор»;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Пульт управления прожектором;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Система контроля дееспособности вахтенного помощника капитана;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Панель конфигурации мостиков.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40 Вставьте пропущенное слово: "Имитаторы судовых приборов, органов управления и индикации, входящие в состав оборудования РМО, установлены, в соответствии с их обычным расположением, на ходовом _________ судна"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41 Как расшифровывается аббревиатура ПМБС?</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Платформа для моделирования безэкипажного судовождения;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Платформа для моделирования безопасного судовождения;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Принципы мониторинга безэкипажного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Международная конвенция по безопасности судовождения.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42 Верно ли утверждение: "ПМБС позволяет моделировать и исследовать скоростное проседание, взаимодействие судна с отмелями и стенками каналов, гидродинамическое и механическое взаимодействия"?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Частично верно - ПМБС не позволяет моделировать и исследовать скоростное проседание.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43 Модуль Loading Control System позволяет: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моделировать управление собственными судами с любым вариантом загрузки, в том числе в аварийных состояниях;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моделировать управление собственными судами с оптимальным вариантом загрузки;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моделировать управление собственными судами с вариантом загрузки, который отличается от оптимального варианта для данного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моделировать управление собственными судами с вариантом загрузки, который отличается от оптимального варианта для данного судна, в том числе в аварийных состояниях.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44 Какой модуль осуществляет расчет посадки, остойчивости и прочности корпуса судна?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Loading Control System;</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Master Load;</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Edit Stab;</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Engineering Loading Instrument System.</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45 Программное обеспечение УТК РУТ включает: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 навигационного тренажера, разработанного на базе ПМБС;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 интегрированного в тренажер модуля расчета посадки и остойчивости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База данных моделей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Стандартное программное обеспечение (ОС Windows);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База данных морских портов.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46 Укажите, верно ли утверждение: "Непрерывный поток множества данных на функциональных экранах создает ситуацию избыточности анализа данных, что затрудняет принятие решений в нештатной или чрезвычайной ситуации"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 отношении экранов, которые скрывают данные, имеющие непосредственное отношение к текущей ситуации.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47 Укажите, верно ли утверждение: "Пользователь может столкнуться с трудностями из-за объема доступных данных и их применения для безопасного плавания судна из-за выбора неподходящих экранов, которые скрывают данные, имеющие непосредственное отношение к текущей ситуации"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 случае нештатной или чрезвычайной ситуации.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48 От чего будет зависеть тактическое решение о выборе отклонения в ситуации, требующей отклониться от проложенного маршрута?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 локальных параметров;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 требований по возвращению на прежний маршрут для выполнения рейсового задания;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 требований по минимализации потерь во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 требований по минимализации потерь топлива.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49 Перегрузка информацией может быть обусловлена следующими причинами: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объем поступающей информации превышает возможности оперативной памяти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темп поступления информации выше скорости восприятия информации человеком;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случайный характер поступления и разное время обработки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интервальное поступление потоков сигналов.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50 Установите соответствие термина и его описания: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стратегические решения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начинаются с первоначального планирования рейса и включают обновления плана рейса, сделанные по коммерческим, погодным и другим причинам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тактические решения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направлены на обеспечение наилучших краткосрочных действий в развивающейся ситуации и должны приниматься для устранения опасности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системы поддержки принятия решений</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предоставляют все возможные и требуемые данные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51 По какому критерию информацию, предоставляемую системой навигации, можно разделить на первичную и вторичную?</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 приоритетности;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 способу получения;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 уровню обобщения;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 способу регистрации.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52 Укажите преимущества  инфографики как метода визуализации: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восприятие большего количества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структурирование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цветовое выделение данных для сравнения;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излишнее доверие к информации инфографики.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53 Укажите преимущества  инфографики как метода визуализации: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лёгкость считывания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максимальная содержательность;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точность – в цифрах;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возможность перегруженности визуального отображения.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54 На рабочем месте обучающегося доступны следующие виды вспомогательной информации: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маршрут собственного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статические опасные объекты;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курс собственного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рекомендуемый маршрут судов-целей.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55 На рабочем месте обучающегося доступны следующие виды вспомогательной информации: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курс собственного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опасные зоны навигации;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информация по судам;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рекомендуемый маршрут судов-целей.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56 Что предполагает многокритериальность решений?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оценку результатов принимаемых решений  не по одному, а по совокупности многих показателей, рассматриваемых одновременно;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выбор из множества критериев, влияющих на принятие решения, одного, наиболее значимого;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процесс оптимизации двух или более конфликтующих критериев с целью принятия наилучшего решения;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выбор варианта решения, при котором максимизируется или минимизируется значение критерия оптимальности.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57 СППР обеспечивает: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расчет и индикацию доменов безопасности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маркировку опасных статических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расчет и индикацию точек опасного сближения на основе заданных критериев;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всё перечисленное.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58 СППР обеспечивает: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визуализацию (графическая и цветовая) планируемых маршрутов движения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маркировку динамических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вывод уведомляющих и предупреждающих сообщений;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всё перечисленное.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59 СППР предоставляет инструктору возможность отображать вспомогательную графическую информацию о судах (объектах), дистанциях и других элементах на следующих экранах:</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экране с картографией;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экране вывода навигационной обстановки упражнения в 3D виде;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экранах визуализации учебных многофункциональных мостиков РМО 1 и РМО 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экране внутрисудовой связи.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60 Укажите термин: "Система, предназначенная для поддержки многокритериальных решений, принимаемых судоводителями или другими лицами в сложной информационной среде - это ____________"</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61 Зоны, опасные для навигации, отображаются на системе визуализации в виде: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штриховки оранжевого цвета с окантовкой;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кругов красного цвета;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треугольника голубого цвета, направленного вверх;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оранжевого треугольника с пунктирными гранями.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62 Точка опасного сближения отображается на системе визуализации в виде: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штриховки оранжевого цвета с окантовкой;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кругов красного цвета;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треугольника, направленного вниз, и кругов желтого цвета;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оранжевого треугольника с пунктирными гранями.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63 Маркером статического опасного объекта служит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штриховка оранжевого цвета с окантовкой;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круги красного цвета;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треугольник голубого цвета, направленный вверх;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оранжевый треугольник с пунктирными гранями.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64 Маршрутная точка выделяется треугольником, направленным вниз, и кругами разного цвета: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желтым цветом</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точка начала выполнения заданного маневра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зеленым цветом</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непосредственно сама маршрутная точка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красным цветом</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не используется для отражения маршрутных точек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65 Опасная и сигнальная зоны судна цветографически визуализируются: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желтым цветом</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точка начала выполнения заданного маневра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зеленым цветом</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непосредственно сама маршрутная точка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красным цветом</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не используется для отражения маршрутных точек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66 Верны ли утверждения:
(А) Следует поощрять обучающихся к тому, чтобы они демонстрировали понимание важности возможностей ознакомиться с процессом оценки;
(В) Для повышения точности и надежности акцент следует делать на непрерывных оценках, а не на окончательной суммирующей оценке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67 Укажите преимущества оценки обучающегося с помощью тренажера: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является дорогостоящей;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обеспечивает реалистичную среду оценки;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эффективность действий может оцениваться как по индивидуальным результатам, так и по координации и эффективности команды;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оценка может быть записана и сохранена и использована для сравнения, а также для подтверждения оценки позже.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68 Укажите преимущества оценки обучающегося с помощью тренажера: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является трудоемкой;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обеспечивает оценку компетенций в реальных условиях, соответствующих рабочему месту;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индивидуальную компетентность в команде можно оценить в рутинных задачах и управлении кризисными сценариями;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оценка может проводиться по заранее определенным критериям, которые могут быть объективными для определенных измеряемых параметров и субъективными для сложных процедур.</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69 Укажите преимущества оценки обучающегося с помощью тренажера: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является субъективной;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обеспечивает практическую оценку действий в штатных и аварийных ситуациях, которые могут возникать на борту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можно оценить навыки и умения планирования и действий, управленческие навыки, а также поведение и готовность принимать решения в кризисных ситуациях;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возможна непрерывная оценка и совершенствование навыков.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70 Укажите недостатки оценки обучающегося с помощью тренажера: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является дорогостоящей;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является трудоемкой;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эффективность действий может оцениваться как по индивидуальным результатам, так и по координации и эффективности команды;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оценка может проводиться по заранее определенным критериям, которые могут быть объективными для определенных измеряемых параметров и субъективными для сложных процедур.</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71 В ходе проектирования программы тренажерной подготовки корректировка содержания упражнений и их адаптация производится с учетом: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уровня подготовки обучающихся;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уровня подготовки инструктора;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отказа от сотрудничества между обучающимися – членами экипажа;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72 Укажите требование к проектированию имитационного упражнения: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практические действия, которые должны продемонстрировать обучающиеся, соответствуют заявленным целям обучения;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теоретические знания обучающихся соответствуют заявленным целям обучения;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обучающиеся способны ориентироваться в технических вопросах согласно заявленным целям обучения;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73 Установите соответствие между этапами имитационного моделирования и их описанием: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Разработка концепции проектирования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Определяются функции и уровни компетенций, а также стандарты к их исполнению</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Реализация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Определяются способы внедрения модели, обеспечивающие успешное развитие требуемых компетенций с учетом выявленных условий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Оценка и коррекция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Проводится анализ эффективности имитационного моделирования, содержания обучения, происходит адаптация содержания упражнений с учетом уровня подготовки обучающихся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74 Установите соответствие между этапами имитационного моделирования и их описанием: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Разработка концепции проектирования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Определяются функции и уровни компетенций, а также стандарты к их исполнению</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Разработка технологии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Анализируется ситуация, ставятся цели, определяются компетентностные задачи для исполнителя, содержание, виды учебной деятельности обучающихся, функциональные особенности субъектов обучения, потенциальные возможности средств обучения, строится концептуальная модель</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Реализация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Определяются способы внедрения модели, обеспечивающие успешное развитие требуемых компетенций с учетом выявленных условий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75 Установите соответствие между этапами имитационного моделирования и их описанием: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Разработка технологии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Анализируется ситуация, ставятся цели, определяются компетентностные задачи для исполнителя, содержание, виды учебной деятельности обучающихся, функциональные особенности субъектов обучения, потенциальные возможности средств обучения, строится концептуальная модель</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Реализация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Определяются способы внедрения модели, обеспечивающие успешное развитие требуемых компетенций с учетом выявленных условий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Оценка и коррекция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Проводится анализ эффективности имитационного моделирования, содержания обучения, происходит адаптация содержания упражнений с учетом уровня подготовки обучающихся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76 Задание, включающее реальные действия, которые обучающийся должен будет выполнять в рамках своих должностных обязанностей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имитационное упражнение;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промежуточная аттестация;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тематическое тестирование;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диагностическая оценка.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77 Верны ли следующие утверждения:
(А)  Чтобы процесс обучения был эффективным, лучше разработать одно длинное упражнение, чем два коротких;
(В) Тренажер предназначен для обучения работе в нормальных и сложных условиях</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78 Установите последовательность этапов реализации  имитационного упражнения: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теоретическая подготовка участников имитационной ситуации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определение цели имитационной ситуации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определение методов и способов диагностики полученного результата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79 Установите соответствие категорий задач и их описания: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Задача - ознакомление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обучающийся получает необходимые знания об оборудовании, компоновке, процедурах и рутинных задачах</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Оперативная задача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задача связана с выполнением отдельных функций, например, умение работать с радиолокационным оборудованием и т.д.</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Задача управления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задача относится к управлению комплексом систем для выполнения заданной работы, например, получение полной ситуационной осведомленности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Чрезвычайная ситуация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задачи, выполняемые в обстоятельствах, когда есть сложности при их выполнении или требуются отклонения от ожидаемого сценария, вызванные появлением опасных факторов, внешних и/или внутренних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80 Установите соответствие категорий задач и их описания: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Функциональная задача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задача относится к функциям или действиям, выполняемым системой, без привязки к тому, какой из элементов системы выполняет эти функции (например, использование радара для определения местоположения или для предотвращения столкновений и т. д.)</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Оперативная задача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задача связана с выполнением отдельных функций, например, умение работать с радиолокационным оборудованием и т.д.</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Коммуникационная задача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задача относится к эффективной коммуникации между членами экипажа, взаимодействия с береговыми службами и др. для передачи сообщения, получения обратной связи или выполнения задачи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Кризис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задачи, выполняемые, когда чрезвычайная ситуация переросла в критически опасную</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81 Укажите, какие компоненты входят в сценарий упражнения: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Сцена;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Условия плавания;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Дополнительные объекты на сцене;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Особенности выполнения упражнения.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82 Укажите, какие компоненты входят в сценарий упражнения: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Сцена;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Оценочные материалы;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Дополнительные объекты на сцене;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Пример выполнения упражнения.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83 Укажите, какие разделы входят в шаблон описания упражнения: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Цель и задачи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Особенности выполнения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Сценарий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Карта упражнения.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84 Укажите, какие разделы входят в шаблон описания упражнения: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Особенности выполнения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Оценочные материалы;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Сценарий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Критерии успешного выполнения упражнения.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85 Установите соответствие названий разделов шаблона описания упражнения и их содержания: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Цель и задачи упражнения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Задача - 
ознакомиться с органами управления судном, реализованными в тренажере</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Сценарий упражнения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Условия: открытое море, дополнительных целей нет. Контроль местоположения по GPS и РЛС</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Объем и последовательность выполнения упражнения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Задача инструктора - 	контроль хода упражнения и выполнения задач текущего этапа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Критерии успешного выполнения упражнения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Оценка «отлично» выставляется обучающему, если 	продемонстрирована уверенная работа с органами управления судном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86 ГМССБ включает в себя глобально скоординированное использование частот на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судовых и береговых станциях;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судовых станциях;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береговых станциях;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судовых и технических станциях.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87 Укажите последовательность передачи данных разного типа между МАНС и ЦДУ в случае недостаточной пропускной способности каналов связи: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данные аварийного контроля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команды дистанционного управления, включая данные для основных функций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данные ситуационной осведомленности для дистанционного управления ключевыми функциями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данные наблюдения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88 Укажите последовательность передачи данных разного типа между МАНС и ЦДУ в случае недостаточной пропускной способности каналов связи: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данные аварийного контроля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команды дистанционного управления, включая данные для основных функций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данные наблюдения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данные обслуживания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89 Укажите последовательность передачи данных разного типа между МАНС и ЦДУ в случае недостаточной пропускной способности каналов связи: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команды дистанционного управления, включая данные для основных функций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данные ситуационной осведомленности для дистанционного управления ключевыми функциями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данные наблюдения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данные обслуживания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90 Сопоставьте функции международной системы беспроводной связи и их описание: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целостность сообщения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предотвращение, обнаружение, диагностика и исправление ошибок, чтобы полученное сообщение не было повреждено или изменено по сравнению с переданным сообщением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конфигурация и аутентификация устройства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разрешать подключение только тех устройств, которые включены в проект системы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шифрование сообщения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защита конфиденциальности и/или критичности содержания данных</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управление безопасностью</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защита сетевых активов, предотвращение несанкционированного доступа к сетевым активам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91 Мощность несущей частоты передающего оборудования береговой УКВ радиостанции должна быть не менее [1]_____ Вт, но не более [2]________ Вт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 25        [2] 50;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[1] 25        [2] 75;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[1] 50       [2] 75;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[1] 50       [2] 100.</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92 Укажите максимальную мощность несущей частоты передающего оборудования береговой УКВ радиостанции: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50 Вт;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25 Вт;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75 Вт;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100 Вт.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93 Верно ли утверждение: "Береговая УКВ радиостанция должна иметь возможность записи переговоров"?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для аварийного контроля;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для данных обслуживания.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94 Оборудование базовой береговой радиостанции морского района А1 включает: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два приемопередатчика канала 16;</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два приемопередатчика канала 70;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два контроллера (модема) ЦИВ;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два устройства дистанционного контроля целостности данных.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95 Оборудование базовой береговой радиостанции морского района А1 включает: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антенно-фидерное устройство;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устройства, обеспечивающие независимую одновременную работу приемопередатчиков;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устройство дистанционного контроля состояния базовой станции;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устройство дистанционного контроля целостности данных.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96 Тренажер ГМССБ в составе тренажера АО «Ситроникс» обеспечивает для различных районов мирового судоходства имитацию радиосвязи в морских районах ГМССБ:</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А1, А2, А3 и А4;</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А1, А2 и А3;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А1 и А2;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А1, А2 и А4.</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97 Тренажер ГМССБ в составе тренажера АО «Ситроникс» обеспечивает имитацию прохождения радиоволн с использованием упрощенной модели радиоканала, учитывающей: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время суток, календарный сезон и расстояние между станциями;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время суток и расстояние между станциями;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время суток и календарный сезон;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календарный сезон и расстояние между станциями.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98 Тренажер ГМССБ в составе тренажера АО «Ситроникс» обеспечивает имитацию обмена вызовами ЦИВ:
(А) в направлении «судно-судно» между судовыми станциями рабочих мест обучающихся
(В) в направлении «судно-берег» и «берег-судно» в автоматическом режиме или между судовыми станциями и рабочим местом инструктора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верны варианты (А) и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варианта неверны.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99 Тренажер ГМССБ в составе тренажера АО «Ситроникс» обеспечивает: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наличие фоновых шумов в телефонном режиме;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отсутствие фоновых шумов в телефонном режиме;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имитацию обмена вызовами ЦИВ;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имитацию обмена в режиме радиотелефонии и буквопечатания.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100 Тренажер ГМССБ в составе тренажера АО «Ситроникс» обеспечивает: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соответствие форматов текстов сообщений по безопасности мореплавания, содержащихся в базе данных тренажера и передаваемых тренажером в автоматическом режиме, реально используемым форматам текстов сообщений;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отсутствие фоновых шумов в телефонном режиме;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имитацию передачи информации по безопасности мореплавания (ИБМ) на частотах КВ-диапазона в режиме УБПЧ;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имитацию передачи информации по безопасности мореплавания (ИБМ) через службу SafetyNET.</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101 Верны ли следующие утверждения?
(А) РМИ тренажёра ГМССБ содержит средства управления тренажером и средства ведения радиообмена с рабочими местами обучающихся
(В) РМИ тренажёра ГМССБ служит для составления задач, расстановки судов и обеспечения связи с рабочими местами обучаемых на мостиках</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оба неверны;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102 Просмотр каких данных на экране монитора РМИ НЕ обеспечивается тренажёром ГМССБ?</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параметры настройки радиооборудования судовых станций на рабочих местах обучающихся;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факты включения на рабочих местах обучающихся радиолокационных ответчиков;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тексты вызовов и голосовых сообщений;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факты включения на рабочих местах обучающихся аварийных радиобуев.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103 Верны ли следующие утверждения?
(А) РМИ тренажёра ГМССБ обеспечивает отображение местоположения береговых и береговых земных станций, имитируемых в тренажере
(В) РМИ тренажёра ГМССБ обеспечивает прослушивание радиотелефонного обмена судовой станции или группы судовых станций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оба неверны;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104 РМИ тренажёра ГМССБ обеспечивает прослушивание радиотелефонного обмена...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судовой станции или группы судовых станций (без учета модели радиоканала);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группы судовых станций (с учетом модели радиоканала);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судовой станции (с учетом модели радиоканала);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судовой станции или группы судовых станций (с учетом модели радиоканала).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105 Управление ходом выполнения упражнения, обеспечиваемое РМИ тренажёра ГМССБ, включает: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отображение местоположения судовых и береговых станций;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передача на рабочие места обучающихся текстовых сообщений, которые могут быть использованы, например, для постановки задачи обучаемому;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оперативное изменение местоположения судовых станций;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оперативное изменение состояния оборудования ГМССБ судовых станций.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106 Имитаторы судового радиооборудования ГМССБ, входящие в состав рабочего места обучающихся, реализованы с использованием: 
(А) устройств, имитирующих внешний вид судового радиооборудования и его органов управления;
(В) путем имитации внешнего вида судового радиооборудования и его органов управления на мониторе с помощью программного обеспечения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верны варианты (А) и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варианта неверны.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107 Как реализованы имитаторы судового радиооборудования ГМССБ, входящие в состав рабочего места обучающихся?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 использованием устройств, имитирующих внешний вид судового радиооборудования, а также путем имитации внешнего вида судового радиооборудования на мониторе с помощью программного обеспечения;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использованием устройств, имитирующих внешний вид судового радиооборудования;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путем имитации внешнего вида судового радиооборудования на мониторе с помощью программного обеспечения;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варианты ответа неверны.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108 Вставьте пропущенный термин: "Аппаратный имитатор укомплектован радиотелефонной трубкой с ____________ Sailor-6201"</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109 Установите соответствие компонентов рабочего места обучающегося тренажёра ГМССБ и их наполнения: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рабочее место обучающегося № 1 (большой ходовой мостик навигационного тренажера)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аппаратный имитатор судового радиооборудования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рабочее место обучающегося № 2 (малый ходовой мостик навигационного тренажера)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программно имитируемые на сенсорном мониторе приборы судового радиооборудования ГМССБ</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внутри консоли навигационного тренажера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вычислительный блок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110 Установите соответствие компонентов рабочего места обучающегося тренажёра ГМССБ и их наполнения: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рабочее место обучающегося № 1 (большой ходовой мостик навигационного тренажера)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аппаратный имитатор радиостанции УКВ Sailor-6222 VHF и радиостанции ПВ/КВ Sailor-6320 MF/HF</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рабочее место обучающегося № 2 (малый ходовой мостик навигационного тренажера)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программно имитируемые приборы судового радиооборудования ГМССБ</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большой и малый ходовые мостики навигационного тренажера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радиотелефонная трубка с тангентой Sailor-6201</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111 Подлежат ли корректировке папки и файлы программного обеспечения  РМИ тренажера ГМССБ?</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подлежат (без исключений);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подлежат;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подлежат, но допускается редактирование квалифицированным персоналом определенных файлов;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подлежат, за исключением файлов, хранящихся в рабочей директории WorkDir.</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112 Рабочая директория WorkDir – это папки и файлы, редактируя которые можно «неоперативно»:
(А) менять настройки или чистить журналы некоторых приборов
(В) составлять или импортировать текстовые сообщения, передаваемые по каналам ИБМ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верны варианты (А) и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варианта неверны.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113 Верны ли следующие утверждения?
(А) Запуск программы на рабочем месте инструктора осуществляется по ярлыку GMDSS TRAINER.exe на рабочем столе Windows
(В) Запуск тренажера ГМССБ не требует наличия ключа защиты ПО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оба неверны;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114 На стандартных картах (мелкого масштаба) тренажера ГМССБ районы действия радиостанций обозначаются прямоугольниками следующих цветов: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красный цвет –зона действия радиостанций ПВ диапазона;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желтый цвет –зона действия радиостанций УКВ диапазона;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голубой цвет –зона действия радиостанций ПВ диапазона;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зеленый цвет –зона действия радиостанций УКВ диапазона.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115 Установите соответствие наименований папок рабочей директории WorkDir и их содержания: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CapsData</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файлы, относящиеся к передаче сообщений ИБМ по каналу РГВ системы Инмарсат-С</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Scancomm</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файлы, относящиеся к передаче сообщений ИБМ в диапазоне КВ через систему УБПЧ</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DSC calls</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вызовы ЦИВ, передаваемые инструктором на РМС</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Navtx.stt</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редактирование списка передающих станций НАВТЕКС</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116 Наличия какого количества независимых источников питания для судовых радиостанций требует Конвенция СОЛАС?</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5.</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117 Доступ к функциям УКВ радиостанции, входящей в состав оборудования рабочего места обучаемого тренажера ГМССБ, и их установка осуществляется с помощью четырех функциональных клавиш, расположенных...</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слева от дисплея;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справа от дисплея;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нижней части экрана;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правой части экрана.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118 Отметка какого цвета будет отображаться на картах при активации АИС-SART в режиме «Бедствия»?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красного;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желтого;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голубого;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синего.</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119 Наличия каких независимых источников питания для судовых радиостанций требует Конвенция СОЛАС?</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судовая (бортовая) сеть электропитания;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аварийный источник электропитания;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резервный источник электропитания;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независимый источник электропитания.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120 Установите соответствие режимов работы радиостанции и их описания: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SSB</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режим телефонии (J3E), основной режим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DSC</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режим ЦИВ, переводится автоматически при приеме или передаче вызовов формата ЦИВ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TELEX</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режим УБПЧ (F1B). При работе с радиотелексным терминалом радиостанция должна быть переведена в данный режим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AM</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режим прослушивания широковещательных передач (А3Е)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121 Информация, необходимая обучающимся по программе профессиональной подготовки для того, чтобы осуществлять то или иное действие, умение или навык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знания;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компетенции;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контент;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профиль.</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122 Компетентностный профиль обучающегося по программе включает: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знания;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умения;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навыки;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содержание;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трудоемкость.</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123 Планируемые результаты обучения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знания;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умения;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навыки;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оценочные материалы;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итоговая аттестация.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124 Практико-ориентированные компоненты компетенции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знания;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умения;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навыки;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оценочные материалы;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итоговая аттестация.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125 Укажите пропущенный термин: "К практико-ориентированным компонентам компетенции относятся ____________ и навыки"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126 Верны ли следующие утверждения:
(А) Основное внимание в имитационном упражнении уделяется приобретению технических знаний;
(В) Имитационное упражнение является эффективным средством практического применения знаний и умений с целью оттачивания навыков, приобретения или развития профессиональных компетенций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127 Объяснение сценария упражнения, а также типа и формата оценивания - это вопросы, которые должны быть рассмотрены во время: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инструктажа;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выполнения имитационного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подведения итогов;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128 Укажите элементы инструктажа перед проведением занятия на тренажере: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цели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сценарий моделирования;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начальные условия выполнения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принципы подготовки имитационного упражнения.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129 Укажите элементы инструктажа перед проведением занятия на тренажере: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план выполнения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параметры, условия, ограничения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критерии оценивания;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теоретическая подготовка участников.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130 Укажите элементы инструктажа перед проведением занятия на тренажере: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роли участников с предоставлением подробных инструкций для каждой роли;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основные правила проведения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сценарий моделирования;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принципы подготовки имитационного упражнения.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131 Оценка, которая направлена на формирование общего представления об уровне знаний и умений обучающегося для планирования курса или для оценки эффекта от обучения в середине курса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Диагностическая оценка;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Итоговая оценка;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Компетентностная оценка;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Функциональная оценка.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132 Оценка, направленная на проверку успеваемости обучающегося, результат которой может быть использован для квалификации или сертификации обучающегося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Диагностическая оценка;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Итоговая оценка;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Компетентностная оценка;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Функциональная оценка.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133 Верны ли следующие утверждения:
(А) Оценка может определять сильные и слабые стороны обучающегося
(В) Одна из функций оценки - функция обратной связи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134 Укажите требования к параметрам оценки: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поддаются измерению;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достижимы;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конкретны;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привязаны ко времени.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135 Установите соответствие между областями оценки и их описанием: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когнитивная область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что должен знать обучающийся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психомоторная область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какие умения и навыки должен демонстрировать обучающийся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аффективная область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как обучающийся чувствует или изменяет свое отношение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136 Область применения Системы менеджмента качества при реализации программ подготовки членов экипажей морских судовом охватывает: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проектирование и реализацию образовательных программ высшего, среднего профессионального и дополнительного профессионального образования в соответствии с лицензией  на образовательную деятельность УТЦ АВТ РУТ;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все программы и курсы подготовки членов экипажей морских судов, экзамены и оценки, проводимые университетом и его филиалами;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оба варианта ответа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варианта ответа неверны.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137 К задачам тренажерной подготовки обучающихся на тренажере АО «Ситроникс» относится подготовка специалистов, способных:...</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эксплуатировать новые типы морских и речных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осуществлять мероприятия по готовности к киберинцидентам и реагированию на них;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 эффективной коммуникации между членами экипажа;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 регулярной деятельности в условиях информационной перегруженности.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138 К задачам тренажерной подготовки обучающихся на тренажере АО «Ситроникс» относится подготовка специалистов, способных:...</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эксплуатировать новые типы морских и речных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взаимодействовать с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действовать при авариях, возникающих во время эксплуатации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продемонстрировать приобретенные технические знания.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139 К задачам тренажерной подготовки обучающихся на тренажере АО «Ситроникс» относится подготовка специалистов, способных:...</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эксплуатировать новые типы морских и речных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идентифицировать состояние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осуществлять мониторинг и контроль за состоянием и движением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осуществлять теоретическую подготовку участников имитационной ситуации.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140 Вставьте пропущенный термин: "Руководство по качеству – документ, определяющий систему __________ качества РУТ(МИИТ)"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141 В тренажере ГМССБ кнопка «Reset setting» позволяет: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сбросить настройки радиоаппаратуры в исходное состояние и очистить журналы;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выключить компьютеры рабочих мест;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вызвать окно Navtex message;</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активизировать оборудование узкополосного буквопечатания.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142 Верны ли следующие утверждения?
(А) Терминал СЗС Инмарсат-С на РМИ используется только для отправки сообщений на суда и прием сообщений от судов?
(В) Судовые станции настроены на спутники океанских районов, в которых они находятся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143 Если при отправке сообщения не будет указан код океанского района, в котором абонент обслуживается, то сообщение...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 судна не дойдет;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поступит на все суда в районе отправки сообщения;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поступит во все океанские районы;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144 Если местоположение судна абонента неизвестно, то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сообщение до судна не дойдет;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необходимо использовать код отправки во все районы (580);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допускается отправить сообщение без указания кода океанского района;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145 В тренажере ГМССБ диалоговое окно Telephony позволяет: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вести радиотелефонный обмен с ходовыми мостиками;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выключить компьютеры рабочих мест;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вызвать окно Navtex message;</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активизировать обмен сообщениями с судами в системе спутниковой связи Инмарсат-С.</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146 Укажите исходный для проектирования образовательных программ вопрос:</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Чему нужно научить?;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Как проверить?;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Как научить?;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Как организовать обучение?.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147 Укажите, какой этап проектирования образовательных программ реализуется при разработке контрольных заданий?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Проектирование компетентностного профиля выпускника;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Проектирование компетенций как совокупности навыков, умений и знаний;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Разработка оценочных материалов;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Проведение итоговой аттестации.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148 Укажите, какой этап проектирования образовательных программ реализуется при проектировании компетентностного профиля?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Определение материально-технической базы;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Проектирование компетенций как совокупности навыков, умений и знаний;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Проектирование оценочных материалов;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Планирование контента.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149 Укажите, какой этап проектирования образовательных программ реализуется при проектировании содержания?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Определение материально-технической базы;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Итоговая аттестация;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Разработка оценочных материалов;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Планирование контента.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150 Укажите, какой этап проектирования образовательных программ реализуется при планировании обучения по программе?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Проектирование компетентностного профиля выпускника;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Проектирование компетенций как совокупности навыков, умений и знаний;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Разработка оценочных материалов;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Реализация образовательной программы.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151 Примерный перечень разделов программы обучения - это её...</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Типология;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Учебный план;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Компетентностный профиль;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Контент.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152 Допускается ли корректировка компетентностного профиля после формирования типологии программы обучения?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допускается;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допускается;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допускается только в случае пересмотра типового курса;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допускается только в случае изменений нормативно-законодательной базы, на основе которой разрабатывается курс.</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153 Описание структуры курса в его учебном плане включает: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Наименование 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Трудоемкость занятий (лекционных и практических);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Трудоемкость самостоятельной работы;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Трудоемкость индивидуальных консультаций.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154 Описание структуры курса в его учебном плане включает: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Трудоемкость формирования компетентностного профиля;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Наименование 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Трудоемкость занятий (лекционных и практических);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Трудоемкость итоговой аттестации.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155 Программа обучения включает учет трудоемкости: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Итоговой аттестации;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Занятий (лекционных и практических);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Самостоятельной работы;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Индивидуальных консультаций;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Формирования компетентностного профиля.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156 Верны ли следующие утверждения?
(А) корректировка объема и содержания курса может потребоваться, если фактический уровень знаний и умений обучающихся не соответствует уровню, который предполагается разработчиком курса;
(В) корректировка целей и содержания курса может потребоваться, если потребности обучающихся отличаются от целей, указанных в типовом курсе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157 Верны ли следующие утверждения?
(А) скорректировав содержание курса, инструктор должен составить подробные планы занятий;
(В) реализацию программы должен сопровождать разработчик курса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158 Укажите, какие элементы программы могут быть скорректированы, если фактический уровень знаний и умений обучающихся не соответствуют тому уровню, который предполагается разработчиком курса: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цели курса;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объем курса;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содержание курса;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корректировка типовой программы не допускается.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159 Укажите, какие элементы программы могут быть скорректированы, если потребности обучающихся отличаются от целей, указанных в типовом курсе: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цели курса;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объем курса;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содержание курса;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корректировка типовой программы не допускается.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160 Укажите, что входит в состав материально-технического обеспечения курса: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аудитории и другие помещения, предназначенные для обучению;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необходимое оборудование;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учебные пособия, технические документы;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вспомогательный помещения образовательной площадки.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161 Усложнение упражнения по мере его выполнения - это прием составления имитационного упражнения, соответствующий принципу:</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непрерывного развития;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адекватности;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«полного погружения».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162 Четкое распределение ролей участников - это прием составления имитационного упражнения, соответствующий принципу:</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непрерывного развития;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адекватности;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«полного погружения».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163 Установите соответствие принципов подготовки имитационного упражнения и их описания: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Принцип системности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Имитационное упражнение должно иметь целостный характер, логическую структуру, четкое распределение ролей участников, описание моделируемой ситуации, законченную систему критериальной оценки результатов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Принцип адекватности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Ситуация, моделируемая в имитационном упражнении, должна соответствовать учебным целям и задачам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Принцип непрерывного развития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Постепенное, эволюционное вхождение обучающегося в моделируемую ситуацию - "от простого к сложному"</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164 Установите соответствие принципов подготовки имитационного упражнения и их описания: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Принцип «полного погружения»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В процессе выполнения упражнения обучающиеся должны заниматься только моделируемой ситуацией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Принцип адекватности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Ситуация, моделируемая в имитационном упражнении, должна соответствовать учебным целям и задачам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Принцип непрерывного развития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Постепенное, эволюционное вхождение обучающегося в моделируемую ситуацию - "от простого к сложному"</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165 Установите соответствие принципов подготовки имитационного упражнения и их описания: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Принцип адекватности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Ситуация, моделируемая в имитационном упражнении, должна соответствовать учебным целям и задачам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Принцип системности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Имитационное упражнение должно иметь целостный характер, логическую структуру, четкое распределение ролей участников, описание моделируемой ситуации, законченную систему критериальной оценки результатов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Принцип «полного погружения»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В процессе выполнения упражнения обучающиеся должны заниматься только моделируемой ситуацией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166 В какой момент устанавливаются параметры имитационного упражнения, подлежащие мониторингу, регистрации и анализу?</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этапе разработки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ходе выполнения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этапе проектирования типологии программы обучения;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этапе проектирования результатов обучения.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167 Может ли инструктор уменьшить или увеличить нагрузку для обучающихся в ходе упражнения?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инструктор может уменьшить или увеличить нагрузку в ходе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инструктор не может уменьшить или увеличить нагрузку в ходе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инструктор может только уменьшить нагрузку в ответ на запрос обучающихся;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инструктор может только увеличить нагрузку.</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168 Решение о прекращении упражнения инструктор может принять, если: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очевидно, что цели упражнения не будут достигнуты;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последствия имитационного упражнения могут нанести обучающемуся психологический ущерб;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зафиксирован отказ от сотрудничества между обучающимися – членами экипажа;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достигнута реалистичность из-за полного погружения в ситуацию со стороны одного или нескольких обучающихся.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169 Решение о прекращении упражнения инструктор может принять, если: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возникает ситуация перегруженности обучающихся;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последствия имитационного упражнения могут нанести обучающемуся психологический ущерб;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зафиксировано нарушение сотрудничества между обучающимися – членами экипажа;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достигнута реалистичность из-за полного погружения в ситуацию со стороны одного или нескольких обучающихся.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170 Решение о прекращении упражнения инструктор может принять, если: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очевидно, что цели упражнения не будут достигнуты;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реалистичность не достигнута из-за отсутствия серьезности со стороны обучающихся;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зафиксирован отказ от сотрудничества между обучающимися – членами экипажа;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достигнута ситуация перегруженности участников упражнения.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171 Как можно описать роль инструктора  во время подведения итогов выполнения имитационного упражнения?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роль инструктора остается сдержанной;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инструктор берет на себя управление процессом;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 инструктора должна исходить инициатива в обсуждении;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инструктор пошагово объясняет, как следует выполнять упражнение.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172 Верны ли следующие утверждения:
(А) Эффективное подведение итогов работает по принципу обучения на собственном опыте;
(В) Инструктор, как правило, во время подведения итогов берет инициативу на себя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173 Какое время лучше выбрать для подведения итогов выполнения упражнения?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идеально дать обучающимся перерыв перед обсуждением результатов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итоги лучше подводить "по горячим следам", сразу после завершения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время подведения итогов не является значимым параметром;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подведение итогов лучше запланировать на конец дня.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174 Какие параметры значимы для эффективного подведения итогов выполнения имитационного упражнения: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Возможность воспроизвести имитационное упражнение и просмотреть предпринятые действия;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Наличие данных о ходе выполнения упражнения - видеозаписи, журнал, чек-листы, распечатки;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Достаточное количество времени на обсуждение;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Срочность (подведение итогов "по горячим следам").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175 Какие параметры значимы для эффективного подведения итогов выполнения имитационного упражнения: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Возможность воспроизвести имитационное упражнение и просмотреть предпринятые действия;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Наличие успешного результата выполнения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Достаточное количество времени на обсуждение;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Срочность (подведение итогов "по горячим следам").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176 Укажите элемент, который не относится к сценарию упражнения: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расстановка судов на карте мира или на региональных картах;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состояние аппаратуры на РМО (исправно/неисправно);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характер прохождения радиоволн с учетом времени суток и времени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модельный вариант решения выполняемой задачи;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текстовые сообщения для выполняемой задачи.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177 Если в создаваемом упражнении решаются вопросы, связанные с перемещением судов на продолжительные дистанции без навигационных препятствий, выбирается сцена: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открытого моря;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каналами или реками;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наличием развитого судоходства;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 разветвленными СРД.</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178 Верны ли следующие утверждения относительно выбора расположения собственного судна при создании упражнения:
(А) 	предпочтительно такое расположение судна, чтобы оно имело достаточно времени перед осуществлением маневра;
(В) не рекомендуется слишком удаленное расположение судна для сокращения времени выполнения упражнения.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179 Определите последовательность ключевых шагов создания эффективного упражнения для отработки определенных навыков: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Определение цели обучения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Разработка сценария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Верификация актуальности, измеримости и достижимости цели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Написание четких инструкций и рекомендаций для обучающихся и инструкторов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180 Установите соответствие целей упражнений и особенностей их сценариев: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обучение принятию решений</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сценарий включает проблемную ситуацию с несколькими вариантами и достаточным временем для надлежащего анализа рисков и выгод</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обучение реагированию на критические ситуации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сценарий связан с высокой рабочей нагрузкой и ограниченным временем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обучение эффективному общению</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сценарий, в котором информация должна быть собрана из многих источников и эффективно передана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обучение ситуационной осведомленности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сценарий, в котором сигналы могут быть двусмысленными / противоречивыми, и экипаж должен производить постоянную оценку ситуации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181 Изменение какого параметра упражнения невозможно при его редактировании?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район плавания;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расстановка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погодные условия;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количество судов-целей.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182 Выберите верное утверждение:
(А) Изменение курса судна производится путем ввода необходимого значения в поле Курс, расположенного в группе Параметры движения;
(В) Изменение курса судна производится на карте путем перемещения контура модели судна за соответствующий значок.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верны (А) и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183 Выберите верное утверждение о вводе в упражнение неисправностей оборудования судов:
(А) Возможно задание не более пяти неисправностей;
(В) Время начала каждой неисправности не зависит от наличия других в это же время.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верны (А) и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184 Доступны ли с РМИ импорт и экспорт упражнений?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доступны импорт и экспорт упражнений;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доступен только импорт упражнений;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доступен только экспорт упражнений;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доступны импорт и экспорт упражнений.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185 Какая информация по добавляемому в упражнение судну доступна для редактирования?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наименование задачи, «ассоциированной» с судном;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модель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макс. скорость перекладки рулей;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параметры движения для отслеживания и корректировки курса.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186 Может ли инструктор в процессе выполнения упражнения  подключать и отключать ходовые мостики?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инструктор может подключать и отключать ходовые мостики только после приостановки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инструктор может подключать и отключать ходовые мостики без остановки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функция подключения и отключения ходовых мостиков в процессе выполнения упражнения недоступна;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процессе выполнения упражнения инструктор может только отключать ходовые мостики.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187 Выберите верное утверждение об отображении собственного судна после остановки управления с ходового мостика:
(А) На Экране 2 с 3D-визуализацией РМИ судно станет отображаться полупрозрачным цветом (фантомом);
(В) Судно перестанет быть видным на визуализации ходовых мостиков.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верны (А) и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188 Выберите верное утверждение:
(А) До завершения выполнения упражнения рекомендуется остановить выполнение заданий на мостиках;
(В) Для формирования отчета по результатам выполнения упражнения следует воспользоваться кнопкой "Сохранить".</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верны (А) и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189 Посредством окон управления ходом выполнения выбранного упражнения осуществляется: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контроль за действиями обучаемых на мостиках;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корректировка условий выполнения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ввод неисправностей оборудования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импорт и экспорт упражнений.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190 При выполнении упражнения инструктору доступна возможность:</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изменения существующих в упражнении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удаления существующих в упражнении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добавления в упражнение новых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изменение всех параметров упражнения.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191 Какой кнопкой следует воспользоваться для формирования отчета по результатам выполнения упражнения?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Сохранить;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Печать;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Создать отчет;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Разбор – ХХ, где ХХ – название упражнения.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192 В какой вкладке осуществляется управление процессом анализа и разбора упражнения, отображение карты навигационного района упражнения и информации о судах, объектах и упражнении в целом?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Загрузки;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Упражнение;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Отчет;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Разбор – ХХ, где ХХ – название упражнения.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193 В процессе анализа и разбора упражнения, воспроизведение радиопереговоров, осуществленных при выполнении упражнения,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производится автоматически, синхронизировано процессу анализа и разбора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доступно по запросу во вкладке "Упражнение";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доступно по запросу во вкладке "Связь";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производится после нажатия на кнопку "Связь" в процессе воспроизведения управления судном.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194 Выберите верное утверждение:
(А) Управление разбором и анализом упражнения осуществляется с помощью нескольких экранов инструктора;
(В) Для завершения анализа и разбора упражнения необходимо воспользоваться кнопкой закрытия упражнения.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верны (А) и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195 Как называется вкладка, предназначенная для отображения списка выполненных и готовых для анализа и разбора упражнений?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196 Как называется вспомогательный инструмент РМИ, который предназначен для измерения расстояния между двумя произвольно выбранными точками на карте?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Пеленг/дистанция;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Линейка;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Дистанция;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Измерение.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197 Гидрометеорологические условия упражнения могут задаваться: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только для всего района плавания в целом;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только для определенных областей;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для всего района плавания в целом и для определенных областей;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только для локальной зоны.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198 Когда инструктору доступна возможность сохранения и вывода на печать картины взаимного расположения судов упражнения?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момент создания, редактирования, выполнения и разбора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момент создания, редактирования и выполнения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момент создания, редактирования и разбора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момент создания и редактирования упражнения.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199 Параметрами гидрометеорологических условий плавания упражнения являются: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вид и сила осадков;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атмосферное давление;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влажность;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цвет волны;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УФ-индекс.</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200 Параметрами гидрометеорологических условий плавания упражнения являются: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облачность;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приливы/отливы;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температура;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цвет волны;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индекс качества воздуха.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201 Можно ли расценивать ситуацию, когда судно продолжает следовать прежним курсом в случаях, когда для дальнейшего безопасного движения необходимо изменение курса?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аварийной;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предаварийной;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опасного сближения;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столкновения.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202 В случае отказа в работе автономного и дистанционно управляемого судна, его необходимо: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Доставить в ближайший порт;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Произвести ремонтные работы на борту;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Все ответы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203 Выберите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Лоцман не вправе без согласия представителя судовладельца полностью автономного судна оставить это судно раньше, чем поставит его на якорь, ошвартует в безопасном месте, выведет в море или будет сменен другим лоцманом;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Лоцман вправе без согласия представителя судовладельца полностью автономного судна оставить это судно раньше, чем поставит его на якорь, ошвартует в безопасном месте, выведет в море или будет сменен другим лоцманом;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Действия лоцмана в отношении полностью автономного судна не регламентированы;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204 Какие навигационные услуги предоставляются судам, находящимся в зоне действия СУДС?</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Обнаружение судов на подходах к зонам действия СУДС, установление связи с ними, получение данных о судне;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Передача судам навигационной, оперативной и иной информации по инициативе операторов СУДС или по запросу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Оказание помощи капитану судна дельными рекомендациями и советами;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Организация и регулирование движения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Контроль за движением судов и положением судов на якорных стоянках и выносных причальных устройствах.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205 Особенности проектирования и эксплуатации автономных и дистанционно управляемых судов требуют выполнения следующих требований: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Реализация жестких требований к юридическим аспектам правоотношений участников транспортных операций;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Использование сертифицированного оборудования и программного обеспечения;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Реализация модульного принципа построения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Реализация возможности "горячей замены"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Диверсификация органов управления.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206 Оборудование СУДС включает: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Сенсоры СУДС: БРЛС; АИС БС; ТВ камеры; УКВ радиостанции; УКВ Радиопеленгаторы; Метео станции;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Коммуникационное оборудование: Радиорелейные станции; Оптоволоконные системы связи; Радио мосты; Сервисы спутниковый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СООРИ СУДС: АРМы операторов СУДС; Сервер СУДС; Сервер БД СУДС (может совмещаться с сервером СУДС); Сервер хранения данных; Радарные вычислители;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варианты ответа верны.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207 Установите соответствие категорий и видов технических средств: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Основные технические средства, обеспечивающие получение, обработку, отображение и регистрацию информации о судоходной и навигационной обстановке и взаимодействие с судами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Береговые радиолокационные станции; Средства обработки радиолокационной информации; Системы сопровождения судов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Дополнительные	технические	средства,	позволяющие получать дополнительную информацию для применения в СУДС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Системы телевизионного наблюдения (ТВН); Метеорологические и гидрологические приборы; УКВ радиопеленгаторы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Оборудование, обеспечивающее функционирование и жизнеобеспечение объектов СУДС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Оборудование энергоснабжения, включая электроснабжение; Средства дистанционного контроля и управления; Средства охранной, пожарной сигнализации и пожаротушения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208 Установите соответствие категорий и видов технических средств: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Основные технические средства, обеспечивающие получение, обработку, отображение и регистрацию информации о судоходной и навигационной обстановке и взаимодействие с судами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Средства отображения информации СУДС; ПО рабочего места оператора СУДС; Средства регистрации и воспроизведения информации СУДС</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Дополнительные	технические	средства,	позволяющие получать дополнительную информацию для применения в СУДС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Базы данных СУДС; Линии связи, средства передачи информации; УКВ радиопеленгаторы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Оборудование, обеспечивающее функционирование и жизнеобеспечение объектов СУДС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Оборудование энергоснабжения, включая электроснабжение; Средства дистанционного контроля и управления; Средства охранной, пожарной сигнализации и пожаротушения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209 Установите соответствие категорий и видов технических средств: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Основные технические средства, обеспечивающие получение, обработку, отображение и регистрацию информации о судоходной и навигационной обстановке и взаимодействие с судами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Береговые радиолокационные станции; Средства обработки радиолокационной информации; Системы сопровождения судов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Дополнительные	технические	средства,	позволяющие получать дополнительную информацию для применения в СУДС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Системы телевизионного наблюдения (ТВН); Метеорологические и гидрологические приборы; УКВ радиопеленгаторы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Оборудование, обеспечивающее функционирование и жизнеобеспечение объектов СУДС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Мониторинг инфраструктуры; Мониторинг работы технических средств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210 Установите соответствие категорий и видов технических средств: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Перспективные технологии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Информационная система управления движением судов (VTMIS); Использование в СУДС технологий 3D</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Дополнительные	технические	средства,	позволяющие получать дополнительную информацию для применения в СУДС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Базы данных СУДС; Линии связи, средства передачи информации; УКВ радиопеленгаторы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Оборудование, обеспечивающее функционирование и жизнеобеспечение объектов СУДС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Оборудование энергоснабжения, включая электроснабжение; Средства дистанционного контроля и управления; Средства охранной, пожарной сигнализации и пожаротушения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211 Как осуществляется связь между судами, МАНС, ЦДУ и службами морского порта, в акватории морского порта и на подходах к нему?</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 использованием радиотелефонных каналов ОВЧ диапазона;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использованием мобильных GSM сетей;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использованием радиотелефонных каналов ПВ/КВ диапазона;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 использованием спутниковых систем связи.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212 Выберите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 внутренних процедурах должен быть указан период времени, в течение которого хранится информация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Информация СУДС должна храниться неограниченное количество времени до востребования;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Нет верного утверждения;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утверждения верны.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213 Какие системы на борту МАНС могут облегчить процесс выполнения элементов швартовных операций в автономном режиме?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Активные оптические системы анализа окружающий обстановки на базе лидара;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Системы глобального позиционирования;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Системы судовой радионавигации;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214 Посредством применения каких линий связи может организовываться обмен информацией между МАНС или ЦДУ в случае отсутствия на борту МАНС экипажа?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Выделенных линий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Сети Internet;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Спутниковой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Сетей связи общего пользования.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215 Какие типы информации участвуют в обмене между МАНС и ЦДУ?</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Коммуникации (внутренние и/или внешние);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Данные датчиков (т.е. данные, используемые для формирования изображения движения, такие как радар, видеонаблюдение, АИС);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Данные о судне и информации о рейсе (например, данные о судне, данные о грузе, включая информацию о движении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Дешифрованная информация ограниченного доступ.</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216 В случае возникновения предаварийной ситуации оператор СУДС должен осуществить вызов автономного судна на: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рабочем и 16 каналах;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77 или 16 каналах;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аварийных каналах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каналах 16, 13, 06.</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217 Ситуация считается предаварийной, независимо от гидрометеорологических условий, если автономное судно (ЦДУ) не ответило: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трехкратный в течение одной минуты вызов оператора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трехкратный в течение трех минут вызов оператора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трехкратный в течение пяти минут вызов оператора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трехкратный в течение десяти минут вызов оператора СУДС.</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218 Какой основной документ должен быть разработан для МАНС в случае загрязнения моря нефтью?</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SOPEP;</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План действий в чрезвычайных ситуациях, в которых должны быть изложены процедуры взаимодействия с союзными или другими службами и установлены обязанности;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Energy efficiency management Plan;</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SOLAS Training Manual.</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219 Должна ли СУДС реагировать на аварийные ситуации МАНС?</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Оговаривается отдельно с судовладельцем;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зависимости от требований администрации.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220 Перечислите ряд мероприятий и принципов для минимизации риска при возможном повреждении или отказе системы: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Функциональная автономия средств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Независимость и модульный принцип построения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Избыточность информации и дублирование некоторых видов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Обнаружение погрешностей в передаче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Постоянный контроль состояния цепей и контуров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Установление надежного и безопасного порядка работы системы на случай возможных отказов;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Оперативное обновление системы человеком вручную, если нет возможности дистанционного доступа к перечисленным ресурсам.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221 Автономное судно "БЭС-КФ" оборудовано подсистемой прогнозирования и безопасного расхождения судов в соответствии с правилами МППСС-72 и хорошей морской практикой - "Подсистема автоматического маневрирования и расхождения", сокращенно "ПАМИР". Выберете её функциональные задачи: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ПАМИР обеспечивает непрерывный автоматический контроль безопасности от посадки на мель, столкновения (навала) с навигационными опасностями, непрерывно оценивает положение судна относительно навигационных опасностей;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ПАМИР обеспечивает решение задачи расхождение только с судами, при условии наличия на них автоматических информационных систем и условии визуального распознавания образов судна и идентификации его, как "навигационная опасность";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ПАМИР обеспечивает маневрирование среди статических навигационных объектов, а также среди скоплений маленьких лодок, буёв, рыбацких сетей и т.д.;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ПАМИР обеспечивает наблюдение с помощью всех имеющихся средств, в соответствии с МППСС-72.</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222 К какому классу относится "Система координированного управления движением" согласно положений по классификации морских автономных и дистанционно управляемых надводных судов Российского морского регистра судоходства?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Системе обеспечения ситуационной осведомленности;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Средствам навигации и маневрирования;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Системе обеспечения ситуационной осведомленности в части состояния корпуса и груза, параметров судовых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Средствам обеспечения безопасности судоходства.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223 Внедрение новой технологии "БЭС-КФ" позволит: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Избежать человеческой ошибки;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Сократить объем непрерывных и рутинных функций;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Сократить количество экипажа на судне;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Уменьшить затраты на оплату труда.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224 Перечислите источники данных для автоматического анализа "Обзорно-поисковая система":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Видеоданные, получаемые от системы стационарных видеокамер;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Видеоданные, получаемые от поворотной камеры;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Видеоданные, получаемые от камеры комбинированной с тепловизором (инфракрасной камерой) и лазерным дальномером;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Видеоданные, получаемые от камеры, установленной на каске оператора, находящегося на судне.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225 Какие факторы из перечисленных учитываются при архитектурном построении системы МАНС?</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надежности информационной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Локализация систем автоматизированной обработки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Установление надежного и безопасного порядка работы системы на случай возможных отказов;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Эквивалентность равноточных и неравноточных измерений с помощью технических средств автоматической регистрации.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226 Каким требованиям должны удовлетворять традиционные средства навигации и управления на борту судна при использовании комплекса «БЭС-КФ»?</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Требованиям, указанным в Правилах по оборудованию морских судов Российского морского регистра судоходства;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Требованиям, указанным в Правилах по оборудованию надводных судов РС;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Требованиям, указанным в Правилах по оборудованию технических средств РС;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Никакие дополнительные требования не предъявляются.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227 Что означает аббревиатура LAN?</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Local Access Network;</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Large Area Network;</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Local Area Network;</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Long Access Network.</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228 Какие стандарты существуют для технологии LAN?</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Ethernet;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Wi-Fi;</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Bluetooth;</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вышеперечисленные стандарты.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229 Использование комплекса "БЭС-КФ"...</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предполагает наличие на борту оснащаемого судна традиционных средств навигации и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предполагает наличие на борту оснащаемого судна традиционных средств навигации и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предполагает наличие на борту средств, позволяющих осуществлять ручное управление судном на борту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предполагает наличие на борту традиционных средств, удовлетворяющих соответствующим требованиям Российского морского регистра судоходства;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предполагает наличие на борту любых средств, удобных для управления судном.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230 Перечислите что включают в себя аппаратные средства "Обзорно-поисковой системы":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Сервера в составе единого бортового серверного комплекса;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Поворотную видеокамеру (систему поворотных видеокамер), комбинированную с тепловизором и лазерным дальномером (опционально);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Пульт дистанционного управления для изменения положения видеокамеры относительно места крепления на судовом конструктивном элементе;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Автоматизированный навигационный комплекс.</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231 Причиной какой доли навигационных аварий по данным ИМО является "человеческий фактор"?</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20;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80;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40;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60.</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232 Какие факторы являются объективными предпосылками аварийности флота?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Физиологическое и нервно-психическое состояние судоводителя;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Растущие скорости судов, увеличение их размеров, уплотнение судопотоков;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Технологии безопасности судовождения;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Вредные условия труда в море.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233 Какие новые подходы и решения требуются для решения проблемы "человеческого элемента" в системе управления безопасностью на судах?</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Построение более мощных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Применение новых информационных технологий;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Разработка более жестких правил и нормативов;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Увеличение численности экипажа на судах.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234 Какие основные причины аварийности на море выделяет ИМО?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Ошибки экипажа;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Технические проблемы;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Погодные условия;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Недостаточная грузоподъемность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Все перечисленные.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235 Установите последовательность: "Процесс функционирования МАНС для решения задачи предупреждения столкновения судов предполагает циклическое решение следующей последовательности задач:..."</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идентификация судов, находящихся в зоне возможного столкновения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классификация судов по степени 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определение областей взаимных обязанностей судов, их соответствия МППСС-72 и границ зоны безопасности собственного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определение стратегий движения, отвечающих заданным критериям безопасности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236 В части "Дистанционное управление навигацией" судовладелец должен обеспечить:</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Поддержку голосовой связи с лоцманом, грузовыми терминалами, вспомогательными буксирами, окружающими судами, судовладельцами и операторами, службами управления движением;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Выполнение часов работы и отдыха, согласно требований, предъявляемых к внешнему экипажу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Постоянный высокоскоростной интернет для экипажа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Сбор, передачу, анализ и прогноз данных администрации.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237 В части "Дистанционное управление навигацией" судовладелец должен обеспечить:</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Поддержку голосовой связи с лоцманом, грузовыми терминалами, вспомогательными буксирами, окружающими судами, судовладельцами и операторами, службами управления движением;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Выполнение часов работы и отдыха, согласно требований, предъявляемых к внешнему экипажу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Постоянный высокоскоростной интернет для экипажа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ответы верны.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238 Судовладелец должен обеспечить наличие и передачу для освидетельствования РС следующих документов и чертежей: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Средств оценки оперативной обстановки, средств связи, средств навигации и маневрирования;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Средств дополнительного контроля СЭУ;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Средств защиты окружающей среды; средств защиты от проникновения посторонних на борт судна и системы кибербезопасности;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Средств автоматического сбора данных.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239 Концепция использования МАНС должна включать следующие основные разделы: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Основные принципы эксплуатации судна при различных навигационных ситуациях;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Основные принципы обследования, обслуживания и списания;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Маневренные характеристики МАНС (для оценки рисков и безопасности маневров);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Основные условия внешнего вмешательства третьих лиц в управление МАНС при опасной ситуации.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240 Система дистанционного и автономного управления судами должна использовать информацию:</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Навигационная информация, получаемая с помощью AIS, ГНСС, РЛС;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Информация о глобальной среде, дополнительная спутниковая информация, информация о других судах;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Координаты, скорость, вектор движения другого судна, и возможности его маневрирования;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Данные, полученные с помощью ЛОРАН.</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241 Что такое "четвертая техническая революция"?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Новый этап развития морского судоходства;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Изменения в практике контроля за судами;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Эффективное сотрудничество всех участников транспортного процесса;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Развитие цифровых методов гидрометеорологического прогнозирования.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242 Как называется автоматически управляемое безэкипажное судно, которое совершило первый международный рейс?</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SEA-KIT;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West Mersea;</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West Mersea;</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Росморпорт.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243 Что позволяют цифровые методы гидрометеорологического прогнозирования?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определить оптимальный маршрут;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связаться с береговыми центрами;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сделать комплексный прогноз погоды;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осуществлять прямой ввод информации в АПИ СРНС.</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244 Какие цели преследует концепция "устойчивой индустрии судоходства"?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безопасности и эффективности транспортировки;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Повышение энергоэффективности;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Снижение загрязнения окружающей среды;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Унификация выбора маршрута;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Все перечисленное.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245 Какие факторы влияют на выбор маршрута капитаном судна?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погодные условия;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выгодность маршрута;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средства навигации;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прямой ввод информации в АПИ СРНС;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все перечисленное.</w:t>
            </w:r>
          </w:p>
        </w:tc>
      </w:tr>
    </w:tbl>
    <w:p w14:paraId="0A23287E" w14:textId="77777777" w:rsidR="00D43675" w:rsidRPr="005F373B" w:rsidRDefault="00D43675" w:rsidP="00DF3739">
      <w:pPr>
        <w:rPr>
          <w:lang w:eastAsia="ru-RU"/>
        </w:rPr>
      </w:pPr>
    </w:p>
    <w:p w14:paraId="613116DB" w14:textId="77777777" w:rsidR="0091117B" w:rsidRPr="005F373B" w:rsidRDefault="0091117B" w:rsidP="00DF3739">
      <w:pPr>
        <w:rPr>
          <w:lang w:eastAsia="ru-RU"/>
        </w:rPr>
      </w:pPr>
      <w:bookmarkStart w:id="42" w:name="_Toc78533458"/>
    </w:p>
    <w:p w14:paraId="092F9077" w14:textId="5E2F8C95" w:rsidR="0043485A" w:rsidRPr="005F373B" w:rsidRDefault="0043485A" w:rsidP="00574DB8">
      <w:pPr>
        <w:pStyle w:val="2"/>
      </w:pPr>
      <w:bookmarkStart w:id="43" w:name="_Toc94019593"/>
      <w:bookmarkStart w:id="44" w:name="_Toc130546237"/>
      <w:bookmarkStart w:id="45" w:name="_Toc130547460"/>
      <w:r w:rsidRPr="005F373B">
        <w:lastRenderedPageBreak/>
        <w:t>5.3 Критерии и шкала оценки (ключи к заданиям), правила обработки результатов теста</w:t>
      </w:r>
      <w:bookmarkEnd w:id="42"/>
      <w:bookmarkEnd w:id="43"/>
      <w:bookmarkEnd w:id="44"/>
      <w:bookmarkEnd w:id="45"/>
    </w:p>
    <w:p w14:paraId="00C5D557" w14:textId="1C22C622" w:rsidR="0043485A" w:rsidRPr="005F373B" w:rsidRDefault="00551977" w:rsidP="00724412">
      <w:pPr>
        <w:pStyle w:val="13"/>
        <w:spacing w:line="240" w:lineRule="auto"/>
      </w:pPr>
      <w:r w:rsidRPr="005F373B">
        <w:t xml:space="preserve">Таблица </w:t>
      </w:r>
      <w:r w:rsidR="00981A88" w:rsidRPr="005F373B">
        <w:t>6</w:t>
      </w:r>
      <w:r w:rsidRPr="005F373B">
        <w:t xml:space="preserve"> </w:t>
      </w:r>
      <w:r w:rsidR="0043485A" w:rsidRPr="005F373B">
        <w:t xml:space="preserve">– </w:t>
      </w:r>
      <w:r w:rsidR="001B2AF9" w:rsidRPr="005F373B">
        <w:t>Критерии и шкала оценки (ключи к заданиям)</w:t>
      </w:r>
    </w:p>
    <w:tbl>
      <w:tblPr>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9"/>
        <w:gridCol w:w="4926"/>
        <w:gridCol w:w="3309"/>
      </w:tblGrid>
      <w:tr w:rsidR="0043485A" w:rsidRPr="005F373B" w14:paraId="1C9CFE14" w14:textId="77777777" w:rsidTr="004D3E65">
        <w:trPr>
          <w:tblHeader/>
        </w:trPr>
        <w:tc>
          <w:tcPr>
            <w:tcW w:w="1109" w:type="dxa"/>
            <w:hideMark/>
          </w:tcPr>
          <w:p w14:paraId="40960F3F" w14:textId="77777777" w:rsidR="0043485A" w:rsidRPr="005F373B" w:rsidRDefault="0043485A" w:rsidP="00DF3739">
            <w:pPr>
              <w:pStyle w:val="af4"/>
              <w:rPr>
                <w:lang w:eastAsia="ru-RU"/>
              </w:rPr>
            </w:pPr>
            <w:r w:rsidRPr="005F373B">
              <w:rPr>
                <w:lang w:eastAsia="ru-RU"/>
              </w:rPr>
              <w:t>№ задания</w:t>
            </w:r>
          </w:p>
        </w:tc>
        <w:tc>
          <w:tcPr>
            <w:tcW w:w="4926" w:type="dxa"/>
            <w:hideMark/>
          </w:tcPr>
          <w:p w14:paraId="57D3B6E8" w14:textId="77777777" w:rsidR="0043485A" w:rsidRPr="005F373B" w:rsidRDefault="0043485A" w:rsidP="00DF3739">
            <w:pPr>
              <w:pStyle w:val="af4"/>
              <w:rPr>
                <w:lang w:eastAsia="ru-RU"/>
              </w:rPr>
            </w:pPr>
            <w:r w:rsidRPr="005F373B">
              <w:rPr>
                <w:lang w:eastAsia="ru-RU"/>
              </w:rPr>
              <w:t>Правильные варианты ответа, модельные ответы</w:t>
            </w:r>
          </w:p>
        </w:tc>
        <w:tc>
          <w:tcPr>
            <w:tcW w:w="3309" w:type="dxa"/>
            <w:hideMark/>
          </w:tcPr>
          <w:p w14:paraId="701CD179" w14:textId="77777777" w:rsidR="0043485A" w:rsidRPr="005F373B" w:rsidRDefault="0043485A" w:rsidP="00DF3739">
            <w:pPr>
              <w:pStyle w:val="af4"/>
              <w:rPr>
                <w:lang w:eastAsia="ru-RU"/>
              </w:rPr>
            </w:pPr>
            <w:r w:rsidRPr="005F373B">
              <w:rPr>
                <w:lang w:eastAsia="ru-RU"/>
              </w:rPr>
              <w:t>Шкала оценки</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w:t>
            </w:r>
          </w:p>
        </w:tc>
        <w:tc>
          <w:tcPr>
            <w:tcW w:w="4926" w:type="dxa"/>
          </w:tcPr>
          <w:p w14:paraId="273A49DE" w14:textId="2237B066" w:rsidR="0043485A" w:rsidRPr="005F373B" w:rsidRDefault="004D123B" w:rsidP="00DF3739">
            <w:pPr>
              <w:pStyle w:val="afe"/>
            </w:pPr>
            <w:r w:rsidRPr="005F373B">
              <w:t>a,б,г,д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w:t>
            </w:r>
          </w:p>
        </w:tc>
        <w:tc>
          <w:tcPr>
            <w:tcW w:w="4926" w:type="dxa"/>
          </w:tcPr>
          <w:p w14:paraId="273A49DE" w14:textId="2237B066" w:rsidR="0043485A" w:rsidRPr="005F373B" w:rsidRDefault="004D123B" w:rsidP="00DF3739">
            <w:pPr>
              <w:pStyle w:val="afe"/>
            </w:pPr>
            <w:r w:rsidRPr="005F373B">
              <w:t>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w:t>
            </w:r>
          </w:p>
        </w:tc>
        <w:tc>
          <w:tcPr>
            <w:tcW w:w="4926" w:type="dxa"/>
          </w:tcPr>
          <w:p w14:paraId="273A49DE" w14:textId="2237B066" w:rsidR="0043485A" w:rsidRPr="005F373B" w:rsidRDefault="004D123B" w:rsidP="00DF3739">
            <w:pPr>
              <w:pStyle w:val="afe"/>
            </w:pPr>
            <w:r w:rsidRPr="005F373B">
              <w:t>a,б,г,д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w:t>
            </w:r>
          </w:p>
        </w:tc>
        <w:tc>
          <w:tcPr>
            <w:tcW w:w="4926" w:type="dxa"/>
          </w:tcPr>
          <w:p w14:paraId="273A49DE" w14:textId="2237B066" w:rsidR="0043485A" w:rsidRPr="005F373B" w:rsidRDefault="004D123B" w:rsidP="00DF3739">
            <w:pPr>
              <w:pStyle w:val="afe"/>
            </w:pPr>
            <w:r w:rsidRPr="005F373B">
              <w:t>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w:t>
            </w:r>
          </w:p>
        </w:tc>
        <w:tc>
          <w:tcPr>
            <w:tcW w:w="4926" w:type="dxa"/>
          </w:tcPr>
          <w:p w14:paraId="273A49DE" w14:textId="2237B066" w:rsidR="0043485A" w:rsidRPr="005F373B" w:rsidRDefault="004D123B" w:rsidP="00DF3739">
            <w:pPr>
              <w:pStyle w:val="afe"/>
            </w:pPr>
            <w:r w:rsidRPr="005F373B">
              <w:t>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w:t>
            </w:r>
          </w:p>
        </w:tc>
        <w:tc>
          <w:tcPr>
            <w:tcW w:w="4926" w:type="dxa"/>
          </w:tcPr>
          <w:p w14:paraId="273A49DE" w14:textId="2237B066" w:rsidR="0043485A" w:rsidRPr="005F373B" w:rsidRDefault="004D123B" w:rsidP="00DF3739">
            <w:pPr>
              <w:pStyle w:val="afe"/>
            </w:pPr>
            <w:r w:rsidRPr="005F373B">
              <w:t>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w:t>
            </w:r>
          </w:p>
        </w:tc>
        <w:tc>
          <w:tcPr>
            <w:tcW w:w="4926" w:type="dxa"/>
          </w:tcPr>
          <w:p w14:paraId="273A49DE" w14:textId="2237B066" w:rsidR="0043485A" w:rsidRPr="005F373B" w:rsidRDefault="004D123B" w:rsidP="00DF3739">
            <w:pPr>
              <w:pStyle w:val="afe"/>
            </w:pPr>
            <w:r w:rsidRPr="005F373B">
              <w:t>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40</w:t>
            </w:r>
          </w:p>
        </w:tc>
        <w:tc>
          <w:tcPr>
            <w:tcW w:w="4926" w:type="dxa"/>
          </w:tcPr>
          <w:p w14:paraId="273A49DE" w14:textId="2237B066" w:rsidR="0043485A" w:rsidRPr="005F373B" w:rsidRDefault="004D123B" w:rsidP="00DF3739">
            <w:pPr>
              <w:pStyle w:val="afe"/>
            </w:pPr>
            <w:r w:rsidRPr="005F373B">
              <w:t>мостике; Мостике; мостик; Мостик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45</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50</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52</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57</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58</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60</w:t>
            </w:r>
          </w:p>
        </w:tc>
        <w:tc>
          <w:tcPr>
            <w:tcW w:w="4926" w:type="dxa"/>
          </w:tcPr>
          <w:p w14:paraId="273A49DE" w14:textId="2237B066" w:rsidR="0043485A" w:rsidRPr="005F373B" w:rsidRDefault="004D123B" w:rsidP="00DF3739">
            <w:pPr>
              <w:pStyle w:val="afe"/>
            </w:pPr>
            <w:r w:rsidRPr="005F373B">
              <w:t>Система поддержки принятия решений; система поддержки принятия решений; СППР; сппр</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62</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64</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65</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67</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68</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69</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70</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73</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74</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75</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78</w:t>
            </w:r>
          </w:p>
        </w:tc>
        <w:tc>
          <w:tcPr>
            <w:tcW w:w="4926" w:type="dxa"/>
          </w:tcPr>
          <w:p w14:paraId="273A49DE" w14:textId="2237B066" w:rsidR="0043485A" w:rsidRPr="005F373B" w:rsidRDefault="004D123B" w:rsidP="00DF3739">
            <w:pPr>
              <w:pStyle w:val="afe"/>
            </w:pPr>
            <w:r w:rsidRPr="005F373B">
              <w:t>1,2,3</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79</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80</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82</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84</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85</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87</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88</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89</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90</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99</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100</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105</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108</w:t>
            </w:r>
          </w:p>
        </w:tc>
        <w:tc>
          <w:tcPr>
            <w:tcW w:w="4926" w:type="dxa"/>
          </w:tcPr>
          <w:p w14:paraId="273A49DE" w14:textId="2237B066" w:rsidR="0043485A" w:rsidRPr="005F373B" w:rsidRDefault="004D123B" w:rsidP="00DF3739">
            <w:pPr>
              <w:pStyle w:val="afe"/>
            </w:pPr>
            <w:r w:rsidRPr="005F373B">
              <w:t>тангентой; тангента; Тангентой; Тангента</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109</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110</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114</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115</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120</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122</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124</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125</w:t>
            </w:r>
          </w:p>
        </w:tc>
        <w:tc>
          <w:tcPr>
            <w:tcW w:w="4926" w:type="dxa"/>
          </w:tcPr>
          <w:p w14:paraId="273A49DE" w14:textId="2237B066" w:rsidR="0043485A" w:rsidRPr="005F373B" w:rsidRDefault="004D123B" w:rsidP="00DF3739">
            <w:pPr>
              <w:pStyle w:val="afe"/>
            </w:pPr>
            <w:r w:rsidRPr="005F373B">
              <w:t>Умения; умения; Умение; умение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130</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135</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137</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140</w:t>
            </w:r>
          </w:p>
        </w:tc>
        <w:tc>
          <w:tcPr>
            <w:tcW w:w="4926" w:type="dxa"/>
          </w:tcPr>
          <w:p w14:paraId="273A49DE" w14:textId="2237B066" w:rsidR="0043485A" w:rsidRPr="005F373B" w:rsidRDefault="004D123B" w:rsidP="00DF3739">
            <w:pPr>
              <w:pStyle w:val="afe"/>
            </w:pPr>
            <w:r w:rsidRPr="005F373B">
              <w:t>менеджмента; Менеджмента; менеджмент; Менеджмент</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148</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149</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150</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154</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157</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160</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163</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164</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165</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170</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175</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176</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179</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180</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185</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188</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190</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192</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195</w:t>
            </w:r>
          </w:p>
        </w:tc>
        <w:tc>
          <w:tcPr>
            <w:tcW w:w="4926" w:type="dxa"/>
          </w:tcPr>
          <w:p w14:paraId="273A49DE" w14:textId="2237B066" w:rsidR="0043485A" w:rsidRPr="005F373B" w:rsidRDefault="004D123B" w:rsidP="00DF3739">
            <w:pPr>
              <w:pStyle w:val="afe"/>
            </w:pPr>
            <w:r w:rsidRPr="005F373B">
              <w:t>История; история; "История"; "история"</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199</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200</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204</w:t>
            </w:r>
          </w:p>
        </w:tc>
        <w:tc>
          <w:tcPr>
            <w:tcW w:w="4926" w:type="dxa"/>
          </w:tcPr>
          <w:p w14:paraId="273A49DE" w14:textId="2237B066" w:rsidR="0043485A" w:rsidRPr="005F373B" w:rsidRDefault="004D123B" w:rsidP="00DF3739">
            <w:pPr>
              <w:pStyle w:val="afe"/>
            </w:pPr>
            <w:r w:rsidRPr="005F373B">
              <w:t>a,б,г,д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205</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206</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207</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208</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209</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210</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218</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220</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229</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230</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234</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235</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240</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bl>
    <w:p w14:paraId="741B0A60" w14:textId="77777777" w:rsidR="00C26211" w:rsidRPr="005F373B" w:rsidRDefault="00C26211" w:rsidP="00DF3739">
      <w:pPr>
        <w:rPr>
          <w:lang w:eastAsia="ru-RU"/>
        </w:rPr>
      </w:pPr>
    </w:p>
    <w:p w14:paraId="1961F479" w14:textId="6C81D8B9" w:rsidR="0043485A" w:rsidRPr="005F373B" w:rsidRDefault="0043485A" w:rsidP="00DF3739">
      <w:pPr>
        <w:rPr>
          <w:lang w:eastAsia="ru-RU"/>
        </w:rPr>
      </w:pPr>
      <w:r w:rsidRPr="005F373B">
        <w:rPr>
          <w:lang w:eastAsia="ru-RU"/>
        </w:rPr>
        <w:t xml:space="preserve">Правила обработки результатов теста: тест считается выполненным при правильном выполнении обучающимся не менее </w:t>
      </w:r>
      <w:r w:rsidR="004D3E65" w:rsidRPr="005F373B">
        <w:rPr>
          <w:lang w:eastAsia="ru-RU"/>
        </w:rPr>
        <w:t>70</w:t>
      </w:r>
      <w:r w:rsidRPr="005F373B">
        <w:rPr>
          <w:lang w:eastAsia="ru-RU"/>
        </w:rPr>
        <w:t xml:space="preserve"> % заданий.</w:t>
      </w:r>
    </w:p>
    <w:p w14:paraId="5DEC892B" w14:textId="77777777" w:rsidR="0043485A" w:rsidRPr="005F373B" w:rsidRDefault="0043485A" w:rsidP="00DF3739">
      <w:pPr>
        <w:rPr>
          <w:b/>
        </w:rPr>
      </w:pPr>
      <w:bookmarkStart w:id="46" w:name="_Toc33036840"/>
    </w:p>
    <w:p w14:paraId="56570DD6" w14:textId="48FBB6FD" w:rsidR="0043485A" w:rsidRPr="005F373B" w:rsidRDefault="0043485A" w:rsidP="00574DB8">
      <w:pPr>
        <w:pStyle w:val="1"/>
      </w:pPr>
      <w:bookmarkStart w:id="47" w:name="_Toc78533459"/>
      <w:bookmarkStart w:id="48" w:name="_Toc94019594"/>
      <w:bookmarkStart w:id="49" w:name="_Toc130546238"/>
      <w:bookmarkStart w:id="50" w:name="_Toc130547461"/>
      <w:r w:rsidRPr="005F373B">
        <w:t>6 Задания для проверки умений и навыков</w:t>
      </w:r>
      <w:bookmarkEnd w:id="46"/>
      <w:bookmarkEnd w:id="47"/>
      <w:bookmarkEnd w:id="48"/>
      <w:bookmarkEnd w:id="49"/>
      <w:bookmarkEnd w:id="50"/>
    </w:p>
    <w:bookmarkEnd w:id="1"/>
    <w:bookmarkEnd w:id="2"/>
    <w:bookmarkEnd w:id="3"/>
    <w:bookmarkEnd w:id="4"/>
    <w:bookmarkEnd w:id="5"/>
    <w:bookmarkEnd w:id="6"/>
    <w:bookmarkEnd w:id="7"/>
    <w:bookmarkEnd w:id="8"/>
    <w:p w14:paraId="4E045A9A" w14:textId="234F362F" w:rsidR="004C3998" w:rsidRPr="005F373B" w:rsidRDefault="004C3998" w:rsidP="00DF3739">
      <w:pPr>
        <w:keepNext/>
        <w:ind w:firstLine="0"/>
        <w:jc w:val="center"/>
        <w:rPr>
          <w:b/>
          <w:szCs w:val="24"/>
          <w:lang w:eastAsia="ru-RU"/>
        </w:rPr>
      </w:pPr>
      <w:r w:rsidRPr="005F373B">
        <w:rPr>
          <w:b/>
          <w:szCs w:val="24"/>
          <w:lang w:eastAsia="ru-RU"/>
        </w:rPr>
        <w:t>Задание № 1</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выполнять включение/выключение УТК РУТ самостоятельно в соответствии с Руководством по эксплуатации</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Обучающемуся предлагается самостоятельно включить и выключить УТК РУТ с соответствии в соответствии с Руководством по эксплуатации учебно-тренировочного комплекса СБГР.466958.981 РЭ.</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Цель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Проверка практических умений по самостоятельному выполнению включение/выключение УТК РУТ.</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Объем и последовательность (этапы) выполнения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Инструктор объясняет обучающимся смысл выполнения задания и его цели. Участие инструктора – минимально, он лишь контролирует ход выполнения задания.</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Обучаемый:</w:t>
      </w:r>
    </w:p>
    <w:p>
      <w:pPr>
        <w:numPr>
          <w:ilvl w:val="0"/>
          <w:numId w:val="819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знает правила техники безопасности при работе на тренажере;</w:t>
      </w:r>
    </w:p>
    <w:p>
      <w:pPr>
        <w:numPr>
          <w:ilvl w:val="0"/>
          <w:numId w:val="819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знает процедуру включения тренажера;</w:t>
      </w:r>
    </w:p>
    <w:p>
      <w:pPr>
        <w:numPr>
          <w:ilvl w:val="0"/>
          <w:numId w:val="819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знает процедуру выключения тренажера;</w:t>
      </w:r>
    </w:p>
    <w:p>
      <w:pPr>
        <w:numPr>
          <w:ilvl w:val="0"/>
          <w:numId w:val="819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выполняет операции по включению тренажера в установленном порядке;</w:t>
      </w:r>
    </w:p>
    <w:p>
      <w:pPr>
        <w:numPr>
          <w:ilvl w:val="0"/>
          <w:numId w:val="819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выполняет операции по выключению тренажера в установленном порядке.</w:t>
      </w:r>
    </w:p>
    <w:p w14:paraId="6DD0B461" w14:textId="3E5644A8" w:rsidR="004C3998" w:rsidRPr="005F373B" w:rsidRDefault="004C3998" w:rsidP="00DF3739">
      <w:r w:rsidRPr="005F373B">
        <w:t xml:space="preserve">Место выполнения: </w:t>
      </w:r>
      <w:r w:rsidR="00B82089" w:rsidRPr="005F373B">
        <w:t>РУТ (МИИТ)</w:t>
      </w:r>
      <w:r w:rsidRPr="005F373B">
        <w:t xml:space="preserve"> .</w:t>
      </w:r>
      <w:proofErr w:type="gramEnd"/>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7</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СБГР.466958.981 РЭ1 Руководство по эксплуатации Учебно-тренировочного комплекса для подготовки специалистов в области автономного судовождения. Руководство инструктора. Москва, 2022</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30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8</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Учебно-тренировочный комплекс для подготовки специалистов в области автономного судовождения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in</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Одобренного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Тренажер по а-Навигации и е-Навигации на основе технологий виртуальной реальности (ВР-НТ)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Одобренного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3.1.5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3.1.6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9</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выполнять включение/выключение УТК РУТ самостоятельно в соответствии с Руководством по эксплуатации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Самостоятельное выполнение процедур включения и выключения тренажера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10</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Самостоятельное выполнение процедур включения и выключения тренажера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«зачтено выставляется обучающему, если:
- все действия по включению и выключению УТК РУТ выполнены в правильном порядке в соответствии с требованиями Руководства по эксплуатации СБГР.466958.981 РЭ</w:t>
            </w:r>
          </w:p>
        </w:tc>
      </w:tr>
    </w:tbl>
    <w:p w14:paraId="4E045A9A" w14:textId="234F362F" w:rsidR="004C3998" w:rsidRPr="005F373B" w:rsidRDefault="004C3998" w:rsidP="00DF3739">
      <w:pPr>
        <w:keepNext/>
        <w:ind w:firstLine="0"/>
        <w:jc w:val="center"/>
        <w:rPr>
          <w:b/>
          <w:szCs w:val="24"/>
          <w:lang w:eastAsia="ru-RU"/>
        </w:rPr>
      </w:pPr>
      <w:r w:rsidRPr="005F373B">
        <w:rPr>
          <w:b/>
          <w:szCs w:val="24"/>
          <w:lang w:eastAsia="ru-RU"/>
        </w:rPr>
        <w:t>Задание № 2</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управлять ходом выполнения имитационного упражнения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 Уметь проводить оценку и анализ корректности выполнения имитационных упражнений с использованием УТК РУТ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 Уметь использовать функционал УТК РУТ самостоятельно в соответствии с Руководством по эксплуатации; Уметь разрабатывать имитационные упражнения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Обучающемуся предлагается провести презентацию самостоятельно разработанного имитационного упражнения на УТК РУТ.</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Учебной цели проектируемого упражнения выбираются из возможного перечня:</w:t>
      </w:r>
    </w:p>
    <w:p>
      <w:pPr>
        <w:numPr>
          <w:ilvl w:val="0"/>
          <w:numId w:val="819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расхождение судов в открытом море и в стесненных условиях;</w:t>
      </w:r>
    </w:p>
    <w:p>
      <w:pPr>
        <w:numPr>
          <w:ilvl w:val="0"/>
          <w:numId w:val="819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плавание судов по рекам, каналам, районам мелководья;</w:t>
      </w:r>
    </w:p>
    <w:p>
      <w:pPr>
        <w:numPr>
          <w:ilvl w:val="0"/>
          <w:numId w:val="819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швартовка судов к причалам, монобуям, другим судам;</w:t>
      </w:r>
    </w:p>
    <w:p>
      <w:pPr>
        <w:numPr>
          <w:ilvl w:val="0"/>
          <w:numId w:val="819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постановка на якорь (якоря) различными способами;</w:t>
      </w:r>
    </w:p>
    <w:p>
      <w:pPr>
        <w:numPr>
          <w:ilvl w:val="0"/>
          <w:numId w:val="819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спасательные операции, в том числе в составе группы судов, летательных аппаратов, подъем людей из воды и спасательных средств;</w:t>
      </w:r>
    </w:p>
    <w:p>
      <w:pPr>
        <w:numPr>
          <w:ilvl w:val="0"/>
          <w:numId w:val="819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буксировка плавсредств и аварийных судов;</w:t>
      </w:r>
    </w:p>
    <w:p>
      <w:pPr>
        <w:numPr>
          <w:ilvl w:val="0"/>
          <w:numId w:val="819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ведение радио- и визуальных переговоров во время вышеперечисленных операций.</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Определение задач упражнения необходимо производить с учетом опыта и уровня подготовки группы, для которой разрабатывается имитационное упражнение.</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Цель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Проверка практических умений проектирования и создания имитационных упражнений для обучения моногруппы вахтенных офицеров в области эксплуатации полуавтономных судов для определенного типа судов, типа районов плавания или с учетом сочетания этих или иных критериев, а также проверка практических умений проигрывания имитационного упражнения на УТК РУТ и проведения анализа выполнения упражнения.</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Условия выполнения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Выбор элементов создаваемого упражнения необходимо произвести руководствуясь спецификой поставленных учебных задач и требуемой реалистичностью упражнения. Элементы создаваемого упражнения:</w:t>
      </w:r>
    </w:p>
    <w:p>
      <w:pPr>
        <w:numPr>
          <w:ilvl w:val="0"/>
          <w:numId w:val="819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Выбор сцены (района плавания)</w:t>
      </w:r>
    </w:p>
    <w:p>
      <w:pPr>
        <w:numPr>
          <w:ilvl w:val="0"/>
          <w:numId w:val="819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Выбор собственного судна</w:t>
      </w:r>
    </w:p>
    <w:p>
      <w:pPr>
        <w:numPr>
          <w:ilvl w:val="0"/>
          <w:numId w:val="819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Выбор расположения собственного судна</w:t>
      </w:r>
    </w:p>
    <w:p>
      <w:pPr>
        <w:numPr>
          <w:ilvl w:val="0"/>
          <w:numId w:val="819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Выбор вида и количества судов-целей</w:t>
      </w:r>
    </w:p>
    <w:p>
      <w:pPr>
        <w:numPr>
          <w:ilvl w:val="0"/>
          <w:numId w:val="819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Маршруты движения</w:t>
      </w:r>
    </w:p>
    <w:p>
      <w:pPr>
        <w:numPr>
          <w:ilvl w:val="0"/>
          <w:numId w:val="819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Выбор объектов на сцене.</w:t>
      </w:r>
    </w:p>
    <w:p>
      <w:pPr>
        <w:numPr>
          <w:ilvl w:val="0"/>
          <w:numId w:val="819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Выбор погодных условий.</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Решение обучаемого инструктора о количестве на сцене судов-целей должно применяться после опроса группы, для которой создается упражнение – учесть их пожелания и доводы, уровень знаний группы обучения и т.п. Однако последнее слово остается за инструктором.</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Для усложнения поставленной задачи обучаемый инструктор может ввести специфические погодные условия – ухудшение видимости из-за тумана, дождя, снега, наличие сноса судна в силу действия течения или ветра, волны, из-за которой ухудшится управляемость судна.</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Объем и последовательность (этапы) выполнения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Инструктор объясняет обучающимся смысл выполнения задания и его цели.</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Инструктор определяет:</w:t>
      </w:r>
    </w:p>
    <w:p>
      <w:pPr>
        <w:numPr>
          <w:ilvl w:val="0"/>
          <w:numId w:val="819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перечень доступных для выбора учебных целей разрабатываемого имитационного упражнения;</w:t>
      </w:r>
    </w:p>
    <w:p>
      <w:pPr>
        <w:numPr>
          <w:ilvl w:val="0"/>
          <w:numId w:val="819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задает наличие опыта и уровень подготовки группы, для которой разрабатывается имитационное упражнение;</w:t>
      </w:r>
    </w:p>
    <w:p>
      <w:pPr>
        <w:numPr>
          <w:ilvl w:val="0"/>
          <w:numId w:val="819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сроки разработки упражнения для презентации.</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 </w:t>
      </w:r>
      <w:r>
        <w:rPr>
          <w:rFonts w:ascii="Times New Roman" w:hAnsi="Times New Roman" w:eastAsia="Times New Roman" w:cs="Times New Roman"/>
          <w:i/>
          <w:iCs/>
          <w:color w:val="000000"/>
          <w:sz w:val="28"/>
          <w:szCs w:val="28"/>
        </w:rPr>
        <w:t xml:space="preserve">Обучаемый:</w:t>
      </w:r>
    </w:p>
    <w:p>
      <w:pPr>
        <w:numPr>
          <w:ilvl w:val="0"/>
          <w:numId w:val="819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знает подходы к планированию имитационного упражнения;</w:t>
      </w:r>
    </w:p>
    <w:p>
      <w:pPr>
        <w:numPr>
          <w:ilvl w:val="0"/>
          <w:numId w:val="819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производит выбор элементов имитационного упражнения адекватно его учебной цели;</w:t>
      </w:r>
    </w:p>
    <w:p>
      <w:pPr>
        <w:numPr>
          <w:ilvl w:val="0"/>
          <w:numId w:val="819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задает сложность имитационного упражнения адекватно наличию опыта и уровню подготовки группы, для которой оно разрабатывается;</w:t>
      </w:r>
    </w:p>
    <w:p>
      <w:pPr>
        <w:numPr>
          <w:ilvl w:val="0"/>
          <w:numId w:val="819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знает принципы подготовки имитационного упражнения;</w:t>
      </w:r>
    </w:p>
    <w:p>
      <w:pPr>
        <w:numPr>
          <w:ilvl w:val="0"/>
          <w:numId w:val="819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уверенно использует функции и интерфейс РМИ для подготовки упражнений;</w:t>
      </w:r>
    </w:p>
    <w:p>
      <w:pPr>
        <w:numPr>
          <w:ilvl w:val="0"/>
          <w:numId w:val="819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знает порядок проведения инструктажа, выполнения упражнения и подведения итогов;</w:t>
      </w:r>
    </w:p>
    <w:p>
      <w:pPr>
        <w:numPr>
          <w:ilvl w:val="0"/>
          <w:numId w:val="819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уверенно использует функции и интерфейс РМИ для управления ходом выполнения упражнения;</w:t>
      </w:r>
    </w:p>
    <w:p>
      <w:pPr>
        <w:numPr>
          <w:ilvl w:val="0"/>
          <w:numId w:val="819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уверенно использует вспомогательные инструменты РМИ.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Особенности выполнения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Задание выполняется обучающимся инструктором с фиксацией параметров процесса выполнения упражнения.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По завершении упражнения под руководством обучающегося инструктора выполняется дебрифинг – разбор индивидуальной работы.</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Результата анализа презентации упражнения формализуются инструктором путем заполнения чек-листов (бланков) оценки упражнения.</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Чек-лист анализа разработки инструктором тематического занятия с использованием упражнений на тренажере по а-навигации и е-навигации АО «Ситроникс»</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Общая информация</w:t>
      </w:r>
    </w:p>
    <w:tbl>
      <w:tblPr>
        <w:tblStyle w:val="NormalTablePHPDOCX"/>
        <w:tblCellMar>
          <w:left w:type="dxa" w:w="0"/>
          <w:right w:type="dxa" w:w="0"/>
        </w:tblCellMar>
        <w:tblW w:w="5000" w:type="pct"/>
        <w:tblInd w:w="0" w:type="auto"/>
        <w:tblBorders/>
      </w:tblPr>
      <w:tblGrid>
        <w:gridCol w:w="3285"/>
        <w:gridCol w:w="4680"/>
      </w:tblGrid>
      <w:tr>
        <w:trPr>
          <w:trHeight w:val="0" w:hRule="atLeast"/>
        </w:trPr>
        <w:tc>
          <w:tcPr>
            <w:tcW w:w="328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ФИО инструктора</w:t>
            </w:r>
          </w:p>
        </w:tc>
        <w:tc>
          <w:tcPr>
            <w:tcW w:w="468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b/>
                <w:bCs/>
                <w:color w:val="000000"/>
                <w:position w:val="-3"/>
                <w:sz w:val="24"/>
                <w:szCs w:val="24"/>
              </w:rPr>
              <w:t xml:space="preserve"> </w:t>
            </w:r>
          </w:p>
        </w:tc>
      </w:tr>
      <w:tr>
        <w:trPr>
          <w:trHeight w:val="0" w:hRule="atLeast"/>
        </w:trPr>
        <w:tc>
          <w:tcPr>
            <w:tcW w:w="3285"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Дата занятия</w:t>
            </w:r>
          </w:p>
        </w:tc>
        <w:tc>
          <w:tcPr>
            <w:tcW w:w="4680"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 </w:t>
            </w:r>
          </w:p>
        </w:tc>
      </w:tr>
      <w:tr>
        <w:trPr>
          <w:trHeight w:val="0" w:hRule="atLeast"/>
        </w:trPr>
        <w:tc>
          <w:tcPr>
            <w:tcW w:w="328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Тема занятия</w:t>
            </w:r>
          </w:p>
        </w:tc>
        <w:tc>
          <w:tcPr>
            <w:tcW w:w="468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328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Наименование упражнения</w:t>
            </w:r>
          </w:p>
        </w:tc>
        <w:tc>
          <w:tcPr>
            <w:tcW w:w="468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328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Используемое оборудование</w:t>
            </w:r>
          </w:p>
        </w:tc>
        <w:tc>
          <w:tcPr>
            <w:tcW w:w="468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328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Цель контроля</w:t>
            </w:r>
          </w:p>
        </w:tc>
        <w:tc>
          <w:tcPr>
            <w:tcW w:w="468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bl>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Схема анализа упражнения</w:t>
      </w:r>
    </w:p>
    <w:tbl>
      <w:tblPr>
        <w:tblStyle w:val="NormalTablePHPDOCX"/>
        <w:tblCellMar>
          <w:left w:type="dxa" w:w="0"/>
          <w:right w:type="dxa" w:w="0"/>
        </w:tblCellMar>
        <w:tblW w:w="5000" w:type="pct"/>
        <w:tblInd w:w="0" w:type="auto"/>
        <w:tblBorders/>
      </w:tblPr>
      <w:tblGrid>
        <w:gridCol w:w="2265"/>
        <w:gridCol w:w="5250"/>
        <w:gridCol w:w="855"/>
        <w:gridCol w:w="990"/>
      </w:tblGrid>
      <w:tr>
        <w:trPr>
          <w:trHeight w:val="0" w:hRule="atLeast"/>
        </w:trPr>
        <w:tc>
          <w:tcPr>
            <w:tcW w:w="226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b/>
                <w:bCs/>
                <w:color w:val="000000"/>
                <w:position w:val="-3"/>
                <w:sz w:val="24"/>
                <w:szCs w:val="24"/>
              </w:rPr>
              <w:t xml:space="preserve">Этапы подготовки и реализации занятия</w:t>
            </w: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b/>
                <w:bCs/>
                <w:color w:val="000000"/>
                <w:position w:val="-3"/>
                <w:sz w:val="24"/>
                <w:szCs w:val="24"/>
              </w:rPr>
              <w:t xml:space="preserve">Действия инструктора</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b/>
                <w:bCs/>
                <w:color w:val="000000"/>
                <w:position w:val="-3"/>
                <w:sz w:val="24"/>
                <w:szCs w:val="24"/>
              </w:rPr>
              <w:t xml:space="preserve">Балл</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b/>
                <w:bCs/>
                <w:color w:val="000000"/>
                <w:position w:val="-3"/>
                <w:sz w:val="24"/>
                <w:szCs w:val="24"/>
              </w:rPr>
              <w:t xml:space="preserve">Примечание</w:t>
            </w:r>
          </w:p>
        </w:tc>
      </w:tr>
      <w:tr>
        <w:trPr>
          <w:trHeight w:val="0" w:hRule="atLeast"/>
        </w:trPr>
        <w:tc>
          <w:tcPr>
            <w:tcW w:w="9345" w:type="dxa"/>
            <w:gridSpan w:val="4"/>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Разработка тематического занятия и упражнений на тренажере</w:t>
            </w:r>
          </w:p>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Критерий – организация деятельности обучающихся на занятии</w:t>
            </w:r>
          </w:p>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Показатель:</w:t>
            </w:r>
          </w:p>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Планирование деятельности обучающихся на занятии</w:t>
            </w:r>
          </w:p>
        </w:tc>
      </w:tr>
      <w:tr>
        <w:trPr>
          <w:trHeight w:val="0" w:hRule="atLeast"/>
        </w:trPr>
        <w:tc>
          <w:tcPr>
            <w:tcW w:w="2265" w:type="dxa"/>
            <w:vMerge w:val="restart"/>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Целеполагание занятия</w:t>
            </w: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Инструктор сформулировал цели учебной деятельности на занятии диагностично, конкретно, реалистично</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gridSpan w:val="1"/>
            <w:vMerge w:val="continue"/>
          </w:tcP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Формулировка инструктором целей учебной деятельности на занятии не диагностичной, конкретной и реалистичной</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2265" w:type="dxa"/>
            <w:vMerge w:val="restart"/>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Постановка задач занятия</w:t>
            </w: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Инструктор сформулировал задачи занятия как последовательность действий по достижению целей</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gridSpan w:val="1"/>
            <w:vMerge w:val="continue"/>
          </w:tcP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Задачи занятия не в полной мере соответствовали достижению целей занятия</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gridSpan w:val="1"/>
            <w:vMerge w:val="continue"/>
          </w:tcP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Задачи занятия не соответствовали достижению целей занятия</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2265" w:type="dxa"/>
            <w:vMerge w:val="restart"/>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Критерии достижения целей занятия</w:t>
            </w: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Инструктор сформулировал критерии достижения целей урока</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gridSpan w:val="1"/>
            <w:vMerge w:val="continue"/>
          </w:tcP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Инструктор частично сформулировал критерии достижения целей урока</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gridSpan w:val="1"/>
            <w:vMerge w:val="continue"/>
          </w:tcP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Инструктор не сформулировал критерии достижения целей урока</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2265" w:type="dxa"/>
            <w:vMerge w:val="restart"/>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Разработка сценария упражнения</w:t>
            </w: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Инструктор создал сценарий упражнения, соответствующий достижению целей занятия и предполагающий применение различных методических приемов (рекомендации, исправления, пояснения, паузы, остановки)</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gridSpan w:val="1"/>
            <w:vMerge w:val="continue"/>
          </w:tcP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Инструктор создал сценарий упражнения, не соответствующий достижению целей занятия и не предполагающий применение различных методических приемов (рекомендации, исправления, пояснения, паузы, остановки)</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2265" w:type="dxa"/>
            <w:vMerge w:val="restart"/>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Использование элементов создаваемого упражнения</w:t>
            </w: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Инструктор при создании упражнения использовал наиболее подходящие его специфике элементы (сцена, вид и количество судов, маршруты движения, количество объектов на сцене, погодные условия)</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gridSpan w:val="1"/>
            <w:vMerge w:val="continue"/>
          </w:tcP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Инструктор при создании упражнения использовал не соответствующие его специфике элементы (сцена, вид и количество судов, маршруты движения, количество объектов на сцене, погодные условия)</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2265" w:type="dxa"/>
            <w:vMerge w:val="restart"/>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Целесообразность использования технических возможностей тренажерного решения</w:t>
            </w: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Инструктор использовал технические возможности тренажерного решения, которые повышают качество образовательных результатов</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gridSpan w:val="1"/>
            <w:vMerge w:val="continue"/>
          </w:tcP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Инструктор неоправданно использовал технические возможности тренажерного решения (больше развлекали, чем обучали или были неоправданно сложными для обучающихся).</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2265" w:type="dxa"/>
            <w:vMerge w:val="restart"/>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Методически-инструктивное наполнение занятия</w:t>
            </w: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Инструктор разработал инструкции и рекомендации для инструкторов и слушателей, подготовил описание упражнения в письменной форме</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gridSpan w:val="1"/>
            <w:vMerge w:val="continue"/>
          </w:tcP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Инструктор не разработал инструкции и рекомендации для инструкторов и слушателей, не подготовил описание упражнения в письменной форме</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9345" w:type="dxa"/>
            <w:gridSpan w:val="4"/>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Проведение занятия и выполнение упражнения на тренажере</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Критерий – результативность занятия</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Показатели:</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Результативность обучения</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Мотивирование обучающихся</w:t>
            </w:r>
          </w:p>
        </w:tc>
      </w:tr>
      <w:tr>
        <w:trPr>
          <w:trHeight w:val="0" w:hRule="atLeast"/>
        </w:trPr>
        <w:tc>
          <w:tcPr>
            <w:tcW w:w="9345" w:type="dxa"/>
            <w:gridSpan w:val="4"/>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Организационное сопровождение занятия</w:t>
            </w:r>
          </w:p>
        </w:tc>
      </w:tr>
      <w:tr>
        <w:trPr>
          <w:trHeight w:val="0" w:hRule="atLeast"/>
        </w:trPr>
        <w:tc>
          <w:tcPr>
            <w:tcW w:w="2265" w:type="dxa"/>
            <w:vMerge w:val="restart"/>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Подготовка оборудования и организация рабочих мест обучающихся</w:t>
            </w: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Инструктор подготовил необходимое оборудование и/ или раздаточные материалы для каждого обучающегося до занятия.</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gridSpan w:val="1"/>
            <w:vMerge w:val="continue"/>
          </w:tcP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Инструктор не подготовил оборудование и/или раздаточные материалы.</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9345" w:type="dxa"/>
            <w:gridSpan w:val="4"/>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Инструктаж</w:t>
            </w:r>
          </w:p>
        </w:tc>
      </w:tr>
      <w:tr>
        <w:trPr>
          <w:trHeight w:val="0" w:hRule="atLeast"/>
        </w:trPr>
        <w:tc>
          <w:tcPr>
            <w:tcW w:w="2265" w:type="dxa"/>
            <w:vMerge w:val="restart"/>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Соблюдение санитарно-гигиенических требований на занятии</w:t>
            </w: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Инструктор соблюдал требования к освещению, температурному и воздушному режимам, к технике безопасности, провел инструктаж по технике безопасности и пр.</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gridSpan w:val="1"/>
            <w:vMerge w:val="continue"/>
          </w:tcP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Инструктор не соблюдал требования, инструктаж не проводил.</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2265" w:type="dxa"/>
            <w:vMerge w:val="restart"/>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Мотивация обучающихся</w:t>
            </w: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Инструктор задал направление работы, настроил обучающихся на активную деятельность.</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gridSpan w:val="1"/>
            <w:vMerge w:val="continue"/>
          </w:tcP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Инструктор не мотивировал обучающихся.</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2265" w:type="dxa"/>
            <w:vMerge w:val="restart"/>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Сообщение темы занятия</w:t>
            </w: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Инструктор сообщил тему занятия.</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gridSpan w:val="1"/>
            <w:vMerge w:val="continue"/>
          </w:tcP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Инструктор не сообщил тему занятия.</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2265" w:type="dxa"/>
            <w:vMerge w:val="restart"/>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Сообщение целей занятия</w:t>
            </w: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Инструктор сформулировал цель занятия и учел индивидуальные образовательные возможности обучающихся.</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gridSpan w:val="1"/>
            <w:vMerge w:val="continue"/>
          </w:tcP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Инструктор сформулировал цель занятия, индивидуальные возможности обучающихся не учтены.</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gridSpan w:val="1"/>
            <w:vMerge w:val="continue"/>
          </w:tcP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Инструктор не сформулировал цели занятия.</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9345" w:type="dxa"/>
            <w:gridSpan w:val="4"/>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Выполнение упражнения на тренажере</w:t>
            </w:r>
          </w:p>
        </w:tc>
      </w:tr>
      <w:tr>
        <w:trPr>
          <w:trHeight w:val="0" w:hRule="atLeast"/>
        </w:trPr>
        <w:tc>
          <w:tcPr>
            <w:tcW w:w="2265" w:type="dxa"/>
            <w:vMerge w:val="restart"/>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Актуализация имеющихся у обучающихся знаний</w:t>
            </w: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Инструктор провел актуализацию имеющихся у обучающихся знаний, умений, способов действий.</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gridSpan w:val="1"/>
            <w:vMerge w:val="continue"/>
          </w:tcP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Инструктор пропустил этап актуализации на занятии.</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2265" w:type="dxa"/>
            <w:vMerge w:val="restart"/>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Контроль активности обучающихся</w:t>
            </w: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Инструктор проконтролировал и поощрил активность обучающихся. Обучающиеся активны на занятии.</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gridSpan w:val="1"/>
            <w:vMerge w:val="continue"/>
          </w:tcP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Инструктор эпизодически проконтролировал активность обучающихся. Обучающиеся малоактивны на занятии.</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gridSpan w:val="1"/>
            <w:vMerge w:val="continue"/>
          </w:tcP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Инструктор активность обучающихся не проконтролировал. Обучающиеся пассивны на занятии.</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2265" w:type="dxa"/>
            <w:vMerge w:val="restart"/>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Актуализация внимания обучающихся</w:t>
            </w: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Инструктор контролировал уровень внимания обучающихся на разных этапах занятия.</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gridSpan w:val="1"/>
            <w:vMerge w:val="continue"/>
          </w:tcP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Инструктор не проконтролировал уровень внимания</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2265" w:type="dxa"/>
            <w:vMerge w:val="restart"/>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Контроль времени на занятии</w:t>
            </w: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Инструктор рационально использовал время занятия, не отвлекался на посторонние разговоры с обучающимися, контролировал каждый этап и время занятия.</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gridSpan w:val="1"/>
            <w:vMerge w:val="continue"/>
          </w:tcP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Инструктор не рационально использовал время занятия.</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9345" w:type="dxa"/>
            <w:gridSpan w:val="4"/>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Разбор выполнения упражнения</w:t>
            </w:r>
          </w:p>
        </w:tc>
      </w:tr>
      <w:tr>
        <w:trPr>
          <w:trHeight w:val="0" w:hRule="atLeast"/>
        </w:trPr>
        <w:tc>
          <w:tcPr>
            <w:tcW w:w="2265" w:type="dxa"/>
            <w:vMerge w:val="restart"/>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Подведение итогов занятия</w:t>
            </w: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Инструктор мотивировал обучающихся подвести итоги занятия. Обучающиеся подвели итоги занятия в соответствии с целями и задачами занятия, рассказали, каких образовательных результатов достигли.</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gridSpan w:val="1"/>
            <w:vMerge w:val="continue"/>
          </w:tcP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Инструктор подвел итог занятия. Цели, задачи, планируемые результаты обучения с итогами работы не совпали. Инструктор и/или обучающиеся не подвели итоги.</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2265" w:type="dxa"/>
            <w:vMerge w:val="restart"/>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Анализ ошибок обучающихся, организация самоанализа</w:t>
            </w: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Инструктор корректно объяснил, как исправить недочеты. Мотивировал обучающихся провести самоанализ.</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gridSpan w:val="1"/>
            <w:vMerge w:val="continue"/>
          </w:tcP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Инструктор некорректно прокомментировал недочеты, раскритиковал не выполнение задания, а личностные качества обучающегося, не предложил найти и объяснить ошибки.</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2265" w:type="dxa"/>
            <w:vMerge w:val="restart"/>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Оценка работы обучающихся на занятии</w:t>
            </w: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Инструктор оценил работу обучающихся объективно, аргументировал по критериям, с которыми обучающиеся знакомы.</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gridSpan w:val="1"/>
            <w:vMerge w:val="continue"/>
          </w:tcP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Инструктор оценил обучающихся объективно, но не аргументировал свою оценку. Критерии оценки обучающимся неизвестны.</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2265" w:type="dxa"/>
            <w:vMerge w:val="restart"/>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Оценка времени, которое обучающиеся тратят на задание</w:t>
            </w: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Инструктор выбрал задания для обучающихся, в которых учел примерные затраты времени на его выполнение. Затраты времени соответствовали возможностям обучающихся.</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gridSpan w:val="1"/>
            <w:vMerge w:val="continue"/>
          </w:tcP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Инструктор выбрал задания для обучающихся, в которых не учел примерные затраты времени на его выполнение. Затраты времени не соответствовали возможностям обучающихся.</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2265" w:type="dxa"/>
            <w:vMerge w:val="restart"/>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Взаимоотношения инструктора с обучающимися</w:t>
            </w: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Инструктор создал на занятии благоприятную обстановку, обучающимся эмоционально комфортно, отношения уважительные, открытые.</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gridSpan w:val="1"/>
            <w:vMerge w:val="continue"/>
          </w:tcP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Эмоциональный климат неблагоприятный (инструктор авторитарен, излишне критикует обучающихся или не поддерживает дисциплину, попустительствует и т.д.)</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226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52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ИТОГО:</w:t>
            </w:r>
          </w:p>
        </w:tc>
        <w:tc>
          <w:tcPr>
            <w:tcW w:w="8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99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bl>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Оценка показателя в баллах:</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Несоответствие – 0</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Незначительное соответствие – 1</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Достаточное соответствие – 2</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Полное соответствие – 3</w:t>
      </w:r>
    </w:p>
    <w:p w14:paraId="6DD0B461" w14:textId="3E5644A8" w:rsidR="004C3998" w:rsidRPr="005F373B" w:rsidRDefault="004C3998" w:rsidP="00DF3739">
      <w:r w:rsidRPr="005F373B">
        <w:t xml:space="preserve">Место выполнения: </w:t>
      </w:r>
      <w:r w:rsidR="00B82089" w:rsidRPr="005F373B">
        <w:t>РУТ (МИИТ)</w:t>
      </w:r>
      <w:r w:rsidRPr="005F373B">
        <w:t xml:space="preserve"> .</w:t>
      </w:r>
      <w:proofErr w:type="gramEnd"/>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11</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ГОСТ Р 55108 – 2016. «Глобальная навигационная спутниковая система морская дифференциальная подсистема. Контрольно-корректирующая станция. Общие требования, методы и требуемые результаты испытаний»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ГОСТ Р 56423-2015. «Глобальная навигационная спутниковая система. Морская дифференциальная подсистема. Радиомаяк для передачи дифференциальных поправок сигналов ГНСС. Общие требования, методы и требуемые результаты испытаний»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ГОСТ Р МЭК 60945-2007. «Морское навигационное оборудование и средства радиосвязи. Общие требования. Методы испытаний и требуемые результаты испытаний»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Модельный курс 6.09 «Training course for instructors» : International Maritime Organization // https://imo.im/</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Модельный курс 6.10 «Train the Simulator Trainer and Assessor» : International Maritime Organization  // https://imo.im/</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2.1.6 СБГР.466958.981 РЭ1 Руководство по эксплуатации Учебно-тренировочного комплекса для подготовки специалистов в области автономного судовождения. Руководство инструктора. Москва, 2022</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2.1.7 СБГР.466958.981 РЭ2 Руководство по эксплуатации Учебно-тренировочного комплекса для подготовки специалистов в области автономного судовождения. Руководство обучаемого. Москва, 2022</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2.1.8 СБГР.466958.981 РЭ Руководство по эксплуатации Учебно-тренировочного комплекса для подготовки специалистов в области автономного судовождения, Москва, 2022</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2.1.9 СБГР.466958.981 РЭ3 Руководство по эксплуатации Учебно-тренировочного комплекса для подготовки специалистов в области автономного судовождения. Система поддержки принятия решений. Москва, 2022</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2.1.10 ССК-ДП-06 Система стандартов качества «Положение об организации тренажерной подготовки по программам подготовки членов экипажей морских судов», АВТ, РУТ (МИИТ), Москва, 2021</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75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12</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Учебно-тренировочный комплекс для подготовки специалистов в области автономного судовождения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in</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Одобренного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Тренажер по а-Навигации и е-Навигации на основе технологий виртуальной реальности (ВР-НТ)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Одобренного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3.1.5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3.1.6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13</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управлять ходом выполнения имитационного упражнения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Контроль выполнения имитационного упражнения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проводить оценку и анализ корректности выполнения имитационных упражнений с использованием УТК РУТ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Подведение итогов выполнения упражнения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использовать функционал УТК РУТ самостоятельно в соответствии с Руководством по эксплуатации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Использование функций и интерфейса РМИ для подготовки упражнения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использовать функционал УТК РУТ самостоятельно в соответствии с Руководством по эксплуатации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Использование функций и интерфейса РМИ для управления ходом выполнения упражнения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разрабатывать имитационные упражнения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Выбор элементов имитационного упражнения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разрабатывать имитационные упражнения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Сложность имитационного упражнения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14</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Контроль выполнения имитационного упражнения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«зачтено выставляется обучающему, если: 
- перед постановкой задачи обучающимся представлены материалы для изучения теоретических аспектов темы;
- письменно представлены четкие инструкции и рекомендации как для обучающихся, так и для инструкторов;
- инструктаж перед запуском упражнения проведен согласно предъявляемым требованиям;
- в ходе выполнения упражнения инструктор содействует правильному выполнению обучающимися задания;
- упражнение выполняется с фиксацией инструктором параметров процесса выполнения упражнения.</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Подведение итогов выполнения упражнения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«зачтено выставляется обучающему, если:
- в процессе подведения итогов инструктор направляет обсуждение с целью помочь обучающимся произвести самооценку, а также высказывает экспертное мнение и дает оценку результатов выполнения упражнения.</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Использование функций и интерфейса РМИ для подготовки упражнения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«зачтено выставляется обучающему, если:
- 	обучающийся уверенно использует функции и интерфейс РМИ для подготовки упражнений.</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Использование функций и интерфейса РМИ для управления ходом выполнения упражнения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«зачтено выставляется обучающему, если: 
- обучающийся уверенно использует функции и интерфейс РМИ для управления ходом выполнения упражнения</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Выбор элементов имитационного упражнения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«зачтено выставляется обучающему, если:	
- четко определены цели обучения – конкретные навыки или компетенции, которые обучающие должны развить в ходе выполнения упражнения;
- выбор всех элементов упражнения произведен согласно целям упражнения.</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Сложность имитационного упражнения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«зачтено выставляется обучающему, если:
- четко определены цели обучения – конкретные навыки или компетенции, которые обучающие должны развить в ходе выполнения упражнения;
- выбор всех элементов упражнения произведен согласно целям упражнения; 
- сценарий включает проблемную ситуацию достаточно сложную, но не тупиковую;
- упражнение ограничено во времени, но обучающимся дается достаточно времени для надлежащего анализа рисков и выгод с использованием имеющихся ресурсов;
- в упражнении запроектирована достаточно высокая рабочая нагрузка;
сценарий упражнения предусматривает, что информация должна быть собрана из многих источников и эффективно передана.</w:t>
            </w:r>
          </w:p>
        </w:tc>
      </w:tr>
    </w:tbl>
    <w:p w14:paraId="4E045A9A" w14:textId="234F362F" w:rsidR="004C3998" w:rsidRPr="005F373B" w:rsidRDefault="004C3998" w:rsidP="00DF3739">
      <w:pPr>
        <w:keepNext/>
        <w:ind w:firstLine="0"/>
        <w:jc w:val="center"/>
        <w:rPr>
          <w:b/>
          <w:szCs w:val="24"/>
          <w:lang w:eastAsia="ru-RU"/>
        </w:rPr>
      </w:pPr>
      <w:r w:rsidRPr="005F373B">
        <w:rPr>
          <w:b/>
          <w:szCs w:val="24"/>
          <w:lang w:eastAsia="ru-RU"/>
        </w:rPr>
        <w:t>Задание № 3</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проводить оценку и анализ корректности выполнения имитационных упражнений с использованием УТК РУТ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Обучающимся предлагается провести групповой разбор (дебрифинг) презентаций самостоятельно разработанных имитационных упражнений.</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Цель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Проверка практического умения проведения обучющимися инструкторами оценки и анализа индивидуальной и (или) коллективной работы, позволяющих учесть достижения и ошибки, обобщить накопленный, полученный опыт.</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Условия выполнения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Обучающиеся инструкторы анализируют работу друг друга в ходе выполнения упражнения «Разработка и презентация упражнения на тему расхождения судов в стесненных условиях на УТК РУТ, высказывают мнения, делятся опытом и дают рекомендации по направлениям доработки представленных имитационных упражнений.</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Объем и последовательность (этапы) выполнения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Инструктор объясняет обучающимся смысл выполнения задания и его цели. Участие инструктора в обсуждении – минимально, он лишь направляет дискуссию.</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Обучаемый:</w:t>
      </w:r>
    </w:p>
    <w:p>
      <w:pPr>
        <w:numPr>
          <w:ilvl w:val="0"/>
          <w:numId w:val="819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знает порядок проведения подведения итогов выполнения упражнения;</w:t>
      </w:r>
    </w:p>
    <w:p>
      <w:pPr>
        <w:numPr>
          <w:ilvl w:val="0"/>
          <w:numId w:val="819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изучает аргументацию и обоснование решений, принятых автором обсуждаемого имитационного упражнения при его разработке;</w:t>
      </w:r>
    </w:p>
    <w:p>
      <w:pPr>
        <w:numPr>
          <w:ilvl w:val="0"/>
          <w:numId w:val="819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участвует в обсуждении;</w:t>
      </w:r>
    </w:p>
    <w:p>
      <w:pPr>
        <w:numPr>
          <w:ilvl w:val="0"/>
          <w:numId w:val="819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дает обратную связь в ходе обсуждения собственного имитационного упражнения.</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Особенности выполнения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 ходе обучающимися инструкторами оценки и анализа индивидуальной и (или) коллективной работы выделяются сильные стороны упражнения, элементы сценария, служащих выполнению задач упражнения. Разбираются элементы сценария, которые могут отвлекать от основных задач и цели упражнения. При необходимости сценарий корректируются или в базовый сценарий вводятся условия, усложняющие его выполнение (если уровень подготовки группы продвинутый).</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Результата анализа формализуются путем заполнения оценочных листов обучения (табл. 1). Используя подготовленный оценочный лист обучения, слушатели должны провести экспертную оценку, основанную на результатах работы инструкторов-обучающихся во время демонстрации разработанного упражнения. Заполнение формы, содержащей параметры упражнения, способствует накоплению интересного материала для последующих занятий. Необходимо провести анализ возможности усовершенствования разработанного упражнения.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Таблица 1 – Пример оценочного листа обучения</w:t>
      </w:r>
    </w:p>
    <w:tbl>
      <w:tblPr>
        <w:tblStyle w:val="NormalTablePHPDOCX"/>
        <w:tblCellMar>
          <w:left w:type="dxa" w:w="0"/>
          <w:right w:type="dxa" w:w="0"/>
        </w:tblCellMar>
        <w:tblW w:w="5000" w:type="pct"/>
        <w:tblInd w:w="0" w:type="auto"/>
        <w:tblBorders/>
      </w:tblPr>
      <w:tblGrid>
        <w:gridCol w:w="7560"/>
        <w:gridCol w:w="765"/>
        <w:gridCol w:w="1005"/>
      </w:tblGrid>
      <w:tr>
        <w:trPr>
          <w:trHeight w:val="714" w:hRule="atLeast"/>
        </w:trPr>
        <w:tc>
          <w:tcPr>
            <w:tcW w:w="756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b/>
                <w:bCs/>
                <w:color w:val="000000"/>
                <w:position w:val="-3"/>
                <w:sz w:val="24"/>
                <w:szCs w:val="24"/>
              </w:rPr>
              <w:t xml:space="preserve">Наблюдение</w:t>
            </w:r>
          </w:p>
        </w:tc>
        <w:tc>
          <w:tcPr>
            <w:tcW w:w="76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b/>
                <w:bCs/>
                <w:color w:val="000000"/>
                <w:position w:val="-3"/>
                <w:sz w:val="24"/>
                <w:szCs w:val="24"/>
              </w:rPr>
              <w:t xml:space="preserve">Вес</w:t>
            </w:r>
          </w:p>
        </w:tc>
        <w:tc>
          <w:tcPr>
            <w:tcW w:w="100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b/>
                <w:bCs/>
                <w:color w:val="000000"/>
                <w:position w:val="-3"/>
                <w:sz w:val="24"/>
                <w:szCs w:val="24"/>
              </w:rPr>
              <w:t xml:space="preserve">Метки</w:t>
            </w:r>
          </w:p>
        </w:tc>
      </w:tr>
      <w:tr>
        <w:trPr>
          <w:trHeight w:val="714" w:hRule="atLeast"/>
        </w:trPr>
        <w:tc>
          <w:tcPr>
            <w:tcW w:w="7560"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Действия инструктора</w:t>
            </w:r>
          </w:p>
        </w:tc>
        <w:tc>
          <w:tcPr>
            <w:tcW w:w="765"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 </w:t>
            </w:r>
          </w:p>
        </w:tc>
        <w:tc>
          <w:tcPr>
            <w:tcW w:w="1005"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 </w:t>
            </w:r>
          </w:p>
        </w:tc>
      </w:tr>
      <w:tr>
        <w:trPr>
          <w:trHeight w:val="714" w:hRule="atLeast"/>
        </w:trPr>
        <w:tc>
          <w:tcPr>
            <w:tcW w:w="756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w:t>
            </w:r>
          </w:p>
        </w:tc>
        <w:tc>
          <w:tcPr>
            <w:tcW w:w="76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100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714" w:hRule="atLeast"/>
        </w:trPr>
        <w:tc>
          <w:tcPr>
            <w:tcW w:w="756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Действия обучающегося</w:t>
            </w:r>
          </w:p>
        </w:tc>
        <w:tc>
          <w:tcPr>
            <w:tcW w:w="76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100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714" w:hRule="atLeast"/>
        </w:trPr>
        <w:tc>
          <w:tcPr>
            <w:tcW w:w="756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w:t>
            </w:r>
          </w:p>
        </w:tc>
        <w:tc>
          <w:tcPr>
            <w:tcW w:w="76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100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714" w:hRule="atLeast"/>
        </w:trPr>
        <w:tc>
          <w:tcPr>
            <w:tcW w:w="756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Степень достижения цели упражнения</w:t>
            </w:r>
          </w:p>
        </w:tc>
        <w:tc>
          <w:tcPr>
            <w:tcW w:w="76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100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714" w:hRule="atLeast"/>
        </w:trPr>
        <w:tc>
          <w:tcPr>
            <w:tcW w:w="756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w:t>
            </w:r>
          </w:p>
        </w:tc>
        <w:tc>
          <w:tcPr>
            <w:tcW w:w="76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100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714" w:hRule="atLeast"/>
        </w:trPr>
        <w:tc>
          <w:tcPr>
            <w:tcW w:w="756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Распределение времени учебных мероприятий (инструктаж, выполнение упражнения, подведение итогов)</w:t>
            </w:r>
          </w:p>
        </w:tc>
        <w:tc>
          <w:tcPr>
            <w:tcW w:w="76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100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714" w:hRule="atLeast"/>
        </w:trPr>
        <w:tc>
          <w:tcPr>
            <w:tcW w:w="756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w:t>
            </w:r>
          </w:p>
        </w:tc>
        <w:tc>
          <w:tcPr>
            <w:tcW w:w="76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100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714" w:hRule="atLeast"/>
        </w:trPr>
        <w:tc>
          <w:tcPr>
            <w:tcW w:w="756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76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100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714" w:hRule="atLeast"/>
        </w:trPr>
        <w:tc>
          <w:tcPr>
            <w:tcW w:w="756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76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100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714" w:hRule="atLeast"/>
        </w:trPr>
        <w:tc>
          <w:tcPr>
            <w:tcW w:w="756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Всего баллов</w:t>
            </w:r>
          </w:p>
        </w:tc>
        <w:tc>
          <w:tcPr>
            <w:tcW w:w="76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100</w:t>
            </w:r>
          </w:p>
        </w:tc>
        <w:tc>
          <w:tcPr>
            <w:tcW w:w="100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1218" w:hRule="atLeast"/>
        </w:trPr>
        <w:tc>
          <w:tcPr>
            <w:tcW w:w="756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Замечания и заключения эксперта:</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76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100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bl>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14:paraId="6DD0B461" w14:textId="3E5644A8" w:rsidR="004C3998" w:rsidRPr="005F373B" w:rsidRDefault="004C3998" w:rsidP="00DF3739">
      <w:r w:rsidRPr="005F373B">
        <w:t xml:space="preserve">Место выполнения: </w:t>
      </w:r>
      <w:r w:rsidR="00B82089" w:rsidRPr="005F373B">
        <w:t>РУТ (МИИТ)</w:t>
      </w:r>
      <w:r w:rsidRPr="005F373B">
        <w:t xml:space="preserve"> .</w:t>
      </w:r>
      <w:proofErr w:type="gramEnd"/>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15</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Модельный курс 6.09 «Training course for instructors» : International Maritime Organization // https://imo.im/</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Модельный курс 6.10 «Train the Simulator Trainer and Assessor» : International Maritime Organization  // https://imo.im/</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СБГР.466958.981 РЭ1 Руководство по эксплуатации Учебно-тренировочного комплекса для подготовки специалистов в области автономного судовождения. Руководство инструктора. Москва, 2022</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СБГР.466958.981 РЭ2 Руководство по эксплуатации Учебно-тренировочного комплекса для подготовки специалистов в области автономного судовождения. Руководство обучаемого. Москва, 2022</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СБГР.466958.981 РЭ Руководство по эксплуатации Учебно-тренировочного комплекса для подготовки специалистов в области автономного судовождения, Москва, 2022</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30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16</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Учебно-тренировочный комплекс для подготовки специалистов в области автономного судовождения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in</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Одобренного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Тренажер по а-Навигации и е-Навигации на основе технологий виртуальной реальности (ВР-НТ)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Одобренного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3.1.5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3.1.6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17</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проводить оценку и анализ корректности выполнения имитационных упражнений с использованием УТК РУТ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Подведение итогов выполнения упражнения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18</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Подведение итогов выполнения упражнения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«зачтено выставляется обучающему, если:
- оценка и анализ индивидуальной и (или) коллективной работы проводится в соответствии с требованиями модельных курсов 6.09 «Training course for instructors  Учебный курс для инструкторов и 6.10 «Train the Simulator Trainer and Assessor  Обучение инструктора и эксперта тренажерной подготовки</w:t>
            </w:r>
          </w:p>
        </w:tc>
      </w:tr>
    </w:tbl>
    <w:p w14:paraId="16B67FC8" w14:textId="77777777" w:rsidR="00C26211" w:rsidRPr="005F373B" w:rsidRDefault="00C26211" w:rsidP="00DF3739">
      <w:pPr>
        <w:ind w:firstLine="0"/>
        <w:jc w:val="left"/>
        <w:rPr>
          <w:b/>
        </w:rPr>
      </w:pPr>
    </w:p>
    <w:p w14:paraId="39097E9C" w14:textId="2481311B" w:rsidR="0043485A" w:rsidRPr="005F373B" w:rsidRDefault="003B3DB6" w:rsidP="00DF3739">
      <w:pPr>
        <w:rPr>
          <w:lang w:eastAsia="ru-RU"/>
        </w:rPr>
      </w:pPr>
      <w:bookmarkStart w:id="51" w:name="_Toc33036841"/>
      <w:r w:rsidRPr="005F373B">
        <w:t>Правила обработки результатов итоговой аттестации на проверку умений и навыков: аттестация на проверку умений и навыков включает решение практических заданий и считается пройденной при правильном выполнении обучающимся всех практических заданий.</w:t>
      </w:r>
    </w:p>
    <w:bookmarkEnd w:id="0"/>
    <w:bookmarkEnd w:id="51"/>
    <w:p w14:paraId="4304E0A2" w14:textId="77777777" w:rsidR="0043485A" w:rsidRPr="005F373B" w:rsidRDefault="0043485A" w:rsidP="00DF3739">
      <w:pPr>
        <w:rPr>
          <w:sz w:val="2"/>
          <w:szCs w:val="2"/>
        </w:rPr>
      </w:pPr>
    </w:p>
    <w:sectPr xmlns:w="http://schemas.openxmlformats.org/wordprocessingml/2006/main" xmlns:r="http://schemas.openxmlformats.org/officeDocument/2006/relationships" w:rsidR="0043485A" w:rsidRPr="005F373B" w:rsidSect="001360C0">
      <w:footerReference w:type="first" r:id="rId12"/>
      <w:footnotePr>
        <w:numRestart w:val="eachPage"/>
      </w:footnotePr>
      <w:pgSz w:w="11900" w:h="16840"/>
      <w:pgMar w:top="1134" w:right="851" w:bottom="1134" w:left="1701" w:header="709" w:footer="709" w:gutter="0"/>
      <w:cols w:space="720"/>
      <w:noEndnote/>
      <w:docGrid w:linePitch="381"/>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F6268F" w14:textId="77777777" w:rsidR="00AB6569" w:rsidRDefault="00AB6569" w:rsidP="00802646">
      <w:pPr>
        <w:spacing w:line="240" w:lineRule="auto"/>
      </w:pPr>
      <w:r>
        <w:separator/>
      </w:r>
    </w:p>
  </w:endnote>
  <w:endnote w:type="continuationSeparator" w:id="0">
    <w:p w14:paraId="2FC85490" w14:textId="77777777" w:rsidR="00AB6569" w:rsidRDefault="00AB6569" w:rsidP="008026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PTSans-Regular">
    <w:altName w:val="Times New Roman"/>
    <w:panose1 w:val="00000000000000000000"/>
    <w:charset w:val="00"/>
    <w:family w:val="roman"/>
    <w:notTrueType/>
    <w:pitch w:val="default"/>
  </w:font>
  <w:font w:name="Liberation Mono">
    <w:altName w:val="Courier New"/>
    <w:charset w:val="01"/>
    <w:family w:val="modern"/>
    <w:pitch w:val="fixed"/>
  </w:font>
  <w:font w:name="AR PL SungtiL GB">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813CB" w14:textId="77777777" w:rsidR="00112DB5" w:rsidRDefault="00112DB5" w:rsidP="00FA49B0">
    <w:pPr>
      <w:pStyle w:val="a9"/>
      <w:framePr w:wrap="around" w:vAnchor="text" w:hAnchor="margin" w:xAlign="center" w:y="1"/>
      <w:ind w:firstLine="0"/>
    </w:pPr>
    <w:r>
      <w:fldChar w:fldCharType="begin"/>
    </w:r>
    <w:r>
      <w:instrText xml:space="preserve">PAGE  </w:instrText>
    </w:r>
    <w:r>
      <w:fldChar w:fldCharType="end"/>
    </w:r>
  </w:p>
  <w:p w14:paraId="2FFC2BFD" w14:textId="77777777" w:rsidR="00112DB5" w:rsidRDefault="00112DB5">
    <w:pPr>
      <w:pStyle w:val="a9"/>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2095162"/>
      <w:docPartObj>
        <w:docPartGallery w:val="Page Numbers (Bottom of Page)"/>
        <w:docPartUnique/>
      </w:docPartObj>
    </w:sdtPr>
    <w:sdtEndPr>
      <w:rPr>
        <w:sz w:val="24"/>
        <w:szCs w:val="20"/>
      </w:rPr>
    </w:sdtEndPr>
    <w:sdtContent>
      <w:p w14:paraId="19740A6C" w14:textId="60027F26" w:rsidR="002C617B" w:rsidRPr="000A1716" w:rsidRDefault="00496B8B" w:rsidP="005F373B">
        <w:pPr>
          <w:pStyle w:val="a9"/>
          <w:ind w:firstLine="0"/>
          <w:jc w:val="center"/>
          <w:rPr>
            <w:sz w:val="24"/>
            <w:szCs w:val="20"/>
          </w:rPr>
        </w:pPr>
        <w:r w:rsidRPr="000A1716">
          <w:rPr>
            <w:sz w:val="24"/>
            <w:szCs w:val="20"/>
          </w:rPr>
          <w:fldChar w:fldCharType="begin"/>
        </w:r>
        <w:r w:rsidRPr="000A1716">
          <w:rPr>
            <w:sz w:val="24"/>
            <w:szCs w:val="20"/>
          </w:rPr>
          <w:instrText>PAGE   \* MERGEFORMAT</w:instrText>
        </w:r>
        <w:r w:rsidRPr="000A1716">
          <w:rPr>
            <w:sz w:val="24"/>
            <w:szCs w:val="20"/>
          </w:rPr>
          <w:fldChar w:fldCharType="separate"/>
        </w:r>
        <w:r w:rsidR="00B87B96">
          <w:rPr>
            <w:noProof/>
            <w:sz w:val="24"/>
            <w:szCs w:val="20"/>
          </w:rPr>
          <w:t>4</w:t>
        </w:r>
        <w:r w:rsidRPr="000A1716">
          <w:rPr>
            <w:sz w:val="24"/>
            <w:szCs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1B083" w14:textId="0F85E99B" w:rsidR="001360C0" w:rsidRPr="008E7DAB" w:rsidRDefault="005F373B" w:rsidP="008E7DAB">
    <w:pPr>
      <w:widowControl w:val="0"/>
      <w:tabs>
        <w:tab w:val="left" w:pos="160"/>
      </w:tabs>
      <w:spacing w:line="240" w:lineRule="auto"/>
      <w:ind w:firstLine="0"/>
      <w:jc w:val="center"/>
      <w:rPr>
        <w:rFonts w:eastAsia="Times New Roman"/>
        <w:lang w:val="en-US" w:eastAsia="ru-RU"/>
      </w:rPr>
    </w:pPr>
    <w:r>
      <w:rPr>
        <w:rFonts w:eastAsia="Times New Roman"/>
        <w:lang w:eastAsia="ru-RU"/>
      </w:rPr>
      <w:t>Москва</w:t>
    </w:r>
    <w:r w:rsidR="001360C0" w:rsidRPr="008E7DAB">
      <w:rPr>
        <w:rFonts w:eastAsia="Times New Roman"/>
        <w:lang w:eastAsia="ru-RU"/>
      </w:rPr>
      <w:t xml:space="preserve"> </w:t>
    </w:r>
    <w:r w:rsidR="00FC48C6" w:rsidRPr="008E7DAB">
      <w:rPr>
        <w:rFonts w:eastAsia="Times New Roman"/>
        <w:lang w:val="en-US" w:eastAsia="ru-RU"/>
      </w:rPr>
      <w:t>2023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253F5" w14:textId="77777777" w:rsidR="001360C0" w:rsidRPr="001360C0" w:rsidRDefault="001360C0" w:rsidP="001360C0">
    <w:pPr>
      <w:widowControl w:val="0"/>
      <w:tabs>
        <w:tab w:val="left" w:pos="160"/>
      </w:tabs>
      <w:ind w:firstLine="0"/>
      <w:jc w:val="center"/>
      <w:rPr>
        <w:rFonts w:eastAsia="Times New Roman"/>
        <w:b/>
        <w:lang w:val="en-US" w:eastAsia="ru-RU"/>
      </w:rPr>
    </w:pPr>
    <w:r w:rsidRPr="006612E1">
      <w:rPr>
        <w:rFonts w:eastAsia="Times New Roman"/>
        <w:b/>
        <w:lang w:eastAsia="ru-RU"/>
      </w:rPr>
      <w:t>Москва</w:t>
    </w:r>
    <w:r>
      <w:rPr>
        <w:rFonts w:eastAsia="Times New Roman"/>
        <w:b/>
        <w:lang w:eastAsia="ru-RU"/>
      </w:rPr>
      <w:t xml:space="preserve"> </w:t>
    </w:r>
    <w:r>
      <w:rPr>
        <w:rFonts w:eastAsia="Times New Roman"/>
        <w:b/>
        <w:lang w:val="en-US" w:eastAsia="ru-RU"/>
      </w:rPr>
      <w:t>{year}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582BD8" w14:textId="77777777" w:rsidR="00AB6569" w:rsidRDefault="00AB6569" w:rsidP="00802646">
      <w:pPr>
        <w:spacing w:line="240" w:lineRule="auto"/>
      </w:pPr>
      <w:r>
        <w:separator/>
      </w:r>
    </w:p>
  </w:footnote>
  <w:footnote w:type="continuationSeparator" w:id="0">
    <w:p w14:paraId="71F198D6" w14:textId="77777777" w:rsidR="00AB6569" w:rsidRDefault="00AB6569" w:rsidP="008026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8B9A6" w14:textId="77777777" w:rsidR="00112DB5" w:rsidRDefault="00112DB5" w:rsidP="00FA49B0">
    <w:pPr>
      <w:pStyle w:val="a7"/>
      <w:framePr w:wrap="around" w:vAnchor="text" w:hAnchor="margin" w:xAlign="center" w:y="1"/>
      <w:rPr>
        <w:rFonts w:eastAsia="Calibri"/>
      </w:rPr>
    </w:pPr>
    <w:r>
      <w:rPr>
        <w:rFonts w:eastAsia="Calibri"/>
      </w:rPr>
      <w:fldChar w:fldCharType="begin"/>
    </w:r>
    <w:r>
      <w:rPr>
        <w:rFonts w:eastAsia="Calibri"/>
      </w:rPr>
      <w:instrText xml:space="preserve">PAGE  </w:instrText>
    </w:r>
    <w:r>
      <w:rPr>
        <w:rFonts w:eastAsia="Calibri"/>
      </w:rPr>
      <w:fldChar w:fldCharType="end"/>
    </w:r>
  </w:p>
  <w:p w14:paraId="2836F72A" w14:textId="77777777" w:rsidR="00112DB5" w:rsidRDefault="00112DB5">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7993"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485"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16198"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897"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782"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791"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097"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1836"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430"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178"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0314"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6689"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682"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193">
    <w:multiLevelType w:val="hybridMultilevel"/>
    <w:lvl w:ilvl="0" w:tplc="53691490">
      <w:start w:val="1"/>
      <w:numFmt w:val="decimal"/>
      <w:lvlText w:val="%1."/>
      <w:lvlJc w:val="left"/>
      <w:pPr>
        <w:ind w:left="720" w:hanging="360"/>
      </w:pPr>
    </w:lvl>
    <w:lvl w:ilvl="1" w:tplc="53691490" w:tentative="1">
      <w:start w:val="1"/>
      <w:numFmt w:val="lowerLetter"/>
      <w:lvlText w:val="%2."/>
      <w:lvlJc w:val="left"/>
      <w:pPr>
        <w:ind w:left="1440" w:hanging="360"/>
      </w:pPr>
    </w:lvl>
    <w:lvl w:ilvl="2" w:tplc="53691490" w:tentative="1">
      <w:start w:val="1"/>
      <w:numFmt w:val="lowerRoman"/>
      <w:lvlText w:val="%3."/>
      <w:lvlJc w:val="right"/>
      <w:pPr>
        <w:ind w:left="2160" w:hanging="180"/>
      </w:pPr>
    </w:lvl>
    <w:lvl w:ilvl="3" w:tplc="53691490" w:tentative="1">
      <w:start w:val="1"/>
      <w:numFmt w:val="decimal"/>
      <w:lvlText w:val="%4."/>
      <w:lvlJc w:val="left"/>
      <w:pPr>
        <w:ind w:left="2880" w:hanging="360"/>
      </w:pPr>
    </w:lvl>
    <w:lvl w:ilvl="4" w:tplc="53691490" w:tentative="1">
      <w:start w:val="1"/>
      <w:numFmt w:val="lowerLetter"/>
      <w:lvlText w:val="%5."/>
      <w:lvlJc w:val="left"/>
      <w:pPr>
        <w:ind w:left="3600" w:hanging="360"/>
      </w:pPr>
    </w:lvl>
    <w:lvl w:ilvl="5" w:tplc="53691490" w:tentative="1">
      <w:start w:val="1"/>
      <w:numFmt w:val="lowerRoman"/>
      <w:lvlText w:val="%6."/>
      <w:lvlJc w:val="right"/>
      <w:pPr>
        <w:ind w:left="4320" w:hanging="180"/>
      </w:pPr>
    </w:lvl>
    <w:lvl w:ilvl="6" w:tplc="53691490" w:tentative="1">
      <w:start w:val="1"/>
      <w:numFmt w:val="decimal"/>
      <w:lvlText w:val="%7."/>
      <w:lvlJc w:val="left"/>
      <w:pPr>
        <w:ind w:left="5040" w:hanging="360"/>
      </w:pPr>
    </w:lvl>
    <w:lvl w:ilvl="7" w:tplc="53691490" w:tentative="1">
      <w:start w:val="1"/>
      <w:numFmt w:val="lowerLetter"/>
      <w:lvlText w:val="%8."/>
      <w:lvlJc w:val="left"/>
      <w:pPr>
        <w:ind w:left="5760" w:hanging="360"/>
      </w:pPr>
    </w:lvl>
    <w:lvl w:ilvl="8" w:tplc="53691490" w:tentative="1">
      <w:start w:val="1"/>
      <w:numFmt w:val="lowerRoman"/>
      <w:lvlText w:val="%9."/>
      <w:lvlJc w:val="right"/>
      <w:pPr>
        <w:ind w:left="6480" w:hanging="180"/>
      </w:pPr>
    </w:lvl>
  </w:abstractNum>
  <w:abstractNum w:abstractNumId="8192">
    <w:multiLevelType w:val="hybridMultilevel"/>
    <w:lvl w:ilvl="0" w:tplc="58844786">
      <w:start w:val="1"/>
      <w:numFmt w:val="decimal"/>
      <w:lvlText w:val="%1."/>
      <w:lvlJc w:val="left"/>
      <w:pPr>
        <w:ind w:left="720" w:hanging="360"/>
      </w:pPr>
    </w:lvl>
    <w:lvl w:ilvl="1" w:tplc="58844786" w:tentative="1">
      <w:start w:val="1"/>
      <w:numFmt w:val="lowerLetter"/>
      <w:lvlText w:val="%2."/>
      <w:lvlJc w:val="left"/>
      <w:pPr>
        <w:ind w:left="1440" w:hanging="360"/>
      </w:pPr>
    </w:lvl>
    <w:lvl w:ilvl="2" w:tplc="58844786" w:tentative="1">
      <w:start w:val="1"/>
      <w:numFmt w:val="lowerRoman"/>
      <w:lvlText w:val="%3."/>
      <w:lvlJc w:val="right"/>
      <w:pPr>
        <w:ind w:left="2160" w:hanging="180"/>
      </w:pPr>
    </w:lvl>
    <w:lvl w:ilvl="3" w:tplc="58844786" w:tentative="1">
      <w:start w:val="1"/>
      <w:numFmt w:val="decimal"/>
      <w:lvlText w:val="%4."/>
      <w:lvlJc w:val="left"/>
      <w:pPr>
        <w:ind w:left="2880" w:hanging="360"/>
      </w:pPr>
    </w:lvl>
    <w:lvl w:ilvl="4" w:tplc="58844786" w:tentative="1">
      <w:start w:val="1"/>
      <w:numFmt w:val="lowerLetter"/>
      <w:lvlText w:val="%5."/>
      <w:lvlJc w:val="left"/>
      <w:pPr>
        <w:ind w:left="3600" w:hanging="360"/>
      </w:pPr>
    </w:lvl>
    <w:lvl w:ilvl="5" w:tplc="58844786" w:tentative="1">
      <w:start w:val="1"/>
      <w:numFmt w:val="lowerRoman"/>
      <w:lvlText w:val="%6."/>
      <w:lvlJc w:val="right"/>
      <w:pPr>
        <w:ind w:left="4320" w:hanging="180"/>
      </w:pPr>
    </w:lvl>
    <w:lvl w:ilvl="6" w:tplc="58844786" w:tentative="1">
      <w:start w:val="1"/>
      <w:numFmt w:val="decimal"/>
      <w:lvlText w:val="%7."/>
      <w:lvlJc w:val="left"/>
      <w:pPr>
        <w:ind w:left="5040" w:hanging="360"/>
      </w:pPr>
    </w:lvl>
    <w:lvl w:ilvl="7" w:tplc="58844786" w:tentative="1">
      <w:start w:val="1"/>
      <w:numFmt w:val="lowerLetter"/>
      <w:lvlText w:val="%8."/>
      <w:lvlJc w:val="left"/>
      <w:pPr>
        <w:ind w:left="5760" w:hanging="360"/>
      </w:pPr>
    </w:lvl>
    <w:lvl w:ilvl="8" w:tplc="58844786" w:tentative="1">
      <w:start w:val="1"/>
      <w:numFmt w:val="lowerRoman"/>
      <w:lvlText w:val="%9."/>
      <w:lvlJc w:val="right"/>
      <w:pPr>
        <w:ind w:left="6480" w:hanging="180"/>
      </w:pPr>
    </w:lvl>
  </w:abstractNum>
  <w:abstractNum w:abstractNumId="8191">
    <w:multiLevelType w:val="hybridMultilevel"/>
    <w:lvl w:ilvl="0" w:tplc="7784922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82" w15:restartNumberingAfterBreak="0">
    <w:nsid w:val="03090EBB"/>
    <w:multiLevelType w:val="hybridMultilevel"/>
    <w:tmpl w:val="97D2F922"/>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066E8D"/>
    <w:multiLevelType w:val="hybridMultilevel"/>
    <w:tmpl w:val="AC0E34B4"/>
    <w:lvl w:ilvl="0" w:tplc="5088F026">
      <w:start w:val="1"/>
      <w:numFmt w:val="bullet"/>
      <w:lvlText w:val=""/>
      <w:lvlJc w:val="left"/>
      <w:pPr>
        <w:ind w:left="220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A53309"/>
    <w:multiLevelType w:val="hybridMultilevel"/>
    <w:tmpl w:val="8A22B1DA"/>
    <w:lvl w:ilvl="0" w:tplc="ABF6872C">
      <w:start w:val="1"/>
      <w:numFmt w:val="upperRoman"/>
      <w:lvlText w:val="%1."/>
      <w:lvlJc w:val="left"/>
      <w:pPr>
        <w:ind w:left="4206" w:hanging="720"/>
      </w:pPr>
      <w:rPr>
        <w:rFonts w:hint="default"/>
        <w:b/>
      </w:rPr>
    </w:lvl>
    <w:lvl w:ilvl="1" w:tplc="04190019" w:tentative="1">
      <w:start w:val="1"/>
      <w:numFmt w:val="lowerLetter"/>
      <w:lvlText w:val="%2."/>
      <w:lvlJc w:val="left"/>
      <w:pPr>
        <w:ind w:left="2379" w:hanging="360"/>
      </w:pPr>
    </w:lvl>
    <w:lvl w:ilvl="2" w:tplc="0419001B">
      <w:start w:val="1"/>
      <w:numFmt w:val="lowerRoman"/>
      <w:lvlText w:val="%3."/>
      <w:lvlJc w:val="right"/>
      <w:pPr>
        <w:ind w:left="3099" w:hanging="180"/>
      </w:pPr>
    </w:lvl>
    <w:lvl w:ilvl="3" w:tplc="0419000F" w:tentative="1">
      <w:start w:val="1"/>
      <w:numFmt w:val="decimal"/>
      <w:lvlText w:val="%4."/>
      <w:lvlJc w:val="left"/>
      <w:pPr>
        <w:ind w:left="3819" w:hanging="360"/>
      </w:pPr>
    </w:lvl>
    <w:lvl w:ilvl="4" w:tplc="04190019" w:tentative="1">
      <w:start w:val="1"/>
      <w:numFmt w:val="lowerLetter"/>
      <w:lvlText w:val="%5."/>
      <w:lvlJc w:val="left"/>
      <w:pPr>
        <w:ind w:left="4539" w:hanging="360"/>
      </w:pPr>
    </w:lvl>
    <w:lvl w:ilvl="5" w:tplc="0419001B" w:tentative="1">
      <w:start w:val="1"/>
      <w:numFmt w:val="lowerRoman"/>
      <w:lvlText w:val="%6."/>
      <w:lvlJc w:val="right"/>
      <w:pPr>
        <w:ind w:left="5259" w:hanging="180"/>
      </w:pPr>
    </w:lvl>
    <w:lvl w:ilvl="6" w:tplc="0419000F" w:tentative="1">
      <w:start w:val="1"/>
      <w:numFmt w:val="decimal"/>
      <w:lvlText w:val="%7."/>
      <w:lvlJc w:val="left"/>
      <w:pPr>
        <w:ind w:left="5979" w:hanging="360"/>
      </w:pPr>
    </w:lvl>
    <w:lvl w:ilvl="7" w:tplc="04190019" w:tentative="1">
      <w:start w:val="1"/>
      <w:numFmt w:val="lowerLetter"/>
      <w:lvlText w:val="%8."/>
      <w:lvlJc w:val="left"/>
      <w:pPr>
        <w:ind w:left="6699" w:hanging="360"/>
      </w:pPr>
    </w:lvl>
    <w:lvl w:ilvl="8" w:tplc="0419001B" w:tentative="1">
      <w:start w:val="1"/>
      <w:numFmt w:val="lowerRoman"/>
      <w:lvlText w:val="%9."/>
      <w:lvlJc w:val="right"/>
      <w:pPr>
        <w:ind w:left="7419" w:hanging="180"/>
      </w:pPr>
    </w:lvl>
  </w:abstractNum>
  <w:abstractNum w:abstractNumId="3" w15:restartNumberingAfterBreak="0">
    <w:nsid w:val="0B364DE1"/>
    <w:multiLevelType w:val="hybridMultilevel"/>
    <w:tmpl w:val="F3B02BDE"/>
    <w:lvl w:ilvl="0" w:tplc="32067D18">
      <w:start w:val="1"/>
      <w:numFmt w:val="bullet"/>
      <w:lvlText w:val="˗"/>
      <w:lvlJc w:val="left"/>
      <w:pPr>
        <w:ind w:left="1429" w:hanging="360"/>
      </w:pPr>
      <w:rPr>
        <w:rFonts w:ascii="Times New Roman" w:hAnsi="Times New Roman" w:cs="Times New Roman" w:hint="default"/>
        <w:color w:val="auto"/>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60180D"/>
    <w:multiLevelType w:val="hybridMultilevel"/>
    <w:tmpl w:val="B4A84576"/>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9578EA"/>
    <w:multiLevelType w:val="hybridMultilevel"/>
    <w:tmpl w:val="06AAFAB6"/>
    <w:lvl w:ilvl="0" w:tplc="FB4673F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77B0826"/>
    <w:multiLevelType w:val="hybridMultilevel"/>
    <w:tmpl w:val="84787CF2"/>
    <w:lvl w:ilvl="0" w:tplc="04190011">
      <w:start w:val="1"/>
      <w:numFmt w:val="decimal"/>
      <w:lvlText w:val="%1)"/>
      <w:lvlJc w:val="left"/>
      <w:pPr>
        <w:ind w:left="1352"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FFA7C9B"/>
    <w:multiLevelType w:val="hybridMultilevel"/>
    <w:tmpl w:val="D4287A82"/>
    <w:lvl w:ilvl="0" w:tplc="B41E62CE">
      <w:start w:val="1"/>
      <w:numFmt w:val="decimal"/>
      <w:lvlText w:val="%1"/>
      <w:lvlJc w:val="left"/>
      <w:pPr>
        <w:ind w:left="1287" w:hanging="360"/>
      </w:pPr>
      <w:rPr>
        <w:rFonts w:ascii="Times New Roman CYR" w:eastAsia="Calibri" w:hAnsi="Times New Roman CYR" w:cs="Times New Roman CYR" w:hint="default"/>
        <w:b w:val="0"/>
        <w:color w:val="auto"/>
        <w:sz w:val="24"/>
        <w:szCs w:val="24"/>
        <w:vertAlign w:val="baseline"/>
      </w:rPr>
    </w:lvl>
    <w:lvl w:ilvl="1" w:tplc="0419000F">
      <w:start w:val="1"/>
      <w:numFmt w:val="decimal"/>
      <w:lvlText w:val="%2."/>
      <w:lvlJc w:val="left"/>
      <w:pPr>
        <w:ind w:left="2007" w:hanging="360"/>
      </w:pPr>
    </w:lvl>
    <w:lvl w:ilvl="2" w:tplc="4B788F30">
      <w:start w:val="1"/>
      <w:numFmt w:val="upperRoman"/>
      <w:lvlText w:val="%3."/>
      <w:lvlJc w:val="left"/>
      <w:pPr>
        <w:ind w:left="3267" w:hanging="720"/>
      </w:pPr>
      <w:rPr>
        <w:rFonts w:hint="default"/>
      </w:r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203F4783"/>
    <w:multiLevelType w:val="multilevel"/>
    <w:tmpl w:val="CBC6F764"/>
    <w:lvl w:ilvl="0">
      <w:start w:val="1"/>
      <w:numFmt w:val="decimal"/>
      <w:lvlText w:val="%1"/>
      <w:lvlJc w:val="left"/>
      <w:pPr>
        <w:ind w:left="432" w:hanging="432"/>
      </w:pPr>
      <w:rPr>
        <w:rFonts w:ascii="Times New Roman" w:hAnsi="Times New Roman" w:cs="Times New Roman" w:hint="default"/>
      </w:rPr>
    </w:lvl>
    <w:lvl w:ilvl="1">
      <w:start w:val="1"/>
      <w:numFmt w:val="decimal"/>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23367E01"/>
    <w:multiLevelType w:val="hybridMultilevel"/>
    <w:tmpl w:val="80BAED6E"/>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11" w15:restartNumberingAfterBreak="0">
    <w:nsid w:val="2779175E"/>
    <w:multiLevelType w:val="hybridMultilevel"/>
    <w:tmpl w:val="1A5EE046"/>
    <w:lvl w:ilvl="0" w:tplc="69FA14AA">
      <w:start w:val="1"/>
      <w:numFmt w:val="bullet"/>
      <w:lvlText w:val=""/>
      <w:lvlJc w:val="left"/>
      <w:pPr>
        <w:ind w:left="360" w:hanging="360"/>
      </w:pPr>
      <w:rPr>
        <w:rFonts w:ascii="Symbol" w:hAnsi="Symbol" w:hint="default"/>
      </w:rPr>
    </w:lvl>
    <w:lvl w:ilvl="1" w:tplc="04190003">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7D42A25"/>
    <w:multiLevelType w:val="hybridMultilevel"/>
    <w:tmpl w:val="EC949A7A"/>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D4C3A96"/>
    <w:multiLevelType w:val="hybridMultilevel"/>
    <w:tmpl w:val="AE06B47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405460E"/>
    <w:multiLevelType w:val="hybridMultilevel"/>
    <w:tmpl w:val="8DC4228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AF02BDD"/>
    <w:multiLevelType w:val="hybridMultilevel"/>
    <w:tmpl w:val="76A043C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B456048"/>
    <w:multiLevelType w:val="hybridMultilevel"/>
    <w:tmpl w:val="E8F0046E"/>
    <w:lvl w:ilvl="0" w:tplc="3A74CB76">
      <w:start w:val="1"/>
      <w:numFmt w:val="bullet"/>
      <w:lvlText w:val=""/>
      <w:lvlJc w:val="left"/>
      <w:pPr>
        <w:ind w:left="106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F0F45FA"/>
    <w:multiLevelType w:val="hybridMultilevel"/>
    <w:tmpl w:val="9940D69A"/>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50917E92"/>
    <w:multiLevelType w:val="hybridMultilevel"/>
    <w:tmpl w:val="DAA44F1E"/>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2B532C0"/>
    <w:multiLevelType w:val="hybridMultilevel"/>
    <w:tmpl w:val="6DF856A2"/>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4B00F2C"/>
    <w:multiLevelType w:val="hybridMultilevel"/>
    <w:tmpl w:val="D024897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990043D"/>
    <w:multiLevelType w:val="hybridMultilevel"/>
    <w:tmpl w:val="9C9E004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EA909D1"/>
    <w:multiLevelType w:val="hybridMultilevel"/>
    <w:tmpl w:val="97D8D706"/>
    <w:lvl w:ilvl="0" w:tplc="04190011">
      <w:start w:val="1"/>
      <w:numFmt w:val="decimal"/>
      <w:lvlText w:val="%1)"/>
      <w:lvlJc w:val="left"/>
      <w:pPr>
        <w:ind w:left="720" w:hanging="360"/>
      </w:pPr>
      <w:rPr>
        <w:rFonts w:hint="default"/>
        <w:sz w:val="24"/>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629"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3A4391D"/>
    <w:multiLevelType w:val="hybridMultilevel"/>
    <w:tmpl w:val="802698B2"/>
    <w:lvl w:ilvl="0" w:tplc="04190011">
      <w:start w:val="1"/>
      <w:numFmt w:val="decimal"/>
      <w:lvlText w:val="%1)"/>
      <w:lvlJc w:val="left"/>
      <w:pPr>
        <w:ind w:left="720" w:hanging="360"/>
      </w:pPr>
      <w:rPr>
        <w:rFonts w:hint="default"/>
        <w:sz w:val="24"/>
      </w:rPr>
    </w:lvl>
    <w:lvl w:ilvl="1" w:tplc="32067D18">
      <w:start w:val="1"/>
      <w:numFmt w:val="bullet"/>
      <w:lvlText w:val="˗"/>
      <w:lvlJc w:val="left"/>
      <w:pPr>
        <w:ind w:left="1440" w:hanging="360"/>
      </w:pPr>
      <w:rPr>
        <w:rFonts w:ascii="Times New Roman" w:hAnsi="Times New Roman" w:cs="Times New Roman" w:hint="default"/>
        <w:color w:val="auto"/>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7E279E8"/>
    <w:multiLevelType w:val="hybridMultilevel"/>
    <w:tmpl w:val="1B0C1E82"/>
    <w:lvl w:ilvl="0" w:tplc="6A5CD3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A1952A5"/>
    <w:multiLevelType w:val="hybridMultilevel"/>
    <w:tmpl w:val="E17865C4"/>
    <w:lvl w:ilvl="0" w:tplc="04190011">
      <w:start w:val="1"/>
      <w:numFmt w:val="decimal"/>
      <w:lvlText w:val="%1)"/>
      <w:lvlJc w:val="left"/>
      <w:pPr>
        <w:ind w:left="2607" w:hanging="9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A6F53B5"/>
    <w:multiLevelType w:val="hybridMultilevel"/>
    <w:tmpl w:val="35E28B64"/>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DC11C9A"/>
    <w:multiLevelType w:val="hybridMultilevel"/>
    <w:tmpl w:val="6066AD72"/>
    <w:lvl w:ilvl="0" w:tplc="04190011">
      <w:start w:val="1"/>
      <w:numFmt w:val="decimal"/>
      <w:lvlText w:val="%1)"/>
      <w:lvlJc w:val="left"/>
      <w:pPr>
        <w:ind w:left="1429" w:hanging="360"/>
      </w:pPr>
      <w:rPr>
        <w:rFonts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8"/>
  </w:num>
  <w:num w:numId="3">
    <w:abstractNumId w:val="14"/>
  </w:num>
  <w:num w:numId="4">
    <w:abstractNumId w:val="24"/>
  </w:num>
  <w:num w:numId="5">
    <w:abstractNumId w:val="10"/>
  </w:num>
  <w:num w:numId="6">
    <w:abstractNumId w:val="1"/>
  </w:num>
  <w:num w:numId="7">
    <w:abstractNumId w:val="17"/>
  </w:num>
  <w:num w:numId="8">
    <w:abstractNumId w:val="18"/>
  </w:num>
  <w:num w:numId="9">
    <w:abstractNumId w:val="19"/>
  </w:num>
  <w:num w:numId="10">
    <w:abstractNumId w:val="16"/>
  </w:num>
  <w:num w:numId="11">
    <w:abstractNumId w:val="15"/>
  </w:num>
  <w:num w:numId="12">
    <w:abstractNumId w:val="22"/>
  </w:num>
  <w:num w:numId="13">
    <w:abstractNumId w:val="0"/>
  </w:num>
  <w:num w:numId="14">
    <w:abstractNumId w:val="7"/>
  </w:num>
  <w:num w:numId="15">
    <w:abstractNumId w:val="28"/>
  </w:num>
  <w:num w:numId="16">
    <w:abstractNumId w:val="2"/>
  </w:num>
  <w:num w:numId="17">
    <w:abstractNumId w:val="30"/>
  </w:num>
  <w:num w:numId="18">
    <w:abstractNumId w:val="27"/>
  </w:num>
  <w:num w:numId="19">
    <w:abstractNumId w:val="6"/>
  </w:num>
  <w:num w:numId="20">
    <w:abstractNumId w:val="5"/>
  </w:num>
  <w:num w:numId="21">
    <w:abstractNumId w:val="21"/>
  </w:num>
  <w:num w:numId="22">
    <w:abstractNumId w:val="9"/>
  </w:num>
  <w:num w:numId="23">
    <w:abstractNumId w:val="20"/>
  </w:num>
  <w:num w:numId="24">
    <w:abstractNumId w:val="25"/>
  </w:num>
  <w:num w:numId="25">
    <w:abstractNumId w:val="8"/>
  </w:num>
  <w:num w:numId="26">
    <w:abstractNumId w:val="26"/>
  </w:num>
  <w:num w:numId="27">
    <w:abstractNumId w:val="13"/>
  </w:num>
  <w:num w:numId="28">
    <w:abstractNumId w:val="3"/>
  </w:num>
  <w:num w:numId="29">
    <w:abstractNumId w:val="4"/>
  </w:num>
  <w:num w:numId="30">
    <w:abstractNumId w:val="23"/>
  </w:num>
  <w:num w:numId="31">
    <w:abstractNumId w:val="12"/>
  </w:num>
  <w:num w:numId="32">
    <w:abstractNumId w:val="29"/>
  </w:num>
  <w:num w:numId="8191">
    <w:abstractNumId w:val="8191"/>
  </w:num>
  <w:num w:numId="8192">
    <w:abstractNumId w:val="8192"/>
  </w:num>
  <w:num w:numId="8193">
    <w:abstractNumId w:val="8193"/>
  </w:num>
  <w:num w:numId="6682">
    <w:abstractNumId w:val="6682"/>
  </w:num>
  <w:num w:numId="26689">
    <w:abstractNumId w:val="26689"/>
  </w:num>
  <w:num w:numId="30314">
    <w:abstractNumId w:val="30314"/>
  </w:num>
  <w:num w:numId="10178">
    <w:abstractNumId w:val="10178"/>
  </w:num>
  <w:num w:numId="17430">
    <w:abstractNumId w:val="17430"/>
  </w:num>
  <w:num w:numId="31836">
    <w:abstractNumId w:val="31836"/>
  </w:num>
  <w:num w:numId="10097">
    <w:abstractNumId w:val="10097"/>
  </w:num>
  <w:num w:numId="16791">
    <w:abstractNumId w:val="16791"/>
  </w:num>
  <w:num w:numId="19782">
    <w:abstractNumId w:val="19782"/>
  </w:num>
  <w:num w:numId="18897">
    <w:abstractNumId w:val="18897"/>
  </w:num>
  <w:num w:numId="16198">
    <w:abstractNumId w:val="16198"/>
  </w:num>
  <w:num w:numId="10485">
    <w:abstractNumId w:val="10485"/>
  </w:num>
  <w:num w:numId="27993">
    <w:abstractNumId w:val="2799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characterSpacingControl w:val="doNotCompress"/>
  <w:updateField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D5"/>
    <w:rsid w:val="00002B10"/>
    <w:rsid w:val="00003BC2"/>
    <w:rsid w:val="00004ED6"/>
    <w:rsid w:val="00005707"/>
    <w:rsid w:val="00005ABB"/>
    <w:rsid w:val="0000655A"/>
    <w:rsid w:val="000071CC"/>
    <w:rsid w:val="00010B64"/>
    <w:rsid w:val="000114B1"/>
    <w:rsid w:val="00012186"/>
    <w:rsid w:val="00012882"/>
    <w:rsid w:val="00012AB2"/>
    <w:rsid w:val="000137AC"/>
    <w:rsid w:val="00013ABB"/>
    <w:rsid w:val="00014098"/>
    <w:rsid w:val="0001497A"/>
    <w:rsid w:val="0001563F"/>
    <w:rsid w:val="00015BDC"/>
    <w:rsid w:val="0001645A"/>
    <w:rsid w:val="00016DA2"/>
    <w:rsid w:val="000173A3"/>
    <w:rsid w:val="000175A5"/>
    <w:rsid w:val="00020925"/>
    <w:rsid w:val="00022339"/>
    <w:rsid w:val="00022CF7"/>
    <w:rsid w:val="00023476"/>
    <w:rsid w:val="000241B5"/>
    <w:rsid w:val="000245A4"/>
    <w:rsid w:val="000248EC"/>
    <w:rsid w:val="00024DC3"/>
    <w:rsid w:val="00025388"/>
    <w:rsid w:val="00025BE0"/>
    <w:rsid w:val="000268F3"/>
    <w:rsid w:val="00030663"/>
    <w:rsid w:val="00032827"/>
    <w:rsid w:val="0003339D"/>
    <w:rsid w:val="00033A74"/>
    <w:rsid w:val="000345DB"/>
    <w:rsid w:val="00035C00"/>
    <w:rsid w:val="000363D5"/>
    <w:rsid w:val="00036440"/>
    <w:rsid w:val="00036C89"/>
    <w:rsid w:val="00041CEE"/>
    <w:rsid w:val="000421AD"/>
    <w:rsid w:val="0004292A"/>
    <w:rsid w:val="00043411"/>
    <w:rsid w:val="00044EDD"/>
    <w:rsid w:val="000451B2"/>
    <w:rsid w:val="00045305"/>
    <w:rsid w:val="000459FF"/>
    <w:rsid w:val="00045ADD"/>
    <w:rsid w:val="00051038"/>
    <w:rsid w:val="0005112F"/>
    <w:rsid w:val="000514F5"/>
    <w:rsid w:val="000531D5"/>
    <w:rsid w:val="00055762"/>
    <w:rsid w:val="00055B69"/>
    <w:rsid w:val="0005638F"/>
    <w:rsid w:val="0005665B"/>
    <w:rsid w:val="00057395"/>
    <w:rsid w:val="00057C50"/>
    <w:rsid w:val="00060B93"/>
    <w:rsid w:val="000621A6"/>
    <w:rsid w:val="00062A4E"/>
    <w:rsid w:val="00062A5F"/>
    <w:rsid w:val="000643D2"/>
    <w:rsid w:val="00064C66"/>
    <w:rsid w:val="000653AB"/>
    <w:rsid w:val="00066133"/>
    <w:rsid w:val="00066578"/>
    <w:rsid w:val="00066F92"/>
    <w:rsid w:val="00067270"/>
    <w:rsid w:val="00067ECE"/>
    <w:rsid w:val="0007144E"/>
    <w:rsid w:val="00072D87"/>
    <w:rsid w:val="00072FB5"/>
    <w:rsid w:val="00074645"/>
    <w:rsid w:val="0007575F"/>
    <w:rsid w:val="0007666B"/>
    <w:rsid w:val="000802BF"/>
    <w:rsid w:val="00081320"/>
    <w:rsid w:val="00084D68"/>
    <w:rsid w:val="000856B4"/>
    <w:rsid w:val="00085D8B"/>
    <w:rsid w:val="0008612E"/>
    <w:rsid w:val="000908C0"/>
    <w:rsid w:val="00090EEB"/>
    <w:rsid w:val="00092134"/>
    <w:rsid w:val="00092862"/>
    <w:rsid w:val="0009304B"/>
    <w:rsid w:val="0009346A"/>
    <w:rsid w:val="00093CC1"/>
    <w:rsid w:val="00094476"/>
    <w:rsid w:val="0009454E"/>
    <w:rsid w:val="00094B0B"/>
    <w:rsid w:val="000963B9"/>
    <w:rsid w:val="00096DC5"/>
    <w:rsid w:val="00096F8C"/>
    <w:rsid w:val="000A0094"/>
    <w:rsid w:val="000A0398"/>
    <w:rsid w:val="000A06E3"/>
    <w:rsid w:val="000A0864"/>
    <w:rsid w:val="000A12D3"/>
    <w:rsid w:val="000A1716"/>
    <w:rsid w:val="000A23A3"/>
    <w:rsid w:val="000A3B4B"/>
    <w:rsid w:val="000A5651"/>
    <w:rsid w:val="000A6E96"/>
    <w:rsid w:val="000A7626"/>
    <w:rsid w:val="000B181D"/>
    <w:rsid w:val="000B2C4F"/>
    <w:rsid w:val="000B2DF6"/>
    <w:rsid w:val="000B3094"/>
    <w:rsid w:val="000B33DB"/>
    <w:rsid w:val="000B347A"/>
    <w:rsid w:val="000B402C"/>
    <w:rsid w:val="000B537E"/>
    <w:rsid w:val="000B695B"/>
    <w:rsid w:val="000B6FD8"/>
    <w:rsid w:val="000B7638"/>
    <w:rsid w:val="000C0F20"/>
    <w:rsid w:val="000C2D7A"/>
    <w:rsid w:val="000C34F9"/>
    <w:rsid w:val="000C35D7"/>
    <w:rsid w:val="000C3DB8"/>
    <w:rsid w:val="000C40B3"/>
    <w:rsid w:val="000C4C07"/>
    <w:rsid w:val="000C6222"/>
    <w:rsid w:val="000C6368"/>
    <w:rsid w:val="000C6C1F"/>
    <w:rsid w:val="000C6CBA"/>
    <w:rsid w:val="000C742C"/>
    <w:rsid w:val="000D15E1"/>
    <w:rsid w:val="000D3260"/>
    <w:rsid w:val="000D33E1"/>
    <w:rsid w:val="000D3E61"/>
    <w:rsid w:val="000D412B"/>
    <w:rsid w:val="000D4EB5"/>
    <w:rsid w:val="000D5766"/>
    <w:rsid w:val="000D57AE"/>
    <w:rsid w:val="000D5818"/>
    <w:rsid w:val="000D6F76"/>
    <w:rsid w:val="000E061D"/>
    <w:rsid w:val="000E2D73"/>
    <w:rsid w:val="000E5429"/>
    <w:rsid w:val="000E7564"/>
    <w:rsid w:val="000E7CDD"/>
    <w:rsid w:val="000F00EE"/>
    <w:rsid w:val="000F065C"/>
    <w:rsid w:val="000F09EF"/>
    <w:rsid w:val="000F25BB"/>
    <w:rsid w:val="000F2DE0"/>
    <w:rsid w:val="000F34FF"/>
    <w:rsid w:val="000F35F1"/>
    <w:rsid w:val="000F4F8A"/>
    <w:rsid w:val="000F60A0"/>
    <w:rsid w:val="000F6993"/>
    <w:rsid w:val="000F73FD"/>
    <w:rsid w:val="001000B7"/>
    <w:rsid w:val="00101B60"/>
    <w:rsid w:val="00101BC0"/>
    <w:rsid w:val="00102B60"/>
    <w:rsid w:val="00102E33"/>
    <w:rsid w:val="00103A5E"/>
    <w:rsid w:val="00103C4C"/>
    <w:rsid w:val="0010431E"/>
    <w:rsid w:val="001049B0"/>
    <w:rsid w:val="00105FAA"/>
    <w:rsid w:val="00106448"/>
    <w:rsid w:val="00110158"/>
    <w:rsid w:val="00110274"/>
    <w:rsid w:val="0011079D"/>
    <w:rsid w:val="001112B3"/>
    <w:rsid w:val="00112DB5"/>
    <w:rsid w:val="00113108"/>
    <w:rsid w:val="00115205"/>
    <w:rsid w:val="001156E5"/>
    <w:rsid w:val="001157AA"/>
    <w:rsid w:val="001164AD"/>
    <w:rsid w:val="00116812"/>
    <w:rsid w:val="00116B7B"/>
    <w:rsid w:val="00117761"/>
    <w:rsid w:val="0011784E"/>
    <w:rsid w:val="00120728"/>
    <w:rsid w:val="00120953"/>
    <w:rsid w:val="00120CD2"/>
    <w:rsid w:val="001244F6"/>
    <w:rsid w:val="001246BF"/>
    <w:rsid w:val="00124BD8"/>
    <w:rsid w:val="00125A06"/>
    <w:rsid w:val="00125C30"/>
    <w:rsid w:val="0012699B"/>
    <w:rsid w:val="0012705D"/>
    <w:rsid w:val="00127E05"/>
    <w:rsid w:val="00130644"/>
    <w:rsid w:val="00130D5A"/>
    <w:rsid w:val="001312F3"/>
    <w:rsid w:val="00131566"/>
    <w:rsid w:val="00133511"/>
    <w:rsid w:val="00133A3C"/>
    <w:rsid w:val="00133FE8"/>
    <w:rsid w:val="00135DC4"/>
    <w:rsid w:val="001360C0"/>
    <w:rsid w:val="00137042"/>
    <w:rsid w:val="00137761"/>
    <w:rsid w:val="001400F5"/>
    <w:rsid w:val="00140479"/>
    <w:rsid w:val="00140734"/>
    <w:rsid w:val="00144901"/>
    <w:rsid w:val="00146DC2"/>
    <w:rsid w:val="001478D7"/>
    <w:rsid w:val="00150D19"/>
    <w:rsid w:val="001515E6"/>
    <w:rsid w:val="00151CFA"/>
    <w:rsid w:val="001521CA"/>
    <w:rsid w:val="001537BD"/>
    <w:rsid w:val="00153872"/>
    <w:rsid w:val="00153C5F"/>
    <w:rsid w:val="0015577A"/>
    <w:rsid w:val="00155EDC"/>
    <w:rsid w:val="00157C52"/>
    <w:rsid w:val="00157E7E"/>
    <w:rsid w:val="001615A7"/>
    <w:rsid w:val="0016213B"/>
    <w:rsid w:val="00162808"/>
    <w:rsid w:val="00163560"/>
    <w:rsid w:val="001650B5"/>
    <w:rsid w:val="001666E6"/>
    <w:rsid w:val="001668D5"/>
    <w:rsid w:val="0017021F"/>
    <w:rsid w:val="00170243"/>
    <w:rsid w:val="001704A3"/>
    <w:rsid w:val="0017120D"/>
    <w:rsid w:val="00173058"/>
    <w:rsid w:val="00175C4D"/>
    <w:rsid w:val="00176F75"/>
    <w:rsid w:val="001772E6"/>
    <w:rsid w:val="0017750B"/>
    <w:rsid w:val="00177636"/>
    <w:rsid w:val="00177AC9"/>
    <w:rsid w:val="00180397"/>
    <w:rsid w:val="001810C4"/>
    <w:rsid w:val="00182CCC"/>
    <w:rsid w:val="00183B29"/>
    <w:rsid w:val="00184385"/>
    <w:rsid w:val="00185519"/>
    <w:rsid w:val="001857CD"/>
    <w:rsid w:val="00185BD1"/>
    <w:rsid w:val="00187095"/>
    <w:rsid w:val="00187838"/>
    <w:rsid w:val="001901BF"/>
    <w:rsid w:val="0019104A"/>
    <w:rsid w:val="00192727"/>
    <w:rsid w:val="001929C0"/>
    <w:rsid w:val="00192E1A"/>
    <w:rsid w:val="00193D8C"/>
    <w:rsid w:val="00194313"/>
    <w:rsid w:val="001945C9"/>
    <w:rsid w:val="00195134"/>
    <w:rsid w:val="0019571A"/>
    <w:rsid w:val="00195C6D"/>
    <w:rsid w:val="00195CE2"/>
    <w:rsid w:val="00196937"/>
    <w:rsid w:val="00197493"/>
    <w:rsid w:val="00197746"/>
    <w:rsid w:val="00197DDA"/>
    <w:rsid w:val="001A0189"/>
    <w:rsid w:val="001A299F"/>
    <w:rsid w:val="001A399E"/>
    <w:rsid w:val="001A3C67"/>
    <w:rsid w:val="001A3EBA"/>
    <w:rsid w:val="001A7246"/>
    <w:rsid w:val="001A7350"/>
    <w:rsid w:val="001A7B58"/>
    <w:rsid w:val="001B035A"/>
    <w:rsid w:val="001B0DE4"/>
    <w:rsid w:val="001B2549"/>
    <w:rsid w:val="001B2AF9"/>
    <w:rsid w:val="001B5434"/>
    <w:rsid w:val="001B5543"/>
    <w:rsid w:val="001B7090"/>
    <w:rsid w:val="001B79AB"/>
    <w:rsid w:val="001C0536"/>
    <w:rsid w:val="001C0D5D"/>
    <w:rsid w:val="001C2149"/>
    <w:rsid w:val="001C2F6A"/>
    <w:rsid w:val="001C30A7"/>
    <w:rsid w:val="001C39C5"/>
    <w:rsid w:val="001C4001"/>
    <w:rsid w:val="001C517B"/>
    <w:rsid w:val="001C5453"/>
    <w:rsid w:val="001C62A3"/>
    <w:rsid w:val="001C6E08"/>
    <w:rsid w:val="001C7074"/>
    <w:rsid w:val="001C784D"/>
    <w:rsid w:val="001C7D3C"/>
    <w:rsid w:val="001D02A2"/>
    <w:rsid w:val="001D080E"/>
    <w:rsid w:val="001D198A"/>
    <w:rsid w:val="001D2061"/>
    <w:rsid w:val="001D2927"/>
    <w:rsid w:val="001D48F5"/>
    <w:rsid w:val="001D4B79"/>
    <w:rsid w:val="001D4BAF"/>
    <w:rsid w:val="001D50BB"/>
    <w:rsid w:val="001D5B34"/>
    <w:rsid w:val="001D627A"/>
    <w:rsid w:val="001D68B5"/>
    <w:rsid w:val="001E16F3"/>
    <w:rsid w:val="001E29B8"/>
    <w:rsid w:val="001E2C1F"/>
    <w:rsid w:val="001E3850"/>
    <w:rsid w:val="001E7539"/>
    <w:rsid w:val="001E779C"/>
    <w:rsid w:val="001E77D5"/>
    <w:rsid w:val="001F0C98"/>
    <w:rsid w:val="001F209C"/>
    <w:rsid w:val="001F4C00"/>
    <w:rsid w:val="001F7629"/>
    <w:rsid w:val="001F7CFC"/>
    <w:rsid w:val="00200DAD"/>
    <w:rsid w:val="002015B0"/>
    <w:rsid w:val="00201689"/>
    <w:rsid w:val="0020254F"/>
    <w:rsid w:val="00202EF6"/>
    <w:rsid w:val="002031E5"/>
    <w:rsid w:val="00204D7D"/>
    <w:rsid w:val="00205603"/>
    <w:rsid w:val="00207677"/>
    <w:rsid w:val="00207E71"/>
    <w:rsid w:val="0021283B"/>
    <w:rsid w:val="00213860"/>
    <w:rsid w:val="00213BE9"/>
    <w:rsid w:val="00216C30"/>
    <w:rsid w:val="002204B2"/>
    <w:rsid w:val="002213F7"/>
    <w:rsid w:val="002221B6"/>
    <w:rsid w:val="002222E1"/>
    <w:rsid w:val="00222C4B"/>
    <w:rsid w:val="002235B6"/>
    <w:rsid w:val="00224CAB"/>
    <w:rsid w:val="00224E87"/>
    <w:rsid w:val="00225752"/>
    <w:rsid w:val="00225E6C"/>
    <w:rsid w:val="00225F91"/>
    <w:rsid w:val="00226067"/>
    <w:rsid w:val="00226893"/>
    <w:rsid w:val="00226B29"/>
    <w:rsid w:val="00227176"/>
    <w:rsid w:val="00227A2D"/>
    <w:rsid w:val="00230036"/>
    <w:rsid w:val="002304F8"/>
    <w:rsid w:val="00231013"/>
    <w:rsid w:val="002310A3"/>
    <w:rsid w:val="002332A7"/>
    <w:rsid w:val="00233664"/>
    <w:rsid w:val="00233E2C"/>
    <w:rsid w:val="002345BA"/>
    <w:rsid w:val="00234B6A"/>
    <w:rsid w:val="00234BDD"/>
    <w:rsid w:val="00235B9A"/>
    <w:rsid w:val="00241268"/>
    <w:rsid w:val="00241871"/>
    <w:rsid w:val="00241AF5"/>
    <w:rsid w:val="00241BC4"/>
    <w:rsid w:val="00242470"/>
    <w:rsid w:val="00242717"/>
    <w:rsid w:val="00242FE9"/>
    <w:rsid w:val="00243C32"/>
    <w:rsid w:val="00243E77"/>
    <w:rsid w:val="00243FE7"/>
    <w:rsid w:val="00243FF1"/>
    <w:rsid w:val="00244A03"/>
    <w:rsid w:val="00245DE4"/>
    <w:rsid w:val="00246C20"/>
    <w:rsid w:val="00247A83"/>
    <w:rsid w:val="002503AA"/>
    <w:rsid w:val="00250C3D"/>
    <w:rsid w:val="0025175E"/>
    <w:rsid w:val="00251F5C"/>
    <w:rsid w:val="00252303"/>
    <w:rsid w:val="002527F3"/>
    <w:rsid w:val="00254BED"/>
    <w:rsid w:val="002557A9"/>
    <w:rsid w:val="0025649C"/>
    <w:rsid w:val="00257225"/>
    <w:rsid w:val="00257709"/>
    <w:rsid w:val="002602A6"/>
    <w:rsid w:val="00262288"/>
    <w:rsid w:val="002625BD"/>
    <w:rsid w:val="00262C29"/>
    <w:rsid w:val="00263DCC"/>
    <w:rsid w:val="002645B3"/>
    <w:rsid w:val="002656F0"/>
    <w:rsid w:val="0026766D"/>
    <w:rsid w:val="00267ED6"/>
    <w:rsid w:val="00270EC7"/>
    <w:rsid w:val="00271007"/>
    <w:rsid w:val="0027288C"/>
    <w:rsid w:val="00273078"/>
    <w:rsid w:val="0027348F"/>
    <w:rsid w:val="00273570"/>
    <w:rsid w:val="002745BE"/>
    <w:rsid w:val="00274AE6"/>
    <w:rsid w:val="002761D8"/>
    <w:rsid w:val="002762BC"/>
    <w:rsid w:val="00276334"/>
    <w:rsid w:val="00276653"/>
    <w:rsid w:val="00277FF3"/>
    <w:rsid w:val="00282284"/>
    <w:rsid w:val="002827D5"/>
    <w:rsid w:val="00282B3B"/>
    <w:rsid w:val="00283971"/>
    <w:rsid w:val="00284177"/>
    <w:rsid w:val="002848F7"/>
    <w:rsid w:val="00284A4D"/>
    <w:rsid w:val="00284BE0"/>
    <w:rsid w:val="00284C67"/>
    <w:rsid w:val="002852F1"/>
    <w:rsid w:val="00286078"/>
    <w:rsid w:val="0029042B"/>
    <w:rsid w:val="00290676"/>
    <w:rsid w:val="00290F3A"/>
    <w:rsid w:val="0029101D"/>
    <w:rsid w:val="0029199D"/>
    <w:rsid w:val="00293353"/>
    <w:rsid w:val="00293897"/>
    <w:rsid w:val="00295415"/>
    <w:rsid w:val="00295661"/>
    <w:rsid w:val="00295E66"/>
    <w:rsid w:val="00296B6A"/>
    <w:rsid w:val="00296CD1"/>
    <w:rsid w:val="00297A6E"/>
    <w:rsid w:val="002A01BA"/>
    <w:rsid w:val="002A08A5"/>
    <w:rsid w:val="002A093D"/>
    <w:rsid w:val="002A11C3"/>
    <w:rsid w:val="002A138D"/>
    <w:rsid w:val="002A1D6D"/>
    <w:rsid w:val="002A2222"/>
    <w:rsid w:val="002A3011"/>
    <w:rsid w:val="002A3345"/>
    <w:rsid w:val="002A3739"/>
    <w:rsid w:val="002A4B63"/>
    <w:rsid w:val="002A4E0E"/>
    <w:rsid w:val="002A59F8"/>
    <w:rsid w:val="002A6EDF"/>
    <w:rsid w:val="002A726F"/>
    <w:rsid w:val="002B0B89"/>
    <w:rsid w:val="002B1B4C"/>
    <w:rsid w:val="002B1C80"/>
    <w:rsid w:val="002B1D5D"/>
    <w:rsid w:val="002B1D91"/>
    <w:rsid w:val="002B254F"/>
    <w:rsid w:val="002B2B93"/>
    <w:rsid w:val="002B3FC6"/>
    <w:rsid w:val="002B448E"/>
    <w:rsid w:val="002B4B36"/>
    <w:rsid w:val="002B518C"/>
    <w:rsid w:val="002B5270"/>
    <w:rsid w:val="002B6DE4"/>
    <w:rsid w:val="002B745F"/>
    <w:rsid w:val="002B76F2"/>
    <w:rsid w:val="002C05CD"/>
    <w:rsid w:val="002C137A"/>
    <w:rsid w:val="002C1409"/>
    <w:rsid w:val="002C1949"/>
    <w:rsid w:val="002C1A57"/>
    <w:rsid w:val="002C390D"/>
    <w:rsid w:val="002C617B"/>
    <w:rsid w:val="002C6D96"/>
    <w:rsid w:val="002C7A61"/>
    <w:rsid w:val="002D0BCD"/>
    <w:rsid w:val="002D14C8"/>
    <w:rsid w:val="002D1516"/>
    <w:rsid w:val="002D17B6"/>
    <w:rsid w:val="002D286C"/>
    <w:rsid w:val="002D2E15"/>
    <w:rsid w:val="002D2FAD"/>
    <w:rsid w:val="002D3906"/>
    <w:rsid w:val="002D4747"/>
    <w:rsid w:val="002D4CE6"/>
    <w:rsid w:val="002D5779"/>
    <w:rsid w:val="002D70C8"/>
    <w:rsid w:val="002D71F1"/>
    <w:rsid w:val="002D7574"/>
    <w:rsid w:val="002E2CD5"/>
    <w:rsid w:val="002E39C5"/>
    <w:rsid w:val="002E3F82"/>
    <w:rsid w:val="002E4106"/>
    <w:rsid w:val="002E42C1"/>
    <w:rsid w:val="002E454F"/>
    <w:rsid w:val="002E4750"/>
    <w:rsid w:val="002E47EE"/>
    <w:rsid w:val="002E577D"/>
    <w:rsid w:val="002E6A13"/>
    <w:rsid w:val="002E6B94"/>
    <w:rsid w:val="002E7047"/>
    <w:rsid w:val="002E7957"/>
    <w:rsid w:val="002E7DEB"/>
    <w:rsid w:val="002F235E"/>
    <w:rsid w:val="002F2A96"/>
    <w:rsid w:val="002F2FBD"/>
    <w:rsid w:val="002F3996"/>
    <w:rsid w:val="002F43F3"/>
    <w:rsid w:val="002F4DF9"/>
    <w:rsid w:val="002F6127"/>
    <w:rsid w:val="002F76EC"/>
    <w:rsid w:val="003013EF"/>
    <w:rsid w:val="00302C9C"/>
    <w:rsid w:val="00303AB7"/>
    <w:rsid w:val="00304342"/>
    <w:rsid w:val="00305A36"/>
    <w:rsid w:val="00305C2A"/>
    <w:rsid w:val="00306321"/>
    <w:rsid w:val="0030697F"/>
    <w:rsid w:val="00306C95"/>
    <w:rsid w:val="00310E0D"/>
    <w:rsid w:val="00312DB2"/>
    <w:rsid w:val="00313A59"/>
    <w:rsid w:val="00314CD7"/>
    <w:rsid w:val="003158C6"/>
    <w:rsid w:val="00315952"/>
    <w:rsid w:val="00315A33"/>
    <w:rsid w:val="00317973"/>
    <w:rsid w:val="00321D95"/>
    <w:rsid w:val="00322E2C"/>
    <w:rsid w:val="00322F35"/>
    <w:rsid w:val="0032405A"/>
    <w:rsid w:val="00324395"/>
    <w:rsid w:val="00324EA7"/>
    <w:rsid w:val="00326713"/>
    <w:rsid w:val="003269FE"/>
    <w:rsid w:val="00327957"/>
    <w:rsid w:val="00330A67"/>
    <w:rsid w:val="00330E25"/>
    <w:rsid w:val="00330F19"/>
    <w:rsid w:val="00333526"/>
    <w:rsid w:val="00337933"/>
    <w:rsid w:val="003400D3"/>
    <w:rsid w:val="003400D6"/>
    <w:rsid w:val="0034172E"/>
    <w:rsid w:val="003417F7"/>
    <w:rsid w:val="0034280F"/>
    <w:rsid w:val="00343D6C"/>
    <w:rsid w:val="003449BC"/>
    <w:rsid w:val="00344F62"/>
    <w:rsid w:val="00345497"/>
    <w:rsid w:val="003456D8"/>
    <w:rsid w:val="003468EB"/>
    <w:rsid w:val="00347F66"/>
    <w:rsid w:val="00351B9B"/>
    <w:rsid w:val="00355066"/>
    <w:rsid w:val="003563B2"/>
    <w:rsid w:val="00356418"/>
    <w:rsid w:val="00356812"/>
    <w:rsid w:val="00357937"/>
    <w:rsid w:val="0036072A"/>
    <w:rsid w:val="003617F4"/>
    <w:rsid w:val="00361B08"/>
    <w:rsid w:val="0036384C"/>
    <w:rsid w:val="00364BBC"/>
    <w:rsid w:val="00366C92"/>
    <w:rsid w:val="0037115D"/>
    <w:rsid w:val="003731A2"/>
    <w:rsid w:val="00373B5B"/>
    <w:rsid w:val="003742AF"/>
    <w:rsid w:val="003743B7"/>
    <w:rsid w:val="003756ED"/>
    <w:rsid w:val="003759B8"/>
    <w:rsid w:val="00376507"/>
    <w:rsid w:val="00376ADD"/>
    <w:rsid w:val="00377403"/>
    <w:rsid w:val="00381FCD"/>
    <w:rsid w:val="003820B3"/>
    <w:rsid w:val="003824A5"/>
    <w:rsid w:val="003835E8"/>
    <w:rsid w:val="003847F5"/>
    <w:rsid w:val="00385457"/>
    <w:rsid w:val="00385F40"/>
    <w:rsid w:val="003875A5"/>
    <w:rsid w:val="00387BCB"/>
    <w:rsid w:val="003902FB"/>
    <w:rsid w:val="00391CA1"/>
    <w:rsid w:val="00394273"/>
    <w:rsid w:val="00394C66"/>
    <w:rsid w:val="00394F0C"/>
    <w:rsid w:val="00395133"/>
    <w:rsid w:val="00395620"/>
    <w:rsid w:val="0039698F"/>
    <w:rsid w:val="00397D78"/>
    <w:rsid w:val="003A18CC"/>
    <w:rsid w:val="003A1A35"/>
    <w:rsid w:val="003A270F"/>
    <w:rsid w:val="003A2E3A"/>
    <w:rsid w:val="003A5877"/>
    <w:rsid w:val="003A7CEA"/>
    <w:rsid w:val="003B04C3"/>
    <w:rsid w:val="003B082C"/>
    <w:rsid w:val="003B11E9"/>
    <w:rsid w:val="003B3808"/>
    <w:rsid w:val="003B3D69"/>
    <w:rsid w:val="003B3DB6"/>
    <w:rsid w:val="003B52D4"/>
    <w:rsid w:val="003B5D72"/>
    <w:rsid w:val="003B601C"/>
    <w:rsid w:val="003B6CB8"/>
    <w:rsid w:val="003B6CEF"/>
    <w:rsid w:val="003B71A9"/>
    <w:rsid w:val="003B751A"/>
    <w:rsid w:val="003B7B59"/>
    <w:rsid w:val="003C00B8"/>
    <w:rsid w:val="003C0E32"/>
    <w:rsid w:val="003C105B"/>
    <w:rsid w:val="003C188E"/>
    <w:rsid w:val="003C27A9"/>
    <w:rsid w:val="003C3588"/>
    <w:rsid w:val="003C35CA"/>
    <w:rsid w:val="003C3C77"/>
    <w:rsid w:val="003C52F7"/>
    <w:rsid w:val="003C5778"/>
    <w:rsid w:val="003C59D0"/>
    <w:rsid w:val="003C5BA0"/>
    <w:rsid w:val="003C5F17"/>
    <w:rsid w:val="003C7D48"/>
    <w:rsid w:val="003D046C"/>
    <w:rsid w:val="003D09B1"/>
    <w:rsid w:val="003D0DA2"/>
    <w:rsid w:val="003D2240"/>
    <w:rsid w:val="003D2294"/>
    <w:rsid w:val="003D2D01"/>
    <w:rsid w:val="003D336D"/>
    <w:rsid w:val="003D35CD"/>
    <w:rsid w:val="003D3722"/>
    <w:rsid w:val="003D5F78"/>
    <w:rsid w:val="003D6C5C"/>
    <w:rsid w:val="003D6D60"/>
    <w:rsid w:val="003D78A8"/>
    <w:rsid w:val="003E0420"/>
    <w:rsid w:val="003E074D"/>
    <w:rsid w:val="003E16D4"/>
    <w:rsid w:val="003E2686"/>
    <w:rsid w:val="003E2F90"/>
    <w:rsid w:val="003E405B"/>
    <w:rsid w:val="003E60F2"/>
    <w:rsid w:val="003E654D"/>
    <w:rsid w:val="003E671B"/>
    <w:rsid w:val="003E6729"/>
    <w:rsid w:val="003E6EB1"/>
    <w:rsid w:val="003F056C"/>
    <w:rsid w:val="003F0EE9"/>
    <w:rsid w:val="003F294B"/>
    <w:rsid w:val="003F2AD7"/>
    <w:rsid w:val="003F3856"/>
    <w:rsid w:val="003F38D8"/>
    <w:rsid w:val="003F4313"/>
    <w:rsid w:val="003F56D8"/>
    <w:rsid w:val="00400510"/>
    <w:rsid w:val="00402699"/>
    <w:rsid w:val="00403EB5"/>
    <w:rsid w:val="00404503"/>
    <w:rsid w:val="00404556"/>
    <w:rsid w:val="00404BB9"/>
    <w:rsid w:val="00405615"/>
    <w:rsid w:val="004062C4"/>
    <w:rsid w:val="0040735C"/>
    <w:rsid w:val="00411082"/>
    <w:rsid w:val="004111C5"/>
    <w:rsid w:val="004112A8"/>
    <w:rsid w:val="00412A28"/>
    <w:rsid w:val="00414908"/>
    <w:rsid w:val="00415571"/>
    <w:rsid w:val="00415A11"/>
    <w:rsid w:val="00415DF0"/>
    <w:rsid w:val="00415EA7"/>
    <w:rsid w:val="00416613"/>
    <w:rsid w:val="00416A99"/>
    <w:rsid w:val="00416E2C"/>
    <w:rsid w:val="0041701A"/>
    <w:rsid w:val="0041742F"/>
    <w:rsid w:val="004212FE"/>
    <w:rsid w:val="00421488"/>
    <w:rsid w:val="00425107"/>
    <w:rsid w:val="00425EA3"/>
    <w:rsid w:val="00426661"/>
    <w:rsid w:val="00430311"/>
    <w:rsid w:val="0043297E"/>
    <w:rsid w:val="00432BED"/>
    <w:rsid w:val="00432DCB"/>
    <w:rsid w:val="004339EE"/>
    <w:rsid w:val="0043485A"/>
    <w:rsid w:val="00435DC7"/>
    <w:rsid w:val="0043735B"/>
    <w:rsid w:val="00437560"/>
    <w:rsid w:val="00437BD3"/>
    <w:rsid w:val="004400C7"/>
    <w:rsid w:val="00442343"/>
    <w:rsid w:val="004432B8"/>
    <w:rsid w:val="00443C42"/>
    <w:rsid w:val="004444A5"/>
    <w:rsid w:val="004445CD"/>
    <w:rsid w:val="00444E13"/>
    <w:rsid w:val="004463F7"/>
    <w:rsid w:val="0044691E"/>
    <w:rsid w:val="00446E49"/>
    <w:rsid w:val="00452370"/>
    <w:rsid w:val="004545DA"/>
    <w:rsid w:val="0045462A"/>
    <w:rsid w:val="00454DF1"/>
    <w:rsid w:val="00454F2A"/>
    <w:rsid w:val="00456BC7"/>
    <w:rsid w:val="00456FE5"/>
    <w:rsid w:val="00457250"/>
    <w:rsid w:val="004607E1"/>
    <w:rsid w:val="00461205"/>
    <w:rsid w:val="00461DD1"/>
    <w:rsid w:val="0046283E"/>
    <w:rsid w:val="00463D0B"/>
    <w:rsid w:val="00467811"/>
    <w:rsid w:val="0047090E"/>
    <w:rsid w:val="0047178E"/>
    <w:rsid w:val="00471A45"/>
    <w:rsid w:val="00471A70"/>
    <w:rsid w:val="00473136"/>
    <w:rsid w:val="0047487A"/>
    <w:rsid w:val="0047562F"/>
    <w:rsid w:val="00475E88"/>
    <w:rsid w:val="00475FBF"/>
    <w:rsid w:val="00476964"/>
    <w:rsid w:val="00482492"/>
    <w:rsid w:val="00482569"/>
    <w:rsid w:val="0048269A"/>
    <w:rsid w:val="00483A69"/>
    <w:rsid w:val="004849A0"/>
    <w:rsid w:val="00485351"/>
    <w:rsid w:val="004857C3"/>
    <w:rsid w:val="00485AB6"/>
    <w:rsid w:val="00486AAD"/>
    <w:rsid w:val="00486B9B"/>
    <w:rsid w:val="004915D9"/>
    <w:rsid w:val="00492E80"/>
    <w:rsid w:val="00493A22"/>
    <w:rsid w:val="004968F6"/>
    <w:rsid w:val="00496AA6"/>
    <w:rsid w:val="00496B5C"/>
    <w:rsid w:val="00496B8B"/>
    <w:rsid w:val="0049787A"/>
    <w:rsid w:val="004A3F60"/>
    <w:rsid w:val="004A4151"/>
    <w:rsid w:val="004A51D6"/>
    <w:rsid w:val="004A5BBA"/>
    <w:rsid w:val="004B0E9E"/>
    <w:rsid w:val="004B1CDD"/>
    <w:rsid w:val="004B3AE4"/>
    <w:rsid w:val="004B448E"/>
    <w:rsid w:val="004B5651"/>
    <w:rsid w:val="004B5BBA"/>
    <w:rsid w:val="004B5DA6"/>
    <w:rsid w:val="004B5DE2"/>
    <w:rsid w:val="004B6308"/>
    <w:rsid w:val="004B6311"/>
    <w:rsid w:val="004B6743"/>
    <w:rsid w:val="004C00C5"/>
    <w:rsid w:val="004C0674"/>
    <w:rsid w:val="004C1254"/>
    <w:rsid w:val="004C15F4"/>
    <w:rsid w:val="004C1649"/>
    <w:rsid w:val="004C175F"/>
    <w:rsid w:val="004C1A90"/>
    <w:rsid w:val="004C3998"/>
    <w:rsid w:val="004C3F93"/>
    <w:rsid w:val="004C449F"/>
    <w:rsid w:val="004C4B54"/>
    <w:rsid w:val="004C4D7E"/>
    <w:rsid w:val="004C4FB8"/>
    <w:rsid w:val="004C53D6"/>
    <w:rsid w:val="004C631F"/>
    <w:rsid w:val="004C6466"/>
    <w:rsid w:val="004C68F7"/>
    <w:rsid w:val="004C6F18"/>
    <w:rsid w:val="004C70F4"/>
    <w:rsid w:val="004C7CE5"/>
    <w:rsid w:val="004D0444"/>
    <w:rsid w:val="004D052E"/>
    <w:rsid w:val="004D123B"/>
    <w:rsid w:val="004D13BC"/>
    <w:rsid w:val="004D1A19"/>
    <w:rsid w:val="004D1A61"/>
    <w:rsid w:val="004D1DE9"/>
    <w:rsid w:val="004D32EB"/>
    <w:rsid w:val="004D38CB"/>
    <w:rsid w:val="004D3C97"/>
    <w:rsid w:val="004D3D06"/>
    <w:rsid w:val="004D3E65"/>
    <w:rsid w:val="004D499A"/>
    <w:rsid w:val="004D56C8"/>
    <w:rsid w:val="004D577D"/>
    <w:rsid w:val="004D6FE4"/>
    <w:rsid w:val="004E09DA"/>
    <w:rsid w:val="004E14BB"/>
    <w:rsid w:val="004E153B"/>
    <w:rsid w:val="004E1BF6"/>
    <w:rsid w:val="004E1CD3"/>
    <w:rsid w:val="004E1F5A"/>
    <w:rsid w:val="004E20D4"/>
    <w:rsid w:val="004E2297"/>
    <w:rsid w:val="004E42DF"/>
    <w:rsid w:val="004E465F"/>
    <w:rsid w:val="004E49AE"/>
    <w:rsid w:val="004E6B8F"/>
    <w:rsid w:val="004F0302"/>
    <w:rsid w:val="004F0332"/>
    <w:rsid w:val="004F0EA8"/>
    <w:rsid w:val="004F15AB"/>
    <w:rsid w:val="004F2388"/>
    <w:rsid w:val="004F2BEB"/>
    <w:rsid w:val="004F30D4"/>
    <w:rsid w:val="004F30DE"/>
    <w:rsid w:val="004F3269"/>
    <w:rsid w:val="004F3BFD"/>
    <w:rsid w:val="004F4EC2"/>
    <w:rsid w:val="0050032A"/>
    <w:rsid w:val="0050045C"/>
    <w:rsid w:val="00500D8F"/>
    <w:rsid w:val="005017D2"/>
    <w:rsid w:val="00503136"/>
    <w:rsid w:val="005031F8"/>
    <w:rsid w:val="005033CE"/>
    <w:rsid w:val="00503B81"/>
    <w:rsid w:val="00503C46"/>
    <w:rsid w:val="00505FE1"/>
    <w:rsid w:val="00507366"/>
    <w:rsid w:val="005117C3"/>
    <w:rsid w:val="00512E4A"/>
    <w:rsid w:val="00512F3C"/>
    <w:rsid w:val="0051340E"/>
    <w:rsid w:val="005139DF"/>
    <w:rsid w:val="00514906"/>
    <w:rsid w:val="005152DB"/>
    <w:rsid w:val="0051749A"/>
    <w:rsid w:val="005206B7"/>
    <w:rsid w:val="00520C44"/>
    <w:rsid w:val="00521770"/>
    <w:rsid w:val="00521DAD"/>
    <w:rsid w:val="00521ECB"/>
    <w:rsid w:val="00522B55"/>
    <w:rsid w:val="00522FB2"/>
    <w:rsid w:val="00523B19"/>
    <w:rsid w:val="00524147"/>
    <w:rsid w:val="005256B3"/>
    <w:rsid w:val="005257BB"/>
    <w:rsid w:val="00527356"/>
    <w:rsid w:val="00530F11"/>
    <w:rsid w:val="0053348D"/>
    <w:rsid w:val="005351A4"/>
    <w:rsid w:val="005355CD"/>
    <w:rsid w:val="00535C92"/>
    <w:rsid w:val="005364FF"/>
    <w:rsid w:val="005369A1"/>
    <w:rsid w:val="00537304"/>
    <w:rsid w:val="00537AC5"/>
    <w:rsid w:val="0054013B"/>
    <w:rsid w:val="005407E3"/>
    <w:rsid w:val="0054124F"/>
    <w:rsid w:val="00541714"/>
    <w:rsid w:val="005418F3"/>
    <w:rsid w:val="00543AB3"/>
    <w:rsid w:val="00543E67"/>
    <w:rsid w:val="00545006"/>
    <w:rsid w:val="00547093"/>
    <w:rsid w:val="005472E4"/>
    <w:rsid w:val="00551977"/>
    <w:rsid w:val="00551D2B"/>
    <w:rsid w:val="00551D71"/>
    <w:rsid w:val="0055317C"/>
    <w:rsid w:val="00553ECD"/>
    <w:rsid w:val="005540AB"/>
    <w:rsid w:val="00554BCD"/>
    <w:rsid w:val="00555B57"/>
    <w:rsid w:val="005563AE"/>
    <w:rsid w:val="00557D75"/>
    <w:rsid w:val="0056007E"/>
    <w:rsid w:val="0056025F"/>
    <w:rsid w:val="005616CF"/>
    <w:rsid w:val="00563638"/>
    <w:rsid w:val="00563A12"/>
    <w:rsid w:val="00564716"/>
    <w:rsid w:val="00566AE6"/>
    <w:rsid w:val="00567267"/>
    <w:rsid w:val="00567CBC"/>
    <w:rsid w:val="005726D2"/>
    <w:rsid w:val="00572E57"/>
    <w:rsid w:val="00574153"/>
    <w:rsid w:val="00574DB8"/>
    <w:rsid w:val="005750DA"/>
    <w:rsid w:val="00576C9E"/>
    <w:rsid w:val="00577295"/>
    <w:rsid w:val="005778AC"/>
    <w:rsid w:val="00581CB0"/>
    <w:rsid w:val="005825E4"/>
    <w:rsid w:val="005827E7"/>
    <w:rsid w:val="00582ED9"/>
    <w:rsid w:val="005845A3"/>
    <w:rsid w:val="005858AC"/>
    <w:rsid w:val="00585F5A"/>
    <w:rsid w:val="005860BF"/>
    <w:rsid w:val="005865A3"/>
    <w:rsid w:val="005873A4"/>
    <w:rsid w:val="00587857"/>
    <w:rsid w:val="00590459"/>
    <w:rsid w:val="0059065D"/>
    <w:rsid w:val="005922B8"/>
    <w:rsid w:val="0059360C"/>
    <w:rsid w:val="00594EA1"/>
    <w:rsid w:val="0059526C"/>
    <w:rsid w:val="00595851"/>
    <w:rsid w:val="00596E16"/>
    <w:rsid w:val="005A00C7"/>
    <w:rsid w:val="005A0FDC"/>
    <w:rsid w:val="005A3EC7"/>
    <w:rsid w:val="005A5010"/>
    <w:rsid w:val="005A5C06"/>
    <w:rsid w:val="005A5E68"/>
    <w:rsid w:val="005A6DDC"/>
    <w:rsid w:val="005A74E9"/>
    <w:rsid w:val="005B096A"/>
    <w:rsid w:val="005B0CB7"/>
    <w:rsid w:val="005B1498"/>
    <w:rsid w:val="005B18A6"/>
    <w:rsid w:val="005B3935"/>
    <w:rsid w:val="005B3A47"/>
    <w:rsid w:val="005B3E9E"/>
    <w:rsid w:val="005B6E95"/>
    <w:rsid w:val="005B6FD1"/>
    <w:rsid w:val="005B753C"/>
    <w:rsid w:val="005C0A0A"/>
    <w:rsid w:val="005C3A3B"/>
    <w:rsid w:val="005C59E3"/>
    <w:rsid w:val="005C6943"/>
    <w:rsid w:val="005C727E"/>
    <w:rsid w:val="005C7321"/>
    <w:rsid w:val="005C7537"/>
    <w:rsid w:val="005D0101"/>
    <w:rsid w:val="005D0111"/>
    <w:rsid w:val="005D278C"/>
    <w:rsid w:val="005D33D2"/>
    <w:rsid w:val="005D4452"/>
    <w:rsid w:val="005D5997"/>
    <w:rsid w:val="005D62D8"/>
    <w:rsid w:val="005D6C21"/>
    <w:rsid w:val="005D7A41"/>
    <w:rsid w:val="005D7E2F"/>
    <w:rsid w:val="005E0DEB"/>
    <w:rsid w:val="005E134E"/>
    <w:rsid w:val="005E19D0"/>
    <w:rsid w:val="005E200F"/>
    <w:rsid w:val="005E30F5"/>
    <w:rsid w:val="005E6890"/>
    <w:rsid w:val="005E7199"/>
    <w:rsid w:val="005E75BA"/>
    <w:rsid w:val="005F137E"/>
    <w:rsid w:val="005F1492"/>
    <w:rsid w:val="005F1D8C"/>
    <w:rsid w:val="005F20A1"/>
    <w:rsid w:val="005F2580"/>
    <w:rsid w:val="005F2748"/>
    <w:rsid w:val="005F31E2"/>
    <w:rsid w:val="005F373B"/>
    <w:rsid w:val="005F410D"/>
    <w:rsid w:val="005F44DC"/>
    <w:rsid w:val="005F48A0"/>
    <w:rsid w:val="005F4E0A"/>
    <w:rsid w:val="005F54FF"/>
    <w:rsid w:val="005F5A2F"/>
    <w:rsid w:val="005F5D24"/>
    <w:rsid w:val="005F64FE"/>
    <w:rsid w:val="005F66F6"/>
    <w:rsid w:val="005F7122"/>
    <w:rsid w:val="005F7976"/>
    <w:rsid w:val="005F79DA"/>
    <w:rsid w:val="006008ED"/>
    <w:rsid w:val="006015BE"/>
    <w:rsid w:val="00601706"/>
    <w:rsid w:val="00601EAA"/>
    <w:rsid w:val="00606C13"/>
    <w:rsid w:val="00606E50"/>
    <w:rsid w:val="006071EC"/>
    <w:rsid w:val="0061027C"/>
    <w:rsid w:val="006122FD"/>
    <w:rsid w:val="0061311A"/>
    <w:rsid w:val="00613585"/>
    <w:rsid w:val="006137A8"/>
    <w:rsid w:val="00615EB0"/>
    <w:rsid w:val="00616243"/>
    <w:rsid w:val="00617BE4"/>
    <w:rsid w:val="00617C35"/>
    <w:rsid w:val="00621CF1"/>
    <w:rsid w:val="00622EA9"/>
    <w:rsid w:val="00623249"/>
    <w:rsid w:val="006240B2"/>
    <w:rsid w:val="00625304"/>
    <w:rsid w:val="006255F5"/>
    <w:rsid w:val="00625AB8"/>
    <w:rsid w:val="00625BC2"/>
    <w:rsid w:val="00626058"/>
    <w:rsid w:val="0062715B"/>
    <w:rsid w:val="0063039E"/>
    <w:rsid w:val="00630C97"/>
    <w:rsid w:val="00631572"/>
    <w:rsid w:val="0063231E"/>
    <w:rsid w:val="0063232A"/>
    <w:rsid w:val="00633DBB"/>
    <w:rsid w:val="00636D98"/>
    <w:rsid w:val="00640616"/>
    <w:rsid w:val="00640BA6"/>
    <w:rsid w:val="00640ECE"/>
    <w:rsid w:val="00641A56"/>
    <w:rsid w:val="00641D0D"/>
    <w:rsid w:val="0064226E"/>
    <w:rsid w:val="00644769"/>
    <w:rsid w:val="00645711"/>
    <w:rsid w:val="00646B74"/>
    <w:rsid w:val="0064752A"/>
    <w:rsid w:val="00647690"/>
    <w:rsid w:val="006505A8"/>
    <w:rsid w:val="00650783"/>
    <w:rsid w:val="00650B41"/>
    <w:rsid w:val="006514D3"/>
    <w:rsid w:val="00651E53"/>
    <w:rsid w:val="0065242B"/>
    <w:rsid w:val="00652B1A"/>
    <w:rsid w:val="00652CF5"/>
    <w:rsid w:val="006534C3"/>
    <w:rsid w:val="006547A3"/>
    <w:rsid w:val="00654A2D"/>
    <w:rsid w:val="00654E2A"/>
    <w:rsid w:val="00655228"/>
    <w:rsid w:val="00655485"/>
    <w:rsid w:val="00656102"/>
    <w:rsid w:val="00656DE5"/>
    <w:rsid w:val="00661C77"/>
    <w:rsid w:val="00662294"/>
    <w:rsid w:val="00663B14"/>
    <w:rsid w:val="00663BD6"/>
    <w:rsid w:val="006641DF"/>
    <w:rsid w:val="00666A74"/>
    <w:rsid w:val="00666E49"/>
    <w:rsid w:val="00667D75"/>
    <w:rsid w:val="00670072"/>
    <w:rsid w:val="00671A5A"/>
    <w:rsid w:val="00671BA0"/>
    <w:rsid w:val="006722A4"/>
    <w:rsid w:val="00672C46"/>
    <w:rsid w:val="006743B2"/>
    <w:rsid w:val="00674406"/>
    <w:rsid w:val="00674D7C"/>
    <w:rsid w:val="00674E5E"/>
    <w:rsid w:val="00675B3F"/>
    <w:rsid w:val="00675BF3"/>
    <w:rsid w:val="00676187"/>
    <w:rsid w:val="006775F0"/>
    <w:rsid w:val="00680168"/>
    <w:rsid w:val="006809DB"/>
    <w:rsid w:val="006817F4"/>
    <w:rsid w:val="006823D9"/>
    <w:rsid w:val="006842AC"/>
    <w:rsid w:val="00684B04"/>
    <w:rsid w:val="006855B6"/>
    <w:rsid w:val="00690690"/>
    <w:rsid w:val="00690B21"/>
    <w:rsid w:val="00691ADE"/>
    <w:rsid w:val="00692430"/>
    <w:rsid w:val="00692E02"/>
    <w:rsid w:val="006932FE"/>
    <w:rsid w:val="0069442D"/>
    <w:rsid w:val="006949FD"/>
    <w:rsid w:val="00695292"/>
    <w:rsid w:val="006959F0"/>
    <w:rsid w:val="006960DA"/>
    <w:rsid w:val="006972E8"/>
    <w:rsid w:val="00697C1E"/>
    <w:rsid w:val="006A0FEF"/>
    <w:rsid w:val="006A11B9"/>
    <w:rsid w:val="006A504F"/>
    <w:rsid w:val="006A532E"/>
    <w:rsid w:val="006A70DF"/>
    <w:rsid w:val="006A7280"/>
    <w:rsid w:val="006B000F"/>
    <w:rsid w:val="006B127C"/>
    <w:rsid w:val="006B2B81"/>
    <w:rsid w:val="006B2B94"/>
    <w:rsid w:val="006B2FC4"/>
    <w:rsid w:val="006B475D"/>
    <w:rsid w:val="006B4BE7"/>
    <w:rsid w:val="006B662A"/>
    <w:rsid w:val="006B6722"/>
    <w:rsid w:val="006B77D5"/>
    <w:rsid w:val="006B7A6B"/>
    <w:rsid w:val="006C08D9"/>
    <w:rsid w:val="006C1FCB"/>
    <w:rsid w:val="006C2DF1"/>
    <w:rsid w:val="006C388E"/>
    <w:rsid w:val="006C4117"/>
    <w:rsid w:val="006C4357"/>
    <w:rsid w:val="006C50ED"/>
    <w:rsid w:val="006C59E6"/>
    <w:rsid w:val="006C60CE"/>
    <w:rsid w:val="006C7721"/>
    <w:rsid w:val="006C7888"/>
    <w:rsid w:val="006C7D9E"/>
    <w:rsid w:val="006D0E81"/>
    <w:rsid w:val="006D212B"/>
    <w:rsid w:val="006D3965"/>
    <w:rsid w:val="006D4965"/>
    <w:rsid w:val="006D4E5B"/>
    <w:rsid w:val="006D4F8F"/>
    <w:rsid w:val="006D5242"/>
    <w:rsid w:val="006D5BE5"/>
    <w:rsid w:val="006D6059"/>
    <w:rsid w:val="006D68EF"/>
    <w:rsid w:val="006E04BE"/>
    <w:rsid w:val="006E2380"/>
    <w:rsid w:val="006E26F1"/>
    <w:rsid w:val="006E2909"/>
    <w:rsid w:val="006E3308"/>
    <w:rsid w:val="006E40E0"/>
    <w:rsid w:val="006E461A"/>
    <w:rsid w:val="006E69A7"/>
    <w:rsid w:val="006E6A19"/>
    <w:rsid w:val="006E6E11"/>
    <w:rsid w:val="006E6F90"/>
    <w:rsid w:val="006E734C"/>
    <w:rsid w:val="006E7410"/>
    <w:rsid w:val="006F1B53"/>
    <w:rsid w:val="006F22BE"/>
    <w:rsid w:val="006F3DE3"/>
    <w:rsid w:val="006F4AA5"/>
    <w:rsid w:val="006F500E"/>
    <w:rsid w:val="006F5324"/>
    <w:rsid w:val="006F567C"/>
    <w:rsid w:val="006F78FF"/>
    <w:rsid w:val="00700829"/>
    <w:rsid w:val="00700D28"/>
    <w:rsid w:val="0070148E"/>
    <w:rsid w:val="00701B23"/>
    <w:rsid w:val="00701EAB"/>
    <w:rsid w:val="007026DE"/>
    <w:rsid w:val="00702C4D"/>
    <w:rsid w:val="007036E7"/>
    <w:rsid w:val="0070403E"/>
    <w:rsid w:val="0070454D"/>
    <w:rsid w:val="00705347"/>
    <w:rsid w:val="0070763E"/>
    <w:rsid w:val="00707CCD"/>
    <w:rsid w:val="0071001C"/>
    <w:rsid w:val="00710053"/>
    <w:rsid w:val="00710D87"/>
    <w:rsid w:val="007112E8"/>
    <w:rsid w:val="00713039"/>
    <w:rsid w:val="00713090"/>
    <w:rsid w:val="007135A8"/>
    <w:rsid w:val="007143C4"/>
    <w:rsid w:val="00715E90"/>
    <w:rsid w:val="00716715"/>
    <w:rsid w:val="00721D22"/>
    <w:rsid w:val="00722E6E"/>
    <w:rsid w:val="0072327D"/>
    <w:rsid w:val="00723FF0"/>
    <w:rsid w:val="007241ED"/>
    <w:rsid w:val="00724412"/>
    <w:rsid w:val="0072550E"/>
    <w:rsid w:val="00725E68"/>
    <w:rsid w:val="0072671F"/>
    <w:rsid w:val="00727B79"/>
    <w:rsid w:val="007320AB"/>
    <w:rsid w:val="007335A5"/>
    <w:rsid w:val="0073380F"/>
    <w:rsid w:val="007345D1"/>
    <w:rsid w:val="00734E0F"/>
    <w:rsid w:val="007353B1"/>
    <w:rsid w:val="00735840"/>
    <w:rsid w:val="007405EF"/>
    <w:rsid w:val="00740F7E"/>
    <w:rsid w:val="007410E5"/>
    <w:rsid w:val="0074115E"/>
    <w:rsid w:val="00741B94"/>
    <w:rsid w:val="00741F84"/>
    <w:rsid w:val="007444E2"/>
    <w:rsid w:val="007445BE"/>
    <w:rsid w:val="0074487B"/>
    <w:rsid w:val="0074510A"/>
    <w:rsid w:val="00745293"/>
    <w:rsid w:val="0074606B"/>
    <w:rsid w:val="00746EE3"/>
    <w:rsid w:val="0075002B"/>
    <w:rsid w:val="00752181"/>
    <w:rsid w:val="00752B39"/>
    <w:rsid w:val="007535D6"/>
    <w:rsid w:val="00754435"/>
    <w:rsid w:val="007548EF"/>
    <w:rsid w:val="00755218"/>
    <w:rsid w:val="0075531B"/>
    <w:rsid w:val="00755A3C"/>
    <w:rsid w:val="00757A87"/>
    <w:rsid w:val="00760AF0"/>
    <w:rsid w:val="00760D15"/>
    <w:rsid w:val="00762279"/>
    <w:rsid w:val="0076268E"/>
    <w:rsid w:val="00764C55"/>
    <w:rsid w:val="0076551D"/>
    <w:rsid w:val="00765802"/>
    <w:rsid w:val="0076658E"/>
    <w:rsid w:val="00767750"/>
    <w:rsid w:val="00770FDB"/>
    <w:rsid w:val="00771616"/>
    <w:rsid w:val="007716D1"/>
    <w:rsid w:val="00771AF9"/>
    <w:rsid w:val="00772ABB"/>
    <w:rsid w:val="00773971"/>
    <w:rsid w:val="00773A37"/>
    <w:rsid w:val="00774DAD"/>
    <w:rsid w:val="00775490"/>
    <w:rsid w:val="00777503"/>
    <w:rsid w:val="00777BAD"/>
    <w:rsid w:val="00780FE2"/>
    <w:rsid w:val="00781261"/>
    <w:rsid w:val="0078169D"/>
    <w:rsid w:val="0078250D"/>
    <w:rsid w:val="00782DB0"/>
    <w:rsid w:val="00785BFA"/>
    <w:rsid w:val="0078603B"/>
    <w:rsid w:val="00786160"/>
    <w:rsid w:val="00787F33"/>
    <w:rsid w:val="007905FD"/>
    <w:rsid w:val="00791AB6"/>
    <w:rsid w:val="00792167"/>
    <w:rsid w:val="00794AD0"/>
    <w:rsid w:val="00796C8A"/>
    <w:rsid w:val="00796CC8"/>
    <w:rsid w:val="007A16D6"/>
    <w:rsid w:val="007A25E1"/>
    <w:rsid w:val="007A3A1F"/>
    <w:rsid w:val="007A70C0"/>
    <w:rsid w:val="007A7A67"/>
    <w:rsid w:val="007A7E7F"/>
    <w:rsid w:val="007B0C82"/>
    <w:rsid w:val="007B29FA"/>
    <w:rsid w:val="007B3377"/>
    <w:rsid w:val="007B3AA9"/>
    <w:rsid w:val="007B4350"/>
    <w:rsid w:val="007B6D26"/>
    <w:rsid w:val="007B6DA6"/>
    <w:rsid w:val="007C0B6A"/>
    <w:rsid w:val="007C0BD8"/>
    <w:rsid w:val="007C0C25"/>
    <w:rsid w:val="007C1F15"/>
    <w:rsid w:val="007C2A86"/>
    <w:rsid w:val="007C3359"/>
    <w:rsid w:val="007C39B3"/>
    <w:rsid w:val="007C3DC0"/>
    <w:rsid w:val="007C41C9"/>
    <w:rsid w:val="007C4FB6"/>
    <w:rsid w:val="007C53F0"/>
    <w:rsid w:val="007C6175"/>
    <w:rsid w:val="007D175D"/>
    <w:rsid w:val="007D1B82"/>
    <w:rsid w:val="007D5C94"/>
    <w:rsid w:val="007D61DB"/>
    <w:rsid w:val="007D6A64"/>
    <w:rsid w:val="007D6F64"/>
    <w:rsid w:val="007E06EB"/>
    <w:rsid w:val="007E16BC"/>
    <w:rsid w:val="007E17EC"/>
    <w:rsid w:val="007E214B"/>
    <w:rsid w:val="007E2D5C"/>
    <w:rsid w:val="007E2D9E"/>
    <w:rsid w:val="007E2F84"/>
    <w:rsid w:val="007E49F6"/>
    <w:rsid w:val="007E567C"/>
    <w:rsid w:val="007E6731"/>
    <w:rsid w:val="007E6D07"/>
    <w:rsid w:val="007E787D"/>
    <w:rsid w:val="007E7DCA"/>
    <w:rsid w:val="007F1FBB"/>
    <w:rsid w:val="007F2136"/>
    <w:rsid w:val="007F2246"/>
    <w:rsid w:val="007F25F7"/>
    <w:rsid w:val="007F2802"/>
    <w:rsid w:val="007F28FC"/>
    <w:rsid w:val="007F299E"/>
    <w:rsid w:val="007F3536"/>
    <w:rsid w:val="007F37AB"/>
    <w:rsid w:val="007F482A"/>
    <w:rsid w:val="007F4FCE"/>
    <w:rsid w:val="007F569E"/>
    <w:rsid w:val="007F65BC"/>
    <w:rsid w:val="007F6867"/>
    <w:rsid w:val="007F6DB8"/>
    <w:rsid w:val="008016FB"/>
    <w:rsid w:val="00802646"/>
    <w:rsid w:val="00802B98"/>
    <w:rsid w:val="00803BD8"/>
    <w:rsid w:val="00805A26"/>
    <w:rsid w:val="00810C35"/>
    <w:rsid w:val="00813688"/>
    <w:rsid w:val="0081446A"/>
    <w:rsid w:val="00814D3D"/>
    <w:rsid w:val="0081537C"/>
    <w:rsid w:val="00820AC3"/>
    <w:rsid w:val="00820C79"/>
    <w:rsid w:val="00821970"/>
    <w:rsid w:val="00822F06"/>
    <w:rsid w:val="00823CDD"/>
    <w:rsid w:val="00826F7B"/>
    <w:rsid w:val="00827433"/>
    <w:rsid w:val="0083008A"/>
    <w:rsid w:val="00830876"/>
    <w:rsid w:val="00831DF4"/>
    <w:rsid w:val="008326E2"/>
    <w:rsid w:val="00832C37"/>
    <w:rsid w:val="00834272"/>
    <w:rsid w:val="00834626"/>
    <w:rsid w:val="00837C06"/>
    <w:rsid w:val="00840CA2"/>
    <w:rsid w:val="00840E4E"/>
    <w:rsid w:val="00841053"/>
    <w:rsid w:val="008413C4"/>
    <w:rsid w:val="0084324C"/>
    <w:rsid w:val="008444EF"/>
    <w:rsid w:val="00844718"/>
    <w:rsid w:val="00846221"/>
    <w:rsid w:val="00846D0D"/>
    <w:rsid w:val="0084754C"/>
    <w:rsid w:val="00847907"/>
    <w:rsid w:val="00847BA8"/>
    <w:rsid w:val="00847D2E"/>
    <w:rsid w:val="00853301"/>
    <w:rsid w:val="00856488"/>
    <w:rsid w:val="00857D8B"/>
    <w:rsid w:val="008600BA"/>
    <w:rsid w:val="00860F36"/>
    <w:rsid w:val="008613C2"/>
    <w:rsid w:val="00862DDA"/>
    <w:rsid w:val="00863068"/>
    <w:rsid w:val="0086306C"/>
    <w:rsid w:val="00863450"/>
    <w:rsid w:val="0086365C"/>
    <w:rsid w:val="00864CA1"/>
    <w:rsid w:val="00864E4B"/>
    <w:rsid w:val="00865B41"/>
    <w:rsid w:val="008663B0"/>
    <w:rsid w:val="00866AEF"/>
    <w:rsid w:val="008670F4"/>
    <w:rsid w:val="00867246"/>
    <w:rsid w:val="008702B7"/>
    <w:rsid w:val="00870E1F"/>
    <w:rsid w:val="00870EFD"/>
    <w:rsid w:val="00871DCD"/>
    <w:rsid w:val="00872187"/>
    <w:rsid w:val="00875429"/>
    <w:rsid w:val="00877801"/>
    <w:rsid w:val="00881117"/>
    <w:rsid w:val="008812F3"/>
    <w:rsid w:val="008816CC"/>
    <w:rsid w:val="00881AA8"/>
    <w:rsid w:val="00884EA6"/>
    <w:rsid w:val="008855C6"/>
    <w:rsid w:val="008855D3"/>
    <w:rsid w:val="00886242"/>
    <w:rsid w:val="008868BF"/>
    <w:rsid w:val="00886D49"/>
    <w:rsid w:val="00887D1D"/>
    <w:rsid w:val="00891A59"/>
    <w:rsid w:val="0089369E"/>
    <w:rsid w:val="00893829"/>
    <w:rsid w:val="00894273"/>
    <w:rsid w:val="00894BC2"/>
    <w:rsid w:val="00896F3B"/>
    <w:rsid w:val="008972AC"/>
    <w:rsid w:val="00897C3D"/>
    <w:rsid w:val="008A2671"/>
    <w:rsid w:val="008A2880"/>
    <w:rsid w:val="008A4757"/>
    <w:rsid w:val="008A49F7"/>
    <w:rsid w:val="008A5103"/>
    <w:rsid w:val="008A58F0"/>
    <w:rsid w:val="008A6FAF"/>
    <w:rsid w:val="008B37B4"/>
    <w:rsid w:val="008B37DD"/>
    <w:rsid w:val="008B406F"/>
    <w:rsid w:val="008B52B6"/>
    <w:rsid w:val="008B6732"/>
    <w:rsid w:val="008B721A"/>
    <w:rsid w:val="008B77B3"/>
    <w:rsid w:val="008C0B24"/>
    <w:rsid w:val="008C0C05"/>
    <w:rsid w:val="008C0CDF"/>
    <w:rsid w:val="008C1315"/>
    <w:rsid w:val="008C16C3"/>
    <w:rsid w:val="008C36A8"/>
    <w:rsid w:val="008C5182"/>
    <w:rsid w:val="008C7191"/>
    <w:rsid w:val="008C7388"/>
    <w:rsid w:val="008C74DA"/>
    <w:rsid w:val="008C7AA9"/>
    <w:rsid w:val="008C7B32"/>
    <w:rsid w:val="008C7D13"/>
    <w:rsid w:val="008C7D97"/>
    <w:rsid w:val="008D0949"/>
    <w:rsid w:val="008D2C21"/>
    <w:rsid w:val="008D35A7"/>
    <w:rsid w:val="008D4018"/>
    <w:rsid w:val="008D40BC"/>
    <w:rsid w:val="008D5940"/>
    <w:rsid w:val="008D6494"/>
    <w:rsid w:val="008D6A4C"/>
    <w:rsid w:val="008E114E"/>
    <w:rsid w:val="008E188B"/>
    <w:rsid w:val="008E1B2F"/>
    <w:rsid w:val="008E2834"/>
    <w:rsid w:val="008E2985"/>
    <w:rsid w:val="008E4617"/>
    <w:rsid w:val="008E49FB"/>
    <w:rsid w:val="008E4FEB"/>
    <w:rsid w:val="008E68D8"/>
    <w:rsid w:val="008E765E"/>
    <w:rsid w:val="008E7DAB"/>
    <w:rsid w:val="008F0FCC"/>
    <w:rsid w:val="008F1D3C"/>
    <w:rsid w:val="008F5360"/>
    <w:rsid w:val="008F652D"/>
    <w:rsid w:val="008F7B26"/>
    <w:rsid w:val="00900295"/>
    <w:rsid w:val="009013E0"/>
    <w:rsid w:val="00901F94"/>
    <w:rsid w:val="00902435"/>
    <w:rsid w:val="00902C5D"/>
    <w:rsid w:val="00903C98"/>
    <w:rsid w:val="0090436E"/>
    <w:rsid w:val="009052B0"/>
    <w:rsid w:val="00905B1E"/>
    <w:rsid w:val="00906470"/>
    <w:rsid w:val="00906710"/>
    <w:rsid w:val="00907813"/>
    <w:rsid w:val="00907B4A"/>
    <w:rsid w:val="00910655"/>
    <w:rsid w:val="0091117B"/>
    <w:rsid w:val="0091305E"/>
    <w:rsid w:val="009131AA"/>
    <w:rsid w:val="009133A9"/>
    <w:rsid w:val="009136C7"/>
    <w:rsid w:val="00913730"/>
    <w:rsid w:val="00914657"/>
    <w:rsid w:val="0091574D"/>
    <w:rsid w:val="00920662"/>
    <w:rsid w:val="00921C29"/>
    <w:rsid w:val="00921C6F"/>
    <w:rsid w:val="00925B69"/>
    <w:rsid w:val="00926048"/>
    <w:rsid w:val="00926897"/>
    <w:rsid w:val="00926B83"/>
    <w:rsid w:val="00926BC3"/>
    <w:rsid w:val="00930AF7"/>
    <w:rsid w:val="00932F44"/>
    <w:rsid w:val="00933D5F"/>
    <w:rsid w:val="009347BF"/>
    <w:rsid w:val="009354E9"/>
    <w:rsid w:val="00936092"/>
    <w:rsid w:val="009372A8"/>
    <w:rsid w:val="00940066"/>
    <w:rsid w:val="00941AAA"/>
    <w:rsid w:val="00942BF5"/>
    <w:rsid w:val="00944288"/>
    <w:rsid w:val="009459D7"/>
    <w:rsid w:val="00946086"/>
    <w:rsid w:val="009466D4"/>
    <w:rsid w:val="009468D2"/>
    <w:rsid w:val="00947B39"/>
    <w:rsid w:val="00947C12"/>
    <w:rsid w:val="00950195"/>
    <w:rsid w:val="00951133"/>
    <w:rsid w:val="00952943"/>
    <w:rsid w:val="00952EEA"/>
    <w:rsid w:val="009539F6"/>
    <w:rsid w:val="0095401A"/>
    <w:rsid w:val="009547ED"/>
    <w:rsid w:val="009553B7"/>
    <w:rsid w:val="0095615B"/>
    <w:rsid w:val="009565D0"/>
    <w:rsid w:val="0095768B"/>
    <w:rsid w:val="00957BBD"/>
    <w:rsid w:val="009618FD"/>
    <w:rsid w:val="0096195D"/>
    <w:rsid w:val="009627D1"/>
    <w:rsid w:val="00963180"/>
    <w:rsid w:val="00963540"/>
    <w:rsid w:val="00963760"/>
    <w:rsid w:val="00963778"/>
    <w:rsid w:val="009644A2"/>
    <w:rsid w:val="00965FEB"/>
    <w:rsid w:val="00966714"/>
    <w:rsid w:val="00966DED"/>
    <w:rsid w:val="00967D35"/>
    <w:rsid w:val="00967D3A"/>
    <w:rsid w:val="00971887"/>
    <w:rsid w:val="00971C9D"/>
    <w:rsid w:val="00972107"/>
    <w:rsid w:val="00973ADB"/>
    <w:rsid w:val="00974BAC"/>
    <w:rsid w:val="00974BFB"/>
    <w:rsid w:val="00975165"/>
    <w:rsid w:val="00976430"/>
    <w:rsid w:val="00976B06"/>
    <w:rsid w:val="00981A88"/>
    <w:rsid w:val="00984AB5"/>
    <w:rsid w:val="009851BF"/>
    <w:rsid w:val="00985F8A"/>
    <w:rsid w:val="0098640E"/>
    <w:rsid w:val="00986BBB"/>
    <w:rsid w:val="00987964"/>
    <w:rsid w:val="00990252"/>
    <w:rsid w:val="009904B7"/>
    <w:rsid w:val="009915B6"/>
    <w:rsid w:val="00993F30"/>
    <w:rsid w:val="00995EAC"/>
    <w:rsid w:val="00996035"/>
    <w:rsid w:val="00997E39"/>
    <w:rsid w:val="009A0BEC"/>
    <w:rsid w:val="009A2667"/>
    <w:rsid w:val="009A267F"/>
    <w:rsid w:val="009A289F"/>
    <w:rsid w:val="009A3F9B"/>
    <w:rsid w:val="009A50FC"/>
    <w:rsid w:val="009A5AB1"/>
    <w:rsid w:val="009A6FE4"/>
    <w:rsid w:val="009A7535"/>
    <w:rsid w:val="009A7E2E"/>
    <w:rsid w:val="009B0509"/>
    <w:rsid w:val="009B0919"/>
    <w:rsid w:val="009B50A3"/>
    <w:rsid w:val="009B531F"/>
    <w:rsid w:val="009B5451"/>
    <w:rsid w:val="009B5573"/>
    <w:rsid w:val="009B6477"/>
    <w:rsid w:val="009B67BF"/>
    <w:rsid w:val="009B7132"/>
    <w:rsid w:val="009B7232"/>
    <w:rsid w:val="009C0579"/>
    <w:rsid w:val="009C213B"/>
    <w:rsid w:val="009C3645"/>
    <w:rsid w:val="009C39F0"/>
    <w:rsid w:val="009C3BA5"/>
    <w:rsid w:val="009C4194"/>
    <w:rsid w:val="009C4521"/>
    <w:rsid w:val="009C503F"/>
    <w:rsid w:val="009C5A7A"/>
    <w:rsid w:val="009C5FCF"/>
    <w:rsid w:val="009C63CF"/>
    <w:rsid w:val="009C66F2"/>
    <w:rsid w:val="009C6FEE"/>
    <w:rsid w:val="009C7002"/>
    <w:rsid w:val="009C7579"/>
    <w:rsid w:val="009D0065"/>
    <w:rsid w:val="009D02DE"/>
    <w:rsid w:val="009D0B4F"/>
    <w:rsid w:val="009D0D66"/>
    <w:rsid w:val="009D107D"/>
    <w:rsid w:val="009D10E2"/>
    <w:rsid w:val="009D1179"/>
    <w:rsid w:val="009D138B"/>
    <w:rsid w:val="009D1DB2"/>
    <w:rsid w:val="009D6E8B"/>
    <w:rsid w:val="009D6FE9"/>
    <w:rsid w:val="009D71EB"/>
    <w:rsid w:val="009D7314"/>
    <w:rsid w:val="009E15FC"/>
    <w:rsid w:val="009E1AA0"/>
    <w:rsid w:val="009E3CA3"/>
    <w:rsid w:val="009E4CE7"/>
    <w:rsid w:val="009E4D97"/>
    <w:rsid w:val="009E505F"/>
    <w:rsid w:val="009E758B"/>
    <w:rsid w:val="009F04AA"/>
    <w:rsid w:val="009F14F9"/>
    <w:rsid w:val="009F28A9"/>
    <w:rsid w:val="009F3684"/>
    <w:rsid w:val="009F4C64"/>
    <w:rsid w:val="009F52DB"/>
    <w:rsid w:val="009F6B3B"/>
    <w:rsid w:val="009F7879"/>
    <w:rsid w:val="00A006F1"/>
    <w:rsid w:val="00A00E3A"/>
    <w:rsid w:val="00A0120E"/>
    <w:rsid w:val="00A0158D"/>
    <w:rsid w:val="00A040AB"/>
    <w:rsid w:val="00A047BA"/>
    <w:rsid w:val="00A055D2"/>
    <w:rsid w:val="00A0630D"/>
    <w:rsid w:val="00A10088"/>
    <w:rsid w:val="00A10D15"/>
    <w:rsid w:val="00A13F04"/>
    <w:rsid w:val="00A13F74"/>
    <w:rsid w:val="00A15BF3"/>
    <w:rsid w:val="00A162F3"/>
    <w:rsid w:val="00A1688F"/>
    <w:rsid w:val="00A16B12"/>
    <w:rsid w:val="00A16CF1"/>
    <w:rsid w:val="00A16D76"/>
    <w:rsid w:val="00A1712E"/>
    <w:rsid w:val="00A17A00"/>
    <w:rsid w:val="00A17BB8"/>
    <w:rsid w:val="00A204CF"/>
    <w:rsid w:val="00A221D1"/>
    <w:rsid w:val="00A22E91"/>
    <w:rsid w:val="00A232FE"/>
    <w:rsid w:val="00A23308"/>
    <w:rsid w:val="00A2354F"/>
    <w:rsid w:val="00A239B1"/>
    <w:rsid w:val="00A23CD0"/>
    <w:rsid w:val="00A2428F"/>
    <w:rsid w:val="00A244F2"/>
    <w:rsid w:val="00A266B6"/>
    <w:rsid w:val="00A26FC1"/>
    <w:rsid w:val="00A2709C"/>
    <w:rsid w:val="00A27E77"/>
    <w:rsid w:val="00A31743"/>
    <w:rsid w:val="00A32055"/>
    <w:rsid w:val="00A32AA5"/>
    <w:rsid w:val="00A34DBD"/>
    <w:rsid w:val="00A353FB"/>
    <w:rsid w:val="00A363FE"/>
    <w:rsid w:val="00A374D4"/>
    <w:rsid w:val="00A3750B"/>
    <w:rsid w:val="00A376D0"/>
    <w:rsid w:val="00A4016B"/>
    <w:rsid w:val="00A40B03"/>
    <w:rsid w:val="00A43551"/>
    <w:rsid w:val="00A43A58"/>
    <w:rsid w:val="00A441BE"/>
    <w:rsid w:val="00A44818"/>
    <w:rsid w:val="00A4502E"/>
    <w:rsid w:val="00A453FA"/>
    <w:rsid w:val="00A50163"/>
    <w:rsid w:val="00A5042D"/>
    <w:rsid w:val="00A51438"/>
    <w:rsid w:val="00A5162B"/>
    <w:rsid w:val="00A5224A"/>
    <w:rsid w:val="00A522DC"/>
    <w:rsid w:val="00A532D6"/>
    <w:rsid w:val="00A54EE6"/>
    <w:rsid w:val="00A55337"/>
    <w:rsid w:val="00A55B0C"/>
    <w:rsid w:val="00A56AFA"/>
    <w:rsid w:val="00A57EED"/>
    <w:rsid w:val="00A6034A"/>
    <w:rsid w:val="00A6090D"/>
    <w:rsid w:val="00A619C5"/>
    <w:rsid w:val="00A62CEE"/>
    <w:rsid w:val="00A62D22"/>
    <w:rsid w:val="00A63926"/>
    <w:rsid w:val="00A64870"/>
    <w:rsid w:val="00A64EE2"/>
    <w:rsid w:val="00A651A2"/>
    <w:rsid w:val="00A658C6"/>
    <w:rsid w:val="00A6676D"/>
    <w:rsid w:val="00A66841"/>
    <w:rsid w:val="00A67557"/>
    <w:rsid w:val="00A71603"/>
    <w:rsid w:val="00A72013"/>
    <w:rsid w:val="00A72FB6"/>
    <w:rsid w:val="00A7317B"/>
    <w:rsid w:val="00A73851"/>
    <w:rsid w:val="00A73E0D"/>
    <w:rsid w:val="00A74845"/>
    <w:rsid w:val="00A76AC6"/>
    <w:rsid w:val="00A77749"/>
    <w:rsid w:val="00A77801"/>
    <w:rsid w:val="00A81582"/>
    <w:rsid w:val="00A81A42"/>
    <w:rsid w:val="00A82410"/>
    <w:rsid w:val="00A84159"/>
    <w:rsid w:val="00A84EC4"/>
    <w:rsid w:val="00A85751"/>
    <w:rsid w:val="00A85762"/>
    <w:rsid w:val="00A90D6D"/>
    <w:rsid w:val="00A91912"/>
    <w:rsid w:val="00A919BA"/>
    <w:rsid w:val="00A91AC1"/>
    <w:rsid w:val="00A91E48"/>
    <w:rsid w:val="00A92A48"/>
    <w:rsid w:val="00A92EF5"/>
    <w:rsid w:val="00A93644"/>
    <w:rsid w:val="00A938BC"/>
    <w:rsid w:val="00A94851"/>
    <w:rsid w:val="00A94BA6"/>
    <w:rsid w:val="00A95346"/>
    <w:rsid w:val="00A96831"/>
    <w:rsid w:val="00A9762A"/>
    <w:rsid w:val="00AA0836"/>
    <w:rsid w:val="00AA1634"/>
    <w:rsid w:val="00AA16C6"/>
    <w:rsid w:val="00AA1A24"/>
    <w:rsid w:val="00AA1AC3"/>
    <w:rsid w:val="00AA1CB7"/>
    <w:rsid w:val="00AA2C98"/>
    <w:rsid w:val="00AA3A41"/>
    <w:rsid w:val="00AA3C93"/>
    <w:rsid w:val="00AA4178"/>
    <w:rsid w:val="00AA46E5"/>
    <w:rsid w:val="00AA52CB"/>
    <w:rsid w:val="00AA623B"/>
    <w:rsid w:val="00AA683F"/>
    <w:rsid w:val="00AB0BD7"/>
    <w:rsid w:val="00AB0CBA"/>
    <w:rsid w:val="00AB2B7B"/>
    <w:rsid w:val="00AB2C59"/>
    <w:rsid w:val="00AB3118"/>
    <w:rsid w:val="00AB626C"/>
    <w:rsid w:val="00AB6569"/>
    <w:rsid w:val="00AB65D3"/>
    <w:rsid w:val="00AB6DC1"/>
    <w:rsid w:val="00AB723E"/>
    <w:rsid w:val="00AB72E5"/>
    <w:rsid w:val="00AB753F"/>
    <w:rsid w:val="00AB781B"/>
    <w:rsid w:val="00AB7D5D"/>
    <w:rsid w:val="00AC141F"/>
    <w:rsid w:val="00AC307E"/>
    <w:rsid w:val="00AC45D6"/>
    <w:rsid w:val="00AC4D25"/>
    <w:rsid w:val="00AC504C"/>
    <w:rsid w:val="00AC5D84"/>
    <w:rsid w:val="00AC6106"/>
    <w:rsid w:val="00AC6DE7"/>
    <w:rsid w:val="00AC75A5"/>
    <w:rsid w:val="00AC7BF8"/>
    <w:rsid w:val="00AD05BB"/>
    <w:rsid w:val="00AD10B4"/>
    <w:rsid w:val="00AD225C"/>
    <w:rsid w:val="00AD22BA"/>
    <w:rsid w:val="00AD29D8"/>
    <w:rsid w:val="00AD3199"/>
    <w:rsid w:val="00AD48CA"/>
    <w:rsid w:val="00AD506B"/>
    <w:rsid w:val="00AD6776"/>
    <w:rsid w:val="00AD716A"/>
    <w:rsid w:val="00AE0173"/>
    <w:rsid w:val="00AE0DD5"/>
    <w:rsid w:val="00AE1177"/>
    <w:rsid w:val="00AE21B0"/>
    <w:rsid w:val="00AE2FA3"/>
    <w:rsid w:val="00AE37E1"/>
    <w:rsid w:val="00AE3D75"/>
    <w:rsid w:val="00AE3FD4"/>
    <w:rsid w:val="00AE507E"/>
    <w:rsid w:val="00AE5410"/>
    <w:rsid w:val="00AF0440"/>
    <w:rsid w:val="00AF04BB"/>
    <w:rsid w:val="00AF0847"/>
    <w:rsid w:val="00AF14D0"/>
    <w:rsid w:val="00AF2AA3"/>
    <w:rsid w:val="00AF3A4F"/>
    <w:rsid w:val="00AF3A79"/>
    <w:rsid w:val="00AF66A3"/>
    <w:rsid w:val="00AF6F6D"/>
    <w:rsid w:val="00AF7763"/>
    <w:rsid w:val="00AF77BC"/>
    <w:rsid w:val="00B00266"/>
    <w:rsid w:val="00B0085E"/>
    <w:rsid w:val="00B01648"/>
    <w:rsid w:val="00B0172E"/>
    <w:rsid w:val="00B01FA3"/>
    <w:rsid w:val="00B03FC9"/>
    <w:rsid w:val="00B04DEC"/>
    <w:rsid w:val="00B06628"/>
    <w:rsid w:val="00B067DE"/>
    <w:rsid w:val="00B07954"/>
    <w:rsid w:val="00B1064B"/>
    <w:rsid w:val="00B149F2"/>
    <w:rsid w:val="00B14CDB"/>
    <w:rsid w:val="00B20227"/>
    <w:rsid w:val="00B20A45"/>
    <w:rsid w:val="00B2105E"/>
    <w:rsid w:val="00B21677"/>
    <w:rsid w:val="00B219BA"/>
    <w:rsid w:val="00B23300"/>
    <w:rsid w:val="00B23BB2"/>
    <w:rsid w:val="00B2425A"/>
    <w:rsid w:val="00B246FD"/>
    <w:rsid w:val="00B24D72"/>
    <w:rsid w:val="00B2550A"/>
    <w:rsid w:val="00B26B3F"/>
    <w:rsid w:val="00B26CB2"/>
    <w:rsid w:val="00B2718A"/>
    <w:rsid w:val="00B27861"/>
    <w:rsid w:val="00B27DCF"/>
    <w:rsid w:val="00B30A9C"/>
    <w:rsid w:val="00B31E60"/>
    <w:rsid w:val="00B33728"/>
    <w:rsid w:val="00B33BF9"/>
    <w:rsid w:val="00B34A60"/>
    <w:rsid w:val="00B34C62"/>
    <w:rsid w:val="00B35215"/>
    <w:rsid w:val="00B37055"/>
    <w:rsid w:val="00B41419"/>
    <w:rsid w:val="00B41D50"/>
    <w:rsid w:val="00B42B34"/>
    <w:rsid w:val="00B42C51"/>
    <w:rsid w:val="00B4419A"/>
    <w:rsid w:val="00B45427"/>
    <w:rsid w:val="00B457B9"/>
    <w:rsid w:val="00B47318"/>
    <w:rsid w:val="00B47589"/>
    <w:rsid w:val="00B56091"/>
    <w:rsid w:val="00B57627"/>
    <w:rsid w:val="00B600E3"/>
    <w:rsid w:val="00B60526"/>
    <w:rsid w:val="00B61024"/>
    <w:rsid w:val="00B62338"/>
    <w:rsid w:val="00B6277D"/>
    <w:rsid w:val="00B63EC3"/>
    <w:rsid w:val="00B64026"/>
    <w:rsid w:val="00B6492E"/>
    <w:rsid w:val="00B65223"/>
    <w:rsid w:val="00B6676D"/>
    <w:rsid w:val="00B66D8F"/>
    <w:rsid w:val="00B672BF"/>
    <w:rsid w:val="00B70934"/>
    <w:rsid w:val="00B71E79"/>
    <w:rsid w:val="00B72FED"/>
    <w:rsid w:val="00B7319A"/>
    <w:rsid w:val="00B73CF2"/>
    <w:rsid w:val="00B75DBD"/>
    <w:rsid w:val="00B7648D"/>
    <w:rsid w:val="00B76B06"/>
    <w:rsid w:val="00B777E5"/>
    <w:rsid w:val="00B77AF4"/>
    <w:rsid w:val="00B804A8"/>
    <w:rsid w:val="00B810B9"/>
    <w:rsid w:val="00B813A8"/>
    <w:rsid w:val="00B8169A"/>
    <w:rsid w:val="00B82019"/>
    <w:rsid w:val="00B82089"/>
    <w:rsid w:val="00B8246D"/>
    <w:rsid w:val="00B82B29"/>
    <w:rsid w:val="00B82F0B"/>
    <w:rsid w:val="00B84768"/>
    <w:rsid w:val="00B857F3"/>
    <w:rsid w:val="00B86794"/>
    <w:rsid w:val="00B879DD"/>
    <w:rsid w:val="00B87A0A"/>
    <w:rsid w:val="00B87B96"/>
    <w:rsid w:val="00B906C7"/>
    <w:rsid w:val="00B90F68"/>
    <w:rsid w:val="00B91B93"/>
    <w:rsid w:val="00B922A0"/>
    <w:rsid w:val="00B92352"/>
    <w:rsid w:val="00B9257B"/>
    <w:rsid w:val="00B93549"/>
    <w:rsid w:val="00B93698"/>
    <w:rsid w:val="00B93D96"/>
    <w:rsid w:val="00B94961"/>
    <w:rsid w:val="00B94B90"/>
    <w:rsid w:val="00B9520D"/>
    <w:rsid w:val="00B95530"/>
    <w:rsid w:val="00B95F68"/>
    <w:rsid w:val="00B96402"/>
    <w:rsid w:val="00B97B6E"/>
    <w:rsid w:val="00BA0FEC"/>
    <w:rsid w:val="00BA1743"/>
    <w:rsid w:val="00BA225E"/>
    <w:rsid w:val="00BA2735"/>
    <w:rsid w:val="00BA3307"/>
    <w:rsid w:val="00BA44AA"/>
    <w:rsid w:val="00BA46BB"/>
    <w:rsid w:val="00BA6300"/>
    <w:rsid w:val="00BA72F7"/>
    <w:rsid w:val="00BA7EB6"/>
    <w:rsid w:val="00BB0012"/>
    <w:rsid w:val="00BB13DD"/>
    <w:rsid w:val="00BB152E"/>
    <w:rsid w:val="00BB1BF6"/>
    <w:rsid w:val="00BB1DBB"/>
    <w:rsid w:val="00BB53CA"/>
    <w:rsid w:val="00BB557D"/>
    <w:rsid w:val="00BB608D"/>
    <w:rsid w:val="00BB625A"/>
    <w:rsid w:val="00BB6384"/>
    <w:rsid w:val="00BB6491"/>
    <w:rsid w:val="00BB6A04"/>
    <w:rsid w:val="00BC20A6"/>
    <w:rsid w:val="00BC31E0"/>
    <w:rsid w:val="00BC3C69"/>
    <w:rsid w:val="00BC41DF"/>
    <w:rsid w:val="00BC61CB"/>
    <w:rsid w:val="00BC63EA"/>
    <w:rsid w:val="00BC7BEF"/>
    <w:rsid w:val="00BD0D60"/>
    <w:rsid w:val="00BD229F"/>
    <w:rsid w:val="00BD2ABA"/>
    <w:rsid w:val="00BD2D2B"/>
    <w:rsid w:val="00BD2E8E"/>
    <w:rsid w:val="00BD728B"/>
    <w:rsid w:val="00BD7921"/>
    <w:rsid w:val="00BD7CB4"/>
    <w:rsid w:val="00BE012E"/>
    <w:rsid w:val="00BE1A18"/>
    <w:rsid w:val="00BE1AC4"/>
    <w:rsid w:val="00BE1B8B"/>
    <w:rsid w:val="00BE313D"/>
    <w:rsid w:val="00BE40D0"/>
    <w:rsid w:val="00BE4A19"/>
    <w:rsid w:val="00BE6C46"/>
    <w:rsid w:val="00BF0FC6"/>
    <w:rsid w:val="00BF1321"/>
    <w:rsid w:val="00BF1686"/>
    <w:rsid w:val="00BF1E62"/>
    <w:rsid w:val="00BF1EC3"/>
    <w:rsid w:val="00BF2DCF"/>
    <w:rsid w:val="00BF4882"/>
    <w:rsid w:val="00BF5B3C"/>
    <w:rsid w:val="00BF6B5B"/>
    <w:rsid w:val="00BF7840"/>
    <w:rsid w:val="00C0186A"/>
    <w:rsid w:val="00C02547"/>
    <w:rsid w:val="00C0402E"/>
    <w:rsid w:val="00C04101"/>
    <w:rsid w:val="00C04A3E"/>
    <w:rsid w:val="00C04F11"/>
    <w:rsid w:val="00C04F4A"/>
    <w:rsid w:val="00C05392"/>
    <w:rsid w:val="00C05CD0"/>
    <w:rsid w:val="00C05F52"/>
    <w:rsid w:val="00C065D7"/>
    <w:rsid w:val="00C06B10"/>
    <w:rsid w:val="00C06E16"/>
    <w:rsid w:val="00C07189"/>
    <w:rsid w:val="00C0769B"/>
    <w:rsid w:val="00C077F6"/>
    <w:rsid w:val="00C108A3"/>
    <w:rsid w:val="00C11804"/>
    <w:rsid w:val="00C11A9E"/>
    <w:rsid w:val="00C12A02"/>
    <w:rsid w:val="00C12F9C"/>
    <w:rsid w:val="00C13530"/>
    <w:rsid w:val="00C13AB1"/>
    <w:rsid w:val="00C1518D"/>
    <w:rsid w:val="00C15E27"/>
    <w:rsid w:val="00C16140"/>
    <w:rsid w:val="00C1618B"/>
    <w:rsid w:val="00C16908"/>
    <w:rsid w:val="00C16B5B"/>
    <w:rsid w:val="00C16D78"/>
    <w:rsid w:val="00C20B5B"/>
    <w:rsid w:val="00C21597"/>
    <w:rsid w:val="00C22971"/>
    <w:rsid w:val="00C237AD"/>
    <w:rsid w:val="00C23A87"/>
    <w:rsid w:val="00C23B35"/>
    <w:rsid w:val="00C23C28"/>
    <w:rsid w:val="00C2463D"/>
    <w:rsid w:val="00C25E8E"/>
    <w:rsid w:val="00C260B3"/>
    <w:rsid w:val="00C26211"/>
    <w:rsid w:val="00C30304"/>
    <w:rsid w:val="00C312A4"/>
    <w:rsid w:val="00C316AA"/>
    <w:rsid w:val="00C33D07"/>
    <w:rsid w:val="00C35354"/>
    <w:rsid w:val="00C35583"/>
    <w:rsid w:val="00C35905"/>
    <w:rsid w:val="00C36118"/>
    <w:rsid w:val="00C36AFB"/>
    <w:rsid w:val="00C36EEE"/>
    <w:rsid w:val="00C37FC2"/>
    <w:rsid w:val="00C40455"/>
    <w:rsid w:val="00C411BD"/>
    <w:rsid w:val="00C4169C"/>
    <w:rsid w:val="00C42486"/>
    <w:rsid w:val="00C45241"/>
    <w:rsid w:val="00C45266"/>
    <w:rsid w:val="00C45667"/>
    <w:rsid w:val="00C458F9"/>
    <w:rsid w:val="00C470B0"/>
    <w:rsid w:val="00C473FD"/>
    <w:rsid w:val="00C47EB2"/>
    <w:rsid w:val="00C50E92"/>
    <w:rsid w:val="00C51176"/>
    <w:rsid w:val="00C51225"/>
    <w:rsid w:val="00C51699"/>
    <w:rsid w:val="00C51B8B"/>
    <w:rsid w:val="00C521AF"/>
    <w:rsid w:val="00C52408"/>
    <w:rsid w:val="00C52BA7"/>
    <w:rsid w:val="00C54207"/>
    <w:rsid w:val="00C5420B"/>
    <w:rsid w:val="00C54797"/>
    <w:rsid w:val="00C54939"/>
    <w:rsid w:val="00C54CC0"/>
    <w:rsid w:val="00C57F7A"/>
    <w:rsid w:val="00C60A76"/>
    <w:rsid w:val="00C612E7"/>
    <w:rsid w:val="00C62791"/>
    <w:rsid w:val="00C62921"/>
    <w:rsid w:val="00C62A5B"/>
    <w:rsid w:val="00C62B74"/>
    <w:rsid w:val="00C634D0"/>
    <w:rsid w:val="00C65319"/>
    <w:rsid w:val="00C65B4A"/>
    <w:rsid w:val="00C67023"/>
    <w:rsid w:val="00C67285"/>
    <w:rsid w:val="00C70BBA"/>
    <w:rsid w:val="00C715AF"/>
    <w:rsid w:val="00C73AB0"/>
    <w:rsid w:val="00C74CD9"/>
    <w:rsid w:val="00C7754D"/>
    <w:rsid w:val="00C77637"/>
    <w:rsid w:val="00C806B2"/>
    <w:rsid w:val="00C814F6"/>
    <w:rsid w:val="00C816FB"/>
    <w:rsid w:val="00C82401"/>
    <w:rsid w:val="00C82840"/>
    <w:rsid w:val="00C82B26"/>
    <w:rsid w:val="00C82E63"/>
    <w:rsid w:val="00C83728"/>
    <w:rsid w:val="00C867FE"/>
    <w:rsid w:val="00C8710A"/>
    <w:rsid w:val="00C8723E"/>
    <w:rsid w:val="00C87244"/>
    <w:rsid w:val="00C87389"/>
    <w:rsid w:val="00C90631"/>
    <w:rsid w:val="00C90CD2"/>
    <w:rsid w:val="00C92270"/>
    <w:rsid w:val="00C92770"/>
    <w:rsid w:val="00C940E6"/>
    <w:rsid w:val="00C95380"/>
    <w:rsid w:val="00C9575F"/>
    <w:rsid w:val="00C95923"/>
    <w:rsid w:val="00C95BE6"/>
    <w:rsid w:val="00CA060A"/>
    <w:rsid w:val="00CA1397"/>
    <w:rsid w:val="00CA1903"/>
    <w:rsid w:val="00CA3166"/>
    <w:rsid w:val="00CA3C84"/>
    <w:rsid w:val="00CA43DE"/>
    <w:rsid w:val="00CA44C0"/>
    <w:rsid w:val="00CA4699"/>
    <w:rsid w:val="00CA58D9"/>
    <w:rsid w:val="00CA5916"/>
    <w:rsid w:val="00CA5C83"/>
    <w:rsid w:val="00CA640E"/>
    <w:rsid w:val="00CA656D"/>
    <w:rsid w:val="00CA728D"/>
    <w:rsid w:val="00CA769A"/>
    <w:rsid w:val="00CA7737"/>
    <w:rsid w:val="00CB16C4"/>
    <w:rsid w:val="00CC020B"/>
    <w:rsid w:val="00CC0A69"/>
    <w:rsid w:val="00CC4D22"/>
    <w:rsid w:val="00CC4D53"/>
    <w:rsid w:val="00CC53D5"/>
    <w:rsid w:val="00CC5409"/>
    <w:rsid w:val="00CC56B0"/>
    <w:rsid w:val="00CC5CA8"/>
    <w:rsid w:val="00CD027D"/>
    <w:rsid w:val="00CD13DB"/>
    <w:rsid w:val="00CD2F1E"/>
    <w:rsid w:val="00CD2FAF"/>
    <w:rsid w:val="00CD3097"/>
    <w:rsid w:val="00CD47AB"/>
    <w:rsid w:val="00CD48BA"/>
    <w:rsid w:val="00CD6740"/>
    <w:rsid w:val="00CD6CD4"/>
    <w:rsid w:val="00CE0189"/>
    <w:rsid w:val="00CE031F"/>
    <w:rsid w:val="00CE24F1"/>
    <w:rsid w:val="00CE3AAC"/>
    <w:rsid w:val="00CE5487"/>
    <w:rsid w:val="00CE56D9"/>
    <w:rsid w:val="00CE605A"/>
    <w:rsid w:val="00CE63C5"/>
    <w:rsid w:val="00CE691F"/>
    <w:rsid w:val="00CE6F48"/>
    <w:rsid w:val="00CE6FB4"/>
    <w:rsid w:val="00CE7B85"/>
    <w:rsid w:val="00CF1593"/>
    <w:rsid w:val="00CF1D43"/>
    <w:rsid w:val="00CF22AA"/>
    <w:rsid w:val="00CF24DA"/>
    <w:rsid w:val="00CF336E"/>
    <w:rsid w:val="00CF3F5C"/>
    <w:rsid w:val="00CF6E1C"/>
    <w:rsid w:val="00CF706A"/>
    <w:rsid w:val="00D00053"/>
    <w:rsid w:val="00D00F6A"/>
    <w:rsid w:val="00D00F7A"/>
    <w:rsid w:val="00D015E6"/>
    <w:rsid w:val="00D01B40"/>
    <w:rsid w:val="00D02540"/>
    <w:rsid w:val="00D02733"/>
    <w:rsid w:val="00D02F6A"/>
    <w:rsid w:val="00D038AC"/>
    <w:rsid w:val="00D03C16"/>
    <w:rsid w:val="00D0455A"/>
    <w:rsid w:val="00D04791"/>
    <w:rsid w:val="00D058D5"/>
    <w:rsid w:val="00D05AA7"/>
    <w:rsid w:val="00D061D5"/>
    <w:rsid w:val="00D061DE"/>
    <w:rsid w:val="00D06564"/>
    <w:rsid w:val="00D06E36"/>
    <w:rsid w:val="00D07C93"/>
    <w:rsid w:val="00D1052E"/>
    <w:rsid w:val="00D10788"/>
    <w:rsid w:val="00D11817"/>
    <w:rsid w:val="00D11BD2"/>
    <w:rsid w:val="00D129F7"/>
    <w:rsid w:val="00D138A1"/>
    <w:rsid w:val="00D14405"/>
    <w:rsid w:val="00D16038"/>
    <w:rsid w:val="00D204AC"/>
    <w:rsid w:val="00D214F8"/>
    <w:rsid w:val="00D21878"/>
    <w:rsid w:val="00D22494"/>
    <w:rsid w:val="00D22B3A"/>
    <w:rsid w:val="00D22D35"/>
    <w:rsid w:val="00D24057"/>
    <w:rsid w:val="00D246CF"/>
    <w:rsid w:val="00D24869"/>
    <w:rsid w:val="00D24AF0"/>
    <w:rsid w:val="00D25615"/>
    <w:rsid w:val="00D26247"/>
    <w:rsid w:val="00D271B7"/>
    <w:rsid w:val="00D27419"/>
    <w:rsid w:val="00D30AD7"/>
    <w:rsid w:val="00D32746"/>
    <w:rsid w:val="00D330F7"/>
    <w:rsid w:val="00D33265"/>
    <w:rsid w:val="00D33E6B"/>
    <w:rsid w:val="00D34E6E"/>
    <w:rsid w:val="00D35C6C"/>
    <w:rsid w:val="00D36716"/>
    <w:rsid w:val="00D37F93"/>
    <w:rsid w:val="00D40517"/>
    <w:rsid w:val="00D40630"/>
    <w:rsid w:val="00D412A9"/>
    <w:rsid w:val="00D412F4"/>
    <w:rsid w:val="00D42AAD"/>
    <w:rsid w:val="00D4329D"/>
    <w:rsid w:val="00D43675"/>
    <w:rsid w:val="00D44341"/>
    <w:rsid w:val="00D4448A"/>
    <w:rsid w:val="00D455E6"/>
    <w:rsid w:val="00D45691"/>
    <w:rsid w:val="00D459CD"/>
    <w:rsid w:val="00D46334"/>
    <w:rsid w:val="00D465AC"/>
    <w:rsid w:val="00D46A55"/>
    <w:rsid w:val="00D47051"/>
    <w:rsid w:val="00D4734C"/>
    <w:rsid w:val="00D47EAB"/>
    <w:rsid w:val="00D50792"/>
    <w:rsid w:val="00D515BA"/>
    <w:rsid w:val="00D52422"/>
    <w:rsid w:val="00D52BEA"/>
    <w:rsid w:val="00D52F81"/>
    <w:rsid w:val="00D53419"/>
    <w:rsid w:val="00D53E0E"/>
    <w:rsid w:val="00D544B6"/>
    <w:rsid w:val="00D545EC"/>
    <w:rsid w:val="00D54F12"/>
    <w:rsid w:val="00D55528"/>
    <w:rsid w:val="00D559FC"/>
    <w:rsid w:val="00D5722E"/>
    <w:rsid w:val="00D60B81"/>
    <w:rsid w:val="00D60D7B"/>
    <w:rsid w:val="00D60F01"/>
    <w:rsid w:val="00D60FB9"/>
    <w:rsid w:val="00D61795"/>
    <w:rsid w:val="00D62DB6"/>
    <w:rsid w:val="00D64408"/>
    <w:rsid w:val="00D670FC"/>
    <w:rsid w:val="00D67F8C"/>
    <w:rsid w:val="00D703F8"/>
    <w:rsid w:val="00D70D88"/>
    <w:rsid w:val="00D7162B"/>
    <w:rsid w:val="00D7249C"/>
    <w:rsid w:val="00D73A10"/>
    <w:rsid w:val="00D74B81"/>
    <w:rsid w:val="00D767D9"/>
    <w:rsid w:val="00D768D3"/>
    <w:rsid w:val="00D808EC"/>
    <w:rsid w:val="00D8107B"/>
    <w:rsid w:val="00D81A26"/>
    <w:rsid w:val="00D82B38"/>
    <w:rsid w:val="00D86965"/>
    <w:rsid w:val="00D8703E"/>
    <w:rsid w:val="00D876E7"/>
    <w:rsid w:val="00D87C0D"/>
    <w:rsid w:val="00D916B8"/>
    <w:rsid w:val="00D91A01"/>
    <w:rsid w:val="00D9280D"/>
    <w:rsid w:val="00D937A3"/>
    <w:rsid w:val="00D93BF9"/>
    <w:rsid w:val="00D93C49"/>
    <w:rsid w:val="00D94343"/>
    <w:rsid w:val="00D94AE6"/>
    <w:rsid w:val="00D95577"/>
    <w:rsid w:val="00D963D7"/>
    <w:rsid w:val="00D9704D"/>
    <w:rsid w:val="00D97797"/>
    <w:rsid w:val="00D97E6E"/>
    <w:rsid w:val="00DA2740"/>
    <w:rsid w:val="00DA358A"/>
    <w:rsid w:val="00DA3608"/>
    <w:rsid w:val="00DA379A"/>
    <w:rsid w:val="00DA4457"/>
    <w:rsid w:val="00DA5ABA"/>
    <w:rsid w:val="00DA77C3"/>
    <w:rsid w:val="00DB046E"/>
    <w:rsid w:val="00DB068A"/>
    <w:rsid w:val="00DB1324"/>
    <w:rsid w:val="00DB3134"/>
    <w:rsid w:val="00DB36F5"/>
    <w:rsid w:val="00DB3D8C"/>
    <w:rsid w:val="00DB4310"/>
    <w:rsid w:val="00DB46E5"/>
    <w:rsid w:val="00DB47D5"/>
    <w:rsid w:val="00DB4D84"/>
    <w:rsid w:val="00DB586C"/>
    <w:rsid w:val="00DB5B60"/>
    <w:rsid w:val="00DB6826"/>
    <w:rsid w:val="00DC3055"/>
    <w:rsid w:val="00DC41A3"/>
    <w:rsid w:val="00DC578B"/>
    <w:rsid w:val="00DC58C3"/>
    <w:rsid w:val="00DC6075"/>
    <w:rsid w:val="00DC69CB"/>
    <w:rsid w:val="00DC764B"/>
    <w:rsid w:val="00DD0032"/>
    <w:rsid w:val="00DD0639"/>
    <w:rsid w:val="00DD0958"/>
    <w:rsid w:val="00DD09EA"/>
    <w:rsid w:val="00DD1C82"/>
    <w:rsid w:val="00DD1D8A"/>
    <w:rsid w:val="00DD1FCA"/>
    <w:rsid w:val="00DD2385"/>
    <w:rsid w:val="00DD25FA"/>
    <w:rsid w:val="00DD26A0"/>
    <w:rsid w:val="00DD4271"/>
    <w:rsid w:val="00DD4618"/>
    <w:rsid w:val="00DD57AC"/>
    <w:rsid w:val="00DD6D29"/>
    <w:rsid w:val="00DD6D48"/>
    <w:rsid w:val="00DD7951"/>
    <w:rsid w:val="00DD7F70"/>
    <w:rsid w:val="00DE087A"/>
    <w:rsid w:val="00DE0CEE"/>
    <w:rsid w:val="00DE140D"/>
    <w:rsid w:val="00DE190D"/>
    <w:rsid w:val="00DE2A73"/>
    <w:rsid w:val="00DE3FF6"/>
    <w:rsid w:val="00DE46DD"/>
    <w:rsid w:val="00DE60B2"/>
    <w:rsid w:val="00DE695A"/>
    <w:rsid w:val="00DF22C9"/>
    <w:rsid w:val="00DF2820"/>
    <w:rsid w:val="00DF2F99"/>
    <w:rsid w:val="00DF3739"/>
    <w:rsid w:val="00DF3841"/>
    <w:rsid w:val="00DF38E8"/>
    <w:rsid w:val="00DF5C32"/>
    <w:rsid w:val="00DF7155"/>
    <w:rsid w:val="00DF7180"/>
    <w:rsid w:val="00DF71BE"/>
    <w:rsid w:val="00DF7425"/>
    <w:rsid w:val="00DF74C3"/>
    <w:rsid w:val="00DF7528"/>
    <w:rsid w:val="00E00FE5"/>
    <w:rsid w:val="00E03FA4"/>
    <w:rsid w:val="00E05ADA"/>
    <w:rsid w:val="00E0604A"/>
    <w:rsid w:val="00E060EB"/>
    <w:rsid w:val="00E06380"/>
    <w:rsid w:val="00E06D49"/>
    <w:rsid w:val="00E07454"/>
    <w:rsid w:val="00E07F3A"/>
    <w:rsid w:val="00E10BDC"/>
    <w:rsid w:val="00E119EA"/>
    <w:rsid w:val="00E11FB0"/>
    <w:rsid w:val="00E121AC"/>
    <w:rsid w:val="00E14A7C"/>
    <w:rsid w:val="00E15BF7"/>
    <w:rsid w:val="00E16A08"/>
    <w:rsid w:val="00E16F08"/>
    <w:rsid w:val="00E2023A"/>
    <w:rsid w:val="00E21D9B"/>
    <w:rsid w:val="00E2267D"/>
    <w:rsid w:val="00E23DCA"/>
    <w:rsid w:val="00E245E5"/>
    <w:rsid w:val="00E25257"/>
    <w:rsid w:val="00E25746"/>
    <w:rsid w:val="00E26945"/>
    <w:rsid w:val="00E26E25"/>
    <w:rsid w:val="00E27166"/>
    <w:rsid w:val="00E272EC"/>
    <w:rsid w:val="00E27AE9"/>
    <w:rsid w:val="00E27AFF"/>
    <w:rsid w:val="00E27E41"/>
    <w:rsid w:val="00E30226"/>
    <w:rsid w:val="00E30518"/>
    <w:rsid w:val="00E30BFD"/>
    <w:rsid w:val="00E31648"/>
    <w:rsid w:val="00E318B4"/>
    <w:rsid w:val="00E3277A"/>
    <w:rsid w:val="00E330CB"/>
    <w:rsid w:val="00E3328F"/>
    <w:rsid w:val="00E3390B"/>
    <w:rsid w:val="00E33F65"/>
    <w:rsid w:val="00E340D2"/>
    <w:rsid w:val="00E35416"/>
    <w:rsid w:val="00E368BD"/>
    <w:rsid w:val="00E36BD8"/>
    <w:rsid w:val="00E42B57"/>
    <w:rsid w:val="00E42ECB"/>
    <w:rsid w:val="00E45410"/>
    <w:rsid w:val="00E47FC5"/>
    <w:rsid w:val="00E5123D"/>
    <w:rsid w:val="00E5231E"/>
    <w:rsid w:val="00E52854"/>
    <w:rsid w:val="00E52D9B"/>
    <w:rsid w:val="00E531A6"/>
    <w:rsid w:val="00E537E5"/>
    <w:rsid w:val="00E53853"/>
    <w:rsid w:val="00E56813"/>
    <w:rsid w:val="00E60D2E"/>
    <w:rsid w:val="00E61200"/>
    <w:rsid w:val="00E61BB7"/>
    <w:rsid w:val="00E63570"/>
    <w:rsid w:val="00E649A1"/>
    <w:rsid w:val="00E64E29"/>
    <w:rsid w:val="00E653AA"/>
    <w:rsid w:val="00E65436"/>
    <w:rsid w:val="00E67444"/>
    <w:rsid w:val="00E67C18"/>
    <w:rsid w:val="00E71485"/>
    <w:rsid w:val="00E71DD7"/>
    <w:rsid w:val="00E71FED"/>
    <w:rsid w:val="00E72851"/>
    <w:rsid w:val="00E738A3"/>
    <w:rsid w:val="00E746AB"/>
    <w:rsid w:val="00E751BB"/>
    <w:rsid w:val="00E801FA"/>
    <w:rsid w:val="00E81225"/>
    <w:rsid w:val="00E83026"/>
    <w:rsid w:val="00E83E41"/>
    <w:rsid w:val="00E85B2A"/>
    <w:rsid w:val="00E86B94"/>
    <w:rsid w:val="00E871A8"/>
    <w:rsid w:val="00E874BE"/>
    <w:rsid w:val="00E87933"/>
    <w:rsid w:val="00E91B2A"/>
    <w:rsid w:val="00E95968"/>
    <w:rsid w:val="00E97015"/>
    <w:rsid w:val="00E97EDB"/>
    <w:rsid w:val="00EA2350"/>
    <w:rsid w:val="00EA3165"/>
    <w:rsid w:val="00EA50E5"/>
    <w:rsid w:val="00EB0014"/>
    <w:rsid w:val="00EB31C0"/>
    <w:rsid w:val="00EB344B"/>
    <w:rsid w:val="00EB6DD0"/>
    <w:rsid w:val="00EB7718"/>
    <w:rsid w:val="00EC1D16"/>
    <w:rsid w:val="00EC286E"/>
    <w:rsid w:val="00EC2E8F"/>
    <w:rsid w:val="00EC46F6"/>
    <w:rsid w:val="00EC4A17"/>
    <w:rsid w:val="00EC5ECC"/>
    <w:rsid w:val="00EC78D5"/>
    <w:rsid w:val="00ED0314"/>
    <w:rsid w:val="00ED0BA4"/>
    <w:rsid w:val="00ED1E9E"/>
    <w:rsid w:val="00ED48CF"/>
    <w:rsid w:val="00ED6676"/>
    <w:rsid w:val="00ED784F"/>
    <w:rsid w:val="00ED794F"/>
    <w:rsid w:val="00ED7C0E"/>
    <w:rsid w:val="00EE015F"/>
    <w:rsid w:val="00EE041B"/>
    <w:rsid w:val="00EE0836"/>
    <w:rsid w:val="00EE1054"/>
    <w:rsid w:val="00EE10B9"/>
    <w:rsid w:val="00EE17B9"/>
    <w:rsid w:val="00EE1DAF"/>
    <w:rsid w:val="00EE21B9"/>
    <w:rsid w:val="00EE269C"/>
    <w:rsid w:val="00EE367B"/>
    <w:rsid w:val="00EE52D9"/>
    <w:rsid w:val="00EE5375"/>
    <w:rsid w:val="00EE58F9"/>
    <w:rsid w:val="00EE62C5"/>
    <w:rsid w:val="00EE7D78"/>
    <w:rsid w:val="00EF082B"/>
    <w:rsid w:val="00EF0E6F"/>
    <w:rsid w:val="00EF1B46"/>
    <w:rsid w:val="00EF1E17"/>
    <w:rsid w:val="00EF2544"/>
    <w:rsid w:val="00EF2AFB"/>
    <w:rsid w:val="00EF3C59"/>
    <w:rsid w:val="00EF3E45"/>
    <w:rsid w:val="00EF4873"/>
    <w:rsid w:val="00EF4F8F"/>
    <w:rsid w:val="00EF5B6F"/>
    <w:rsid w:val="00EF5B92"/>
    <w:rsid w:val="00EF6CCA"/>
    <w:rsid w:val="00EF73EE"/>
    <w:rsid w:val="00F029A7"/>
    <w:rsid w:val="00F03BB7"/>
    <w:rsid w:val="00F03C8E"/>
    <w:rsid w:val="00F074FB"/>
    <w:rsid w:val="00F104B6"/>
    <w:rsid w:val="00F10A7B"/>
    <w:rsid w:val="00F121D2"/>
    <w:rsid w:val="00F125E1"/>
    <w:rsid w:val="00F131A5"/>
    <w:rsid w:val="00F1434E"/>
    <w:rsid w:val="00F1522D"/>
    <w:rsid w:val="00F160F6"/>
    <w:rsid w:val="00F16162"/>
    <w:rsid w:val="00F161C8"/>
    <w:rsid w:val="00F16556"/>
    <w:rsid w:val="00F175C9"/>
    <w:rsid w:val="00F17796"/>
    <w:rsid w:val="00F208B9"/>
    <w:rsid w:val="00F209DE"/>
    <w:rsid w:val="00F219DF"/>
    <w:rsid w:val="00F21EB2"/>
    <w:rsid w:val="00F22182"/>
    <w:rsid w:val="00F222A3"/>
    <w:rsid w:val="00F249C5"/>
    <w:rsid w:val="00F262FD"/>
    <w:rsid w:val="00F2656A"/>
    <w:rsid w:val="00F30083"/>
    <w:rsid w:val="00F30500"/>
    <w:rsid w:val="00F308D3"/>
    <w:rsid w:val="00F30D1A"/>
    <w:rsid w:val="00F331A6"/>
    <w:rsid w:val="00F33471"/>
    <w:rsid w:val="00F3514D"/>
    <w:rsid w:val="00F35BCE"/>
    <w:rsid w:val="00F36FBC"/>
    <w:rsid w:val="00F375A1"/>
    <w:rsid w:val="00F42216"/>
    <w:rsid w:val="00F42961"/>
    <w:rsid w:val="00F46E00"/>
    <w:rsid w:val="00F512D2"/>
    <w:rsid w:val="00F51846"/>
    <w:rsid w:val="00F52FE2"/>
    <w:rsid w:val="00F54302"/>
    <w:rsid w:val="00F55220"/>
    <w:rsid w:val="00F563AF"/>
    <w:rsid w:val="00F57CFE"/>
    <w:rsid w:val="00F62785"/>
    <w:rsid w:val="00F6331A"/>
    <w:rsid w:val="00F63B2E"/>
    <w:rsid w:val="00F63C64"/>
    <w:rsid w:val="00F63D4D"/>
    <w:rsid w:val="00F63F7A"/>
    <w:rsid w:val="00F645CC"/>
    <w:rsid w:val="00F6555D"/>
    <w:rsid w:val="00F655F9"/>
    <w:rsid w:val="00F66171"/>
    <w:rsid w:val="00F66491"/>
    <w:rsid w:val="00F664D4"/>
    <w:rsid w:val="00F6661B"/>
    <w:rsid w:val="00F666A9"/>
    <w:rsid w:val="00F71382"/>
    <w:rsid w:val="00F71F17"/>
    <w:rsid w:val="00F7359D"/>
    <w:rsid w:val="00F7409A"/>
    <w:rsid w:val="00F75F25"/>
    <w:rsid w:val="00F760D3"/>
    <w:rsid w:val="00F76BA5"/>
    <w:rsid w:val="00F76F5E"/>
    <w:rsid w:val="00F77027"/>
    <w:rsid w:val="00F771F6"/>
    <w:rsid w:val="00F77A30"/>
    <w:rsid w:val="00F808AA"/>
    <w:rsid w:val="00F819A6"/>
    <w:rsid w:val="00F81EA4"/>
    <w:rsid w:val="00F820F4"/>
    <w:rsid w:val="00F825B7"/>
    <w:rsid w:val="00F82F99"/>
    <w:rsid w:val="00F830F0"/>
    <w:rsid w:val="00F840DB"/>
    <w:rsid w:val="00F84909"/>
    <w:rsid w:val="00F854D3"/>
    <w:rsid w:val="00F8556E"/>
    <w:rsid w:val="00F866C9"/>
    <w:rsid w:val="00F8725F"/>
    <w:rsid w:val="00F91195"/>
    <w:rsid w:val="00F922BA"/>
    <w:rsid w:val="00F933F9"/>
    <w:rsid w:val="00F9353D"/>
    <w:rsid w:val="00F935B0"/>
    <w:rsid w:val="00F9386E"/>
    <w:rsid w:val="00F94F77"/>
    <w:rsid w:val="00F95596"/>
    <w:rsid w:val="00FA2083"/>
    <w:rsid w:val="00FA20D7"/>
    <w:rsid w:val="00FA2E9F"/>
    <w:rsid w:val="00FA49B0"/>
    <w:rsid w:val="00FA5544"/>
    <w:rsid w:val="00FA6A42"/>
    <w:rsid w:val="00FA6C95"/>
    <w:rsid w:val="00FA6DA2"/>
    <w:rsid w:val="00FA72EC"/>
    <w:rsid w:val="00FA738F"/>
    <w:rsid w:val="00FB010F"/>
    <w:rsid w:val="00FB0357"/>
    <w:rsid w:val="00FB07E0"/>
    <w:rsid w:val="00FB0FF7"/>
    <w:rsid w:val="00FB1CE6"/>
    <w:rsid w:val="00FB1DBF"/>
    <w:rsid w:val="00FB3654"/>
    <w:rsid w:val="00FB38A0"/>
    <w:rsid w:val="00FB4AD0"/>
    <w:rsid w:val="00FB583D"/>
    <w:rsid w:val="00FB5B64"/>
    <w:rsid w:val="00FB5CA4"/>
    <w:rsid w:val="00FB5D8B"/>
    <w:rsid w:val="00FB60ED"/>
    <w:rsid w:val="00FB6491"/>
    <w:rsid w:val="00FC01A0"/>
    <w:rsid w:val="00FC116F"/>
    <w:rsid w:val="00FC16B3"/>
    <w:rsid w:val="00FC1803"/>
    <w:rsid w:val="00FC2252"/>
    <w:rsid w:val="00FC26DC"/>
    <w:rsid w:val="00FC3324"/>
    <w:rsid w:val="00FC48C6"/>
    <w:rsid w:val="00FC4DB1"/>
    <w:rsid w:val="00FC63E3"/>
    <w:rsid w:val="00FC7B7B"/>
    <w:rsid w:val="00FD0860"/>
    <w:rsid w:val="00FD1952"/>
    <w:rsid w:val="00FD1EE0"/>
    <w:rsid w:val="00FD3E79"/>
    <w:rsid w:val="00FD459C"/>
    <w:rsid w:val="00FD48F0"/>
    <w:rsid w:val="00FD5F41"/>
    <w:rsid w:val="00FD6444"/>
    <w:rsid w:val="00FD66EC"/>
    <w:rsid w:val="00FD6844"/>
    <w:rsid w:val="00FD7C05"/>
    <w:rsid w:val="00FE005B"/>
    <w:rsid w:val="00FE115B"/>
    <w:rsid w:val="00FE16F3"/>
    <w:rsid w:val="00FE1F21"/>
    <w:rsid w:val="00FE391A"/>
    <w:rsid w:val="00FE4AA6"/>
    <w:rsid w:val="00FE5B02"/>
    <w:rsid w:val="00FE631E"/>
    <w:rsid w:val="00FE68B1"/>
    <w:rsid w:val="00FE79DE"/>
    <w:rsid w:val="00FF129C"/>
    <w:rsid w:val="00FF1B41"/>
    <w:rsid w:val="00FF2613"/>
    <w:rsid w:val="00FF2ABC"/>
    <w:rsid w:val="00FF2E3E"/>
    <w:rsid w:val="00FF435F"/>
    <w:rsid w:val="00FF478B"/>
    <w:rsid w:val="00FF55AF"/>
    <w:rsid w:val="00FF5836"/>
    <w:rsid w:val="00FF7D85"/>
    <w:rsid w:val="3F2946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F26E4"/>
  <w15:docId w15:val="{21840B1F-24BE-4B17-9F4D-40BFB71C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27348F"/>
    <w:pPr>
      <w:spacing w:after="0" w:line="360" w:lineRule="auto"/>
      <w:ind w:firstLine="709"/>
      <w:jc w:val="both"/>
    </w:pPr>
    <w:rPr>
      <w:rFonts w:ascii="Times New Roman" w:hAnsi="Times New Roman"/>
      <w:sz w:val="28"/>
    </w:rPr>
  </w:style>
  <w:style w:type="paragraph" w:styleId="1">
    <w:name w:val="heading 1"/>
    <w:basedOn w:val="a3"/>
    <w:next w:val="a3"/>
    <w:link w:val="10"/>
    <w:qFormat/>
    <w:rsid w:val="00574DB8"/>
    <w:pPr>
      <w:keepNext/>
      <w:keepLines/>
      <w:contextualSpacing/>
      <w:outlineLvl w:val="0"/>
    </w:pPr>
    <w:rPr>
      <w:rFonts w:ascii="Times New Roman Полужирный" w:eastAsiaTheme="majorEastAsia" w:hAnsi="Times New Roman Полужирный" w:cstheme="majorBidi"/>
      <w:b/>
      <w:szCs w:val="32"/>
      <w:lang w:eastAsia="ru-RU"/>
    </w:rPr>
  </w:style>
  <w:style w:type="paragraph" w:styleId="2">
    <w:name w:val="heading 2"/>
    <w:basedOn w:val="1"/>
    <w:next w:val="a3"/>
    <w:link w:val="20"/>
    <w:qFormat/>
    <w:rsid w:val="00574DB8"/>
    <w:pPr>
      <w:outlineLvl w:val="1"/>
    </w:pPr>
  </w:style>
  <w:style w:type="paragraph" w:styleId="3">
    <w:name w:val="heading 3"/>
    <w:basedOn w:val="a3"/>
    <w:link w:val="30"/>
    <w:qFormat/>
    <w:rsid w:val="00F76BA5"/>
    <w:pPr>
      <w:keepNext/>
      <w:numPr>
        <w:ilvl w:val="2"/>
        <w:numId w:val="2"/>
      </w:numPr>
      <w:outlineLvl w:val="2"/>
    </w:pPr>
    <w:rPr>
      <w:rFonts w:eastAsia="Times New Roman" w:cs="Times New Roman"/>
      <w:b/>
      <w:bCs/>
      <w:szCs w:val="27"/>
      <w:lang w:eastAsia="ru-RU"/>
    </w:rPr>
  </w:style>
  <w:style w:type="paragraph" w:styleId="4">
    <w:name w:val="heading 4"/>
    <w:basedOn w:val="a3"/>
    <w:next w:val="a3"/>
    <w:link w:val="40"/>
    <w:qFormat/>
    <w:rsid w:val="00FC2252"/>
    <w:pPr>
      <w:keepNext/>
      <w:keepLines/>
      <w:numPr>
        <w:ilvl w:val="3"/>
        <w:numId w:val="2"/>
      </w:numPr>
      <w:outlineLvl w:val="3"/>
    </w:pPr>
    <w:rPr>
      <w:rFonts w:eastAsiaTheme="majorEastAsia" w:cstheme="majorBidi"/>
      <w:b/>
      <w:iCs/>
    </w:rPr>
  </w:style>
  <w:style w:type="paragraph" w:styleId="5">
    <w:name w:val="heading 5"/>
    <w:basedOn w:val="a3"/>
    <w:next w:val="a3"/>
    <w:link w:val="50"/>
    <w:uiPriority w:val="9"/>
    <w:qFormat/>
    <w:rsid w:val="0019571A"/>
    <w:pPr>
      <w:keepNext/>
      <w:keepLines/>
      <w:numPr>
        <w:ilvl w:val="4"/>
        <w:numId w:val="2"/>
      </w:numPr>
      <w:outlineLvl w:val="4"/>
    </w:pPr>
    <w:rPr>
      <w:rFonts w:eastAsiaTheme="majorEastAsia" w:cstheme="majorBidi"/>
      <w:b/>
    </w:rPr>
  </w:style>
  <w:style w:type="paragraph" w:styleId="6">
    <w:name w:val="heading 6"/>
    <w:basedOn w:val="a3"/>
    <w:next w:val="a3"/>
    <w:link w:val="60"/>
    <w:uiPriority w:val="9"/>
    <w:qFormat/>
    <w:rsid w:val="00547093"/>
    <w:pPr>
      <w:keepNext/>
      <w:keepLines/>
      <w:numPr>
        <w:ilvl w:val="5"/>
        <w:numId w:val="2"/>
      </w:numPr>
      <w:spacing w:before="40"/>
      <w:outlineLvl w:val="5"/>
    </w:pPr>
    <w:rPr>
      <w:rFonts w:eastAsiaTheme="majorEastAsia" w:cs="Times New Roman"/>
      <w:b/>
    </w:rPr>
  </w:style>
  <w:style w:type="paragraph" w:styleId="7">
    <w:name w:val="heading 7"/>
    <w:basedOn w:val="a3"/>
    <w:next w:val="a3"/>
    <w:link w:val="70"/>
    <w:uiPriority w:val="9"/>
    <w:qFormat/>
    <w:rsid w:val="00E16F08"/>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qFormat/>
    <w:rsid w:val="00E16F0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qFormat/>
    <w:rsid w:val="00E16F0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574DB8"/>
    <w:rPr>
      <w:rFonts w:ascii="Times New Roman Полужирный" w:eastAsiaTheme="majorEastAsia" w:hAnsi="Times New Roman Полужирный" w:cstheme="majorBidi"/>
      <w:b/>
      <w:sz w:val="28"/>
      <w:szCs w:val="32"/>
      <w:lang w:eastAsia="ru-RU"/>
    </w:rPr>
  </w:style>
  <w:style w:type="character" w:customStyle="1" w:styleId="20">
    <w:name w:val="Заголовок 2 Знак"/>
    <w:basedOn w:val="a4"/>
    <w:link w:val="2"/>
    <w:rsid w:val="00574DB8"/>
    <w:rPr>
      <w:rFonts w:ascii="Times New Roman Полужирный" w:eastAsiaTheme="majorEastAsia" w:hAnsi="Times New Roman Полужирный" w:cstheme="majorBidi"/>
      <w:b/>
      <w:sz w:val="28"/>
      <w:szCs w:val="32"/>
      <w:lang w:eastAsia="ru-RU"/>
    </w:rPr>
  </w:style>
  <w:style w:type="character" w:customStyle="1" w:styleId="30">
    <w:name w:val="Заголовок 3 Знак"/>
    <w:basedOn w:val="a4"/>
    <w:link w:val="3"/>
    <w:rsid w:val="00F76BA5"/>
    <w:rPr>
      <w:rFonts w:ascii="Times New Roman" w:eastAsia="Times New Roman" w:hAnsi="Times New Roman" w:cs="Times New Roman"/>
      <w:b/>
      <w:bCs/>
      <w:sz w:val="28"/>
      <w:szCs w:val="27"/>
      <w:lang w:eastAsia="ru-RU"/>
    </w:rPr>
  </w:style>
  <w:style w:type="character" w:customStyle="1" w:styleId="40">
    <w:name w:val="Заголовок 4 Знак"/>
    <w:basedOn w:val="a4"/>
    <w:link w:val="4"/>
    <w:rsid w:val="00FC2252"/>
    <w:rPr>
      <w:rFonts w:ascii="Times New Roman" w:eastAsiaTheme="majorEastAsia" w:hAnsi="Times New Roman" w:cstheme="majorBidi"/>
      <w:b/>
      <w:iCs/>
      <w:sz w:val="28"/>
    </w:rPr>
  </w:style>
  <w:style w:type="character" w:customStyle="1" w:styleId="50">
    <w:name w:val="Заголовок 5 Знак"/>
    <w:basedOn w:val="a4"/>
    <w:link w:val="5"/>
    <w:uiPriority w:val="9"/>
    <w:rsid w:val="0019571A"/>
    <w:rPr>
      <w:rFonts w:ascii="Times New Roman" w:eastAsiaTheme="majorEastAsia" w:hAnsi="Times New Roman" w:cstheme="majorBidi"/>
      <w:b/>
      <w:sz w:val="28"/>
    </w:rPr>
  </w:style>
  <w:style w:type="character" w:customStyle="1" w:styleId="60">
    <w:name w:val="Заголовок 6 Знак"/>
    <w:basedOn w:val="a4"/>
    <w:link w:val="6"/>
    <w:uiPriority w:val="9"/>
    <w:rsid w:val="00547093"/>
    <w:rPr>
      <w:rFonts w:ascii="Times New Roman" w:eastAsiaTheme="majorEastAsia" w:hAnsi="Times New Roman" w:cs="Times New Roman"/>
      <w:b/>
      <w:sz w:val="28"/>
    </w:rPr>
  </w:style>
  <w:style w:type="character" w:customStyle="1" w:styleId="70">
    <w:name w:val="Заголовок 7 Знак"/>
    <w:basedOn w:val="a4"/>
    <w:link w:val="7"/>
    <w:uiPriority w:val="9"/>
    <w:rsid w:val="0027348F"/>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4"/>
    <w:link w:val="8"/>
    <w:uiPriority w:val="9"/>
    <w:rsid w:val="0027348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4"/>
    <w:link w:val="9"/>
    <w:uiPriority w:val="9"/>
    <w:rsid w:val="0027348F"/>
    <w:rPr>
      <w:rFonts w:asciiTheme="majorHAnsi" w:eastAsiaTheme="majorEastAsia" w:hAnsiTheme="majorHAnsi" w:cstheme="majorBidi"/>
      <w:i/>
      <w:iCs/>
      <w:color w:val="272727" w:themeColor="text1" w:themeTint="D8"/>
      <w:sz w:val="21"/>
      <w:szCs w:val="21"/>
    </w:rPr>
  </w:style>
  <w:style w:type="character" w:customStyle="1" w:styleId="210pt">
    <w:name w:val="Основной текст (2) + 10 pt;Курсив"/>
    <w:basedOn w:val="a4"/>
    <w:rsid w:val="000173A3"/>
    <w:rPr>
      <w:rFonts w:ascii="Arial Narrow" w:eastAsia="Arial Narrow" w:hAnsi="Arial Narrow" w:cs="Arial Narrow"/>
      <w:b w:val="0"/>
      <w:bCs w:val="0"/>
      <w:i/>
      <w:iCs/>
      <w:smallCaps w:val="0"/>
      <w:strike w:val="0"/>
      <w:color w:val="000000"/>
      <w:spacing w:val="0"/>
      <w:w w:val="100"/>
      <w:position w:val="0"/>
      <w:sz w:val="20"/>
      <w:szCs w:val="20"/>
      <w:u w:val="none"/>
      <w:lang w:val="ru-RU" w:eastAsia="ru-RU" w:bidi="ru-RU"/>
    </w:rPr>
  </w:style>
  <w:style w:type="character" w:customStyle="1" w:styleId="2210pt">
    <w:name w:val="Основной текст (22) + 10 pt;Не полужирный;Курсив"/>
    <w:basedOn w:val="a4"/>
    <w:rsid w:val="000173A3"/>
    <w:rPr>
      <w:rFonts w:ascii="Arial Narrow" w:eastAsia="Arial Narrow" w:hAnsi="Arial Narrow" w:cs="Arial Narrow"/>
      <w:b/>
      <w:bCs/>
      <w:i/>
      <w:iCs/>
      <w:smallCaps w:val="0"/>
      <w:strike w:val="0"/>
      <w:color w:val="000000"/>
      <w:spacing w:val="0"/>
      <w:w w:val="100"/>
      <w:position w:val="0"/>
      <w:sz w:val="20"/>
      <w:szCs w:val="20"/>
      <w:u w:val="none"/>
      <w:lang w:val="ru-RU" w:eastAsia="ru-RU" w:bidi="ru-RU"/>
    </w:rPr>
  </w:style>
  <w:style w:type="character" w:customStyle="1" w:styleId="7712pt">
    <w:name w:val="Основной текст (77) + 12 pt;Не курсив"/>
    <w:basedOn w:val="a4"/>
    <w:rsid w:val="000173A3"/>
    <w:rPr>
      <w:rFonts w:ascii="Arial Narrow" w:eastAsia="Arial Narrow" w:hAnsi="Arial Narrow" w:cs="Arial Narrow"/>
      <w:b w:val="0"/>
      <w:bCs w:val="0"/>
      <w:i/>
      <w:iCs/>
      <w:smallCaps w:val="0"/>
      <w:strike w:val="0"/>
      <w:color w:val="000000"/>
      <w:spacing w:val="0"/>
      <w:w w:val="100"/>
      <w:position w:val="0"/>
      <w:sz w:val="24"/>
      <w:szCs w:val="24"/>
      <w:u w:val="none"/>
      <w:lang w:val="ru-RU" w:eastAsia="ru-RU" w:bidi="ru-RU"/>
    </w:rPr>
  </w:style>
  <w:style w:type="character" w:customStyle="1" w:styleId="7712pt0">
    <w:name w:val="Основной текст (77) + 12 pt;Полужирный;Не курсив"/>
    <w:basedOn w:val="a4"/>
    <w:rsid w:val="000173A3"/>
    <w:rPr>
      <w:rFonts w:ascii="Arial Narrow" w:eastAsia="Arial Narrow" w:hAnsi="Arial Narrow" w:cs="Arial Narrow"/>
      <w:b/>
      <w:bCs/>
      <w:i/>
      <w:iCs/>
      <w:smallCaps w:val="0"/>
      <w:strike w:val="0"/>
      <w:color w:val="000000"/>
      <w:spacing w:val="0"/>
      <w:w w:val="100"/>
      <w:position w:val="0"/>
      <w:sz w:val="24"/>
      <w:szCs w:val="24"/>
      <w:u w:val="none"/>
      <w:lang w:val="en-US" w:eastAsia="en-US" w:bidi="en-US"/>
    </w:rPr>
  </w:style>
  <w:style w:type="paragraph" w:styleId="a7">
    <w:name w:val="header"/>
    <w:basedOn w:val="a3"/>
    <w:link w:val="a8"/>
    <w:uiPriority w:val="99"/>
    <w:rsid w:val="001B79AB"/>
    <w:pPr>
      <w:tabs>
        <w:tab w:val="center" w:pos="4677"/>
        <w:tab w:val="right" w:pos="9355"/>
      </w:tabs>
      <w:spacing w:line="240" w:lineRule="auto"/>
    </w:pPr>
  </w:style>
  <w:style w:type="character" w:customStyle="1" w:styleId="a8">
    <w:name w:val="Верхний колонтитул Знак"/>
    <w:basedOn w:val="a4"/>
    <w:link w:val="a7"/>
    <w:uiPriority w:val="99"/>
    <w:rsid w:val="0027348F"/>
    <w:rPr>
      <w:rFonts w:ascii="Times New Roman" w:hAnsi="Times New Roman"/>
      <w:sz w:val="28"/>
    </w:rPr>
  </w:style>
  <w:style w:type="paragraph" w:styleId="a9">
    <w:name w:val="footer"/>
    <w:basedOn w:val="a3"/>
    <w:link w:val="aa"/>
    <w:uiPriority w:val="99"/>
    <w:rsid w:val="001B79AB"/>
    <w:pPr>
      <w:tabs>
        <w:tab w:val="center" w:pos="4677"/>
        <w:tab w:val="right" w:pos="9355"/>
      </w:tabs>
      <w:spacing w:line="240" w:lineRule="auto"/>
    </w:pPr>
  </w:style>
  <w:style w:type="character" w:customStyle="1" w:styleId="aa">
    <w:name w:val="Нижний колонтитул Знак"/>
    <w:basedOn w:val="a4"/>
    <w:link w:val="a9"/>
    <w:uiPriority w:val="99"/>
    <w:rsid w:val="0027348F"/>
    <w:rPr>
      <w:rFonts w:ascii="Times New Roman" w:hAnsi="Times New Roman"/>
      <w:sz w:val="28"/>
    </w:rPr>
  </w:style>
  <w:style w:type="table" w:customStyle="1" w:styleId="ab">
    <w:name w:val="Таблица"/>
    <w:basedOn w:val="a5"/>
    <w:uiPriority w:val="99"/>
    <w:rsid w:val="00F6661B"/>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тиль1"/>
    <w:basedOn w:val="a5"/>
    <w:uiPriority w:val="99"/>
    <w:rsid w:val="004B6743"/>
    <w:pPr>
      <w:spacing w:after="0" w:line="240" w:lineRule="auto"/>
    </w:pPr>
    <w:rPr>
      <w:rFonts w:ascii="Times New Roman" w:hAnsi="Times New Roman"/>
      <w:sz w:val="24"/>
    </w:rPr>
    <w:tblPr/>
    <w:tcPr>
      <w:vAlign w:val="center"/>
    </w:tcPr>
  </w:style>
  <w:style w:type="table" w:customStyle="1" w:styleId="ac">
    <w:name w:val="Таблицы Заголовок"/>
    <w:basedOn w:val="a5"/>
    <w:uiPriority w:val="99"/>
    <w:rsid w:val="00AB2C59"/>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Quote"/>
    <w:basedOn w:val="a3"/>
    <w:next w:val="a3"/>
    <w:link w:val="22"/>
    <w:uiPriority w:val="29"/>
    <w:qFormat/>
    <w:rsid w:val="00963778"/>
    <w:pPr>
      <w:spacing w:before="200" w:after="160"/>
      <w:ind w:left="864" w:right="864"/>
      <w:jc w:val="center"/>
    </w:pPr>
    <w:rPr>
      <w:i/>
      <w:iCs/>
      <w:color w:val="404040" w:themeColor="text1" w:themeTint="BF"/>
    </w:rPr>
  </w:style>
  <w:style w:type="character" w:customStyle="1" w:styleId="22">
    <w:name w:val="Цитата 2 Знак"/>
    <w:basedOn w:val="a4"/>
    <w:link w:val="21"/>
    <w:uiPriority w:val="29"/>
    <w:rsid w:val="0027348F"/>
    <w:rPr>
      <w:rFonts w:ascii="Times New Roman" w:hAnsi="Times New Roman"/>
      <w:i/>
      <w:iCs/>
      <w:color w:val="404040" w:themeColor="text1" w:themeTint="BF"/>
      <w:sz w:val="28"/>
    </w:rPr>
  </w:style>
  <w:style w:type="paragraph" w:customStyle="1" w:styleId="ad">
    <w:name w:val="Ссылка"/>
    <w:basedOn w:val="a3"/>
    <w:qFormat/>
    <w:rsid w:val="003468EB"/>
    <w:pPr>
      <w:spacing w:line="240" w:lineRule="auto"/>
    </w:pPr>
    <w:rPr>
      <w:i/>
      <w:color w:val="000000"/>
      <w:sz w:val="24"/>
      <w:szCs w:val="27"/>
    </w:rPr>
  </w:style>
  <w:style w:type="paragraph" w:customStyle="1" w:styleId="a2">
    <w:name w:val="Перечисления цифры"/>
    <w:basedOn w:val="a3"/>
    <w:qFormat/>
    <w:rsid w:val="00EF4F8F"/>
    <w:pPr>
      <w:numPr>
        <w:numId w:val="4"/>
      </w:numPr>
      <w:tabs>
        <w:tab w:val="left" w:pos="992"/>
      </w:tabs>
      <w:contextualSpacing/>
    </w:pPr>
    <w:rPr>
      <w:rFonts w:eastAsiaTheme="minorEastAsia" w:cs="Times New Roman"/>
      <w:color w:val="0D0D0D" w:themeColor="text1" w:themeTint="F2"/>
      <w:lang w:eastAsia="ru-RU"/>
    </w:rPr>
  </w:style>
  <w:style w:type="paragraph" w:customStyle="1" w:styleId="a0">
    <w:name w:val="Перечисления Маркер"/>
    <w:basedOn w:val="a3"/>
    <w:qFormat/>
    <w:rsid w:val="00EF4F8F"/>
    <w:pPr>
      <w:numPr>
        <w:numId w:val="3"/>
      </w:numPr>
      <w:tabs>
        <w:tab w:val="left" w:pos="284"/>
      </w:tabs>
      <w:ind w:left="0" w:firstLine="709"/>
    </w:pPr>
    <w:rPr>
      <w:rFonts w:cs="Times New Roman"/>
      <w:color w:val="0D0D0D" w:themeColor="text1" w:themeTint="F2"/>
    </w:rPr>
  </w:style>
  <w:style w:type="paragraph" w:customStyle="1" w:styleId="a">
    <w:name w:val="Перечисление"/>
    <w:basedOn w:val="a3"/>
    <w:link w:val="ae"/>
    <w:qFormat/>
    <w:rsid w:val="00F55220"/>
    <w:pPr>
      <w:numPr>
        <w:numId w:val="5"/>
      </w:numPr>
      <w:tabs>
        <w:tab w:val="left" w:pos="992"/>
      </w:tabs>
      <w:ind w:left="0" w:firstLine="709"/>
    </w:pPr>
    <w:rPr>
      <w:rFonts w:cs="Times New Roman"/>
      <w:szCs w:val="28"/>
    </w:rPr>
  </w:style>
  <w:style w:type="character" w:customStyle="1" w:styleId="ae">
    <w:name w:val="Перечисление Знак"/>
    <w:basedOn w:val="a4"/>
    <w:link w:val="a"/>
    <w:rsid w:val="00F55220"/>
    <w:rPr>
      <w:rFonts w:ascii="Times New Roman" w:hAnsi="Times New Roman" w:cs="Times New Roman"/>
      <w:sz w:val="28"/>
      <w:szCs w:val="28"/>
    </w:rPr>
  </w:style>
  <w:style w:type="paragraph" w:customStyle="1" w:styleId="af">
    <w:name w:val="Сноска"/>
    <w:basedOn w:val="a3"/>
    <w:link w:val="af0"/>
    <w:qFormat/>
    <w:rsid w:val="000A6E96"/>
    <w:pPr>
      <w:shd w:val="clear" w:color="auto" w:fill="FFFFFF" w:themeFill="background1"/>
      <w:spacing w:line="240" w:lineRule="auto"/>
    </w:pPr>
    <w:rPr>
      <w:rFonts w:cs="Times New Roman"/>
      <w:i/>
      <w:sz w:val="24"/>
      <w:szCs w:val="28"/>
    </w:rPr>
  </w:style>
  <w:style w:type="character" w:customStyle="1" w:styleId="af0">
    <w:name w:val="Сноска Знак"/>
    <w:basedOn w:val="a4"/>
    <w:link w:val="af"/>
    <w:rsid w:val="000A6E96"/>
    <w:rPr>
      <w:rFonts w:ascii="Times New Roman" w:hAnsi="Times New Roman" w:cs="Times New Roman"/>
      <w:i/>
      <w:sz w:val="24"/>
      <w:szCs w:val="28"/>
      <w:shd w:val="clear" w:color="auto" w:fill="FFFFFF" w:themeFill="background1"/>
    </w:rPr>
  </w:style>
  <w:style w:type="paragraph" w:styleId="af1">
    <w:name w:val="Balloon Text"/>
    <w:basedOn w:val="a3"/>
    <w:link w:val="af2"/>
    <w:unhideWhenUsed/>
    <w:rsid w:val="000A6E96"/>
    <w:pPr>
      <w:spacing w:line="240" w:lineRule="auto"/>
    </w:pPr>
    <w:rPr>
      <w:rFonts w:ascii="Tahoma" w:hAnsi="Tahoma" w:cs="Tahoma"/>
      <w:sz w:val="16"/>
      <w:szCs w:val="16"/>
    </w:rPr>
  </w:style>
  <w:style w:type="character" w:customStyle="1" w:styleId="af2">
    <w:name w:val="Текст выноски Знак"/>
    <w:basedOn w:val="a4"/>
    <w:link w:val="af1"/>
    <w:rsid w:val="000A6E96"/>
    <w:rPr>
      <w:rFonts w:ascii="Tahoma" w:hAnsi="Tahoma" w:cs="Tahoma"/>
      <w:sz w:val="16"/>
      <w:szCs w:val="16"/>
    </w:rPr>
  </w:style>
  <w:style w:type="paragraph" w:styleId="12">
    <w:name w:val="toc 1"/>
    <w:basedOn w:val="a3"/>
    <w:next w:val="a3"/>
    <w:autoRedefine/>
    <w:uiPriority w:val="39"/>
    <w:unhideWhenUsed/>
    <w:rsid w:val="00963180"/>
    <w:pPr>
      <w:ind w:firstLine="0"/>
      <w:jc w:val="left"/>
    </w:pPr>
    <w:rPr>
      <w:bCs/>
      <w:iCs/>
      <w:szCs w:val="24"/>
    </w:rPr>
  </w:style>
  <w:style w:type="paragraph" w:styleId="23">
    <w:name w:val="toc 2"/>
    <w:basedOn w:val="a3"/>
    <w:next w:val="a3"/>
    <w:autoRedefine/>
    <w:uiPriority w:val="39"/>
    <w:unhideWhenUsed/>
    <w:rsid w:val="00963180"/>
    <w:pPr>
      <w:ind w:left="442" w:firstLine="0"/>
      <w:jc w:val="left"/>
    </w:pPr>
    <w:rPr>
      <w:bCs/>
    </w:rPr>
  </w:style>
  <w:style w:type="paragraph" w:styleId="31">
    <w:name w:val="toc 3"/>
    <w:basedOn w:val="a3"/>
    <w:next w:val="a3"/>
    <w:autoRedefine/>
    <w:uiPriority w:val="39"/>
    <w:unhideWhenUsed/>
    <w:rsid w:val="001537BD"/>
    <w:pPr>
      <w:ind w:left="560"/>
      <w:jc w:val="left"/>
    </w:pPr>
    <w:rPr>
      <w:rFonts w:asciiTheme="minorHAnsi" w:hAnsiTheme="minorHAnsi"/>
      <w:sz w:val="20"/>
      <w:szCs w:val="20"/>
    </w:rPr>
  </w:style>
  <w:style w:type="character" w:styleId="af3">
    <w:name w:val="Hyperlink"/>
    <w:basedOn w:val="a4"/>
    <w:uiPriority w:val="99"/>
    <w:unhideWhenUsed/>
    <w:rsid w:val="000A6E96"/>
    <w:rPr>
      <w:color w:val="0563C1" w:themeColor="hyperlink"/>
      <w:u w:val="single"/>
    </w:rPr>
  </w:style>
  <w:style w:type="paragraph" w:customStyle="1" w:styleId="af4">
    <w:name w:val="Таблица заголовок"/>
    <w:basedOn w:val="a3"/>
    <w:link w:val="af5"/>
    <w:qFormat/>
    <w:rsid w:val="005B6FD1"/>
    <w:pPr>
      <w:keepNext/>
      <w:suppressAutoHyphens/>
      <w:spacing w:line="240" w:lineRule="auto"/>
      <w:ind w:firstLine="0"/>
      <w:jc w:val="center"/>
    </w:pPr>
    <w:rPr>
      <w:rFonts w:eastAsia="Times New Roman" w:cs="Times New Roman"/>
      <w:b/>
      <w:sz w:val="24"/>
      <w:szCs w:val="20"/>
    </w:rPr>
  </w:style>
  <w:style w:type="character" w:customStyle="1" w:styleId="af5">
    <w:name w:val="Таблица заголовок Знак"/>
    <w:basedOn w:val="a4"/>
    <w:link w:val="af4"/>
    <w:rsid w:val="005B6FD1"/>
    <w:rPr>
      <w:rFonts w:ascii="Times New Roman" w:eastAsia="Times New Roman" w:hAnsi="Times New Roman" w:cs="Times New Roman"/>
      <w:b/>
      <w:sz w:val="24"/>
      <w:szCs w:val="20"/>
    </w:rPr>
  </w:style>
  <w:style w:type="paragraph" w:styleId="af6">
    <w:name w:val="footnote text"/>
    <w:basedOn w:val="a3"/>
    <w:link w:val="af7"/>
    <w:uiPriority w:val="99"/>
    <w:unhideWhenUsed/>
    <w:rsid w:val="000A6E96"/>
    <w:pPr>
      <w:spacing w:line="240" w:lineRule="auto"/>
    </w:pPr>
    <w:rPr>
      <w:rFonts w:cs="Times New Roman"/>
      <w:sz w:val="20"/>
      <w:szCs w:val="20"/>
    </w:rPr>
  </w:style>
  <w:style w:type="character" w:customStyle="1" w:styleId="af7">
    <w:name w:val="Текст сноски Знак"/>
    <w:basedOn w:val="a4"/>
    <w:link w:val="af6"/>
    <w:uiPriority w:val="99"/>
    <w:rsid w:val="000A6E96"/>
    <w:rPr>
      <w:rFonts w:ascii="Times New Roman" w:hAnsi="Times New Roman" w:cs="Times New Roman"/>
      <w:sz w:val="20"/>
      <w:szCs w:val="20"/>
    </w:rPr>
  </w:style>
  <w:style w:type="character" w:styleId="af8">
    <w:name w:val="annotation reference"/>
    <w:basedOn w:val="a4"/>
    <w:uiPriority w:val="99"/>
    <w:rsid w:val="00C312A4"/>
    <w:rPr>
      <w:sz w:val="16"/>
      <w:szCs w:val="16"/>
    </w:rPr>
  </w:style>
  <w:style w:type="paragraph" w:styleId="af9">
    <w:name w:val="annotation text"/>
    <w:basedOn w:val="a3"/>
    <w:link w:val="afa"/>
    <w:rsid w:val="00C312A4"/>
    <w:pPr>
      <w:spacing w:line="240" w:lineRule="auto"/>
    </w:pPr>
    <w:rPr>
      <w:sz w:val="20"/>
      <w:szCs w:val="20"/>
    </w:rPr>
  </w:style>
  <w:style w:type="character" w:customStyle="1" w:styleId="afa">
    <w:name w:val="Текст примечания Знак"/>
    <w:basedOn w:val="a4"/>
    <w:link w:val="af9"/>
    <w:rsid w:val="00C312A4"/>
    <w:rPr>
      <w:rFonts w:ascii="Times New Roman" w:hAnsi="Times New Roman"/>
      <w:sz w:val="20"/>
      <w:szCs w:val="20"/>
    </w:rPr>
  </w:style>
  <w:style w:type="paragraph" w:styleId="afb">
    <w:name w:val="annotation subject"/>
    <w:basedOn w:val="af9"/>
    <w:next w:val="af9"/>
    <w:link w:val="afc"/>
    <w:uiPriority w:val="99"/>
    <w:rsid w:val="00C312A4"/>
    <w:rPr>
      <w:b/>
      <w:bCs/>
    </w:rPr>
  </w:style>
  <w:style w:type="character" w:customStyle="1" w:styleId="afc">
    <w:name w:val="Тема примечания Знак"/>
    <w:basedOn w:val="afa"/>
    <w:link w:val="afb"/>
    <w:uiPriority w:val="99"/>
    <w:rsid w:val="00C312A4"/>
    <w:rPr>
      <w:rFonts w:ascii="Times New Roman" w:hAnsi="Times New Roman"/>
      <w:b/>
      <w:bCs/>
      <w:sz w:val="20"/>
      <w:szCs w:val="20"/>
    </w:rPr>
  </w:style>
  <w:style w:type="paragraph" w:styleId="afd">
    <w:name w:val="caption"/>
    <w:basedOn w:val="a3"/>
    <w:next w:val="a3"/>
    <w:uiPriority w:val="35"/>
    <w:qFormat/>
    <w:rsid w:val="002E3F82"/>
    <w:pPr>
      <w:spacing w:after="200" w:line="240" w:lineRule="auto"/>
    </w:pPr>
    <w:rPr>
      <w:b/>
      <w:bCs/>
      <w:color w:val="5B9BD5" w:themeColor="accent1"/>
      <w:sz w:val="18"/>
      <w:szCs w:val="18"/>
    </w:rPr>
  </w:style>
  <w:style w:type="paragraph" w:customStyle="1" w:styleId="afe">
    <w:name w:val="Таблица текст"/>
    <w:basedOn w:val="a3"/>
    <w:link w:val="aff"/>
    <w:qFormat/>
    <w:rsid w:val="002D1516"/>
    <w:pPr>
      <w:spacing w:line="240" w:lineRule="auto"/>
      <w:ind w:firstLine="0"/>
      <w:jc w:val="left"/>
    </w:pPr>
    <w:rPr>
      <w:sz w:val="24"/>
      <w:szCs w:val="20"/>
      <w:lang w:eastAsia="ru-RU"/>
    </w:rPr>
  </w:style>
  <w:style w:type="character" w:customStyle="1" w:styleId="aff">
    <w:name w:val="Таблица текст Знак"/>
    <w:basedOn w:val="a4"/>
    <w:link w:val="afe"/>
    <w:rsid w:val="002D1516"/>
    <w:rPr>
      <w:rFonts w:ascii="Times New Roman" w:hAnsi="Times New Roman"/>
      <w:sz w:val="24"/>
      <w:szCs w:val="20"/>
      <w:lang w:eastAsia="ru-RU"/>
    </w:rPr>
  </w:style>
  <w:style w:type="paragraph" w:customStyle="1" w:styleId="aff0">
    <w:name w:val="Таблица нумерация"/>
    <w:basedOn w:val="a3"/>
    <w:link w:val="aff1"/>
    <w:qFormat/>
    <w:rsid w:val="00705347"/>
    <w:pPr>
      <w:keepNext/>
      <w:ind w:firstLine="0"/>
    </w:pPr>
  </w:style>
  <w:style w:type="character" w:customStyle="1" w:styleId="aff1">
    <w:name w:val="Таблица нумерация Знак"/>
    <w:basedOn w:val="a4"/>
    <w:link w:val="aff0"/>
    <w:rsid w:val="00705347"/>
    <w:rPr>
      <w:rFonts w:ascii="Times New Roman" w:hAnsi="Times New Roman"/>
      <w:sz w:val="28"/>
    </w:rPr>
  </w:style>
  <w:style w:type="paragraph" w:styleId="aff2">
    <w:name w:val="TOC Heading"/>
    <w:basedOn w:val="1"/>
    <w:next w:val="a3"/>
    <w:uiPriority w:val="39"/>
    <w:unhideWhenUsed/>
    <w:qFormat/>
    <w:rsid w:val="0043485A"/>
    <w:pPr>
      <w:tabs>
        <w:tab w:val="left" w:pos="992"/>
      </w:tabs>
      <w:ind w:firstLine="0"/>
      <w:contextualSpacing w:val="0"/>
      <w:jc w:val="center"/>
      <w:outlineLvl w:val="9"/>
    </w:pPr>
    <w:rPr>
      <w:bCs/>
      <w:szCs w:val="28"/>
    </w:rPr>
  </w:style>
  <w:style w:type="paragraph" w:customStyle="1" w:styleId="13">
    <w:name w:val="Таблица 1нумерация"/>
    <w:basedOn w:val="a3"/>
    <w:link w:val="14"/>
    <w:qFormat/>
    <w:rsid w:val="0043485A"/>
    <w:pPr>
      <w:keepNext/>
      <w:ind w:firstLine="0"/>
    </w:pPr>
    <w:rPr>
      <w:rFonts w:cs="Times New Roman"/>
      <w:szCs w:val="28"/>
    </w:rPr>
  </w:style>
  <w:style w:type="character" w:customStyle="1" w:styleId="14">
    <w:name w:val="Таблица 1нумерация Знак"/>
    <w:basedOn w:val="a4"/>
    <w:link w:val="13"/>
    <w:rsid w:val="0043485A"/>
    <w:rPr>
      <w:rFonts w:ascii="Times New Roman" w:hAnsi="Times New Roman" w:cs="Times New Roman"/>
      <w:sz w:val="28"/>
      <w:szCs w:val="28"/>
    </w:rPr>
  </w:style>
  <w:style w:type="character" w:styleId="aff3">
    <w:name w:val="footnote reference"/>
    <w:basedOn w:val="a4"/>
    <w:uiPriority w:val="99"/>
    <w:unhideWhenUsed/>
    <w:rsid w:val="0043485A"/>
    <w:rPr>
      <w:vertAlign w:val="superscript"/>
    </w:rPr>
  </w:style>
  <w:style w:type="paragraph" w:styleId="aff4">
    <w:name w:val="List Paragraph"/>
    <w:aliases w:val="Bullet List,FooterText,numbered,Ненумерованный список,Цветной список - Акцент 11,Список нумерованный цифры,Use Case List Paragraph,Второй абзац списка,ТЗ список,Абзац списка литеральный,Маркер,Булет1,1Булет,Варианты ответов,Абзац списка1"/>
    <w:basedOn w:val="a3"/>
    <w:link w:val="aff5"/>
    <w:qFormat/>
    <w:rsid w:val="0043485A"/>
    <w:pPr>
      <w:spacing w:after="160" w:line="259" w:lineRule="auto"/>
      <w:ind w:left="720" w:firstLine="0"/>
      <w:contextualSpacing/>
      <w:jc w:val="left"/>
    </w:pPr>
    <w:rPr>
      <w:rFonts w:cs="Times New Roman"/>
      <w:szCs w:val="28"/>
    </w:rPr>
  </w:style>
  <w:style w:type="paragraph" w:customStyle="1" w:styleId="aff6">
    <w:name w:val="Перечисления"/>
    <w:basedOn w:val="a3"/>
    <w:link w:val="aff7"/>
    <w:qFormat/>
    <w:rsid w:val="0043485A"/>
    <w:pPr>
      <w:tabs>
        <w:tab w:val="left" w:pos="992"/>
      </w:tabs>
    </w:pPr>
  </w:style>
  <w:style w:type="character" w:customStyle="1" w:styleId="aff7">
    <w:name w:val="Перечисления Знак"/>
    <w:basedOn w:val="a4"/>
    <w:link w:val="aff6"/>
    <w:rsid w:val="0043485A"/>
    <w:rPr>
      <w:rFonts w:ascii="Times New Roman" w:hAnsi="Times New Roman"/>
      <w:sz w:val="28"/>
    </w:rPr>
  </w:style>
  <w:style w:type="character" w:customStyle="1" w:styleId="fontstyle01">
    <w:name w:val="fontstyle01"/>
    <w:basedOn w:val="a4"/>
    <w:rsid w:val="0043485A"/>
    <w:rPr>
      <w:rFonts w:ascii="PTSans-Regular" w:hAnsi="PTSans-Regular" w:hint="default"/>
      <w:b w:val="0"/>
      <w:bCs w:val="0"/>
      <w:i w:val="0"/>
      <w:iCs w:val="0"/>
      <w:color w:val="231F20"/>
      <w:sz w:val="18"/>
      <w:szCs w:val="18"/>
    </w:rPr>
  </w:style>
  <w:style w:type="paragraph" w:styleId="aff8">
    <w:name w:val="Normal (Web)"/>
    <w:basedOn w:val="a3"/>
    <w:uiPriority w:val="99"/>
    <w:unhideWhenUsed/>
    <w:rsid w:val="0043485A"/>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ff9">
    <w:name w:val="Сноска_"/>
    <w:basedOn w:val="a4"/>
    <w:rsid w:val="00A5042D"/>
    <w:rPr>
      <w:rFonts w:ascii="Times New Roman" w:eastAsia="Times New Roman" w:hAnsi="Times New Roman" w:cs="Times New Roman"/>
      <w:b w:val="0"/>
      <w:bCs w:val="0"/>
      <w:i w:val="0"/>
      <w:iCs w:val="0"/>
      <w:smallCaps w:val="0"/>
      <w:strike w:val="0"/>
      <w:sz w:val="20"/>
      <w:szCs w:val="20"/>
      <w:u w:val="none"/>
    </w:rPr>
  </w:style>
  <w:style w:type="character" w:customStyle="1" w:styleId="affa">
    <w:name w:val="Заголовок Приложения Знак"/>
    <w:basedOn w:val="a4"/>
    <w:link w:val="affb"/>
    <w:rsid w:val="00A5042D"/>
    <w:rPr>
      <w:rFonts w:ascii="Times New Roman" w:eastAsia="Times New Roman" w:hAnsi="Times New Roman" w:cs="Times New Roman"/>
      <w:b/>
      <w:color w:val="000000"/>
      <w:sz w:val="28"/>
      <w:szCs w:val="28"/>
      <w:shd w:val="clear" w:color="auto" w:fill="FFFFFF"/>
    </w:rPr>
  </w:style>
  <w:style w:type="paragraph" w:customStyle="1" w:styleId="affb">
    <w:name w:val="Заголовок Приложения"/>
    <w:basedOn w:val="a3"/>
    <w:next w:val="a3"/>
    <w:link w:val="affa"/>
    <w:rsid w:val="00A5042D"/>
    <w:pPr>
      <w:shd w:val="clear" w:color="auto" w:fill="FFFFFF"/>
      <w:ind w:firstLine="0"/>
      <w:jc w:val="center"/>
    </w:pPr>
    <w:rPr>
      <w:rFonts w:eastAsia="Times New Roman" w:cs="Times New Roman"/>
      <w:b/>
      <w:color w:val="000000"/>
      <w:szCs w:val="28"/>
    </w:rPr>
  </w:style>
  <w:style w:type="character" w:customStyle="1" w:styleId="affc">
    <w:name w:val="Подпись к картинке_"/>
    <w:basedOn w:val="a4"/>
    <w:link w:val="affd"/>
    <w:rsid w:val="00A5042D"/>
    <w:rPr>
      <w:rFonts w:ascii="Times New Roman" w:eastAsia="Times New Roman" w:hAnsi="Times New Roman" w:cs="Times New Roman"/>
      <w:sz w:val="28"/>
      <w:szCs w:val="28"/>
      <w:shd w:val="clear" w:color="auto" w:fill="FFFFFF"/>
    </w:rPr>
  </w:style>
  <w:style w:type="paragraph" w:customStyle="1" w:styleId="affd">
    <w:name w:val="Подпись к картинке"/>
    <w:basedOn w:val="a3"/>
    <w:link w:val="affc"/>
    <w:rsid w:val="00A5042D"/>
    <w:pPr>
      <w:shd w:val="clear" w:color="auto" w:fill="FFFFFF"/>
    </w:pPr>
    <w:rPr>
      <w:rFonts w:eastAsia="Times New Roman" w:cs="Times New Roman"/>
      <w:szCs w:val="28"/>
    </w:rPr>
  </w:style>
  <w:style w:type="character" w:customStyle="1" w:styleId="15">
    <w:name w:val="Заголовок №1_"/>
    <w:basedOn w:val="a4"/>
    <w:link w:val="16"/>
    <w:rsid w:val="00A5042D"/>
    <w:rPr>
      <w:rFonts w:ascii="Times New Roman" w:eastAsia="Times New Roman" w:hAnsi="Times New Roman" w:cs="Times New Roman"/>
      <w:b/>
      <w:bCs/>
      <w:sz w:val="28"/>
      <w:szCs w:val="28"/>
      <w:shd w:val="clear" w:color="auto" w:fill="FFFFFF"/>
    </w:rPr>
  </w:style>
  <w:style w:type="paragraph" w:customStyle="1" w:styleId="16">
    <w:name w:val="Заголовок №1"/>
    <w:basedOn w:val="a3"/>
    <w:link w:val="15"/>
    <w:rsid w:val="00A5042D"/>
    <w:pPr>
      <w:shd w:val="clear" w:color="auto" w:fill="FFFFFF"/>
      <w:spacing w:after="300"/>
      <w:ind w:right="30"/>
      <w:jc w:val="center"/>
      <w:outlineLvl w:val="0"/>
    </w:pPr>
    <w:rPr>
      <w:rFonts w:eastAsia="Times New Roman" w:cs="Times New Roman"/>
      <w:b/>
      <w:bCs/>
      <w:szCs w:val="28"/>
    </w:rPr>
  </w:style>
  <w:style w:type="character" w:customStyle="1" w:styleId="24">
    <w:name w:val="Колонтитул (2)_"/>
    <w:basedOn w:val="a4"/>
    <w:link w:val="25"/>
    <w:rsid w:val="00A5042D"/>
    <w:rPr>
      <w:rFonts w:ascii="Times New Roman" w:eastAsia="Times New Roman" w:hAnsi="Times New Roman" w:cs="Times New Roman"/>
      <w:sz w:val="20"/>
      <w:szCs w:val="20"/>
      <w:shd w:val="clear" w:color="auto" w:fill="FFFFFF"/>
    </w:rPr>
  </w:style>
  <w:style w:type="paragraph" w:customStyle="1" w:styleId="25">
    <w:name w:val="Колонтитул (2)"/>
    <w:basedOn w:val="a3"/>
    <w:link w:val="24"/>
    <w:rsid w:val="00A5042D"/>
    <w:pPr>
      <w:shd w:val="clear" w:color="auto" w:fill="FFFFFF"/>
    </w:pPr>
    <w:rPr>
      <w:rFonts w:eastAsia="Times New Roman" w:cs="Times New Roman"/>
      <w:sz w:val="20"/>
      <w:szCs w:val="20"/>
    </w:rPr>
  </w:style>
  <w:style w:type="table" w:styleId="affe">
    <w:name w:val="Table Grid"/>
    <w:aliases w:val="Table grid,КИК,Стиль 1 ТАБ"/>
    <w:basedOn w:val="a5"/>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Body Text"/>
    <w:aliases w:val="Знак Знак Знак Знак Знак Знак,Знак,Знак Знак Знак Знак Знак Знак Знак"/>
    <w:basedOn w:val="a3"/>
    <w:link w:val="afff0"/>
    <w:qFormat/>
    <w:rsid w:val="00A5042D"/>
    <w:pPr>
      <w:autoSpaceDE w:val="0"/>
      <w:autoSpaceDN w:val="0"/>
      <w:ind w:left="222"/>
    </w:pPr>
    <w:rPr>
      <w:rFonts w:eastAsia="Times New Roman" w:cs="Times New Roman"/>
      <w:szCs w:val="28"/>
      <w:lang w:eastAsia="ru-RU" w:bidi="ru-RU"/>
    </w:rPr>
  </w:style>
  <w:style w:type="character" w:customStyle="1" w:styleId="afff0">
    <w:name w:val="Основной текст Знак"/>
    <w:aliases w:val="Знак Знак Знак Знак Знак Знак Знак1,Знак Знак,Знак Знак Знак Знак Знак Знак Знак Знак"/>
    <w:basedOn w:val="a4"/>
    <w:link w:val="afff"/>
    <w:rsid w:val="00A5042D"/>
    <w:rPr>
      <w:rFonts w:ascii="Times New Roman" w:eastAsia="Times New Roman" w:hAnsi="Times New Roman" w:cs="Times New Roman"/>
      <w:sz w:val="28"/>
      <w:szCs w:val="28"/>
      <w:lang w:eastAsia="ru-RU" w:bidi="ru-RU"/>
    </w:rPr>
  </w:style>
  <w:style w:type="paragraph" w:customStyle="1" w:styleId="TableParagraph">
    <w:name w:val="Table Paragraph"/>
    <w:basedOn w:val="a3"/>
    <w:qFormat/>
    <w:rsid w:val="00A5042D"/>
    <w:pPr>
      <w:autoSpaceDE w:val="0"/>
      <w:autoSpaceDN w:val="0"/>
      <w:ind w:left="107"/>
    </w:pPr>
    <w:rPr>
      <w:rFonts w:eastAsia="Times New Roman" w:cs="Times New Roman"/>
      <w:sz w:val="22"/>
      <w:lang w:eastAsia="ru-RU" w:bidi="ru-RU"/>
    </w:rPr>
  </w:style>
  <w:style w:type="paragraph" w:customStyle="1" w:styleId="Default">
    <w:name w:val="Default"/>
    <w:rsid w:val="00A5042D"/>
    <w:pPr>
      <w:autoSpaceDE w:val="0"/>
      <w:autoSpaceDN w:val="0"/>
      <w:adjustRightInd w:val="0"/>
      <w:spacing w:after="0" w:line="240" w:lineRule="auto"/>
    </w:pPr>
    <w:rPr>
      <w:rFonts w:ascii="Times New Roman" w:eastAsia="Courier New" w:hAnsi="Times New Roman" w:cs="Times New Roman"/>
      <w:color w:val="000000"/>
      <w:sz w:val="24"/>
      <w:szCs w:val="24"/>
      <w:lang w:eastAsia="ru-RU"/>
    </w:rPr>
  </w:style>
  <w:style w:type="paragraph" w:customStyle="1" w:styleId="PreformattedText">
    <w:name w:val="Preformatted Text"/>
    <w:basedOn w:val="a3"/>
    <w:qFormat/>
    <w:rsid w:val="00A5042D"/>
    <w:rPr>
      <w:rFonts w:ascii="Liberation Mono" w:eastAsia="AR PL SungtiL GB" w:hAnsi="Liberation Mono" w:cs="Liberation Mono"/>
      <w:sz w:val="20"/>
      <w:szCs w:val="20"/>
      <w:lang w:val="en-US" w:eastAsia="zh-CN" w:bidi="hi-IN"/>
    </w:rPr>
  </w:style>
  <w:style w:type="paragraph" w:styleId="afff1">
    <w:name w:val="endnote text"/>
    <w:basedOn w:val="a3"/>
    <w:link w:val="afff2"/>
    <w:unhideWhenUsed/>
    <w:rsid w:val="00A5042D"/>
    <w:rPr>
      <w:rFonts w:eastAsia="Courier New" w:cs="Courier New"/>
      <w:color w:val="000000"/>
      <w:sz w:val="20"/>
      <w:szCs w:val="20"/>
      <w:lang w:eastAsia="ru-RU" w:bidi="ru-RU"/>
    </w:rPr>
  </w:style>
  <w:style w:type="character" w:customStyle="1" w:styleId="afff2">
    <w:name w:val="Текст концевой сноски Знак"/>
    <w:basedOn w:val="a4"/>
    <w:link w:val="afff1"/>
    <w:rsid w:val="00A5042D"/>
    <w:rPr>
      <w:rFonts w:ascii="Times New Roman" w:eastAsia="Courier New" w:hAnsi="Times New Roman" w:cs="Courier New"/>
      <w:color w:val="000000"/>
      <w:sz w:val="20"/>
      <w:szCs w:val="20"/>
      <w:lang w:eastAsia="ru-RU" w:bidi="ru-RU"/>
    </w:rPr>
  </w:style>
  <w:style w:type="character" w:styleId="afff3">
    <w:name w:val="endnote reference"/>
    <w:basedOn w:val="a4"/>
    <w:unhideWhenUsed/>
    <w:rsid w:val="00A5042D"/>
    <w:rPr>
      <w:vertAlign w:val="superscript"/>
    </w:rPr>
  </w:style>
  <w:style w:type="character" w:styleId="afff4">
    <w:name w:val="Placeholder Text"/>
    <w:basedOn w:val="a4"/>
    <w:uiPriority w:val="99"/>
    <w:rsid w:val="00A5042D"/>
    <w:rPr>
      <w:color w:val="808080"/>
    </w:rPr>
  </w:style>
  <w:style w:type="table" w:customStyle="1" w:styleId="17">
    <w:name w:val="Сетка таблицы1"/>
    <w:basedOn w:val="a5"/>
    <w:next w:val="affe"/>
    <w:uiPriority w:val="59"/>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
    <w:basedOn w:val="a5"/>
    <w:next w:val="affe"/>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5"/>
    <w:next w:val="affe"/>
    <w:uiPriority w:val="39"/>
    <w:rsid w:val="0006727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Неразрешенное упоминание1"/>
    <w:basedOn w:val="a4"/>
    <w:uiPriority w:val="99"/>
    <w:semiHidden/>
    <w:unhideWhenUsed/>
    <w:rsid w:val="007345D1"/>
    <w:rPr>
      <w:color w:val="605E5C"/>
      <w:shd w:val="clear" w:color="auto" w:fill="E1DFDD"/>
    </w:rPr>
  </w:style>
  <w:style w:type="paragraph" w:styleId="41">
    <w:name w:val="toc 4"/>
    <w:basedOn w:val="a3"/>
    <w:next w:val="a3"/>
    <w:autoRedefine/>
    <w:uiPriority w:val="39"/>
    <w:unhideWhenUsed/>
    <w:rsid w:val="00D768D3"/>
    <w:pPr>
      <w:ind w:left="840"/>
      <w:jc w:val="left"/>
    </w:pPr>
    <w:rPr>
      <w:rFonts w:asciiTheme="minorHAnsi" w:hAnsiTheme="minorHAnsi"/>
      <w:sz w:val="20"/>
      <w:szCs w:val="20"/>
    </w:rPr>
  </w:style>
  <w:style w:type="paragraph" w:styleId="51">
    <w:name w:val="toc 5"/>
    <w:basedOn w:val="a3"/>
    <w:next w:val="a3"/>
    <w:autoRedefine/>
    <w:uiPriority w:val="39"/>
    <w:unhideWhenUsed/>
    <w:rsid w:val="00D768D3"/>
    <w:pPr>
      <w:ind w:left="1120"/>
      <w:jc w:val="left"/>
    </w:pPr>
    <w:rPr>
      <w:rFonts w:asciiTheme="minorHAnsi" w:hAnsiTheme="minorHAnsi"/>
      <w:sz w:val="20"/>
      <w:szCs w:val="20"/>
    </w:rPr>
  </w:style>
  <w:style w:type="paragraph" w:styleId="61">
    <w:name w:val="toc 6"/>
    <w:basedOn w:val="a3"/>
    <w:next w:val="a3"/>
    <w:autoRedefine/>
    <w:uiPriority w:val="39"/>
    <w:unhideWhenUsed/>
    <w:rsid w:val="00D768D3"/>
    <w:pPr>
      <w:ind w:left="1400"/>
      <w:jc w:val="left"/>
    </w:pPr>
    <w:rPr>
      <w:rFonts w:asciiTheme="minorHAnsi" w:hAnsiTheme="minorHAnsi"/>
      <w:sz w:val="20"/>
      <w:szCs w:val="20"/>
    </w:rPr>
  </w:style>
  <w:style w:type="paragraph" w:styleId="71">
    <w:name w:val="toc 7"/>
    <w:basedOn w:val="a3"/>
    <w:next w:val="a3"/>
    <w:autoRedefine/>
    <w:uiPriority w:val="39"/>
    <w:unhideWhenUsed/>
    <w:rsid w:val="00D768D3"/>
    <w:pPr>
      <w:ind w:left="1680"/>
      <w:jc w:val="left"/>
    </w:pPr>
    <w:rPr>
      <w:rFonts w:asciiTheme="minorHAnsi" w:hAnsiTheme="minorHAnsi"/>
      <w:sz w:val="20"/>
      <w:szCs w:val="20"/>
    </w:rPr>
  </w:style>
  <w:style w:type="paragraph" w:styleId="81">
    <w:name w:val="toc 8"/>
    <w:basedOn w:val="a3"/>
    <w:next w:val="a3"/>
    <w:autoRedefine/>
    <w:uiPriority w:val="39"/>
    <w:unhideWhenUsed/>
    <w:rsid w:val="00D768D3"/>
    <w:pPr>
      <w:ind w:left="1960"/>
      <w:jc w:val="left"/>
    </w:pPr>
    <w:rPr>
      <w:rFonts w:asciiTheme="minorHAnsi" w:hAnsiTheme="minorHAnsi"/>
      <w:sz w:val="20"/>
      <w:szCs w:val="20"/>
    </w:rPr>
  </w:style>
  <w:style w:type="paragraph" w:styleId="91">
    <w:name w:val="toc 9"/>
    <w:basedOn w:val="a3"/>
    <w:next w:val="a3"/>
    <w:autoRedefine/>
    <w:uiPriority w:val="39"/>
    <w:unhideWhenUsed/>
    <w:rsid w:val="00D768D3"/>
    <w:pPr>
      <w:ind w:left="2240"/>
      <w:jc w:val="left"/>
    </w:pPr>
    <w:rPr>
      <w:rFonts w:asciiTheme="minorHAnsi" w:hAnsiTheme="minorHAnsi"/>
      <w:sz w:val="20"/>
      <w:szCs w:val="20"/>
    </w:rPr>
  </w:style>
  <w:style w:type="character" w:customStyle="1" w:styleId="aff5">
    <w:name w:val="Абзац списка Знак"/>
    <w:aliases w:val="Bullet List Знак,FooterText Знак,numbered Знак,Ненумерованный список Знак,Цветной список - Акцент 11 Знак,Список нумерованный цифры Знак,Use Case List Paragraph Знак,Второй абзац списка Знак,ТЗ список Знак,Абзац списка литеральный Знак"/>
    <w:basedOn w:val="a4"/>
    <w:link w:val="aff4"/>
    <w:uiPriority w:val="99"/>
    <w:rsid w:val="000908C0"/>
    <w:rPr>
      <w:rFonts w:ascii="Times New Roman" w:hAnsi="Times New Roman" w:cs="Times New Roman"/>
      <w:sz w:val="28"/>
      <w:szCs w:val="28"/>
    </w:rPr>
  </w:style>
  <w:style w:type="character" w:customStyle="1" w:styleId="normaltextrun">
    <w:name w:val="normaltextrun"/>
    <w:basedOn w:val="a4"/>
    <w:rsid w:val="005A0FDC"/>
  </w:style>
  <w:style w:type="character" w:customStyle="1" w:styleId="eop">
    <w:name w:val="eop"/>
    <w:basedOn w:val="a4"/>
    <w:rsid w:val="005A0FDC"/>
  </w:style>
  <w:style w:type="paragraph" w:customStyle="1" w:styleId="ConsPlusNormal">
    <w:name w:val="ConsPlusNormal"/>
    <w:rsid w:val="00F42961"/>
    <w:pPr>
      <w:widowControl w:val="0"/>
      <w:autoSpaceDE w:val="0"/>
      <w:autoSpaceDN w:val="0"/>
      <w:spacing w:after="0" w:line="240" w:lineRule="auto"/>
    </w:pPr>
    <w:rPr>
      <w:rFonts w:ascii="Calibri" w:eastAsia="Times New Roman" w:hAnsi="Calibri" w:cs="Calibri"/>
      <w:szCs w:val="20"/>
      <w:lang w:eastAsia="ru-RU"/>
    </w:rPr>
  </w:style>
  <w:style w:type="character" w:customStyle="1" w:styleId="27">
    <w:name w:val="Неразрешенное упоминание2"/>
    <w:basedOn w:val="a4"/>
    <w:uiPriority w:val="99"/>
    <w:semiHidden/>
    <w:unhideWhenUsed/>
    <w:rsid w:val="004E2297"/>
    <w:rPr>
      <w:color w:val="605E5C"/>
      <w:shd w:val="clear" w:color="auto" w:fill="E1DFDD"/>
    </w:rPr>
  </w:style>
  <w:style w:type="character" w:styleId="afff5">
    <w:name w:val="Strong"/>
    <w:basedOn w:val="a4"/>
    <w:uiPriority w:val="22"/>
    <w:qFormat/>
    <w:rsid w:val="00774DAD"/>
    <w:rPr>
      <w:b/>
      <w:bCs/>
    </w:rPr>
  </w:style>
  <w:style w:type="numbering" w:customStyle="1" w:styleId="19">
    <w:name w:val="Нет списка1"/>
    <w:next w:val="a6"/>
    <w:uiPriority w:val="99"/>
    <w:semiHidden/>
    <w:unhideWhenUsed/>
    <w:rsid w:val="00581CB0"/>
  </w:style>
  <w:style w:type="table" w:customStyle="1" w:styleId="1a">
    <w:name w:val="Таблица1"/>
    <w:basedOn w:val="a5"/>
    <w:uiPriority w:val="99"/>
    <w:rsid w:val="00581CB0"/>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тиль11"/>
    <w:basedOn w:val="a5"/>
    <w:uiPriority w:val="99"/>
    <w:rsid w:val="00581CB0"/>
    <w:pPr>
      <w:spacing w:after="0" w:line="240" w:lineRule="auto"/>
    </w:pPr>
    <w:rPr>
      <w:rFonts w:ascii="Times New Roman" w:hAnsi="Times New Roman"/>
      <w:sz w:val="24"/>
    </w:rPr>
    <w:tblPr/>
    <w:tcPr>
      <w:vAlign w:val="center"/>
    </w:tcPr>
  </w:style>
  <w:style w:type="table" w:customStyle="1" w:styleId="1b">
    <w:name w:val="Таблицы Заголовок1"/>
    <w:basedOn w:val="a5"/>
    <w:uiPriority w:val="99"/>
    <w:rsid w:val="00581CB0"/>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5"/>
    <w:next w:val="affe"/>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5"/>
    <w:next w:val="affe"/>
    <w:uiPriority w:val="3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Нет списка11"/>
    <w:next w:val="a6"/>
    <w:uiPriority w:val="99"/>
    <w:semiHidden/>
    <w:unhideWhenUsed/>
    <w:rsid w:val="00581CB0"/>
  </w:style>
  <w:style w:type="table" w:customStyle="1" w:styleId="310">
    <w:name w:val="Сетка таблицы31"/>
    <w:basedOn w:val="a5"/>
    <w:next w:val="affe"/>
    <w:uiPriority w:val="59"/>
    <w:rsid w:val="00581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перечисление"/>
    <w:basedOn w:val="a3"/>
    <w:qFormat/>
    <w:rsid w:val="00581CB0"/>
    <w:pPr>
      <w:numPr>
        <w:numId w:val="21"/>
      </w:numPr>
      <w:tabs>
        <w:tab w:val="left" w:pos="964"/>
      </w:tabs>
    </w:pPr>
    <w:rPr>
      <w:rFonts w:eastAsia="Calibri" w:cs="Times New Roman"/>
      <w:sz w:val="24"/>
    </w:rPr>
  </w:style>
  <w:style w:type="paragraph" w:customStyle="1" w:styleId="afff6">
    <w:name w:val="Название таблицы"/>
    <w:basedOn w:val="a3"/>
    <w:link w:val="afff7"/>
    <w:rsid w:val="00581CB0"/>
    <w:pPr>
      <w:keepNext/>
      <w:spacing w:before="240" w:after="240" w:line="240" w:lineRule="auto"/>
      <w:ind w:firstLine="0"/>
      <w:jc w:val="left"/>
    </w:pPr>
    <w:rPr>
      <w:rFonts w:eastAsia="Calibri" w:cs="Times New Roman"/>
      <w:sz w:val="24"/>
    </w:rPr>
  </w:style>
  <w:style w:type="character" w:customStyle="1" w:styleId="afff8">
    <w:name w:val="Таблица Знак"/>
    <w:basedOn w:val="a4"/>
    <w:locked/>
    <w:rsid w:val="00581CB0"/>
    <w:rPr>
      <w:rFonts w:ascii="Times New Roman" w:eastAsia="Times New Roman" w:hAnsi="Times New Roman"/>
      <w:sz w:val="24"/>
      <w:szCs w:val="24"/>
    </w:rPr>
  </w:style>
  <w:style w:type="paragraph" w:customStyle="1" w:styleId="afff9">
    <w:name w:val="Шапка таблицы"/>
    <w:link w:val="afffa"/>
    <w:autoRedefine/>
    <w:rsid w:val="00581CB0"/>
    <w:pPr>
      <w:spacing w:line="360" w:lineRule="auto"/>
      <w:ind w:firstLine="709"/>
      <w:jc w:val="center"/>
    </w:pPr>
    <w:rPr>
      <w:rFonts w:ascii="Times New Roman" w:eastAsia="Times New Roman" w:hAnsi="Times New Roman" w:cs="Times New Roman"/>
      <w:sz w:val="24"/>
      <w:szCs w:val="24"/>
      <w:lang w:eastAsia="ru-RU"/>
    </w:rPr>
  </w:style>
  <w:style w:type="character" w:customStyle="1" w:styleId="afffa">
    <w:name w:val="Шапка таблицы Знак"/>
    <w:basedOn w:val="afff8"/>
    <w:link w:val="afff9"/>
    <w:locked/>
    <w:rsid w:val="00581CB0"/>
    <w:rPr>
      <w:rFonts w:ascii="Times New Roman" w:eastAsia="Times New Roman" w:hAnsi="Times New Roman" w:cs="Times New Roman"/>
      <w:sz w:val="24"/>
      <w:szCs w:val="24"/>
      <w:lang w:eastAsia="ru-RU"/>
    </w:rPr>
  </w:style>
  <w:style w:type="paragraph" w:customStyle="1" w:styleId="afffb">
    <w:name w:val="Для таблиц"/>
    <w:basedOn w:val="a3"/>
    <w:uiPriority w:val="99"/>
    <w:rsid w:val="00581CB0"/>
    <w:pPr>
      <w:spacing w:line="240" w:lineRule="auto"/>
      <w:ind w:firstLine="0"/>
      <w:jc w:val="left"/>
    </w:pPr>
    <w:rPr>
      <w:rFonts w:eastAsia="Calibri" w:cs="Times New Roman"/>
      <w:sz w:val="24"/>
    </w:rPr>
  </w:style>
  <w:style w:type="character" w:customStyle="1" w:styleId="afff7">
    <w:name w:val="Название таблицы Знак"/>
    <w:basedOn w:val="a4"/>
    <w:link w:val="afff6"/>
    <w:locked/>
    <w:rsid w:val="00581CB0"/>
    <w:rPr>
      <w:rFonts w:ascii="Times New Roman" w:eastAsia="Calibri" w:hAnsi="Times New Roman" w:cs="Times New Roman"/>
      <w:sz w:val="24"/>
    </w:rPr>
  </w:style>
  <w:style w:type="paragraph" w:customStyle="1" w:styleId="afffc">
    <w:name w:val="Название рисунка"/>
    <w:basedOn w:val="a3"/>
    <w:rsid w:val="00581CB0"/>
    <w:pPr>
      <w:spacing w:before="120" w:after="240" w:line="240" w:lineRule="auto"/>
      <w:ind w:firstLine="0"/>
      <w:jc w:val="center"/>
    </w:pPr>
    <w:rPr>
      <w:rFonts w:eastAsia="Calibri" w:cs="Times New Roman"/>
      <w:sz w:val="24"/>
    </w:rPr>
  </w:style>
  <w:style w:type="paragraph" w:customStyle="1" w:styleId="1c">
    <w:name w:val="Заголовок1"/>
    <w:basedOn w:val="1"/>
    <w:rsid w:val="00581CB0"/>
    <w:pPr>
      <w:keepNext w:val="0"/>
      <w:numPr>
        <w:ilvl w:val="1"/>
      </w:numPr>
      <w:tabs>
        <w:tab w:val="left" w:pos="709"/>
      </w:tabs>
      <w:suppressAutoHyphens/>
      <w:spacing w:before="240" w:line="288" w:lineRule="auto"/>
      <w:ind w:firstLine="397"/>
      <w:contextualSpacing w:val="0"/>
      <w:jc w:val="center"/>
      <w:textAlignment w:val="baseline"/>
    </w:pPr>
    <w:rPr>
      <w:rFonts w:ascii="Times New Roman" w:eastAsia="Batang" w:hAnsi="Times New Roman" w:cs="Times New Roman"/>
      <w:bCs/>
      <w:caps/>
      <w:color w:val="000000"/>
      <w:kern w:val="1"/>
      <w:sz w:val="24"/>
      <w:szCs w:val="20"/>
      <w:shd w:val="clear" w:color="auto" w:fill="FFFFFF"/>
      <w:lang w:eastAsia="ko-KR"/>
    </w:rPr>
  </w:style>
  <w:style w:type="paragraph" w:customStyle="1" w:styleId="afffd">
    <w:name w:val="Заголовок таблицы"/>
    <w:basedOn w:val="a3"/>
    <w:autoRedefine/>
    <w:rsid w:val="00581CB0"/>
    <w:rPr>
      <w:rFonts w:eastAsia="Times New Roman" w:cs="Times New Roman"/>
      <w:sz w:val="24"/>
      <w:szCs w:val="24"/>
      <w:lang w:eastAsia="ru-RU"/>
    </w:rPr>
  </w:style>
  <w:style w:type="character" w:customStyle="1" w:styleId="121">
    <w:name w:val="Заголовок 1 Знак2"/>
    <w:aliases w:val="Head 1 Знак2,????????? 1 Знак2"/>
    <w:uiPriority w:val="99"/>
    <w:rsid w:val="00581CB0"/>
    <w:rPr>
      <w:rFonts w:ascii="Cambria" w:hAnsi="Cambria"/>
      <w:b/>
      <w:noProof/>
      <w:color w:val="365F91"/>
      <w:sz w:val="28"/>
    </w:rPr>
  </w:style>
  <w:style w:type="table" w:customStyle="1" w:styleId="TableNormal1">
    <w:name w:val="Table Normal1"/>
    <w:uiPriority w:val="99"/>
    <w:semiHidden/>
    <w:rsid w:val="00581CB0"/>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1d">
    <w:name w:val="Текст сноски1"/>
    <w:basedOn w:val="a3"/>
    <w:next w:val="af6"/>
    <w:uiPriority w:val="99"/>
    <w:semiHidden/>
    <w:unhideWhenUsed/>
    <w:rsid w:val="00581CB0"/>
    <w:pPr>
      <w:spacing w:line="240" w:lineRule="auto"/>
      <w:ind w:firstLine="0"/>
      <w:jc w:val="left"/>
    </w:pPr>
    <w:rPr>
      <w:rFonts w:ascii="Calibri" w:eastAsia="Calibri" w:hAnsi="Calibri" w:cs="Times New Roman"/>
      <w:sz w:val="20"/>
      <w:szCs w:val="20"/>
      <w:lang w:eastAsia="ru-RU"/>
    </w:rPr>
  </w:style>
  <w:style w:type="character" w:customStyle="1" w:styleId="1e">
    <w:name w:val="Текст сноски Знак1"/>
    <w:basedOn w:val="a4"/>
    <w:uiPriority w:val="99"/>
    <w:semiHidden/>
    <w:rsid w:val="00581CB0"/>
    <w:rPr>
      <w:rFonts w:ascii="Times New Roman" w:hAnsi="Times New Roman"/>
      <w:sz w:val="20"/>
      <w:szCs w:val="20"/>
      <w:lang w:eastAsia="en-US"/>
    </w:rPr>
  </w:style>
  <w:style w:type="table" w:customStyle="1" w:styleId="TableNormal">
    <w:name w:val="Table Normal"/>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ListParagraphChar">
    <w:name w:val="List Paragraph Char"/>
    <w:aliases w:val="Bullet List Char,FooterText Char,numbered Char,Заговок Марина Char,Bullet Number Char,Индексы Char,Num Bullet 1 Char,Абзац маркированнный Char,Paragraphe de liste1 Char,lp1 Char,SL_Абзац списка Char,Нумерованый список Char"/>
    <w:locked/>
    <w:rsid w:val="00581CB0"/>
    <w:rPr>
      <w:rFonts w:ascii="Times New Roman" w:eastAsia="Times New Roman" w:hAnsi="Times New Roman"/>
      <w:sz w:val="24"/>
      <w:szCs w:val="20"/>
    </w:rPr>
  </w:style>
  <w:style w:type="character" w:styleId="afffe">
    <w:name w:val="FollowedHyperlink"/>
    <w:uiPriority w:val="99"/>
    <w:unhideWhenUsed/>
    <w:rsid w:val="00581CB0"/>
    <w:rPr>
      <w:color w:val="800080"/>
      <w:u w:val="single"/>
    </w:rPr>
  </w:style>
  <w:style w:type="paragraph" w:customStyle="1" w:styleId="msonormal0">
    <w:name w:val="msonormal"/>
    <w:basedOn w:val="a3"/>
    <w:rsid w:val="00581CB0"/>
    <w:pPr>
      <w:spacing w:before="100" w:beforeAutospacing="1" w:after="100" w:afterAutospacing="1"/>
    </w:pPr>
    <w:rPr>
      <w:rFonts w:eastAsia="Times New Roman" w:cs="Times New Roman"/>
      <w:sz w:val="24"/>
      <w:szCs w:val="24"/>
      <w:lang w:eastAsia="ru-RU"/>
    </w:rPr>
  </w:style>
  <w:style w:type="paragraph" w:customStyle="1" w:styleId="xl63">
    <w:name w:val="xl63"/>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8"/>
      <w:szCs w:val="18"/>
      <w:lang w:eastAsia="ru-RU"/>
    </w:rPr>
  </w:style>
  <w:style w:type="paragraph" w:customStyle="1" w:styleId="xl64">
    <w:name w:val="xl64"/>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6"/>
      <w:szCs w:val="16"/>
      <w:lang w:eastAsia="ru-RU"/>
    </w:rPr>
  </w:style>
  <w:style w:type="paragraph" w:customStyle="1" w:styleId="xl65">
    <w:name w:val="xl65"/>
    <w:basedOn w:val="a3"/>
    <w:rsid w:val="00581CB0"/>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eastAsia="Times New Roman" w:cs="Times New Roman"/>
      <w:sz w:val="16"/>
      <w:szCs w:val="16"/>
      <w:lang w:eastAsia="ru-RU"/>
    </w:rPr>
  </w:style>
  <w:style w:type="paragraph" w:customStyle="1" w:styleId="xl66">
    <w:name w:val="xl66"/>
    <w:basedOn w:val="a3"/>
    <w:rsid w:val="00581CB0"/>
    <w:pPr>
      <w:pBdr>
        <w:top w:val="single" w:sz="4" w:space="0" w:color="auto"/>
        <w:left w:val="single" w:sz="4" w:space="0" w:color="auto"/>
        <w:bottom w:val="single" w:sz="4" w:space="0" w:color="auto"/>
        <w:right w:val="single" w:sz="4" w:space="0" w:color="auto"/>
      </w:pBdr>
      <w:shd w:val="clear" w:color="000000" w:fill="F3F3F3"/>
      <w:spacing w:before="100" w:beforeAutospacing="1" w:after="100" w:afterAutospacing="1"/>
      <w:textAlignment w:val="center"/>
    </w:pPr>
    <w:rPr>
      <w:rFonts w:eastAsia="Times New Roman" w:cs="Times New Roman"/>
      <w:sz w:val="16"/>
      <w:szCs w:val="16"/>
      <w:lang w:eastAsia="ru-RU"/>
    </w:rPr>
  </w:style>
  <w:style w:type="paragraph" w:customStyle="1" w:styleId="xl67">
    <w:name w:val="xl67"/>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16"/>
      <w:szCs w:val="16"/>
      <w:lang w:eastAsia="ru-RU"/>
    </w:rPr>
  </w:style>
  <w:style w:type="paragraph" w:styleId="affff">
    <w:name w:val="No Spacing"/>
    <w:link w:val="affff0"/>
    <w:uiPriority w:val="1"/>
    <w:qFormat/>
    <w:rsid w:val="00581CB0"/>
    <w:pPr>
      <w:spacing w:after="0" w:line="240" w:lineRule="auto"/>
    </w:pPr>
    <w:rPr>
      <w:rFonts w:eastAsiaTheme="minorEastAsia"/>
      <w:lang w:eastAsia="ru-RU"/>
    </w:rPr>
  </w:style>
  <w:style w:type="character" w:customStyle="1" w:styleId="affff0">
    <w:name w:val="Без интервала Знак"/>
    <w:basedOn w:val="a4"/>
    <w:link w:val="affff"/>
    <w:uiPriority w:val="1"/>
    <w:rsid w:val="00581CB0"/>
    <w:rPr>
      <w:rFonts w:eastAsiaTheme="minorEastAsia"/>
      <w:lang w:eastAsia="ru-RU"/>
    </w:rPr>
  </w:style>
  <w:style w:type="paragraph" w:styleId="affff1">
    <w:name w:val="Revision"/>
    <w:hidden/>
    <w:uiPriority w:val="99"/>
    <w:semiHidden/>
    <w:rsid w:val="00581CB0"/>
    <w:pPr>
      <w:spacing w:after="0" w:line="240" w:lineRule="auto"/>
    </w:pPr>
    <w:rPr>
      <w:rFonts w:ascii="Times New Roman" w:eastAsia="Calibri" w:hAnsi="Times New Roman" w:cs="Times New Roman"/>
      <w:sz w:val="24"/>
    </w:rPr>
  </w:style>
  <w:style w:type="table" w:customStyle="1" w:styleId="28">
    <w:name w:val="Стиль2"/>
    <w:basedOn w:val="a5"/>
    <w:uiPriority w:val="99"/>
    <w:rsid w:val="00581CB0"/>
    <w:pPr>
      <w:spacing w:after="0" w:line="240" w:lineRule="auto"/>
      <w:jc w:val="righ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Стиль3"/>
    <w:basedOn w:val="a5"/>
    <w:uiPriority w:val="99"/>
    <w:rsid w:val="00581CB0"/>
    <w:pPr>
      <w:spacing w:after="0" w:line="240" w:lineRule="auto"/>
      <w:jc w:val="right"/>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5">
    <w:name w:val="Pa5"/>
    <w:basedOn w:val="Default"/>
    <w:next w:val="Default"/>
    <w:uiPriority w:val="99"/>
    <w:rsid w:val="00760AF0"/>
    <w:pPr>
      <w:spacing w:line="241" w:lineRule="atLeast"/>
    </w:pPr>
    <w:rPr>
      <w:rFonts w:eastAsia="Times New Roman"/>
      <w:color w:val="auto"/>
    </w:rPr>
  </w:style>
  <w:style w:type="paragraph" w:styleId="HTML">
    <w:name w:val="HTML Preformatted"/>
    <w:basedOn w:val="a3"/>
    <w:link w:val="HTML0"/>
    <w:uiPriority w:val="99"/>
    <w:semiHidden/>
    <w:unhideWhenUsed/>
    <w:rsid w:val="00146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4"/>
    <w:link w:val="HTML"/>
    <w:uiPriority w:val="99"/>
    <w:semiHidden/>
    <w:rsid w:val="00146DC2"/>
    <w:rPr>
      <w:rFonts w:ascii="Courier New" w:eastAsia="Times New Roman" w:hAnsi="Courier New" w:cs="Courier New"/>
      <w:sz w:val="20"/>
      <w:szCs w:val="20"/>
      <w:lang w:eastAsia="ru-RU"/>
    </w:rPr>
  </w:style>
  <w:style w:type="character" w:customStyle="1" w:styleId="o">
    <w:name w:val="o"/>
    <w:basedOn w:val="a4"/>
    <w:rsid w:val="00146DC2"/>
  </w:style>
  <w:style w:type="character" w:customStyle="1" w:styleId="p">
    <w:name w:val="p"/>
    <w:basedOn w:val="a4"/>
    <w:rsid w:val="00146DC2"/>
  </w:style>
  <w:style w:type="character" w:customStyle="1" w:styleId="n">
    <w:name w:val="n"/>
    <w:basedOn w:val="a4"/>
    <w:rsid w:val="00146DC2"/>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9504">
      <w:bodyDiv w:val="1"/>
      <w:marLeft w:val="0"/>
      <w:marRight w:val="0"/>
      <w:marTop w:val="0"/>
      <w:marBottom w:val="0"/>
      <w:divBdr>
        <w:top w:val="none" w:sz="0" w:space="0" w:color="auto"/>
        <w:left w:val="none" w:sz="0" w:space="0" w:color="auto"/>
        <w:bottom w:val="none" w:sz="0" w:space="0" w:color="auto"/>
        <w:right w:val="none" w:sz="0" w:space="0" w:color="auto"/>
      </w:divBdr>
      <w:divsChild>
        <w:div w:id="718821502">
          <w:marLeft w:val="0"/>
          <w:marRight w:val="0"/>
          <w:marTop w:val="0"/>
          <w:marBottom w:val="0"/>
          <w:divBdr>
            <w:top w:val="none" w:sz="0" w:space="0" w:color="auto"/>
            <w:left w:val="none" w:sz="0" w:space="0" w:color="auto"/>
            <w:bottom w:val="none" w:sz="0" w:space="0" w:color="auto"/>
            <w:right w:val="none" w:sz="0" w:space="0" w:color="auto"/>
          </w:divBdr>
          <w:divsChild>
            <w:div w:id="15728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3952">
      <w:bodyDiv w:val="1"/>
      <w:marLeft w:val="0"/>
      <w:marRight w:val="0"/>
      <w:marTop w:val="0"/>
      <w:marBottom w:val="0"/>
      <w:divBdr>
        <w:top w:val="none" w:sz="0" w:space="0" w:color="auto"/>
        <w:left w:val="none" w:sz="0" w:space="0" w:color="auto"/>
        <w:bottom w:val="none" w:sz="0" w:space="0" w:color="auto"/>
        <w:right w:val="none" w:sz="0" w:space="0" w:color="auto"/>
      </w:divBdr>
    </w:div>
    <w:div w:id="179706005">
      <w:bodyDiv w:val="1"/>
      <w:marLeft w:val="0"/>
      <w:marRight w:val="0"/>
      <w:marTop w:val="0"/>
      <w:marBottom w:val="0"/>
      <w:divBdr>
        <w:top w:val="none" w:sz="0" w:space="0" w:color="auto"/>
        <w:left w:val="none" w:sz="0" w:space="0" w:color="auto"/>
        <w:bottom w:val="none" w:sz="0" w:space="0" w:color="auto"/>
        <w:right w:val="none" w:sz="0" w:space="0" w:color="auto"/>
      </w:divBdr>
    </w:div>
    <w:div w:id="237440926">
      <w:bodyDiv w:val="1"/>
      <w:marLeft w:val="0"/>
      <w:marRight w:val="0"/>
      <w:marTop w:val="0"/>
      <w:marBottom w:val="0"/>
      <w:divBdr>
        <w:top w:val="none" w:sz="0" w:space="0" w:color="auto"/>
        <w:left w:val="none" w:sz="0" w:space="0" w:color="auto"/>
        <w:bottom w:val="none" w:sz="0" w:space="0" w:color="auto"/>
        <w:right w:val="none" w:sz="0" w:space="0" w:color="auto"/>
      </w:divBdr>
    </w:div>
    <w:div w:id="255524902">
      <w:bodyDiv w:val="1"/>
      <w:marLeft w:val="0"/>
      <w:marRight w:val="0"/>
      <w:marTop w:val="0"/>
      <w:marBottom w:val="0"/>
      <w:divBdr>
        <w:top w:val="none" w:sz="0" w:space="0" w:color="auto"/>
        <w:left w:val="none" w:sz="0" w:space="0" w:color="auto"/>
        <w:bottom w:val="none" w:sz="0" w:space="0" w:color="auto"/>
        <w:right w:val="none" w:sz="0" w:space="0" w:color="auto"/>
      </w:divBdr>
    </w:div>
    <w:div w:id="332341459">
      <w:bodyDiv w:val="1"/>
      <w:marLeft w:val="0"/>
      <w:marRight w:val="0"/>
      <w:marTop w:val="0"/>
      <w:marBottom w:val="0"/>
      <w:divBdr>
        <w:top w:val="none" w:sz="0" w:space="0" w:color="auto"/>
        <w:left w:val="none" w:sz="0" w:space="0" w:color="auto"/>
        <w:bottom w:val="none" w:sz="0" w:space="0" w:color="auto"/>
        <w:right w:val="none" w:sz="0" w:space="0" w:color="auto"/>
      </w:divBdr>
      <w:divsChild>
        <w:div w:id="1706102714">
          <w:marLeft w:val="0"/>
          <w:marRight w:val="0"/>
          <w:marTop w:val="0"/>
          <w:marBottom w:val="0"/>
          <w:divBdr>
            <w:top w:val="none" w:sz="0" w:space="0" w:color="auto"/>
            <w:left w:val="none" w:sz="0" w:space="0" w:color="auto"/>
            <w:bottom w:val="none" w:sz="0" w:space="0" w:color="auto"/>
            <w:right w:val="none" w:sz="0" w:space="0" w:color="auto"/>
          </w:divBdr>
          <w:divsChild>
            <w:div w:id="308172149">
              <w:marLeft w:val="0"/>
              <w:marRight w:val="0"/>
              <w:marTop w:val="0"/>
              <w:marBottom w:val="0"/>
              <w:divBdr>
                <w:top w:val="none" w:sz="0" w:space="0" w:color="auto"/>
                <w:left w:val="none" w:sz="0" w:space="0" w:color="auto"/>
                <w:bottom w:val="none" w:sz="0" w:space="0" w:color="auto"/>
                <w:right w:val="none" w:sz="0" w:space="0" w:color="auto"/>
              </w:divBdr>
            </w:div>
            <w:div w:id="2142841264">
              <w:marLeft w:val="0"/>
              <w:marRight w:val="0"/>
              <w:marTop w:val="0"/>
              <w:marBottom w:val="0"/>
              <w:divBdr>
                <w:top w:val="none" w:sz="0" w:space="0" w:color="auto"/>
                <w:left w:val="none" w:sz="0" w:space="0" w:color="auto"/>
                <w:bottom w:val="none" w:sz="0" w:space="0" w:color="auto"/>
                <w:right w:val="none" w:sz="0" w:space="0" w:color="auto"/>
              </w:divBdr>
            </w:div>
            <w:div w:id="881014300">
              <w:marLeft w:val="0"/>
              <w:marRight w:val="0"/>
              <w:marTop w:val="0"/>
              <w:marBottom w:val="0"/>
              <w:divBdr>
                <w:top w:val="none" w:sz="0" w:space="0" w:color="auto"/>
                <w:left w:val="none" w:sz="0" w:space="0" w:color="auto"/>
                <w:bottom w:val="none" w:sz="0" w:space="0" w:color="auto"/>
                <w:right w:val="none" w:sz="0" w:space="0" w:color="auto"/>
              </w:divBdr>
            </w:div>
            <w:div w:id="1812821281">
              <w:marLeft w:val="0"/>
              <w:marRight w:val="0"/>
              <w:marTop w:val="0"/>
              <w:marBottom w:val="0"/>
              <w:divBdr>
                <w:top w:val="none" w:sz="0" w:space="0" w:color="auto"/>
                <w:left w:val="none" w:sz="0" w:space="0" w:color="auto"/>
                <w:bottom w:val="none" w:sz="0" w:space="0" w:color="auto"/>
                <w:right w:val="none" w:sz="0" w:space="0" w:color="auto"/>
              </w:divBdr>
            </w:div>
            <w:div w:id="558126155">
              <w:marLeft w:val="0"/>
              <w:marRight w:val="0"/>
              <w:marTop w:val="0"/>
              <w:marBottom w:val="0"/>
              <w:divBdr>
                <w:top w:val="none" w:sz="0" w:space="0" w:color="auto"/>
                <w:left w:val="none" w:sz="0" w:space="0" w:color="auto"/>
                <w:bottom w:val="none" w:sz="0" w:space="0" w:color="auto"/>
                <w:right w:val="none" w:sz="0" w:space="0" w:color="auto"/>
              </w:divBdr>
            </w:div>
          </w:divsChild>
        </w:div>
        <w:div w:id="1490174810">
          <w:marLeft w:val="0"/>
          <w:marRight w:val="0"/>
          <w:marTop w:val="0"/>
          <w:marBottom w:val="0"/>
          <w:divBdr>
            <w:top w:val="none" w:sz="0" w:space="0" w:color="auto"/>
            <w:left w:val="none" w:sz="0" w:space="0" w:color="auto"/>
            <w:bottom w:val="none" w:sz="0" w:space="0" w:color="auto"/>
            <w:right w:val="none" w:sz="0" w:space="0" w:color="auto"/>
          </w:divBdr>
        </w:div>
        <w:div w:id="2110809308">
          <w:marLeft w:val="0"/>
          <w:marRight w:val="0"/>
          <w:marTop w:val="0"/>
          <w:marBottom w:val="0"/>
          <w:divBdr>
            <w:top w:val="none" w:sz="0" w:space="0" w:color="auto"/>
            <w:left w:val="none" w:sz="0" w:space="0" w:color="auto"/>
            <w:bottom w:val="none" w:sz="0" w:space="0" w:color="auto"/>
            <w:right w:val="none" w:sz="0" w:space="0" w:color="auto"/>
          </w:divBdr>
        </w:div>
        <w:div w:id="1842312013">
          <w:marLeft w:val="0"/>
          <w:marRight w:val="0"/>
          <w:marTop w:val="0"/>
          <w:marBottom w:val="0"/>
          <w:divBdr>
            <w:top w:val="none" w:sz="0" w:space="0" w:color="auto"/>
            <w:left w:val="none" w:sz="0" w:space="0" w:color="auto"/>
            <w:bottom w:val="none" w:sz="0" w:space="0" w:color="auto"/>
            <w:right w:val="none" w:sz="0" w:space="0" w:color="auto"/>
          </w:divBdr>
        </w:div>
        <w:div w:id="1979144767">
          <w:marLeft w:val="0"/>
          <w:marRight w:val="0"/>
          <w:marTop w:val="0"/>
          <w:marBottom w:val="0"/>
          <w:divBdr>
            <w:top w:val="none" w:sz="0" w:space="0" w:color="auto"/>
            <w:left w:val="none" w:sz="0" w:space="0" w:color="auto"/>
            <w:bottom w:val="none" w:sz="0" w:space="0" w:color="auto"/>
            <w:right w:val="none" w:sz="0" w:space="0" w:color="auto"/>
          </w:divBdr>
        </w:div>
        <w:div w:id="926306784">
          <w:marLeft w:val="0"/>
          <w:marRight w:val="0"/>
          <w:marTop w:val="0"/>
          <w:marBottom w:val="0"/>
          <w:divBdr>
            <w:top w:val="none" w:sz="0" w:space="0" w:color="auto"/>
            <w:left w:val="none" w:sz="0" w:space="0" w:color="auto"/>
            <w:bottom w:val="none" w:sz="0" w:space="0" w:color="auto"/>
            <w:right w:val="none" w:sz="0" w:space="0" w:color="auto"/>
          </w:divBdr>
        </w:div>
        <w:div w:id="199972113">
          <w:marLeft w:val="0"/>
          <w:marRight w:val="0"/>
          <w:marTop w:val="0"/>
          <w:marBottom w:val="0"/>
          <w:divBdr>
            <w:top w:val="none" w:sz="0" w:space="0" w:color="auto"/>
            <w:left w:val="none" w:sz="0" w:space="0" w:color="auto"/>
            <w:bottom w:val="none" w:sz="0" w:space="0" w:color="auto"/>
            <w:right w:val="none" w:sz="0" w:space="0" w:color="auto"/>
          </w:divBdr>
        </w:div>
        <w:div w:id="260725522">
          <w:marLeft w:val="0"/>
          <w:marRight w:val="0"/>
          <w:marTop w:val="0"/>
          <w:marBottom w:val="0"/>
          <w:divBdr>
            <w:top w:val="none" w:sz="0" w:space="0" w:color="auto"/>
            <w:left w:val="none" w:sz="0" w:space="0" w:color="auto"/>
            <w:bottom w:val="none" w:sz="0" w:space="0" w:color="auto"/>
            <w:right w:val="none" w:sz="0" w:space="0" w:color="auto"/>
          </w:divBdr>
        </w:div>
        <w:div w:id="1656301682">
          <w:marLeft w:val="0"/>
          <w:marRight w:val="0"/>
          <w:marTop w:val="0"/>
          <w:marBottom w:val="0"/>
          <w:divBdr>
            <w:top w:val="none" w:sz="0" w:space="0" w:color="auto"/>
            <w:left w:val="none" w:sz="0" w:space="0" w:color="auto"/>
            <w:bottom w:val="none" w:sz="0" w:space="0" w:color="auto"/>
            <w:right w:val="none" w:sz="0" w:space="0" w:color="auto"/>
          </w:divBdr>
        </w:div>
        <w:div w:id="903756474">
          <w:marLeft w:val="0"/>
          <w:marRight w:val="0"/>
          <w:marTop w:val="0"/>
          <w:marBottom w:val="0"/>
          <w:divBdr>
            <w:top w:val="none" w:sz="0" w:space="0" w:color="auto"/>
            <w:left w:val="none" w:sz="0" w:space="0" w:color="auto"/>
            <w:bottom w:val="none" w:sz="0" w:space="0" w:color="auto"/>
            <w:right w:val="none" w:sz="0" w:space="0" w:color="auto"/>
          </w:divBdr>
        </w:div>
        <w:div w:id="37172614">
          <w:marLeft w:val="0"/>
          <w:marRight w:val="0"/>
          <w:marTop w:val="0"/>
          <w:marBottom w:val="0"/>
          <w:divBdr>
            <w:top w:val="none" w:sz="0" w:space="0" w:color="auto"/>
            <w:left w:val="none" w:sz="0" w:space="0" w:color="auto"/>
            <w:bottom w:val="none" w:sz="0" w:space="0" w:color="auto"/>
            <w:right w:val="none" w:sz="0" w:space="0" w:color="auto"/>
          </w:divBdr>
        </w:div>
        <w:div w:id="2124569261">
          <w:marLeft w:val="0"/>
          <w:marRight w:val="0"/>
          <w:marTop w:val="0"/>
          <w:marBottom w:val="0"/>
          <w:divBdr>
            <w:top w:val="none" w:sz="0" w:space="0" w:color="auto"/>
            <w:left w:val="none" w:sz="0" w:space="0" w:color="auto"/>
            <w:bottom w:val="none" w:sz="0" w:space="0" w:color="auto"/>
            <w:right w:val="none" w:sz="0" w:space="0" w:color="auto"/>
          </w:divBdr>
        </w:div>
        <w:div w:id="1358121136">
          <w:marLeft w:val="0"/>
          <w:marRight w:val="0"/>
          <w:marTop w:val="0"/>
          <w:marBottom w:val="0"/>
          <w:divBdr>
            <w:top w:val="none" w:sz="0" w:space="0" w:color="auto"/>
            <w:left w:val="none" w:sz="0" w:space="0" w:color="auto"/>
            <w:bottom w:val="none" w:sz="0" w:space="0" w:color="auto"/>
            <w:right w:val="none" w:sz="0" w:space="0" w:color="auto"/>
          </w:divBdr>
        </w:div>
        <w:div w:id="557281321">
          <w:marLeft w:val="0"/>
          <w:marRight w:val="0"/>
          <w:marTop w:val="0"/>
          <w:marBottom w:val="0"/>
          <w:divBdr>
            <w:top w:val="none" w:sz="0" w:space="0" w:color="auto"/>
            <w:left w:val="none" w:sz="0" w:space="0" w:color="auto"/>
            <w:bottom w:val="none" w:sz="0" w:space="0" w:color="auto"/>
            <w:right w:val="none" w:sz="0" w:space="0" w:color="auto"/>
          </w:divBdr>
        </w:div>
        <w:div w:id="77603109">
          <w:marLeft w:val="0"/>
          <w:marRight w:val="0"/>
          <w:marTop w:val="0"/>
          <w:marBottom w:val="0"/>
          <w:divBdr>
            <w:top w:val="none" w:sz="0" w:space="0" w:color="auto"/>
            <w:left w:val="none" w:sz="0" w:space="0" w:color="auto"/>
            <w:bottom w:val="none" w:sz="0" w:space="0" w:color="auto"/>
            <w:right w:val="none" w:sz="0" w:space="0" w:color="auto"/>
          </w:divBdr>
        </w:div>
        <w:div w:id="187184479">
          <w:marLeft w:val="0"/>
          <w:marRight w:val="0"/>
          <w:marTop w:val="0"/>
          <w:marBottom w:val="0"/>
          <w:divBdr>
            <w:top w:val="none" w:sz="0" w:space="0" w:color="auto"/>
            <w:left w:val="none" w:sz="0" w:space="0" w:color="auto"/>
            <w:bottom w:val="none" w:sz="0" w:space="0" w:color="auto"/>
            <w:right w:val="none" w:sz="0" w:space="0" w:color="auto"/>
          </w:divBdr>
        </w:div>
        <w:div w:id="182667005">
          <w:marLeft w:val="0"/>
          <w:marRight w:val="0"/>
          <w:marTop w:val="0"/>
          <w:marBottom w:val="0"/>
          <w:divBdr>
            <w:top w:val="none" w:sz="0" w:space="0" w:color="auto"/>
            <w:left w:val="none" w:sz="0" w:space="0" w:color="auto"/>
            <w:bottom w:val="none" w:sz="0" w:space="0" w:color="auto"/>
            <w:right w:val="none" w:sz="0" w:space="0" w:color="auto"/>
          </w:divBdr>
        </w:div>
        <w:div w:id="2058162038">
          <w:marLeft w:val="0"/>
          <w:marRight w:val="0"/>
          <w:marTop w:val="0"/>
          <w:marBottom w:val="0"/>
          <w:divBdr>
            <w:top w:val="none" w:sz="0" w:space="0" w:color="auto"/>
            <w:left w:val="none" w:sz="0" w:space="0" w:color="auto"/>
            <w:bottom w:val="none" w:sz="0" w:space="0" w:color="auto"/>
            <w:right w:val="none" w:sz="0" w:space="0" w:color="auto"/>
          </w:divBdr>
        </w:div>
        <w:div w:id="531192560">
          <w:marLeft w:val="0"/>
          <w:marRight w:val="0"/>
          <w:marTop w:val="0"/>
          <w:marBottom w:val="0"/>
          <w:divBdr>
            <w:top w:val="none" w:sz="0" w:space="0" w:color="auto"/>
            <w:left w:val="none" w:sz="0" w:space="0" w:color="auto"/>
            <w:bottom w:val="none" w:sz="0" w:space="0" w:color="auto"/>
            <w:right w:val="none" w:sz="0" w:space="0" w:color="auto"/>
          </w:divBdr>
        </w:div>
        <w:div w:id="1113287164">
          <w:marLeft w:val="0"/>
          <w:marRight w:val="0"/>
          <w:marTop w:val="0"/>
          <w:marBottom w:val="0"/>
          <w:divBdr>
            <w:top w:val="none" w:sz="0" w:space="0" w:color="auto"/>
            <w:left w:val="none" w:sz="0" w:space="0" w:color="auto"/>
            <w:bottom w:val="none" w:sz="0" w:space="0" w:color="auto"/>
            <w:right w:val="none" w:sz="0" w:space="0" w:color="auto"/>
          </w:divBdr>
        </w:div>
        <w:div w:id="413404736">
          <w:marLeft w:val="0"/>
          <w:marRight w:val="0"/>
          <w:marTop w:val="0"/>
          <w:marBottom w:val="0"/>
          <w:divBdr>
            <w:top w:val="none" w:sz="0" w:space="0" w:color="auto"/>
            <w:left w:val="none" w:sz="0" w:space="0" w:color="auto"/>
            <w:bottom w:val="none" w:sz="0" w:space="0" w:color="auto"/>
            <w:right w:val="none" w:sz="0" w:space="0" w:color="auto"/>
          </w:divBdr>
        </w:div>
        <w:div w:id="1144464899">
          <w:marLeft w:val="0"/>
          <w:marRight w:val="0"/>
          <w:marTop w:val="0"/>
          <w:marBottom w:val="0"/>
          <w:divBdr>
            <w:top w:val="none" w:sz="0" w:space="0" w:color="auto"/>
            <w:left w:val="none" w:sz="0" w:space="0" w:color="auto"/>
            <w:bottom w:val="none" w:sz="0" w:space="0" w:color="auto"/>
            <w:right w:val="none" w:sz="0" w:space="0" w:color="auto"/>
          </w:divBdr>
        </w:div>
        <w:div w:id="1307779155">
          <w:marLeft w:val="0"/>
          <w:marRight w:val="0"/>
          <w:marTop w:val="0"/>
          <w:marBottom w:val="0"/>
          <w:divBdr>
            <w:top w:val="none" w:sz="0" w:space="0" w:color="auto"/>
            <w:left w:val="none" w:sz="0" w:space="0" w:color="auto"/>
            <w:bottom w:val="none" w:sz="0" w:space="0" w:color="auto"/>
            <w:right w:val="none" w:sz="0" w:space="0" w:color="auto"/>
          </w:divBdr>
        </w:div>
        <w:div w:id="804783526">
          <w:marLeft w:val="0"/>
          <w:marRight w:val="0"/>
          <w:marTop w:val="0"/>
          <w:marBottom w:val="0"/>
          <w:divBdr>
            <w:top w:val="none" w:sz="0" w:space="0" w:color="auto"/>
            <w:left w:val="none" w:sz="0" w:space="0" w:color="auto"/>
            <w:bottom w:val="none" w:sz="0" w:space="0" w:color="auto"/>
            <w:right w:val="none" w:sz="0" w:space="0" w:color="auto"/>
          </w:divBdr>
        </w:div>
        <w:div w:id="702677355">
          <w:marLeft w:val="0"/>
          <w:marRight w:val="0"/>
          <w:marTop w:val="0"/>
          <w:marBottom w:val="0"/>
          <w:divBdr>
            <w:top w:val="none" w:sz="0" w:space="0" w:color="auto"/>
            <w:left w:val="none" w:sz="0" w:space="0" w:color="auto"/>
            <w:bottom w:val="none" w:sz="0" w:space="0" w:color="auto"/>
            <w:right w:val="none" w:sz="0" w:space="0" w:color="auto"/>
          </w:divBdr>
        </w:div>
        <w:div w:id="2121021727">
          <w:marLeft w:val="0"/>
          <w:marRight w:val="0"/>
          <w:marTop w:val="0"/>
          <w:marBottom w:val="0"/>
          <w:divBdr>
            <w:top w:val="none" w:sz="0" w:space="0" w:color="auto"/>
            <w:left w:val="none" w:sz="0" w:space="0" w:color="auto"/>
            <w:bottom w:val="none" w:sz="0" w:space="0" w:color="auto"/>
            <w:right w:val="none" w:sz="0" w:space="0" w:color="auto"/>
          </w:divBdr>
        </w:div>
        <w:div w:id="2072802007">
          <w:marLeft w:val="0"/>
          <w:marRight w:val="0"/>
          <w:marTop w:val="0"/>
          <w:marBottom w:val="0"/>
          <w:divBdr>
            <w:top w:val="none" w:sz="0" w:space="0" w:color="auto"/>
            <w:left w:val="none" w:sz="0" w:space="0" w:color="auto"/>
            <w:bottom w:val="none" w:sz="0" w:space="0" w:color="auto"/>
            <w:right w:val="none" w:sz="0" w:space="0" w:color="auto"/>
          </w:divBdr>
        </w:div>
        <w:div w:id="1095441799">
          <w:marLeft w:val="0"/>
          <w:marRight w:val="0"/>
          <w:marTop w:val="0"/>
          <w:marBottom w:val="0"/>
          <w:divBdr>
            <w:top w:val="none" w:sz="0" w:space="0" w:color="auto"/>
            <w:left w:val="none" w:sz="0" w:space="0" w:color="auto"/>
            <w:bottom w:val="none" w:sz="0" w:space="0" w:color="auto"/>
            <w:right w:val="none" w:sz="0" w:space="0" w:color="auto"/>
          </w:divBdr>
        </w:div>
        <w:div w:id="1578707853">
          <w:marLeft w:val="0"/>
          <w:marRight w:val="0"/>
          <w:marTop w:val="0"/>
          <w:marBottom w:val="0"/>
          <w:divBdr>
            <w:top w:val="none" w:sz="0" w:space="0" w:color="auto"/>
            <w:left w:val="none" w:sz="0" w:space="0" w:color="auto"/>
            <w:bottom w:val="none" w:sz="0" w:space="0" w:color="auto"/>
            <w:right w:val="none" w:sz="0" w:space="0" w:color="auto"/>
          </w:divBdr>
        </w:div>
        <w:div w:id="1475416066">
          <w:marLeft w:val="0"/>
          <w:marRight w:val="0"/>
          <w:marTop w:val="0"/>
          <w:marBottom w:val="0"/>
          <w:divBdr>
            <w:top w:val="none" w:sz="0" w:space="0" w:color="auto"/>
            <w:left w:val="none" w:sz="0" w:space="0" w:color="auto"/>
            <w:bottom w:val="none" w:sz="0" w:space="0" w:color="auto"/>
            <w:right w:val="none" w:sz="0" w:space="0" w:color="auto"/>
          </w:divBdr>
        </w:div>
        <w:div w:id="964192314">
          <w:marLeft w:val="0"/>
          <w:marRight w:val="0"/>
          <w:marTop w:val="0"/>
          <w:marBottom w:val="0"/>
          <w:divBdr>
            <w:top w:val="none" w:sz="0" w:space="0" w:color="auto"/>
            <w:left w:val="none" w:sz="0" w:space="0" w:color="auto"/>
            <w:bottom w:val="none" w:sz="0" w:space="0" w:color="auto"/>
            <w:right w:val="none" w:sz="0" w:space="0" w:color="auto"/>
          </w:divBdr>
        </w:div>
        <w:div w:id="845635921">
          <w:marLeft w:val="0"/>
          <w:marRight w:val="0"/>
          <w:marTop w:val="0"/>
          <w:marBottom w:val="0"/>
          <w:divBdr>
            <w:top w:val="none" w:sz="0" w:space="0" w:color="auto"/>
            <w:left w:val="none" w:sz="0" w:space="0" w:color="auto"/>
            <w:bottom w:val="none" w:sz="0" w:space="0" w:color="auto"/>
            <w:right w:val="none" w:sz="0" w:space="0" w:color="auto"/>
          </w:divBdr>
          <w:divsChild>
            <w:div w:id="459421411">
              <w:marLeft w:val="0"/>
              <w:marRight w:val="0"/>
              <w:marTop w:val="0"/>
              <w:marBottom w:val="0"/>
              <w:divBdr>
                <w:top w:val="none" w:sz="0" w:space="0" w:color="auto"/>
                <w:left w:val="none" w:sz="0" w:space="0" w:color="auto"/>
                <w:bottom w:val="none" w:sz="0" w:space="0" w:color="auto"/>
                <w:right w:val="none" w:sz="0" w:space="0" w:color="auto"/>
              </w:divBdr>
            </w:div>
            <w:div w:id="759179240">
              <w:marLeft w:val="0"/>
              <w:marRight w:val="0"/>
              <w:marTop w:val="0"/>
              <w:marBottom w:val="0"/>
              <w:divBdr>
                <w:top w:val="none" w:sz="0" w:space="0" w:color="auto"/>
                <w:left w:val="none" w:sz="0" w:space="0" w:color="auto"/>
                <w:bottom w:val="none" w:sz="0" w:space="0" w:color="auto"/>
                <w:right w:val="none" w:sz="0" w:space="0" w:color="auto"/>
              </w:divBdr>
            </w:div>
            <w:div w:id="800342796">
              <w:marLeft w:val="0"/>
              <w:marRight w:val="0"/>
              <w:marTop w:val="0"/>
              <w:marBottom w:val="0"/>
              <w:divBdr>
                <w:top w:val="none" w:sz="0" w:space="0" w:color="auto"/>
                <w:left w:val="none" w:sz="0" w:space="0" w:color="auto"/>
                <w:bottom w:val="none" w:sz="0" w:space="0" w:color="auto"/>
                <w:right w:val="none" w:sz="0" w:space="0" w:color="auto"/>
              </w:divBdr>
            </w:div>
          </w:divsChild>
        </w:div>
        <w:div w:id="12461714">
          <w:marLeft w:val="0"/>
          <w:marRight w:val="0"/>
          <w:marTop w:val="0"/>
          <w:marBottom w:val="0"/>
          <w:divBdr>
            <w:top w:val="none" w:sz="0" w:space="0" w:color="auto"/>
            <w:left w:val="none" w:sz="0" w:space="0" w:color="auto"/>
            <w:bottom w:val="none" w:sz="0" w:space="0" w:color="auto"/>
            <w:right w:val="none" w:sz="0" w:space="0" w:color="auto"/>
          </w:divBdr>
          <w:divsChild>
            <w:div w:id="1430082039">
              <w:marLeft w:val="0"/>
              <w:marRight w:val="0"/>
              <w:marTop w:val="0"/>
              <w:marBottom w:val="0"/>
              <w:divBdr>
                <w:top w:val="none" w:sz="0" w:space="0" w:color="auto"/>
                <w:left w:val="none" w:sz="0" w:space="0" w:color="auto"/>
                <w:bottom w:val="none" w:sz="0" w:space="0" w:color="auto"/>
                <w:right w:val="none" w:sz="0" w:space="0" w:color="auto"/>
              </w:divBdr>
            </w:div>
          </w:divsChild>
        </w:div>
        <w:div w:id="1106198598">
          <w:marLeft w:val="0"/>
          <w:marRight w:val="0"/>
          <w:marTop w:val="0"/>
          <w:marBottom w:val="0"/>
          <w:divBdr>
            <w:top w:val="none" w:sz="0" w:space="0" w:color="auto"/>
            <w:left w:val="none" w:sz="0" w:space="0" w:color="auto"/>
            <w:bottom w:val="none" w:sz="0" w:space="0" w:color="auto"/>
            <w:right w:val="none" w:sz="0" w:space="0" w:color="auto"/>
          </w:divBdr>
          <w:divsChild>
            <w:div w:id="1206603080">
              <w:marLeft w:val="0"/>
              <w:marRight w:val="0"/>
              <w:marTop w:val="0"/>
              <w:marBottom w:val="0"/>
              <w:divBdr>
                <w:top w:val="none" w:sz="0" w:space="0" w:color="auto"/>
                <w:left w:val="none" w:sz="0" w:space="0" w:color="auto"/>
                <w:bottom w:val="none" w:sz="0" w:space="0" w:color="auto"/>
                <w:right w:val="none" w:sz="0" w:space="0" w:color="auto"/>
              </w:divBdr>
            </w:div>
            <w:div w:id="1843006808">
              <w:marLeft w:val="0"/>
              <w:marRight w:val="0"/>
              <w:marTop w:val="0"/>
              <w:marBottom w:val="0"/>
              <w:divBdr>
                <w:top w:val="none" w:sz="0" w:space="0" w:color="auto"/>
                <w:left w:val="none" w:sz="0" w:space="0" w:color="auto"/>
                <w:bottom w:val="none" w:sz="0" w:space="0" w:color="auto"/>
                <w:right w:val="none" w:sz="0" w:space="0" w:color="auto"/>
              </w:divBdr>
            </w:div>
            <w:div w:id="891769300">
              <w:marLeft w:val="0"/>
              <w:marRight w:val="0"/>
              <w:marTop w:val="0"/>
              <w:marBottom w:val="0"/>
              <w:divBdr>
                <w:top w:val="none" w:sz="0" w:space="0" w:color="auto"/>
                <w:left w:val="none" w:sz="0" w:space="0" w:color="auto"/>
                <w:bottom w:val="none" w:sz="0" w:space="0" w:color="auto"/>
                <w:right w:val="none" w:sz="0" w:space="0" w:color="auto"/>
              </w:divBdr>
            </w:div>
          </w:divsChild>
        </w:div>
        <w:div w:id="817918530">
          <w:marLeft w:val="0"/>
          <w:marRight w:val="0"/>
          <w:marTop w:val="0"/>
          <w:marBottom w:val="0"/>
          <w:divBdr>
            <w:top w:val="none" w:sz="0" w:space="0" w:color="auto"/>
            <w:left w:val="none" w:sz="0" w:space="0" w:color="auto"/>
            <w:bottom w:val="none" w:sz="0" w:space="0" w:color="auto"/>
            <w:right w:val="none" w:sz="0" w:space="0" w:color="auto"/>
          </w:divBdr>
          <w:divsChild>
            <w:div w:id="1295911874">
              <w:marLeft w:val="0"/>
              <w:marRight w:val="0"/>
              <w:marTop w:val="0"/>
              <w:marBottom w:val="0"/>
              <w:divBdr>
                <w:top w:val="none" w:sz="0" w:space="0" w:color="auto"/>
                <w:left w:val="none" w:sz="0" w:space="0" w:color="auto"/>
                <w:bottom w:val="none" w:sz="0" w:space="0" w:color="auto"/>
                <w:right w:val="none" w:sz="0" w:space="0" w:color="auto"/>
              </w:divBdr>
            </w:div>
            <w:div w:id="1207058518">
              <w:marLeft w:val="0"/>
              <w:marRight w:val="0"/>
              <w:marTop w:val="0"/>
              <w:marBottom w:val="0"/>
              <w:divBdr>
                <w:top w:val="none" w:sz="0" w:space="0" w:color="auto"/>
                <w:left w:val="none" w:sz="0" w:space="0" w:color="auto"/>
                <w:bottom w:val="none" w:sz="0" w:space="0" w:color="auto"/>
                <w:right w:val="none" w:sz="0" w:space="0" w:color="auto"/>
              </w:divBdr>
            </w:div>
            <w:div w:id="1212965038">
              <w:marLeft w:val="0"/>
              <w:marRight w:val="0"/>
              <w:marTop w:val="0"/>
              <w:marBottom w:val="0"/>
              <w:divBdr>
                <w:top w:val="none" w:sz="0" w:space="0" w:color="auto"/>
                <w:left w:val="none" w:sz="0" w:space="0" w:color="auto"/>
                <w:bottom w:val="none" w:sz="0" w:space="0" w:color="auto"/>
                <w:right w:val="none" w:sz="0" w:space="0" w:color="auto"/>
              </w:divBdr>
            </w:div>
            <w:div w:id="991062305">
              <w:marLeft w:val="0"/>
              <w:marRight w:val="0"/>
              <w:marTop w:val="0"/>
              <w:marBottom w:val="0"/>
              <w:divBdr>
                <w:top w:val="none" w:sz="0" w:space="0" w:color="auto"/>
                <w:left w:val="none" w:sz="0" w:space="0" w:color="auto"/>
                <w:bottom w:val="none" w:sz="0" w:space="0" w:color="auto"/>
                <w:right w:val="none" w:sz="0" w:space="0" w:color="auto"/>
              </w:divBdr>
            </w:div>
          </w:divsChild>
        </w:div>
        <w:div w:id="2121486473">
          <w:marLeft w:val="0"/>
          <w:marRight w:val="0"/>
          <w:marTop w:val="0"/>
          <w:marBottom w:val="0"/>
          <w:divBdr>
            <w:top w:val="none" w:sz="0" w:space="0" w:color="auto"/>
            <w:left w:val="none" w:sz="0" w:space="0" w:color="auto"/>
            <w:bottom w:val="none" w:sz="0" w:space="0" w:color="auto"/>
            <w:right w:val="none" w:sz="0" w:space="0" w:color="auto"/>
          </w:divBdr>
          <w:divsChild>
            <w:div w:id="75980104">
              <w:marLeft w:val="0"/>
              <w:marRight w:val="0"/>
              <w:marTop w:val="0"/>
              <w:marBottom w:val="0"/>
              <w:divBdr>
                <w:top w:val="none" w:sz="0" w:space="0" w:color="auto"/>
                <w:left w:val="none" w:sz="0" w:space="0" w:color="auto"/>
                <w:bottom w:val="none" w:sz="0" w:space="0" w:color="auto"/>
                <w:right w:val="none" w:sz="0" w:space="0" w:color="auto"/>
              </w:divBdr>
            </w:div>
            <w:div w:id="1185630155">
              <w:marLeft w:val="0"/>
              <w:marRight w:val="0"/>
              <w:marTop w:val="0"/>
              <w:marBottom w:val="0"/>
              <w:divBdr>
                <w:top w:val="none" w:sz="0" w:space="0" w:color="auto"/>
                <w:left w:val="none" w:sz="0" w:space="0" w:color="auto"/>
                <w:bottom w:val="none" w:sz="0" w:space="0" w:color="auto"/>
                <w:right w:val="none" w:sz="0" w:space="0" w:color="auto"/>
              </w:divBdr>
            </w:div>
            <w:div w:id="1716929287">
              <w:marLeft w:val="0"/>
              <w:marRight w:val="0"/>
              <w:marTop w:val="0"/>
              <w:marBottom w:val="0"/>
              <w:divBdr>
                <w:top w:val="none" w:sz="0" w:space="0" w:color="auto"/>
                <w:left w:val="none" w:sz="0" w:space="0" w:color="auto"/>
                <w:bottom w:val="none" w:sz="0" w:space="0" w:color="auto"/>
                <w:right w:val="none" w:sz="0" w:space="0" w:color="auto"/>
              </w:divBdr>
            </w:div>
          </w:divsChild>
        </w:div>
        <w:div w:id="1433891310">
          <w:marLeft w:val="0"/>
          <w:marRight w:val="0"/>
          <w:marTop w:val="0"/>
          <w:marBottom w:val="0"/>
          <w:divBdr>
            <w:top w:val="none" w:sz="0" w:space="0" w:color="auto"/>
            <w:left w:val="none" w:sz="0" w:space="0" w:color="auto"/>
            <w:bottom w:val="none" w:sz="0" w:space="0" w:color="auto"/>
            <w:right w:val="none" w:sz="0" w:space="0" w:color="auto"/>
          </w:divBdr>
          <w:divsChild>
            <w:div w:id="862086255">
              <w:marLeft w:val="0"/>
              <w:marRight w:val="0"/>
              <w:marTop w:val="0"/>
              <w:marBottom w:val="0"/>
              <w:divBdr>
                <w:top w:val="none" w:sz="0" w:space="0" w:color="auto"/>
                <w:left w:val="none" w:sz="0" w:space="0" w:color="auto"/>
                <w:bottom w:val="none" w:sz="0" w:space="0" w:color="auto"/>
                <w:right w:val="none" w:sz="0" w:space="0" w:color="auto"/>
              </w:divBdr>
            </w:div>
            <w:div w:id="347802470">
              <w:marLeft w:val="0"/>
              <w:marRight w:val="0"/>
              <w:marTop w:val="0"/>
              <w:marBottom w:val="0"/>
              <w:divBdr>
                <w:top w:val="none" w:sz="0" w:space="0" w:color="auto"/>
                <w:left w:val="none" w:sz="0" w:space="0" w:color="auto"/>
                <w:bottom w:val="none" w:sz="0" w:space="0" w:color="auto"/>
                <w:right w:val="none" w:sz="0" w:space="0" w:color="auto"/>
              </w:divBdr>
            </w:div>
            <w:div w:id="1343894325">
              <w:marLeft w:val="0"/>
              <w:marRight w:val="0"/>
              <w:marTop w:val="0"/>
              <w:marBottom w:val="0"/>
              <w:divBdr>
                <w:top w:val="none" w:sz="0" w:space="0" w:color="auto"/>
                <w:left w:val="none" w:sz="0" w:space="0" w:color="auto"/>
                <w:bottom w:val="none" w:sz="0" w:space="0" w:color="auto"/>
                <w:right w:val="none" w:sz="0" w:space="0" w:color="auto"/>
              </w:divBdr>
            </w:div>
            <w:div w:id="335696535">
              <w:marLeft w:val="0"/>
              <w:marRight w:val="0"/>
              <w:marTop w:val="0"/>
              <w:marBottom w:val="0"/>
              <w:divBdr>
                <w:top w:val="none" w:sz="0" w:space="0" w:color="auto"/>
                <w:left w:val="none" w:sz="0" w:space="0" w:color="auto"/>
                <w:bottom w:val="none" w:sz="0" w:space="0" w:color="auto"/>
                <w:right w:val="none" w:sz="0" w:space="0" w:color="auto"/>
              </w:divBdr>
            </w:div>
            <w:div w:id="1488128526">
              <w:marLeft w:val="0"/>
              <w:marRight w:val="0"/>
              <w:marTop w:val="0"/>
              <w:marBottom w:val="0"/>
              <w:divBdr>
                <w:top w:val="none" w:sz="0" w:space="0" w:color="auto"/>
                <w:left w:val="none" w:sz="0" w:space="0" w:color="auto"/>
                <w:bottom w:val="none" w:sz="0" w:space="0" w:color="auto"/>
                <w:right w:val="none" w:sz="0" w:space="0" w:color="auto"/>
              </w:divBdr>
            </w:div>
          </w:divsChild>
        </w:div>
        <w:div w:id="476647487">
          <w:marLeft w:val="0"/>
          <w:marRight w:val="0"/>
          <w:marTop w:val="0"/>
          <w:marBottom w:val="0"/>
          <w:divBdr>
            <w:top w:val="none" w:sz="0" w:space="0" w:color="auto"/>
            <w:left w:val="none" w:sz="0" w:space="0" w:color="auto"/>
            <w:bottom w:val="none" w:sz="0" w:space="0" w:color="auto"/>
            <w:right w:val="none" w:sz="0" w:space="0" w:color="auto"/>
          </w:divBdr>
          <w:divsChild>
            <w:div w:id="1105418287">
              <w:marLeft w:val="0"/>
              <w:marRight w:val="0"/>
              <w:marTop w:val="0"/>
              <w:marBottom w:val="0"/>
              <w:divBdr>
                <w:top w:val="none" w:sz="0" w:space="0" w:color="auto"/>
                <w:left w:val="none" w:sz="0" w:space="0" w:color="auto"/>
                <w:bottom w:val="none" w:sz="0" w:space="0" w:color="auto"/>
                <w:right w:val="none" w:sz="0" w:space="0" w:color="auto"/>
              </w:divBdr>
            </w:div>
          </w:divsChild>
        </w:div>
        <w:div w:id="1541089532">
          <w:marLeft w:val="0"/>
          <w:marRight w:val="0"/>
          <w:marTop w:val="0"/>
          <w:marBottom w:val="0"/>
          <w:divBdr>
            <w:top w:val="none" w:sz="0" w:space="0" w:color="auto"/>
            <w:left w:val="none" w:sz="0" w:space="0" w:color="auto"/>
            <w:bottom w:val="none" w:sz="0" w:space="0" w:color="auto"/>
            <w:right w:val="none" w:sz="0" w:space="0" w:color="auto"/>
          </w:divBdr>
          <w:divsChild>
            <w:div w:id="1373576911">
              <w:marLeft w:val="0"/>
              <w:marRight w:val="0"/>
              <w:marTop w:val="0"/>
              <w:marBottom w:val="0"/>
              <w:divBdr>
                <w:top w:val="none" w:sz="0" w:space="0" w:color="auto"/>
                <w:left w:val="none" w:sz="0" w:space="0" w:color="auto"/>
                <w:bottom w:val="none" w:sz="0" w:space="0" w:color="auto"/>
                <w:right w:val="none" w:sz="0" w:space="0" w:color="auto"/>
              </w:divBdr>
            </w:div>
            <w:div w:id="1717856415">
              <w:marLeft w:val="0"/>
              <w:marRight w:val="0"/>
              <w:marTop w:val="0"/>
              <w:marBottom w:val="0"/>
              <w:divBdr>
                <w:top w:val="none" w:sz="0" w:space="0" w:color="auto"/>
                <w:left w:val="none" w:sz="0" w:space="0" w:color="auto"/>
                <w:bottom w:val="none" w:sz="0" w:space="0" w:color="auto"/>
                <w:right w:val="none" w:sz="0" w:space="0" w:color="auto"/>
              </w:divBdr>
            </w:div>
            <w:div w:id="2004820411">
              <w:marLeft w:val="0"/>
              <w:marRight w:val="0"/>
              <w:marTop w:val="0"/>
              <w:marBottom w:val="0"/>
              <w:divBdr>
                <w:top w:val="none" w:sz="0" w:space="0" w:color="auto"/>
                <w:left w:val="none" w:sz="0" w:space="0" w:color="auto"/>
                <w:bottom w:val="none" w:sz="0" w:space="0" w:color="auto"/>
                <w:right w:val="none" w:sz="0" w:space="0" w:color="auto"/>
              </w:divBdr>
            </w:div>
            <w:div w:id="430705187">
              <w:marLeft w:val="0"/>
              <w:marRight w:val="0"/>
              <w:marTop w:val="0"/>
              <w:marBottom w:val="0"/>
              <w:divBdr>
                <w:top w:val="none" w:sz="0" w:space="0" w:color="auto"/>
                <w:left w:val="none" w:sz="0" w:space="0" w:color="auto"/>
                <w:bottom w:val="none" w:sz="0" w:space="0" w:color="auto"/>
                <w:right w:val="none" w:sz="0" w:space="0" w:color="auto"/>
              </w:divBdr>
            </w:div>
            <w:div w:id="2070567664">
              <w:marLeft w:val="0"/>
              <w:marRight w:val="0"/>
              <w:marTop w:val="0"/>
              <w:marBottom w:val="0"/>
              <w:divBdr>
                <w:top w:val="none" w:sz="0" w:space="0" w:color="auto"/>
                <w:left w:val="none" w:sz="0" w:space="0" w:color="auto"/>
                <w:bottom w:val="none" w:sz="0" w:space="0" w:color="auto"/>
                <w:right w:val="none" w:sz="0" w:space="0" w:color="auto"/>
              </w:divBdr>
            </w:div>
          </w:divsChild>
        </w:div>
        <w:div w:id="227303398">
          <w:marLeft w:val="0"/>
          <w:marRight w:val="0"/>
          <w:marTop w:val="0"/>
          <w:marBottom w:val="0"/>
          <w:divBdr>
            <w:top w:val="none" w:sz="0" w:space="0" w:color="auto"/>
            <w:left w:val="none" w:sz="0" w:space="0" w:color="auto"/>
            <w:bottom w:val="none" w:sz="0" w:space="0" w:color="auto"/>
            <w:right w:val="none" w:sz="0" w:space="0" w:color="auto"/>
          </w:divBdr>
          <w:divsChild>
            <w:div w:id="1530604341">
              <w:marLeft w:val="0"/>
              <w:marRight w:val="0"/>
              <w:marTop w:val="0"/>
              <w:marBottom w:val="0"/>
              <w:divBdr>
                <w:top w:val="none" w:sz="0" w:space="0" w:color="auto"/>
                <w:left w:val="none" w:sz="0" w:space="0" w:color="auto"/>
                <w:bottom w:val="none" w:sz="0" w:space="0" w:color="auto"/>
                <w:right w:val="none" w:sz="0" w:space="0" w:color="auto"/>
              </w:divBdr>
            </w:div>
            <w:div w:id="489756997">
              <w:marLeft w:val="0"/>
              <w:marRight w:val="0"/>
              <w:marTop w:val="0"/>
              <w:marBottom w:val="0"/>
              <w:divBdr>
                <w:top w:val="none" w:sz="0" w:space="0" w:color="auto"/>
                <w:left w:val="none" w:sz="0" w:space="0" w:color="auto"/>
                <w:bottom w:val="none" w:sz="0" w:space="0" w:color="auto"/>
                <w:right w:val="none" w:sz="0" w:space="0" w:color="auto"/>
              </w:divBdr>
            </w:div>
            <w:div w:id="1823110535">
              <w:marLeft w:val="0"/>
              <w:marRight w:val="0"/>
              <w:marTop w:val="0"/>
              <w:marBottom w:val="0"/>
              <w:divBdr>
                <w:top w:val="none" w:sz="0" w:space="0" w:color="auto"/>
                <w:left w:val="none" w:sz="0" w:space="0" w:color="auto"/>
                <w:bottom w:val="none" w:sz="0" w:space="0" w:color="auto"/>
                <w:right w:val="none" w:sz="0" w:space="0" w:color="auto"/>
              </w:divBdr>
            </w:div>
            <w:div w:id="1620990472">
              <w:marLeft w:val="0"/>
              <w:marRight w:val="0"/>
              <w:marTop w:val="0"/>
              <w:marBottom w:val="0"/>
              <w:divBdr>
                <w:top w:val="none" w:sz="0" w:space="0" w:color="auto"/>
                <w:left w:val="none" w:sz="0" w:space="0" w:color="auto"/>
                <w:bottom w:val="none" w:sz="0" w:space="0" w:color="auto"/>
                <w:right w:val="none" w:sz="0" w:space="0" w:color="auto"/>
              </w:divBdr>
            </w:div>
          </w:divsChild>
        </w:div>
        <w:div w:id="787967256">
          <w:marLeft w:val="0"/>
          <w:marRight w:val="0"/>
          <w:marTop w:val="0"/>
          <w:marBottom w:val="0"/>
          <w:divBdr>
            <w:top w:val="none" w:sz="0" w:space="0" w:color="auto"/>
            <w:left w:val="none" w:sz="0" w:space="0" w:color="auto"/>
            <w:bottom w:val="none" w:sz="0" w:space="0" w:color="auto"/>
            <w:right w:val="none" w:sz="0" w:space="0" w:color="auto"/>
          </w:divBdr>
          <w:divsChild>
            <w:div w:id="2113351898">
              <w:marLeft w:val="0"/>
              <w:marRight w:val="0"/>
              <w:marTop w:val="0"/>
              <w:marBottom w:val="0"/>
              <w:divBdr>
                <w:top w:val="none" w:sz="0" w:space="0" w:color="auto"/>
                <w:left w:val="none" w:sz="0" w:space="0" w:color="auto"/>
                <w:bottom w:val="none" w:sz="0" w:space="0" w:color="auto"/>
                <w:right w:val="none" w:sz="0" w:space="0" w:color="auto"/>
              </w:divBdr>
            </w:div>
            <w:div w:id="1110205723">
              <w:marLeft w:val="0"/>
              <w:marRight w:val="0"/>
              <w:marTop w:val="0"/>
              <w:marBottom w:val="0"/>
              <w:divBdr>
                <w:top w:val="none" w:sz="0" w:space="0" w:color="auto"/>
                <w:left w:val="none" w:sz="0" w:space="0" w:color="auto"/>
                <w:bottom w:val="none" w:sz="0" w:space="0" w:color="auto"/>
                <w:right w:val="none" w:sz="0" w:space="0" w:color="auto"/>
              </w:divBdr>
            </w:div>
            <w:div w:id="1877156177">
              <w:marLeft w:val="0"/>
              <w:marRight w:val="0"/>
              <w:marTop w:val="0"/>
              <w:marBottom w:val="0"/>
              <w:divBdr>
                <w:top w:val="none" w:sz="0" w:space="0" w:color="auto"/>
                <w:left w:val="none" w:sz="0" w:space="0" w:color="auto"/>
                <w:bottom w:val="none" w:sz="0" w:space="0" w:color="auto"/>
                <w:right w:val="none" w:sz="0" w:space="0" w:color="auto"/>
              </w:divBdr>
            </w:div>
            <w:div w:id="2049059590">
              <w:marLeft w:val="0"/>
              <w:marRight w:val="0"/>
              <w:marTop w:val="0"/>
              <w:marBottom w:val="0"/>
              <w:divBdr>
                <w:top w:val="none" w:sz="0" w:space="0" w:color="auto"/>
                <w:left w:val="none" w:sz="0" w:space="0" w:color="auto"/>
                <w:bottom w:val="none" w:sz="0" w:space="0" w:color="auto"/>
                <w:right w:val="none" w:sz="0" w:space="0" w:color="auto"/>
              </w:divBdr>
            </w:div>
            <w:div w:id="956134506">
              <w:marLeft w:val="0"/>
              <w:marRight w:val="0"/>
              <w:marTop w:val="0"/>
              <w:marBottom w:val="0"/>
              <w:divBdr>
                <w:top w:val="none" w:sz="0" w:space="0" w:color="auto"/>
                <w:left w:val="none" w:sz="0" w:space="0" w:color="auto"/>
                <w:bottom w:val="none" w:sz="0" w:space="0" w:color="auto"/>
                <w:right w:val="none" w:sz="0" w:space="0" w:color="auto"/>
              </w:divBdr>
            </w:div>
          </w:divsChild>
        </w:div>
        <w:div w:id="545067809">
          <w:marLeft w:val="0"/>
          <w:marRight w:val="0"/>
          <w:marTop w:val="0"/>
          <w:marBottom w:val="0"/>
          <w:divBdr>
            <w:top w:val="none" w:sz="0" w:space="0" w:color="auto"/>
            <w:left w:val="none" w:sz="0" w:space="0" w:color="auto"/>
            <w:bottom w:val="none" w:sz="0" w:space="0" w:color="auto"/>
            <w:right w:val="none" w:sz="0" w:space="0" w:color="auto"/>
          </w:divBdr>
          <w:divsChild>
            <w:div w:id="1914777520">
              <w:marLeft w:val="0"/>
              <w:marRight w:val="0"/>
              <w:marTop w:val="0"/>
              <w:marBottom w:val="0"/>
              <w:divBdr>
                <w:top w:val="none" w:sz="0" w:space="0" w:color="auto"/>
                <w:left w:val="none" w:sz="0" w:space="0" w:color="auto"/>
                <w:bottom w:val="none" w:sz="0" w:space="0" w:color="auto"/>
                <w:right w:val="none" w:sz="0" w:space="0" w:color="auto"/>
              </w:divBdr>
            </w:div>
            <w:div w:id="1328511849">
              <w:marLeft w:val="0"/>
              <w:marRight w:val="0"/>
              <w:marTop w:val="0"/>
              <w:marBottom w:val="0"/>
              <w:divBdr>
                <w:top w:val="none" w:sz="0" w:space="0" w:color="auto"/>
                <w:left w:val="none" w:sz="0" w:space="0" w:color="auto"/>
                <w:bottom w:val="none" w:sz="0" w:space="0" w:color="auto"/>
                <w:right w:val="none" w:sz="0" w:space="0" w:color="auto"/>
              </w:divBdr>
            </w:div>
            <w:div w:id="1213424099">
              <w:marLeft w:val="0"/>
              <w:marRight w:val="0"/>
              <w:marTop w:val="0"/>
              <w:marBottom w:val="0"/>
              <w:divBdr>
                <w:top w:val="none" w:sz="0" w:space="0" w:color="auto"/>
                <w:left w:val="none" w:sz="0" w:space="0" w:color="auto"/>
                <w:bottom w:val="none" w:sz="0" w:space="0" w:color="auto"/>
                <w:right w:val="none" w:sz="0" w:space="0" w:color="auto"/>
              </w:divBdr>
            </w:div>
            <w:div w:id="2018530860">
              <w:marLeft w:val="0"/>
              <w:marRight w:val="0"/>
              <w:marTop w:val="0"/>
              <w:marBottom w:val="0"/>
              <w:divBdr>
                <w:top w:val="none" w:sz="0" w:space="0" w:color="auto"/>
                <w:left w:val="none" w:sz="0" w:space="0" w:color="auto"/>
                <w:bottom w:val="none" w:sz="0" w:space="0" w:color="auto"/>
                <w:right w:val="none" w:sz="0" w:space="0" w:color="auto"/>
              </w:divBdr>
            </w:div>
            <w:div w:id="2117018060">
              <w:marLeft w:val="0"/>
              <w:marRight w:val="0"/>
              <w:marTop w:val="0"/>
              <w:marBottom w:val="0"/>
              <w:divBdr>
                <w:top w:val="none" w:sz="0" w:space="0" w:color="auto"/>
                <w:left w:val="none" w:sz="0" w:space="0" w:color="auto"/>
                <w:bottom w:val="none" w:sz="0" w:space="0" w:color="auto"/>
                <w:right w:val="none" w:sz="0" w:space="0" w:color="auto"/>
              </w:divBdr>
            </w:div>
          </w:divsChild>
        </w:div>
        <w:div w:id="1874343111">
          <w:marLeft w:val="0"/>
          <w:marRight w:val="0"/>
          <w:marTop w:val="0"/>
          <w:marBottom w:val="0"/>
          <w:divBdr>
            <w:top w:val="none" w:sz="0" w:space="0" w:color="auto"/>
            <w:left w:val="none" w:sz="0" w:space="0" w:color="auto"/>
            <w:bottom w:val="none" w:sz="0" w:space="0" w:color="auto"/>
            <w:right w:val="none" w:sz="0" w:space="0" w:color="auto"/>
          </w:divBdr>
        </w:div>
        <w:div w:id="1351417908">
          <w:marLeft w:val="0"/>
          <w:marRight w:val="0"/>
          <w:marTop w:val="0"/>
          <w:marBottom w:val="0"/>
          <w:divBdr>
            <w:top w:val="none" w:sz="0" w:space="0" w:color="auto"/>
            <w:left w:val="none" w:sz="0" w:space="0" w:color="auto"/>
            <w:bottom w:val="none" w:sz="0" w:space="0" w:color="auto"/>
            <w:right w:val="none" w:sz="0" w:space="0" w:color="auto"/>
          </w:divBdr>
        </w:div>
        <w:div w:id="1165585752">
          <w:marLeft w:val="0"/>
          <w:marRight w:val="0"/>
          <w:marTop w:val="0"/>
          <w:marBottom w:val="0"/>
          <w:divBdr>
            <w:top w:val="none" w:sz="0" w:space="0" w:color="auto"/>
            <w:left w:val="none" w:sz="0" w:space="0" w:color="auto"/>
            <w:bottom w:val="none" w:sz="0" w:space="0" w:color="auto"/>
            <w:right w:val="none" w:sz="0" w:space="0" w:color="auto"/>
          </w:divBdr>
        </w:div>
        <w:div w:id="1630437223">
          <w:marLeft w:val="0"/>
          <w:marRight w:val="0"/>
          <w:marTop w:val="0"/>
          <w:marBottom w:val="0"/>
          <w:divBdr>
            <w:top w:val="none" w:sz="0" w:space="0" w:color="auto"/>
            <w:left w:val="none" w:sz="0" w:space="0" w:color="auto"/>
            <w:bottom w:val="none" w:sz="0" w:space="0" w:color="auto"/>
            <w:right w:val="none" w:sz="0" w:space="0" w:color="auto"/>
          </w:divBdr>
        </w:div>
        <w:div w:id="1028947411">
          <w:marLeft w:val="0"/>
          <w:marRight w:val="0"/>
          <w:marTop w:val="0"/>
          <w:marBottom w:val="0"/>
          <w:divBdr>
            <w:top w:val="none" w:sz="0" w:space="0" w:color="auto"/>
            <w:left w:val="none" w:sz="0" w:space="0" w:color="auto"/>
            <w:bottom w:val="none" w:sz="0" w:space="0" w:color="auto"/>
            <w:right w:val="none" w:sz="0" w:space="0" w:color="auto"/>
          </w:divBdr>
        </w:div>
        <w:div w:id="975524936">
          <w:marLeft w:val="0"/>
          <w:marRight w:val="0"/>
          <w:marTop w:val="0"/>
          <w:marBottom w:val="0"/>
          <w:divBdr>
            <w:top w:val="none" w:sz="0" w:space="0" w:color="auto"/>
            <w:left w:val="none" w:sz="0" w:space="0" w:color="auto"/>
            <w:bottom w:val="none" w:sz="0" w:space="0" w:color="auto"/>
            <w:right w:val="none" w:sz="0" w:space="0" w:color="auto"/>
          </w:divBdr>
        </w:div>
        <w:div w:id="1951820406">
          <w:marLeft w:val="0"/>
          <w:marRight w:val="0"/>
          <w:marTop w:val="0"/>
          <w:marBottom w:val="0"/>
          <w:divBdr>
            <w:top w:val="none" w:sz="0" w:space="0" w:color="auto"/>
            <w:left w:val="none" w:sz="0" w:space="0" w:color="auto"/>
            <w:bottom w:val="none" w:sz="0" w:space="0" w:color="auto"/>
            <w:right w:val="none" w:sz="0" w:space="0" w:color="auto"/>
          </w:divBdr>
        </w:div>
        <w:div w:id="1357536670">
          <w:marLeft w:val="0"/>
          <w:marRight w:val="0"/>
          <w:marTop w:val="0"/>
          <w:marBottom w:val="0"/>
          <w:divBdr>
            <w:top w:val="none" w:sz="0" w:space="0" w:color="auto"/>
            <w:left w:val="none" w:sz="0" w:space="0" w:color="auto"/>
            <w:bottom w:val="none" w:sz="0" w:space="0" w:color="auto"/>
            <w:right w:val="none" w:sz="0" w:space="0" w:color="auto"/>
          </w:divBdr>
        </w:div>
        <w:div w:id="489055890">
          <w:marLeft w:val="0"/>
          <w:marRight w:val="0"/>
          <w:marTop w:val="0"/>
          <w:marBottom w:val="0"/>
          <w:divBdr>
            <w:top w:val="none" w:sz="0" w:space="0" w:color="auto"/>
            <w:left w:val="none" w:sz="0" w:space="0" w:color="auto"/>
            <w:bottom w:val="none" w:sz="0" w:space="0" w:color="auto"/>
            <w:right w:val="none" w:sz="0" w:space="0" w:color="auto"/>
          </w:divBdr>
        </w:div>
        <w:div w:id="172451927">
          <w:marLeft w:val="0"/>
          <w:marRight w:val="0"/>
          <w:marTop w:val="0"/>
          <w:marBottom w:val="0"/>
          <w:divBdr>
            <w:top w:val="none" w:sz="0" w:space="0" w:color="auto"/>
            <w:left w:val="none" w:sz="0" w:space="0" w:color="auto"/>
            <w:bottom w:val="none" w:sz="0" w:space="0" w:color="auto"/>
            <w:right w:val="none" w:sz="0" w:space="0" w:color="auto"/>
          </w:divBdr>
        </w:div>
        <w:div w:id="111704880">
          <w:marLeft w:val="0"/>
          <w:marRight w:val="0"/>
          <w:marTop w:val="0"/>
          <w:marBottom w:val="0"/>
          <w:divBdr>
            <w:top w:val="none" w:sz="0" w:space="0" w:color="auto"/>
            <w:left w:val="none" w:sz="0" w:space="0" w:color="auto"/>
            <w:bottom w:val="none" w:sz="0" w:space="0" w:color="auto"/>
            <w:right w:val="none" w:sz="0" w:space="0" w:color="auto"/>
          </w:divBdr>
        </w:div>
        <w:div w:id="26218437">
          <w:marLeft w:val="0"/>
          <w:marRight w:val="0"/>
          <w:marTop w:val="0"/>
          <w:marBottom w:val="0"/>
          <w:divBdr>
            <w:top w:val="none" w:sz="0" w:space="0" w:color="auto"/>
            <w:left w:val="none" w:sz="0" w:space="0" w:color="auto"/>
            <w:bottom w:val="none" w:sz="0" w:space="0" w:color="auto"/>
            <w:right w:val="none" w:sz="0" w:space="0" w:color="auto"/>
          </w:divBdr>
        </w:div>
        <w:div w:id="2017875918">
          <w:marLeft w:val="0"/>
          <w:marRight w:val="0"/>
          <w:marTop w:val="0"/>
          <w:marBottom w:val="0"/>
          <w:divBdr>
            <w:top w:val="none" w:sz="0" w:space="0" w:color="auto"/>
            <w:left w:val="none" w:sz="0" w:space="0" w:color="auto"/>
            <w:bottom w:val="none" w:sz="0" w:space="0" w:color="auto"/>
            <w:right w:val="none" w:sz="0" w:space="0" w:color="auto"/>
          </w:divBdr>
        </w:div>
        <w:div w:id="177162629">
          <w:marLeft w:val="0"/>
          <w:marRight w:val="0"/>
          <w:marTop w:val="0"/>
          <w:marBottom w:val="0"/>
          <w:divBdr>
            <w:top w:val="none" w:sz="0" w:space="0" w:color="auto"/>
            <w:left w:val="none" w:sz="0" w:space="0" w:color="auto"/>
            <w:bottom w:val="none" w:sz="0" w:space="0" w:color="auto"/>
            <w:right w:val="none" w:sz="0" w:space="0" w:color="auto"/>
          </w:divBdr>
        </w:div>
        <w:div w:id="93940266">
          <w:marLeft w:val="0"/>
          <w:marRight w:val="0"/>
          <w:marTop w:val="0"/>
          <w:marBottom w:val="0"/>
          <w:divBdr>
            <w:top w:val="none" w:sz="0" w:space="0" w:color="auto"/>
            <w:left w:val="none" w:sz="0" w:space="0" w:color="auto"/>
            <w:bottom w:val="none" w:sz="0" w:space="0" w:color="auto"/>
            <w:right w:val="none" w:sz="0" w:space="0" w:color="auto"/>
          </w:divBdr>
        </w:div>
        <w:div w:id="2057896851">
          <w:marLeft w:val="0"/>
          <w:marRight w:val="0"/>
          <w:marTop w:val="0"/>
          <w:marBottom w:val="0"/>
          <w:divBdr>
            <w:top w:val="none" w:sz="0" w:space="0" w:color="auto"/>
            <w:left w:val="none" w:sz="0" w:space="0" w:color="auto"/>
            <w:bottom w:val="none" w:sz="0" w:space="0" w:color="auto"/>
            <w:right w:val="none" w:sz="0" w:space="0" w:color="auto"/>
          </w:divBdr>
        </w:div>
        <w:div w:id="556356616">
          <w:marLeft w:val="0"/>
          <w:marRight w:val="0"/>
          <w:marTop w:val="0"/>
          <w:marBottom w:val="0"/>
          <w:divBdr>
            <w:top w:val="none" w:sz="0" w:space="0" w:color="auto"/>
            <w:left w:val="none" w:sz="0" w:space="0" w:color="auto"/>
            <w:bottom w:val="none" w:sz="0" w:space="0" w:color="auto"/>
            <w:right w:val="none" w:sz="0" w:space="0" w:color="auto"/>
          </w:divBdr>
        </w:div>
        <w:div w:id="1721829839">
          <w:marLeft w:val="0"/>
          <w:marRight w:val="0"/>
          <w:marTop w:val="0"/>
          <w:marBottom w:val="0"/>
          <w:divBdr>
            <w:top w:val="none" w:sz="0" w:space="0" w:color="auto"/>
            <w:left w:val="none" w:sz="0" w:space="0" w:color="auto"/>
            <w:bottom w:val="none" w:sz="0" w:space="0" w:color="auto"/>
            <w:right w:val="none" w:sz="0" w:space="0" w:color="auto"/>
          </w:divBdr>
        </w:div>
        <w:div w:id="1379548703">
          <w:marLeft w:val="0"/>
          <w:marRight w:val="0"/>
          <w:marTop w:val="0"/>
          <w:marBottom w:val="0"/>
          <w:divBdr>
            <w:top w:val="none" w:sz="0" w:space="0" w:color="auto"/>
            <w:left w:val="none" w:sz="0" w:space="0" w:color="auto"/>
            <w:bottom w:val="none" w:sz="0" w:space="0" w:color="auto"/>
            <w:right w:val="none" w:sz="0" w:space="0" w:color="auto"/>
          </w:divBdr>
        </w:div>
        <w:div w:id="1121993036">
          <w:marLeft w:val="0"/>
          <w:marRight w:val="0"/>
          <w:marTop w:val="0"/>
          <w:marBottom w:val="0"/>
          <w:divBdr>
            <w:top w:val="none" w:sz="0" w:space="0" w:color="auto"/>
            <w:left w:val="none" w:sz="0" w:space="0" w:color="auto"/>
            <w:bottom w:val="none" w:sz="0" w:space="0" w:color="auto"/>
            <w:right w:val="none" w:sz="0" w:space="0" w:color="auto"/>
          </w:divBdr>
        </w:div>
        <w:div w:id="473568998">
          <w:marLeft w:val="0"/>
          <w:marRight w:val="0"/>
          <w:marTop w:val="0"/>
          <w:marBottom w:val="0"/>
          <w:divBdr>
            <w:top w:val="none" w:sz="0" w:space="0" w:color="auto"/>
            <w:left w:val="none" w:sz="0" w:space="0" w:color="auto"/>
            <w:bottom w:val="none" w:sz="0" w:space="0" w:color="auto"/>
            <w:right w:val="none" w:sz="0" w:space="0" w:color="auto"/>
          </w:divBdr>
          <w:divsChild>
            <w:div w:id="161505532">
              <w:marLeft w:val="0"/>
              <w:marRight w:val="0"/>
              <w:marTop w:val="0"/>
              <w:marBottom w:val="0"/>
              <w:divBdr>
                <w:top w:val="none" w:sz="0" w:space="0" w:color="auto"/>
                <w:left w:val="none" w:sz="0" w:space="0" w:color="auto"/>
                <w:bottom w:val="none" w:sz="0" w:space="0" w:color="auto"/>
                <w:right w:val="none" w:sz="0" w:space="0" w:color="auto"/>
              </w:divBdr>
            </w:div>
            <w:div w:id="1196163269">
              <w:marLeft w:val="0"/>
              <w:marRight w:val="0"/>
              <w:marTop w:val="0"/>
              <w:marBottom w:val="0"/>
              <w:divBdr>
                <w:top w:val="none" w:sz="0" w:space="0" w:color="auto"/>
                <w:left w:val="none" w:sz="0" w:space="0" w:color="auto"/>
                <w:bottom w:val="none" w:sz="0" w:space="0" w:color="auto"/>
                <w:right w:val="none" w:sz="0" w:space="0" w:color="auto"/>
              </w:divBdr>
            </w:div>
            <w:div w:id="506873495">
              <w:marLeft w:val="0"/>
              <w:marRight w:val="0"/>
              <w:marTop w:val="0"/>
              <w:marBottom w:val="0"/>
              <w:divBdr>
                <w:top w:val="none" w:sz="0" w:space="0" w:color="auto"/>
                <w:left w:val="none" w:sz="0" w:space="0" w:color="auto"/>
                <w:bottom w:val="none" w:sz="0" w:space="0" w:color="auto"/>
                <w:right w:val="none" w:sz="0" w:space="0" w:color="auto"/>
              </w:divBdr>
            </w:div>
          </w:divsChild>
        </w:div>
        <w:div w:id="383986301">
          <w:marLeft w:val="0"/>
          <w:marRight w:val="0"/>
          <w:marTop w:val="0"/>
          <w:marBottom w:val="0"/>
          <w:divBdr>
            <w:top w:val="none" w:sz="0" w:space="0" w:color="auto"/>
            <w:left w:val="none" w:sz="0" w:space="0" w:color="auto"/>
            <w:bottom w:val="none" w:sz="0" w:space="0" w:color="auto"/>
            <w:right w:val="none" w:sz="0" w:space="0" w:color="auto"/>
          </w:divBdr>
        </w:div>
      </w:divsChild>
    </w:div>
    <w:div w:id="493649707">
      <w:bodyDiv w:val="1"/>
      <w:marLeft w:val="0"/>
      <w:marRight w:val="0"/>
      <w:marTop w:val="0"/>
      <w:marBottom w:val="0"/>
      <w:divBdr>
        <w:top w:val="none" w:sz="0" w:space="0" w:color="auto"/>
        <w:left w:val="none" w:sz="0" w:space="0" w:color="auto"/>
        <w:bottom w:val="none" w:sz="0" w:space="0" w:color="auto"/>
        <w:right w:val="none" w:sz="0" w:space="0" w:color="auto"/>
      </w:divBdr>
    </w:div>
    <w:div w:id="1028335902">
      <w:bodyDiv w:val="1"/>
      <w:marLeft w:val="0"/>
      <w:marRight w:val="0"/>
      <w:marTop w:val="0"/>
      <w:marBottom w:val="0"/>
      <w:divBdr>
        <w:top w:val="none" w:sz="0" w:space="0" w:color="auto"/>
        <w:left w:val="none" w:sz="0" w:space="0" w:color="auto"/>
        <w:bottom w:val="none" w:sz="0" w:space="0" w:color="auto"/>
        <w:right w:val="none" w:sz="0" w:space="0" w:color="auto"/>
      </w:divBdr>
    </w:div>
    <w:div w:id="1107653061">
      <w:bodyDiv w:val="1"/>
      <w:marLeft w:val="0"/>
      <w:marRight w:val="0"/>
      <w:marTop w:val="0"/>
      <w:marBottom w:val="0"/>
      <w:divBdr>
        <w:top w:val="none" w:sz="0" w:space="0" w:color="auto"/>
        <w:left w:val="none" w:sz="0" w:space="0" w:color="auto"/>
        <w:bottom w:val="none" w:sz="0" w:space="0" w:color="auto"/>
        <w:right w:val="none" w:sz="0" w:space="0" w:color="auto"/>
      </w:divBdr>
    </w:div>
    <w:div w:id="1117407386">
      <w:bodyDiv w:val="1"/>
      <w:marLeft w:val="0"/>
      <w:marRight w:val="0"/>
      <w:marTop w:val="0"/>
      <w:marBottom w:val="0"/>
      <w:divBdr>
        <w:top w:val="none" w:sz="0" w:space="0" w:color="auto"/>
        <w:left w:val="none" w:sz="0" w:space="0" w:color="auto"/>
        <w:bottom w:val="none" w:sz="0" w:space="0" w:color="auto"/>
        <w:right w:val="none" w:sz="0" w:space="0" w:color="auto"/>
      </w:divBdr>
    </w:div>
    <w:div w:id="1329939386">
      <w:bodyDiv w:val="1"/>
      <w:marLeft w:val="0"/>
      <w:marRight w:val="0"/>
      <w:marTop w:val="0"/>
      <w:marBottom w:val="0"/>
      <w:divBdr>
        <w:top w:val="none" w:sz="0" w:space="0" w:color="auto"/>
        <w:left w:val="none" w:sz="0" w:space="0" w:color="auto"/>
        <w:bottom w:val="none" w:sz="0" w:space="0" w:color="auto"/>
        <w:right w:val="none" w:sz="0" w:space="0" w:color="auto"/>
      </w:divBdr>
    </w:div>
    <w:div w:id="1388455644">
      <w:bodyDiv w:val="1"/>
      <w:marLeft w:val="0"/>
      <w:marRight w:val="0"/>
      <w:marTop w:val="0"/>
      <w:marBottom w:val="0"/>
      <w:divBdr>
        <w:top w:val="none" w:sz="0" w:space="0" w:color="auto"/>
        <w:left w:val="none" w:sz="0" w:space="0" w:color="auto"/>
        <w:bottom w:val="none" w:sz="0" w:space="0" w:color="auto"/>
        <w:right w:val="none" w:sz="0" w:space="0" w:color="auto"/>
      </w:divBdr>
    </w:div>
    <w:div w:id="1455830801">
      <w:bodyDiv w:val="1"/>
      <w:marLeft w:val="0"/>
      <w:marRight w:val="0"/>
      <w:marTop w:val="0"/>
      <w:marBottom w:val="0"/>
      <w:divBdr>
        <w:top w:val="none" w:sz="0" w:space="0" w:color="auto"/>
        <w:left w:val="none" w:sz="0" w:space="0" w:color="auto"/>
        <w:bottom w:val="none" w:sz="0" w:space="0" w:color="auto"/>
        <w:right w:val="none" w:sz="0" w:space="0" w:color="auto"/>
      </w:divBdr>
    </w:div>
    <w:div w:id="1513060019">
      <w:bodyDiv w:val="1"/>
      <w:marLeft w:val="0"/>
      <w:marRight w:val="0"/>
      <w:marTop w:val="0"/>
      <w:marBottom w:val="0"/>
      <w:divBdr>
        <w:top w:val="none" w:sz="0" w:space="0" w:color="auto"/>
        <w:left w:val="none" w:sz="0" w:space="0" w:color="auto"/>
        <w:bottom w:val="none" w:sz="0" w:space="0" w:color="auto"/>
        <w:right w:val="none" w:sz="0" w:space="0" w:color="auto"/>
      </w:divBdr>
    </w:div>
    <w:div w:id="1531601632">
      <w:bodyDiv w:val="1"/>
      <w:marLeft w:val="0"/>
      <w:marRight w:val="0"/>
      <w:marTop w:val="0"/>
      <w:marBottom w:val="0"/>
      <w:divBdr>
        <w:top w:val="none" w:sz="0" w:space="0" w:color="auto"/>
        <w:left w:val="none" w:sz="0" w:space="0" w:color="auto"/>
        <w:bottom w:val="none" w:sz="0" w:space="0" w:color="auto"/>
        <w:right w:val="none" w:sz="0" w:space="0" w:color="auto"/>
      </w:divBdr>
      <w:divsChild>
        <w:div w:id="1901482211">
          <w:marLeft w:val="0"/>
          <w:marRight w:val="0"/>
          <w:marTop w:val="120"/>
          <w:marBottom w:val="0"/>
          <w:divBdr>
            <w:top w:val="none" w:sz="0" w:space="0" w:color="auto"/>
            <w:left w:val="none" w:sz="0" w:space="0" w:color="auto"/>
            <w:bottom w:val="none" w:sz="0" w:space="0" w:color="auto"/>
            <w:right w:val="none" w:sz="0" w:space="0" w:color="auto"/>
          </w:divBdr>
        </w:div>
        <w:div w:id="1134103262">
          <w:marLeft w:val="0"/>
          <w:marRight w:val="0"/>
          <w:marTop w:val="120"/>
          <w:marBottom w:val="0"/>
          <w:divBdr>
            <w:top w:val="none" w:sz="0" w:space="0" w:color="auto"/>
            <w:left w:val="none" w:sz="0" w:space="0" w:color="auto"/>
            <w:bottom w:val="none" w:sz="0" w:space="0" w:color="auto"/>
            <w:right w:val="none" w:sz="0" w:space="0" w:color="auto"/>
          </w:divBdr>
        </w:div>
        <w:div w:id="1902977106">
          <w:marLeft w:val="0"/>
          <w:marRight w:val="0"/>
          <w:marTop w:val="120"/>
          <w:marBottom w:val="0"/>
          <w:divBdr>
            <w:top w:val="none" w:sz="0" w:space="0" w:color="auto"/>
            <w:left w:val="none" w:sz="0" w:space="0" w:color="auto"/>
            <w:bottom w:val="none" w:sz="0" w:space="0" w:color="auto"/>
            <w:right w:val="none" w:sz="0" w:space="0" w:color="auto"/>
          </w:divBdr>
        </w:div>
        <w:div w:id="1938707233">
          <w:marLeft w:val="0"/>
          <w:marRight w:val="0"/>
          <w:marTop w:val="120"/>
          <w:marBottom w:val="0"/>
          <w:divBdr>
            <w:top w:val="none" w:sz="0" w:space="0" w:color="auto"/>
            <w:left w:val="none" w:sz="0" w:space="0" w:color="auto"/>
            <w:bottom w:val="none" w:sz="0" w:space="0" w:color="auto"/>
            <w:right w:val="none" w:sz="0" w:space="0" w:color="auto"/>
          </w:divBdr>
        </w:div>
        <w:div w:id="728498292">
          <w:marLeft w:val="0"/>
          <w:marRight w:val="0"/>
          <w:marTop w:val="120"/>
          <w:marBottom w:val="0"/>
          <w:divBdr>
            <w:top w:val="none" w:sz="0" w:space="0" w:color="auto"/>
            <w:left w:val="none" w:sz="0" w:space="0" w:color="auto"/>
            <w:bottom w:val="none" w:sz="0" w:space="0" w:color="auto"/>
            <w:right w:val="none" w:sz="0" w:space="0" w:color="auto"/>
          </w:divBdr>
        </w:div>
      </w:divsChild>
    </w:div>
    <w:div w:id="1559433705">
      <w:bodyDiv w:val="1"/>
      <w:marLeft w:val="0"/>
      <w:marRight w:val="0"/>
      <w:marTop w:val="0"/>
      <w:marBottom w:val="0"/>
      <w:divBdr>
        <w:top w:val="none" w:sz="0" w:space="0" w:color="auto"/>
        <w:left w:val="none" w:sz="0" w:space="0" w:color="auto"/>
        <w:bottom w:val="none" w:sz="0" w:space="0" w:color="auto"/>
        <w:right w:val="none" w:sz="0" w:space="0" w:color="auto"/>
      </w:divBdr>
    </w:div>
    <w:div w:id="1567300989">
      <w:bodyDiv w:val="1"/>
      <w:marLeft w:val="0"/>
      <w:marRight w:val="0"/>
      <w:marTop w:val="0"/>
      <w:marBottom w:val="0"/>
      <w:divBdr>
        <w:top w:val="none" w:sz="0" w:space="0" w:color="auto"/>
        <w:left w:val="none" w:sz="0" w:space="0" w:color="auto"/>
        <w:bottom w:val="none" w:sz="0" w:space="0" w:color="auto"/>
        <w:right w:val="none" w:sz="0" w:space="0" w:color="auto"/>
      </w:divBdr>
    </w:div>
    <w:div w:id="1605112078">
      <w:bodyDiv w:val="1"/>
      <w:marLeft w:val="0"/>
      <w:marRight w:val="0"/>
      <w:marTop w:val="0"/>
      <w:marBottom w:val="0"/>
      <w:divBdr>
        <w:top w:val="none" w:sz="0" w:space="0" w:color="auto"/>
        <w:left w:val="none" w:sz="0" w:space="0" w:color="auto"/>
        <w:bottom w:val="none" w:sz="0" w:space="0" w:color="auto"/>
        <w:right w:val="none" w:sz="0" w:space="0" w:color="auto"/>
      </w:divBdr>
    </w:div>
    <w:div w:id="1632439595">
      <w:bodyDiv w:val="1"/>
      <w:marLeft w:val="0"/>
      <w:marRight w:val="0"/>
      <w:marTop w:val="0"/>
      <w:marBottom w:val="0"/>
      <w:divBdr>
        <w:top w:val="none" w:sz="0" w:space="0" w:color="auto"/>
        <w:left w:val="none" w:sz="0" w:space="0" w:color="auto"/>
        <w:bottom w:val="none" w:sz="0" w:space="0" w:color="auto"/>
        <w:right w:val="none" w:sz="0" w:space="0" w:color="auto"/>
      </w:divBdr>
    </w:div>
    <w:div w:id="1692339905">
      <w:bodyDiv w:val="1"/>
      <w:marLeft w:val="0"/>
      <w:marRight w:val="0"/>
      <w:marTop w:val="0"/>
      <w:marBottom w:val="0"/>
      <w:divBdr>
        <w:top w:val="none" w:sz="0" w:space="0" w:color="auto"/>
        <w:left w:val="none" w:sz="0" w:space="0" w:color="auto"/>
        <w:bottom w:val="none" w:sz="0" w:space="0" w:color="auto"/>
        <w:right w:val="none" w:sz="0" w:space="0" w:color="auto"/>
      </w:divBdr>
      <w:divsChild>
        <w:div w:id="688457628">
          <w:marLeft w:val="0"/>
          <w:marRight w:val="0"/>
          <w:marTop w:val="0"/>
          <w:marBottom w:val="0"/>
          <w:divBdr>
            <w:top w:val="none" w:sz="0" w:space="0" w:color="auto"/>
            <w:left w:val="none" w:sz="0" w:space="0" w:color="auto"/>
            <w:bottom w:val="none" w:sz="0" w:space="0" w:color="auto"/>
            <w:right w:val="none" w:sz="0" w:space="0" w:color="auto"/>
          </w:divBdr>
          <w:divsChild>
            <w:div w:id="1864636348">
              <w:marLeft w:val="0"/>
              <w:marRight w:val="0"/>
              <w:marTop w:val="0"/>
              <w:marBottom w:val="0"/>
              <w:divBdr>
                <w:top w:val="none" w:sz="0" w:space="0" w:color="auto"/>
                <w:left w:val="none" w:sz="0" w:space="0" w:color="auto"/>
                <w:bottom w:val="none" w:sz="0" w:space="0" w:color="auto"/>
                <w:right w:val="none" w:sz="0" w:space="0" w:color="auto"/>
              </w:divBdr>
            </w:div>
            <w:div w:id="251208016">
              <w:marLeft w:val="0"/>
              <w:marRight w:val="0"/>
              <w:marTop w:val="0"/>
              <w:marBottom w:val="0"/>
              <w:divBdr>
                <w:top w:val="none" w:sz="0" w:space="0" w:color="auto"/>
                <w:left w:val="none" w:sz="0" w:space="0" w:color="auto"/>
                <w:bottom w:val="none" w:sz="0" w:space="0" w:color="auto"/>
                <w:right w:val="none" w:sz="0" w:space="0" w:color="auto"/>
              </w:divBdr>
            </w:div>
            <w:div w:id="1996685706">
              <w:marLeft w:val="0"/>
              <w:marRight w:val="0"/>
              <w:marTop w:val="0"/>
              <w:marBottom w:val="0"/>
              <w:divBdr>
                <w:top w:val="none" w:sz="0" w:space="0" w:color="auto"/>
                <w:left w:val="none" w:sz="0" w:space="0" w:color="auto"/>
                <w:bottom w:val="none" w:sz="0" w:space="0" w:color="auto"/>
                <w:right w:val="none" w:sz="0" w:space="0" w:color="auto"/>
              </w:divBdr>
            </w:div>
            <w:div w:id="431823559">
              <w:marLeft w:val="0"/>
              <w:marRight w:val="0"/>
              <w:marTop w:val="0"/>
              <w:marBottom w:val="0"/>
              <w:divBdr>
                <w:top w:val="none" w:sz="0" w:space="0" w:color="auto"/>
                <w:left w:val="none" w:sz="0" w:space="0" w:color="auto"/>
                <w:bottom w:val="none" w:sz="0" w:space="0" w:color="auto"/>
                <w:right w:val="none" w:sz="0" w:space="0" w:color="auto"/>
              </w:divBdr>
            </w:div>
            <w:div w:id="1632512130">
              <w:marLeft w:val="0"/>
              <w:marRight w:val="0"/>
              <w:marTop w:val="0"/>
              <w:marBottom w:val="0"/>
              <w:divBdr>
                <w:top w:val="none" w:sz="0" w:space="0" w:color="auto"/>
                <w:left w:val="none" w:sz="0" w:space="0" w:color="auto"/>
                <w:bottom w:val="none" w:sz="0" w:space="0" w:color="auto"/>
                <w:right w:val="none" w:sz="0" w:space="0" w:color="auto"/>
              </w:divBdr>
            </w:div>
          </w:divsChild>
        </w:div>
        <w:div w:id="1947545044">
          <w:marLeft w:val="0"/>
          <w:marRight w:val="0"/>
          <w:marTop w:val="0"/>
          <w:marBottom w:val="0"/>
          <w:divBdr>
            <w:top w:val="none" w:sz="0" w:space="0" w:color="auto"/>
            <w:left w:val="none" w:sz="0" w:space="0" w:color="auto"/>
            <w:bottom w:val="none" w:sz="0" w:space="0" w:color="auto"/>
            <w:right w:val="none" w:sz="0" w:space="0" w:color="auto"/>
          </w:divBdr>
        </w:div>
        <w:div w:id="890772783">
          <w:marLeft w:val="0"/>
          <w:marRight w:val="0"/>
          <w:marTop w:val="0"/>
          <w:marBottom w:val="0"/>
          <w:divBdr>
            <w:top w:val="none" w:sz="0" w:space="0" w:color="auto"/>
            <w:left w:val="none" w:sz="0" w:space="0" w:color="auto"/>
            <w:bottom w:val="none" w:sz="0" w:space="0" w:color="auto"/>
            <w:right w:val="none" w:sz="0" w:space="0" w:color="auto"/>
          </w:divBdr>
        </w:div>
        <w:div w:id="714548727">
          <w:marLeft w:val="0"/>
          <w:marRight w:val="0"/>
          <w:marTop w:val="0"/>
          <w:marBottom w:val="0"/>
          <w:divBdr>
            <w:top w:val="none" w:sz="0" w:space="0" w:color="auto"/>
            <w:left w:val="none" w:sz="0" w:space="0" w:color="auto"/>
            <w:bottom w:val="none" w:sz="0" w:space="0" w:color="auto"/>
            <w:right w:val="none" w:sz="0" w:space="0" w:color="auto"/>
          </w:divBdr>
        </w:div>
        <w:div w:id="387799831">
          <w:marLeft w:val="0"/>
          <w:marRight w:val="0"/>
          <w:marTop w:val="0"/>
          <w:marBottom w:val="0"/>
          <w:divBdr>
            <w:top w:val="none" w:sz="0" w:space="0" w:color="auto"/>
            <w:left w:val="none" w:sz="0" w:space="0" w:color="auto"/>
            <w:bottom w:val="none" w:sz="0" w:space="0" w:color="auto"/>
            <w:right w:val="none" w:sz="0" w:space="0" w:color="auto"/>
          </w:divBdr>
        </w:div>
        <w:div w:id="867253415">
          <w:marLeft w:val="0"/>
          <w:marRight w:val="0"/>
          <w:marTop w:val="0"/>
          <w:marBottom w:val="0"/>
          <w:divBdr>
            <w:top w:val="none" w:sz="0" w:space="0" w:color="auto"/>
            <w:left w:val="none" w:sz="0" w:space="0" w:color="auto"/>
            <w:bottom w:val="none" w:sz="0" w:space="0" w:color="auto"/>
            <w:right w:val="none" w:sz="0" w:space="0" w:color="auto"/>
          </w:divBdr>
        </w:div>
        <w:div w:id="1867402041">
          <w:marLeft w:val="0"/>
          <w:marRight w:val="0"/>
          <w:marTop w:val="0"/>
          <w:marBottom w:val="0"/>
          <w:divBdr>
            <w:top w:val="none" w:sz="0" w:space="0" w:color="auto"/>
            <w:left w:val="none" w:sz="0" w:space="0" w:color="auto"/>
            <w:bottom w:val="none" w:sz="0" w:space="0" w:color="auto"/>
            <w:right w:val="none" w:sz="0" w:space="0" w:color="auto"/>
          </w:divBdr>
        </w:div>
        <w:div w:id="1427573240">
          <w:marLeft w:val="0"/>
          <w:marRight w:val="0"/>
          <w:marTop w:val="0"/>
          <w:marBottom w:val="0"/>
          <w:divBdr>
            <w:top w:val="none" w:sz="0" w:space="0" w:color="auto"/>
            <w:left w:val="none" w:sz="0" w:space="0" w:color="auto"/>
            <w:bottom w:val="none" w:sz="0" w:space="0" w:color="auto"/>
            <w:right w:val="none" w:sz="0" w:space="0" w:color="auto"/>
          </w:divBdr>
        </w:div>
        <w:div w:id="67267270">
          <w:marLeft w:val="0"/>
          <w:marRight w:val="0"/>
          <w:marTop w:val="0"/>
          <w:marBottom w:val="0"/>
          <w:divBdr>
            <w:top w:val="none" w:sz="0" w:space="0" w:color="auto"/>
            <w:left w:val="none" w:sz="0" w:space="0" w:color="auto"/>
            <w:bottom w:val="none" w:sz="0" w:space="0" w:color="auto"/>
            <w:right w:val="none" w:sz="0" w:space="0" w:color="auto"/>
          </w:divBdr>
        </w:div>
        <w:div w:id="1692101696">
          <w:marLeft w:val="0"/>
          <w:marRight w:val="0"/>
          <w:marTop w:val="0"/>
          <w:marBottom w:val="0"/>
          <w:divBdr>
            <w:top w:val="none" w:sz="0" w:space="0" w:color="auto"/>
            <w:left w:val="none" w:sz="0" w:space="0" w:color="auto"/>
            <w:bottom w:val="none" w:sz="0" w:space="0" w:color="auto"/>
            <w:right w:val="none" w:sz="0" w:space="0" w:color="auto"/>
          </w:divBdr>
        </w:div>
        <w:div w:id="1816486714">
          <w:marLeft w:val="0"/>
          <w:marRight w:val="0"/>
          <w:marTop w:val="0"/>
          <w:marBottom w:val="0"/>
          <w:divBdr>
            <w:top w:val="none" w:sz="0" w:space="0" w:color="auto"/>
            <w:left w:val="none" w:sz="0" w:space="0" w:color="auto"/>
            <w:bottom w:val="none" w:sz="0" w:space="0" w:color="auto"/>
            <w:right w:val="none" w:sz="0" w:space="0" w:color="auto"/>
          </w:divBdr>
        </w:div>
        <w:div w:id="1040207747">
          <w:marLeft w:val="0"/>
          <w:marRight w:val="0"/>
          <w:marTop w:val="0"/>
          <w:marBottom w:val="0"/>
          <w:divBdr>
            <w:top w:val="none" w:sz="0" w:space="0" w:color="auto"/>
            <w:left w:val="none" w:sz="0" w:space="0" w:color="auto"/>
            <w:bottom w:val="none" w:sz="0" w:space="0" w:color="auto"/>
            <w:right w:val="none" w:sz="0" w:space="0" w:color="auto"/>
          </w:divBdr>
        </w:div>
        <w:div w:id="1745833046">
          <w:marLeft w:val="0"/>
          <w:marRight w:val="0"/>
          <w:marTop w:val="0"/>
          <w:marBottom w:val="0"/>
          <w:divBdr>
            <w:top w:val="none" w:sz="0" w:space="0" w:color="auto"/>
            <w:left w:val="none" w:sz="0" w:space="0" w:color="auto"/>
            <w:bottom w:val="none" w:sz="0" w:space="0" w:color="auto"/>
            <w:right w:val="none" w:sz="0" w:space="0" w:color="auto"/>
          </w:divBdr>
        </w:div>
        <w:div w:id="529611002">
          <w:marLeft w:val="0"/>
          <w:marRight w:val="0"/>
          <w:marTop w:val="0"/>
          <w:marBottom w:val="0"/>
          <w:divBdr>
            <w:top w:val="none" w:sz="0" w:space="0" w:color="auto"/>
            <w:left w:val="none" w:sz="0" w:space="0" w:color="auto"/>
            <w:bottom w:val="none" w:sz="0" w:space="0" w:color="auto"/>
            <w:right w:val="none" w:sz="0" w:space="0" w:color="auto"/>
          </w:divBdr>
        </w:div>
        <w:div w:id="1820073492">
          <w:marLeft w:val="0"/>
          <w:marRight w:val="0"/>
          <w:marTop w:val="0"/>
          <w:marBottom w:val="0"/>
          <w:divBdr>
            <w:top w:val="none" w:sz="0" w:space="0" w:color="auto"/>
            <w:left w:val="none" w:sz="0" w:space="0" w:color="auto"/>
            <w:bottom w:val="none" w:sz="0" w:space="0" w:color="auto"/>
            <w:right w:val="none" w:sz="0" w:space="0" w:color="auto"/>
          </w:divBdr>
        </w:div>
        <w:div w:id="1781677236">
          <w:marLeft w:val="0"/>
          <w:marRight w:val="0"/>
          <w:marTop w:val="0"/>
          <w:marBottom w:val="0"/>
          <w:divBdr>
            <w:top w:val="none" w:sz="0" w:space="0" w:color="auto"/>
            <w:left w:val="none" w:sz="0" w:space="0" w:color="auto"/>
            <w:bottom w:val="none" w:sz="0" w:space="0" w:color="auto"/>
            <w:right w:val="none" w:sz="0" w:space="0" w:color="auto"/>
          </w:divBdr>
        </w:div>
        <w:div w:id="1565020564">
          <w:marLeft w:val="0"/>
          <w:marRight w:val="0"/>
          <w:marTop w:val="0"/>
          <w:marBottom w:val="0"/>
          <w:divBdr>
            <w:top w:val="none" w:sz="0" w:space="0" w:color="auto"/>
            <w:left w:val="none" w:sz="0" w:space="0" w:color="auto"/>
            <w:bottom w:val="none" w:sz="0" w:space="0" w:color="auto"/>
            <w:right w:val="none" w:sz="0" w:space="0" w:color="auto"/>
          </w:divBdr>
        </w:div>
        <w:div w:id="1290018253">
          <w:marLeft w:val="0"/>
          <w:marRight w:val="0"/>
          <w:marTop w:val="0"/>
          <w:marBottom w:val="0"/>
          <w:divBdr>
            <w:top w:val="none" w:sz="0" w:space="0" w:color="auto"/>
            <w:left w:val="none" w:sz="0" w:space="0" w:color="auto"/>
            <w:bottom w:val="none" w:sz="0" w:space="0" w:color="auto"/>
            <w:right w:val="none" w:sz="0" w:space="0" w:color="auto"/>
          </w:divBdr>
        </w:div>
        <w:div w:id="1206411246">
          <w:marLeft w:val="0"/>
          <w:marRight w:val="0"/>
          <w:marTop w:val="0"/>
          <w:marBottom w:val="0"/>
          <w:divBdr>
            <w:top w:val="none" w:sz="0" w:space="0" w:color="auto"/>
            <w:left w:val="none" w:sz="0" w:space="0" w:color="auto"/>
            <w:bottom w:val="none" w:sz="0" w:space="0" w:color="auto"/>
            <w:right w:val="none" w:sz="0" w:space="0" w:color="auto"/>
          </w:divBdr>
        </w:div>
        <w:div w:id="1058671357">
          <w:marLeft w:val="0"/>
          <w:marRight w:val="0"/>
          <w:marTop w:val="0"/>
          <w:marBottom w:val="0"/>
          <w:divBdr>
            <w:top w:val="none" w:sz="0" w:space="0" w:color="auto"/>
            <w:left w:val="none" w:sz="0" w:space="0" w:color="auto"/>
            <w:bottom w:val="none" w:sz="0" w:space="0" w:color="auto"/>
            <w:right w:val="none" w:sz="0" w:space="0" w:color="auto"/>
          </w:divBdr>
        </w:div>
        <w:div w:id="176694860">
          <w:marLeft w:val="0"/>
          <w:marRight w:val="0"/>
          <w:marTop w:val="0"/>
          <w:marBottom w:val="0"/>
          <w:divBdr>
            <w:top w:val="none" w:sz="0" w:space="0" w:color="auto"/>
            <w:left w:val="none" w:sz="0" w:space="0" w:color="auto"/>
            <w:bottom w:val="none" w:sz="0" w:space="0" w:color="auto"/>
            <w:right w:val="none" w:sz="0" w:space="0" w:color="auto"/>
          </w:divBdr>
        </w:div>
        <w:div w:id="838271852">
          <w:marLeft w:val="0"/>
          <w:marRight w:val="0"/>
          <w:marTop w:val="0"/>
          <w:marBottom w:val="0"/>
          <w:divBdr>
            <w:top w:val="none" w:sz="0" w:space="0" w:color="auto"/>
            <w:left w:val="none" w:sz="0" w:space="0" w:color="auto"/>
            <w:bottom w:val="none" w:sz="0" w:space="0" w:color="auto"/>
            <w:right w:val="none" w:sz="0" w:space="0" w:color="auto"/>
          </w:divBdr>
        </w:div>
        <w:div w:id="1632905363">
          <w:marLeft w:val="0"/>
          <w:marRight w:val="0"/>
          <w:marTop w:val="0"/>
          <w:marBottom w:val="0"/>
          <w:divBdr>
            <w:top w:val="none" w:sz="0" w:space="0" w:color="auto"/>
            <w:left w:val="none" w:sz="0" w:space="0" w:color="auto"/>
            <w:bottom w:val="none" w:sz="0" w:space="0" w:color="auto"/>
            <w:right w:val="none" w:sz="0" w:space="0" w:color="auto"/>
          </w:divBdr>
        </w:div>
        <w:div w:id="562369575">
          <w:marLeft w:val="0"/>
          <w:marRight w:val="0"/>
          <w:marTop w:val="0"/>
          <w:marBottom w:val="0"/>
          <w:divBdr>
            <w:top w:val="none" w:sz="0" w:space="0" w:color="auto"/>
            <w:left w:val="none" w:sz="0" w:space="0" w:color="auto"/>
            <w:bottom w:val="none" w:sz="0" w:space="0" w:color="auto"/>
            <w:right w:val="none" w:sz="0" w:space="0" w:color="auto"/>
          </w:divBdr>
        </w:div>
        <w:div w:id="825975983">
          <w:marLeft w:val="0"/>
          <w:marRight w:val="0"/>
          <w:marTop w:val="0"/>
          <w:marBottom w:val="0"/>
          <w:divBdr>
            <w:top w:val="none" w:sz="0" w:space="0" w:color="auto"/>
            <w:left w:val="none" w:sz="0" w:space="0" w:color="auto"/>
            <w:bottom w:val="none" w:sz="0" w:space="0" w:color="auto"/>
            <w:right w:val="none" w:sz="0" w:space="0" w:color="auto"/>
          </w:divBdr>
        </w:div>
        <w:div w:id="771703149">
          <w:marLeft w:val="0"/>
          <w:marRight w:val="0"/>
          <w:marTop w:val="0"/>
          <w:marBottom w:val="0"/>
          <w:divBdr>
            <w:top w:val="none" w:sz="0" w:space="0" w:color="auto"/>
            <w:left w:val="none" w:sz="0" w:space="0" w:color="auto"/>
            <w:bottom w:val="none" w:sz="0" w:space="0" w:color="auto"/>
            <w:right w:val="none" w:sz="0" w:space="0" w:color="auto"/>
          </w:divBdr>
        </w:div>
        <w:div w:id="451825499">
          <w:marLeft w:val="0"/>
          <w:marRight w:val="0"/>
          <w:marTop w:val="0"/>
          <w:marBottom w:val="0"/>
          <w:divBdr>
            <w:top w:val="none" w:sz="0" w:space="0" w:color="auto"/>
            <w:left w:val="none" w:sz="0" w:space="0" w:color="auto"/>
            <w:bottom w:val="none" w:sz="0" w:space="0" w:color="auto"/>
            <w:right w:val="none" w:sz="0" w:space="0" w:color="auto"/>
          </w:divBdr>
        </w:div>
        <w:div w:id="1837114059">
          <w:marLeft w:val="0"/>
          <w:marRight w:val="0"/>
          <w:marTop w:val="0"/>
          <w:marBottom w:val="0"/>
          <w:divBdr>
            <w:top w:val="none" w:sz="0" w:space="0" w:color="auto"/>
            <w:left w:val="none" w:sz="0" w:space="0" w:color="auto"/>
            <w:bottom w:val="none" w:sz="0" w:space="0" w:color="auto"/>
            <w:right w:val="none" w:sz="0" w:space="0" w:color="auto"/>
          </w:divBdr>
        </w:div>
        <w:div w:id="1651129311">
          <w:marLeft w:val="0"/>
          <w:marRight w:val="0"/>
          <w:marTop w:val="0"/>
          <w:marBottom w:val="0"/>
          <w:divBdr>
            <w:top w:val="none" w:sz="0" w:space="0" w:color="auto"/>
            <w:left w:val="none" w:sz="0" w:space="0" w:color="auto"/>
            <w:bottom w:val="none" w:sz="0" w:space="0" w:color="auto"/>
            <w:right w:val="none" w:sz="0" w:space="0" w:color="auto"/>
          </w:divBdr>
        </w:div>
        <w:div w:id="84886793">
          <w:marLeft w:val="0"/>
          <w:marRight w:val="0"/>
          <w:marTop w:val="0"/>
          <w:marBottom w:val="0"/>
          <w:divBdr>
            <w:top w:val="none" w:sz="0" w:space="0" w:color="auto"/>
            <w:left w:val="none" w:sz="0" w:space="0" w:color="auto"/>
            <w:bottom w:val="none" w:sz="0" w:space="0" w:color="auto"/>
            <w:right w:val="none" w:sz="0" w:space="0" w:color="auto"/>
          </w:divBdr>
        </w:div>
        <w:div w:id="258608000">
          <w:marLeft w:val="0"/>
          <w:marRight w:val="0"/>
          <w:marTop w:val="0"/>
          <w:marBottom w:val="0"/>
          <w:divBdr>
            <w:top w:val="none" w:sz="0" w:space="0" w:color="auto"/>
            <w:left w:val="none" w:sz="0" w:space="0" w:color="auto"/>
            <w:bottom w:val="none" w:sz="0" w:space="0" w:color="auto"/>
            <w:right w:val="none" w:sz="0" w:space="0" w:color="auto"/>
          </w:divBdr>
        </w:div>
        <w:div w:id="2109353356">
          <w:marLeft w:val="0"/>
          <w:marRight w:val="0"/>
          <w:marTop w:val="0"/>
          <w:marBottom w:val="0"/>
          <w:divBdr>
            <w:top w:val="none" w:sz="0" w:space="0" w:color="auto"/>
            <w:left w:val="none" w:sz="0" w:space="0" w:color="auto"/>
            <w:bottom w:val="none" w:sz="0" w:space="0" w:color="auto"/>
            <w:right w:val="none" w:sz="0" w:space="0" w:color="auto"/>
          </w:divBdr>
          <w:divsChild>
            <w:div w:id="503589369">
              <w:marLeft w:val="0"/>
              <w:marRight w:val="0"/>
              <w:marTop w:val="0"/>
              <w:marBottom w:val="0"/>
              <w:divBdr>
                <w:top w:val="none" w:sz="0" w:space="0" w:color="auto"/>
                <w:left w:val="none" w:sz="0" w:space="0" w:color="auto"/>
                <w:bottom w:val="none" w:sz="0" w:space="0" w:color="auto"/>
                <w:right w:val="none" w:sz="0" w:space="0" w:color="auto"/>
              </w:divBdr>
            </w:div>
            <w:div w:id="1268928884">
              <w:marLeft w:val="0"/>
              <w:marRight w:val="0"/>
              <w:marTop w:val="0"/>
              <w:marBottom w:val="0"/>
              <w:divBdr>
                <w:top w:val="none" w:sz="0" w:space="0" w:color="auto"/>
                <w:left w:val="none" w:sz="0" w:space="0" w:color="auto"/>
                <w:bottom w:val="none" w:sz="0" w:space="0" w:color="auto"/>
                <w:right w:val="none" w:sz="0" w:space="0" w:color="auto"/>
              </w:divBdr>
            </w:div>
            <w:div w:id="963584923">
              <w:marLeft w:val="0"/>
              <w:marRight w:val="0"/>
              <w:marTop w:val="0"/>
              <w:marBottom w:val="0"/>
              <w:divBdr>
                <w:top w:val="none" w:sz="0" w:space="0" w:color="auto"/>
                <w:left w:val="none" w:sz="0" w:space="0" w:color="auto"/>
                <w:bottom w:val="none" w:sz="0" w:space="0" w:color="auto"/>
                <w:right w:val="none" w:sz="0" w:space="0" w:color="auto"/>
              </w:divBdr>
            </w:div>
          </w:divsChild>
        </w:div>
        <w:div w:id="193347377">
          <w:marLeft w:val="0"/>
          <w:marRight w:val="0"/>
          <w:marTop w:val="0"/>
          <w:marBottom w:val="0"/>
          <w:divBdr>
            <w:top w:val="none" w:sz="0" w:space="0" w:color="auto"/>
            <w:left w:val="none" w:sz="0" w:space="0" w:color="auto"/>
            <w:bottom w:val="none" w:sz="0" w:space="0" w:color="auto"/>
            <w:right w:val="none" w:sz="0" w:space="0" w:color="auto"/>
          </w:divBdr>
          <w:divsChild>
            <w:div w:id="993337323">
              <w:marLeft w:val="0"/>
              <w:marRight w:val="0"/>
              <w:marTop w:val="0"/>
              <w:marBottom w:val="0"/>
              <w:divBdr>
                <w:top w:val="none" w:sz="0" w:space="0" w:color="auto"/>
                <w:left w:val="none" w:sz="0" w:space="0" w:color="auto"/>
                <w:bottom w:val="none" w:sz="0" w:space="0" w:color="auto"/>
                <w:right w:val="none" w:sz="0" w:space="0" w:color="auto"/>
              </w:divBdr>
            </w:div>
          </w:divsChild>
        </w:div>
        <w:div w:id="243993510">
          <w:marLeft w:val="0"/>
          <w:marRight w:val="0"/>
          <w:marTop w:val="0"/>
          <w:marBottom w:val="0"/>
          <w:divBdr>
            <w:top w:val="none" w:sz="0" w:space="0" w:color="auto"/>
            <w:left w:val="none" w:sz="0" w:space="0" w:color="auto"/>
            <w:bottom w:val="none" w:sz="0" w:space="0" w:color="auto"/>
            <w:right w:val="none" w:sz="0" w:space="0" w:color="auto"/>
          </w:divBdr>
          <w:divsChild>
            <w:div w:id="1307978471">
              <w:marLeft w:val="0"/>
              <w:marRight w:val="0"/>
              <w:marTop w:val="0"/>
              <w:marBottom w:val="0"/>
              <w:divBdr>
                <w:top w:val="none" w:sz="0" w:space="0" w:color="auto"/>
                <w:left w:val="none" w:sz="0" w:space="0" w:color="auto"/>
                <w:bottom w:val="none" w:sz="0" w:space="0" w:color="auto"/>
                <w:right w:val="none" w:sz="0" w:space="0" w:color="auto"/>
              </w:divBdr>
            </w:div>
            <w:div w:id="1765148964">
              <w:marLeft w:val="0"/>
              <w:marRight w:val="0"/>
              <w:marTop w:val="0"/>
              <w:marBottom w:val="0"/>
              <w:divBdr>
                <w:top w:val="none" w:sz="0" w:space="0" w:color="auto"/>
                <w:left w:val="none" w:sz="0" w:space="0" w:color="auto"/>
                <w:bottom w:val="none" w:sz="0" w:space="0" w:color="auto"/>
                <w:right w:val="none" w:sz="0" w:space="0" w:color="auto"/>
              </w:divBdr>
            </w:div>
            <w:div w:id="84690279">
              <w:marLeft w:val="0"/>
              <w:marRight w:val="0"/>
              <w:marTop w:val="0"/>
              <w:marBottom w:val="0"/>
              <w:divBdr>
                <w:top w:val="none" w:sz="0" w:space="0" w:color="auto"/>
                <w:left w:val="none" w:sz="0" w:space="0" w:color="auto"/>
                <w:bottom w:val="none" w:sz="0" w:space="0" w:color="auto"/>
                <w:right w:val="none" w:sz="0" w:space="0" w:color="auto"/>
              </w:divBdr>
            </w:div>
          </w:divsChild>
        </w:div>
        <w:div w:id="1210997632">
          <w:marLeft w:val="0"/>
          <w:marRight w:val="0"/>
          <w:marTop w:val="0"/>
          <w:marBottom w:val="0"/>
          <w:divBdr>
            <w:top w:val="none" w:sz="0" w:space="0" w:color="auto"/>
            <w:left w:val="none" w:sz="0" w:space="0" w:color="auto"/>
            <w:bottom w:val="none" w:sz="0" w:space="0" w:color="auto"/>
            <w:right w:val="none" w:sz="0" w:space="0" w:color="auto"/>
          </w:divBdr>
          <w:divsChild>
            <w:div w:id="1671056542">
              <w:marLeft w:val="0"/>
              <w:marRight w:val="0"/>
              <w:marTop w:val="0"/>
              <w:marBottom w:val="0"/>
              <w:divBdr>
                <w:top w:val="none" w:sz="0" w:space="0" w:color="auto"/>
                <w:left w:val="none" w:sz="0" w:space="0" w:color="auto"/>
                <w:bottom w:val="none" w:sz="0" w:space="0" w:color="auto"/>
                <w:right w:val="none" w:sz="0" w:space="0" w:color="auto"/>
              </w:divBdr>
            </w:div>
            <w:div w:id="532617555">
              <w:marLeft w:val="0"/>
              <w:marRight w:val="0"/>
              <w:marTop w:val="0"/>
              <w:marBottom w:val="0"/>
              <w:divBdr>
                <w:top w:val="none" w:sz="0" w:space="0" w:color="auto"/>
                <w:left w:val="none" w:sz="0" w:space="0" w:color="auto"/>
                <w:bottom w:val="none" w:sz="0" w:space="0" w:color="auto"/>
                <w:right w:val="none" w:sz="0" w:space="0" w:color="auto"/>
              </w:divBdr>
            </w:div>
            <w:div w:id="518354274">
              <w:marLeft w:val="0"/>
              <w:marRight w:val="0"/>
              <w:marTop w:val="0"/>
              <w:marBottom w:val="0"/>
              <w:divBdr>
                <w:top w:val="none" w:sz="0" w:space="0" w:color="auto"/>
                <w:left w:val="none" w:sz="0" w:space="0" w:color="auto"/>
                <w:bottom w:val="none" w:sz="0" w:space="0" w:color="auto"/>
                <w:right w:val="none" w:sz="0" w:space="0" w:color="auto"/>
              </w:divBdr>
            </w:div>
            <w:div w:id="1478261814">
              <w:marLeft w:val="0"/>
              <w:marRight w:val="0"/>
              <w:marTop w:val="0"/>
              <w:marBottom w:val="0"/>
              <w:divBdr>
                <w:top w:val="none" w:sz="0" w:space="0" w:color="auto"/>
                <w:left w:val="none" w:sz="0" w:space="0" w:color="auto"/>
                <w:bottom w:val="none" w:sz="0" w:space="0" w:color="auto"/>
                <w:right w:val="none" w:sz="0" w:space="0" w:color="auto"/>
              </w:divBdr>
            </w:div>
          </w:divsChild>
        </w:div>
        <w:div w:id="1954899903">
          <w:marLeft w:val="0"/>
          <w:marRight w:val="0"/>
          <w:marTop w:val="0"/>
          <w:marBottom w:val="0"/>
          <w:divBdr>
            <w:top w:val="none" w:sz="0" w:space="0" w:color="auto"/>
            <w:left w:val="none" w:sz="0" w:space="0" w:color="auto"/>
            <w:bottom w:val="none" w:sz="0" w:space="0" w:color="auto"/>
            <w:right w:val="none" w:sz="0" w:space="0" w:color="auto"/>
          </w:divBdr>
          <w:divsChild>
            <w:div w:id="1350988774">
              <w:marLeft w:val="0"/>
              <w:marRight w:val="0"/>
              <w:marTop w:val="0"/>
              <w:marBottom w:val="0"/>
              <w:divBdr>
                <w:top w:val="none" w:sz="0" w:space="0" w:color="auto"/>
                <w:left w:val="none" w:sz="0" w:space="0" w:color="auto"/>
                <w:bottom w:val="none" w:sz="0" w:space="0" w:color="auto"/>
                <w:right w:val="none" w:sz="0" w:space="0" w:color="auto"/>
              </w:divBdr>
            </w:div>
            <w:div w:id="1993634566">
              <w:marLeft w:val="0"/>
              <w:marRight w:val="0"/>
              <w:marTop w:val="0"/>
              <w:marBottom w:val="0"/>
              <w:divBdr>
                <w:top w:val="none" w:sz="0" w:space="0" w:color="auto"/>
                <w:left w:val="none" w:sz="0" w:space="0" w:color="auto"/>
                <w:bottom w:val="none" w:sz="0" w:space="0" w:color="auto"/>
                <w:right w:val="none" w:sz="0" w:space="0" w:color="auto"/>
              </w:divBdr>
            </w:div>
            <w:div w:id="381634278">
              <w:marLeft w:val="0"/>
              <w:marRight w:val="0"/>
              <w:marTop w:val="0"/>
              <w:marBottom w:val="0"/>
              <w:divBdr>
                <w:top w:val="none" w:sz="0" w:space="0" w:color="auto"/>
                <w:left w:val="none" w:sz="0" w:space="0" w:color="auto"/>
                <w:bottom w:val="none" w:sz="0" w:space="0" w:color="auto"/>
                <w:right w:val="none" w:sz="0" w:space="0" w:color="auto"/>
              </w:divBdr>
            </w:div>
          </w:divsChild>
        </w:div>
        <w:div w:id="737901075">
          <w:marLeft w:val="0"/>
          <w:marRight w:val="0"/>
          <w:marTop w:val="0"/>
          <w:marBottom w:val="0"/>
          <w:divBdr>
            <w:top w:val="none" w:sz="0" w:space="0" w:color="auto"/>
            <w:left w:val="none" w:sz="0" w:space="0" w:color="auto"/>
            <w:bottom w:val="none" w:sz="0" w:space="0" w:color="auto"/>
            <w:right w:val="none" w:sz="0" w:space="0" w:color="auto"/>
          </w:divBdr>
          <w:divsChild>
            <w:div w:id="1746224262">
              <w:marLeft w:val="0"/>
              <w:marRight w:val="0"/>
              <w:marTop w:val="0"/>
              <w:marBottom w:val="0"/>
              <w:divBdr>
                <w:top w:val="none" w:sz="0" w:space="0" w:color="auto"/>
                <w:left w:val="none" w:sz="0" w:space="0" w:color="auto"/>
                <w:bottom w:val="none" w:sz="0" w:space="0" w:color="auto"/>
                <w:right w:val="none" w:sz="0" w:space="0" w:color="auto"/>
              </w:divBdr>
            </w:div>
            <w:div w:id="1893612482">
              <w:marLeft w:val="0"/>
              <w:marRight w:val="0"/>
              <w:marTop w:val="0"/>
              <w:marBottom w:val="0"/>
              <w:divBdr>
                <w:top w:val="none" w:sz="0" w:space="0" w:color="auto"/>
                <w:left w:val="none" w:sz="0" w:space="0" w:color="auto"/>
                <w:bottom w:val="none" w:sz="0" w:space="0" w:color="auto"/>
                <w:right w:val="none" w:sz="0" w:space="0" w:color="auto"/>
              </w:divBdr>
            </w:div>
            <w:div w:id="226577393">
              <w:marLeft w:val="0"/>
              <w:marRight w:val="0"/>
              <w:marTop w:val="0"/>
              <w:marBottom w:val="0"/>
              <w:divBdr>
                <w:top w:val="none" w:sz="0" w:space="0" w:color="auto"/>
                <w:left w:val="none" w:sz="0" w:space="0" w:color="auto"/>
                <w:bottom w:val="none" w:sz="0" w:space="0" w:color="auto"/>
                <w:right w:val="none" w:sz="0" w:space="0" w:color="auto"/>
              </w:divBdr>
            </w:div>
            <w:div w:id="2144812487">
              <w:marLeft w:val="0"/>
              <w:marRight w:val="0"/>
              <w:marTop w:val="0"/>
              <w:marBottom w:val="0"/>
              <w:divBdr>
                <w:top w:val="none" w:sz="0" w:space="0" w:color="auto"/>
                <w:left w:val="none" w:sz="0" w:space="0" w:color="auto"/>
                <w:bottom w:val="none" w:sz="0" w:space="0" w:color="auto"/>
                <w:right w:val="none" w:sz="0" w:space="0" w:color="auto"/>
              </w:divBdr>
            </w:div>
            <w:div w:id="1901013623">
              <w:marLeft w:val="0"/>
              <w:marRight w:val="0"/>
              <w:marTop w:val="0"/>
              <w:marBottom w:val="0"/>
              <w:divBdr>
                <w:top w:val="none" w:sz="0" w:space="0" w:color="auto"/>
                <w:left w:val="none" w:sz="0" w:space="0" w:color="auto"/>
                <w:bottom w:val="none" w:sz="0" w:space="0" w:color="auto"/>
                <w:right w:val="none" w:sz="0" w:space="0" w:color="auto"/>
              </w:divBdr>
            </w:div>
          </w:divsChild>
        </w:div>
        <w:div w:id="570695445">
          <w:marLeft w:val="0"/>
          <w:marRight w:val="0"/>
          <w:marTop w:val="0"/>
          <w:marBottom w:val="0"/>
          <w:divBdr>
            <w:top w:val="none" w:sz="0" w:space="0" w:color="auto"/>
            <w:left w:val="none" w:sz="0" w:space="0" w:color="auto"/>
            <w:bottom w:val="none" w:sz="0" w:space="0" w:color="auto"/>
            <w:right w:val="none" w:sz="0" w:space="0" w:color="auto"/>
          </w:divBdr>
          <w:divsChild>
            <w:div w:id="1663970908">
              <w:marLeft w:val="0"/>
              <w:marRight w:val="0"/>
              <w:marTop w:val="0"/>
              <w:marBottom w:val="0"/>
              <w:divBdr>
                <w:top w:val="none" w:sz="0" w:space="0" w:color="auto"/>
                <w:left w:val="none" w:sz="0" w:space="0" w:color="auto"/>
                <w:bottom w:val="none" w:sz="0" w:space="0" w:color="auto"/>
                <w:right w:val="none" w:sz="0" w:space="0" w:color="auto"/>
              </w:divBdr>
            </w:div>
          </w:divsChild>
        </w:div>
        <w:div w:id="2031447044">
          <w:marLeft w:val="0"/>
          <w:marRight w:val="0"/>
          <w:marTop w:val="0"/>
          <w:marBottom w:val="0"/>
          <w:divBdr>
            <w:top w:val="none" w:sz="0" w:space="0" w:color="auto"/>
            <w:left w:val="none" w:sz="0" w:space="0" w:color="auto"/>
            <w:bottom w:val="none" w:sz="0" w:space="0" w:color="auto"/>
            <w:right w:val="none" w:sz="0" w:space="0" w:color="auto"/>
          </w:divBdr>
          <w:divsChild>
            <w:div w:id="2109427035">
              <w:marLeft w:val="0"/>
              <w:marRight w:val="0"/>
              <w:marTop w:val="0"/>
              <w:marBottom w:val="0"/>
              <w:divBdr>
                <w:top w:val="none" w:sz="0" w:space="0" w:color="auto"/>
                <w:left w:val="none" w:sz="0" w:space="0" w:color="auto"/>
                <w:bottom w:val="none" w:sz="0" w:space="0" w:color="auto"/>
                <w:right w:val="none" w:sz="0" w:space="0" w:color="auto"/>
              </w:divBdr>
            </w:div>
            <w:div w:id="769274488">
              <w:marLeft w:val="0"/>
              <w:marRight w:val="0"/>
              <w:marTop w:val="0"/>
              <w:marBottom w:val="0"/>
              <w:divBdr>
                <w:top w:val="none" w:sz="0" w:space="0" w:color="auto"/>
                <w:left w:val="none" w:sz="0" w:space="0" w:color="auto"/>
                <w:bottom w:val="none" w:sz="0" w:space="0" w:color="auto"/>
                <w:right w:val="none" w:sz="0" w:space="0" w:color="auto"/>
              </w:divBdr>
            </w:div>
            <w:div w:id="516192003">
              <w:marLeft w:val="0"/>
              <w:marRight w:val="0"/>
              <w:marTop w:val="0"/>
              <w:marBottom w:val="0"/>
              <w:divBdr>
                <w:top w:val="none" w:sz="0" w:space="0" w:color="auto"/>
                <w:left w:val="none" w:sz="0" w:space="0" w:color="auto"/>
                <w:bottom w:val="none" w:sz="0" w:space="0" w:color="auto"/>
                <w:right w:val="none" w:sz="0" w:space="0" w:color="auto"/>
              </w:divBdr>
            </w:div>
            <w:div w:id="1090347280">
              <w:marLeft w:val="0"/>
              <w:marRight w:val="0"/>
              <w:marTop w:val="0"/>
              <w:marBottom w:val="0"/>
              <w:divBdr>
                <w:top w:val="none" w:sz="0" w:space="0" w:color="auto"/>
                <w:left w:val="none" w:sz="0" w:space="0" w:color="auto"/>
                <w:bottom w:val="none" w:sz="0" w:space="0" w:color="auto"/>
                <w:right w:val="none" w:sz="0" w:space="0" w:color="auto"/>
              </w:divBdr>
            </w:div>
            <w:div w:id="1236740619">
              <w:marLeft w:val="0"/>
              <w:marRight w:val="0"/>
              <w:marTop w:val="0"/>
              <w:marBottom w:val="0"/>
              <w:divBdr>
                <w:top w:val="none" w:sz="0" w:space="0" w:color="auto"/>
                <w:left w:val="none" w:sz="0" w:space="0" w:color="auto"/>
                <w:bottom w:val="none" w:sz="0" w:space="0" w:color="auto"/>
                <w:right w:val="none" w:sz="0" w:space="0" w:color="auto"/>
              </w:divBdr>
            </w:div>
          </w:divsChild>
        </w:div>
        <w:div w:id="858279904">
          <w:marLeft w:val="0"/>
          <w:marRight w:val="0"/>
          <w:marTop w:val="0"/>
          <w:marBottom w:val="0"/>
          <w:divBdr>
            <w:top w:val="none" w:sz="0" w:space="0" w:color="auto"/>
            <w:left w:val="none" w:sz="0" w:space="0" w:color="auto"/>
            <w:bottom w:val="none" w:sz="0" w:space="0" w:color="auto"/>
            <w:right w:val="none" w:sz="0" w:space="0" w:color="auto"/>
          </w:divBdr>
          <w:divsChild>
            <w:div w:id="1924365145">
              <w:marLeft w:val="0"/>
              <w:marRight w:val="0"/>
              <w:marTop w:val="0"/>
              <w:marBottom w:val="0"/>
              <w:divBdr>
                <w:top w:val="none" w:sz="0" w:space="0" w:color="auto"/>
                <w:left w:val="none" w:sz="0" w:space="0" w:color="auto"/>
                <w:bottom w:val="none" w:sz="0" w:space="0" w:color="auto"/>
                <w:right w:val="none" w:sz="0" w:space="0" w:color="auto"/>
              </w:divBdr>
            </w:div>
            <w:div w:id="875966945">
              <w:marLeft w:val="0"/>
              <w:marRight w:val="0"/>
              <w:marTop w:val="0"/>
              <w:marBottom w:val="0"/>
              <w:divBdr>
                <w:top w:val="none" w:sz="0" w:space="0" w:color="auto"/>
                <w:left w:val="none" w:sz="0" w:space="0" w:color="auto"/>
                <w:bottom w:val="none" w:sz="0" w:space="0" w:color="auto"/>
                <w:right w:val="none" w:sz="0" w:space="0" w:color="auto"/>
              </w:divBdr>
            </w:div>
            <w:div w:id="363870735">
              <w:marLeft w:val="0"/>
              <w:marRight w:val="0"/>
              <w:marTop w:val="0"/>
              <w:marBottom w:val="0"/>
              <w:divBdr>
                <w:top w:val="none" w:sz="0" w:space="0" w:color="auto"/>
                <w:left w:val="none" w:sz="0" w:space="0" w:color="auto"/>
                <w:bottom w:val="none" w:sz="0" w:space="0" w:color="auto"/>
                <w:right w:val="none" w:sz="0" w:space="0" w:color="auto"/>
              </w:divBdr>
            </w:div>
            <w:div w:id="1950433739">
              <w:marLeft w:val="0"/>
              <w:marRight w:val="0"/>
              <w:marTop w:val="0"/>
              <w:marBottom w:val="0"/>
              <w:divBdr>
                <w:top w:val="none" w:sz="0" w:space="0" w:color="auto"/>
                <w:left w:val="none" w:sz="0" w:space="0" w:color="auto"/>
                <w:bottom w:val="none" w:sz="0" w:space="0" w:color="auto"/>
                <w:right w:val="none" w:sz="0" w:space="0" w:color="auto"/>
              </w:divBdr>
            </w:div>
          </w:divsChild>
        </w:div>
        <w:div w:id="1859081660">
          <w:marLeft w:val="0"/>
          <w:marRight w:val="0"/>
          <w:marTop w:val="0"/>
          <w:marBottom w:val="0"/>
          <w:divBdr>
            <w:top w:val="none" w:sz="0" w:space="0" w:color="auto"/>
            <w:left w:val="none" w:sz="0" w:space="0" w:color="auto"/>
            <w:bottom w:val="none" w:sz="0" w:space="0" w:color="auto"/>
            <w:right w:val="none" w:sz="0" w:space="0" w:color="auto"/>
          </w:divBdr>
          <w:divsChild>
            <w:div w:id="1407461863">
              <w:marLeft w:val="0"/>
              <w:marRight w:val="0"/>
              <w:marTop w:val="0"/>
              <w:marBottom w:val="0"/>
              <w:divBdr>
                <w:top w:val="none" w:sz="0" w:space="0" w:color="auto"/>
                <w:left w:val="none" w:sz="0" w:space="0" w:color="auto"/>
                <w:bottom w:val="none" w:sz="0" w:space="0" w:color="auto"/>
                <w:right w:val="none" w:sz="0" w:space="0" w:color="auto"/>
              </w:divBdr>
            </w:div>
            <w:div w:id="544760283">
              <w:marLeft w:val="0"/>
              <w:marRight w:val="0"/>
              <w:marTop w:val="0"/>
              <w:marBottom w:val="0"/>
              <w:divBdr>
                <w:top w:val="none" w:sz="0" w:space="0" w:color="auto"/>
                <w:left w:val="none" w:sz="0" w:space="0" w:color="auto"/>
                <w:bottom w:val="none" w:sz="0" w:space="0" w:color="auto"/>
                <w:right w:val="none" w:sz="0" w:space="0" w:color="auto"/>
              </w:divBdr>
            </w:div>
            <w:div w:id="879364483">
              <w:marLeft w:val="0"/>
              <w:marRight w:val="0"/>
              <w:marTop w:val="0"/>
              <w:marBottom w:val="0"/>
              <w:divBdr>
                <w:top w:val="none" w:sz="0" w:space="0" w:color="auto"/>
                <w:left w:val="none" w:sz="0" w:space="0" w:color="auto"/>
                <w:bottom w:val="none" w:sz="0" w:space="0" w:color="auto"/>
                <w:right w:val="none" w:sz="0" w:space="0" w:color="auto"/>
              </w:divBdr>
            </w:div>
            <w:div w:id="1982343314">
              <w:marLeft w:val="0"/>
              <w:marRight w:val="0"/>
              <w:marTop w:val="0"/>
              <w:marBottom w:val="0"/>
              <w:divBdr>
                <w:top w:val="none" w:sz="0" w:space="0" w:color="auto"/>
                <w:left w:val="none" w:sz="0" w:space="0" w:color="auto"/>
                <w:bottom w:val="none" w:sz="0" w:space="0" w:color="auto"/>
                <w:right w:val="none" w:sz="0" w:space="0" w:color="auto"/>
              </w:divBdr>
            </w:div>
            <w:div w:id="452945193">
              <w:marLeft w:val="0"/>
              <w:marRight w:val="0"/>
              <w:marTop w:val="0"/>
              <w:marBottom w:val="0"/>
              <w:divBdr>
                <w:top w:val="none" w:sz="0" w:space="0" w:color="auto"/>
                <w:left w:val="none" w:sz="0" w:space="0" w:color="auto"/>
                <w:bottom w:val="none" w:sz="0" w:space="0" w:color="auto"/>
                <w:right w:val="none" w:sz="0" w:space="0" w:color="auto"/>
              </w:divBdr>
            </w:div>
          </w:divsChild>
        </w:div>
        <w:div w:id="759257852">
          <w:marLeft w:val="0"/>
          <w:marRight w:val="0"/>
          <w:marTop w:val="0"/>
          <w:marBottom w:val="0"/>
          <w:divBdr>
            <w:top w:val="none" w:sz="0" w:space="0" w:color="auto"/>
            <w:left w:val="none" w:sz="0" w:space="0" w:color="auto"/>
            <w:bottom w:val="none" w:sz="0" w:space="0" w:color="auto"/>
            <w:right w:val="none" w:sz="0" w:space="0" w:color="auto"/>
          </w:divBdr>
          <w:divsChild>
            <w:div w:id="577599838">
              <w:marLeft w:val="0"/>
              <w:marRight w:val="0"/>
              <w:marTop w:val="0"/>
              <w:marBottom w:val="0"/>
              <w:divBdr>
                <w:top w:val="none" w:sz="0" w:space="0" w:color="auto"/>
                <w:left w:val="none" w:sz="0" w:space="0" w:color="auto"/>
                <w:bottom w:val="none" w:sz="0" w:space="0" w:color="auto"/>
                <w:right w:val="none" w:sz="0" w:space="0" w:color="auto"/>
              </w:divBdr>
            </w:div>
            <w:div w:id="1804032634">
              <w:marLeft w:val="0"/>
              <w:marRight w:val="0"/>
              <w:marTop w:val="0"/>
              <w:marBottom w:val="0"/>
              <w:divBdr>
                <w:top w:val="none" w:sz="0" w:space="0" w:color="auto"/>
                <w:left w:val="none" w:sz="0" w:space="0" w:color="auto"/>
                <w:bottom w:val="none" w:sz="0" w:space="0" w:color="auto"/>
                <w:right w:val="none" w:sz="0" w:space="0" w:color="auto"/>
              </w:divBdr>
            </w:div>
            <w:div w:id="2120293199">
              <w:marLeft w:val="0"/>
              <w:marRight w:val="0"/>
              <w:marTop w:val="0"/>
              <w:marBottom w:val="0"/>
              <w:divBdr>
                <w:top w:val="none" w:sz="0" w:space="0" w:color="auto"/>
                <w:left w:val="none" w:sz="0" w:space="0" w:color="auto"/>
                <w:bottom w:val="none" w:sz="0" w:space="0" w:color="auto"/>
                <w:right w:val="none" w:sz="0" w:space="0" w:color="auto"/>
              </w:divBdr>
            </w:div>
            <w:div w:id="585380047">
              <w:marLeft w:val="0"/>
              <w:marRight w:val="0"/>
              <w:marTop w:val="0"/>
              <w:marBottom w:val="0"/>
              <w:divBdr>
                <w:top w:val="none" w:sz="0" w:space="0" w:color="auto"/>
                <w:left w:val="none" w:sz="0" w:space="0" w:color="auto"/>
                <w:bottom w:val="none" w:sz="0" w:space="0" w:color="auto"/>
                <w:right w:val="none" w:sz="0" w:space="0" w:color="auto"/>
              </w:divBdr>
            </w:div>
            <w:div w:id="182133360">
              <w:marLeft w:val="0"/>
              <w:marRight w:val="0"/>
              <w:marTop w:val="0"/>
              <w:marBottom w:val="0"/>
              <w:divBdr>
                <w:top w:val="none" w:sz="0" w:space="0" w:color="auto"/>
                <w:left w:val="none" w:sz="0" w:space="0" w:color="auto"/>
                <w:bottom w:val="none" w:sz="0" w:space="0" w:color="auto"/>
                <w:right w:val="none" w:sz="0" w:space="0" w:color="auto"/>
              </w:divBdr>
            </w:div>
          </w:divsChild>
        </w:div>
        <w:div w:id="570624446">
          <w:marLeft w:val="0"/>
          <w:marRight w:val="0"/>
          <w:marTop w:val="0"/>
          <w:marBottom w:val="0"/>
          <w:divBdr>
            <w:top w:val="none" w:sz="0" w:space="0" w:color="auto"/>
            <w:left w:val="none" w:sz="0" w:space="0" w:color="auto"/>
            <w:bottom w:val="none" w:sz="0" w:space="0" w:color="auto"/>
            <w:right w:val="none" w:sz="0" w:space="0" w:color="auto"/>
          </w:divBdr>
        </w:div>
        <w:div w:id="1085108502">
          <w:marLeft w:val="0"/>
          <w:marRight w:val="0"/>
          <w:marTop w:val="0"/>
          <w:marBottom w:val="0"/>
          <w:divBdr>
            <w:top w:val="none" w:sz="0" w:space="0" w:color="auto"/>
            <w:left w:val="none" w:sz="0" w:space="0" w:color="auto"/>
            <w:bottom w:val="none" w:sz="0" w:space="0" w:color="auto"/>
            <w:right w:val="none" w:sz="0" w:space="0" w:color="auto"/>
          </w:divBdr>
        </w:div>
        <w:div w:id="331297134">
          <w:marLeft w:val="0"/>
          <w:marRight w:val="0"/>
          <w:marTop w:val="0"/>
          <w:marBottom w:val="0"/>
          <w:divBdr>
            <w:top w:val="none" w:sz="0" w:space="0" w:color="auto"/>
            <w:left w:val="none" w:sz="0" w:space="0" w:color="auto"/>
            <w:bottom w:val="none" w:sz="0" w:space="0" w:color="auto"/>
            <w:right w:val="none" w:sz="0" w:space="0" w:color="auto"/>
          </w:divBdr>
        </w:div>
        <w:div w:id="1655793992">
          <w:marLeft w:val="0"/>
          <w:marRight w:val="0"/>
          <w:marTop w:val="0"/>
          <w:marBottom w:val="0"/>
          <w:divBdr>
            <w:top w:val="none" w:sz="0" w:space="0" w:color="auto"/>
            <w:left w:val="none" w:sz="0" w:space="0" w:color="auto"/>
            <w:bottom w:val="none" w:sz="0" w:space="0" w:color="auto"/>
            <w:right w:val="none" w:sz="0" w:space="0" w:color="auto"/>
          </w:divBdr>
        </w:div>
        <w:div w:id="369377052">
          <w:marLeft w:val="0"/>
          <w:marRight w:val="0"/>
          <w:marTop w:val="0"/>
          <w:marBottom w:val="0"/>
          <w:divBdr>
            <w:top w:val="none" w:sz="0" w:space="0" w:color="auto"/>
            <w:left w:val="none" w:sz="0" w:space="0" w:color="auto"/>
            <w:bottom w:val="none" w:sz="0" w:space="0" w:color="auto"/>
            <w:right w:val="none" w:sz="0" w:space="0" w:color="auto"/>
          </w:divBdr>
        </w:div>
        <w:div w:id="1122309542">
          <w:marLeft w:val="0"/>
          <w:marRight w:val="0"/>
          <w:marTop w:val="0"/>
          <w:marBottom w:val="0"/>
          <w:divBdr>
            <w:top w:val="none" w:sz="0" w:space="0" w:color="auto"/>
            <w:left w:val="none" w:sz="0" w:space="0" w:color="auto"/>
            <w:bottom w:val="none" w:sz="0" w:space="0" w:color="auto"/>
            <w:right w:val="none" w:sz="0" w:space="0" w:color="auto"/>
          </w:divBdr>
        </w:div>
        <w:div w:id="538397383">
          <w:marLeft w:val="0"/>
          <w:marRight w:val="0"/>
          <w:marTop w:val="0"/>
          <w:marBottom w:val="0"/>
          <w:divBdr>
            <w:top w:val="none" w:sz="0" w:space="0" w:color="auto"/>
            <w:left w:val="none" w:sz="0" w:space="0" w:color="auto"/>
            <w:bottom w:val="none" w:sz="0" w:space="0" w:color="auto"/>
            <w:right w:val="none" w:sz="0" w:space="0" w:color="auto"/>
          </w:divBdr>
        </w:div>
        <w:div w:id="1244217872">
          <w:marLeft w:val="0"/>
          <w:marRight w:val="0"/>
          <w:marTop w:val="0"/>
          <w:marBottom w:val="0"/>
          <w:divBdr>
            <w:top w:val="none" w:sz="0" w:space="0" w:color="auto"/>
            <w:left w:val="none" w:sz="0" w:space="0" w:color="auto"/>
            <w:bottom w:val="none" w:sz="0" w:space="0" w:color="auto"/>
            <w:right w:val="none" w:sz="0" w:space="0" w:color="auto"/>
          </w:divBdr>
        </w:div>
        <w:div w:id="2021808104">
          <w:marLeft w:val="0"/>
          <w:marRight w:val="0"/>
          <w:marTop w:val="0"/>
          <w:marBottom w:val="0"/>
          <w:divBdr>
            <w:top w:val="none" w:sz="0" w:space="0" w:color="auto"/>
            <w:left w:val="none" w:sz="0" w:space="0" w:color="auto"/>
            <w:bottom w:val="none" w:sz="0" w:space="0" w:color="auto"/>
            <w:right w:val="none" w:sz="0" w:space="0" w:color="auto"/>
          </w:divBdr>
        </w:div>
        <w:div w:id="316809947">
          <w:marLeft w:val="0"/>
          <w:marRight w:val="0"/>
          <w:marTop w:val="0"/>
          <w:marBottom w:val="0"/>
          <w:divBdr>
            <w:top w:val="none" w:sz="0" w:space="0" w:color="auto"/>
            <w:left w:val="none" w:sz="0" w:space="0" w:color="auto"/>
            <w:bottom w:val="none" w:sz="0" w:space="0" w:color="auto"/>
            <w:right w:val="none" w:sz="0" w:space="0" w:color="auto"/>
          </w:divBdr>
        </w:div>
        <w:div w:id="1220627079">
          <w:marLeft w:val="0"/>
          <w:marRight w:val="0"/>
          <w:marTop w:val="0"/>
          <w:marBottom w:val="0"/>
          <w:divBdr>
            <w:top w:val="none" w:sz="0" w:space="0" w:color="auto"/>
            <w:left w:val="none" w:sz="0" w:space="0" w:color="auto"/>
            <w:bottom w:val="none" w:sz="0" w:space="0" w:color="auto"/>
            <w:right w:val="none" w:sz="0" w:space="0" w:color="auto"/>
          </w:divBdr>
        </w:div>
        <w:div w:id="1140801511">
          <w:marLeft w:val="0"/>
          <w:marRight w:val="0"/>
          <w:marTop w:val="0"/>
          <w:marBottom w:val="0"/>
          <w:divBdr>
            <w:top w:val="none" w:sz="0" w:space="0" w:color="auto"/>
            <w:left w:val="none" w:sz="0" w:space="0" w:color="auto"/>
            <w:bottom w:val="none" w:sz="0" w:space="0" w:color="auto"/>
            <w:right w:val="none" w:sz="0" w:space="0" w:color="auto"/>
          </w:divBdr>
        </w:div>
        <w:div w:id="283075914">
          <w:marLeft w:val="0"/>
          <w:marRight w:val="0"/>
          <w:marTop w:val="0"/>
          <w:marBottom w:val="0"/>
          <w:divBdr>
            <w:top w:val="none" w:sz="0" w:space="0" w:color="auto"/>
            <w:left w:val="none" w:sz="0" w:space="0" w:color="auto"/>
            <w:bottom w:val="none" w:sz="0" w:space="0" w:color="auto"/>
            <w:right w:val="none" w:sz="0" w:space="0" w:color="auto"/>
          </w:divBdr>
        </w:div>
        <w:div w:id="1968971318">
          <w:marLeft w:val="0"/>
          <w:marRight w:val="0"/>
          <w:marTop w:val="0"/>
          <w:marBottom w:val="0"/>
          <w:divBdr>
            <w:top w:val="none" w:sz="0" w:space="0" w:color="auto"/>
            <w:left w:val="none" w:sz="0" w:space="0" w:color="auto"/>
            <w:bottom w:val="none" w:sz="0" w:space="0" w:color="auto"/>
            <w:right w:val="none" w:sz="0" w:space="0" w:color="auto"/>
          </w:divBdr>
        </w:div>
        <w:div w:id="2104565371">
          <w:marLeft w:val="0"/>
          <w:marRight w:val="0"/>
          <w:marTop w:val="0"/>
          <w:marBottom w:val="0"/>
          <w:divBdr>
            <w:top w:val="none" w:sz="0" w:space="0" w:color="auto"/>
            <w:left w:val="none" w:sz="0" w:space="0" w:color="auto"/>
            <w:bottom w:val="none" w:sz="0" w:space="0" w:color="auto"/>
            <w:right w:val="none" w:sz="0" w:space="0" w:color="auto"/>
          </w:divBdr>
        </w:div>
        <w:div w:id="1455362740">
          <w:marLeft w:val="0"/>
          <w:marRight w:val="0"/>
          <w:marTop w:val="0"/>
          <w:marBottom w:val="0"/>
          <w:divBdr>
            <w:top w:val="none" w:sz="0" w:space="0" w:color="auto"/>
            <w:left w:val="none" w:sz="0" w:space="0" w:color="auto"/>
            <w:bottom w:val="none" w:sz="0" w:space="0" w:color="auto"/>
            <w:right w:val="none" w:sz="0" w:space="0" w:color="auto"/>
          </w:divBdr>
        </w:div>
        <w:div w:id="268239694">
          <w:marLeft w:val="0"/>
          <w:marRight w:val="0"/>
          <w:marTop w:val="0"/>
          <w:marBottom w:val="0"/>
          <w:divBdr>
            <w:top w:val="none" w:sz="0" w:space="0" w:color="auto"/>
            <w:left w:val="none" w:sz="0" w:space="0" w:color="auto"/>
            <w:bottom w:val="none" w:sz="0" w:space="0" w:color="auto"/>
            <w:right w:val="none" w:sz="0" w:space="0" w:color="auto"/>
          </w:divBdr>
        </w:div>
        <w:div w:id="1029724977">
          <w:marLeft w:val="0"/>
          <w:marRight w:val="0"/>
          <w:marTop w:val="0"/>
          <w:marBottom w:val="0"/>
          <w:divBdr>
            <w:top w:val="none" w:sz="0" w:space="0" w:color="auto"/>
            <w:left w:val="none" w:sz="0" w:space="0" w:color="auto"/>
            <w:bottom w:val="none" w:sz="0" w:space="0" w:color="auto"/>
            <w:right w:val="none" w:sz="0" w:space="0" w:color="auto"/>
          </w:divBdr>
        </w:div>
        <w:div w:id="395905849">
          <w:marLeft w:val="0"/>
          <w:marRight w:val="0"/>
          <w:marTop w:val="0"/>
          <w:marBottom w:val="0"/>
          <w:divBdr>
            <w:top w:val="none" w:sz="0" w:space="0" w:color="auto"/>
            <w:left w:val="none" w:sz="0" w:space="0" w:color="auto"/>
            <w:bottom w:val="none" w:sz="0" w:space="0" w:color="auto"/>
            <w:right w:val="none" w:sz="0" w:space="0" w:color="auto"/>
          </w:divBdr>
        </w:div>
        <w:div w:id="31612561">
          <w:marLeft w:val="0"/>
          <w:marRight w:val="0"/>
          <w:marTop w:val="0"/>
          <w:marBottom w:val="0"/>
          <w:divBdr>
            <w:top w:val="none" w:sz="0" w:space="0" w:color="auto"/>
            <w:left w:val="none" w:sz="0" w:space="0" w:color="auto"/>
            <w:bottom w:val="none" w:sz="0" w:space="0" w:color="auto"/>
            <w:right w:val="none" w:sz="0" w:space="0" w:color="auto"/>
          </w:divBdr>
        </w:div>
        <w:div w:id="1041904930">
          <w:marLeft w:val="0"/>
          <w:marRight w:val="0"/>
          <w:marTop w:val="0"/>
          <w:marBottom w:val="0"/>
          <w:divBdr>
            <w:top w:val="none" w:sz="0" w:space="0" w:color="auto"/>
            <w:left w:val="none" w:sz="0" w:space="0" w:color="auto"/>
            <w:bottom w:val="none" w:sz="0" w:space="0" w:color="auto"/>
            <w:right w:val="none" w:sz="0" w:space="0" w:color="auto"/>
          </w:divBdr>
          <w:divsChild>
            <w:div w:id="279339886">
              <w:marLeft w:val="0"/>
              <w:marRight w:val="0"/>
              <w:marTop w:val="0"/>
              <w:marBottom w:val="0"/>
              <w:divBdr>
                <w:top w:val="none" w:sz="0" w:space="0" w:color="auto"/>
                <w:left w:val="none" w:sz="0" w:space="0" w:color="auto"/>
                <w:bottom w:val="none" w:sz="0" w:space="0" w:color="auto"/>
                <w:right w:val="none" w:sz="0" w:space="0" w:color="auto"/>
              </w:divBdr>
            </w:div>
            <w:div w:id="597830245">
              <w:marLeft w:val="0"/>
              <w:marRight w:val="0"/>
              <w:marTop w:val="0"/>
              <w:marBottom w:val="0"/>
              <w:divBdr>
                <w:top w:val="none" w:sz="0" w:space="0" w:color="auto"/>
                <w:left w:val="none" w:sz="0" w:space="0" w:color="auto"/>
                <w:bottom w:val="none" w:sz="0" w:space="0" w:color="auto"/>
                <w:right w:val="none" w:sz="0" w:space="0" w:color="auto"/>
              </w:divBdr>
            </w:div>
            <w:div w:id="237787344">
              <w:marLeft w:val="0"/>
              <w:marRight w:val="0"/>
              <w:marTop w:val="0"/>
              <w:marBottom w:val="0"/>
              <w:divBdr>
                <w:top w:val="none" w:sz="0" w:space="0" w:color="auto"/>
                <w:left w:val="none" w:sz="0" w:space="0" w:color="auto"/>
                <w:bottom w:val="none" w:sz="0" w:space="0" w:color="auto"/>
                <w:right w:val="none" w:sz="0" w:space="0" w:color="auto"/>
              </w:divBdr>
            </w:div>
          </w:divsChild>
        </w:div>
        <w:div w:id="1708333594">
          <w:marLeft w:val="0"/>
          <w:marRight w:val="0"/>
          <w:marTop w:val="0"/>
          <w:marBottom w:val="0"/>
          <w:divBdr>
            <w:top w:val="none" w:sz="0" w:space="0" w:color="auto"/>
            <w:left w:val="none" w:sz="0" w:space="0" w:color="auto"/>
            <w:bottom w:val="none" w:sz="0" w:space="0" w:color="auto"/>
            <w:right w:val="none" w:sz="0" w:space="0" w:color="auto"/>
          </w:divBdr>
        </w:div>
      </w:divsChild>
    </w:div>
    <w:div w:id="1719357889">
      <w:bodyDiv w:val="1"/>
      <w:marLeft w:val="0"/>
      <w:marRight w:val="0"/>
      <w:marTop w:val="0"/>
      <w:marBottom w:val="0"/>
      <w:divBdr>
        <w:top w:val="none" w:sz="0" w:space="0" w:color="auto"/>
        <w:left w:val="none" w:sz="0" w:space="0" w:color="auto"/>
        <w:bottom w:val="none" w:sz="0" w:space="0" w:color="auto"/>
        <w:right w:val="none" w:sz="0" w:space="0" w:color="auto"/>
      </w:divBdr>
    </w:div>
    <w:div w:id="1954051962">
      <w:bodyDiv w:val="1"/>
      <w:marLeft w:val="0"/>
      <w:marRight w:val="0"/>
      <w:marTop w:val="0"/>
      <w:marBottom w:val="0"/>
      <w:divBdr>
        <w:top w:val="none" w:sz="0" w:space="0" w:color="auto"/>
        <w:left w:val="none" w:sz="0" w:space="0" w:color="auto"/>
        <w:bottom w:val="none" w:sz="0" w:space="0" w:color="auto"/>
        <w:right w:val="none" w:sz="0" w:space="0" w:color="auto"/>
      </w:divBdr>
    </w:div>
    <w:div w:id="201001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735567833" Type="http://schemas.openxmlformats.org/officeDocument/2006/relationships/comments" Target="comments.xml"/><Relationship Id="rId251888243"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7F396-2276-45E0-AFDE-AA8A8E21A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7</Pages>
  <Words>587</Words>
  <Characters>3352</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Елена Захаровна</dc:creator>
  <cp:lastModifiedBy>Администратор</cp:lastModifiedBy>
  <cp:revision>121</cp:revision>
  <cp:lastPrinted>2020-04-09T08:29:00Z</cp:lastPrinted>
  <dcterms:created xsi:type="dcterms:W3CDTF">2021-08-23T15:12:00Z</dcterms:created>
  <dcterms:modified xsi:type="dcterms:W3CDTF">2023-05-05T09:44:00Z</dcterms:modified>
</cp:coreProperties>
</file>