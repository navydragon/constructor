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6DF3CB1D" w14:textId="2FFFE8EC" w:rsidR="00514D65" w:rsidRPr="00B11397" w:rsidRDefault="007371B7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${signatory_job}</w:t>
            </w:r>
          </w:p>
          <w:p w14:paraId="3CC3FF9C" w14:textId="130EB99D" w:rsidR="00514D65" w:rsidRPr="00622FDA" w:rsidRDefault="00514D65" w:rsidP="00E17C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622FDA">
              <w:rPr>
                <w:sz w:val="28"/>
                <w:szCs w:val="28"/>
                <w:lang w:val="en-US"/>
              </w:rPr>
              <w:t>${</w:t>
            </w:r>
            <w:r w:rsidR="007371B7">
              <w:rPr>
                <w:sz w:val="28"/>
                <w:szCs w:val="28"/>
                <w:lang w:val="en-US"/>
              </w:rPr>
              <w:t>signatory_fio</w:t>
            </w:r>
            <w:r w:rsidR="00622FDA">
              <w:rPr>
                <w:sz w:val="28"/>
                <w:szCs w:val="28"/>
                <w:lang w:val="en-US"/>
              </w:rPr>
              <w:t>}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3F81B1A6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</w:t>
            </w:r>
            <w:r w:rsidR="00D50A0F">
              <w:rPr>
                <w:sz w:val="28"/>
                <w:szCs w:val="28"/>
                <w:lang w:val="en-US"/>
              </w:rPr>
              <w:t>${signature_year}</w:t>
            </w:r>
            <w:r w:rsidR="00822F13" w:rsidRPr="00B11397">
              <w:rPr>
                <w:sz w:val="28"/>
                <w:szCs w:val="28"/>
              </w:rPr>
              <w:t xml:space="preserve">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${dppName}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${dppName}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${dppAnnotation}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${job}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${short_name}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${work}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1" w:name="_Toc98934001"/>
      <w:r w:rsidRPr="00B11397">
        <w:lastRenderedPageBreak/>
        <w:t>Содержание</w:t>
      </w:r>
      <w:bookmarkEnd w:id="1"/>
    </w:p>
    <w:p w14:paraId="48CE40CA" w14:textId="76F0B8D6" w:rsidR="00801E1D" w:rsidRPr="00B11397" w:rsidRDefault="00801E1D" w:rsidP="00E17C2B">
      <w:pPr>
        <w:pStyle w:val="soder"/>
        <w:jc w:val="both"/>
        <w:rPr>
          <w:b w:val="0"/>
        </w:rPr>
      </w:pPr>
      <w:r w:rsidRPr="00B11397">
        <w:rPr>
          <w:b w:val="0"/>
        </w:rPr>
        <w:t>${TOC}</w:t>
      </w:r>
    </w:p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2" w:name="_Toc98934593"/>
      <w:bookmarkStart w:id="3" w:name="_Toc126073473"/>
      <w:r w:rsidRPr="00B11397">
        <w:lastRenderedPageBreak/>
        <w:t>Общая характеристика программы</w:t>
      </w:r>
      <w:bookmarkEnd w:id="2"/>
      <w:bookmarkEnd w:id="3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4" w:name="_Toc98934594"/>
      <w:bookmarkStart w:id="5" w:name="_Toc126073474"/>
      <w:r w:rsidRPr="00B11397">
        <w:t>Общие положения</w:t>
      </w:r>
      <w:bookmarkEnd w:id="4"/>
      <w:bookmarkEnd w:id="5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6" w:name="_Toc98934595"/>
      <w:bookmarkStart w:id="7" w:name="_Toc126073475"/>
      <w:r w:rsidRPr="00B11397">
        <w:t>Нормативные правовые основания разработки</w:t>
      </w:r>
      <w:bookmarkEnd w:id="6"/>
      <w:bookmarkEnd w:id="7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${dppName}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pacing w:val="-1"/>
          <w:sz w:val="28"/>
          <w:szCs w:val="22"/>
          <w:lang w:eastAsia="en-US"/>
        </w:rPr>
        <w:t>Минобрнауки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510B50FA" w14:textId="77777777" w:rsidR="00801E1D" w:rsidRPr="00B11397" w:rsidRDefault="00801E1D" w:rsidP="00E17C2B">
      <w:pPr>
        <w:pStyle w:val="af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</w:t>
      </w:r>
      <w:r w:rsidRPr="00B11397">
        <w:rPr>
          <w:rFonts w:ascii="Consolas" w:hAnsi="Consolas" w:cs="Consolas"/>
          <w:color w:val="404040"/>
          <w:sz w:val="18"/>
          <w:szCs w:val="18"/>
        </w:rPr>
        <w:t>{block_basis}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${basisText}</w:t>
      </w:r>
    </w:p>
    <w:p w14:paraId="1F141285" w14:textId="77777777" w:rsidR="00801E1D" w:rsidRPr="00B11397" w:rsidRDefault="00801E1D" w:rsidP="00E17C2B">
      <w:pPr>
        <w:pStyle w:val="af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</w:t>
      </w:r>
      <w:r w:rsidRPr="00B11397">
        <w:rPr>
          <w:rFonts w:ascii="Consolas" w:hAnsi="Consolas" w:cs="Consolas"/>
          <w:color w:val="404040"/>
          <w:sz w:val="18"/>
          <w:szCs w:val="18"/>
        </w:rPr>
        <w:t>{/block_basis}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8" w:name="_Toc98934596"/>
      <w:bookmarkStart w:id="9" w:name="_Toc126073476"/>
      <w:r w:rsidRPr="00B11397">
        <w:t>Требования к обучающимся</w:t>
      </w:r>
      <w:bookmarkEnd w:id="8"/>
      <w:bookmarkEnd w:id="9"/>
    </w:p>
    <w:p w14:paraId="6783C706" w14:textId="77777777" w:rsidR="009F2455" w:rsidRPr="00B11397" w:rsidRDefault="009F2455" w:rsidP="00E17C2B">
      <w:pPr>
        <w:pStyle w:val="TEXT"/>
      </w:pPr>
      <w:bookmarkStart w:id="10" w:name="_Toc122256433"/>
      <w:bookmarkStart w:id="11" w:name="_Toc122258082"/>
      <w:bookmarkStart w:id="12" w:name="_Toc98934597"/>
      <w:bookmarkStart w:id="13" w:name="_Toc126073477"/>
      <w:bookmarkEnd w:id="10"/>
      <w:bookmarkEnd w:id="11"/>
      <w:r w:rsidRPr="00B11397">
        <w:t>а) требования к уровню образования: ${reqEdu}.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${reqQual}.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2"/>
      <w:bookmarkEnd w:id="13"/>
      <w:r w:rsidR="00893C72" w:rsidRPr="00B11397">
        <w:t xml:space="preserve"> </w:t>
      </w:r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4" w:name="_bookmark8"/>
      <w:bookmarkEnd w:id="14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5" w:name="_Toc98934598"/>
      <w:bookmarkStart w:id="16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5"/>
      <w:bookmarkEnd w:id="16"/>
    </w:p>
    <w:p w14:paraId="370211F0" w14:textId="45607228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${hours}</w:t>
      </w:r>
      <w:r w:rsidR="003305F7">
        <w:rPr>
          <w:lang w:val="en-US"/>
        </w:rPr>
        <w:t xml:space="preserve"> </w:t>
      </w:r>
      <w:r w:rsidR="00112404">
        <w:rPr>
          <w:lang w:val="en-US"/>
        </w:rPr>
        <w:t>${</w:t>
      </w:r>
      <w:r w:rsidR="00112404" w:rsidRPr="00112404">
        <w:t>academHours</w:t>
      </w:r>
      <w:r w:rsidR="003305F7">
        <w:t xml:space="preserve">} </w:t>
      </w:r>
      <w:r w:rsidR="00F84A6F">
        <w:rPr>
          <w:lang w:val="en-US"/>
        </w:rPr>
        <w:t xml:space="preserve"> </w:t>
      </w:r>
      <w:bookmarkStart w:id="17" w:name="_GoBack"/>
      <w:bookmarkEnd w:id="17"/>
      <w:r w:rsidR="00A16C9A" w:rsidRPr="00A16C9A">
        <w:t>${</w:t>
      </w:r>
      <w:r w:rsidR="00A16C9A">
        <w:rPr>
          <w:lang w:val="en-US"/>
        </w:rPr>
        <w:t>hourCompletion}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8" w:name="_Toc98934599"/>
      <w:bookmarkStart w:id="19" w:name="_Toc126073479"/>
      <w:r w:rsidRPr="00B11397">
        <w:t>Срок освоения</w:t>
      </w:r>
      <w:bookmarkEnd w:id="18"/>
      <w:bookmarkEnd w:id="19"/>
    </w:p>
    <w:p w14:paraId="3387E25A" w14:textId="12AA03BC" w:rsidR="000E0E30" w:rsidRPr="00B11397" w:rsidRDefault="000E0E30" w:rsidP="00E17C2B">
      <w:pPr>
        <w:pStyle w:val="TEXT"/>
      </w:pPr>
      <w:r w:rsidRPr="00B11397">
        <w:t>Срок освоения составляет ${daysOch} календарных</w:t>
      </w:r>
      <w:r w:rsidRPr="00B11397">
        <w:rPr>
          <w:spacing w:val="-2"/>
        </w:rPr>
        <w:t xml:space="preserve"> </w:t>
      </w:r>
      <w:r w:rsidR="00834B6A" w:rsidRPr="00834B6A">
        <w:t>${</w:t>
      </w:r>
      <w:r w:rsidR="00834B6A">
        <w:rPr>
          <w:lang w:val="en-US"/>
        </w:rPr>
        <w:t>ochCompletion</w:t>
      </w:r>
      <w:r w:rsidR="00834B6A" w:rsidRPr="00834B6A">
        <w:t>}</w:t>
      </w:r>
      <w:r w:rsidRPr="00B11397">
        <w:t xml:space="preserve"> для очной формы обучения и ${daysZaoch} календарных</w:t>
      </w:r>
      <w:r w:rsidRPr="00B11397">
        <w:rPr>
          <w:spacing w:val="-2"/>
        </w:rPr>
        <w:t xml:space="preserve"> </w:t>
      </w:r>
      <w:r w:rsidR="00834B6A" w:rsidRPr="00834B6A">
        <w:t>${</w:t>
      </w:r>
      <w:r w:rsidR="00834B6A">
        <w:rPr>
          <w:lang w:val="en-US"/>
        </w:rPr>
        <w:t>zaochCompletion</w:t>
      </w:r>
      <w:r w:rsidR="00834B6A" w:rsidRPr="00834B6A">
        <w:t>}</w:t>
      </w:r>
      <w:r w:rsidRPr="00B11397">
        <w:t xml:space="preserve">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20" w:name="_Toc98934600"/>
      <w:bookmarkStart w:id="21" w:name="_Toc126073480"/>
      <w:r w:rsidRPr="00B11397">
        <w:t>Цель и задачи</w:t>
      </w:r>
      <w:bookmarkEnd w:id="20"/>
      <w:bookmarkEnd w:id="21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2" w:name="_Toc98934601"/>
      <w:bookmarkStart w:id="23" w:name="_Toc126073481"/>
      <w:r w:rsidRPr="00B11397">
        <w:t>Цель</w:t>
      </w:r>
      <w:bookmarkEnd w:id="22"/>
      <w:bookmarkEnd w:id="23"/>
    </w:p>
    <w:p w14:paraId="030A83F1" w14:textId="7FDE60F7" w:rsidR="00E1750A" w:rsidRPr="00B11397" w:rsidRDefault="00E86F96" w:rsidP="00E17C2B">
      <w:pPr>
        <w:pStyle w:val="TEXT"/>
      </w:pPr>
      <w:r w:rsidRPr="00B11397">
        <w:t>${target}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4" w:name="_Toc98934602"/>
      <w:bookmarkStart w:id="25" w:name="_Toc126073482"/>
      <w:r w:rsidRPr="00B11397">
        <w:t>Задачи</w:t>
      </w:r>
      <w:bookmarkEnd w:id="24"/>
      <w:bookmarkEnd w:id="25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6" w:name="_Toc98934603"/>
      <w:bookmarkStart w:id="27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6"/>
      <w:bookmarkEnd w:id="27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${competence}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${knowledges}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${abilities}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${skills}</w:t>
            </w: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8" w:name="_bookmark9"/>
      <w:bookmarkStart w:id="29" w:name="_Toc98934604"/>
      <w:bookmarkStart w:id="30" w:name="_Toc126073484"/>
      <w:bookmarkEnd w:id="28"/>
      <w:r w:rsidRPr="00B11397">
        <w:lastRenderedPageBreak/>
        <w:t>Учебный план</w:t>
      </w:r>
      <w:bookmarkEnd w:id="29"/>
      <w:bookmarkEnd w:id="30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1" w:name="_bookmark10"/>
            <w:bookmarkStart w:id="32" w:name="_bookmark11"/>
            <w:bookmarkEnd w:id="31"/>
            <w:bookmarkEnd w:id="32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Виды занятий, в т.ч.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${themeName}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${themeTotal}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${themeLec}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${themePr}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${themeSr}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${themeAtt}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${themeKn}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${themeAb}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${themeSk}</w:t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${lpTotal}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${lpLec}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${lpPr}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${lpSr}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${lpAtt}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3" w:name="_Toc98934605"/>
      <w:bookmarkStart w:id="34" w:name="_Toc126073485"/>
      <w:r w:rsidR="00893C72" w:rsidRPr="00B11397">
        <w:t>Календарный учебный график</w:t>
      </w:r>
      <w:bookmarkEnd w:id="33"/>
      <w:bookmarkEnd w:id="34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p w14:paraId="45F7463A" w14:textId="00FF1652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${block_kyp_och}</w:t>
      </w:r>
    </w:p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p w14:paraId="4B2F1863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${block_kyp_zaoch}</w:t>
      </w:r>
    </w:p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5" w:name="_Toc98934606"/>
      <w:bookmarkStart w:id="36" w:name="_Toc126073486"/>
      <w:r w:rsidRPr="00B11397">
        <w:t>Рабочие программы модулей</w:t>
      </w:r>
      <w:bookmarkEnd w:id="35"/>
      <w:bookmarkEnd w:id="36"/>
    </w:p>
    <w:p w14:paraId="6AA6327F" w14:textId="6521EFA6" w:rsidR="007A5D53" w:rsidRPr="00B11397" w:rsidRDefault="007A5D53" w:rsidP="00E1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</w:t>
      </w:r>
      <w:r w:rsidRPr="00B11397">
        <w:rPr>
          <w:rFonts w:ascii="Consolas" w:hAnsi="Consolas" w:cs="Consolas"/>
          <w:color w:val="404040"/>
          <w:sz w:val="18"/>
          <w:szCs w:val="18"/>
        </w:rPr>
        <w:t>{block_rp}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${rp_section}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${rp_themes}</w:t>
      </w:r>
    </w:p>
    <w:p w14:paraId="6F747D67" w14:textId="14DAEB80" w:rsidR="007A5D53" w:rsidRPr="00B11397" w:rsidRDefault="007A5D53" w:rsidP="00E1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</w:t>
      </w:r>
      <w:r w:rsidRPr="00B11397">
        <w:rPr>
          <w:rFonts w:ascii="Consolas" w:hAnsi="Consolas" w:cs="Consolas"/>
          <w:color w:val="404040"/>
          <w:sz w:val="18"/>
          <w:szCs w:val="18"/>
        </w:rPr>
        <w:t>{/block_rp}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${lectorExp}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p w14:paraId="60D2523F" w14:textId="77777777" w:rsidR="007A5D53" w:rsidRPr="00B11397" w:rsidRDefault="007A5D53" w:rsidP="00E17C2B">
      <w:pPr>
        <w:autoSpaceDE w:val="0"/>
        <w:autoSpaceDN w:val="0"/>
        <w:spacing w:line="360" w:lineRule="auto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${block_mto_table}</w:t>
      </w:r>
    </w:p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p w14:paraId="0C275CD4" w14:textId="77777777" w:rsidR="007A5D53" w:rsidRPr="00B11397" w:rsidRDefault="007A5D53" w:rsidP="00E17C2B">
      <w:pPr>
        <w:autoSpaceDE w:val="0"/>
        <w:autoSpaceDN w:val="0"/>
        <w:spacing w:line="360" w:lineRule="auto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${block_npa_table}</w:t>
      </w:r>
    </w:p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7B5D47B4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C9423A" w:rsidRPr="00834B6A">
        <w:rPr>
          <w:sz w:val="28"/>
          <w:szCs w:val="22"/>
          <w:lang w:eastAsia="en-US"/>
        </w:rPr>
        <w:t>${</w:t>
      </w:r>
      <w:r w:rsidR="00C9423A">
        <w:rPr>
          <w:sz w:val="28"/>
          <w:szCs w:val="22"/>
          <w:lang w:val="en-US" w:eastAsia="en-US"/>
        </w:rPr>
        <w:t>testQuestions</w:t>
      </w:r>
      <w:r w:rsidR="00C9423A" w:rsidRPr="00834B6A">
        <w:rPr>
          <w:sz w:val="28"/>
          <w:szCs w:val="22"/>
          <w:lang w:eastAsia="en-US"/>
        </w:rPr>
        <w:t>}</w:t>
      </w:r>
      <w:r w:rsidR="00990677" w:rsidRPr="00B11397">
        <w:rPr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</w:t>
      </w:r>
      <w:r w:rsidR="002439EC" w:rsidRPr="00834B6A">
        <w:rPr>
          <w:sz w:val="28"/>
          <w:szCs w:val="22"/>
          <w:lang w:eastAsia="en-US"/>
        </w:rPr>
        <w:t>${</w:t>
      </w:r>
      <w:r w:rsidR="002439EC">
        <w:rPr>
          <w:sz w:val="28"/>
          <w:szCs w:val="22"/>
          <w:lang w:val="en-US" w:eastAsia="en-US"/>
        </w:rPr>
        <w:t>testPercent</w:t>
      </w:r>
      <w:r w:rsidR="002439EC" w:rsidRPr="00834B6A">
        <w:rPr>
          <w:sz w:val="28"/>
          <w:szCs w:val="22"/>
          <w:lang w:eastAsia="en-US"/>
        </w:rPr>
        <w:t>}</w:t>
      </w:r>
      <w:r w:rsidRPr="00B11397">
        <w:rPr>
          <w:sz w:val="28"/>
          <w:szCs w:val="22"/>
          <w:lang w:eastAsia="en-US"/>
        </w:rPr>
        <w:t>% правильных ответов);</w:t>
      </w:r>
    </w:p>
    <w:p w14:paraId="3F3980A6" w14:textId="143E3A69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${</w:t>
      </w:r>
      <w:r w:rsidR="00F50BC8">
        <w:rPr>
          <w:sz w:val="28"/>
          <w:szCs w:val="22"/>
          <w:lang w:val="en-US" w:eastAsia="en-US"/>
        </w:rPr>
        <w:t>reqPrCount</w:t>
      </w:r>
      <w:r w:rsidR="007A5D53" w:rsidRPr="00B11397">
        <w:rPr>
          <w:sz w:val="28"/>
          <w:szCs w:val="22"/>
          <w:lang w:eastAsia="en-US"/>
        </w:rPr>
        <w:t>}</w:t>
      </w:r>
      <w:r w:rsidR="00F50BC8" w:rsidRPr="00834B6A">
        <w:rPr>
          <w:sz w:val="28"/>
          <w:szCs w:val="22"/>
          <w:lang w:eastAsia="en-US"/>
        </w:rPr>
        <w:t xml:space="preserve"> (из ${</w:t>
      </w:r>
      <w:r w:rsidR="00F50BC8">
        <w:rPr>
          <w:sz w:val="28"/>
          <w:szCs w:val="22"/>
          <w:lang w:val="en-US" w:eastAsia="en-US"/>
        </w:rPr>
        <w:t>prCount</w:t>
      </w:r>
      <w:r w:rsidR="00F50BC8" w:rsidRPr="00834B6A">
        <w:rPr>
          <w:sz w:val="28"/>
          <w:szCs w:val="22"/>
          <w:lang w:eastAsia="en-US"/>
        </w:rPr>
        <w:t>})</w:t>
      </w:r>
      <w:r w:rsidR="007A5D53" w:rsidRPr="00B11397">
        <w:rPr>
          <w:sz w:val="28"/>
          <w:szCs w:val="22"/>
          <w:lang w:eastAsia="en-US"/>
        </w:rPr>
        <w:t xml:space="preserve"> ${prText}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$</w:t>
      </w:r>
      <w:r w:rsidR="003954F2" w:rsidRPr="00B11397">
        <w:rPr>
          <w:sz w:val="28"/>
          <w:szCs w:val="28"/>
          <w:lang w:eastAsia="en-US"/>
        </w:rPr>
        <w:t>{attest}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3D59C4A9" w14:textId="51EA9449" w:rsidR="004D7E17" w:rsidRPr="00B11397" w:rsidRDefault="004D7E17" w:rsidP="004D7E17">
      <w:pPr>
        <w:pStyle w:val="af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</w:t>
      </w:r>
      <w:r w:rsidRPr="00B11397">
        <w:rPr>
          <w:rFonts w:ascii="Consolas" w:hAnsi="Consolas" w:cs="Consolas"/>
          <w:color w:val="404040"/>
          <w:sz w:val="18"/>
          <w:szCs w:val="18"/>
        </w:rPr>
        <w:t>{block_</w:t>
      </w:r>
      <w:r>
        <w:rPr>
          <w:rFonts w:ascii="Consolas" w:hAnsi="Consolas" w:cs="Consolas"/>
          <w:color w:val="404040"/>
          <w:sz w:val="18"/>
          <w:szCs w:val="18"/>
          <w:lang w:val="en-US"/>
        </w:rPr>
        <w:t>eok</w:t>
      </w:r>
      <w:r w:rsidRPr="00B11397">
        <w:rPr>
          <w:rFonts w:ascii="Consolas" w:hAnsi="Consolas" w:cs="Consolas"/>
          <w:color w:val="404040"/>
          <w:sz w:val="18"/>
          <w:szCs w:val="18"/>
        </w:rPr>
        <w:t>}</w:t>
      </w: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56" w:name="_Toc126073497"/>
      <w:r w:rsidRPr="00B11397">
        <w:t>Электронный учебно-методический комплекс</w:t>
      </w:r>
      <w:bookmarkEnd w:id="56"/>
    </w:p>
    <w:p w14:paraId="26010BFA" w14:textId="6B144FE9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повышения квалификации</w:t>
      </w:r>
      <w:r w:rsidRPr="00B11397">
        <w:rPr>
          <w:sz w:val="28"/>
          <w:szCs w:val="28"/>
          <w:lang w:eastAsia="en-US"/>
        </w:rPr>
        <w:t xml:space="preserve"> «</w:t>
      </w:r>
      <w:r w:rsidR="00030BE7" w:rsidRPr="00B11397">
        <w:rPr>
          <w:bCs/>
          <w:sz w:val="28"/>
          <w:szCs w:val="28"/>
        </w:rPr>
        <w:t>${dppName</w:t>
      </w:r>
      <w:r w:rsidR="00917AEF" w:rsidRPr="0028696A">
        <w:rPr>
          <w:bCs/>
          <w:sz w:val="28"/>
          <w:szCs w:val="28"/>
        </w:rPr>
        <w:t>}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7B6619" w:rsidRPr="00B11397">
        <w:rPr>
          <w:sz w:val="28"/>
          <w:szCs w:val="28"/>
          <w:lang w:eastAsia="en-US"/>
        </w:rPr>
        <w:t>https://p2030.emiit.ru/</w:t>
      </w:r>
      <w:r w:rsidR="007B6619" w:rsidRPr="00B11397" w:rsidDel="007B6619">
        <w:rPr>
          <w:sz w:val="28"/>
          <w:szCs w:val="28"/>
          <w:lang w:eastAsia="en-US"/>
        </w:rPr>
        <w:t xml:space="preserve"> </w:t>
      </w:r>
    </w:p>
    <w:p w14:paraId="11354579" w14:textId="70CB8CC6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Тестовый логин: </w:t>
      </w:r>
    </w:p>
    <w:p w14:paraId="43B6E9A8" w14:textId="1D2ED61C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Пароль: </w:t>
      </w:r>
    </w:p>
    <w:p w14:paraId="669A97B0" w14:textId="53BA26AF" w:rsidR="004D7E17" w:rsidRPr="00B11397" w:rsidRDefault="004D7E17" w:rsidP="004D7E17">
      <w:pPr>
        <w:pStyle w:val="af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</w:t>
      </w:r>
      <w:r w:rsidRPr="00B11397">
        <w:rPr>
          <w:rFonts w:ascii="Consolas" w:hAnsi="Consolas" w:cs="Consolas"/>
          <w:color w:val="404040"/>
          <w:sz w:val="18"/>
          <w:szCs w:val="18"/>
        </w:rPr>
        <w:t>{</w:t>
      </w:r>
      <w:r>
        <w:rPr>
          <w:rFonts w:ascii="Consolas" w:hAnsi="Consolas" w:cs="Consolas"/>
          <w:color w:val="404040"/>
          <w:sz w:val="18"/>
          <w:szCs w:val="18"/>
          <w:lang w:val="en-US"/>
        </w:rPr>
        <w:t>/</w:t>
      </w:r>
      <w:r w:rsidRPr="00B11397">
        <w:rPr>
          <w:rFonts w:ascii="Consolas" w:hAnsi="Consolas" w:cs="Consolas"/>
          <w:color w:val="404040"/>
          <w:sz w:val="18"/>
          <w:szCs w:val="18"/>
        </w:rPr>
        <w:t>block_</w:t>
      </w:r>
      <w:r>
        <w:rPr>
          <w:rFonts w:ascii="Consolas" w:hAnsi="Consolas" w:cs="Consolas"/>
          <w:color w:val="404040"/>
          <w:sz w:val="18"/>
          <w:szCs w:val="18"/>
          <w:lang w:val="en-US"/>
        </w:rPr>
        <w:t>eok</w:t>
      </w:r>
      <w:r w:rsidRPr="00B11397">
        <w:rPr>
          <w:rFonts w:ascii="Consolas" w:hAnsi="Consolas" w:cs="Consolas"/>
          <w:color w:val="404040"/>
          <w:sz w:val="18"/>
          <w:szCs w:val="18"/>
        </w:rPr>
        <w:t>}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44612" w14:textId="77777777" w:rsidR="00E51FA5" w:rsidRDefault="00E51FA5">
      <w:r>
        <w:separator/>
      </w:r>
    </w:p>
  </w:endnote>
  <w:endnote w:type="continuationSeparator" w:id="0">
    <w:p w14:paraId="0875C53A" w14:textId="77777777" w:rsidR="00E51FA5" w:rsidRDefault="00E51FA5">
      <w:r>
        <w:continuationSeparator/>
      </w:r>
    </w:p>
  </w:endnote>
  <w:endnote w:type="continuationNotice" w:id="1">
    <w:p w14:paraId="31B60160" w14:textId="77777777" w:rsidR="00E51FA5" w:rsidRDefault="00E51F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F84A6F">
          <w:rPr>
            <w:noProof/>
            <w:sz w:val="24"/>
            <w:szCs w:val="22"/>
          </w:rPr>
          <w:t>10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${dppYear}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06143" w14:textId="77777777" w:rsidR="00E51FA5" w:rsidRDefault="00E51FA5">
      <w:r>
        <w:separator/>
      </w:r>
    </w:p>
  </w:footnote>
  <w:footnote w:type="continuationSeparator" w:id="0">
    <w:p w14:paraId="5142F49E" w14:textId="77777777" w:rsidR="00E51FA5" w:rsidRDefault="00E51FA5">
      <w:r>
        <w:continuationSeparator/>
      </w:r>
    </w:p>
  </w:footnote>
  <w:footnote w:type="continuationNotice" w:id="1">
    <w:p w14:paraId="2E876464" w14:textId="77777777" w:rsidR="00E51FA5" w:rsidRDefault="00E51FA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40E8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2404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0C0E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39EC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2538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07294"/>
    <w:rsid w:val="00313CF1"/>
    <w:rsid w:val="00316E44"/>
    <w:rsid w:val="00320CE7"/>
    <w:rsid w:val="00322CFC"/>
    <w:rsid w:val="00324E53"/>
    <w:rsid w:val="00325689"/>
    <w:rsid w:val="003305F7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D7E17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2FDA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1B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15C3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4B6A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76054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16C9A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2706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17EBE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A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0A0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1FA5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50BC8"/>
    <w:rsid w:val="00F60C65"/>
    <w:rsid w:val="00F61AF0"/>
    <w:rsid w:val="00F66D1E"/>
    <w:rsid w:val="00F670D5"/>
    <w:rsid w:val="00F67539"/>
    <w:rsid w:val="00F75962"/>
    <w:rsid w:val="00F76C1D"/>
    <w:rsid w:val="00F82B60"/>
    <w:rsid w:val="00F84A6F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95A45B-0686-49BD-A8CD-EBB808EA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26193</TotalTime>
  <Pages>10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42</cp:revision>
  <cp:lastPrinted>2023-02-01T07:12:00Z</cp:lastPrinted>
  <dcterms:created xsi:type="dcterms:W3CDTF">2023-02-18T16:52:00Z</dcterms:created>
  <dcterms:modified xsi:type="dcterms:W3CDTF">2024-03-06T06:53:00Z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