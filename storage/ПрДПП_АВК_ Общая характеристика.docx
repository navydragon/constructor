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6DF3CB1D" w14:textId="2FFFE8EC" w:rsidR="00514D65" w:rsidRPr="00B11397" w:rsidRDefault="007371B7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Проректор</w:t>
            </w:r>
          </w:p>
          <w:p w14:paraId="3CC3FF9C" w14:textId="130EB99D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С.С. Соколов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2023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1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Автономное судовождение. Вводный курс</w:t>
      </w:r>
      <w:r w:rsidRPr="00B11397">
        <w:rPr>
          <w:bCs/>
          <w:sz w:val="28"/>
          <w:szCs w:val="28"/>
        </w:rPr>
        <w:t>»</w:t>
      </w:r>
    </w:p>
    <w:bookmarkEnd w:id="1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Автономное судовождение. Вводный курс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Программа направлена на формирование общих информационных компетенций в области автономного судовождения. Актуальность программы обусловлена тем, что внедрение «умных» технологий в сферу водного транспорта, тенденции развития автономного судовождения в России и в мире, а также реализация пилотных проектов в данной области, по оценкам специалистов, уже через 5-7 лет приведет к тому, что автономное судовождение, став заметной и неотъемлемой частью судоходства, внесет коррективы не только в экономику морских перевозок, но и в суть профессии моряка. Безэкипажное судовождение позволит повысить безопасность мореплавания, увеличить скорость доставки грузов и существенно сократить операционные расходы судовладельцев. В ближайшее время начнут появляться первые суда, использующие технологии автономного судовождения, и управленческому персоналу, работникам отрасли, береговым специалистам, обслуживающим флот, придется столкнуться с обслуживанием и эксплуатацией таких судов. Поэтому важной задачей программы является дать представление указанным категориям работников об особенностях эксплуатации, обслуживания и управления флота судов, использующих автономные технологии. Программа повышения квалификации разработана с учетом последних изменений нормативно-правовой базы и имеет целью формирование компетенций в области основных целей и задач, технологий и перспектив внедрения в коммерческое судоходство технологий автономного (безэкипажного) судовождения. 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Аристова Дарья Александровна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нормоконтроль, руководство разработкой электронного учебно-методического комплекса (ЭУМК), методическая поддержка ЭУМК, нормоконтроль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доктор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Борщ Виталий Викторович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Якунчиков Владимир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поддержка, экспертная поддержка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Соколова Ирина Ивановна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Боков Константин Андреевич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Ваняшина Любовь Артёмовна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Костюлин Иван Алексеевич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Леонова Анна Владимировна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Рудницкая Анастасия Витальевна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Соловьёв Анатолий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Соловьёв Андрей Дмитриевич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Разработка ЭУМК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философских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Ганс Елена Сергеевна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Валидация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2" w:name="_Toc98934001"/>
      <w:r w:rsidRPr="00B11397">
        <w:lastRenderedPageBreak/>
        <w:t>Содержание</w:t>
      </w:r>
      <w:bookmarkEnd w:id="2"/>
    </w:p>
    <w:sdt>
      <w:sdtPr>
        <w:id w:val="839159805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3" w:name="_Toc98934593"/>
      <w:bookmarkStart w:id="4" w:name="_Toc126073473"/>
      <w:r w:rsidRPr="00B11397">
        <w:lastRenderedPageBreak/>
        <w:t>Общая характеристика программы</w:t>
      </w:r>
      <w:bookmarkEnd w:id="3"/>
      <w:bookmarkEnd w:id="4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5" w:name="_Toc98934594"/>
      <w:bookmarkStart w:id="6" w:name="_Toc126073474"/>
      <w:r w:rsidRPr="00B11397">
        <w:t>Общие положения</w:t>
      </w:r>
      <w:bookmarkEnd w:id="5"/>
      <w:bookmarkEnd w:id="6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7" w:name="_Toc98934595"/>
      <w:bookmarkStart w:id="8" w:name="_Toc126073475"/>
      <w:r w:rsidRPr="00B11397">
        <w:t>Нормативные правовые основания разработки</w:t>
      </w:r>
      <w:bookmarkEnd w:id="7"/>
      <w:bookmarkEnd w:id="8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Автономное судовождение. Вводный курс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17.096 Судоводитель, утв. приказом Минтруда России от 29.11.2019 № 745н.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9" w:name="_Toc98934596"/>
      <w:bookmarkStart w:id="10" w:name="_Toc126073476"/>
      <w:r w:rsidRPr="00B11397">
        <w:t>Требования к обучающимся</w:t>
      </w:r>
      <w:bookmarkEnd w:id="9"/>
      <w:bookmarkEnd w:id="10"/>
    </w:p>
    <w:p w14:paraId="6783C706" w14:textId="77777777" w:rsidR="009F2455" w:rsidRPr="00B11397" w:rsidRDefault="009F2455" w:rsidP="00E17C2B">
      <w:pPr>
        <w:pStyle w:val="TEXT"/>
      </w:pPr>
      <w:bookmarkStart w:id="11" w:name="_Toc122256433"/>
      <w:bookmarkStart w:id="12" w:name="_Toc122258082"/>
      <w:bookmarkStart w:id="13" w:name="_Toc98934597"/>
      <w:bookmarkStart w:id="14" w:name="_Toc126073477"/>
      <w:bookmarkEnd w:id="11"/>
      <w:bookmarkEnd w:id="12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Специальных требований к квалификации нет.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3"/>
      <w:bookmarkEnd w:id="14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38A5DCBF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16</w:t>
      </w:r>
      <w:r w:rsidRPr="00B11397">
        <w:t xml:space="preserve"> </w:t>
      </w:r>
      <w:r w:rsidR="001F0C0E">
        <w:t>ак</w:t>
      </w:r>
      <w:r w:rsidR="00A16C9A">
        <w:t>адемических</w:t>
      </w:r>
      <w:r w:rsidR="001F0C0E">
        <w:t xml:space="preserve"> </w:t>
      </w:r>
      <w:r w:rsidR="00A16C9A" w:rsidRPr="00A16C9A">
        <w:t>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2 календарных</w:t>
      </w:r>
      <w:r w:rsidRPr="00B11397">
        <w:rPr>
          <w:spacing w:val="-2"/>
        </w:rPr>
        <w:t xml:space="preserve"> </w:t>
      </w:r>
      <w:r w:rsidR="00834B6A" w:rsidRPr="00834B6A">
        <w:t>дня</w:t>
      </w:r>
      <w:r w:rsidRPr="00B11397">
        <w:t xml:space="preserve"> для очной формы обучения и 4 календарных</w:t>
      </w:r>
      <w:r w:rsidRPr="00B11397">
        <w:rPr>
          <w:spacing w:val="-2"/>
        </w:rPr>
        <w:t xml:space="preserve"> </w:t>
      </w:r>
      <w:r w:rsidR="00834B6A" w:rsidRPr="00834B6A">
        <w:t>дня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примеры разработки и применения полуавтономных и автономных судов в России и за рубежом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международные конвенции, регулирующие эксплуатацию морских судов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глобальную навигационную спутниковую систему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морские суда с разными уровнями автономности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морские коридоры и маршруты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морскую навигационную обстановку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электронной картографии и прокладки курса (ЭКНИС)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экипажа морских судов с разными уровнями автономности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организационную схему морского 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системы управления движением судов (СУДС)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правила погрузки - выгрузки в порту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организацию техобслуживания судна в порту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информацию, необходимую для осуществления дистанционного управления судном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судостроительные и судоремонтные предприятия России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нормативную базу автономного судовождения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проекты требований к перспективным технологиям широкополосной связи дальней зоны: морская связь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технологии морских автономных и дистанционно управляемых надводных судов (МАНС)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оборудование МАНС с разными уровнями автономности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«умные» порты для обслуживания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системе управления движением МАНС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информационной безопасности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пример «умного» 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разработке концепции автошвартовки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технологии дистанционного управления и искусственного интеллекта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разработке технологии борьбы за живучесть судна в автоматическом / дистанционном режиме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Знать, что такое водный транспорт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Знать, что и как везут по морю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действующую схему работы морского флота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схему работы автономного морского флота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МАНС в сегменте «море - судно»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МАНС в сегменте «берег - порт»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МАНС в сегменте «берег - центр дистанционного управления»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Введение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Что такое водный транспорт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Знать, что такое водный транспорт.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Что и как везут по морю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Знать, что и как везут по морю.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Международные конвенции, регулирующие эксплуатацию морских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международные конвенции, регулирующие эксплуатацию морских судов.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Автономные суда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Действующая схема работы морского флота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действующую схему работы морского флота.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Схема работы автономного морского флота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схему работы автономного морского флота.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Морские суда с разными уровнями автономности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морские суда с разными уровнями автономности.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Состав экипажа морских судов с разными уровнями автономности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экипажа морских судов с разными уровнями автономности.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 Технологии морских автономных и дистанционно управляемых надводных судов (МАНС)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технологии морских автономных и дистанционно управляемых надводных судов (МАНС).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 Примеры разработки и применения полуавтономных и автономных судов в России и за рубежом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примеры разработки и применения полуавтономных и автономных судов в России и за рубежом.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2.7 Нормативная база автономного судовождения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нормативную базу автономного судовождения.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Судовая связь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Глобальная навигационная спутниковая система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глобальную навигационную спутниковую систему.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Информация, необходимая для осуществления дистанционного управления судном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информацию, необходимую для осуществления дистанционного управления судном.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Проекты требований к перспективным технологиям широкополосной связи дальней зоны: морская связь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проекты требований к перспективным технологиям широкополосной связи дальней зоны: морская связь.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Управление автономным судном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Оборудование МАНС с разными уровнями автономности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оборудование МАНС с разными уровнями автономности.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Технологии дистанционного управления и искусственного интеллекта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технологии дистанционного управления и искусственного интеллекта.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Морские коридоры и маршруты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морские коридоры и маршруты.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Морская навигационная обстановка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морскую навигационную обстановку.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Принципы электронной картографии и прокладки курса (ЭКНИС)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принципы электронной картографии и прокладки курса (ЭКНИС).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Системы управления движением судов (СУДС)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системы управления движением судов (СУДС).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Требования к системе управления движением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системе управления движением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Береговая инфраструктура водного транспорта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Организационная схема морского 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организационную схему морского порта.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«Умные» порты для обслуживания МАНС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«умные» порты для обслуживания МАНС.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Пример «умного» 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пример «умного» порта.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5.4 Требования к разработке концепции автошвартовки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разработке концепции автошвартовки.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 Основные правила погрузки - выгрузки в порту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правила погрузки - выгрузки в порту.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5.6 Организация техобслуживания судна в порту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организацию техобслуживания судна в порту.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5.7 Судостроительные и судоремонтные предприятия России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судостроительные и судоремонтные предприятия России.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Обеспечение транспортной безопасности автономных судов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Требования к разработке технологии борьбы за живучесть судна в автоматическом / дистанционном режиме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разработке технологии борьбы за живучесть судна в автоматическом / дистанционном режиме.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Требования к информационной безопасности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требования к информационной безопасности.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Особенности МАНС в различных сегментах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7.1 Особенности МАНС в сегменте «море - судно»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особенности МАНС в сегменте «море - судно».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7.2 Особенности МАНС в сегменте «берег - порт»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особенности МАНС в сегменте «берег - порт».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7.3 Особенности МАНС в сегменте «берег - центр дистанционного управления»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особенности МАНС в сегменте «берег - центр дистанционного управления».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2250" w:type="dxa"/>
        <w:gridCol w:w="22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Автономные суда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Судовая связь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Управление автономным судном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Береговая инфраструктура водного транспорта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Обеспечение транспортной безопасности автономных судов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Особенности МАНС в различных сегментах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 в форме зачета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Введение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Автономные суда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Судовая связь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Управление автономным судном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Береговая инфраструктура водного транспорта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Обеспечение транспортной безопасности автономных судов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Особенности МАНС в различных сегментах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 в форме зачета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16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Введение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Что такое водный транспорт. Что и как везут по морю. Международные конвенции, регулирующие эксплуатацию морских судов.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Автономные суда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Действующая схема работы морского флота. Схема работы автономного морского флота. Морские суда с разными уровнями автономности. Состав экипажа морских судов с разными уровнями автономности. Технологии морских автономных и дистанционно управляемых надводных судов (МАНС). Примеры разработки и применения полуавтономных и автономных судов в России и за рубежом. Нормативная база автономного судовождения.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Судовая связь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Глобальная навигационная спутниковая система. Информация, необходимая для осуществления дистанционного управления судном. Проекты требований к перспективным технологиям широкополосной связи дальней зоны: морская связь.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Управление автономным судном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Оборудование МАНС с разными уровнями автономности. Технологии дистанционного управления и искусственного интеллекта. Морские коридоры и маршруты. Морская навигационная обстановка. Принципы электронной картографии и прокладки курса (ЭКНИС). Системы управления движением судов (СУДС). Требования к системе управления движением МАНС.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Береговая инфраструктура водного транспорта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Организационная схема морского порта. «Умные» порты для обслуживания МАНС. Пример «умного» порта. Требования к разработке концепции автошвартовки. Основные правила погрузки - выгрузки в порту. Организация техобслуживания судна в порту. Судостроительные и судоремонтные предприятия России.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Обеспечение транспортной безопасности автономных судов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Требования к разработке технологии борьбы за живучесть судна в автоматическом / дистанционном режиме. Требования к информационной безопасности.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Особенности МАНС в различных сегментах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Особенности МАНС в сегменте «море - судно». Особенности МАНС в сегменте «берег - порт». Особенности МАНС в сегменте «берег - центр дистанционного управления».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Международная конвенция о подготовке и дипломировании моряков и несении вахты (ПДМНВ-78/95) : Международная морская организация (ИМО), 1978 г. с поправками 1995 г. // https://www.imo.org/en/ourwork/humanelement/pages/stcw-conv-link.aspx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Международная конвенция по охране человеческой жизни на море (СОЛАС-74) : Лондон, 01.11.1974 г.  // https://docs.cntd.ru/document/901765675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Конвенция о Международных правилах предупреждения столкновений судов в море (МППСС-72) : Лондон, 20.10.1972 г. // https://docs.cntd.ru/document/1901005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Международная конвенция по предотвращению загрязнения с судов (МАРПОЛ-73/78) : Лондон, 02.11.1973 г.  // https://base.garant.ru/2540818/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Кодекс торгового мореплавания Российской Федерации кодекс Российской Федерации от 30 апреля 1999 № 81-ФЗ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Федеральный закон от 8 ноября 2007 г. №      261-ФЗ  «О морских портах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Федеральный закон от 10 июля 2023 г. №      294-ФЗ (вступает в силу с 1 марта 2024 г.)  «О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Федеральный закон от 31 июля 1998 г. №      155-ФЗ  «О внутренних морских водах, территориальном море и прилежащей зоне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Федеральный закон от 9 февраля 2007 г. №     16-ФЗ  «О транспортной безопасности»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Постановление Правительства Российской Федерации от 8 октября 2020 г. № 1637  «Об утверждении требований по обеспечению транспортной безопасности, учитывающих уровни безопасности для транспортных средств морского и внутреннего водного транспорта»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Постановление Правительства Российской Федерации от 25 августа 2008 г. № 641  «Об оснащении транспортных, технических средств и систем аппаратурой спутниковой навигации ГЛОНАСС или ГЛОНАСС/GPS»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Постановление Правительства Российской Федерации от 12 августа 2010 г. № 620  «Об утверждении технического регламента о безопасности объектов морского транспорта»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Постановление Правительства Российской Федерации от 5 декабря 2020 г. № 2031  «О проведении эксперимента по опытной эксплуатации автономных судов под Государственным флагом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Приказ Минтранса России от 23 июля 2015 г. № 226 «Об утверждении Требований к радиолокационным системам управления движением судов, объектам инфраструктуры морского порта, необходимым для функционирования Глобальной морской системы связи при бедствии и для обеспечения безопасности, объектам и средствам автоматической информационной системы, службе контроля судоходства и управления судоходством»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Приказ Минтранса России от 9 июля 2014 г. № 182 «Об утверждении Правил оказания услуг по перевалке грузов в морском порту»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Приказ Минтранса России от 12 ноября 2021 г. № 395 «Об утверждении Общих правил плавания и стоянки судов в морских портах Российской Федерации и на подходах к ним»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ГОСТ Р 55108-2016. «Глобальная навигационная спутниковая система. Морская дифференциальная подсистема. Контрольно-корректирующая станция. Общие требования, методы и требуемые результаты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ГОСТ Р 55109-2012. «Глобальные навигационные спутниковые системы. Морские дифференциальные подсистемы. Система дистанционного контроля и управления. Общие требования, методы и требуемые результаты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ГОСТ Р МЭК 61174-2009. «Морское навигационное оборудование и средства радиосвязи. Электронная картографическая навигационная информационная система (ЭКНИС). Эксплуатационные и технические требования, методы и требуемые результаты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ГОСТ 32455-2013. «Глобальная навигационная спутниковая система. Морская навигационная аппаратура потребителей. Приемные устройства. Общие требования, методы и требуемые результаты испытаний»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Рекомендации ФАМРТ по применению Международных правил предотвращения столкновения судов 1972 года (МППСС-72) автономными судами, 2021 г. URL: https://goo.su/CZGxWz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Руководство по кибербезопасности НД №2-030101-040 Российского морского регистра судоходства, 2021 г. URL: https://clck.ru/37KMLa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Положения по классификации морских автономных и дистанционно управляемых надводных судов (МАНС) НД №2-030101-037 Российского морского регистра судоходства, 2020 г. URL: https://clck.ru/37KL8A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РД 31.6.02-01. Инструкция по несению радиовахты на судах Российской Федерации в системе ГМССБ обеспечивающей безопасность на море (утв. и введен приказом Минтранс России от 08.06.2001 г. N ВР-55-р)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Свод правил СП 444.1326000.2019 Нормы проектирования морских каналов, фарватеров и зон маневрирования (утв. приказом Министерства транспорта РФ от 30.05.2019 г. № 159)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Рекомендации по внедрению служб движения судов Международной Ассоциации Маячных Служб (IALA Recommendation V-119, декабрь 2009 г.) URL: https://goo.su/bKIjvu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Состояние дел в автономном судоходстве. Дайджест - 2022.  Якунчиков В.В., Куприяновский В.П., Володин А.Б. Российский университет транспорта, 2022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Состояние дел и перспективы автономного судоходства. Дайджест. Якунчиков В.В., Алферов В.В., Ходько С.Н.  Российский университет транспорта, 2021 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РД 52-013-01. Руководящий документ. Системы отображения электронных навигационных карт и информации для внутренних водных путей. Общие технические требования (утв. и введен в действие распоряжением Минтранса России от 02.07.2001 № НС-72-р)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10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70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2</w:t>
      </w:r>
      <w:r w:rsidR="00F50BC8" w:rsidRPr="00834B6A">
        <w:rPr>
          <w:sz w:val="28"/>
          <w:szCs w:val="22"/>
          <w:lang w:eastAsia="en-US"/>
        </w:rPr>
        <w:t xml:space="preserve"> (из 2)</w:t>
      </w:r>
      <w:r w:rsidR="007A5D53" w:rsidRPr="00B11397">
        <w:rPr>
          <w:sz w:val="28"/>
          <w:szCs w:val="22"/>
          <w:lang w:eastAsia="en-US"/>
        </w:rPr>
        <w:t xml:space="preserve">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Автономное судовождение. Вводный курс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4EE5C" w14:textId="77777777" w:rsidR="00307294" w:rsidRDefault="00307294">
      <w:r>
        <w:separator/>
      </w:r>
    </w:p>
  </w:endnote>
  <w:endnote w:type="continuationSeparator" w:id="0">
    <w:p w14:paraId="7E902F6E" w14:textId="77777777" w:rsidR="00307294" w:rsidRDefault="00307294">
      <w:r>
        <w:continuationSeparator/>
      </w:r>
    </w:p>
  </w:endnote>
  <w:endnote w:type="continuationNotice" w:id="1">
    <w:p w14:paraId="392A23CB" w14:textId="77777777" w:rsidR="00307294" w:rsidRDefault="00307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7371B7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ABD68" w14:textId="77777777" w:rsidR="00307294" w:rsidRDefault="00307294">
      <w:r>
        <w:separator/>
      </w:r>
    </w:p>
  </w:footnote>
  <w:footnote w:type="continuationSeparator" w:id="0">
    <w:p w14:paraId="7DDBD6E5" w14:textId="77777777" w:rsidR="00307294" w:rsidRDefault="00307294">
      <w:r>
        <w:continuationSeparator/>
      </w:r>
    </w:p>
  </w:footnote>
  <w:footnote w:type="continuationNotice" w:id="1">
    <w:p w14:paraId="4725674E" w14:textId="77777777" w:rsidR="00307294" w:rsidRDefault="003072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30">
    <w:multiLevelType w:val="hybridMultilevel"/>
    <w:lvl w:ilvl="0" w:tplc="75107977">
      <w:start w:val="1"/>
      <w:numFmt w:val="decimal"/>
      <w:lvlText w:val="%1."/>
      <w:lvlJc w:val="left"/>
      <w:pPr>
        <w:ind w:left="720" w:hanging="360"/>
      </w:pPr>
    </w:lvl>
    <w:lvl w:ilvl="1" w:tplc="75107977" w:tentative="1">
      <w:start w:val="1"/>
      <w:numFmt w:val="lowerLetter"/>
      <w:lvlText w:val="%2."/>
      <w:lvlJc w:val="left"/>
      <w:pPr>
        <w:ind w:left="1440" w:hanging="360"/>
      </w:pPr>
    </w:lvl>
    <w:lvl w:ilvl="2" w:tplc="75107977" w:tentative="1">
      <w:start w:val="1"/>
      <w:numFmt w:val="lowerRoman"/>
      <w:lvlText w:val="%3."/>
      <w:lvlJc w:val="right"/>
      <w:pPr>
        <w:ind w:left="2160" w:hanging="180"/>
      </w:pPr>
    </w:lvl>
    <w:lvl w:ilvl="3" w:tplc="75107977" w:tentative="1">
      <w:start w:val="1"/>
      <w:numFmt w:val="decimal"/>
      <w:lvlText w:val="%4."/>
      <w:lvlJc w:val="left"/>
      <w:pPr>
        <w:ind w:left="2880" w:hanging="360"/>
      </w:pPr>
    </w:lvl>
    <w:lvl w:ilvl="4" w:tplc="75107977" w:tentative="1">
      <w:start w:val="1"/>
      <w:numFmt w:val="lowerLetter"/>
      <w:lvlText w:val="%5."/>
      <w:lvlJc w:val="left"/>
      <w:pPr>
        <w:ind w:left="3600" w:hanging="360"/>
      </w:pPr>
    </w:lvl>
    <w:lvl w:ilvl="5" w:tplc="75107977" w:tentative="1">
      <w:start w:val="1"/>
      <w:numFmt w:val="lowerRoman"/>
      <w:lvlText w:val="%6."/>
      <w:lvlJc w:val="right"/>
      <w:pPr>
        <w:ind w:left="4320" w:hanging="180"/>
      </w:pPr>
    </w:lvl>
    <w:lvl w:ilvl="6" w:tplc="75107977" w:tentative="1">
      <w:start w:val="1"/>
      <w:numFmt w:val="decimal"/>
      <w:lvlText w:val="%7."/>
      <w:lvlJc w:val="left"/>
      <w:pPr>
        <w:ind w:left="5040" w:hanging="360"/>
      </w:pPr>
    </w:lvl>
    <w:lvl w:ilvl="7" w:tplc="75107977" w:tentative="1">
      <w:start w:val="1"/>
      <w:numFmt w:val="lowerLetter"/>
      <w:lvlText w:val="%8."/>
      <w:lvlJc w:val="left"/>
      <w:pPr>
        <w:ind w:left="5760" w:hanging="360"/>
      </w:pPr>
    </w:lvl>
    <w:lvl w:ilvl="8" w:tplc="751079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29">
    <w:multiLevelType w:val="hybridMultilevel"/>
    <w:lvl w:ilvl="0" w:tplc="292272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21429">
    <w:abstractNumId w:val="21429"/>
  </w:num>
  <w:num w:numId="21430">
    <w:abstractNumId w:val="214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07294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1B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15C3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760512401" Type="http://schemas.openxmlformats.org/officeDocument/2006/relationships/comments" Target="comments.xml"/><Relationship Id="rId451571681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0F45E4-F6EF-4A0D-9515-6B043152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26180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38</cp:revision>
  <cp:lastPrinted>2023-02-01T07:12:00Z</cp:lastPrinted>
  <dcterms:created xsi:type="dcterms:W3CDTF">2023-02-18T16:52:00Z</dcterms:created>
  <dcterms:modified xsi:type="dcterms:W3CDTF">2024-01-30T07:51:00Z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