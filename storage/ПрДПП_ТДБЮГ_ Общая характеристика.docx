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Тестовая ДПП Берсенева Юлия Геннадьевна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bookmarkStart w:id="1" w:name="_GoBack"/>
      <w:bookmarkEnd w:id="1"/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Тестовая ДПП Берсенева Юлия Геннадьевна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/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2A3C9E2D" w14:textId="77777777" w:rsidR="00801E1D" w:rsidRPr="00B11397" w:rsidRDefault="00801E1D" w:rsidP="00E17C2B">
      <w:pPr>
        <w:tabs>
          <w:tab w:val="left" w:pos="709"/>
        </w:tabs>
        <w:spacing w:after="120" w:line="276" w:lineRule="auto"/>
        <w:rPr>
          <w:sz w:val="28"/>
          <w:szCs w:val="28"/>
        </w:rPr>
      </w:pPr>
    </w:p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2" w:name="_Toc98934001"/>
      <w:r w:rsidRPr="00B11397">
        <w:lastRenderedPageBreak/>
        <w:t>Содержание</w:t>
      </w:r>
      <w:bookmarkEnd w:id="2"/>
    </w:p>
    <w:sdt>
      <w:sdtPr>
        <w:id w:val="846296360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3" w:name="_Toc98934593"/>
      <w:bookmarkStart w:id="4" w:name="_Toc126073473"/>
      <w:r w:rsidRPr="00B11397">
        <w:lastRenderedPageBreak/>
        <w:t>Общая характеристика программы</w:t>
      </w:r>
      <w:bookmarkEnd w:id="3"/>
      <w:bookmarkEnd w:id="4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5" w:name="_Toc98934594"/>
      <w:bookmarkStart w:id="6" w:name="_Toc126073474"/>
      <w:r w:rsidRPr="00B11397">
        <w:t>Общие положения</w:t>
      </w:r>
      <w:bookmarkEnd w:id="5"/>
      <w:bookmarkEnd w:id="6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7" w:name="_Toc98934595"/>
      <w:bookmarkStart w:id="8" w:name="_Toc126073475"/>
      <w:r w:rsidRPr="00B11397">
        <w:t>Нормативные правовые основания разработки</w:t>
      </w:r>
      <w:bookmarkEnd w:id="7"/>
      <w:bookmarkEnd w:id="8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Тестовая ДПП Берсенева Юлия Геннадьевна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510B50FA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${block_basis}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${basisText}</w:t>
      </w:r>
    </w:p>
    <w:p w14:paraId="1F141285" w14:textId="77777777" w:rsidR="00801E1D" w:rsidRPr="00B11397" w:rsidRDefault="00801E1D" w:rsidP="00E17C2B">
      <w:pPr>
        <w:pStyle w:val="af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B11397">
        <w:rPr>
          <w:rFonts w:ascii="Consolas" w:hAnsi="Consolas" w:cs="Consolas"/>
          <w:color w:val="666666"/>
          <w:sz w:val="18"/>
          <w:szCs w:val="18"/>
        </w:rPr>
        <w:t>${/block_basis}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9" w:name="_Toc98934596"/>
      <w:bookmarkStart w:id="10" w:name="_Toc126073476"/>
      <w:r w:rsidRPr="00B11397">
        <w:t>Требования к обучающимся</w:t>
      </w:r>
      <w:bookmarkEnd w:id="9"/>
      <w:bookmarkEnd w:id="10"/>
    </w:p>
    <w:p w14:paraId="6783C706" w14:textId="77777777" w:rsidR="009F2455" w:rsidRPr="00B11397" w:rsidRDefault="009F2455" w:rsidP="00E17C2B">
      <w:pPr>
        <w:pStyle w:val="TEXT"/>
      </w:pPr>
      <w:bookmarkStart w:id="11" w:name="_Toc122256433"/>
      <w:bookmarkStart w:id="12" w:name="_Toc122258082"/>
      <w:bookmarkStart w:id="13" w:name="_Toc98934597"/>
      <w:bookmarkStart w:id="14" w:name="_Toc126073477"/>
      <w:bookmarkEnd w:id="11"/>
      <w:bookmarkEnd w:id="12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3"/>
      <w:bookmarkEnd w:id="14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1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Итоговая аттестация в формате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E17C2B">
            <w:pPr>
              <w:widowControl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E17C2B">
            <w:pPr>
              <w:widowControl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E17C2B">
            <w:pPr>
              <w:widowControl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/>
        <w:gridCol w:w="11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Итоговая аттестация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4500" w:type="dxa"/>
        <w:gridCol w:w="11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Итоговая аттестация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0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Тестовая ДПП Берсенева Юлия Геннадьевна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0FC1" w14:textId="77777777" w:rsidR="006F0587" w:rsidRDefault="006F0587">
      <w:r>
        <w:separator/>
      </w:r>
    </w:p>
  </w:endnote>
  <w:endnote w:type="continuationSeparator" w:id="0">
    <w:p w14:paraId="7092400F" w14:textId="77777777" w:rsidR="006F0587" w:rsidRDefault="006F0587">
      <w:r>
        <w:continuationSeparator/>
      </w:r>
    </w:p>
  </w:endnote>
  <w:endnote w:type="continuationNotice" w:id="1">
    <w:p w14:paraId="4A699187" w14:textId="77777777" w:rsidR="006F0587" w:rsidRDefault="006F0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/>
    <w:sdtContent>
      <w:p w14:paraId="34F72A22" w14:textId="01185F25" w:rsidR="009E760D" w:rsidRDefault="009E760D" w:rsidP="00837B6F">
        <w:pPr>
          <w:pStyle w:val="af3"/>
          <w:jc w:val="center"/>
        </w:pPr>
        <w:r w:rsidRPr="002E2A5B">
          <w:rPr>
            <w:sz w:val="22"/>
            <w:szCs w:val="22"/>
          </w:rPr>
          <w:fldChar w:fldCharType="begin"/>
        </w:r>
        <w:r w:rsidRPr="002E2A5B">
          <w:rPr>
            <w:sz w:val="22"/>
            <w:szCs w:val="22"/>
          </w:rPr>
          <w:instrText>PAGE   \* MERGEFORMAT</w:instrText>
        </w:r>
        <w:r w:rsidRPr="002E2A5B">
          <w:rPr>
            <w:sz w:val="22"/>
            <w:szCs w:val="22"/>
          </w:rPr>
          <w:fldChar w:fldCharType="separate"/>
        </w:r>
        <w:r w:rsidR="002C0090">
          <w:rPr>
            <w:noProof/>
            <w:sz w:val="22"/>
            <w:szCs w:val="22"/>
          </w:rPr>
          <w:t>10</w:t>
        </w:r>
        <w:r w:rsidRPr="002E2A5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7F9F1" w14:textId="77777777" w:rsidR="006F0587" w:rsidRDefault="006F0587">
      <w:r>
        <w:separator/>
      </w:r>
    </w:p>
  </w:footnote>
  <w:footnote w:type="continuationSeparator" w:id="0">
    <w:p w14:paraId="6CC9F445" w14:textId="77777777" w:rsidR="006F0587" w:rsidRDefault="006F0587">
      <w:r>
        <w:continuationSeparator/>
      </w:r>
    </w:p>
  </w:footnote>
  <w:footnote w:type="continuationNotice" w:id="1">
    <w:p w14:paraId="78DA1BB1" w14:textId="77777777" w:rsidR="006F0587" w:rsidRDefault="006F058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6">
    <w:multiLevelType w:val="hybridMultilevel"/>
    <w:lvl w:ilvl="0" w:tplc="11820800">
      <w:start w:val="1"/>
      <w:numFmt w:val="decimal"/>
      <w:lvlText w:val="%1."/>
      <w:lvlJc w:val="left"/>
      <w:pPr>
        <w:ind w:left="720" w:hanging="360"/>
      </w:pPr>
    </w:lvl>
    <w:lvl w:ilvl="1" w:tplc="11820800" w:tentative="1">
      <w:start w:val="1"/>
      <w:numFmt w:val="lowerLetter"/>
      <w:lvlText w:val="%2."/>
      <w:lvlJc w:val="left"/>
      <w:pPr>
        <w:ind w:left="1440" w:hanging="360"/>
      </w:pPr>
    </w:lvl>
    <w:lvl w:ilvl="2" w:tplc="11820800" w:tentative="1">
      <w:start w:val="1"/>
      <w:numFmt w:val="lowerRoman"/>
      <w:lvlText w:val="%3."/>
      <w:lvlJc w:val="right"/>
      <w:pPr>
        <w:ind w:left="2160" w:hanging="180"/>
      </w:pPr>
    </w:lvl>
    <w:lvl w:ilvl="3" w:tplc="11820800" w:tentative="1">
      <w:start w:val="1"/>
      <w:numFmt w:val="decimal"/>
      <w:lvlText w:val="%4."/>
      <w:lvlJc w:val="left"/>
      <w:pPr>
        <w:ind w:left="2880" w:hanging="360"/>
      </w:pPr>
    </w:lvl>
    <w:lvl w:ilvl="4" w:tplc="11820800" w:tentative="1">
      <w:start w:val="1"/>
      <w:numFmt w:val="lowerLetter"/>
      <w:lvlText w:val="%5."/>
      <w:lvlJc w:val="left"/>
      <w:pPr>
        <w:ind w:left="3600" w:hanging="360"/>
      </w:pPr>
    </w:lvl>
    <w:lvl w:ilvl="5" w:tplc="11820800" w:tentative="1">
      <w:start w:val="1"/>
      <w:numFmt w:val="lowerRoman"/>
      <w:lvlText w:val="%6."/>
      <w:lvlJc w:val="right"/>
      <w:pPr>
        <w:ind w:left="4320" w:hanging="180"/>
      </w:pPr>
    </w:lvl>
    <w:lvl w:ilvl="6" w:tplc="11820800" w:tentative="1">
      <w:start w:val="1"/>
      <w:numFmt w:val="decimal"/>
      <w:lvlText w:val="%7."/>
      <w:lvlJc w:val="left"/>
      <w:pPr>
        <w:ind w:left="5040" w:hanging="360"/>
      </w:pPr>
    </w:lvl>
    <w:lvl w:ilvl="7" w:tplc="11820800" w:tentative="1">
      <w:start w:val="1"/>
      <w:numFmt w:val="lowerLetter"/>
      <w:lvlText w:val="%8."/>
      <w:lvlJc w:val="left"/>
      <w:pPr>
        <w:ind w:left="5760" w:hanging="360"/>
      </w:pPr>
    </w:lvl>
    <w:lvl w:ilvl="8" w:tplc="11820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5">
    <w:multiLevelType w:val="hybridMultilevel"/>
    <w:lvl w:ilvl="0" w:tplc="51887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8125">
    <w:abstractNumId w:val="8125"/>
  </w:num>
  <w:num w:numId="8126">
    <w:abstractNumId w:val="81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958778713" Type="http://schemas.openxmlformats.org/officeDocument/2006/relationships/comments" Target="comments.xml"/><Relationship Id="rId61910899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B8738D-0814-479F-A508-73D811FA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11879</TotalTime>
  <Pages>10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20</cp:revision>
  <cp:lastPrinted>2023-02-01T07:12:00Z</cp:lastPrinted>
  <dcterms:created xsi:type="dcterms:W3CDTF">2023-02-18T16:52:00Z</dcterms:created>
  <dcterms:modified xsi:type="dcterms:W3CDTF">2023-03-23T14:57:00Z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