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5_document.png" ContentType="image/png"/>
  <Override PartName="/word/media/image_rId16_document.png" ContentType="image/png"/>
  <Override PartName="/word/media/image_rId17_document.png" ContentType="image/png"/>
  <Override PartName="/word/media/image_rId18_document.png" ContentType="image/png"/>
  <Override PartName="/word/media/image_rId19_document.png" ContentType="image/png"/>
  <Override PartName="/word/media/image_rId20_document.png" ContentType="image/png"/>
  <Override PartName="/word/media/image_rId21_document.png" ContentType="image/png"/>
  <Override PartName="/word/media/image_rId22_document.png" ContentType="image/png"/>
  <Override PartName="/word/media/image_rId63_document.png" ContentType="image/png"/>
  <Override PartName="/word/media/image_rId64_document.png" ContentType="image/png"/>
  <Override PartName="/word/media/image_rId65_document.png" ContentType="image/png"/>
  <Override PartName="/word/media/image_rId66_document.png" ContentType="image/png"/>
  <Override PartName="/word/media/image_rId67_document.png" ContentType="image/png"/>
  <Override PartName="/word/media/image_rId68_document.png" ContentType="image/png"/>
  <Override PartName="/word/media/image_rId69_document.png" ContentType="image/png"/>
  <Override PartName="/word/media/image_rId70_document.png" ContentType="image/png"/>
  <Override PartName="/word/media/image_rId71_document.png" ContentType="image/png"/>
  <Override PartName="/word/media/image_rId139_document.png" ContentType="image/png"/>
  <Override PartName="/word/media/image_rId140_document.png" ContentType="image/png"/>
  <Override PartName="/word/media/image_rId141_document.png" ContentType="image/png"/>
  <Override PartName="/word/media/image_rId142_document.png" ContentType="image/png"/>
  <Override PartName="/word/media/image_rId143_document.png" ContentType="image/png"/>
  <Override PartName="/word/media/image_rId144_document.png" ContentType="image/png"/>
  <Override PartName="/word/media/image_rId145_document.png" ContentType="image/png"/>
  <Override PartName="/word/media/image_rId146_document.png" ContentType="image/png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FB415" w14:textId="77777777" w:rsidR="002B1C80" w:rsidRPr="005F373B" w:rsidRDefault="002B1C80" w:rsidP="00DF3739">
      <w:pPr>
        <w:keepNext/>
        <w:spacing w:after="240" w:line="240" w:lineRule="auto"/>
        <w:ind w:firstLine="0"/>
        <w:jc w:val="center"/>
        <w:rPr>
          <w:rFonts w:eastAsia="Times New Roman" w:cs="Times New Roman"/>
          <w:b/>
          <w:sz w:val="22"/>
          <w:lang w:eastAsia="ru-RU"/>
        </w:rPr>
      </w:pPr>
      <w:bookmarkStart w:id="0" w:name="_Ref30408924"/>
      <w:r w:rsidRPr="005F373B">
        <w:rPr>
          <w:rFonts w:eastAsia="Times New Roman" w:cs="Times New Roman"/>
          <w:b/>
          <w:sz w:val="22"/>
          <w:lang w:eastAsia="ru-RU"/>
        </w:rPr>
        <w:t>Приложение А</w:t>
      </w:r>
    </w:p>
    <w:p w14:paraId="39AD24E8" w14:textId="77777777" w:rsidR="004E09DA" w:rsidRPr="005F373B" w:rsidRDefault="004E09DA" w:rsidP="00DF3739">
      <w:pPr>
        <w:tabs>
          <w:tab w:val="left" w:pos="1230"/>
          <w:tab w:val="center" w:pos="4679"/>
        </w:tabs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F373B">
        <w:rPr>
          <w:rFonts w:eastAsia="Times New Roman" w:cs="Times New Roman"/>
          <w:b/>
          <w:szCs w:val="28"/>
          <w:lang w:eastAsia="ru-RU"/>
        </w:rPr>
        <w:t>МИНИСТЕРСТВО ТРАНСПОРТА РОССИЙСКОЙ ФЕДЕРАЦИИ</w:t>
      </w:r>
    </w:p>
    <w:p w14:paraId="426D9C8B" w14:textId="77777777" w:rsidR="004E09DA" w:rsidRPr="005F373B" w:rsidRDefault="004E09DA" w:rsidP="00DF3739">
      <w:pPr>
        <w:spacing w:line="240" w:lineRule="auto"/>
        <w:ind w:firstLine="0"/>
        <w:jc w:val="center"/>
        <w:rPr>
          <w:rFonts w:eastAsia="Times New Roman" w:cs="Times New Roman"/>
          <w:b/>
          <w:sz w:val="20"/>
          <w:szCs w:val="20"/>
          <w:lang w:eastAsia="ru-RU"/>
        </w:rPr>
      </w:pPr>
    </w:p>
    <w:p w14:paraId="021B462F" w14:textId="77777777" w:rsidR="004E09DA" w:rsidRPr="005F373B" w:rsidRDefault="004E09DA" w:rsidP="00DF3739">
      <w:pPr>
        <w:spacing w:line="240" w:lineRule="auto"/>
        <w:ind w:firstLine="0"/>
        <w:jc w:val="center"/>
        <w:rPr>
          <w:rFonts w:eastAsia="Times New Roman" w:cs="Times New Roman"/>
          <w:b/>
          <w:sz w:val="20"/>
          <w:szCs w:val="20"/>
          <w:lang w:eastAsia="ru-RU"/>
        </w:rPr>
      </w:pPr>
      <w:r w:rsidRPr="005F373B">
        <w:rPr>
          <w:rFonts w:eastAsia="Times New Roman" w:cs="Times New Roman"/>
          <w:b/>
          <w:sz w:val="20"/>
          <w:szCs w:val="20"/>
          <w:lang w:eastAsia="ru-RU"/>
        </w:rPr>
        <w:t xml:space="preserve">ФЕДЕРАЛЬНОЕ ГОСУДАРСТВЕННОЕ АВТОНОМНОЕ ОБРАЗОВАТЕЛЬНОЕ </w:t>
      </w:r>
      <w:r w:rsidRPr="005F373B">
        <w:rPr>
          <w:rFonts w:eastAsia="Times New Roman" w:cs="Times New Roman"/>
          <w:b/>
          <w:sz w:val="20"/>
          <w:szCs w:val="20"/>
          <w:lang w:eastAsia="ru-RU"/>
        </w:rPr>
        <w:br/>
        <w:t>УЧРЕЖДЕНИЕ ВЫСШЕГО ОБРАЗОВАНИЯ</w:t>
      </w:r>
    </w:p>
    <w:p w14:paraId="6B6029B3" w14:textId="77777777" w:rsidR="004E09DA" w:rsidRPr="005F373B" w:rsidRDefault="004E09DA" w:rsidP="00DF3739">
      <w:pPr>
        <w:tabs>
          <w:tab w:val="left" w:pos="1230"/>
          <w:tab w:val="center" w:pos="4679"/>
        </w:tabs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F373B">
        <w:rPr>
          <w:rFonts w:eastAsia="Times New Roman" w:cs="Times New Roman"/>
          <w:b/>
          <w:szCs w:val="28"/>
          <w:lang w:eastAsia="ru-RU"/>
        </w:rPr>
        <w:t>«РОССИЙСКИЙ УНИВЕРСИТЕТ ТРАНСПОРТА»</w:t>
      </w:r>
    </w:p>
    <w:p w14:paraId="632CB3CF" w14:textId="77777777" w:rsidR="004E09DA" w:rsidRPr="005F373B" w:rsidRDefault="004E09DA" w:rsidP="00DF3739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F373B">
        <w:rPr>
          <w:rFonts w:eastAsia="Times New Roman" w:cs="Times New Roman"/>
          <w:b/>
          <w:szCs w:val="28"/>
          <w:lang w:eastAsia="ru-RU"/>
        </w:rPr>
        <w:t>(РУТ (МИИТ)</w:t>
      </w:r>
    </w:p>
    <w:p w14:paraId="49A58608" w14:textId="77777777" w:rsidR="002B1C80" w:rsidRPr="005F373B" w:rsidRDefault="002B1C80" w:rsidP="00DF3739">
      <w:pPr>
        <w:autoSpaceDE w:val="0"/>
        <w:autoSpaceDN w:val="0"/>
        <w:spacing w:line="240" w:lineRule="auto"/>
        <w:ind w:left="113" w:firstLine="0"/>
        <w:jc w:val="left"/>
        <w:rPr>
          <w:rFonts w:eastAsia="Times New Roman" w:cs="Times New Roman"/>
          <w:b/>
          <w:szCs w:val="28"/>
        </w:rPr>
      </w:pPr>
    </w:p>
    <w:p w14:paraId="6E13CC33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88DC4EE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41C89070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4659F872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49D0C81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17F5513C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393A3042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85A1611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2F33B3A2" w14:textId="2ADB075D" w:rsidR="002B1C80" w:rsidRPr="002827D5" w:rsidRDefault="002B1C80" w:rsidP="002827D5">
      <w:pPr>
        <w:autoSpaceDE w:val="0"/>
        <w:autoSpaceDN w:val="0"/>
        <w:spacing w:line="240" w:lineRule="auto"/>
        <w:ind w:left="11" w:firstLine="0"/>
        <w:jc w:val="center"/>
        <w:rPr>
          <w:rFonts w:eastAsia="Times New Roman" w:cs="Times New Roman"/>
          <w:szCs w:val="28"/>
          <w:lang w:eastAsia="ru-RU"/>
        </w:rPr>
      </w:pPr>
      <w:r w:rsidRPr="005F373B">
        <w:rPr>
          <w:rFonts w:eastAsia="Times New Roman" w:cs="Times New Roman"/>
          <w:szCs w:val="28"/>
          <w:lang w:eastAsia="ru-RU"/>
        </w:rPr>
        <w:t>ОЦЕНОЧНЫЕ МАТЕРИАЛЫ</w:t>
      </w:r>
      <w:r w:rsidR="002827D5">
        <w:rPr>
          <w:rFonts w:eastAsia="Times New Roman" w:cs="Times New Roman"/>
          <w:szCs w:val="28"/>
          <w:lang w:eastAsia="ru-RU"/>
        </w:rPr>
        <w:t xml:space="preserve"> </w:t>
      </w:r>
      <w:r w:rsidRPr="005F373B">
        <w:rPr>
          <w:rFonts w:eastAsia="Times New Roman" w:cs="Times New Roman"/>
          <w:szCs w:val="28"/>
          <w:lang w:eastAsia="ru-RU"/>
        </w:rPr>
        <w:t xml:space="preserve">ДОПОЛНИТЕЛЬНОЙ ПРОФЕССИОНАЛЬНОЙ ПРОГРАММЫ – </w:t>
      </w:r>
      <w:r w:rsidRPr="005F373B">
        <w:rPr>
          <w:rFonts w:eastAsia="Times New Roman" w:cs="Times New Roman"/>
          <w:szCs w:val="28"/>
          <w:lang w:eastAsia="ru-RU"/>
        </w:rPr>
        <w:br/>
        <w:t>ПРОГРАММЫ</w:t>
      </w:r>
      <w:r w:rsidRPr="005F373B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5F373B">
        <w:rPr>
          <w:rFonts w:eastAsia="Times New Roman" w:cs="Times New Roman"/>
          <w:bCs/>
          <w:szCs w:val="28"/>
          <w:lang w:eastAsia="ru-RU"/>
        </w:rPr>
        <w:t>ПОВЫШЕНИЯ КВАЛИФИКАЦИИ</w:t>
      </w:r>
    </w:p>
    <w:p w14:paraId="6D7F1868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center"/>
        <w:rPr>
          <w:rFonts w:eastAsia="Times New Roman" w:cs="Times New Roman"/>
          <w:b/>
          <w:szCs w:val="28"/>
        </w:rPr>
      </w:pPr>
    </w:p>
    <w:p w14:paraId="3FD8345C" w14:textId="54405453" w:rsidR="002B1C80" w:rsidRPr="005F373B" w:rsidRDefault="00C90631" w:rsidP="00DF3739">
      <w:pPr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«Подходы и современная практика внедрения интеллектуальных транспортных систем»</w:t>
      </w:r>
    </w:p>
    <w:p w14:paraId="71323CFF" w14:textId="77777777" w:rsidR="002B1C80" w:rsidRPr="005F373B" w:rsidRDefault="002B1C80" w:rsidP="00DF3739">
      <w:pPr>
        <w:shd w:val="clear" w:color="auto" w:fill="FFFFFF"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D38F583" w14:textId="77777777" w:rsidR="002B1C80" w:rsidRPr="005F373B" w:rsidRDefault="002B1C80" w:rsidP="00DF3739">
      <w:pPr>
        <w:shd w:val="clear" w:color="auto" w:fill="FFFFFF"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3802FBA9" w14:textId="6DCB82A4" w:rsidR="0043485A" w:rsidRPr="005F373B" w:rsidRDefault="0043485A" w:rsidP="00DF3739">
      <w:pPr>
        <w:ind w:firstLine="0"/>
        <w:jc w:val="center"/>
        <w:rPr>
          <w:rFonts w:eastAsia="Times New Roman"/>
          <w:b/>
          <w:lang w:eastAsia="ru-RU"/>
        </w:rPr>
      </w:pPr>
    </w:p>
    <w:p w14:paraId="4A7D4B78" w14:textId="77777777" w:rsidR="001360C0" w:rsidRPr="005F373B" w:rsidRDefault="001360C0" w:rsidP="00DF3739">
      <w:pPr>
        <w:ind w:firstLine="0"/>
        <w:rPr>
          <w:rFonts w:eastAsia="Times New Roman"/>
          <w:lang w:eastAsia="ru-RU"/>
        </w:rPr>
        <w:sectPr w:rsidR="001360C0" w:rsidRPr="005F373B" w:rsidSect="00B65223">
          <w:headerReference w:type="even" r:id="rId8"/>
          <w:footerReference w:type="even" r:id="rId9"/>
          <w:footerReference w:type="default" r:id="rId10"/>
          <w:footerReference w:type="first" r:id="rId11"/>
          <w:footnotePr>
            <w:numRestart w:val="eachPage"/>
          </w:footnotePr>
          <w:pgSz w:w="11900" w:h="16840"/>
          <w:pgMar w:top="1134" w:right="851" w:bottom="1134" w:left="1701" w:header="0" w:footer="1134" w:gutter="0"/>
          <w:cols w:space="720"/>
          <w:noEndnote/>
          <w:titlePg/>
          <w:docGrid w:linePitch="381"/>
        </w:sectPr>
      </w:pPr>
    </w:p>
    <w:p w14:paraId="2900BDFE" w14:textId="4B8C0FA8" w:rsidR="00273078" w:rsidRPr="00C05CD0" w:rsidRDefault="00273078" w:rsidP="00963180">
      <w:pPr>
        <w:tabs>
          <w:tab w:val="left" w:pos="993"/>
        </w:tabs>
        <w:autoSpaceDE w:val="0"/>
        <w:autoSpaceDN w:val="0"/>
        <w:adjustRightInd w:val="0"/>
        <w:spacing w:after="240"/>
        <w:ind w:firstLine="0"/>
        <w:jc w:val="center"/>
        <w:rPr>
          <w:b/>
          <w:szCs w:val="24"/>
          <w:lang w:eastAsia="ru-RU"/>
        </w:rPr>
      </w:pPr>
      <w:bookmarkStart w:id="1" w:name="_Toc317462899"/>
      <w:bookmarkStart w:id="2" w:name="_Toc332622678"/>
      <w:bookmarkStart w:id="3" w:name="_Toc332623356"/>
      <w:bookmarkStart w:id="4" w:name="_Toc332624032"/>
      <w:bookmarkStart w:id="5" w:name="_Toc332624370"/>
      <w:bookmarkStart w:id="6" w:name="_Toc360378406"/>
      <w:bookmarkStart w:id="7" w:name="_Toc360378640"/>
      <w:bookmarkStart w:id="8" w:name="_Toc360434214"/>
      <w:r w:rsidRPr="00C05CD0">
        <w:rPr>
          <w:b/>
          <w:szCs w:val="24"/>
          <w:lang w:eastAsia="ru-RU"/>
        </w:rPr>
        <w:lastRenderedPageBreak/>
        <w:t>Содержание</w:t>
      </w:r>
    </w:p>
    <w:sdt>
      <w:sdtPr>
        <w:id w:val="700565983"/>
        <w:docPartObj>
          <w:docPartGallery w:val="Table of Contents"/>
          <w:docPartUnique/>
        </w:docPartObj>
      </w:sdtPr>
      <w:sdtContent>
        <w:p>
          <w:pPr>
            <w:rPr>
              <w:color w:val="000000"/>
              <w:sz w:val="28"/>
              <w:szCs w:val="28"/>
            </w:rPr>
          </w:pPr>
          <w:fldSimple w:instr="TOC \o &quot;1-4&quot; \h \z \u">
            <w:r>
              <w:rPr>
                <w:sz w:val="28"/>
                <w:szCs w:val="28"/>
                <w:color w:val="000000"/>
              </w:rPr>
              <w:t xml:space="preserve">Щелкните здесь, чтобы обновить содержание</w:t>
            </w:r>
          </w:fldSimple>
        </w:p>
      </w:sdtContent>
    </w:sdt>
    <w:p w14:paraId="55384DA4" w14:textId="3420DFC5" w:rsidR="00C05CD0" w:rsidRPr="00220001" w:rsidRDefault="00C05CD0">
      <w:pPr>
        <w:spacing w:after="160" w:line="259" w:lineRule="auto"/>
        <w:ind w:firstLine="0"/>
        <w:jc w:val="left"/>
        <w:rPr>
          <w:szCs w:val="24"/>
          <w:lang w:eastAsia="ru-RU"/>
        </w:rPr>
      </w:pPr>
      <w:r w:rsidRPr="00220001">
        <w:rPr>
          <w:szCs w:val="24"/>
          <w:lang w:eastAsia="ru-RU"/>
        </w:rPr>
        <w:br w:type="page"/>
      </w:r>
    </w:p>
    <w:p w14:paraId="3973E611" w14:textId="5127312E" w:rsidR="0061027C" w:rsidRPr="00574DB8" w:rsidRDefault="0061027C" w:rsidP="00574DB8">
      <w:pPr>
        <w:pStyle w:val="1"/>
      </w:pPr>
      <w:bookmarkStart w:id="9" w:name="_Toc130547453"/>
      <w:r w:rsidRPr="00574DB8">
        <w:lastRenderedPageBreak/>
        <w:t>1 Исходные данные</w:t>
      </w:r>
      <w:bookmarkEnd w:id="9"/>
    </w:p>
    <w:p w14:paraId="37CC92C3" w14:textId="24C6B93A" w:rsidR="0043485A" w:rsidRPr="005F373B" w:rsidRDefault="0043485A" w:rsidP="004E1BF6">
      <w:pPr>
        <w:pStyle w:val="2"/>
        <w:rPr>
          <w:highlight w:val="yellow"/>
        </w:rPr>
      </w:pPr>
      <w:r w:rsidRPr="005F373B">
        <w:t xml:space="preserve">1.1 </w:t>
      </w:r>
      <w:r w:rsidR="003B3DB6" w:rsidRPr="005F373B">
        <w:tab/>
        <w:t xml:space="preserve">Перечень учебно-методической документации, нормативных правовых актов, нормативной технической документации, иной документации, учебной литературы и иных изданий, информационных ресурсов, использованных при </w:t>
      </w:r>
      <w:r w:rsidR="004E1BF6">
        <w:t>подготовке оценочных материалов</w:t>
      </w:r>
    </w:p>
    <w:p w14:paraId="3E2703E1" w14:textId="46C0BB66" w:rsidR="0043485A" w:rsidRPr="005F373B" w:rsidRDefault="00551977" w:rsidP="00DF3739">
      <w:pPr>
        <w:pStyle w:val="13"/>
        <w:spacing w:line="240" w:lineRule="auto"/>
      </w:pPr>
      <w:r w:rsidRPr="005F373B">
        <w:t xml:space="preserve">Таблица </w:t>
      </w:r>
      <w:r w:rsidR="00981A88" w:rsidRPr="005F373B">
        <w:t>1</w:t>
      </w:r>
      <w:r w:rsidR="0043485A" w:rsidRPr="005F373B">
        <w:t xml:space="preserve"> – </w:t>
      </w:r>
      <w:r w:rsidR="003B3DB6" w:rsidRPr="005F373B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Вид информационного и учебно-методического обеспечения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Список используемых источников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Постановление Правительства Российской Федерации от 16 ноября 2018 г. № 1379  «Об утверждении Правил определения основных параметров дорожного движения и ведения их учета»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Приказ Минтранса России от 18 апреля 2019 г. № 114 «Об утверждении Порядка мониторинга дорожного движения (с изменениями и дополнениями)»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 Распоряжение Минтранса России от 21 марта 2022 г. № АК-74-р «Об утверждении Методических рекомендаций по разработке заявок (включая локальные проекты по созданию и модернизации интеллектуальных транспортных систем) субъектов Российской Федерации на получение иных межбюджетных трансфертов из федерального бюджета бюджетам субъектов Российской Федерации в целях реализации мероприятия «Внедрение интеллектуальных транспортных систем, предусматривающих автоматизацию процессов управления дорожным движением в городских агломерациях, включающих города с населением свыше 300 тысяч человек» в рамках федерального проекта «Общесистемные меры развития дорожного хозяйства» государственной программы Российской Федерации «Развитие транспортной системы»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 ГОСТ Р 56294-2014. «Интеллектуальные транспортные системы. Требования к функциональной и физической архитектурам интеллектуальных транспортных систем»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 ГОСТ Р 56829-2015. «Интеллектуальные транспортные системы. Термины и определения»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2.6 ОДМ 218.9.011-2016. Отраслевой дорожный методический документ. «Рекомендации по выполнению обоснования интеллектуальных транспортных систем». Издан на основании распоряжения Федерального дорожного агентства от 2016-04-25 г. № 632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Информационное обеспечение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http://library.miit.ru/ </w:t>
            </w:r>
          </w:p>
        </w:tc>
      </w:tr>
    </w:tbl>
    <w:p w14:paraId="4D942B4B" w14:textId="5F136D49" w:rsidR="00C26211" w:rsidRPr="005F373B" w:rsidRDefault="00C26211" w:rsidP="00DF3739">
      <w:pPr>
        <w:ind w:firstLine="0"/>
        <w:rPr>
          <w:lang w:eastAsia="ru-RU"/>
        </w:rPr>
      </w:pPr>
    </w:p>
    <w:p w14:paraId="51103862" w14:textId="701BA164" w:rsidR="0043485A" w:rsidRPr="005F373B" w:rsidRDefault="0043485A" w:rsidP="004E1BF6">
      <w:pPr>
        <w:pStyle w:val="2"/>
      </w:pPr>
      <w:r w:rsidRPr="005F373B">
        <w:t xml:space="preserve">1.2 </w:t>
      </w:r>
      <w:r w:rsidR="003B3DB6" w:rsidRPr="005F373B">
        <w:t>Планируемые результаты освоения, соотнесенные с результатами обучения по дополнительной профессиональной программе – программе повышения к</w:t>
      </w:r>
      <w:r w:rsidR="004E1BF6">
        <w:t>валификации (далее – программа)</w:t>
      </w:r>
    </w:p>
    <w:p w14:paraId="764FE423" w14:textId="4E2E150C" w:rsidR="0043485A" w:rsidRPr="005F373B" w:rsidRDefault="00551977" w:rsidP="00DF3739">
      <w:pPr>
        <w:pStyle w:val="13"/>
        <w:spacing w:line="240" w:lineRule="auto"/>
      </w:pPr>
      <w:r w:rsidRPr="005F373B">
        <w:t xml:space="preserve">Таблица </w:t>
      </w:r>
      <w:r w:rsidR="00981A88" w:rsidRPr="005F373B">
        <w:t>2</w:t>
      </w:r>
      <w:r w:rsidR="0043485A" w:rsidRPr="005F373B">
        <w:t xml:space="preserve"> – Планируемые результаты освоения, соотнесенные с результатами обучения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825"/>
      </w:tblGrid>
      <w:tr w:rsidR="00295661" w:rsidRPr="005F373B" w14:paraId="4880FC1B" w14:textId="77777777" w:rsidTr="00FC48C6">
        <w:trPr>
          <w:tblHeader/>
        </w:trPr>
        <w:tc>
          <w:tcPr>
            <w:tcW w:w="4513" w:type="dxa"/>
          </w:tcPr>
          <w:p w14:paraId="1E32DFAA" w14:textId="77777777" w:rsidR="00295661" w:rsidRPr="005F373B" w:rsidRDefault="00295661" w:rsidP="00DF3739">
            <w:pPr>
              <w:pStyle w:val="af4"/>
              <w:rPr>
                <w:lang w:eastAsia="x-none"/>
              </w:rPr>
            </w:pPr>
            <w:r w:rsidRPr="005F373B">
              <w:t xml:space="preserve">Планируемые результаты освоения </w:t>
            </w:r>
          </w:p>
        </w:tc>
        <w:tc>
          <w:tcPr>
            <w:tcW w:w="4825" w:type="dxa"/>
          </w:tcPr>
          <w:p w14:paraId="20BB322F" w14:textId="77777777" w:rsidR="00295661" w:rsidRPr="005F373B" w:rsidRDefault="00295661" w:rsidP="00DF3739">
            <w:pPr>
              <w:pStyle w:val="af4"/>
              <w:rPr>
                <w:lang w:eastAsia="x-none"/>
              </w:rPr>
            </w:pPr>
            <w:r w:rsidRPr="005F373B">
              <w:t>Планируемые результаты обучения</w:t>
            </w:r>
          </w:p>
        </w:tc>
      </w:tr>
      <w:tr w:rsidR="00295661" w:rsidRPr="005F373B" w14:paraId="26C53655" w14:textId="77777777" w:rsidTr="00FC48C6">
        <w:tc>
          <w:tcPr>
            <w:tcW w:w="4513" w:type="dxa"/>
          </w:tcPr>
          <w:p w14:paraId="1EB8320C" w14:textId="08140B87" w:rsidR="00FC48C6" w:rsidRPr="005F373B" w:rsidRDefault="00FC48C6" w:rsidP="00BC7BEF">
            <w:pPr>
              <w:pStyle w:val="afe"/>
            </w:pPr>
            <w:r w:rsidRPr="005F373B">
              <w:t>Способен осуществлять деятельность по реализации  проекта эффективной  интеллектуальной транспортной системы</w:t>
            </w:r>
          </w:p>
          <w:p w14:paraId="636EBF55" w14:textId="77777777" w:rsidR="00295661" w:rsidRPr="005F373B" w:rsidRDefault="00295661" w:rsidP="00DF3739">
            <w:pPr>
              <w:rPr>
                <w:lang w:eastAsia="ru-RU"/>
              </w:rPr>
            </w:pPr>
          </w:p>
        </w:tc>
        <w:tc>
          <w:tcPr>
            <w:tcW w:w="4825" w:type="dxa"/>
          </w:tcPr>
          <w:p w14:paraId="1B64B347" w14:textId="7526C6C8" w:rsidR="00295661" w:rsidRPr="005F373B" w:rsidRDefault="00FC48C6" w:rsidP="00BC7BEF">
            <w:pPr>
              <w:pStyle w:val="afe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показатели, характеризующие степень обоснованности внедрения ИТС городской агломерации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критерии, характеризующие уровень зрелости ИТС на момент разработки локального проекта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показатели, характеризующие ресурсное обеспечение ИТС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показатели, характеризующие финансовое обеспечение внедрения ИТС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требования по заполнению пояснительной записки к локальному проекту по созданию (модернизации) интеллектуальных транспортных систем городской агломерации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перечень информации, необходимой для описания финансирования локального проекта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структуру информации об основных показателях локального проекта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форму паспорта локального проекта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перечень целевых показателей обязательных к заполнению для мониторинга измеримых результатов внедрения ИТС в городских агломерациях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характерные особенности дорожного движения городской агломерации, подлежащие учету при создании ИТС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типизированный состав целей и задач, решаемых внедрением ИТС и/или ее элементов в городских агломерациях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типовые функциональные и технологические недостатки существующих ИТС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направления развития ИТС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определения приоритетных сервисов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определения приоритетных подсистем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рекомендации по выбору технологии управления дорожным движением в городской агломерации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рекомендации по организации мониторинга параметров транспортных потоков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рекомендации по организации метеомониторинга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рекомендации по организации приоритетного проезда общественного транспорта в городских агломерациях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рекомендации по организации видеонаблюдения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рекомендации по организации подсистемы диспетчеризации управления службы содержания дорог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обеспечение информационной безопасности и надежности функционирования ИТС городской агломерации и входящих в ее состав технологических элементов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основные требования к регламентам эксплуатации ИТС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форму финансово-экономического обоснования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критерии классификации по уровню зрелости интеллектуальных транспортных систем в городских агломерациях субъектов российской федерации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требования к содержанию эскизного и технического проекта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основные параметры, характеризующие дорожное движение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уровни обслуживания дорожного движения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параметры эффективности дорожного движения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общие положения порядка мониторинга дорожного движения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проведения обследования дорожного движения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формат передачи отчетных данных обследования интенсивности движения транспортных средств на пересечении, с применением стационарных постов учета движения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формат передачи отчетных данных обследования интенсивности движения пешеходов на переходе, с применением стационарных постов учета движения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формат передачи отчетных данных обследования интенсивности и состава движения транспортных средств в поперечном профиле дороги с применением стационарных постов учета движения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формат передачи отчетных данных обследования с применением контрольных транспортных средств по каждому опорному участку, суточная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форму учета интенсивности и состава движения транспортных средств, интенсивности движения пешеходов на переходе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форму учета параметров дорожного движения на опорном участке дороги при обследовании с применением контрольных транспортных средств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форму учета параметров дорожного движения на дороге при обследовании с применением контрольных транспортных средств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последовательность разработки функциональной архитектуры локального проекта интеллектуальной транспортной системы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последовательность разработки физической архитектуры локального проекта интеллектуальной транспортной системы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требования физической архитектуры локального проекта интеллектуальной транспортной системы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требования к функциональной архитектуре локального проекта интеллектуальной транспортной системы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техническое задание на разработку технического (технорабочего) проекта по созданию интеллектуальных транспортных систем субъектового уровня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жизненный цикл локального проекта интеллектуальной транспортной системы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этапы обоснования локального проекта интеллектуальной транспортной системы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функции интеграционной платформы локального проекта интеллектуальной транспортной системы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задачи интеграционной платформы локального проекта интеллектуальной транспортной системы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типы подсистем интеллектуальной транспортной системы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классификацию элементов подсистем интеллектуальной транспортной системы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требования к анализу исходной документации для актуализации структуры (банка) подсистем и элементов подсистем ИТС, внедряемых на федеральных автомобильных дорогах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требования к актуализации структуры (банка) подсистем и элементов подсистем ИТС,  внедряемых на федеральных автомобильных дорогах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классификацию субъектов на этапе обоснования проектов ИТС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требования к формированию архитектуры индикаторов  эффективности, используемой при обосновании ЛП ИТС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требования к составу целевых индикаторов эффективности, используемых для обоснования ЛП ИТС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требования к составу функциональных индикаторов эффективности, используемых для обоснования ЛП ИТС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единицы измерения индикаторов эффективности ИТС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требования к проведению оценки изменения индикаторов эффективности ИТС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требования к архитектуре индикаторов эффективности,  используемой для обоснования проектов ИТС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формирование архитектуры индикаторов эффективности  государственной группы пользователей ИТС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формирование архитектуры индикаторов эффективности  социальной группы пользователей ИТС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формирование архитектуры индикаторов эффективности коммерческой группы пользователей ИТС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этапы формирования исходных данных в рамках обоснования проектов ИТС  на федеральных автомобильных дорогах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структуру формирования исходных данных в рамках обоснования проектов ИТС  на федеральных автомобильных дорогах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обзора и анализа текущей проблемы на рассматриваемом участке сети дорог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формирование структуры исходных данных для сети дорог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схему методики формирования исходных данных для реальной сети дорог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набор данных, необходимых для создания имитационной  модели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требования к программам имитационного моделирования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способы оценки точности имитационной модели участка сети дорог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банк комплексных подсистем ИТС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банк инструментальных подсистем ИТС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общие понятия интеллектуальной транспортной системы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основные понятия технологий интеллектуальной транспортной системы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основные понятия элементов технического, программного и информационного обеспечения интеллектуальной транспортной системы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основные понятия по разработке и функционированию интеллектуальной транспортной системы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основные понятия свойств и показателей интеллектуальной транспортной системы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013E7820" w14:textId="7353E937" w:rsidR="00295661" w:rsidRPr="005F373B" w:rsidRDefault="00FC48C6" w:rsidP="00BC7BEF">
            <w:pPr>
              <w:pStyle w:val="afe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Умения: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составить техническое задание на разработку технического (технорабочего) проекта по созданию интеллектуальных транспортных систем субъектового уровня, с учетом возможности развития элементов ИТС, направленных на адаптивное светофорное управление в целях обеспечения движения (В/01.6)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определить функциональный состав интеллектуальной транспортной системы с учетом оценки индикаторов эффективности ИТС (В/02.6)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5493021F" w14:textId="3793B09F" w:rsidR="00295661" w:rsidRPr="005F373B" w:rsidRDefault="00FC48C6" w:rsidP="00BC7BEF">
            <w:pPr>
              <w:pStyle w:val="afe"/>
            </w:pPr>
          </w:p>
        </w:tc>
      </w:tr>
    </w:tbl>
    <w:p w14:paraId="642B91D4" w14:textId="77777777" w:rsidR="00976B06" w:rsidRPr="005F373B" w:rsidRDefault="00976B06" w:rsidP="00DF3739">
      <w:pPr>
        <w:rPr>
          <w:b/>
        </w:rPr>
      </w:pPr>
      <w:bookmarkStart w:id="10" w:name="_Toc33036836"/>
      <w:bookmarkStart w:id="11" w:name="_Toc78533452"/>
    </w:p>
    <w:p w14:paraId="57A30365" w14:textId="7884B3D0" w:rsidR="0043485A" w:rsidRPr="005F373B" w:rsidRDefault="0043485A" w:rsidP="00574DB8">
      <w:pPr>
        <w:pStyle w:val="1"/>
      </w:pPr>
      <w:bookmarkStart w:id="12" w:name="_Toc94019587"/>
      <w:bookmarkStart w:id="13" w:name="_Toc130546231"/>
      <w:bookmarkStart w:id="14" w:name="_Toc130547454"/>
      <w:r w:rsidRPr="005F373B">
        <w:t>2 Спецификация заданий для п</w:t>
      </w:r>
      <w:r w:rsidR="00DF7528" w:rsidRPr="005F373B">
        <w:t>р</w:t>
      </w:r>
      <w:r w:rsidRPr="005F373B">
        <w:t>оверки знаний</w:t>
      </w:r>
      <w:bookmarkEnd w:id="10"/>
      <w:bookmarkEnd w:id="11"/>
      <w:bookmarkEnd w:id="12"/>
      <w:bookmarkEnd w:id="13"/>
      <w:bookmarkEnd w:id="14"/>
    </w:p>
    <w:p w14:paraId="43F5EC0D" w14:textId="15F32AFA" w:rsidR="0005112F" w:rsidRPr="005F373B" w:rsidRDefault="00551977" w:rsidP="00724412">
      <w:pPr>
        <w:pStyle w:val="13"/>
        <w:spacing w:line="240" w:lineRule="auto"/>
      </w:pPr>
      <w:bookmarkStart w:id="15" w:name="ПрВт3"/>
      <w:r w:rsidRPr="005F373B">
        <w:t xml:space="preserve">Таблица </w:t>
      </w:r>
      <w:r w:rsidR="00981A88" w:rsidRPr="005F373B">
        <w:t>3</w:t>
      </w:r>
      <w:bookmarkEnd w:id="15"/>
      <w:r w:rsidR="0043485A" w:rsidRPr="005F373B">
        <w:t xml:space="preserve"> – Спецификация заданий для п</w:t>
      </w:r>
      <w:r w:rsidR="00DF7528" w:rsidRPr="005F373B">
        <w:t>р</w:t>
      </w:r>
      <w:r w:rsidR="0043485A" w:rsidRPr="005F373B">
        <w:t>оверки знаний</w:t>
      </w:r>
    </w:p>
    <w:tbl>
      <w:tblPr>
        <w:tblStyle w:val="affe"/>
        <w:tblW w:w="9634" w:type="dxa"/>
        <w:tblLook w:val="04A0" w:firstRow="1" w:lastRow="0" w:firstColumn="1" w:lastColumn="0" w:noHBand="0" w:noVBand="1"/>
      </w:tblPr>
      <w:tblGrid>
        <w:gridCol w:w="2405"/>
        <w:gridCol w:w="2178"/>
        <w:gridCol w:w="2201"/>
        <w:gridCol w:w="2850"/>
      </w:tblGrid>
      <w:tr w:rsidR="00760AF0" w:rsidRPr="005F373B" w14:paraId="45E1BECD" w14:textId="77777777" w:rsidTr="00A85762">
        <w:trPr>
          <w:trHeight w:val="499"/>
          <w:tblHeader/>
        </w:trPr>
        <w:tc>
          <w:tcPr>
            <w:tcW w:w="2405" w:type="dxa"/>
          </w:tcPr>
          <w:p w14:paraId="18C67345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>Предмет оценки (знание)</w:t>
            </w:r>
          </w:p>
        </w:tc>
        <w:tc>
          <w:tcPr>
            <w:tcW w:w="2178" w:type="dxa"/>
          </w:tcPr>
          <w:p w14:paraId="1040DEA8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>Критерии оценки</w:t>
            </w:r>
          </w:p>
        </w:tc>
        <w:tc>
          <w:tcPr>
            <w:tcW w:w="2201" w:type="dxa"/>
          </w:tcPr>
          <w:p w14:paraId="23AA9C8A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>Шкала оценки</w:t>
            </w:r>
          </w:p>
        </w:tc>
        <w:tc>
          <w:tcPr>
            <w:tcW w:w="2850" w:type="dxa"/>
          </w:tcPr>
          <w:p w14:paraId="634414E0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 xml:space="preserve">Тип и </w:t>
            </w:r>
            <w:r w:rsidRPr="005F373B">
              <w:rPr>
                <w:b/>
              </w:rPr>
              <w:br/>
              <w:t>№ задания</w:t>
            </w: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показатели, характеризующие степень обоснованности внедрения ИТС городской агломерации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1, 2, 3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критерии, характеризующие уровень зрелости ИТС на момент разработки локального проекта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4, 5, 6, 7, 8, 9, 10, 11, 12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13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показатели, характеризующие ресурсное обеспечение ИТС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14, 15, 16, 17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показатели, характеризующие финансовое обеспечение внедрения ИТС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18, 19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требования по заполнению пояснительной записки к локальному проекту по созданию (модернизации) интеллектуальных транспортных систем городской агломерации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20, 21, 22, 23, 24, 25, 26, 27, 28, 29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перечень информации, необходимой для описания финансирования локального проекта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30, 31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структуру информации об основных показателях локального проекта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32, 33, 34, 35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36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форму паспорта локального проекта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37, 38, 39, 40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41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перечень целевых показателей обязательных к заполнению для мониторинга измеримых результатов внедрения ИТС в городских агломерациях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42, 43, 44, 45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характерные особенности дорожного движения городской агломерации, подлежащие учету при создании ИТС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46, 47, 48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типизированный состав целей и задач, решаемых внедрением ИТС и/или ее элементов в городских агломерациях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49, 50, 51, 52, 53, 54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типовые функциональные и технологические недостатки существующих ИТС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55, 56, 57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направления развития ИТС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58, 59, 60, 61, 62, 63, 64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порядок определения приоритетных сервисов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65, 66, 67, 68, 69, 70, 71, 72, 73, 74, 75, 76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порядок определения приоритетных подсистем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77, 78, 79, 80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рекомендации по выбору технологии управления дорожным движением в городской агломерации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81, 82, 83, 84, 85, 86, 87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рекомендации по организации мониторинга параметров транспортных потоков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88, 89, 90, 91, 92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рекомендации по организации метеомониторинга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93, 94, 95, 96, 97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рекомендации по организации приоритетного проезда общественного транспорта в городских агломерациях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98, 99, 100, 101, 102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рекомендации по организации видеонаблюдения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103, 104, 105, 106, 107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рекомендации по организации подсистемы диспетчеризации управления службы содержания дорог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108, 109, 110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обеспечение информационной безопасности и надежности функционирования ИТС городской агломерации и входящих в ее состав технологических элементов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111, 112, 113, 114, 115, 116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основные требования к регламентам эксплуатации ИТС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117, 118, 119, 120, 121, 122, 123, 124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форму финансово-экономического обоснования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125, 126, 127, 128</w:t>
            </w:r>
            <w:br/>
            <w:r>
              <w:rPr/>
              <w:t xml:space="preserve">Задания с открытым ответом: </w:t>
            </w:r>
            <w:r>
              <w:rPr/>
              <w:t xml:space="preserve">129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критерии классификации по уровню зрелости интеллектуальных транспортных систем в городских агломерациях субъектов российской федерации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130, 131, 132, 133, 134, 135, 136, 137, 138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требования к содержанию эскизного и технического проекта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139, 140, 141, 142, 143, 144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основные параметры, характеризующие дорожное движение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145, 146, 147, 148, 149, 150, 151, 152, 153, 154, 155, 156</w:t>
            </w:r>
            <w:br/>
            <w:r>
              <w:rPr/>
              <w:t xml:space="preserve">Задания с открытым ответом: </w:t>
            </w:r>
            <w:r>
              <w:rPr/>
              <w:t xml:space="preserve">157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уровни обслуживания дорожного движения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158, 159, 160, 161, 162, 163, 164, 165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166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параметры эффективности дорожного движения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167, 168, 169, 170, 171, 172, 173, 174, 175, 176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общие положения порядка мониторинга дорожного движения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177, 178, 179, 180, 181, 182, 183, 184, 185, 186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порядок проведения обследования дорожного движения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187, 188, 189, 190, 191, 192, 193, 194, 195, 196, 197, 198, 199, 200, 201, 202, 203, 204, 205, 206, 207, 208, 209, 210, 211, 212</w:t>
            </w:r>
            <w:br/>
            <w:r>
              <w:rPr/>
              <w:t xml:space="preserve">Задания с открытым ответом: </w:t>
            </w:r>
            <w:r>
              <w:rPr/>
              <w:t xml:space="preserve">213, 214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215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формат передачи отчетных данных обследования интенсивности движения транспортных средств на пересечении, с применением стационарных постов учета движения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216, 217, 218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формат передачи отчетных данных обследования интенсивности движения пешеходов на переходе, с применением стационарных постов учета движения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219, 220, 221, 222, 223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формат передачи отчетных данных обследования интенсивности и состава движения транспортных средств в поперечном профиле дороги с применением стационарных постов учета движения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224, 225, 226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формат передачи отчетных данных обследования с применением контрольных транспортных средств по каждому опорному участку, суточная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227, 228, 229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форму учета интенсивности и состава движения транспортных средств, интенсивности движения пешеходов на переходе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230, 231, 232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форму учета параметров дорожного движения на опорном участке дороги при обследовании с применением контрольных транспортных средств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233, 234, 235, 236, 237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форму учета параметров дорожного движения на дороге при обследовании с применением контрольных транспортных средств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238, 239, 240, 241, 242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жизненный цикл локального проекта интеллектуальной транспортной системы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243, 244, 245</w:t>
            </w:r>
            <w:br/>
            <w:r>
              <w:rPr/>
              <w:t xml:space="preserve">Задания на установление последовательности: </w:t>
            </w:r>
            <w:r>
              <w:rPr/>
              <w:t xml:space="preserve">246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этапы обоснования локального проекта интеллектуальной транспортной системы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247, 248, 249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функции интеграционной платформы локального проекта интеллектуальной транспортной системы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250, 251, 252, 253, 254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задачи интеграционной платформы локального проекта интеллектуальной транспортной системы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255, 256, 257, 258, 259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типы подсистем интеллектуальной транспортной системы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260, 261, 262, 263, 264, 265, 266, 267, 268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классификацию элементов подсистем интеллектуальной транспортной системы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269, 270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требования к анализу исходной документации для актуализации структуры (банка) подсистем и элементов подсистем ИТС, внедряемых на федеральных автомобильных дорогах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271, 272, 273, 274, 275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требования к актуализации структуры (банка) подсистем и элементов подсистем ИТС,  внедряемых на федеральных автомобильных дорогах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276, 277, 278, 279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классификацию субъектов на этапе обоснования проектов ИТС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280, 281, 282, 283, 284, 285, 286, 287, 288, 289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требования к формированию архитектуры индикаторов  эффективности, используемой при обосновании ЛП ИТС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290, 291, 292, 293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требования к составу целевых индикаторов эффективности, используемых для обоснования ЛП ИТС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294, 295, 296, 297, 298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требования к составу функциональных индикаторов эффективности, используемых для обоснования ЛП ИТС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299, 300, 301, 302, 303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единицы измерения индикаторов эффективности ИТС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304, 305, 306, 307, 308, 309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310, 311, 312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требования к проведению оценки изменения индикаторов эффективности ИТС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313, 314, 315, 316, 317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требования к архитектуре индикаторов эффективности,  используемой для обоснования проектов ИТС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318, 319, 320, 321, 322</w:t>
            </w:r>
            <w:br/>
            <w:r>
              <w:rPr/>
              <w:t xml:space="preserve">Задания с открытым ответом: </w:t>
            </w:r>
            <w:r>
              <w:rPr/>
              <w:t xml:space="preserve">323, 324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325, 326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формирование архитектуры индикаторов эффективности  государственной группы пользователей ИТС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327, 328, 329, 330, 331, 332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формирование архитектуры индикаторов эффективности  социальной группы пользователей ИТС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333, 334, 335, 336, 337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формирование архитектуры индикаторов эффективности коммерческой группы пользователей ИТС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338, 339, 340, 341, 342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этапы формирования исходных данных в рамках обоснования проектов ИТС  на федеральных автомобильных дорогах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343, 344, 345, 346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347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структуру формирования исходных данных в рамках обоснования проектов ИТС  на федеральных автомобильных дорогах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348, 349, 350, 351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порядок обзора и анализа текущей проблемы на рассматриваемом участке сети дорог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352, 353, 354, 355, 356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формирование структуры исходных данных для сети дорог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357, 358, 359, 360</w:t>
            </w:r>
            <w:br/>
            <w:r>
              <w:rPr/>
              <w:t xml:space="preserve">Задания на установление последовательности: </w:t>
            </w:r>
            <w:r>
              <w:rPr/>
              <w:t xml:space="preserve">361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схему методики формирования исходных данных для реальной сети дорог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362, 363, 364, 365, 366, 367, 368, 369, 370, 371, 372, 373, 374, 375, 376, 377, 378, 379</w:t>
            </w:r>
            <w:br/>
            <w:r>
              <w:rPr/>
              <w:t xml:space="preserve">Задания с открытым ответом: </w:t>
            </w:r>
            <w:r>
              <w:rPr/>
              <w:t xml:space="preserve">380</w:t>
            </w:r>
            <w:br/>
            <w:r>
              <w:rPr/>
              <w:t xml:space="preserve">Задания на установление последовательности: </w:t>
            </w:r>
            <w:r>
              <w:rPr/>
              <w:t xml:space="preserve">381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382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набор данных, необходимых для создания имитационной  модели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383, 384, 385, 386, 387, 388, 389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требования к программам имитационного моделирования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390, 391, 392, 393, 394, 395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способы оценки точности имитационной модели участка сети дорог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396, 397, 398, 399, 400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банк комплексных подсистем ИТС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401, 402, 403, 404, 405, 406, 407, 408, 409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банк инструментальных подсистем ИТС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последовательность разработки функциональной архитектуры локального проекта интеллектуальной транспортной системы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485, 486, 487, 488, 489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последовательность разработки физической архитектуры локального проекта интеллектуальной транспортной системы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490, 491, 492, 493, 494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требования физической архитектуры локального проекта интеллектуальной транспортной системы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495, 496, 497, 498, 499, 500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требования к функциональной архитектуре локального проекта интеллектуальной транспортной системы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501, 502, 503, 504, 505, 506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общие понятия интеллектуальной транспортной системы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507, 508, 509, 510, 511, 512, 513, 514, 515, 516, 517, 518, 519, 520, 521, 522, 523, 524, 525, 526, 527, 528, 529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основные понятия технологий интеллектуальной транспортной системы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530, 531, 532, 533, 534, 535, 536, 537, 538, 539, 540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основные понятия элементов технического, программного и информационного обеспечения интеллектуальной транспортной системы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541, 542, 543, 544, 545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основные понятия по разработке и функционированию интеллектуальной транспортной системы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546, 547, 548, 549, 550, 551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основные понятия свойств и показателей интеллектуальной транспортной системы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552, 553, 554, 555, 556, 557, 558, 559, 560, 561, 562, 563, 564, 565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техническое задание на разработку технического (технорабочего) проекта по созданию интеллектуальных транспортных систем субъектового уровня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566, 567, 568, 569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</w:tbl>
    <w:p w14:paraId="3381664E" w14:textId="3922BC3C" w:rsidR="00C26211" w:rsidRPr="005F373B" w:rsidRDefault="00C26211" w:rsidP="00DF3739">
      <w:pPr>
        <w:tabs>
          <w:tab w:val="left" w:pos="993"/>
        </w:tabs>
        <w:autoSpaceDE w:val="0"/>
        <w:autoSpaceDN w:val="0"/>
        <w:adjustRightInd w:val="0"/>
        <w:ind w:firstLine="0"/>
        <w:rPr>
          <w:szCs w:val="24"/>
          <w:lang w:eastAsia="ru-RU"/>
        </w:rPr>
      </w:pPr>
    </w:p>
    <w:p w14:paraId="30E1D903" w14:textId="20D55743" w:rsidR="0043485A" w:rsidRPr="005F373B" w:rsidRDefault="0043485A" w:rsidP="00DF3739">
      <w:pPr>
        <w:tabs>
          <w:tab w:val="left" w:pos="993"/>
        </w:tabs>
        <w:autoSpaceDE w:val="0"/>
        <w:autoSpaceDN w:val="0"/>
        <w:adjustRightInd w:val="0"/>
        <w:rPr>
          <w:szCs w:val="24"/>
          <w:lang w:eastAsia="ru-RU"/>
        </w:rPr>
      </w:pPr>
      <w:r w:rsidRPr="005F373B">
        <w:rPr>
          <w:szCs w:val="24"/>
          <w:lang w:eastAsia="ru-RU"/>
        </w:rPr>
        <w:t>Общая информация по структуре заданий для проверки знаний:</w:t>
      </w:r>
    </w:p>
    <w:p w14:paraId="634F2320" w14:textId="486C15EB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с выбором ответа: </w:t>
      </w:r>
      <w:r w:rsidR="00D963D7" w:rsidRPr="005F373B">
        <w:rPr>
          <w:lang w:eastAsia="ru-RU"/>
        </w:rPr>
        <w:t>547</w:t>
      </w:r>
      <w:r w:rsidRPr="005F373B">
        <w:rPr>
          <w:lang w:eastAsia="ru-RU"/>
        </w:rPr>
        <w:t>;</w:t>
      </w:r>
    </w:p>
    <w:p w14:paraId="6E037710" w14:textId="495639AC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на установление последовательности: </w:t>
      </w:r>
      <w:r w:rsidR="00760AF0" w:rsidRPr="005F373B">
        <w:rPr>
          <w:lang w:eastAsia="ru-RU"/>
        </w:rPr>
        <w:t>3</w:t>
      </w:r>
      <w:r w:rsidRPr="005F373B">
        <w:rPr>
          <w:lang w:eastAsia="ru-RU"/>
        </w:rPr>
        <w:t xml:space="preserve">; </w:t>
      </w:r>
    </w:p>
    <w:p w14:paraId="15FB84FF" w14:textId="0CDF2562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на установление соответствия: </w:t>
      </w:r>
      <w:r w:rsidR="00760AF0" w:rsidRPr="005F373B">
        <w:rPr>
          <w:lang w:eastAsia="ru-RU"/>
        </w:rPr>
        <w:t>12</w:t>
      </w:r>
      <w:r w:rsidRPr="005F373B">
        <w:rPr>
          <w:lang w:eastAsia="ru-RU"/>
        </w:rPr>
        <w:t xml:space="preserve">; </w:t>
      </w:r>
    </w:p>
    <w:p w14:paraId="6D29D891" w14:textId="2C2BDD7D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с открытым ответом: </w:t>
      </w:r>
      <w:r w:rsidR="00D963D7" w:rsidRPr="005F373B">
        <w:rPr>
          <w:lang w:eastAsia="ru-RU"/>
        </w:rPr>
        <w:t>7</w:t>
      </w:r>
      <w:r w:rsidRPr="005F373B">
        <w:rPr>
          <w:lang w:eastAsia="ru-RU"/>
        </w:rPr>
        <w:t>;</w:t>
      </w:r>
    </w:p>
    <w:p w14:paraId="796619C6" w14:textId="3503C6AB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lastRenderedPageBreak/>
        <w:t xml:space="preserve">время выполнения заданий для проверки знаний: </w:t>
      </w:r>
      <w:r w:rsidR="00FE2245">
        <w:rPr>
          <w:lang w:val="en-US" w:eastAsia="ru-RU"/>
        </w:rPr>
        <w:t>1</w:t>
      </w:r>
      <w:r w:rsidR="00D61795" w:rsidRPr="005F373B">
        <w:rPr>
          <w:lang w:eastAsia="ru-RU"/>
        </w:rPr>
        <w:t xml:space="preserve"> </w:t>
      </w:r>
      <w:proofErr w:type="spellStart"/>
      <w:r w:rsidR="00D61795" w:rsidRPr="005F373B">
        <w:rPr>
          <w:lang w:eastAsia="ru-RU"/>
        </w:rPr>
        <w:t>ак</w:t>
      </w:r>
      <w:proofErr w:type="spellEnd"/>
      <w:r w:rsidR="00D61795" w:rsidRPr="005F373B">
        <w:rPr>
          <w:lang w:eastAsia="ru-RU"/>
        </w:rPr>
        <w:t>.</w:t>
      </w:r>
      <w:r w:rsidRPr="005F373B">
        <w:rPr>
          <w:lang w:eastAsia="ru-RU"/>
        </w:rPr>
        <w:t xml:space="preserve"> ч.</w:t>
      </w:r>
    </w:p>
    <w:p w14:paraId="5CF7BEBC" w14:textId="77777777" w:rsidR="0043485A" w:rsidRPr="005F373B" w:rsidRDefault="0043485A" w:rsidP="00DF3739">
      <w:bookmarkStart w:id="16" w:name="_Toc33036837"/>
    </w:p>
    <w:p w14:paraId="275D0B3D" w14:textId="035F7BEA" w:rsidR="0043485A" w:rsidRPr="00D0495A" w:rsidRDefault="0043485A" w:rsidP="00574DB8">
      <w:pPr>
        <w:pStyle w:val="1"/>
        <w:rPr>
          <w:rFonts w:asciiTheme="minorHAnsi" w:hAnsiTheme="minorHAnsi"/>
          <w:lang w:val="en-US"/>
        </w:rPr>
      </w:pPr>
      <w:bookmarkStart w:id="17" w:name="_Toc78533453"/>
      <w:bookmarkStart w:id="18" w:name="_Toc94019588"/>
      <w:bookmarkStart w:id="19" w:name="_Toc130546232"/>
      <w:bookmarkStart w:id="20" w:name="_Toc130547455"/>
      <w:r w:rsidRPr="005F373B">
        <w:t xml:space="preserve">3 Спецификация заданий для проверки </w:t>
      </w:r>
      <w:bookmarkEnd w:id="16"/>
      <w:bookmarkEnd w:id="17"/>
      <w:bookmarkEnd w:id="18"/>
      <w:bookmarkEnd w:id="19"/>
      <w:bookmarkEnd w:id="20"/>
      <w:r w:rsidR="003D041B" w:rsidRPr="00D0495A">
        <w:t>умений</w:t>
      </w:r>
    </w:p>
    <w:p w14:paraId="3784EDF0" w14:textId="116C9A8E" w:rsidR="0043485A" w:rsidRPr="00D0495A" w:rsidRDefault="00551977" w:rsidP="00724412">
      <w:pPr>
        <w:pStyle w:val="13"/>
        <w:spacing w:line="240" w:lineRule="auto"/>
        <w:rPr>
          <w:lang w:val="en-US"/>
        </w:rPr>
      </w:pPr>
      <w:bookmarkStart w:id="21" w:name="ПрВт4"/>
      <w:r w:rsidRPr="005F373B">
        <w:t xml:space="preserve">Таблица </w:t>
      </w:r>
      <w:r w:rsidR="00981A88" w:rsidRPr="005F373B">
        <w:t>4</w:t>
      </w:r>
      <w:bookmarkEnd w:id="21"/>
      <w:r w:rsidR="0043485A" w:rsidRPr="005F373B">
        <w:t xml:space="preserve"> – Спецификация заданий для п</w:t>
      </w:r>
      <w:r w:rsidR="006B7A6B" w:rsidRPr="005F373B">
        <w:t>р</w:t>
      </w:r>
      <w:r w:rsidR="0043485A" w:rsidRPr="005F373B">
        <w:t xml:space="preserve">оверки </w:t>
      </w:r>
      <w:r w:rsidR="00D0495A">
        <w:rPr>
          <w:lang w:val="en-US"/>
        </w:rPr>
        <w:t>умений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4"/>
        <w:gridCol w:w="2261"/>
        <w:gridCol w:w="2160"/>
        <w:gridCol w:w="2433"/>
      </w:tblGrid>
      <w:tr w:rsidR="00B03FC9" w:rsidRPr="005F373B" w14:paraId="0CB37207" w14:textId="77777777" w:rsidTr="00B03FC9">
        <w:trPr>
          <w:tblHeader/>
        </w:trPr>
        <w:tc>
          <w:tcPr>
            <w:tcW w:w="2484" w:type="dxa"/>
          </w:tcPr>
          <w:p w14:paraId="01A8F4AC" w14:textId="61DCA3B5" w:rsidR="0043485A" w:rsidRPr="00D0495A" w:rsidRDefault="0043485A" w:rsidP="00D0495A">
            <w:pPr>
              <w:pStyle w:val="af4"/>
              <w:rPr>
                <w:lang w:val="en-US" w:eastAsia="ru-RU"/>
              </w:rPr>
            </w:pPr>
            <w:r w:rsidRPr="005F373B">
              <w:rPr>
                <w:lang w:eastAsia="ru-RU"/>
              </w:rPr>
              <w:t xml:space="preserve">Предмет оценки </w:t>
            </w:r>
            <w:r w:rsidR="00632503">
              <w:rPr>
                <w:lang w:val="en-US" w:eastAsia="ru-RU"/>
              </w:rPr>
              <w:t>(</w:t>
            </w:r>
            <w:r w:rsidR="00D0495A">
              <w:rPr>
                <w:lang w:val="en-US" w:eastAsia="ru-RU"/>
              </w:rPr>
              <w:t>умение</w:t>
            </w:r>
            <w:r w:rsidR="00632503">
              <w:rPr>
                <w:lang w:val="en-US" w:eastAsia="ru-RU"/>
              </w:rPr>
              <w:t>)</w:t>
            </w:r>
          </w:p>
        </w:tc>
        <w:tc>
          <w:tcPr>
            <w:tcW w:w="2261" w:type="dxa"/>
          </w:tcPr>
          <w:p w14:paraId="49BF0DDA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Критерии оценки</w:t>
            </w:r>
          </w:p>
        </w:tc>
        <w:tc>
          <w:tcPr>
            <w:tcW w:w="2160" w:type="dxa"/>
          </w:tcPr>
          <w:p w14:paraId="418333D8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Шкала оценки</w:t>
            </w:r>
          </w:p>
        </w:tc>
        <w:tc>
          <w:tcPr>
            <w:tcW w:w="2433" w:type="dxa"/>
          </w:tcPr>
          <w:p w14:paraId="6168CDFE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 xml:space="preserve">Тип и </w:t>
            </w:r>
            <w:r w:rsidRPr="005F373B">
              <w:rPr>
                <w:lang w:eastAsia="ru-RU"/>
              </w:rPr>
              <w:br/>
              <w:t>№ задания</w:t>
            </w:r>
          </w:p>
        </w:tc>
      </w:tr>
      <w:tr w:rsidR="00B03FC9" w:rsidRPr="005F373B" w14:paraId="5F580EB4" w14:textId="77777777" w:rsidTr="00B03FC9">
        <w:tc>
          <w:tcPr>
            <w:tcW w:w="2484" w:type="dxa"/>
          </w:tcPr>
          <w:p w14:paraId="5B2A2778" w14:textId="7098830C" w:rsidR="0043485A" w:rsidRPr="005F373B" w:rsidRDefault="0078169D" w:rsidP="00DF3739">
            <w:pPr>
              <w:pStyle w:val="afe"/>
            </w:pPr>
            <w:r w:rsidRPr="005F373B">
              <w:t>Уметь составить техническое задание на разработку технического (технорабочего) проекта по созданию интеллектуальных транспортных систем субъектового уровня, с учетом возможности развития элементов ИТС, направленных на адаптивное светофорное управление в целях обеспечения движения (В/01.6)</w:t>
            </w:r>
          </w:p>
        </w:tc>
        <w:tc>
          <w:tcPr>
            <w:tcW w:w="2261" w:type="dxa"/>
          </w:tcPr>
          <w:p w14:paraId="7B3917E2" w14:textId="77777777" w:rsidR="0043485A" w:rsidRPr="005F373B" w:rsidRDefault="0043485A" w:rsidP="00DF3739">
            <w:pPr>
              <w:pStyle w:val="afe"/>
            </w:pPr>
            <w:r w:rsidRPr="005F373B">
              <w:t>Модельный ответ</w:t>
            </w:r>
          </w:p>
        </w:tc>
        <w:tc>
          <w:tcPr>
            <w:tcW w:w="2160" w:type="dxa"/>
          </w:tcPr>
          <w:p w14:paraId="58562B84" w14:textId="6DA1EEEE" w:rsidR="0043485A" w:rsidRPr="005F373B" w:rsidRDefault="00042A03" w:rsidP="00DF3739">
            <w:pPr>
              <w:pStyle w:val="afe"/>
            </w:pPr>
            <w:r>
              <w:t>1 балл – за правильный ответ;</w:t>
            </w:r>
            <w:r w:rsidR="0043485A" w:rsidRPr="005F373B">
              <w:t xml:space="preserve"> </w:t>
            </w:r>
          </w:p>
          <w:p w14:paraId="7CD04EE0" w14:textId="77777777" w:rsidR="0043485A" w:rsidRPr="005F373B" w:rsidRDefault="0043485A" w:rsidP="00DF3739">
            <w:pPr>
              <w:pStyle w:val="afe"/>
            </w:pPr>
            <w:r w:rsidRPr="005F373B">
              <w:t>0 баллов – за неверный ответ</w:t>
            </w:r>
          </w:p>
        </w:tc>
        <w:tc>
          <w:tcPr>
            <w:tcW w:w="2433" w:type="dxa"/>
          </w:tcPr>
          <w:p w14:paraId="5E6EE51A" w14:textId="338DDD9E" w:rsidR="0043485A" w:rsidRPr="005F373B" w:rsidRDefault="0078169D" w:rsidP="00DF3739">
            <w:pPr>
              <w:pStyle w:val="afe"/>
            </w:pPr>
            <w:r w:rsidRPr="005F373B">
              <w:t>задание на применение умений в модельных условиях № 1</w:t>
            </w:r>
          </w:p>
        </w:tc>
      </w:tr>
      <w:tr w:rsidR="00B03FC9" w:rsidRPr="005F373B" w14:paraId="5F580EB4" w14:textId="77777777" w:rsidTr="00B03FC9">
        <w:tc>
          <w:tcPr>
            <w:tcW w:w="2484" w:type="dxa"/>
          </w:tcPr>
          <w:p w14:paraId="5B2A2778" w14:textId="7098830C" w:rsidR="0043485A" w:rsidRPr="005F373B" w:rsidRDefault="0078169D" w:rsidP="00DF3739">
            <w:pPr>
              <w:pStyle w:val="afe"/>
            </w:pPr>
            <w:r w:rsidRPr="005F373B">
              <w:t>Уметь определить функциональный состав интеллектуальной транспортной системы с учетом оценки индикаторов эффективности ИТС (В/02.6)</w:t>
            </w:r>
          </w:p>
        </w:tc>
        <w:tc>
          <w:tcPr>
            <w:tcW w:w="2261" w:type="dxa"/>
          </w:tcPr>
          <w:p w14:paraId="7B3917E2" w14:textId="77777777" w:rsidR="0043485A" w:rsidRPr="005F373B" w:rsidRDefault="0043485A" w:rsidP="00DF3739">
            <w:pPr>
              <w:pStyle w:val="afe"/>
            </w:pPr>
            <w:r w:rsidRPr="005F373B">
              <w:t>Модельный ответ</w:t>
            </w:r>
          </w:p>
        </w:tc>
        <w:tc>
          <w:tcPr>
            <w:tcW w:w="2160" w:type="dxa"/>
          </w:tcPr>
          <w:p w14:paraId="58562B84" w14:textId="6DA1EEEE" w:rsidR="0043485A" w:rsidRPr="005F373B" w:rsidRDefault="00042A03" w:rsidP="00DF3739">
            <w:pPr>
              <w:pStyle w:val="afe"/>
            </w:pPr>
            <w:r>
              <w:t>1 балл – за правильный ответ;</w:t>
            </w:r>
            <w:r w:rsidR="0043485A" w:rsidRPr="005F373B">
              <w:t xml:space="preserve"> </w:t>
            </w:r>
          </w:p>
          <w:p w14:paraId="7CD04EE0" w14:textId="77777777" w:rsidR="0043485A" w:rsidRPr="005F373B" w:rsidRDefault="0043485A" w:rsidP="00DF3739">
            <w:pPr>
              <w:pStyle w:val="afe"/>
            </w:pPr>
            <w:r w:rsidRPr="005F373B">
              <w:t>0 баллов – за неверный ответ</w:t>
            </w:r>
          </w:p>
        </w:tc>
        <w:tc>
          <w:tcPr>
            <w:tcW w:w="2433" w:type="dxa"/>
          </w:tcPr>
          <w:p w14:paraId="5E6EE51A" w14:textId="338DDD9E" w:rsidR="0043485A" w:rsidRPr="005F373B" w:rsidRDefault="0078169D" w:rsidP="00DF3739">
            <w:pPr>
              <w:pStyle w:val="afe"/>
            </w:pPr>
            <w:r w:rsidRPr="005F373B">
              <w:t>задание на применение умений в модельных условиях № 2</w:t>
            </w:r>
          </w:p>
        </w:tc>
      </w:tr>
    </w:tbl>
    <w:p w14:paraId="2F0C73AC" w14:textId="77777777" w:rsidR="00C26211" w:rsidRPr="005F373B" w:rsidRDefault="00C26211" w:rsidP="00DF3739"/>
    <w:p w14:paraId="29141F07" w14:textId="1793289A" w:rsidR="0043485A" w:rsidRDefault="0043485A" w:rsidP="00DF3739">
      <w:pPr>
        <w:rPr>
          <w:lang w:eastAsia="ru-RU"/>
        </w:rPr>
      </w:pPr>
      <w:r w:rsidRPr="005F373B">
        <w:t>Время выполнения практических</w:t>
      </w:r>
      <w:r w:rsidR="00E15EA8">
        <w:t xml:space="preserve"> всех практических</w:t>
      </w:r>
      <w:r w:rsidRPr="005F373B">
        <w:t xml:space="preserve"> заданий: </w:t>
      </w:r>
      <w:r w:rsidR="00CC020B" w:rsidRPr="005F373B">
        <w:t>2</w:t>
      </w:r>
      <w:r w:rsidRPr="005F373B">
        <w:t xml:space="preserve"> </w:t>
      </w:r>
      <w:proofErr w:type="spellStart"/>
      <w:r w:rsidR="00B87B96">
        <w:rPr>
          <w:lang w:eastAsia="ru-RU"/>
        </w:rPr>
        <w:t>ак</w:t>
      </w:r>
      <w:proofErr w:type="spellEnd"/>
      <w:r w:rsidR="00B87B96">
        <w:rPr>
          <w:lang w:eastAsia="ru-RU"/>
        </w:rPr>
        <w:t>. ч</w:t>
      </w:r>
      <w:r w:rsidR="00C237AD" w:rsidRPr="005F373B">
        <w:rPr>
          <w:lang w:eastAsia="ru-RU"/>
        </w:rPr>
        <w:t>.</w:t>
      </w:r>
    </w:p>
    <w:p w14:paraId="7B8609EE" w14:textId="1C7BB7CA" w:rsidR="00E15EA8" w:rsidRPr="005F373B" w:rsidRDefault="00E15EA8" w:rsidP="00E15EA8">
      <w:pPr>
        <w:rPr>
          <w:lang w:eastAsia="ru-RU"/>
        </w:rPr>
      </w:pPr>
      <w:r w:rsidRPr="005F373B">
        <w:t>Время выполнения практических заданий</w:t>
      </w:r>
      <w:r>
        <w:rPr>
          <w:lang w:val="en-US"/>
        </w:rPr>
        <w:t xml:space="preserve">, </w:t>
      </w:r>
      <w:r>
        <w:t>необходимых для прохождения итоговой аттестации</w:t>
      </w:r>
      <w:r w:rsidRPr="005F373B">
        <w:t>: 2</w:t>
      </w:r>
      <w:r w:rsidR="007F76BD">
        <w:t xml:space="preserve"> </w:t>
      </w:r>
      <w:proofErr w:type="spellStart"/>
      <w:r>
        <w:rPr>
          <w:lang w:eastAsia="ru-RU"/>
        </w:rPr>
        <w:t>ак</w:t>
      </w:r>
      <w:proofErr w:type="spellEnd"/>
      <w:r>
        <w:rPr>
          <w:lang w:eastAsia="ru-RU"/>
        </w:rPr>
        <w:t>. ч</w:t>
      </w:r>
      <w:r w:rsidRPr="005F373B">
        <w:rPr>
          <w:lang w:eastAsia="ru-RU"/>
        </w:rPr>
        <w:t>.</w:t>
      </w:r>
    </w:p>
    <w:p w14:paraId="1DA8E75A" w14:textId="77777777" w:rsidR="00FF129C" w:rsidRPr="005F373B" w:rsidRDefault="00FF129C" w:rsidP="00DF3739">
      <w:pPr>
        <w:spacing w:before="240"/>
      </w:pPr>
    </w:p>
    <w:p w14:paraId="39A2A14E" w14:textId="38D27E39" w:rsidR="0043485A" w:rsidRPr="005F373B" w:rsidRDefault="0043485A" w:rsidP="00574DB8">
      <w:pPr>
        <w:pStyle w:val="1"/>
      </w:pPr>
      <w:bookmarkStart w:id="22" w:name="_Toc94019589"/>
      <w:bookmarkStart w:id="23" w:name="_Toc130546233"/>
      <w:bookmarkStart w:id="24" w:name="_Toc130547456"/>
      <w:bookmarkStart w:id="25" w:name="_Toc33036838"/>
      <w:bookmarkStart w:id="26" w:name="_Toc78533454"/>
      <w:r w:rsidRPr="005F373B">
        <w:t>4 Требования безопасности к проведению оценочных мероприятий</w:t>
      </w:r>
      <w:bookmarkEnd w:id="22"/>
      <w:bookmarkEnd w:id="23"/>
      <w:bookmarkEnd w:id="24"/>
      <w:r w:rsidRPr="005F373B">
        <w:t xml:space="preserve"> </w:t>
      </w:r>
      <w:bookmarkEnd w:id="25"/>
      <w:bookmarkEnd w:id="26"/>
    </w:p>
    <w:p w14:paraId="3102706F" w14:textId="26EF8D3E" w:rsidR="002221B6" w:rsidRPr="005F373B" w:rsidRDefault="0078169D" w:rsidP="00DF3739">
      <w:r w:rsidRPr="005F373B">
        <w:t>Стандартные требования безопасности при проведении работ за компьютером.</w:t>
      </w:r>
    </w:p>
    <w:p w14:paraId="4F0A56B1" w14:textId="77777777" w:rsidR="0078169D" w:rsidRPr="005F373B" w:rsidRDefault="0078169D" w:rsidP="00DF3739">
      <w:pPr>
        <w:rPr>
          <w:i/>
          <w:sz w:val="24"/>
          <w:lang w:eastAsia="ru-RU"/>
        </w:rPr>
      </w:pPr>
    </w:p>
    <w:p w14:paraId="5B00CE6B" w14:textId="3888C827" w:rsidR="00661C77" w:rsidRPr="005F373B" w:rsidRDefault="0043485A" w:rsidP="00574DB8">
      <w:pPr>
        <w:pStyle w:val="1"/>
      </w:pPr>
      <w:bookmarkStart w:id="27" w:name="_Toc33036839"/>
      <w:bookmarkStart w:id="28" w:name="_Toc78533455"/>
      <w:bookmarkStart w:id="29" w:name="_Toc94019590"/>
      <w:bookmarkStart w:id="30" w:name="_Toc130546234"/>
      <w:bookmarkStart w:id="31" w:name="_Toc130547457"/>
      <w:r w:rsidRPr="005F373B">
        <w:t>5 Задания для проверки знаний</w:t>
      </w:r>
      <w:bookmarkEnd w:id="27"/>
      <w:bookmarkEnd w:id="28"/>
      <w:bookmarkEnd w:id="29"/>
      <w:bookmarkEnd w:id="30"/>
      <w:bookmarkEnd w:id="31"/>
    </w:p>
    <w:p w14:paraId="7C8ED29B" w14:textId="59926A20" w:rsidR="0043485A" w:rsidRPr="00574DB8" w:rsidRDefault="0043485A" w:rsidP="00574DB8">
      <w:pPr>
        <w:pStyle w:val="2"/>
      </w:pPr>
      <w:bookmarkStart w:id="32" w:name="_Toc78533456"/>
      <w:bookmarkStart w:id="33" w:name="_Toc94019591"/>
      <w:bookmarkStart w:id="34" w:name="_Toc130546235"/>
      <w:bookmarkStart w:id="35" w:name="_Toc130547458"/>
      <w:r w:rsidRPr="00574DB8">
        <w:t>5.1</w:t>
      </w:r>
      <w:r w:rsidR="007C0C25" w:rsidRPr="00574DB8">
        <w:t> </w:t>
      </w:r>
      <w:r w:rsidRPr="00574DB8">
        <w:t>Материально-техническое обеспечение (далее – МТО) для проведения итоговой аттестации на проверку знаний</w:t>
      </w:r>
      <w:bookmarkEnd w:id="32"/>
      <w:bookmarkEnd w:id="33"/>
      <w:bookmarkEnd w:id="34"/>
      <w:bookmarkEnd w:id="35"/>
    </w:p>
    <w:p w14:paraId="0E328377" w14:textId="6C9B3EF3" w:rsidR="0043485A" w:rsidRPr="005F373B" w:rsidRDefault="00551977" w:rsidP="00724412">
      <w:pPr>
        <w:pStyle w:val="13"/>
        <w:spacing w:line="240" w:lineRule="auto"/>
      </w:pPr>
      <w:r w:rsidRPr="005F373B">
        <w:t xml:space="preserve">Таблица </w:t>
      </w:r>
      <w:bookmarkStart w:id="36" w:name="ПрВт5"/>
      <w:r w:rsidR="00981A88" w:rsidRPr="005F373B">
        <w:t>5</w:t>
      </w:r>
      <w:bookmarkEnd w:id="36"/>
      <w:r w:rsidR="0043485A" w:rsidRPr="005F373B">
        <w:t xml:space="preserve"> – Состав МТО</w:t>
      </w:r>
    </w:p>
    <w:tbl>
      <w:tblGrid>
        <w:gridCol w:w="2976" w:type="dxa"/>
        <w:gridCol w:w="1133" w:type="dxa"/>
        <w:gridCol w:w="1133" w:type="dxa"/>
        <w:gridCol w:w="428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2976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</w:t>
            </w:r>
          </w:p>
        </w:tc>
        <w:tc>
          <w:tcPr>
            <w:tcW w:w="1133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Кол-во</w:t>
            </w:r>
          </w:p>
        </w:tc>
        <w:tc>
          <w:tcPr>
            <w:tcW w:w="1133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Ед. изм.</w:t>
            </w:r>
          </w:p>
        </w:tc>
        <w:tc>
          <w:tcPr>
            <w:tcW w:w="428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Примечание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лекционных занятий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Лекционная аудитория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аудиторий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 Количество компьютеров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575F4D4E" w14:textId="774BC7AF" w:rsidR="00BB608D" w:rsidRPr="005F373B" w:rsidRDefault="00BB608D" w:rsidP="00DF3739">
      <w:pPr>
        <w:keepNext/>
        <w:autoSpaceDE w:val="0"/>
        <w:autoSpaceDN w:val="0"/>
        <w:adjustRightInd w:val="0"/>
        <w:ind w:firstLine="0"/>
        <w:rPr>
          <w:b/>
          <w:szCs w:val="24"/>
          <w:lang w:eastAsia="ru-RU"/>
        </w:rPr>
      </w:pPr>
      <w:bookmarkStart w:id="37" w:name="_Toc78533457"/>
    </w:p>
    <w:p w14:paraId="369D7A42" w14:textId="11FFB7AF" w:rsidR="0043485A" w:rsidRPr="005F373B" w:rsidRDefault="0043485A" w:rsidP="00574DB8">
      <w:pPr>
        <w:pStyle w:val="2"/>
      </w:pPr>
      <w:bookmarkStart w:id="38" w:name="_Toc94019592"/>
      <w:bookmarkStart w:id="39" w:name="_Toc130546236"/>
      <w:bookmarkStart w:id="40" w:name="_Toc130547459"/>
      <w:r w:rsidRPr="005F373B">
        <w:t>5.2 Тестовые задания</w:t>
      </w:r>
      <w:bookmarkEnd w:id="37"/>
      <w:bookmarkEnd w:id="38"/>
      <w:bookmarkEnd w:id="39"/>
      <w:bookmarkEnd w:id="40"/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 В рамках формирования локального проекта необходимо представить сведения о мероприятиях по развитию ИТС из документов транспортного планирования, разрабатываемые в соответствии с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Методическими рекомендациями по разработке документов транспортного планирования субъектов Российской Федерации, утвержденными протоколом заседания рабочей группы проектного комитета по национальному проекту «Безопасные качественные дороги» от 12 августа 2019 г. № ИА-63, со сроком реализации до 2025 года;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Распоряжением Минтранса России от 21.03.2022 N АК-74-р
«Об утверждении Методических рекомендаций по разработке заявок (включая локальные проекты по созданию и модернизации интеллектуальных транспортных систем) субъектов Российской Федерации на получение иных межбюджетных трансфертов из федерального бюджета бюджетам субъектов Российской Федерации в целях реализации мероприятия «Внедрение интеллектуальных транспортных систем, предусматривающих автоматизацию процессов управления дорожным движением в городских агломерациях, включающих города с населением свыше 300 тысяч человек» в рамках федерального проекта «Общесистемные меры развития дорожного хозяйства»государственной программы Российской Федерации « Развитие транспортной системы»;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Приказом Министерства транспорта РФ от 18 апреля 2019 г. N 114 «Об утверждении Порядка мониторинга дорожного движения» (с изменениями и дополнениями);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Постановлением Правительства РФ от 16 ноября 2018 г. N 1379 «Об утверждении Правил определения основных параметров дорожного движения и ведения их учета».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 Показатели, характеризующие степень обоснованности внедрения ИТС городской агломерации, предоставляются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 свободной табличной форме;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 свободной описательной форме;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исключительно в табличной форме, определенной соответствующими документами.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 Какие данные приводятся при описании показателей, характеризующих степень обоснованности внедрения ИТС городской агломерации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сведения о мероприятиях по внедрению ИТС в адресно-инвестиционной программе, региональных и муниципальных программ;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показатели предпроектной и проектной документации по внедрению/развитию ИТС, в том числе технического задания на создание проектной и рабочей документации;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 Концепции создания ИТС в субъекте Российской Федерации (при наличии);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сведения о мероприятиях по внедрению ИТС в адресно-инвестиционной программе,федеральных программ.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 Как рассчитывается показатель «Доля светофорных объектов, установленных в городской агломерации, подключенных к центру управления дорожным движением и обеспеченных техническими средствами сбора данных о параметрах дорожного движением» характеризующий уровень зрелости ИТС на момент разработки локального проекта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от общего количества светофорных объектов;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от количества светофорных объектов в соответствии с показателем «Доля светофорных объектов, установленных в городской агломерации, подключенных к центру управления дорожным движением, обеспечивающих адаптивное светофорное регулирование»;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от количества светофорных объектов в соответствии с показателем «Доля светофорных объектов, установленных в городской агломерации, подключенных к центру управления дорожным движением, обеспечивающих адаптивное светофорное регулирование»;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от количества светофорных объектов в соответствии с показателем «Доля светофорных объектов в городской агломерации и подключенных к центру управления дорожным движением, обеспеченных техническими средствами сбора данных о параметрах дорожного движения».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 Реализация светофорного управления в адаптивном режиме позволяет обеспечить наибольшую эффективность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локально на одном участке;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на территории целой зоны;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как локально, так и на территории целой зоны.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 В показателе «Доля светофорных объектов, установленных в городской агломерации, подключенных к центру управления дорожным движением, обеспечивающих адаптивное светофорное регулирование» указываются только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светофорные объекты, обеспечивающие адаптивное светофорное регулирование;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статические светофорные объекты, для которых фазы единожды рассчитываются на основании прогнозируемой нагрузки;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адаптируемые по времени светофорные объекты, для которых характерно изменение фаз в зависимости от времени;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сеть из адаптивных светофорных объектов, работающих совместно.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 Фактическая доля пересечений магистральных улиц районного значения с любыми иными дорогами в городской агломерации, на которых установлены дорожные видеокамеры при комплексной оценке локального проекта рассчитывается по формуле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200px;height:140.97598760651px">
                  <v:imagedata r:id="rId15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200px;height:131.97969543147px">
                  <v:imagedata r:id="rId16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200px;height:140.97598760651px">
                  <v:imagedata r:id="rId17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200px;height:121.57648630595px">
                  <v:imagedata r:id="rId18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200px;height:121.57648630595px">
                  <v:imagedata r:id="rId19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200px;height:123.97820163488px">
                  <v:imagedata r:id="rId20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200px;height:141.6607523066px">
                  <v:imagedata r:id="rId21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-.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200px;height:141.6607523066px">
                  <v:imagedata r:id="rId22" o:title=""/>
                </v:shape>
              </w:pict>
              <w:t xml:space="preserve"/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 Фактическая доля светофорных объектов, установленных в городской агломерации, подключенных к центру управления дорожным движением, обеспечивающих адаптивное светофорное регулирование при комплексной оценке локального проекта рассчитывается по формуле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200px;height:140.97598760651px">
                  <v:imagedata r:id="rId23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200px;height:131.97969543147px">
                  <v:imagedata r:id="rId24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200px;height:140.97598760651px">
                  <v:imagedata r:id="rId25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200px;height:121.57648630595px">
                  <v:imagedata r:id="rId26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200px;height:121.57648630595px">
                  <v:imagedata r:id="rId27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200px;height:123.97820163488px">
                  <v:imagedata r:id="rId28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200px;height:141.6607523066px">
                  <v:imagedata r:id="rId29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-.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200px;height:141.6607523066px">
                  <v:imagedata r:id="rId30" o:title=""/>
                </v:shape>
              </w:pict>
              <w:t xml:space="preserve"/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 Фактическая доля светофорных объектов, установленных в городской агломерации, подключенных к центру управления дорожным движением и обеспеченных техническими средствами сбора данных о параметрах дорожного движением при комплексной оценке локального проекта рассчитывается по формуле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200px;height:140.97598760651px">
                  <v:imagedata r:id="rId31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200px;height:131.97969543147px">
                  <v:imagedata r:id="rId32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200px;height:140.97598760651px">
                  <v:imagedata r:id="rId33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200px;height:121.57648630595px">
                  <v:imagedata r:id="rId34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200px;height:121.57648630595px">
                  <v:imagedata r:id="rId35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200px;height:123.97820163488px">
                  <v:imagedata r:id="rId36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200px;height:141.6607523066px">
                  <v:imagedata r:id="rId37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-.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200px;height:141.6607523066px">
                  <v:imagedata r:id="rId38" o:title=""/>
                </v:shape>
              </w:pict>
              <w:t xml:space="preserve"/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 Фактический охват магистральных городских дорог в городской агломерации техническими средствами сбора данных о параметрах дорожного движения  при комплексной оценке локального проекта рассчитывается по формуле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200px;height:140.97598760651px">
                  <v:imagedata r:id="rId39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200px;height:131.97969543147px">
                  <v:imagedata r:id="rId40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200px;height:140.97598760651px">
                  <v:imagedata r:id="rId41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200px;height:121.57648630595px">
                  <v:imagedata r:id="rId42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200px;height:121.57648630595px">
                  <v:imagedata r:id="rId43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200px;height:123.97820163488px">
                  <v:imagedata r:id="rId44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200px;height:141.6607523066px">
                  <v:imagedata r:id="rId45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-.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200px;height:141.6607523066px">
                  <v:imagedata r:id="rId46" o:title=""/>
                </v:shape>
              </w:pict>
              <w:t xml:space="preserve"/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 Фактический охват магистральных улиц общегородского значения в городской агломерации техническими средствами сбора данных о параметрах дорожного движения при комплексной оценке локального проекта рассчитывается по формуле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200px;height:140.97598760651px">
                  <v:imagedata r:id="rId47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200px;height:131.97969543147px">
                  <v:imagedata r:id="rId48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200px;height:140.97598760651px">
                  <v:imagedata r:id="rId49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200px;height:121.57648630595px">
                  <v:imagedata r:id="rId50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200px;height:121.57648630595px">
                  <v:imagedata r:id="rId51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200px;height:123.97820163488px">
                  <v:imagedata r:id="rId52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200px;height:141.6607523066px">
                  <v:imagedata r:id="rId53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-.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200px;height:141.6607523066px">
                  <v:imagedata r:id="rId54" o:title=""/>
                </v:shape>
              </w:pict>
              <w:t xml:space="preserve"/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12 Фактическая доля пересечений магистральных улиц общегородского значения с любыми иными дорогами в городской агломерации, на которых установлены дорожные видеокамеры при комплексной  оценке локального проекта рассчитывается по формуле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200px;height:140.97598760651px">
                  <v:imagedata r:id="rId55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200px;height:131.97969543147px">
                  <v:imagedata r:id="rId56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200px;height:140.97598760651px">
                  <v:imagedata r:id="rId57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200px;height:121.57648630595px">
                  <v:imagedata r:id="rId58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200px;height:121.57648630595px">
                  <v:imagedata r:id="rId59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200px;height:123.97820163488px">
                  <v:imagedata r:id="rId60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200px;height:141.6607523066px">
                  <v:imagedata r:id="rId61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-.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200px;height:141.6607523066px">
                  <v:imagedata r:id="rId62" o:title=""/>
                </v:shape>
              </w:pict>
              <w:t xml:space="preserve"/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13 Установите соответствие между значениями показателей Интеграционной платформы и обеспечением интеграции подсистем ИТС в результате комплексной оценки локального проекта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0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отсутствует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0,2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обеспечивает интеграцию 2 подсистем ИТС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0,4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обеспечивает интеграцию 3 подсистем ИТС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4) 0,6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г) обеспечивает интеграцию 4 подсистем ИТС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5) 0,8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д) обеспечивает интеграцию 5 подсистем ИТС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6) 0,9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е) обеспечивает интеграцию 6 подсистем ИТС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7) 1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ж) обеспечивает интеграцию 7 подсистем ИТС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14 Чем подтверждается наличие региональных/муниципальных центров обработки данных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копии документов, подтверждающих ввод в эксплуатацию ЦОД на территории городской агломерации и наличие указанного оснащения ЦОД;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копии документов, подтверждающих ввод в эксплуатацию региональных/муниципальных центральных управляющих пунктов на территории городской агломерации и наличие указанного оснащения ЦОД;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копии документов, подтверждающих наличие сетей на территории городской агломерации и их протяженность.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15 Чем подтверждается наличие и характеристика сетей передачи данных, возможных для использования при внедрении ИТС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копии документов, подтверждающих ввод в эксплуатацию ЦОД на территории городской агломерации и наличие указанного оснащения ЦОД;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копии документов, подтверждающих ввод в эксплуатацию региональных/муниципальных центральных управляющих пунктов на территории городской агломерации и наличие указанного оснащения ЦОД;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копии документов, подтверждающих наличие сетей на территории городской агломерации и их протяженность.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16 Чем подтверждается наличие региональных/муниципальных центральных управляющих пунктов, возможных для использования при внедрении ИТС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копии документов, подтверждающих ввод в эксплуатацию ЦОД на территории городской агломерации и наличие указанного оснащения ЦОД;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копии документов, подтверждающих ввод в эксплуатацию региональных/муниципальных центральных управляющих пунктов на территории городской агломерации и наличие указанного оснащения ЦОД;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копии документов, подтверждающих наличие сетей на территории городской агломерации и их протяженность.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17 Перечислите показатели, характеризующие ресурсное обеспечение ИТС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наличие региональных/муниципальных центров обработки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наличие региональных/муниципальных центральных управляющих пунктов, возможных для использования при внедрении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наличие и характеристика сетей передачи данных, возможных для использования при внедрении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наличие федеральных центров обработки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наличие федеральных управляющих пунктов, возможных для использования при внедрении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наличие и характеристика сетей передачи данных.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18 К показателям, характеризующим финансовое обеспечение внедрения ИТС относятся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информация о вариантах финансирования ИТС городской агломерации;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 наличии средств на обслуживание (надлежащее обслуживание)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 наличии средств на содержание (надлежащее обслуживание)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доли субъекта Российской Федерации о наличии возможности внебюджетного финансирования.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19 Для подтверждения показателей, характеризующих финансовое обеспечение внедрения ИТС, к заявке прикладываются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утвержденный в установленном порядке паспорт регионального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копии документов, подтверждающих заключение/намерения заключений соглашений о государственно-частном партнерстве в рамках регионального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оригиналы документов, подтверждающих заключение/намерения заключений соглашений о государственно-частном партнерстве в рамках регионального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копии документов, подтверждающих финансовые обязательства на содержание системы;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оригиналы документов, подтверждающих финансовые обязательства на содержание системы.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20 Каким документом подтверждается Программа комплексного развития транспортной инфраструктуры городской агломерации субъекта Российской Федерации, предоставляемая в рамках пояснительной записки к локальному проекту по созданию (модернизации) интеллектуальных транспортных систем городской агломерации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 заявке прикладываются копии документов, подтверждающих утверждение программы комплексного развития транспортной инфраструктуры городской агломерации (Программа) или всех муниципальных образований, входящих в состав, и сама Программа (Программы);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 заявке прикладываются копии документов, подтверждающих утверждение комплексной схемы организации дорожного движения городской агломерации или всех муниципальных образований, входящих в состав агломерации;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 заявке прикладываются копии документов, подтверждающих утверждение комплексной схемы организации транспортного обслуживания населения общественным транспортом;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 заявке прикладываются копии документов, подтверждающих создание/содержащих решение о создании указанного органа исполнительной власти. В случае существования отдельных органов/организаций по территориальному/ведомственному признаку копии указанных документов прикладываются по каждой такой организации;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к заявке прикладываются копии документов, подтверждающих создание/содержащих решение о создании указанного органа исполнительной власти. В случае существования отдельных органов/организаций по территориальному/ведомственному признаку копии указанных документов прикладываются по каждой такой организации;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к заявке прикладываются копии документов, подтверждающих создание/содержащих решение о создании указанного органа исполнительной власти. В случае существования отдельных органов/организаций по территориальному/ведомственному признаку копии указанных документов прикладываются по каждой такой организации;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к заявке прикладывается копия указанного регламента (проекта регламента). Степень проработки регламента оценивается по состоянию на дату подачи заявки.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21 Каким документом подтверждается Комплексная схема организации дорожного движения городской агломерации, предоставляемая в рамках пояснительной записки к локальному проекту по созданию (модернизации) интеллектуальных транспортных систем городской агломерации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 заявке прикладываются копии документов, подтверждающих утверждение программы комплексного развития транспортной инфраструктуры городской агломерации (Программа) или всех муниципальных образований, входящих в состав, и сама Программа (Программы);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 заявке прикладываются копии документов, подтверждающих утверждение комплексной схемы организации дорожного движения городской агломерации или всех муниципальных образований, входящих в состав агломерации;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 заявке прикладываются копии документов, подтверждающих утверждение комплексной схемы организации транспортного обслуживания населения общественным транспортом;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 заявке прикладываются копии документов, подтверждающих создание/содержащих решение о создании указанного органа исполнительной власти. В случае существования отдельных органов/организаций по территориальному/ведомственному признаку копии указанных документов прикладываются по каждой такой организации;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к заявке прикладываются копии документов, подтверждающих создание/содержащих решение о создании указанного органа исполнительной власти. В случае существования отдельных органов/организаций по территориальному/ведомственному признаку копии указанных документов прикладываются по каждой такой организации;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к заявке прикладываются копии документов, подтверждающих создание/содержащих решение о создании указанного органа исполнительной власти. В случае существования отдельных органов/организаций по территориальному/ведомственному признаку копии указанных документов прикладываются по каждой такой организации;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к заявке прикладывается копия указанного регламента (проекта регламента). Степень проработки регламента оценивается по состоянию на дату подачи заявки.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22 Каким документом подтверждается Комплексная схема организации транспортного обслуживания населения общественным транспортом,  предоставляемая в рамках пояснительной записки к локальному проекту по созданию (модернизации) интеллектуальных транспортных систем городской агломерации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 заявке прикладываются копии документов, подтверждающих утверждение программы комплексного развития транспортной инфраструктуры городской агломерации (Программа) или всех муниципальных образований, входящих в состав, и сама Программа (Программы);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 заявке прикладываются копии документов, подтверждающих утверждение комплексной схемы организации дорожного движения городской агломерации или всех муниципальных образований, входящих в состав агломерации;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 заявке прикладываются копии документов, подтверждающих утверждение комплексной схемы организации транспортного обслуживания населения общественным транспортом;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 заявке прикладываются копии документов, подтверждающих создание/содержащих решение о создании указанного органа исполнительной власти. В случае существования отдельных органов/организаций по территориальному/ведомственному признаку копии указанных документов прикладываются по каждой такой организации;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к заявке прикладываются копии документов, подтверждающих создание/содержащих решение о создании указанного органа исполнительной власти. В случае существования отдельных органов/организаций по территориальному/ведомственному признаку копии указанных документов прикладываются по каждой такой организации;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к заявке прикладываются копии документов, подтверждающих создание/содержащих решение о создании указанного органа исполнительной власти. В случае существования отдельных органов/организаций по территориальному/ведомственному признаку копии указанных документов прикладываются по каждой такой организации;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к заявке прикладывается копия указанного регламента (проекта регламента). Степень проработки регламента оценивается по состоянию на дату подачи заявки.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23 Каким документом подтверждается Распорядительный акт высшего органа исполнительной власти субъекта Российской Федерации о создании/наделении полномочиями организационной структуры (учреждения, ведомства), осуществляющей функции управления (организация, контроль) дорожным движением в городской агломерации или в субъекте Российской Федерации, предоставляемый в рамках пояснительной записки к локальному проекту по созданию (модернизации) интеллектуальных транспортных систем городской агломерации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 заявке прикладываются копии документов, подтверждающих утверждение программы комплексного развития транспортной инфраструктуры городской агломерации (Программа) или всех муниципальных образований, входящих в состав, и сама Программа (Программы);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 заявке прикладываются копии документов, подтверждающих утверждение комплексной схемы организации дорожного движения городской агломерации или всех муниципальных образований, входящих в состав агломерации;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 заявке прикладываются копии документов, подтверждающих утверждение комплексной схемы организации транспортного обслуживания населения общественным транспортом;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 заявке прикладываются копии документов, подтверждающих создание/содержащих решение о создании указанного органа исполнительной власти. В случае существования отдельных органов/организаций по территориальному/ведомственному признаку копии указанных документов прикладываются по каждой такой организации;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к заявке прикладываются копии документов, подтверждающих создание/содержащих решение о создании указанного органа исполнительной власти. В случае существования отдельных органов/организаций по территориальному/ведомственному признаку копии указанных документов прикладываются по каждой такой организации;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к заявке прикладываются копии документов, подтверждающих создание/содержащих решение о создании указанного органа исполнительной власти. В случае существования отдельных органов/организаций по территориальному/ведомственному признаку копии указанных документов прикладываются по каждой такой организации;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к заявке прикладывается копия указанного регламента (проекта регламента). Степень проработки регламента оценивается по состоянию на дату подачи заявки.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24 Каким документом подтверждается Распорядительные акты высшего органа исполнительной власти субъекта Российской Федерации о создании/наделении организационной структуры (учреждения, ведомства) полномочиями оператора создаваемой и/или развиваемой в рамках локального проекта подсистемы ИТС, предоставляемые в рамках пояснительной записки к локальному проекту по созданию (модернизации) интеллектуальных транспортных систем городской агломерации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 заявке прикладываются копии документов, подтверждающих утверждение программы комплексного развития транспортной инфраструктуры городской агломерации (Программа) или всех муниципальных образований, входящих в состав, и сама Программа (Программы);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 заявке прикладываются копии документов, подтверждающих утверждение комплексной схемы организации дорожного движения городской агломерации или всех муниципальных образований, входящих в состав агломерации;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 заявке прикладываются копии документов, подтверждающих утверждение комплексной схемы организации транспортного обслуживания населения общественным транспортом;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 заявке прикладываются копии документов, подтверждающих создание/содержащих решение о создании указанного органа исполнительной власти. В случае существования отдельных органов/организаций по территориальному/ведомственному признаку копии указанных документов прикладываются по каждой такой организации;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к заявке прикладываются копии документов, подтверждающих создание/содержащих решение о создании указанного органа исполнительной власти. В случае существования отдельных органов/организаций по территориальному/ведомственному признаку копии указанных документов прикладываются по каждой такой организации;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к заявке прикладываются копии документов, подтверждающих создание/содержащих решение о создании указанного органа исполнительной власти. В случае существования отдельных органов/организаций по территориальному/ведомственному признаку копии указанных документов прикладываются по каждой такой организации;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к заявке прикладывается копия указанного регламента (проекта регламента). Степень проработки регламента оценивается по состоянию на дату подачи заявки.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25 Каким документом подтверждается Регламенты межведомственного взаимодействия в сферах организации дорожного движения, безопасности дорожного движения, ИТС, предоставляемые в рамках пояснительной записки к локальному проекту по созданию (модернизации) интеллектуальных транспортных систем городской агломерации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 заявке прикладываются копии документов, подтверждающих утверждение программы комплексного развития транспортной инфраструктуры городской агломерации (Программа) или всех муниципальных образований, входящих в состав, и сама Программа (Программы);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 заявке прикладываются копии документов, подтверждающих утверждение комплексной схемы организации дорожного движения городской агломерации или всех муниципальных образований, входящих в состав агломерации;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 заявке прикладываются копии документов, подтверждающих утверждение комплексной схемы организации транспортного обслуживания населения общественным транспортом;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 заявке прикладываются копии документов, подтверждающих создание/содержащих решение о создании указанного органа исполнительной власти. В случае существования отдельных органов/организаций по территориальному/ведомственному признаку копии указанных документов прикладываются по каждой такой организации;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к заявке прикладываются копии документов, подтверждающих создание/содержащих решение о создании указанного органа исполнительной власти. В случае существования отдельных органов/организаций по территориальному/ведомственному признаку копии указанных документов прикладываются по каждой такой организации;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к заявке прикладываются копии документов, подтверждающих создание/содержащих решение о создании указанного органа исполнительной власти. В случае существования отдельных органов/организаций по территориальному/ведомственному признаку копии указанных документов прикладываются по каждой такой организации;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к заявке прикладывается копия указанного регламента (проекта регламента). Степень проработки регламента оценивается по состоянию на дату подачи заявки.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26 Укажите состав пояснительной записки к локальному проекту по созданию (модернизации) интеллектуальных транспортных систем городской агломерации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сведения об утвержденных установленным порядком и действующих на дату подачи на рассмотрение локального проекта документов транспортного планирования субъекта Российской Федерации инициатора локального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сведения об организационных структурах (учреждениях, ведомствах), выполняющих административные функции организации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ведения об организационных структурах;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сведения о документах транспортного планирования субъекта Российской Федерации инициатора локального проекта.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27 В состав пояснительной записки к локальному проекту по созданию (модернизации) интеллектуальных транспортных систем городской агломерации входят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сведения об утвержденных установленным порядком и действующих на дату подачи на рассмотрение локального проекта документов транспортного планирования субъекта Российской Федерации инициатора локального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сведения об организационных структурах (учреждениях, ведомствах), выполняющих административные функции организации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ведения об организационных структурах;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сведения о документах транспортного планирования субъекта Российской Федерации инициатора локального проекта.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28 Сведения об утвержденных установленным порядком и действующих на дату подачи на рассмотрение локального проекта документов транспортного планирования субъекта Российской Федерации инициатора локального проекта должны содержать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Программа комплексного развития транспортной инфраструктуры городской агломерации субъекта Российской Федерации;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Комплексная схема организации дорожного движения городской агломерации;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Комплексная схема организации транспортного обслуживания населения общественным транспортом;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Распорядительный акт высшего органа исполнительной власти субъекта Российской Федерации о создании/наделении полномочиями организационной структуры (учреждения, ведомства), осуществляющей функции управления (организация, контроль) дорожным движением в городской агломерации или в субъекте Российской Федерации;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Распорядительный акт высшего органа исполнительной власти субъекта Российской Федерации о создании/наделении полномочиями организационной структуры (учреждения, ведомства), осуществляющей функции мониторинга и управления общественным и специальным транспортом в городской агломерации или в субъекте Российской Федерации;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Распорядительные акты высшего органа исполнительной власти субъекта Российской Федерации о создании/наделении организационной структуры (учреждения, ведомства) полномочиями оператора создаваемой и/или развиваемой в рамках локального проекта подсистемы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Регламенты межведомственного взаимодействия в сферах организации дорожного движения, безопасности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Программа комплексного развития транспортной инфраструктуры субъекта Российской Федерации.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29 Сведения об утвержденных установленным порядком и действующих на дату подачи на рассмотрение локального проекта документов транспортного планирования субъекта Российской Федерации инициатора локального проекта предоставляются через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Программу комплексного развития транспортной инфраструктуры городской агломерации субъекта Российской Федерации;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Комплексную схему организации дорожного движения городской агломерации;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Комплексную схемуорганизации транспортного обслуживания населения общественным транспортом;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Распорядительный акт высшего органа исполнительной власти субъекта Российской Федерации о создании/наделении полномочиями организационной структуры (учреждения, ведомства), осуществляющей функции управления (организация, контроль) дорожным движением в городской агломерации или в субъекте Российской Федерации;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Распорядительный акт высшего органа исполнительной власти субъекта Российской Федерации о создании/наделении полномочиями организационной структуры (учреждения, ведомства), осуществляющей функции мониторинга и управления общественным и специальным транспортом в городской агломерации или в субъекте Российской Федерации;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Распорядительные акты высшего органа исполнительной власти субъекта Российской Федерации о создании/наделении организационной структуры (учреждения, ведомства) полномочиями оператора создаваемой и/или развиваемой в рамках локального проекта подсистемы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Регламенты межведомственного взаимодействия в сферах организации дорожного движения, безопасности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Программу комплексного развития транспортной инфраструктуры субъекта Российской Федерации.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30 По каким источникам раскладывается перечень информации, необходимой для описания финансирования локального проекта?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Средства федерального бюджета;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Средства регионального бюджета;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Средства муниципального бюджета (муниципальных бюджетов);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Средства внебюджетных источников;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Собственные средства.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31 По каким показателям раскладывается информация об основных потоках бюджетных средств в локальном проекте?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Государственная поддержка на инвестиционной стадии (федеральный бюджет);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Расходы регионального бюджета на инвестиционной стадии;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Расходы муниципального бюджета (муниципальных бюджетов) на инвестиционной стадии;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Расходы регионального бюджета на эксплуатационной стадии;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Расходы муниципального бюджета (муниципальных бюджетов) на эксплуатационной стадии;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Средства федерального бюджета;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Средства регионального бюджета;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Средства муниципального бюджета (муниципальных бюджетов);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Средства внебюджетных источников.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32 Информация об основных показателях локального проекта заполняется в виде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таблицы;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 описательной форме;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 текстовом формате;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 специально установленной форме.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33 При описании информации об основных показателях локального проекта, показатель: Срок реализации локального проекта описывается через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Срок инвестиционной стадии;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Срок эксплуатационной стадии;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Размер эксплуатационных затрат за срок реализации локального проекта в ценах соответствующих лет.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34 Укажите показатели информации об основных показателях локального проекта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Срок реализации локального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Срок инвестиционной стадии;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Стоимость реализации проекта в ценах соответствующих лет;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Размер эксплуатационных затрат за срок реализации локального проекта в ценах соответствующих лет;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Срок эксплуатационной стадии;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Срок предэксплуатационной стадии;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Срок  стадии реализации.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35 При описании информации об основных показателях локального проекта, показатель: Срок реализации локального проекта описывается следующими пунктами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Срок инвестиционной стадии;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Срок эксплуатационной стадии;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Размер эксплуатационных затрат за срок реализации локального проекта в ценах соответствующих лет.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36 Установите соответствие между наименованиями показателей информации  об основных показателях локального проекта и единицами их измерения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Срок реализации локального проекта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лет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Срок инвестиционной стадии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лет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Срок эксплуатационной стадии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лет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4) Стоимость реализации проекта в ценах соответствующих лет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г) млн рублей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5) Размер эксплуатационных затрат за срок реализации локального проекта в ценах соответствующих лет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д) млн рублей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37 В разделе 6 «План мероприятий по реализации локального проекта по созданию (модернизации) интеллектуальных транспортных систем» при заполнении графы &lt;5&gt;
необходимо...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из перечня удалить мероприятия, которые не подлежат реализации в рамках локального проекта. Также возможно дополнение мероприятиями, входящими в локальный проект;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из перечня не удалить мероприятия, которые не подлежат реализации в рамках локального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внести в перечень  мероприятия, которые подлежат реализации в рамках локального проекта.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38 В каком разделе паспорта локального проекта необходимо вносить информацию по реализации мероприятий локального проекта по созданию (модернизации) интеллектуальных транспортных систем?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Результаты локального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Показатели локального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Основные положения;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Финансовое обеспечение реализации локального проекта.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39 В каком разделе необходимо указать процент занятости  в проекте должностного  лица?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Участники локального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Показатели локального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Основные положения;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Финансовое обеспечение реализации локального проекта.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40 Из каких разделов состоит паспорт локального проекта?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Основные положения;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Показатели;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Результаты;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Финансовое обеспечение реализации;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Участники;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План мероприятий по реализации;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по созданию (модернизации) интеллектуальных транспортных систем;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Характеристики;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сведения об организационных структурах.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41 Установите соответсвие между графой и датой заполнения данных.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Графа &lt;1&gt;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Указывается год начала реализации локального проекта. Данные заполняются по состоянию на 31 декабря года начала реализации локального проекта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Графа &lt;2&gt;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В данной графе и далее в этой строке указываются года реализации локального проекта, следующие за годом начала реализации локального проекта. Данные заполняются по состоянию на 31 декабря соответствующего года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Графа &lt;3&gt;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Указывается год, предшествующий году подачи заявки для получения иных межбюджетных трансфертов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42 Какие подсистемы входят в перечень целевых показателей обязательных  к заполнению для мониторинга измеримых результатов внедрения ИТС в городских агломерациях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Подсистема светофорного управления;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Подсистема диспетчеризации управления служб содержания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Подсистема обеспечения приоритета движения транспортных средств (на всех светофорных объектах в городской агломерации, подключенных к центру управления дорожным движением);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Подсистема управления парковочным пространством;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Подсистема мониторинга параметров транспортного потока;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Подсистема метеомониторинга;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Подсистема видеонаблюдения, детектирования дорожно-транспортных происшествия и чрезвычайных ситуаций;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Подсистема директивного управления транспортными потоками;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Подсистема косвенного управления транспортными потоками;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Подсистема контроля соблюдения ПДД и контроля транспорта;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л) Подсистема управления состоянием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м) Подсистема пользовательских сервисов.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43 Какие подсистемы НЕ входят в перечень целевых показателей обязательных  к заполнению для мониторинга измеримых результатов внедрения ИТС в городских агломерациях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Подсистема светофорного управления;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Подсистема диспетчеризации управления служб содержания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Подсистема обеспечения приоритета движения транспортных средств (на всех светофорных объектах в городской агломерации, подключенных к центру управления дорожным движением);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Подсистема управления парковочным пространством;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Подсистема мониторинга параметров транспортного потока;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Подсистема метеомониторинга;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Подсистема видеонаблюдения, детектирования дорожно-транспортных происшествия и чрезвычайных ситуаций;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Подсистема директивного управления транспортными потоками;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Подсистема косвенного управления транспортными потоками;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Подсистема контроля соблюдения ПДД и контроля транспорта;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л) Подсистема управления состоянием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м) Подсистема пользовательских сервисов.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44 Укажите вид магистральных городских дорог, включенных в перечень целевых показателей обязательных к заполнению для мониторинга измеримых результатов внедрения ИТС в городских агломерациях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 непрерывным движением (отсутствие регулируемых перекрестков, пешеходных переходов);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 городской агломерации;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общегородского значения в городской агломерации;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районного значения в городской агломерации.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45 Укажите вид магистральных улиц, включенных в перечень целевых показателей обязательных к заполнению для мониторинга измеримых результатов внедрения ИТС в городских агломерациях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 непрерывным движением (отсутствие регулируемых перекрестков, пешеходных переходов);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 городской агломерации;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общегородского значения в городской агломерации;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районного значения в городской агломерации.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46 К типовой особенности дорожного движения городской агломерации, подлежащей учету при создании ИТС относится: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интенсивный поток транспортных средств;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многополосность;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неполная управляемость дорожным движением;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множественность критериев качества управления;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сложность или невозможность получения всех характеристик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близко движущийся встречный поток;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значительное количество транзитного потока транспортных средств;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значительная загруженность улично-дорожной сети;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слаборазвитая пешеходная и велосипедная инфраструктура;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значительное количество дорожно-транспортных происшествий  по вине водителей транспортных средств;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л) неравномерность транспортной нагрузки по месяцам года, дням недели и времени суток;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м) слабая информированность участников движения об условиях движения на дорожной сети агломераций и возможности изменения маршрута движения транспортных средств;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н) стохастичность (случайность) транспортных потоков.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47 Внедрение адаптивного светофорного управления состоит из: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Выбор участка УДС;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Сбор исходных данных и построение соответствующей модели;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Выявление проблемных мест на основе данных обследования моделирования;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Анализ возможных вариантов мероприятий для оптимизации движения в проблемных местах, а также в целом по рассматриваемому участку;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Метеомониторинг;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График движения общественного транспорта.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48 На какие возможности необходимо обратить внимание на стадии проектирования ИТС?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закладывать потенциал для развития  элементов ИТС и телекоммуникационной составляющей;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учитывать планы по развитию УДС;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учитывать показатели эффективности проекта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учитывать возможность возникновения новых проблемных участков;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учитывать возможность дальнейшего развития проектов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уровень загрузки участков УДС и возможность его снижения в перспективе.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49 Главной стратегической целью создания ИТС является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удовлетворение возрастающего спроса на пассажирские и грузовые перевозки, достижение транспортного баланса между пропускной способностью УДС и ее реальной загрузкой, обеспечение безопасности перевозок и дорожного движения в целом, а также снижение объемов выбросов загрязняющих веществ;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удовлетворение возрастающего спроса на пассажирские и грузовые перевозки, достижение транспортного баланса между пропускной способностью УДС и ее реальной загрузкой, обеспечение безопасности перевозок и дорожного движения в целом;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осуществление и поддержка возможности автоматизированного и автоматического взаимодействия всех транспортных субъектов в реальном масштабе времени на адаптивных принципах (принципах реагирования на изменяющуюся транспортную обстановку в режиме реального времени);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создание и системная интеграция современных информационных и коммуникационных технологий и средств автоматизации с транспортной инфраструктурой, транспортными средствами и пользователями, ориентированная на повышение безопасности и эффективности транспортного процесса, обеспечение комфортных условий для всех участников движения.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50 Целью развития ИТС в среднесрочном периоде является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удовлетворение возрастающего спроса на пассажирские и грузовые перевозки, достижение транспортного баланса между пропускной способностью УДС и ее реальной загрузкой, обеспечение безопасности перевозок и дорожного движения в целом, а также снижение объемов выбросов загрязняющих веществ;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удовлетворение возрастающего спроса на пассажирские и грузовые перевозки, достижение транспортного баланса между пропускной способностью УДС и ее реальной загрузкой, обеспечение безопасности перевозок и дорожного движения в целом;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осуществление и поддержка возможности автоматизированного и автоматического взаимодействия всех транспортных субъектов в реальном масштабе времени на адаптивных принципах (принципах реагирования на изменяющуюся транспортную обстановку в режиме реального времени);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создание и системная интеграция современных информационных и коммуникационных технологий и средств автоматизации с транспортной инфраструктурой, транспортными средствами и пользователями, ориентированная на повышение безопасности и эффективности транспортного процесса, обеспечение комфортных условий для всех участников движения.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51 Применительно к дорожной инфраструктуре городской агломерации для достижения целей развития ИТС должны быть решены следующие задачи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снижение задержек и увеличение скорости сообщения транспорта на основе создания системы управления транспортными потоками, действующей в реальном времени;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повышение оперативности управления парком транспортных средств общественного транспорта, а также специальных, ремонтных, эксплуатационных и аварийных служб, в том числе с использованием систем позиционирования;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улучшение информационного обеспечения участников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снижение негативных последствий сбоев в устойчивом функционировании городской агломерации;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обеспечение интегрированного подхода к созданию технического, информационного и программного обеспечения развития дорожной сети агломерации;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оперативное предоставление актуальной информации об изменении дорожного движения дорожной сети городской агломерации заинтересованным сторонам;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сокращение количества, тяжести дорожно-транспортных происшествий, а также сокращение сроков ликвидации их последствий;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обеспечение оперативного автоматизированного контроля движения транспорта и оперативного управления им;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развитие систем электронных платежей, в том числе на базе систем позиционирования и навигации;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улучшение информационного обеспечения управления дорожной сети городской агломерации;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л) снижение задержек и увеличение скорости сообщения транспорта;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м) развитие систем электронных платежей;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н) сокращение количества, тяжести дорожно-транспортных происшествий.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52 Для успешного внедрения ИТС как интегрирующей системы в городской агломерации необходимо решить следующие организационные, аналитические и технические задачи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Определить основных участников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Определить стратегию развития дорожно-транспортного комплекса региона;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Исследовать состояние дорожно-транспортного комплекса, получить количественные и качественные показатели его состояния и работы;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Определить круг практических и актуальных задач, которые стоят перед заказчиком и эксплуатирующей организацией, пользователями системы;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Разработать проекты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Получить необходимые согласования проектов и проектных решений;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Реализовать заложенные в проекте решения;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Поддерживать эксплуатацию и проводить техническое сопровождение системы, модернизацию и улучшение компонентов, изменение системы в связи с изменением внешних условий;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Разработать необходимую эксплуатационную и пользовательскую документацию.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53 Перечислите за счет чего возможна реализация заложенных в проекте ЛП ИТС решений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создать аналитические и ситуационные центры (центр управления дорожным движением агломерации и центр управления общественным транспортом) в качестве единой организационной структуры или раздельных структур;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создать и обеспечить функционирование сетей связи (за счет средств регионального бюджета);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построить и ввести в эксплуатацию периферийные комплексы;
поставить технические средства и программное обеспечение;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разработать и адаптировать специализированное и прикладное программное обеспечение;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внедрить запроектированные компоненты и комплексы, провести пуско-наладку, комплексную отладку, обучение;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ввести в опытную эксплуатацию и в ходе нее устранить все возникшие недостатки, выполнить дополнительные требования заказчика и реализовать необходимые изменения в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организовать и провести приемочные испытания и ввод в промышленную эксплуатацию.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54 Раскройте содержание одной из задач, решаемой внедрением ИТС и/или ее элементов в городских агломерациях: «Организовать и провести приемочные испытания и ввод в промышленную эксплуатацию».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цели создания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основные показатели эффективности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сроки построения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классы задач, которые будет решать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перечень существующих в регионе и планируемых к реализации компонентов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перечень участников проекта и вовлеченных организаций;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этапность внедрения.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55 К недостаткам компонентов ИТС в городских агломерациях относятся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низкий уровень охвата территории городской агломерации существующими элементами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применение неэффективных устаревших технологий светофорного регулирования (большинство светофорных объектов реализуют управление только по фиксированным планам, без учета текущего изменения транспортной ситуации, т.е. адаптивного регулирования);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отсутствие связи значительного количества светофорных объектов с центром управления («подключенности»), что не только ограничивает возможности управления светофорными объектами, но и значительно снижает эффективность управления транспортными потоками и обуславливает отсутствие в центре оперативной информации о нештатном функционировании светофорных объектов, что непосредственно влияет на безопасность дорожного движения.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56 Недостатками компонентов ИТС в городских агломерациях являются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текущие неисправности устаревшей инфраструктуры, обуславливающие частый выход из строя координирующего оборудования;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отсутствие интеграции ИТС городской агломерации с ИТС прилегающих иных автомобильных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отсутствие единого центра управления дорожным движением;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отсутствие единой системы информационного обмена между функционирующими системами ИТС (единого регламента информационного взаимодействия).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57 Укажите недостатки компонентов ИТС в городских агломерациях.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текущие неисправности устаревшей инфраструктуры, обуславливающие частый выход из строя координирующего оборудования;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отсутствие интеграции ИТС городской агломерации с ИТС прилегающих иных автомобильных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отсутствие единого центра управления дорожным движением;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отсутствие единой системы информационного обмена между функционирующими системами ИТС (единого регламента информационного взаимодействия);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различные владельцы подсистем ИТС, созданных и находящихся в эксплуатации.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58 Наиболее перспективными направлениями развития ИТС городской агломерации являются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пространственное развитие и расширение функционала всех основных подсистем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интеграционное развитие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повышение безопасности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внедрение новых подсистем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снижение вредного воздействия на окружающую среду;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улучшение экологических показателей функционирования транспортного комплекса;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создание автоматизированных систем, объединяющих в единый технический и технологический комплекс подсистемы организации дорожного движения, обеспечения безопасности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повышение эффективности функционирования дорожно-транспортного комплекса за счет повышения качества и удовлетворения потребностей населения в транспортных услугах.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59 К наиболее перспективными направлениями развития ИТС городской агломерации Не относятся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пространственное развитие и расширение функционала всех основных подсистем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интеграционное развитие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повышение безопасности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внедрение новых подсистем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снижение вредного воздействия на окружающую среду;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улучшение экологических показателей функционирования транспортного комплекса;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создание автоматизированных систем, объединяющих в единый технический и технологический комплекс подсистемы организации дорожного движения, обеспечения безопасности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повышение эффективности функционирования дорожно-транспортного комплекса за счет повышения качества и удовлетворения потребностей населения в транспортных услугах.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60 За счет каких направлений возможно обеспечение требуемой мобильности населения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строительство новых участков автомобильных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внедрение технологий автоматизации процессов управления дорожным движением с использованием современных информационно-телекоммуникационных и телематических технологий;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внедрение технологий автоматизации процессов управления дорожным движением;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внедрение технологий автоматизации процессов управления дорожным движением с использованием современных информационно-телекоммуникационных;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реконструкция участков автомобильных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регулярный ремонт участков автомобильных дорог.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61 За счет каких направлений НЕ возможно обеспечение требуемой мобильности населения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строительство новых участков автомобильных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внедрение технологий автоматизации процессов управления дорожным движением с использованием современных информационно-телекоммуникационных и телематических технологий;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внедрение технологий автоматизации процессов управления дорожным движением;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внедрение технологий автоматизации процессов управления дорожным движением с использованием современных информационно-телекоммуникационных;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реконструкция участков автомобильных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регулярный ремонт участков автомобильных дорог.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62 Внедрение технологий автоматизации процессов управления дорожным движением реализуется за счет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создания автоматизированных систем, объединяющих в единый технический и технологический комплекс подсистемы организации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обеспечения безопасности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предоставления информационного сервиса для участников дорожного движения и потенциальных субъектов транспортного процесса;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создания автоматизированных систем;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предоставления информационного сервиса для участников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предоставления информационного сервиса для потенциальных субъектов транспортного процесса.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63 В мировой практике ИТС рассматривается как эффективный инструмент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интеграции достижений информационных технологий и телематики во все виды транспортной деятельности в целях сокращения аварийности;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повышения эффективности общественного транспорта и грузоперевозок;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обеспечения транспортной безопасности;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улучшения экологических показателей функционирования транспортного комплекса;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интеграции достижений информационных технологий;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интеграции достижений информационных технологий и телематики во все виды транспортной деятельности;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снижения экологического воздействия транспортного комплекса.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64 Ключевым в построении ИТС является комплекс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дорожно - транспортной инфраструктуры;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транспортно - технологической инфраструктуры;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транспортно - сервисной инфраструктуры;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информационной инфраструктуры;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транспортно - экологической инфраструктуры.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65 Реализация всех функций ИТС и одновременное развитие всех функциональных областей без учета их приоритетности невозможны и нецелесообразны ввиду следующих причин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наличие ресурсных ограничений (прежде всего финансовых и временных);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недостаточность отечественной нормативно-правовой базы в области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отсутствие комплексных научных исследований;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отсутствие утвержденных стратегических и программных документов, сформированной единой национальной политики;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дефицит специалистов в области ИТС и отсутствие системного подхода по подготовке отечественных кадров в этой сфере.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66 Определение приоритетных сервисов ИТС для городской агломерации осуществляется на основе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понимания их наиболее полного состава на текущий момент;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определения базовых задач и основных направлений деятельности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понимания их наиболее полного состава на перспективу;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определения базовых задач внедрения приоритетных сервисов ИТС.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67 Укажите приоритетные сервисы ИТС, которые будут способствовать решению базовых задач и реализации основных направлений функционирования ИТС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Управление данными ИТС в центре управления дорожным движением агломерации и центре управления общественным транспортом;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Справочники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Сообщения об инцидентах и чрезвычайных ситуациях;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Данные центров управления;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Организация и управление дорожным движением;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Управление инцидентами, связанными с транспортом;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Регулирование спроса на услуги транспортной системы;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Информирование участников движения путем развития технических средств сбора данных о параметрах дорожного движения (в том числе позволяющих идентифицировать транспортные средства);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Информирование в процессе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Мониторинг погодных условий (дорожная метеообстановка).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68 Управление данными ИТС в центре управления дорожным движением агломерации и центре управления общественным транспортом может быть реализовано на основе следующих сервисных групп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Программное обеспечение (далее – ПО) для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приобретение (разработка) ПО для нужд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ответственное хранение и доработка ПО под текущие и перспективные нужды городской агломерации;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разработка, регистрация, ответственное хранение различных сценариев работы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доработка различных сценариев работы ИТС.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69 Приоритетный сервис «Справочники данных» может быть реализован на основе следующих сервисных групп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Программное обеспечение (далее – ПО) для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приобретение (разработка) ПО для нужд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ответственное хранение и доработка ПО под текущие и перспективные нужды городской агломерации;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разработка, регистрация, ответственное хранение различных сценариев работы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доработка различных сценариев работы ИТС.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70 Приоритетный сервис «Сообщения об инцидентах и чрезвычайных ситуациях» может  быть реализован на основе следующих сервисных групп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регистрация сообщений об инцидентах на улично-дорожной сети и чрезвычайных ситуаций (далее – ЧС), посылаемых как от транспортных средств, так и от пользователей транспортной системы посредством мобильных и других средств связи;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интерпретация данных, позволяющая поставщикам оперативной помощи действовать в соответствии с видом происшествия;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регистрация, хранение и обмен дорожной информацией, которая может быть востребована другими центрами управления, ведомствами, организациями, службами, а также различными федеральными, областными, городскими и частными автоматизированными управляющими или информационными системами (состав данных подлежит уточнению);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хранение и обмен данными для использования в рамках одного центра или между различными центрами управления движением, дорожными операторами, государственными службами и ведомствами, оперативными службами для обеспечения контроля соблюдения законодательства Российской Федерации в дорожной сфере.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71 Приоритетный сервис «Данные центров управления» может  быть реализован на основе следующих сервисных групп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регистрация сообщений об инцидентах на улично-дорожной сети и чрезвычайных ситуаций (далее – ЧС), посылаемых как от транспортных средств, так и от пользователей транспортной системы посредством мобильных и других средств связи;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интерпретация данных, позволяющая поставщикам оперативной помощи действовать в соответствии с видом происшествия;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регистрация, хранение и обмен дорожной информацией, которая может быть востребована другими центрами управления, ведомствами, организациями, службами, а также различными федеральными, областными, городскими и частными автоматизированными управляющими или информационными системами (состав данных подлежит уточнению);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хранение и обмен данными для использования в рамках одного центра или между различными центрами управления движением, дорожными операторами, государственными службами и ведомствами, оперативными службами для обеспечения контроля соблюдения законодательства Российской Федерации в дорожной сфере.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72 Приоритетный сервис «Управление дорожным движением на основе:
Организация и управление дорожным движением» может  быть реализован на основе следующих сервисных групп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мониторинг дорожного движения (включающий видеонаблюдение и систему детектирования параметров транспортного потока);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управление наземным движением на улицах городской агломерации (включая внедрение на отдельных участках УДС системы адаптивного сетевого управления режимами работы средств регулирования движения);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адаптивное управление режимами работы сигналов регулирования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координация между управлением уличным движением и управлением движением на скоростных автомагистралях;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мониторинг и подтверждение происшествия;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организация помощи участникам происшествия на месте;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координация действий на месте и освобождение транспортных путей.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73 Приоритетный сервис «Управление дорожным движением на основе:
Управление инцидентами, связанными с транспортом» может  быть реализован на основе следующих сервисных групп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мониторинг дорожного движения (включающий видеонаблюдение и систему детектирования параметров транспортного потока);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управление наземным движением на улицах городской агломерации (включая внедрение на отдельных участках УДС системы адаптивного сетевого управления режимами работы средств регулирования движения);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адаптивное управление режимами работы сигналов регулирования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координация между управлением уличным движением и управлением движением на скоростных автомагистралях;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мониторинг и подтверждение происшествия;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организация помощи участникам происшествия на месте;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координация действий на месте и освобождение транспортных путей.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74 Приоритетный сервис «Управление дорожным движением на основе:
Регулирование спроса на услуги транспортной системы» может  быть реализован на основе следующих сервисных групп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первоочередное регулирование доступа (въезда) в центральную часть города;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регулирование посредством выделения полос движения для общественного транспорта;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адаптивное управление режимами работы сигналов регулирования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координация между управлением уличным движением и управлением движением на скоростных автомагистралях;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состоянии функционирования дорожных объектов;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организация помощи участникам происшествия на месте;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координация действий на месте и освобождение транспортных путей.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75 Приоритетный сервис «Информирование участников движения путем развития технических средств сбора данных о параметрах дорожного движения (в том числе позволяющих идентифицировать транспортные средства): Дотранспортное (предварительное) информирование» может  быть реализован на основе следующих сервисных групп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 транспортной ситуации на УДС;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 состоянии функционирования дорожных объектов;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 графике движения общественного транспорта;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 наличии свободных парковочных мест в районе места назначения;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о местах дислокации придорожных объектов;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о загруженности УДС по предполагаемому маршруту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о наличии свободных мест на парковках в месте назначения.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76 Приоритетный сервис «Информирование участников движения путем развития технических средств сбора данных о параметрах дорожного движения (в том числе позволяющих идентифицировать транспортные средства): Информирование в процессе движения» может  быть реализован на основе следующих сервисных групп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 транспортной ситуации на УДС;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 состоянии функционирования дорожных объектов;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 графике движения общественного транспорта;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 наличии свободных парковочных мест в районе места назначения;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о местах дислокации придорожных объектов;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о загруженности УДС по предполагаемому маршруту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о наличии свободных мест на парковках в месте назначения.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77 Оценка уровня зрелости интеллектуальных транспортных систем, предусматривающих автоматизацию процессов управления дорожным движением в городских агломерациях, включающих города с населением свыше 300 тысяч человек, проводится в соответствии с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критериями, указанными в приложении № 6 к Методическим указаниям по созданию, развитию и обеспечению эффективного функционирования интеллектуальных транспортных систем в городских агломерациях Методических рекомендаций по разработке заявок (включая локальные проекты по созданию и модернизации интеллектуальных транспортных систем) субъектов российской федерации на получение иных межбюджетных трансфертов из федерального бюджета бюджетам субъектов российской федерации в целях реализации мероприятия «внедрение интеллектуальных транспортных систем, предусматривающих автоматизацию процессов управления дорожным движением в городских агломерациях, включающих города с населением свыше 300 тысяч человек» в рамках федерального проекта «общесистемные меры развития дорожного хозяйства» государственной программы Российской Федерации «Развитие транспортной системы»;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подпунктом 5 пункта 3.4 приложения №3 подпунктом 5 пункта 3.4 приложения №3 Методических указаний по созданию, развитию и обеспечению эффективного функционирования интеллектуальных транспортных систем в городских агломерациях Методических рекомендаций по разработке заявок (включая локальные проекты по созданию и модернизации интеллектуальных транспортных систем) субъектов российской федерации на получение иных межбюджетных трансфертов из федерального бюджета бюджетам субъектов российской федерации в целях реализации мероприятия «внедрение интеллектуальных транспортных систем, предусматривающих автоматизацию процессов управления дорожным движением в городских агломерациях, включающих города с населением свыше 300 тысяч человек» в рамках федерального проекта «общесистемные меры развития дорожного хозяйства» государственной программы Российской Федерации «Развитие транспортной системы»;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критериями, указанными в приложении №5 к Методическим указаниям по созданию, развитию и обеспечению эффективного функционирования интеллектуальных транспортных систем в городских агломерациях Методических рекомендаций по разработке заявок (включая локальные проекты по созданию и модернизации интеллектуальных транспортных систем) субъектов российской федерации на получение иных межбюджетных трансфертов из федерального бюджета бюджетам субъектов российской федерации в целях реализации мероприятия «внедрение интеллектуальных транспортных систем, предусматривающих автоматизацию процессов управления дорожным движением в городских агломерациях, включающих города с населением свыше 300 тысяч человек» в рамках федерального проекта «общесистемные меры развития дорожного хозяйства» государственной программы Российской Федерации «Развитие транспортной системы»;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подпунктом 5 приложения №3 подпунктом 5 пункта 3.4 приложения №3 Методических указаний по созданию, развитию и обеспечению эффективного функционирования интеллектуальных транспортных систем в городских агломерациях Методических рекомендаций по разработке заявок (включая локальные проекты по созданию и модернизации интеллектуальных транспортных систем) субъектов российской федерации на получение иных межбюджетных трансфертов из федерального бюджета бюджетам субъектов российской федерации в целях реализации мероприятия «внедрение интеллектуальных транспортных систем, предусматривающих автоматизацию процессов управления дорожным движением в городских агломерациях, включающих города с населением свыше 300 тысяч человек» в рамках федерального проекта «общесистемные меры развития дорожного хозяйства» государственной программы Российской Федерации «Развитие транспортной системы».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78 При описании ИТС оценка уровня зрелости интеллектуальных транспортных систем, предусматривающих автоматизацию процессов управления дорожным движением в городских агломерациях, включающих города с населением свыше 300 тысяч человек, проводится в соответствии с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критериями, указанными в приложении № 6 к Методическим указаниям по созданию, развитию и обеспечению эффективного функционирования интеллектуальных транспортных систем в городских агломерациях Методических рекомендаций по разработке заявок (включая локальные проекты по созданию и модернизации интеллектуальных транспортных систем) субъектов российской федерации на получение иных межбюджетных трансфертов из федерального бюджета бюджетам субъектов российской федерации в целях реализации мероприятия «внедрение интеллектуальных транспортных систем, предусматривающих автоматизацию процессов управления дорожным движением в городских агломерациях, включающих города с населением свыше 300 тысяч человек» в рамках федерального проекта «общесистемные меры развития дорожного хозяйства» государственной программы Российской Федерации «Развитие транспортной системы»;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подпунктом 5 пункта 3.4 приложения №3 подпунктом 5 пункта 3.4 приложения №3 Методических указаний по созданию, развитию и обеспечению эффективного функционирования интеллектуальных транспортных систем в городских агломерациях Методических рекомендаций по разработке заявок (включая локальные проекты по созданию и модернизации интеллектуальных транспортных систем) субъектов российской федерации на получение иных межбюджетных трансфертов из федерального бюджета бюджетам субъектов российской федерации в целях реализации мероприятия «внедрение интеллектуальных транспортных систем, предусматривающих автоматизацию процессов управления дорожным движением в городских агломерациях, включающих города с населением свыше 300 тысяч человек» в рамках федерального проекта «общесистемные меры развития дорожного хозяйства» государственной программы Российской Федерации «Развитие транспортной системы»;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критериями, указанными в приложении №5 к Методическим указаниям по созданию, развитию и обеспечению эффективного функционирования интеллектуальных транспортных систем в городских агломерациях Методических рекомендаций по разработке заявок (включая локальные проекты по созданию и модернизации интеллектуальных транспортных систем) субъектов российской федерации на получение иных межбюджетных трансфертов из федерального бюджета бюджетам субъектов российской федерации в целях реализации мероприятия «внедрение интеллектуальных транспортных систем, предусматривающих автоматизацию процессов управления дорожным движением в городских агломерациях, включающих города с населением свыше 300 тысяч человек» в рамках федерального проекта «общесистемные меры развития дорожного хозяйства» государственной программы Российской Федерации «Развитие транспортной системы»;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подпунктом 5 приложения №3 подпунктом 5 пункта 3.4 приложения №3 Методических указаний по созданию, развитию и обеспечению эффективного функционирования интеллектуальных транспортных систем в городских агломерациях Методических рекомендаций по разработке заявок (включая локальные проекты по созданию и модернизации интеллектуальных транспортных систем) субъектов российской федерации на получение иных межбюджетных трансфертов из федерального бюджета бюджетам субъектов российской федерации в целях реализации мероприятия «внедрение интеллектуальных транспортных систем, предусматривающих автоматизацию процессов управления дорожным движением в городских агломерациях, включающих города с населением свыше 300 тысяч человек» в рамках федерального проекта «общесистемные меры развития дорожного хозяйства» государственной программы Российской Федерации «Развитие транспортной системы».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79 С целью реализации сервисов рекомендуется приоритетное внедрение  следующих инструментальных подсистем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управления дорожным движением (светофорное управление);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видеонаблюдения, детектирования дорожно-транспортных происшествий и чрезвычайных ситуаций;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диспетчеризация управления служб содержания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обеспечения приоритетного проезда транспортных средств;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метеомониторинга;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мониторинга параметров транспортных потоков.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80 С целью реализации сервисов рекомендуется приоритетное внедрение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инструментальных подсистем;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интеграционной платформы;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комплексных подсистем;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обеспечения приоритетного проезда транспортных средств;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систем директивного управления.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81 Режимы календарной автоматики (как локальные, так и сетевые) рекомендуется применять в районах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 умеренным уровнем загрузки и/или в периоды умеренной загрузки;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где высока вероятность формирования особых ситуаций с непрогнозируемым периодом их действия;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для участков УДС, характеризующихся сложностью и недостаточной предсказуемостью ситуаций в сочетании с высоким уровнем загрузки.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82 Режимы ситуационного управления рекомендуется применять в районах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 умеренным уровнем загрузки и/или в периоды умеренной загрузки;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где высока вероятность формирования особых ситуаций с непрогнозируемым периодом их действия;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для участков УДС, характеризующихся сложностью и недостаточной предсказуемостью ситуаций в сочетании с высоким уровнем загрузки.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83 Технологии сетевого адаптивного управления рекомендованы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 умеренным уровнем загрузки и/или в периоды умеренной загрузки;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где высока вероятность формирования особых ситуаций с непрогнозируемым периодом их действия;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для участков УДС, характеризующихся сложностью и недостаточной предсказуемостью ситуаций в сочетании с высоким уровнем загрузки.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84 При определении технологий управления для конкретных перекрестков и магистралей в рамках ИТС городской агломерации должны учитываться следующие факторы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уровень загрузки участков УДС и возможность его снижения в перспективе;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наличие предпосылок к формированию особых ситуаций (рекреационные потоки, специфика формирования очередей и пешеходных потоков и т.п.), возможность их формализованного описания;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сложность транспортных ситуаций и их формализованного представления (необычные маршруты реализации корреспонденций, наличие значительных поворотных потоков, малые расстояния между стоп-линиями в сочетании с высоким уровнем загрузки);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необходимость обеспечения приоритетных условий движения общественного транспорта;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наличие устойчивых «связей по потоку» между соседними светофорными объектами;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однородность транспортной ситуации в пределах района;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перспективы развития УДС, влияющие на закономерности распределения транспортных потоков;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данные о характеристиках установленного периферийного оборудования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наличие устойчивой динамики транспортных потоков в суточном цикле;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уровень загрузки участков УДС;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л) наличие  «связей по потоку» между соседними светофорными объектами;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м) наличие предпосылок к формированию особых ситуаций (рекреационные потоки, специфика формирования очередей и пешеходных потоков и т.п.).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85 Укажите требования по внедрению современных методов по управлению дорожным движением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технические средства сбора данных о параметрах дорожного движения должны иметь высокий уровень надежности;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текущее и будущее состояние дорожного движения должно быть известно с высокой точностью;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 наличии должна быть сформированная откалиброванная актуальная транспортная модель городской агломерации;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продуманное ограниченное использование методов сетевого адаптивного управления, проработанное на базе транспортной модели городской агломерации;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активное применение методов ситуационного управления, в том числе развитие аппарата формализации описания ситуаций;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широкое применение алгоритмов приоритетного пропуска общественного и специального транспорта;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предоставление возможности гибкого конфигурирования.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86 Перечислите  рекомендации по управлению дорожным движением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технические средства сбора данных о параметрах дорожного движения должны иметь высокий уровень надежности;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текущее и будущее состояние дорожного движения должно быть известно с высокой точностью;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 наличии должна быть сформированная откалиброванная актуальная транспортная модель городской агломерации;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продуманное ограниченное использование методов сетевого адаптивного управления, проработанное на базе транспортной модели городской агломерации;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активное применение методов ситуационного управления, в том числе развитие аппарата формализации описания ситуаций;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широкое применение алгоритмов приоритетного пропуска общественного и специального транспорта;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предоставление возможности гибкого конфигурирования.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87 Приведите примеры особых ситуаций с непрогнозируемым периодом их действия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затрудненные условия движения по отдельным направлениям, в том числе связанные с пропуском спецтранспорта;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всплески интенсивностей в суточных циклах, связанные с рекреационными поездками;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всплески интенсивностей в суточных циклах, связанные с проведением специальных мероприятий (спортивных, культурно-массовых и т.д.);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изменения закономерностей распределения интенсивностей, связанные с ограничениями движения, в том числе случайными;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всплески интенсивностей в суточных циклах, связанные с регулярными поездками;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затрудненные условия движения по отдельным направлениям;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затрудненные условия движения,  связанные с пропуском спецтранспорта;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всплески интенсивностей в суточных циклах, связанные с проведением спортивных, культурно-массовых.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88 Система мониторинга параметров транспортных потоков предназначена для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обеспечения данными о фактических и прогнозируемых метеорологических условиях, необходимыми для функционирования ИТС и в целом содержания УДС городской агломерации;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получения из ИТС справочников объектов дорожной инфраструктуры, событий, связанных с техническим обслуживанием и ремонтом элементов УДС городской агломерации для последующего учета указанных факторов при формировании сценариев оперативного управления, уведомления участников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центров организации дорожного движения городской агломерации;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сбора, обработки, хранения и передачи данных о параметрах транспортных потоков, необходимых для оценки транспортно-эксплуатационного состояния УДС городской агломерации, выявления и классификации инцидентов, перспективного планирования дорожных работ, принятия эффективных решений по управлению транспортными потоками.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89 Выбор места расположения пункта учета выполняется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 основе рекогносцировочных изысканий, в процессе которых уточняются размеры и устойчивость колебаний интенсивности и состава движения, и причины этих колебаний;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на основе изысканий, в процессе которых уточняются размеры и устойчивость колебаний интенсивности и состава движения, и причины этих колебаний;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на основе рекогносцировочных изысканий;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на основе рекогносцировочных изысканий, в процессе которых уточняются размеры и устойчивость колебаний интенсивности и состава движения.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90 Пункты учета в общем случае должны устанавливаться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таким образом, чтобы получать параметры транспортных потоков на каждом въезде и выезде с перекрестка;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над каждой полосой движения или сбоку от дороги на опоре;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на основе рекогносцировочных изысканий, в процессе которых уточняются размеры и устойчивость колебаний интенсивности и состава движения, и причины этих колебаний.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91 Детекторы транспорта размещаются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таким образом, чтобы получать параметры транспортных потоков на каждом въезде и выезде с перекрестка;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над каждой полосой движения или сбоку от дороги на опоре;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на основе рекогносцировочных изысканий, в процессе которых уточняются размеры и устойчивость колебаний интенсивности и состава движения, и причины этих колебаний.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92 Система мониторинга параметров транспортных потоков должна обеспечивать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автоматический сбор данных о параметрах транспортных потоков;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статистическую обработку результатов измерения характеристик транспортных потоков для прикладных задач реального и фиксированного масштаба времени;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выявление вероятных инцидентов на основании нетипичных параметров транспортных потоков;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статистическую обработку результатов измерения характеристик транспортных потоков;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надежность и катастрофоустойчивость технологических элементов национальной сети ИТС.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93 Подсистема метеорологического обеспечения предназначена для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обеспечения данными о фактических и прогнозируемых метеорологических условиях, необходимыми для функционирования ИТС и в целом содержания УДС городской агломерации;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сбора, обработки, хранения и передачи данных о параметрах транспортных потоков, необходимых для оценки транспортно-эксплуатационного состояния УДС городской агломерации, выявления и классификации инцидентов, перспективного планирования дорожных работ, принятия эффективных решений по управлению транспортными потоками;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получения из ИТС справочников объектов дорожной инфраструктуры, событий, связанных с техническим обслуживанием и ремонтом элементов УДС городской агломерации для последующего учета указанных факторов при формировании сценариев оперативного управления, уведомления участников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центров организации дорожного движения городской агломерации.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94 Одним из условий наличия у пользователя своевременной, достоверной и детальной специализированной метеорологической информации является наличие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комбинированной сети автоматических дорожных метеорологических станций (АДМС);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мобильных комплексов линейного мониторинга состояния покрытия;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метеорологических радаров;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возможности расчета выбросов загрязняющих веществ в окружающую среду и потребление энергии транспортными средствами;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сетей на территории городской агломерации и их протяженность.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95 Подсистема метеомониторинга должна обеспечивать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наличие информации об атмосферных параметрах;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наличие информации о параметрах дорожного полотна;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передачу данной информации в центр управления дорожным движением;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диагностирование технического состояния оборудования и запись результатов диагностики в журналы состояния оборудования;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сбор, передача, обработка и хранение данных о параметрах объекта мониторинга и (или) управления;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осуществление управляющего воздействия на транспортный поток, участников дорожного движения и объекты дорожной и транспортной инфраструктуры.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96 Перечислите атмосферные параметры подсистемы метеомониторинга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скорости и направлении ветра;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атмосферном давлении воздуха;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температуре и влажности воздуха;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температуре точки росы;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наличии, типе и интенсивности осадков;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температура поверхности покрытия;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температура в теле дороги.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97 Перечислите параметрах дорожного полотна подсистемы метеомониторинга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скорости и направлении ветра;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атмосферном давлении воздуха;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температуре и влажности воздуха;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температуре точки росы;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наличии, типе и интенсивности осадков;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температура поверхности покрытия;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температура в теле дороги.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98 Эффективным инструментом, позволяющим установить области значений разных параметров, при которых целесообразно выделение полос ОТ, является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микромоделирование транспортных потоков;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ориентиром в системе информирования;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статической величиной, и меняется изменчив в зависимости от множества различных параметров;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осуществление и поддержка возможности автоматизированного и автоматического взаимодействия всех транспортных субъектов в реальном масштабе времени на адаптивных принципах (принципах реагирования на изменяющуюся транспортную обстановку в режиме реального времени).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99 Выбор участков УДС, на которых планируется организация приоритетного движения ОТ, должен основываться на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значениях интегрального показателя суммарных потерь времени пассажиров ОТ по перегонам между смежными остановочными пунктами ОТ;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значениях интегрального показателя суммарных потерь времени пассажиров ОТ по перегонам между остановочными пунктами ОТ;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значениях интегрального показателя суммарных потерь времени пассажиров  по перегонам между смежными остановочными пунктами.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100 Почему городской пассажирский транспорт является более эффективным видом транспорта, приспособленным для освоения значительных объемов перевозок, характерных для больших и средних городов, в сравнении с легковыми автомобилями?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имеет гораздо более высокие провозные возможности и потребляет меньше пространственных ресурсов в расчете на одну пассажирскую поездку, чем автомобиль;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имеет гораздо более высокие провозные возможности;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потребляет меньше пространственных ресурсов в расчете на одну пассажирскую поездку, чем автомобиль.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101 В качестве критериев целесообразности организации приоритетного проезда и выделения специальных полос для движения ОТ могут применяться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минимальное количество полос для движения транспортных средств в одном направлении;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минимальные значения существующих интенсивностей движения приоритетных и неприоритетных видов транспорта на рассматриваемом участке УДС;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минимальное значение величины пассажиропотока на рассматриваемом участке УДС;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прогнозируемая после введения приоритетной полосы максимальная интенсивность транспортного потока в пиковые периоды на любой общей полосе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наличие превышения пропускной способности участка УДС над интенсивностью транспортного потока без учета ОТ и сокращения суммарных затрат времени всех участников движения на рассматриваемом участке УДС;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прогнозируемая величина сокращения суммарной стоимости задержек различных типов ТС и пассажиров;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возможность автоматического обхода препозиций (патрулирование) поворотными телекамерами;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установка многоуровневого (с различными приоритетами) разграничения доступа к настройкам и конфигурациям системы, доступа к видеопотоку от камер, управлению камерами, доступа к архиву;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возможность установки различных настроек записи по событиям;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автоматическое выявление инцидентов (остановившееся транспортное средство, образование заторовой ситуации и другие).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102 Влияние каких факторов позволяет учесть микромоделирование транспортных потоков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соотношение интенсивностей движения маршрутного транспорта и основного транспортного потока;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пропускная способность и пассажирооборот остановочных пунктов; размещение местных проездов и интенсивность движения на них;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плотность размещения светофорных объектов и их режимы регулирования;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некорректная организация дорожного движения на рассматриваемом участке;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некорректное функционирование внедренных ранее ИТС и систем телематики как на рассматриваемом участке, так и за его пределами; систематические ДТП на определенном участке сети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геометрия дороги.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103 Система видеонаблюдения должна обеспечивать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визуальное дистанционное видеонаблюдение за транспортной и оперативной обстановкой на улично-дорожной сети городской агломерации (для выявления и локализации мест возникновения инцидентов, помощи в организации мероприятий по устранению данного инцидента и последствий, с ним связанных);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вывод изображений с камер на коллективные средства отображения информации (видеостены) центра управления;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обеспечение управления видеокамерами из центра управления;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автоматическую и непрерывную запись поступающей видеоинформации и ее архивирование;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визуальное дистанционное видеонаблюдение за транспортной и оперативной обстановкой на улично-дорожной сети городской агломерации;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автоматическую и непрерывную запись поступающей видеоинформации;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вывод изображений с камер средства отображения информации (видеостены) центра управления.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104 Укажите основные функциональные характеристики системы видеонаблюдения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обзор участков УДС с помощью полнофункциональных камер (дистанционное вращение в вертикальной и горизонтальной плоскостях, фокусирование, приближение и удаление участков и объектов видеонаблюдения);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обзор участков УДС с помощью полнофункциональных стационарных камер (фокусирование, приближение и удаление участков и объектов видеонаблюдения);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видеозапись и архивирование информации;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ручное управление (поворот, масштабирование изображения) поворотными телекамерами;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дистанционное вращение в вертикальной и горизонтальной плоскостях;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фокусирование, приближение и удаление участков и объектов видеонаблюдения;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приближение и удаление участков и объектов видеонаблюдения.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105 Перечислите основные функциональные характеристики системы видеонаблюдения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автоматическое управления поворотными телекамерами: возможность установки предварительно заданной схемы настроек положения видеокамер (пресетов) и автоматический переход камер на данную схему при определенных условиях;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возможность автоматического обхода препозиций (патрулирование) поворотными телекамерами;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установка многоуровневого (с различными приоритетами) разграничения доступа к настройкам и конфигурациям системы, доступа к видеопотоку от камер, управлению камерами, доступа к архиву;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вывод соответствующего изображения на монитор оператора;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дистанционное вращение в вертикальной и горизонтальной плоскостях;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фокусирование, приближение и удаление участков и объектов видеонаблюдения;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приближение и удаление участков и объектов видеонаблюдения;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установка многоуровневого разграничения доступа к настройкам и конфигурациям системы, доступа к видеопотоку от камер, управлению камерами, доступа к архиву.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106 Сформулируйте  основные функциональные характеристики системы видеонаблюдения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возможность установки различных настроек записи по событиям;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автоматическое выявление инцидентов (остановившееся транспортное средство, образование заторовой ситуации и другие);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автоматическое формирование и передача данных в подсистему мониторинга параметров транспортных потоков, выявления инцидентов и другие смежные подсистемы;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обработка (сжатие) и передача информации в центры управления и центральный аппаратно-программный комплекс системы;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образование заторовой ситуации;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фокусирование, приближение и удаление участков и объектов видеонаблюдения;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остановившееся транспортное средство.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107 Выделите основные функциональные характеристики системы видеонаблюдения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вывод изображения с видеокамер на автоматизированные рабочие места системы и коллективные средства отображения информации (видеостены, мониторы, и т.д.);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возможность предоставления покадрового и потокового видеоизображения;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возможность предоставления видеоизображения с видеокамер наблюдения смежных систем по запросам пользователей;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фильтрация выдачи данных пользователям;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образование заторовой ситуации;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архивирование видеоинформации;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остановившееся транспортное средство;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вывод изображения с видеокамер на автоматизированные рабочие места системы и средства отображения информации (видеостены, мониторы, и т.д.).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108 Управление службы содержания дорог – это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комплекс мероприятий, включающий сбор и хранение информации о существующем объекте после завершения его строительства, периодический мониторинг состояния проезжей части и динамики ее изменения с учетом выполненных ремонтных мероприятий, методику прогнозирования остаточного срока службы, планирование стратегии ремонтных воздействий в процессе ее эксплуатации для обеспечения необходимого уровня в соответствии с действующими стандартами;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комплекс мероприятий, включающий периодический мониторинг состояния проезжей части и динамики ее изменения с учетом выполненных ремонтных мероприятий, методику прогнозирования остаточного срока службы, планирование стратегии ремонтных воздействий в процессе ее эксплуатации для обеспечения необходимого уровня в соответствии с действующими стандартами;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комплекс мероприятий, включающий сбор и хранение информации о существующем объекте после завершения его строительства, периодический мониторинг  динамики изменения  проезжей части с учетом выполненных ремонтных мероприятий, методику прогнозирования остаточного срока службы, планирование стратегии ремонтных воздействий в процессе ее эксплуатации для обеспечения необходимого уровня в соответствии с действующими стандартами;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комплекс мероприятий, включающий сбор и хранение информации о существующем объекте после завершения его строительства, периодический мониторинг состояния проезжей части и динамики ее изменения, планирование стратегии ремонтных воздействий в процессе ее эксплуатации для обеспечения необходимого уровня в соответствии с действующими стандартами.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109 Подсистема диспетчеризации управления службы содержания дорог предназначена для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получения из ИТС справочников объектов дорожной инфраструктуры, событий, связанных с техническим обслуживанием и ремонтом элементов УДС городской агломерации для последующего учета указанных факторов при формировании сценариев оперативного управления, уведомления участников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обеспечения данными о фактических и прогнозируемых метеорологических условиях, необходимыми для функционирования ИТС и в целом содержания УДС городской агломерации;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сбора, обработки, хранения и передачи данных о параметрах транспортных потоков, необходимых для оценки транспортно-эксплуатационного состояния УДС городской агломерации, выявления и классификации инцидентов, перспективного планирования дорожных работ, принятия эффективных решений по управлению транспортными потоками;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центров организации дорожного движения городской агломерации.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110 Периодический сбор данных о состоянии проезжей части должен осуществляться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передвижной лабораторией, представляющей собой автомобиль, оборудованный комплексом измерительной аппаратуры для фиксации основных параметров состояния проезжей части и окружающей обстановки с автоматической привязкой собранных данных к местности;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специалистами по организации и мониторингу дорожного движения, а также специалистами по разработке комплексных схем организации дорожного движения и проектов организации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посредством сбора, обработки, накопления и анализа основных параметров дорожного движения, установленных пунктом 2 Правил определения основных параметров дорожного движения и ведения их учета, утвержденных постановлением Правительства Российской Федерации от 16 ноября 2018 г. № 1379;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посредством сбора, обработки, накопления и анализа основных параметров дорожного движения.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111 Перечень сведений ограниченного распространения, к которым предоставляется доступ посредством технологических элементов ИТС городской агломерации, определяется в соответствии с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действующим законодательством Российской Федерации об информации, информационных технологиях и защите информации, о защите персональных данных и безопасности критической информационной инфраструктуры Российской Федерации;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требованиями, установленными ФСТЭК России, к защите информации, не составляющей государственную тайну, содержащейся в государственных информационных системах;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требованиями, установленными ФСБ России;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законодательством Российской Федерации.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112 Защита информации с использованием криптографических (шифровальных) средств защиты информации должна обеспечиваться в соответствии с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действующим законодательством Российской Федерации об информации, информационных технологиях и защите информации, о защите персональных данных и безопасности критической информационной инфраструктуры Российской Федерации;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требованиями, установленными ФСТЭК России, к защите информации, не составляющей государственную тайну, содержащейся в государственных информационных системах;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требованиями, установленными ФСБ России.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113 Обработка сведений, составляющих государственную тайну, в ИТС городской агломерации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не допускается;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допускается.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114 Состав мер защиты информации должен соответствовать классу защиты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не ниже, чем класс защиты государственных информационных систем, отнесенных к объектам критической информационной инфраструктуры, и систем обработки персональных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 ниже, чем класс защиты государственных информационных систем, отнесенных к объектам критической информационной инфраструктуры;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не ниже, чем класс защиты государственных информационных систем, отнесенных к систем обработки персональных данных.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115 ИТС городской агломерации должна обеспечивать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надежность;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катастрофоустойчивость технологических элементов национальной сети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устойчивость функционирования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хранение и обработку общедоступной информации;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хранение и обработку информации ограниченного доступа;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валидность;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хранение  общедоступной информации;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обработку информации ограниченного доступа.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116 Информационная безопасность в ходе создания и функционирования ИТС городской агломерации и входящих в ее состав технологических элементов должна обеспечиваться в соответствии с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действующим законодательством Российской Федерации об информации, информационных технологиях и защите информации, о защите персональных данных и безопасности критической информационной инфраструктуры Российской Федерации;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требованиями, установленными ФСТЭК России, к защите информации, не составляющей государственную тайну, содержащейся в государственных информационных системах;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требованиями, установленными ФСБ России;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законодательством Российской Федерации.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117 Регламент по эксплуатации и техническому обслуживанию ИТС может содержать следующие разделы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Состав и функциональное назначение объектов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Локализация объектов по отношению к УДС города;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Требования к материально-техническому и ресурсному обеспечению эксплуатации и технического обслуживания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Требования к периодичности и объемам выполнения работ по техническому обслуживанию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Требования к безопасности функционирования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Порядок и формы обучения персонала работе с элементами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Порядок разработки, утверждения, модификации и применения инструкций для персонала;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Порядок внесения информации в прикладные системы ИТС, а также регламенты поддержания актуального состояния данных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Экологические требования при эксплуатации и техническом обслуживании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Требования к защите окружающей среды при эксплуатации и техническом обслуживании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л) Требования по охране труда при эксплуатации и техническом обслуживании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м) Требования к точности измерительного оборудования, производящего работы по технической паспортизации и инвентаризации;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н) Вид и периодичность работ по технической паспортизации и инвентаризации;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о) Требования к точности измерительного оборудования, производящего работы по технической паспортизации и инвентаризации;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п) Требования к материально-техническому и ресурсному обеспечению работ по технической паспортизации и инвентаризации.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118 Регламент по технической паспортизации, инвентаризации элементов ИТС может содержать следующие разделы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Состав и функциональное назначение объектов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Локализация объектов по отношению к УДС города;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Требования к материально-техническому и ресурсному обеспечению эксплуатации и технического обслуживания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Требования по охране труда и технике безопасности при проведении работ по технической паспортизации и инвентаризации;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Порядок хранения и использования данных по технической паспортизации и инвентаризации;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Перечень отчетных форм по технической паспортизации и инвентаризации;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Порядок обновления данных по технической паспортизации и инвентаризации;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Требования к составу и структуре данных по паспортизации и инвентаризации;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Методика работ по технической паспортизации и инвентаризации;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Цель и задачи технической паспортизации и инвентаризации;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л) Требования по охране труда при эксплуатации и техническом обслуживании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м) Требования к точности измерительного оборудования, производящего работы по технической паспортизации и инвентаризации;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н) Вид и периодичность работ по технической паспортизации и инвентаризации;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о) Требования к точности измерительного оборудования, производящего работы по технической паспортизации и инвентаризации;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п) Требования к материально-техническому и ресурсному обеспечению работ по технической паспортизации и инвентаризации.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119 Регламент по технической паспортизации, инвентаризации элементов ИТС НЕ может содержать следующие разделы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Состав и функциональное назначение объектов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Локализация объектов по отношению к УДС города;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Требования к материально-техническому и ресурсному обеспечению эксплуатации и технического обслуживания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Перечень отчетных форм по технической паспортизации и инвентаризации;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Цель и задачи технической паспортизации и инвентаризации;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Требования по охране труда при эксплуатации и техническом обслуживании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Требования к точности измерительного оборудования, производящего работы по технической паспортизации и инвентаризации;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Требования к точности измерительного оборудования, производящего работы по технической паспортизации и инвентаризации.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120 Регламент по технической паспортизации, инвентаризации элементов ИТС НЕ может содержать следующие разделы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Состав и функциональное назначение объектов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Локализация объектов по отношению к УДС города;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Требования к материально-техническому и ресурсному обеспечению эксплуатации и технического обслуживания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Порядок хранения и использования данных по технической паспортизации и инвентаризации;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Цель и задачи технической паспортизации и инвентаризации;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Требования по охране труда при эксплуатации и техническом обслуживании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Требования к точности измерительного оборудования, производящего работы по технической паспортизации и инвентаризации;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Требования к точности измерительного оборудования, производящего работы по технической паспортизации и инвентаризации.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121 Регламент по взаимодействию и координации деятельности административно-управленческих и технических служб, обеспечивающих эксплуатацию и техническое обслуживание ИТС может содержать следующие разделы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Решаемые задачи и выполняемые административно-управленческими и техническими службами работы;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Структура административно-управленческих и технических служб;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Организационно-исполнительная (функционально-иерархическая) схема по системе административно-управленческих и технических служб, обеспечивающих эксплуатацию ИТС городской агломерации;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Функции структурных подразделений административно-управленческих и технических служб;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Иерархическая подчиненность подразделений административно-управленческих и технических служб;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Порядок взаимодействия структурных подразделений административно-управленческих и технических служб (порядок обмена информацией, порядок отчетности);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Требования к материально-техническому и ресурсному обеспечению взаимодействия административно-управленческих и технических служб;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Порядок назначения ответственных за взаимодействие лиц, определение их меры ответственности;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Санкции за нарушения положений регламента;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Документированные процедуры системы качества (описание методик осуществления всех процессов по контролю качества);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л) Входной контроль рабочей документации по капитальному ремонту и ремонту;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м) Операционный контроль отдельных строительных процессов или производственных операций;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н) Приемочный контроль выполненных работ;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о) Выборочный инспекционный контроль выполняемых работ и отдельных производственных операций Заказчиком.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122 Регламент по контролю качества работ по эксплуатации ИТС может содержать следующие разделы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Решаемые задачи и выполняемые административно-управленческими и техническими службами работы;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Структура административно-управленческих и технических служб;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Организационно-исполнительная (функционально-иерархическая) схема по системе административно-управленческих и технических служб, обеспечивающих эксплуатацию ИТС городской агломерации;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Функции структурных подразделений административно-управленческих и технических служб;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Иерархическая подчиненность подразделений административно-управленческих и технических служб;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Порядок взаимодействия структурных подразделений административно-управленческих и технических служб (порядок обмена информацией, порядок отчетности);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Требования к материально-техническому и ресурсному обеспечению взаимодействия административно-управленческих и технических служб;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Порядок назначения ответственных за взаимодействие лиц, определение их меры ответственности;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Санкции за нарушения положений регламента;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Документированные процедуры системы качества (описание методик осуществления всех процессов по контролю качества);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л) Входной контроль рабочей документации по капитальному ремонту и ремонту;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м) Операционный контроль отдельных строительных процессов или производственных операций;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н) Приемочный контроль выполненных работ;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о) Выборочный инспекционный контроль выполняемых работ и отдельных производственных операций Заказчиком.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123 Регламент по контролю качества работ по эксплуатации ИТС НЕ может содержать следующие разделы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Функции структурных подразделений административно-управленческих и технических служб;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Иерархическая подчиненность подразделений административно-управленческих и технических служб;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Порядок взаимодействия структурных подразделений административно-управленческих и технических служб (порядок обмена информацией, порядок отчетности);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Требования к материально-техническому и ресурсному обеспечению взаимодействия административно-управленческих и технических служб;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Порядок назначения ответственных за взаимодействие лиц, определение их меры ответственности;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Санкции за нарушения положений регламента;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Документированные процедуры системы качества (описание методик осуществления всех процессов по контролю качества);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Входной контроль рабочей документации по капитальному ремонту и ремонту;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Операционный контроль отдельных строительных процессов или производственных операций;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Приемочный контроль выполненных работ;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л) Выборочный инспекционный контроль выполняемых работ и отдельных производственных операций Заказчиком.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124 Регламент по взаимодействию и координации деятельности административно-управленческих и технических служб, обеспечивающих эксплуатацию и техническое обслуживание ИТС НЕ может содержать следующие разделы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Иерархическая подчиненность подразделений административно-управленческих и технических служб;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Порядок взаимодействия структурных подразделений административно-управленческих и технических служб (порядок обмена информацией, порядок отчетности);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Требования к материально-техническому и ресурсному обеспечению взаимодействия административно-управленческих и технических служб;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Порядок назначения ответственных за взаимодействие лиц, определение их меры ответственности;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Санкции за нарушения положений регламента;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Документированные процедуры системы качества (описание методик осуществления всех процессов по контролю качества);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Входной контроль рабочей документации по капитальному ремонту и ремонту;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Операционный контроль отдельных строительных процессов или производственных операций;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Приемочный контроль выполненных работ;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Выборочный инспекционный контроль выполняемых работ и отдельных производственных операций Заказчиком.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125 Перечислите наименования источников финансового обеспечения реализации проектов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Общий объем финансового обеспечения на реализацию решения, предусмотренного проектом, всего;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бюджетные ассигнования федерального бюджета, предусмотренные федеральным законом о федеральном бюджете;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Бюджетные ассигнования бюджетов субъектов Российской Федерации и местных бюджетов;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Собственные (привлеченные) средства участников инвестиционного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Собственные (привлеченные) средства 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Бюджетные ассигнования бюджетов субъектов Российской Федерации.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126 Перечислите  наименования показателей финансовой эффективности проектов, реализуемых на условиях концессионного соглашения, соглашения о государственно-частном партнерстве, соглашения о муниципально-частном партнерстве в рамках формы финансово-экономического обоснования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Объем инвестиций в проект;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Срок окупаемости проекта (дисконтированный);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Чистая приведенная стоимость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Внутренняя норма доходности;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Внешняя норма доходности.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127 Объем финансового обеспечения в разрезе мероприятий заполняется в разрезе следующих стадий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инвестиционная;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операционная;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проектная;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стадия реализации.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128 Из каких пунктов состоит форма финансово-экономического обоснования?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Сведения о финансовом обеспечении реализации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Объем финансового обеспечения в разрезе мероприятий;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Финансовая эффективность проектов, реализуемых на условиях концессионного соглашения, соглашения о государственно-частном партнерстве, соглашения о муниципально-частном партнерстве;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Финансовая эффективность проектов;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Объем финансового обеспечения проекта.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129 На какой период заполняется форма финансово-экономического обоснования (укажите количество лет)?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lastRenderedPageBreak/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130 Укажите обязательные значения для интеграционной платформы интеллектуальной транспортной системы городской агломерации на втором уровне зрелости ИТС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Интеграция не менее трех подсистем;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Интеграция не менее четырех подсистем;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Интеграция не менее шести подсистем;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Интеграция не менее восьми подсистем;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Интеграция всех существующих подсистем ИТС.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131 Укажите обязательные значения для интеграционной платформы интеллектуальной транспортной системы городской агломерации на третьем уровне зрелости ИТС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Интеграция не менее трех подсистем;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Интеграция не менее четырех подсистем;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Интеграция не менее шести подсистем;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Интеграция не менее восьми подсистем;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Интеграция всех существующих подсистем ИТС.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132 Укажите обязательные значения для интеграционной платформы интеллектуальной транспортной системы городской агломерации на четвертом уровне зрелости ИТС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Интеграция не менее трех подсистем;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Интеграция не менее четырех подсистем;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Интеграция не менее шести подсистем;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Интеграция не менее восьми подсистем;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Интеграция всех существующих подсистем ИТС.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133 Укажите обязательные значения для интеграционной платформы интеллектуальной транспортной системы городской агломерации на пятом уровне зрелости  ИТС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Интеграция не менее трех подсистем;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Интеграция не менее четырех подсистем;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Интеграция не менее шести подсистем;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Интеграция не менее восьми подсистем;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Интеграция всех существующих подсистем ИТС.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134 Укажите показатели критериев классификации по уровню зрелости интеллектуальных транспортных систем в городских агломерациях субъектов Российской Федерации наличие которых обязательно для всех уровней зрелости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Наличие утвержденной Программы комплексного развития транспортной инфраструктуры (ПКРТИ);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Наличие утвержденной Комплексной схемы организации дорожного движения (КСОДД);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Наличие центра управления дорожным движением;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Наличие центра мониторинга и управления общественным транспортом;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Подсистема светофорного управления;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Подсистема мониторинга параметров транспортного потока;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Подсистема метеомониторинга;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Подсистема диспетчеризации управления служб содержания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Подсистема управления парковочным пространством;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Наличие транспортной модели городской агломерации;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л) Подсистема видеонаблюдения, детектирования ДТП и ЧС;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м) Подсистема обеспечения приоритета движения транспортных средств (на всех светофорных объектах в городской агломерации, подключенных к центру управления дорожным движением).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135 Укажите показатели критериев классификации по уровню зрелости интеллектуальных транспортных систем в городских агломерациях субъектов Российской Федерации наличие которых обязательно НЕ для всех уровней зрелости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Наличие утвержденной Программы комплексного развития транспортной инфраструктуры (ПКРТИ);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Наличие утвержденной Комплексной схемы организации дорожного движения (КСОДД);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Наличие центра управления дорожным движением;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Наличие центра мониторинга и управления общественным транспортом;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Подсистема светофорного управления;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Подсистема мониторинга параметров транспортного потока;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Подсистема метеомониторинга;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Подсистема диспетчеризации управления служб содержания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Подсистема управления парковочным пространством;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Наличие транспортной модели городской агломерации;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л) Подсистема видеонаблюдения, детектирования ДТП и ЧС;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м) Подсистема обеспечения приоритета движения транспортных средств (на всех светофорных объектах в городской агломерации, подключенных к центру управления дорожным движением).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136 Укажите показатели критериев классификации по уровню зрелости интеллектуальных транспортных систем в городских агломерациях субъектов Российской Федерации наличие которых рекомендовано только для 3-5 уровней зрелости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Наличие утвержденной Программы комплексного развития транспортной инфраструктуры (ПКРТИ);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Наличие утвержденной Комплексной схемы организации дорожного движения (КСОДД);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Наличие центра управления дорожным движением;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Наличие центра мониторинга и управления общественным транспортом;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Подсистема светофорного управления;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Подсистема мониторинга параметров транспортного потока;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Подсистема метеомониторинга;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Подсистема диспетчеризации управления служб содержания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Подсистема управления парковочным пространством;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Наличие транспортной модели городской агломерации;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л) Подсистема видеонаблюдения, детектирования ДТП и ЧС;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м) Подсистема обеспечения приоритета движения транспортных средств (на всех светофорных объектах в городской агломерации, подключенных к центру управления дорожным движением).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137 Укажите наименования критериев классификации по уровню зрелости интеллектуальных транспортных систем в городских агломерациях субъектов Российской Федерации для которых на втором уровне зрелости требуется 100 % выполнение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Доля светофорных объектов, установленных в городской агломерации, подключенных к центру управления дорожным движением и обеспеченных техническими средствами сбора данных о параметрах дорожного движения, в общем количестве светофорных объектов, установленных в городской агломерации, подключенных к центру управления дорожным движением;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Охват магистральных городских дорог в городской агломерации техническими средствами сбора данных о параметрах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Охват магистральных улиц общегородского значения в городской агломерации техническими средствами сбора данных о параметрах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Доля пересечений магистральных городских дорог с любыми иными дорогами в городской агломерации, на которых установлены дорожные видеокамеры, в общем количестве пересечений на магистральных городских дорогах в городской агломерации;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Доля пересечений магистральных улиц общегородского значения с любыми иными дорогами в городской агломерации, на которых установлены дорожные видеокамеры, в общем количестве пересечений на магистральных улицах общегородского значения в городской агломерации;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Доля пересечений магистральных улиц районного значения с любыми иными дорогами в городской агломерации, на которых установлены дорожные видеокамеры, в общем количестве пересечений на магистральных улицах районного значения в городской агломерации;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Доля светофорных объектов, установленных в городской агломерации, подключенных к центру управления дорожным движением, обеспечивающих;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Охват магистральных улиц районного значения в городской агломерации техническими средствами сбора данных о параметрах дорожного движения.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138 Укажите наименования критериев классификации по уровню зрелости интеллектуальных транспортных систем в городских агломерациях субъектов Российской Федерации наличие которых рекомендовано только с 3 уровня зрелости ИТС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Подсистема управления парковочным пространством;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Доля уличных парковочных мест в городской агломерации, охваченных подсистемой управления парковочным пространством;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Наличие транспортной модели городской агломерации;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Доля подвижного состава общественного транспорта, обеспечивающего передачу данных о местоположении и заполняемости пассажирами;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Охват магистральных городских дорог с непрерывным движением (отсутствие регулируемых перекрестков, пешеходных переходов) знаками, табло переменной информации (табло с изменяющейся информацией);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Доля периферийного оборудования, передача данных с которого осуществляется посредством широкополосных каналов связи;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Наличие витрины данных, получаемых с элементов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Охват магистральных улиц районного значения в городской агломерации техническими средствами сбора данных о параметрах дорожного движения.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139 Требованиям каких документов должно соответствовать содержание эскизного и технического проекта?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ГОСТ 34.201-89 «Виды, комплектность и обозначение документов при создании автоматизированных систем»;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ГОСТ Р 21.101-2020 «Система проектной документации для строительства. Основные требования к проектной и рабочей документации»;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ГОСТ 24.302-80 «Система технической документации на АСУ. Общие требования к выполнению схем»;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ГОСТ 21.408-2013 «Система проектной документации для строительства. Правила выполнения рабочей документации автоматизации технологических процессов»;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ГОСТ 21.208-2013 «Система проектной документации для строительства. Автоматизация технологических процессов. Обозначения условных приборов и средств автоматизации в схемах»;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ГОСТ Р 56294-2014 «Интеллектуальные транспортные системы. Требования к функциональной и физической архитектурам интеллектуальных транспортных систем»;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ОДМ 218.9.11-2016 «Рекомендации по выполнению обоснования интеллектуальных транспортных систем»;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ОДМ 218.9.015-2016 «Рекомендации по организации автоматизированного мониторинга состояния искусственных сооружений автомобильных дорог в составе интеллектуальных транспортных систем»;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ГОСТ Р ИСО 14813-1-2011 «Интеллектуальные транспортные системы. Схема построения архитектуры интеллектуальных транспортных систем».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140 Чему должны соответствовать решения по созданию интеллектуальных транспортных систем (ИТС)?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ГОСТ 34.201-89 «Виды, комплектность и обозначение документов при создании автоматизированных систем»;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ГОСТ Р 21.101-2020 «Система проектной документации для строительства. Основные требования к проектной и рабочей документации»;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ГОСТ 24.302-80 «Система технической документации на АСУ. Общие требования к выполнению схем»;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ГОСТ 21.408-2013 «Система проектной документации для строительства. Правила выполнения рабочей документации автоматизации технологических процессов»;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ГОСТ 21.208-2013 «Система проектной документации для строительства. Автоматизация технологических процессов. Обозначения условных приборов и средств автоматизации в схемах»;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ГОСТ Р 56294-2014 «Интеллектуальные транспортные системы. Требования к функциональной и физической архитектурам интеллектуальных транспортных систем»;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ОДМ 218.9.11-2016 «Рекомендации по выполнению обоснования интеллектуальных транспортных систем»;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ОДМ 218.9.015-2016 «Рекомендации по организации автоматизированного мониторинга состояния искусственных сооружений автомобильных дорог в составе интеллектуальных транспортных систем»;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ГОСТ Р ИСО 14813-1-2011 «Интеллектуальные транспортные системы. Схема построения архитектуры интеллектуальных транспортных систем».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141 Что должна содержать пояснительная записка к эскизному проекту?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описание агломерации как объекта автоматизации;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информацию о существующих подсистемах ИТС в агломерации, смежных системах;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решения по созданию (модернизации) ИТС с адресным перечнем мероприятий по ИТС в целом и по всем подсистемам в частности по определению мест дислокации и количества периферийного оборудования на УДС агломерации;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решения по созданию/модернизации центра сбора и обработки данных (ЦОД)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решения по информационной безопасности;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решения по созданию (модернизации) ИТС  по определению мест дислокации и количества периферийного оборудования на УДС агломерации.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142 Из каких разделов состоит пояснительная записка к эскизному проекту?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Общие положения;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Описание процесса деятельности;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Основные технические решения;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Мероприятия по подготовке объекта автоматизации к вводу системы в действие;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Обоснующие материалы.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143 Что должно быть приведено в разделе «Общие положения» пояснительной записки к эскизному проекту?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наименование проектируемой автоматизированной системы (далее – АС) и наименования документов, их номера и дату утверждения, на основании которых ведут проектирование АС;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очередность создания системы и объем каждой очереди;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сведения о научно-исследовательских работах, передовом опыте, изобретениях, использованных при разработке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сведения об использованных при проектировании нормативно-технических документах;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подтверждение соответствия проектных решений действующим нормам и правилам техники безопасности, пожаро- и взрывобезопасности и т.п.;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цели, назначение и области использования АС;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перечень организаций, участвующих в разработке системы, сроки выполнения стадий;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подтверждение соответствия проектных решений действующим нормам и правилам техники безопасности.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144 Что должно быть приведено в разделе «Общие положения» пояснительной записки к эскизному проекту?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наименование проектируемой автоматизированной системы (далее – АС) и наименования документов, их номера и дату утверждения, на основании которых ведут проектирование АС;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очередность создания системы и объем каждой очереди;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сведения о научно-исследовательских работах, передовом опыте, изобретениях, использованных при разработке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сведения об использованных при проектировании нормативно-технических документах;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подтверждение соответствия проектных решений действующим нормам и правилам техники безопасности, пожаро- и взрывобезопасности и т.п.;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цели, назначение и области использования АС;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перечень организаций, участвующих в разработке системы, сроки выполнения стадий;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подтверждение соответствия проектных решений действующим нормам и правилам техники безопасности.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145 Учет основных параметров дорожного движения осуществляется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не реже одного раза в год;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 реже двух раз в год;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один раз в год;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ежегодно.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146 К основным параметрам дорожного движения относятся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параметры, характеризующие дорожное движение (интенсивность дорожного движения, состав транспортных средств, средняя скорость движения транспортных средств, среднее количество транспортных средств в движении, приходящееся на один километр полосы движения (плотность движения), пропускная способность дороги);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параметры эффективности организации дорожного движения, характеризующие потерю времени (задержку) в движении транспортных средств и (или) пешеходов;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параметры, характеризующие плотность дорожного движения.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147 Интенсивность дорожного движения определяется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количеством транспортных средств и (или) пешеходов, проходящих за единицу времени в одном направлении на определенном участке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количеством транспортных средств каждой расчетной категории;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величиной, равной среднему арифметическому значению скоростей движения транспортных средств, проследовавших в одном направлении по участку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величиной, равной отношению интенсивности дорожного движения к средней скорости движения транспортных средств, приходящейся на один километр полосы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максимальным значением интенсивности движения транспортных средств в одном направлении на определенном участке дороги при условии обеспечения безопасности дорожного движения.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148 Пропускная способность дороги определяется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количеством транспортных средств и (или) пешеходов, проходящих за единицу времени в одном направлении на определенном участке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количеством транспортных средств каждой расчетной категории;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величиной, равной среднему арифметическому значению скоростей движения транспортных средств, проследовавших в одном направлении по участку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величиной, равной отношению интенсивности дорожного движения к средней скорости движения транспортных средств, приходящейся на один километр полосы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максимальным значением интенсивности движения транспортных средств в одном направлении на определенном участке дороги при условии обеспечения безопасности дорожного движения.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149 Плотность движения определяется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количеством транспортных средств и (или) пешеходов, проходящих за единицу времени в одном направлении на определенном участке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количеством транспортных средств каждой расчетной категории;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величиной, равной среднему арифметическому значению скоростей движения транспортных средств, проследовавших в одном направлении по участку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величиной, равной отношению интенсивности дорожного движения к средней скорости движения транспортных средств, приходящейся на один километр полосы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максимальным значением интенсивности движения транспортных средств в одном направлении на определенном участке дороги при условии обеспечения безопасности дорожного движения.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150 Средняя скорость движения транспортных средств определяется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количеством транспортных средств и (или) пешеходов, проходящих за единицу времени в одном направлении на определенном участке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количеством транспортных средств каждой расчетной категории;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величиной, равной среднему арифметическому значению скоростей движения транспортных средств, проследовавших в одном направлении по участку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величиной, равной отношению интенсивности дорожного движения к средней скорости движения транспортных средств, приходящейся на один километр полосы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максимальным значением интенсивности движения транспортных средств в одном направлении на определенном участке дороги при условии обеспечения безопасности дорожного движения.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151 Состав транспортных средств определяется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количеством транспортных средств и (или) пешеходов, проходящих за единицу времени в одном направлении на определенном участке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количеством транспортных средств каждой расчетной категории;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величиной, равной среднему арифметическому значению скоростей движения транспортных средств, проследовавших в одном направлении по участку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величиной, равной отношению интенсивности дорожного движения к средней скорости движения транспортных средств, приходящейся на один километр полосы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максимальным значением интенсивности движения транспортных средств в одном направлении на определенном участке дороги при условии обеспечения безопасности дорожного движения.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152 Основные параметры дорожного движения определяются посредством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реализации мероприятий по сбору их значений при осуществлении мониторинга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обработки результатов обследования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реализации мероприятий по обработке их значений при осуществлении мониторинга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хранения результатов обследования дорожного движения.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153 Основные параметры дорожного движения подлежат определению в отношении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автомобильных дорог I, II и III категорий на межселенных территориях в границах муниципальных районов;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дорог и их отдельных участков, и совокупностей смежных (примыкающих) участков дорог в границах городских округов, городских поселений, отдельных функциональных и (или) территориальных зон в их составе;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автомобильных дорог I и II  категорий на межселенных территориях в границах муниципальных районов;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автомобильных дорог всех категорий на межселенных территориях в границах муниципальных районов.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154 Учет основных параметров дорожного движения осуществляется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Федеральным дорожным агентством непосредственно или подведомственными ему федеральными государственными учреждениями - в отношении автомобильных дорог федерального значения;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Государственной компанией «Российские автомобильные дороги» - в отношении автомобильных дорог федерального значения, переданных в доверительное управление компании;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органами исполнительной власти субъекта Российской Федерации - в отношении автомобильных дорог регионального или межмуниципального значения;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органами местного самоуправления - в отношении автомобильных дорог общего пользования местного значения, включая дороги, расположенные в границах городских поселений и городских округов, в рамках своей компетенции;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Федеральным дорожным агентством непосредственно и подведомственными ему федеральными государственными учреждениями - в отношении автомобильных дорог федерального значения;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Государственной компанией «Российские автомобильные дороги»;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органами исполнительной власти субъекта Российской Федерации;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органами местного самоуправления.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155 К основным параметрам дорожного движения относятся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параметры, характеризующие дорожное движение (интенсивность дорожного движения, состав транспортных средств, средняя скорость движения транспортных средств, среднее количество транспортных средств в движении, приходящееся на один километр полосы движения (плотность движения), пропускная способность дороги);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параметры эффективности организации дорожного движения, характеризующие потерю времени (задержку) в движении транспортных средств и (или) пешеходов;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параметры, характеризующие плотность дорожного движения.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156 К параметрам, характеризующим дорожное движение относятся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интенсивность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состав транспортных средств;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средняя скорость движения транспортных средств;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максимальная скорость движения транспортных средств;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среднее количество транспортных средств в движении, приходящееся на один километр полосы движения (плотность движения);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пропускная способность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эффективность дорожного движения.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157 Учетные сведения об основных параметрах дорожного движения подлежат хранению в течение .... лет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lastRenderedPageBreak/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158 Какое описание относится к уровню А  обслуживания дорожного движения?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Средняя скорость движения транспортных средств составляет не менее 90% скорости, соответствующей условиям свободного движения для данной категории дорог. Средняя задержка транспортных средств на регулируемых пересечениях составляет менее 10 секунд;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Средняя скорость движения транспортных средств составляет 70-90% скорости, соответствующей условиям свободного движения для данной категории дорог. Средняя задержка транспортных средств на регулируемых пересечениях составляет 10-20 секунд;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Средняя скорость движения транспортных средств составляет 40-50% скорости, соответствующей условиям свободного движения для данной категории дорог. Средняя задержка транспортных средств на регулируемых пересечениях составляет 35-55 секунд;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Средняя скорость движения транспортных средств составляет 33-40% скорости, соответствующей условиям свободного движения для данной категории дорог. Средняя задержка транспортных средств на регулируемых пересечениях составляет 55-80 секунд.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159 Какое описание относится к уровню В  обслуживания дорожного движения?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Средняя скорость движения транспортных средств составляет не менее 90% скорости, соответствующей условиям свободного движения для данной категории дорог. Средняя задержка транспортных средств на регулируемых пересечениях составляет менее 10 секунд;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Средняя скорость движения транспортных средств составляет 70-90% скорости, соответствующей условиям свободного движения для данной категории дорог. Средняя задержка транспортных средств на регулируемых пересечениях составляет 10-20 секунд;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Средняя скорость движения транспортных средств составляет 40-50% скорости, соответствующей условиям свободного движения для данной категории дорог. Средняя задержка транспортных средств на регулируемых пересечениях составляет 35-55 секунд;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Средняя скорость движения транспортных средств составляет 33-40% скорости, соответствующей условиям свободного движения для данной категории дорог. Средняя задержка транспортных средств на регулируемых пересечениях составляет 55-80 секунд.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160 Какое описание относится к уровню С  обслуживания дорожного движения?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Средняя скорость движения транспортных средств составляет не менее 90% скорости, соответствующей условиям свободного движения для данной категории дорог. Средняя задержка транспортных средств на регулируемых пересечениях составляет менее 10 секунд;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Средняя скорость движения транспортных средств составляет 70-90% скорости, соответствующей условиям свободного движения для данной категории дорог. Средняя задержка транспортных средств на регулируемых пересечениях составляет 10-20 секунд;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Средняя скорость движения транспортных средств составляет 40-50% скорости, соответствующей условиям свободного движения для данной категории дорог. Средняя задержка транспортных средств на регулируемых пересечениях составляет 35-55 секунд;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Средняя скорость движения транспортных средств составляет 33-40% скорости, соответствующей условиям свободного движения для данной категории дорог. Средняя задержка транспортных средств на регулируемых пересечениях составляет 55-80 секунд;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Средняя скорость движения транспортных средств составляет 50-70% скорости, соответствующей условиям свободного движения для данной категории дорог. Средняя задержка транспортных средств на регулируемых пересечениях составляет 20-35 секунд.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161 Какое описание относится к уровню D  обслуживания дорожного движения?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Средняя скорость движения транспортных средств составляет не менее 90% скорости, соответствующей условиям свободного движения для данной категории дорог. Средняя задержка транспортных средств на регулируемых пересечениях составляет менее 10 секунд;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Средняя скорость движения транспортных средств составляет 70-90% скорости, соответствующей условиям свободного движения для данной категории дорог. Средняя задержка транспортных средств на регулируемых пересечениях составляет 10-20 секунд;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Средняя скорость движения транспортных средств составляет 40-50% скорости, соответствующей условиям свободного движения для данной категории дорог. Средняя задержка транспортных средств на регулируемых пересечениях составляет 35-55 секунд;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Средняя скорость движения транспортных средств составляет 33-40% скорости, соответствующей условиям свободного движения для данной категории дорог. Средняя задержка транспортных средств на регулируемых пересечениях составляет 55-80 секунд;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Средняя скорость движения транспортных средств составляет 50-70% скорости, соответствующей условиям свободного движения для данной категории дорог. Средняя задержка транспортных средств на регулируемых пересечениях составляет 20-35 секунд.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162 Какое описание относится к уровню E  обслуживания дорожного движения?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Средняя скорость движения транспортных средств составляет не менее 90% скорости, соответствующей условиям свободного движения для данной категории дорог. Средняя задержка транспортных средств на регулируемых пересечениях составляет менее 10 секунд;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Средняя скорость движения транспортных средств составляет 70-90% скорости, соответствующей условиям свободного движения для данной категории дорог. Средняя задержка транспортных средств на регулируемых пересечениях составляет 10-20 секунд;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Средняя скорость движения транспортных средств составляет 40-50% скорости, соответствующей условиям свободного движения для данной категории дорог. Средняя задержка транспортных средств на регулируемых пересечениях составляет 35-55 секунд;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Средняя скорость движения транспортных средств составляет 33-40% скорости, соответствующей условиям свободного движения для данной категории дорог. Средняя задержка транспортных средств на регулируемых пересечениях составляет 55-80 секунд;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Средняя скорость движения транспортных средств составляет 50-70% скорости, соответствующей условиям свободного движения для данной категории дорог. Средняя задержка транспортных средств на регулируемых пересечениях составляет 20-35 секунд.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163 Какое описание относится к уровню F обслуживания дорожного движения?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Средняя скорость движения транспортных средств составляет не менее 90% скорости, соответствующей условиям свободного движения для данной категории дорог. Средняя задержка транспортных средств на регулируемых пересечениях составляет менее 10 секунд;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Средняя скорость движения транспортных средств составляет 70-90% скорости, соответствующей условиям свободного движения для данной категории дорог. Средняя задержка транспортных средств на регулируемых пересечениях составляет 10-20 секунд;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Средняя скорость движения транспортных средств составляет 40-50% скорости, соответствующей условиям свободного движения для данной категории дорог. Средняя задержка транспортных средств на регулируемых пересечениях составляет 35-55 секунд;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Средняя скорость движения транспортных средств составляет 33-40% скорости, соответствующей условиям свободного движения для данной категории дорог. Средняя задержка транспортных средств на регулируемых пересечениях составляет 55-80 секунд;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Средняя скорость движения транспортных средств составляет 50-70% скорости, соответствующей условиям свободного движения для данной категории дорог. Средняя задержка транспортных средств на регулируемых пересечениях составляет 20-35 секунд;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Средняя скорость движения транспортных средств составляет не более 33% скорости, соответствующей условиям свободного движения для данной категории дорог. Средняя задержка транспортных средств на регулируемых пересечениях превышает 80 секунд.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164 Какае из перечисленных уровней имеют допустимые значения?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Уровень 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Уровень 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Уровень 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Уровень D;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Уровень E;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Уровень F.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165 Какае из перечисленных уровней имеют критические значения?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Уровень 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Уровень 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Уровень 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Уровень D;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Уровень E;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Уровень F.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166 Установите соответствие между уровнями обслуживания дорожного движения и
 отношением средней скорости движения транспортных средств к скорости транспортных средств в условиях свободного движения.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А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больше или равно  90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B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70-90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C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50-70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4) D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г) 40-50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5) E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д) 33-40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6) F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е) меньше или равно 33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167 Средняя задержка транспортных средств в движении на участке дороги рассчитывается по формуле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104px;height:30px">
                  <v:imagedata r:id="rId63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88px;height:45px">
                  <v:imagedata r:id="rId64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127px;height:43px">
                  <v:imagedata r:id="rId65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126px;height:43px">
                  <v:imagedata r:id="rId66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70px;height:56px">
                  <v:imagedata r:id="rId67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72px;height:53px">
                  <v:imagedata r:id="rId68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166px;height:53px">
                  <v:imagedata r:id="rId69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119px;height:55px">
                  <v:imagedata r:id="rId70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-.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126px;height:43px">
                  <v:imagedata r:id="rId71" o:title=""/>
                </v:shape>
              </w:pict>
              <w:t xml:space="preserve"/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168 Расчетное время движения транспортных средств по участку дороги с максимальной допустимой скоростью рассчитывается по формуле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104px;height:30px">
                  <v:imagedata r:id="rId72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88px;height:45px">
                  <v:imagedata r:id="rId73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127px;height:43px">
                  <v:imagedata r:id="rId74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126px;height:43px">
                  <v:imagedata r:id="rId75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70px;height:56px">
                  <v:imagedata r:id="rId76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72px;height:53px">
                  <v:imagedata r:id="rId77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166px;height:53px">
                  <v:imagedata r:id="rId78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119px;height:55px">
                  <v:imagedata r:id="rId79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-.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126px;height:43px">
                  <v:imagedata r:id="rId80" o:title=""/>
                </v:shape>
              </w:pict>
              <w:t xml:space="preserve"/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169 Расчет временного индекса осуществляется для фактически наблюдаемых условий движения и условий свободного движения для фактически наблюдаемых условий движения временной индекс на сети дорог рассчитывается по формуле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104px;height:30px">
                  <v:imagedata r:id="rId81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88px;height:45px">
                  <v:imagedata r:id="rId82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127px;height:43px">
                  <v:imagedata r:id="rId83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126px;height:43px">
                  <v:imagedata r:id="rId84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70px;height:56px">
                  <v:imagedata r:id="rId85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72px;height:53px">
                  <v:imagedata r:id="rId86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166px;height:53px">
                  <v:imagedata r:id="rId87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119px;height:55px">
                  <v:imagedata r:id="rId88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-.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126px;height:43px">
                  <v:imagedata r:id="rId89" o:title=""/>
                </v:shape>
              </w:pict>
              <w:t xml:space="preserve"/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170 Расчет временного индекса осуществляется для фактически наблюдаемых условий движения и условий свободного движения для условий свободного движения временной индекс на сети дорог рассчитывается по формуле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104px;height:30px">
                  <v:imagedata r:id="rId90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88px;height:45px">
                  <v:imagedata r:id="rId91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127px;height:43px">
                  <v:imagedata r:id="rId92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126px;height:43px">
                  <v:imagedata r:id="rId93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70px;height:56px">
                  <v:imagedata r:id="rId94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72px;height:53px">
                  <v:imagedata r:id="rId95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166px;height:53px">
                  <v:imagedata r:id="rId96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119px;height:55px">
                  <v:imagedata r:id="rId97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-.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126px;height:43px">
                  <v:imagedata r:id="rId98" o:title=""/>
                </v:shape>
              </w:pict>
              <w:t xml:space="preserve"/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171 Временной индекс на участке дороги рассчитывается по формуле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104px;height:30px">
                  <v:imagedata r:id="rId99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88px;height:45px">
                  <v:imagedata r:id="rId100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127px;height:43px">
                  <v:imagedata r:id="rId101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126px;height:43px">
                  <v:imagedata r:id="rId102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70px;height:56px">
                  <v:imagedata r:id="rId103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72px;height:53px">
                  <v:imagedata r:id="rId104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166px;height:53px">
                  <v:imagedata r:id="rId105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-.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119px;height:55px">
                  <v:imagedata r:id="rId106" o:title=""/>
                </v:shape>
              </w:pict>
              <w:t xml:space="preserve"/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172 Показатель перегруженности дорог для участка дороги рассчитывается по формуле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104px;height:30px">
                  <v:imagedata r:id="rId107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88px;height:45px">
                  <v:imagedata r:id="rId108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127px;height:43px">
                  <v:imagedata r:id="rId109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126px;height:43px">
                  <v:imagedata r:id="rId110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70px;height:56px">
                  <v:imagedata r:id="rId111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72px;height:53px">
                  <v:imagedata r:id="rId112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166px;height:53px">
                  <v:imagedata r:id="rId113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-.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119px;height:55px">
                  <v:imagedata r:id="rId114" o:title=""/>
                </v:shape>
              </w:pict>
              <w:t xml:space="preserve"/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173 Показатель перегруженности дорог для сети дорог рассчитывается по формуле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104px;height:30px">
                  <v:imagedata r:id="rId115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88px;height:45px">
                  <v:imagedata r:id="rId116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127px;height:43px">
                  <v:imagedata r:id="rId117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126px;height:43px">
                  <v:imagedata r:id="rId118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70px;height:56px">
                  <v:imagedata r:id="rId119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72px;height:53px">
                  <v:imagedata r:id="rId120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166px;height:53px">
                  <v:imagedata r:id="rId121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-.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119px;height:55px">
                  <v:imagedata r:id="rId122" o:title=""/>
                </v:shape>
              </w:pict>
              <w:t xml:space="preserve"/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174 Буферный индекс для участка дорог рассчитывается по формуле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104px;height:30px">
                  <v:imagedata r:id="rId123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88px;height:45px">
                  <v:imagedata r:id="rId124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127px;height:43px">
                  <v:imagedata r:id="rId125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126px;height:43px">
                  <v:imagedata r:id="rId126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70px;height:56px">
                  <v:imagedata r:id="rId127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72px;height:53px">
                  <v:imagedata r:id="rId128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166px;height:53px">
                  <v:imagedata r:id="rId129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-.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119px;height:55px">
                  <v:imagedata r:id="rId130" o:title=""/>
                </v:shape>
              </w:pict>
              <w:t xml:space="preserve"/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175 Среднее значение буферного индекса для сети дорог рассчитывается по формуле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104px;height:30px">
                  <v:imagedata r:id="rId131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88px;height:45px">
                  <v:imagedata r:id="rId132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127px;height:43px">
                  <v:imagedata r:id="rId133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126px;height:43px">
                  <v:imagedata r:id="rId134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70px;height:56px">
                  <v:imagedata r:id="rId135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72px;height:53px">
                  <v:imagedata r:id="rId136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166px;height:53px">
                  <v:imagedata r:id="rId137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119px;height:55px">
                  <v:imagedata r:id="rId138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-.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126px;height:43px">
                  <v:imagedata r:id="rId139" o:title=""/>
                </v:shape>
              </w:pict>
              <w:t xml:space="preserve"/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176 Параметры эффективности организации дорожного движения, характеризующие потерю времени (задержку) в движении транспортных средств и (или) пешеходов, характеризуются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средней задержкой транспортных средств в движении на участке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временным индексом;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уровнем обслуживания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показателем перегруженности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буферным индексом;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показателем эффективности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уровнем развития дорожного движения.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177 Анализ основных параметров дорожного движения необходимо осуществлять посредством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сопоставления данных мониторинга дорожного движения с допустимыми и критическими значениями параметров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сопоставления данных мониторинга дорожного движения с фактическими и допустимыми значениями параметров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сопоставления данных мониторинга дорожного движения с критическими и фактическими значениями параметров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сопоставления данных мониторинга дорожного движения с фактическими и плановыми значениями параметров дорожного движения.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178 Мониторинг дорожного движения необходимо проводить не реже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не реже одного раза в год;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 реже двух раз в год;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не реже трех раз в год;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более двух раз в год.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179 Учетные сведения об основных параметрах дорожного движения следует передавать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 органы внутренних дел на основании запроса;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 органы внутренних дел;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 региональные органы исполнительной власти на основании запроса;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 региональные органы исполнительной власти;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в федеральные органы исполнительной власти на основании запроса;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в федеральные органы исполнительной власти.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180 Порядок мониторинга дорожного движения устанавливает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периодичность и правила проведения обследований дорожного движения на дорогах Российской Федерации;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порядок предоставления учетных сведений об основных параметрах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порядок сбора, обработки, накопления и анализа основных параметров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основные параметры дорожного движения и ведения их учета.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181 Мониторинг дорожного движения должен проводиться в целях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формирования и реализации государственной политики в области организации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оценки деятельности федеральных органов исполнительной власти, органов исполнительной власти субъектов Российской Федерации, органов местного самоуправления и иных владельцев автомобильных дорог по организации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обоснования выбора мероприятий по организации дорожного движения, формирования комплекса мероприятий, направленных на обеспечение эффективности организации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оценки деятельности федеральных органов исполнительной власти, органов исполнительной власти субъектов Российской Федерации.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182 Мониторинг дорожного движения должен осуществляться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специалистами по организации и мониторингу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специалистами по разработке комплексных схем организации дорожного движения и проектов организации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специалистами по разработке комплексных схем организации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специалистами по разработке проектов организации дорожного движения.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183 Данные мониторинга дорожного движения необходимо использовать при решении задач по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оценке состояния дорожного движения и эффективности его организации;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выявлению и прогнозированию развития процессов, влияющих на состояние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разработке программ комплексного развития транспортной инфраструктуры, комплексных схем организации дорожного движения и проектов организации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определению мероприятий по совершенствованию организации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оценке качества реализации мероприятий, направленных на обеспечение эффективности организации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контролю в сфере организации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обеспечению потребностей государства, юридических лиц и граждан в достоверной информации о состоянии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оценке и упорядочения значений параметров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расчету параметров эффективности организации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учету сведений об основных параметрах дорожного движения.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184 Мониторинг дорожного движения должен осуществляться посредством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сбора основных параметров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обработки основных параметров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накопления основных параметров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анализа основных параметров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хранения основных параметров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интерпретации основных параметров дорожного движения.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185 Сбор значений параметров дорожного движения следует осуществлять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при обследовании дорожного движения посредством регистрации значений параметров дорожного движения на стационарных постах учета и (или) координатно-временных параметров движения на основе использования сигналов глобальной навигационной спутниковой системы (далее – сигналы ГЛОНАСС/GPS) с применением транспортных средств, оснащенных средствами навигации и движущихся по заданному маршруту с соблюдением особых условий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посредством приема сигналов ГЛОНАСС/GPS от организаций, владеющих данными о координатно-временных параметрах движения транспортных средств (далее – источники координатно-временных данных);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посредством получения информации с пунктов автоматизированного учета интенсивности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посредством использования технических средств мониторинга параметров дорожного движения интеллектуальных транспортных систем;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при обследовании дорожного движения.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186 Обработку основных параметров дорожного движения необходимо осуществлять посредством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оценки значений параметров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упорядочения значений параметров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расчета параметров эффективности организации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обработки значений параметров дорожного движения.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187 В границах городских округов и городских поселений с численностью населения менее 250 тысяч человек обследование дорожного движения необходимо осуществлять также в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поперечном профиле улиц и городских дорог районного значения;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продольном профиле улиц и городских дорог районного значения;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фронтальном профиле улиц и городских дорог районного значения.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188 Число учетчиков (наблюдателей) на стационарном посту учета необходимо определять исходя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из условий регистрации не более 300 транспортных средств в час  одним человеком;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из расчета один человек на каждое направление движения транспортных средств и пешеходов;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Продолжительность работы учетчика (наблюдателя) на стационарном посту учета не должна превышать двух часов.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189 При обследовании движения транспортных средств на пересечениях число учетчиков (наблюдателей) следует определять исходя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из условий регистрации не более 300 транспортных средств в час  одним человеком;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из расчета один человек на каждое направление движения транспортных средств и пешеходов;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Продолжительность работы учетчика (наблюдателя) на стационарном посту учета не должна превышать двух часов.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190 В границах городских округов, городских поселений количество стационарных постов учета следует устанавливать из расчета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один стационарный пост учета на 4 километра общей протяженности обследуемых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два стационарный поста учета на 4 километра общей протяженности обследуемых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один стационарный пост учета на 3 километра общей протяженности обследуемых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один стационарный пост учета на 5 километров общей протяженности обследуемых дорог.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191 Минимально необходимое число контрольных транспортных средств, одновременно находящихся на сети дорог в течение временного периода, следует определять по формуле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131px;height:53px">
                  <v:imagedata r:id="rId140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61px;height:49px">
                  <v:imagedata r:id="rId141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-.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186px;height:84px">
                  <v:imagedata r:id="rId142" o:title=""/>
                </v:shape>
              </w:pict>
              <w:t xml:space="preserve"/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192 Для каждого из участвующих в обследовании контрольных транспортных средств следует устанавливать маршрут движения на обследуемой сети дорог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по каждому из временных периодов;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 одному из временных периодов;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 всему временному периоду.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193 Обследование дорожного движения на сети дорог следует производить в течение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одних суток;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двух суток;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трех суток;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четырех суток.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194 Режим движения контрольных транспортных средств обеспечивается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равенством числа транспортных средств, обогнавших контрольное транспортное средство, числу транспортных средств, которые опередили само контрольное транспортное средство, определяемым визуально;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равенством числа транспортных средств, не обогнавших контрольное транспортное средство, числу транспортных средств, которые опередили само контрольное транспортное средство, определяемым визуально;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неравенством числа транспортных средств, обогнавших контрольное транспортное средство, к числу транспортных средств, которые опередили само контрольное транспортное средство, определяемым визуально.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195 При обработке результатов обследования дорожного движения данные сигналов ГЛОНАСС/GPS, записанных в неблагоприятных погодных условиях (штормовой ветер, туман, ливень или обильный снегопад) и на участках проведения дорожных работ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исключаются;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включаются в рассмотрение;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исключаются частично.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196 При отсутствии данных в массиве сигналов ГЛОНАСС/GPS по обследуемому участку дороги необходимо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выполнить дополнительное обследование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 принимать во внимание при расчете основных параметров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выполнять расчеты основных параметров дорожного движения без учета обследуемого участка дороги.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197 Анализ данных обследования дорожного движения с применением контрольных транспортных средств необходимо производить посредством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сопоставления рассчитанных значений уровня обслуживания дорожного движения с допустимыми и критическими значениями;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сопоставления рассчитанных значений параметров дорожного движения с допустимыми и критическими значениями;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установления соответствия между  допустимыми и критическими значениями уровнями обслуживания дорожного движения.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198 На опорных участках обследованной сети дорог, на которых были зарегистрированы критические значения уровня обслуживания, необходимо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проводить дополнительное обследование дорожного движения на стационарных постах учета в течение временного периода, в котором на данных опорных участках наблюдались критические значения уровня обслуживания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проводить дополнительное обследование дорожного движения на стационарных постах учета в течение временного периода, в котором на данных опорных участках наблюдались допустимые значения уровня обслуживания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проводить дополнительное обследование дорожного движения на временных постах учета в течение всего временного периода;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проводить дополнительное обследование дорожного движения на стационарных постах учета в течение всего периода времени.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199 Обследование дорожного движения необходимо осуществлять в отношении транспортных средств и пешеходов на дорогах, участках дорог и (или) сети дорог в границах ...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городских округов;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городских поселений;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отдельных функциональных и (или) территориальных зон;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автомобильных дорогах на межселенных территориях в границах муниципальных районов.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200 В границах городских округов и городских поселений обследование дорожного движения необходимо осуществлять в отношении следующих категорий дорог и их участков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магистральные городские дороги скоростного и регулируемого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магистральные улицы общегородского значения непрерывного и регулируемого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участки дорог вне зависимости от категории, пересекающие естественные и искусственные преграды, включая участки, проходящие через мосты, тоннели, эстакады, железнодорожные переезды;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участки дорог вне зависимости от категории, обеспечивающие кратчайшие связи между территориальными и (или) функциональными зонами, расположенными на территории городского округа, городского поселения;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участки дорог вне зависимости от категории, обеспечивающие кратчайшие связи городского округа, городского поселения с другими поселениями;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автомагистрали (категория IA);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скоростные автомобильные дороги (категория IБ);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дороги обычного типа (нескоростные дороги) (категории IB, II и III);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участки дорог вне зависимости от категории, обеспечивающие кратчайшие связи городских поселений в составе муниципального района между собой и с другими городскими поселениями и городскими округами.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201 На межселенных территориях в границах муниципальных районов обследование дорожного движения необходимо осуществлять на следующих категориях дорог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магистральные городские дороги скоростного и регулируемого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магистральные улицы общегородского значения непрерывного и регулируемого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участки дорог вне зависимости от категории, пересекающие естественные и искусственные преграды, включая участки, проходящие через мосты, тоннели, эстакады, железнодорожные переезды;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участки дорог вне зависимости от категории, обеспечивающие кратчайшие связи между территориальными и (или) функциональными зонами, расположенными на территории городского округа, городского поселения;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участки дорог вне зависимости от категории, обеспечивающие кратчайшие связи городского округа, городского поселения с другими поселениями;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автомагистрали (категория IA);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скоростные автомобильные дороги (категория IБ);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дороги обычного типа (нескоростные дороги) (категории IB, II и III);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участки дорог вне зависимости от категории, обеспечивающие кратчайшие связи городских поселений в составе муниципального района между собой и с другими городскими поселениями и городскими округами.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202 Где и с помощью чего следует проводить обследование дорожного движения?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 стационарных постах учета;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 применением контрольных транспортных средств;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 применением пунктов автоматизированного учета интенсивности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на передвижных постах учета.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203 Объектами обследования дорожного движения на стационарных постах учета являются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зоны пересечения и примыкания дорог в одном уровне;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участки дорог между двумя пересечениями (далее - перегон);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участки дорог, включающие перегон (в одном направлении движения);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пересечение, смежное с ним по направлению движения транспортных средств;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в границах городских округов и городских поселений;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на межселенных территориях в границах муниципальных районов, обеспечивающие наиболее массовые транспортные корреспонденции на дорогах и участках дорог.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204 В ходе обследования дорожного движения, обработки результатов обследования дорожного движения на стационарных постах учета следует производить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регистрацию интенсивности и условий дорожного движения в различные периоды суток (далее - временные периоды), включая утренний пиковый период, дневной межпиковый период, вечерний пиковый период, ночной межпиковый период, а также временные периоды, связанные с изменениями основных параметров дорожного движения и условий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определение уровня обслуживания дорожного движения на пересечении в составе опорного участка за каждый час обследования дорожного движения и за обследуемый временной период;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определение уровня обслуживания дорожного движения на опорном участке за каждый час обследования дорожного движения и за каждый из обследуемых временных периодов с подведением итогового значения за сутки;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инструктаж лиц (в том числе по правилам безопасности при проведении транспортных обследований), привлекаемых к участию в обследовании дорожного движения в качестве учетчиков (наблюдателей);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составление схематического изображения перегона, пересечения, примыкания дорог, на котором отображаются обследуемые поперечные профили, направления движения транспортных средств и пешеходов;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определение расположения стационарных постов учета по условиям обеспечения свободного обзора движущихся транспортных средств и пешеходов, мест разделения и слияния обследуемых направлений движения транспортных средств и пешеходов;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распределение учетчиков (наблюдателей) на стационарных постах учета.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205 Подготовка к обследованию дорожного движения на стационарных постах учета должна включать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регистрацию интенсивности и условий дорожного движения в различные периоды суток (далее - временные периоды), включая утренний пиковый период, дневной межпиковый период, вечерний пиковый период, ночной межпиковый период, а также временные периоды, связанные с изменениями основных параметров дорожного движения и условий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определение уровня обслуживания дорожного движения на пересечении в составе опорного участка за каждый час обследования дорожного движения и за обследуемый временной период;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определение уровня обслуживания дорожного движения на опорном участке за каждый час обследования дорожного движения и за каждый из обследуемых временных периодов с подведением итогового значения за сутки;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инструктаж лиц (в том числе по правилам безопасности при проведении транспортных обследований), привлекаемых к участию в обследовании дорожного движения в качестве учетчиков (наблюдателей);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составление схематического изображения перегона, пересечения, примыкания дорог, на котором отображаются обследуемые поперечные профили, направления движения транспортных средств и пешеходов;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определение расположения стационарных постов учета по условиям обеспечения свободного обзора движущихся транспортных средств и пешеходов, мест разделения и слияния обследуемых направлений движения транспортных средств и пешеходов;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распределение учетчиков (наблюдателей) на стационарных постах учета.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206 Обработку данных обследования дорожного движения на стационарных постах учета следует производить посредством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суммирования отметок в формах первичного учета интенсивности и состава движения транспортных средств, интенсивности движения пешеходов;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расчета пропускной способности перегонов и пересечений в составе обследуемых опорных участков;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занесения результатов в таблицы передачи отчетных данных об основных параметрах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определения числа и продолжительности временных периодов в целях планирования обследования дорожного движения с применением контрольных транспортных средств;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сопоставления значений уровней обслуживания дорожного движения, рассчитанных для обследованных опорных участков с допустимыми и критическими значениями параметров дорожного движения.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207 Анализ данных обследования дорожного движения на стационарных постах учета необходимо производить посредством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суммирования отметок в формах первичного учета интенсивности и состава движения транспортных средств, интенсивности движения пешеходов;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расчета пропускной способности перегонов и пересечений в составе обследуемых опорных участков;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занесения результатов в таблицы передачи отчетных данных об основных параметрах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определения числа и продолжительности временных периодов в целях планирования обследования дорожного движения с применением контрольных транспортных средств;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сопоставления значений уровней обслуживания дорожного движения, рассчитанных для обследованных опорных участков с допустимыми и критическими значениями параметров дорожного движения.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208 В ходе обследования дорожного движения с применением контрольных транспортных средств и обработки сигналов ГЛОНАСС/GPS следует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определять среднюю скорость движения транспортных средств на обследуемой сети дорог в течение каждого из временных периодов;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выявлять участки обследуемой сети дорог, на которых наблюдаются критические значения уровня обслуживания;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устанавливать маршрут движения на обследуемой сети дорог по каждому из временных периодов;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обрабатывать форматы данных сигналов ГЛОНАСС/GPS, записываемых средствами навигации, применяемыми в ходе обследования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включать графический интерфейс с возможностью отображения сигналов ГЛОНАСС/GPS на карте (схеме) обследуемой сети дорог, а также с возможностью редактирования (разделения, объединения) участков таких сигналов;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реализовывать алгоритмы исключения из набора сигналов ГЛОНАСС/GPS недостоверных значений координат и скоростей движения транспортных средств, возникающих вследствие ошибок средств навигации.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209 Для выполнения обследования дорожного движения в качестве контрольных транспортных средств необходимо использовать транспортные средства категорий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М1;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N1;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М2;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N2.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210 Обработку данных сигналов ГЛОНАСС/GPS, записанных в ходе обследования дорожного движения средствами навигации, установленными на контрольных транспортных средствах, следует проводить с использованием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программного обеспечения, предназначенного для обработки таких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редактора электронных таблиц;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текстового редактора;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программного обеспечения, установленного на контрольных транспортных средствах.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211 Для обработки данных сигналов ГЛОНАСС/GPS следует использовать программное обеспечение, которое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обрабатывает форматы данных сигналов ГЛОНАСС/GPS, записываемых средствами навигации, применяемыми в ходе обследования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включает графический интерфейс с возможностью отображения сигналов ГЛОНАСС/GPS на карте (схеме) обследуемой сети дорог, а также с возможностью редактирования (разделения, объединения) участков таких сигналов;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реализует алгоритмы исключения из набора сигналов ГЛОНАСС/GPS недостоверных значений координат и скоростей движения транспортных средств, возникающих вследствие ошибок средств навигации;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определяет принадлежность каждой точки данных сигнала ГЛОНАСС/GPS (координаты, скорость, время) к определенному опорному участку сети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экспортирует данные сигналов ГЛОНАСС/GPS в формат электронных таблиц;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импортирует данные сигналов ГЛОНАСС/GPS в формат электронных таблиц;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реализует алгоритмы включения из набора сигналов ГЛОНАСС/GPS достоверных значений координат и скоростей движения транспортных средств;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хранит форматы данных сигналов ГЛОНАСС/GPS, записываемых средствами навигации, применяемыми в ходе обследования дорожного движения.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212 Данные сигналов ГЛОНАСС/GPS, представляемые источниками координатно-временных данных, следует использовать при условии обеспечения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привязки к сети дорог (для каждой точки данных сигнала ГЛОНАСС/GPS должна быть указана ее принадлежность к определенному участку сети дорог);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записи данных сигналов ГЛОНАСС/GPS исключительно средствами навигации, установленными на транспортных средствах категорий  Mi  и (или)  Ni;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исключения недостоверных значений скоростей и координат транспортных средств, обусловленных ошибками работы средств навигации, установленных на транспортных средствах;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записи данных сигналов ГЛОНАСС/GPS исключительно средствами навигации, установленными на транспортных средствах категорий  M1  и (или)  N1;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записи данных сигналов ГЛОНАСС/GPS исключительно средствами навигации, установленными на транспортных средствах категорий  M2  и (или)  N2;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включениядостоверных значений скоростей и координат транспортных средств.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213 Продолжительность работы учетчика (наблюдателя) на стационарном посту учета не должна превышать ..... часов (ответ дайте в цифрах)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lastRenderedPageBreak/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214 Каким по значению следует принимать коэффициент вариации скорости движения при отсутствии данных о вариации скоростей движения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lastRenderedPageBreak/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215 Установите соответствие между обозначениями и их параметрами в формуле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 w:rsidRPr="00220001">
        <w:rPr>
          <w:lang w:val="en-US" w:eastAsia="ru-RU"/>
        </w:rPr>
        <w:t/>
        <w:pict>
          <v:shape type="#_x0000_t75" style="width:131px;height:53px">
            <v:imagedata r:id="rId143" o:title=""/>
          </v:shape>
        </w:pict>
        <w:t/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L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общая протяженность обследуемой сети дорог во всех направлениях движения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n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число заездов контрольного транспортного средства, необходимое для получения статистически значимой оценки временного индекса и определяемое согласно рекомендуемому образцу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Vmax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максимальная скорость движения транспортных средств по участку дороги, допустимая при соблюдении установленных ограничений скорости движения транспортных средств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4) tоб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г) продолжительность обследования дорожного движения, час (следует принимать равной продолжительности данного временного периода, выявленной в ходе обследований интенсивности движения транспортных средств на стационарных постах учета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216 Таблица передачи отчетных данных обследования интенсивности движения транспортных средств на пересечении, с применением стационарных постов учета движения заполняется за: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сутки;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неделя;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месяц;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год.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217 Таблица передачи отчетных данных обследования интенсивности движения транспортных средств на пересечении, с применением стационарных постов учета движения состоит из блоков: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Время обследования начало - окончание;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Количество транспортных средств (ТС) по направлениям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Средняя задержка ТС на пересечении по направлениям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Уровень обслуживания при въезде на пересечение;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Исчисляемые параметры;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Остановки транспортного средства.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218 Мониторинг посредствам обследования интенсивности движения транспортных средств на пересечении, с применением стационарных постов учета движения проводится: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непрерывно в течение суток;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 00-00  до 24-00;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со вторника по четверг;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 часы пик;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в утренние часы;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для утреннего и вечернего пиковых интервалов.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219 Таблица передачи отчетных данных обследования интенсивности движения пешеходов на переходе, с применением стационарных постов учета движения заполняется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 переходе, в обоих направлениях, в течение суток;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на переходе, в обоих направлениях, в течение 1 часа;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на переходе, в одном из направлений, в течение суток;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на переходе, в одном из направлений, в течение 1 часа.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220 Таблица передачи отчетных данных обследования интенсивности движения пешеходов на переходе, с применением стационарных постов учета движения отражает информацию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 переходе, в обоих направлениях, в течение суток;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на переходе, в обоих направлениях, в течение 1 часа;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на переходе, в одном из направлений, в течение суток;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на переходе, в одном из направлений, в течение 1 часа.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221 В таблице передачи отчетных данных обследования интенсивности движения пешеходов на переходе, с применением стационарных постов учета движения указываются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Количество пешеходов на пешеходных переходах в обоих направлениях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Средняя задержка пешеходов на пешеходных переходах в обоих направлениях;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Уровень обслуживания на пешеходных переходах;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Количества переходов.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222 Какие данные отображаются в таблице передачи отчетных данных обследования интенсивности движения пешеходов на переходе, с применением стационарных постов учета движения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Количество пешеходов на пешеходных переходах в обоих направлениях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Средняя задержка пешеходов на пешеходных переходах в обоих направлениях;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Уровень обслуживания на пешеходных переходах;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Количества переходов.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223 В таблице передачи отчетных данных обследования интенсивности движения пешеходов на переходе, с применением стационарных постов учета движения НЕ указываются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Количество пешеходов на пешеходных переходах в обоих направлениях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Средняя задержка пешеходов на пешеходных переходах в обоих направлениях;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Уровень обслуживания на пешеходных переходах;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Количества переходов;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Зоны обслуживания на пешеходных переходах.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224 Укажите формат передачи отчетных данных обследования интенсивности и состава движения транспортных средств в поперечном профиле дороги с применением стационарных постов учета движения.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таблица;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график;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текстовое описание.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225 В таблице передачи отчетных данных обследования интенсивности и состава движения транспортных средств в поперечном профиле дороги с применением стационарных постов учета движения отражаются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количество транспортных средств, проследовавших через поперечный профиль в обследуемом направлении;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средняя скорость;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мгновенная скорость движения ТС 85%-ной обеспеченности;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плотность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уровень обслуживания в поперечном профиле;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количество транспортных средств, проследовавших через продольный профиль в обследуемом направлении;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уровень обслуживания в продольном профиле.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226 В таблице передачи отчетных данных обследования интенсивности и состава движения транспортных средств в поперечном профиле дороги с применением стационарных постов учета движения отражаются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количество транспортных средств, проследовавших через поперечный профиль в обследуемом направлении;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средняя скорость;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мгновенная скорость движения ТС 85%-ной обеспеченности;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плотность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уровень обслуживания в поперечном профиле;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количество транспортных средств, проследовавших через продольный профиль в обследуемом направлении;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уровень обслуживания в продольном профиле.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227 Укажите формат передачи отчетных данных обследования с применением контрольных транспортных средств по каждому опорному участку.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таблица;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график;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диаграмма;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текстовое описание.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228 В таблице передачи отчетных данных обследования с применением контрольных транспортных средств по каждому опорному участку отражаются следующие данные...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Временные периоды	и их продолжительность;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Показатель перегруженности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Временной индекс;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Буферный индекс;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Уровень обслуживания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Средняя задержка ТС в движении;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Средняя задержка ТС в движении, на 1 км пробега;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Средняя скорость движения транспортных средств (ТС);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Временные периоды;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Средняя задержка ТС в движении, на отдельных участках.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229 Перечислите данные, которое отражаются в таблице передачи отчетных данных обследования с применением контрольных транспортных средств по каждому опорному участку.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Временные периоды	и их продолжительность;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Показатель перегруженности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Временной индекс;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Буферный индекс;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Уровень обслуживания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Средняя задержка ТС в движении;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Средняя задержка ТС в движении, на 1 км пробега;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Средняя скорость движения транспортных средств (ТС);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Временные периоды;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Средняя задержка ТС в движении, на отдельных участках.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230 Таблица учета интенсивности и состава движения транспортных средств, интенсивности движения пешеходов на переходе заполняется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 поперечном профиле дороги в обследуемом направлении, в течение одного часа;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 продольном профиле дороги в обследуемом направлении, в течение одного часа;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 поперечном профиле дороги в обследуемом направлении, в течение наблюдаемого периода;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 продольном профиле дороги в обследуемом направлении, в течение наблюдаемого периода.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231 Схематическое изображение поперечного профиля дороги, пешеходного перехода с указанием расположения наблюдателя, установленных средств наблюдения включает следующую информацию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Время обследования;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Пешеходов, через дорогу в обоих направлениях;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Приведенная единица;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Интенсивность движения 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Мгновенная скорость движения ТС 85%-ной обеспеченности;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Средняя скорость движения транспортных средств (ТС);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Мгновенная скорость движения 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Пешеходов, через дорогу.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232 Таблица учета интенсивности и состава движения транспортных средств, интенсивности движения пешеходов на переходе предполагает наличие следующей информации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Поперечный профиль, перехода;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Идентификационный код;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поперечный профиль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продольный  профиль, перехода;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продольный  профиль дороги.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233 Таблица учета параметров дорожного движения на опорном участке дороги при обследовании с применением контрольных транспортных средств заполняется...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отдельно для утреннего и вечернего пиковых, дневного и ночного межпиковых временных интервалов;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для утреннего и вечернего пиковых, дневного и ночного межпиковых временных интервалов;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отдельно для утреннего и вечернего пиковых временных интервалов;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отдельно для дневного и ночного межпиковых временных интервалов.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234 В таблицу учета параметров дорожного движения на опорном участке дороги при обследовании с применением контрольных транспортных средств заносятся следующие блоки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Записанные треки;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Измеряемые параметры;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Исчисляемые параметры;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Рассчитанные параметры;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Формируемые параметры.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235 В таблицу учета параметров дорожного движения на опорном участке дороги при обследовании с применением контрольных транспортных средств заносятся следующие треки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Идентификатор опорного участка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Массив собранных треков на опорном участке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Средняя по совокупности собранных треков;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Утренний 1 пиковый временной интервал;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Время проезда (мин.).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236 В таблицу учета параметров дорожного движения на опорном участке дороги при обследовании с применением контрольных транспортных средств заносятся следующие исчисляемые параметры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число полос;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Скорость свободного движения, (км/час);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Максимально разрешенная скорость, (км/час);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Утренний 1 пиковый временной интервал;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Время проезда (мин.);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Средняя скорость движения транспортных средств (ТС), (км/час);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Потери времени (задержка) в движении (минут);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Временной индекс.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237 Какие параметры заносятся в таблицу учета параметров дорожного движения на опорном участке дороги при обследовании с применением контрольных транспортных средств?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Идентификатор опорного участка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Массив собранных треков на опорном участке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Средняя по совокупности собранных треков;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Утренний 1 пиковый временной интервал;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Время проезда (мин.);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Протяженность, (м).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238 Таблица учета параметров дорожного движения на дороге при обследовании с применением контрольных транспортных средств заполняется...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отдельно для утреннего и вечернего пиковых, дневного и ночного межпиковых временных интервалов;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отдельно для утреннего и вечернего пиковых временных интервалов;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отдельно для дневного и ночного межпиковых временных интервалов;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для утреннего и вечернего пиковых, дневного и ночного межпиковых временных интервалов.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239 Таблица учета параметров дорожного движения на дороге при обследовании с применением контрольных транспортных средств состоит из следующих блоков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Дорога;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Измеряемые параметры;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Исчисляемые параметры;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Рассчитываемые параметры;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Формируемые параметры.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240 Перечислите измеряемые параметры, указываемые в таблице учета параметров дорожного движения на дороге при обследовании с применением контрольных транспортных средств.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Дорога;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Время проезда (минут);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Протяженность (м);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число полос;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Скорость свободного движения, (км/час);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Средняя скорость движения транспортных средств (ТС), (км/час);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Потери времени (задержка) в движении (минут);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Временной индекс;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Уровень обслуживания;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Буферный индекс;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л) Максимально разрешенная скорость, (км/час).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241 Перечислите исчисляемые параметры, указываемые в таблице учета параметров дорожного движения на дороге при обследовании с применением контрольных транспортных средств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Дорога;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Время проезда (минут);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Протяженность (м);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число полос;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Скорость свободного движения, (км/час);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Средняя скорость движения транспортных средств (ТС), (км/час);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Потери времени (задержка) в движении (минут);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Временной индекс;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Уровень обслуживания;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Буферный индекс;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л) Максимально разрешенная скорость, (км/час).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242 Какие уровни обслуживания указываются в таблице учета параметров дорожного движения на дороге при обследовании с применением контрольных транспортных средств?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В-С;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А-С;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A-F.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243 Жизненный цикл ЛП ИТС включает следующие этапы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инициатива по развитию;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планирование развития или вывод из эксплуатации;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эксплуатация;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внедрение;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разработка проектной документации;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создание уточненной модели;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создание идеалистической модели;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разработка задания на создание;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инициирование ЛП ИТС.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244 Перечислите этапы в рамках обоснования жизненного цикла ЛП ИТС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инициатива по развитию;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планирование развития или вывод из эксплуатации;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эксплуатация;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внедрение;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разработка проектной документации;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создание уточненной модели;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создание идеалистической модели;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разработка задания на создание;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инициирование ЛП ИТС.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245 Перечислите этапы следующие после обоснования жизненного цикла ЛП ИТС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инициатива по развитию;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планирование развития или вывод из эксплуатации;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эксплуатация;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внедрение;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разработка проектной документации;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создание уточненной модели;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создание идеалистической модели;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разработка задания на создание;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инициирование ЛП ИТС.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246 Установите последовательность этапов жизненного цикла ЛП ИТС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последовательности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 инициатива по развитию;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 разработка задания на создание;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 создание идеалистической модели;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4 создание уточненной модели;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5 разработка проектной документации;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6 внедрение;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7 эксплуатация;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8 планирование развития или вывод из эксплуатации.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247 Обоснование ЛП ИТС должно включать следующие этапы: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инициатива по развитию;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разработка задания на создание;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разработка идеалистической модели;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разработка уточненной модели.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248 Перечислите этапы обоснования локального проекта интеллектуальной транспортной системы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инициатива по развитию;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разработка задания на создание;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разработка идеалистической модели;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разработка уточненной модели.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249 К этапам  обоснования локального проекта интеллектуальной транспортной системы относятся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инициатива по развитию;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разработка задания на создание;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разработка идеалистической модели;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разработка уточненной модели.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250 Для чего предназначена интеграционная платформа?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для центров организации дорожного движения городской агломерации;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для сбора, обработки, хранения и передачи данных о параметрах транспортных потоков;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для обеспечения данными о фактических и прогнозируемых метеорологических условиях;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обеспечивания надежности и катастрофоустойчивости технологических элементов.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251 Главная цель интеграционной платформы - это...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организация взаимосвязанного функционирования всех подсистем и сервисов ИТС дорожной сети агломераций как единого целого для повышения пропускной способности транспортной сети и безопасности участников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оценка состояния транспортного потока, дорожного покрытия и элементов дорожной инфраструктуры; идентификация ДТП, ЧС и фактов нарушения ПДД;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проверка ТС определенного типа без их остановки на соответствие весогабаритных характеристик установленным нормам.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252 Какими функциями обладает интеграционная платформа?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прогнозирование в режиме реального времени транспортной ситуации на основе полученных данных от всех поставщиков информации;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информирование населения о предстоящих изменениях в организации дорожного движения в режиме заблаговременного предупреждения;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мониторинг движения транспортных средств дорожных и специализированных служб городской агломерации, а также такси и каршеринга в режиме реального времени;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предоставление единого рабочего места по созданию событий и их администрированию всем службам городской агломерации;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цифровизация текущих бизнес-процессов городских служб в части предоставления государственных услуг;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предоставление телематической информации для всех участников дорожного движения и заинтересованных ведомств;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представление данных в установленной отчетной форме;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определение режима функционирования транспортной системы.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253 Интеграционная платформа, получая и обрабатывая информацию от подсистем ИТС, а также от внешних информационных систем  обеспечивает: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взаимосвязь;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формирует новые сервисы;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проводит сбор о параметрах транспортного комплекса;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анализ статистики о параметрах транспортного комплекса;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управление всеми комплексными подсистемами.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254 Какие возможности предоставляет  интеграционная платформа локального проекта интеллектуальной транспортной системы?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объединяет весь дорожно-транспортный комплекс в единую цифровую платформу управления и анализа;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повышает эффективность расходования средств и использования улично-дорожной сети городской агломерации;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оптимизирует работу сотрудников отрасли.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255 Интеграционная платформа обеспечивает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сбор и анализ данных интеллектуальной транспортной системы городской агломерации, поступающих со всех внутренних подсистем и внешних информационных систем (источников), таких как: административно - технические инспекции городской агломерации, ГИБДД, дорожные службы, такси, каршеринг и т.п.;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сбор и анализ данных интеллектуальной транспортной системы городской агломерации, поступающих со внутренних подсистем и информационных систем (источников);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сбор и анализ данных интеллектуальной транспортной системы , поступающих со всех внутренних подсистем и внешних информационных систем (источников);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сбор данных интеллектуальной транспортной системы городской агломерации, поступающих со всех внутренних подсистем и внешних информационных систем (источников), таких как: административно - технические инспекции городской агломерации, ГИБДД, дорожные службы, такси, каршеринг и т.п.;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анализ данных интеллектуальной транспортной системы городской агломерации, поступающих со всех внутренних подсистем и внешних информационных систем (источников), таких как: административно - технические инспекции городской агломерации, ГИБДД, дорожные службы, такси, каршеринг и т.п..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256 Интеграционная платформа обеспечивает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как занесение всей актуальной информации обо всем, что происходит на улично-дорожной сети, так и предоставляет возможность создавать информационные сервисы для населения;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занесение всей актуальной информации обо всем, что происходит на улично - дорожной сети;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возможность создавать информационные сервисы для населения;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как занесение всей актуальной информации обо всем, что происходит на дорожной сети, так и предоставляет возможность создавать информационные сервисы;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как занесение всей актуальной информации, так и предоставляет возможность создавать информационные сервисы для населения.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257 Также платформа позволяет выдавать исходные данные для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разработки технических условий на подключение к интеллектуальной транспортной системе городской агломерации, рассчитывая текущую и прогнозируемую нагрузку на улично-дорожную сеть при вводе новых объектов строительства в эксплуатацию;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разработки технических условий на подключение к интеллектуальной транспортной системе городской агломерации;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разработки технических условий на подключение к интеллектуальной транспортной системе городской агломерации, рассчитывая прогнозируемую нагрузку на улично - дорожную сеть при вводе новых объектов строительства в эксплуатацию;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разработки технических условий на подключение к интеллектуальной транспортной системе городской агломерации, рассчитывая текущую нагрузку на улично - дорожную сеть при вводе новых объектов строительства в эксплуатацию.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258 Интеграционная платформа должна обеспечивать решение следующих задач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сбор и хранение данных от подсистем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эффективность ИТС дорожной сети городской агломераций;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управление транспортной системой с целью максимизации индикаторов эффективности;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определение режима функционирования транспортной системы;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корректировка работы подсистем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представление данных в установленной отчетной форме;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визуализация текущего состояния транспортной системы;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агрегирование и обработка текущих и ретроспективных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установление режима функционирования транспортной системы;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формирование данных в установленной отчетной форме.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259 Интеграционная платформа НЕ должна обеспечивать решение следующих задач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сбор и хранение данных от подсистем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эффективность ИТС дорожной сети городской агломераций;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управление транспортной системой с целью максимизации индикаторов эффективности;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определение режима функционирования транспортной системы;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корректировка работы подсистем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представление данных в установленной отчетной форме;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визуализация текущего состояния транспортной системы;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агрегирование и обработка текущих и ретроспективных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установление режима функционирования транспортной системы;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формирование данных в установленной отчетной форме.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260 Структура подсистем ИТС должна быть выстроена согласно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ГОСТ Р 56294–2014;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ГОСТ Р 56829–2015;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ГОСТ Р ИСО 9001-2015;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ГОСТ Р 21.101-2020.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261 Структура подсистем ИТС должна быть выстроена  в соответствии с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физической архитектурой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функциональной архитектурой ИТС.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262 Локальный проект ИТС может состоять из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одной или нескольких комплексных подсистем;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одной или нескольких инструментальных подсистем;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нескольких комплексных подсистем;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нескольких инструментальных подсистем.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263 Исполнительными элементами инструментальной подсистемы являются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инструментальные подсистемы, обеспечивающие реализацию основных функций комплексных подсистем;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элементы подсистем ИТС, обеспечивающие выполнение основных задач инструментальных подсистем.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264 Исполнительными элементами комплексной подсистемы являются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инструментальные подсистемы, обеспечивающие реализацию основных функций комплексных подсистем;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элементы подсистем ИТС, обеспечивающие выполнение основных задач инструментальных подсистем.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265 Интеграционная платформа ЛП ИТС должна выполнять следующие функции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предоставление предварительно обработанных данных от комплексных подсистем ИТС персоналу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предоставление вариантов принятия решения персоналу ЛП ИТС в штатных и нештатных режимах;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принятие решений из существующего набора сценариев по управлению транспортной системой в штатном режиме;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координация работы всех комплексных подсистем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обеспечение оперативного реагирования служб содержания дорог на ухудшение эксплуатационных параметров дорожного покрытия;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обеспечение автоматизированного сбора платы за проезд на платных участках УДС;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мониторинг и контроль индикаторов эффективности, характеризующих достижение комплексных целей.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266 Интеграционная платформа ЛП ИТС должна обеспечивать решение следующих задач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сбор и хранение данных от всех подсистем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корректировка работы подсистем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управление транспортной системой с целью максимизации индикаторов эффективности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определение режима функционирования транспортной системы;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предоставление данных в установленной отчетной форме;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агрегирование и обработка текущих и ретроспективных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сбор, передача, обработка и хранение данных о параметрах объекта мониторинга и (или) управления;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осуществление управляющего воздействия на транспортный поток, участников дорожного движения и объекты дорожной и транспортной инфраструктуры.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267 Инструментальная подсистема ИТС должна обеспечивать решение следующих задач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сбор и хранение данных от всех подсистем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корректировка работы подсистем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управление транспортной системой с целью максимизации индикаторов эффективности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определение режима функционирования транспортной системы;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предоставление данных в установленной отчетной форме;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агрегирование и обработка текущих и ретроспективных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сбор, передача, обработка и хранение данных о параметрах объекта мониторинга и (или) управления;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осуществление управляющего воздействия на транспортный поток, участников дорожного движения и объекты дорожной и транспортной инфраструктуры.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268 На физическом уровне комплексная подсистема должна состоять из следующих компонентов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ряда инструментальных подсистем как исполнительных элементов;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центра обработки данных, выполняющего задачи по принятию решений, включающего персонал и оборудование для хранения, обработки и передачи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одной или нескольких инструментальных подсистем как исполнительных элементов;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центра обработки данных, выполняющего задачи по принятию решений, включающего в себя персонал и оборудование для хранения, обработки и передачи данных.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269 Элементы подсистем ИТС можно классифицировать как элементы, относящиеся к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дорожной инфраструктуре;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среде поддержания их коммуникативного взаимодействия;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центру обработки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центру хранения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центру обработки данных, выполняющего задачи по принятию решений, включающего персонал и оборудование для хранения, обработки и передачи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центру управления дорожным движением и обеспеченных техническими средствами сбора данных о параметрах дорожного движения.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270 К элементам подсистем ИТС НЕ относятся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дорожная инфраструктура;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среда поддержания их коммуникативного взаимодействия;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центр обработки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центр хранения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центр обработки данных, выполняющего задачи по принятию решений, включающего персонал и оборудование для хранения, обработки и передачи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центр управления дорожным движением и обеспеченных техническими средствами сбора данных о параметрах дорожного движения.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271 Исходные данные, необходимые для внесения информации о подсистеме ИТС в банк подсистем ИТС, должны включать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минимальный набор сведений, позволяющий сформировать описания подсистемы ИТС в соответствии с шаблоном;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альтернативные федеральные дороги (участки дорог);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инструменты импорта (экспорта) файлов САПР, ГИС, растровых изображений и данных о параметрах трафика и транспортных средств;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нештатное управление, включающее в себя оперативный и ситуационный режимы управления.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272 Источники сбора исходных данных НЕ должны содержать описания, характеристики, рекомендации и требования к ...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доменным, физическим и функциональным архитектурам ИТС, построенным в соответствии с утвержденными концепциями ИТС, или к архитектурам, определяющим соответствующие модели (доменную, физическую и функциональную) официально утвержденных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технологиям ИТС в целом и технологиям подсистем и элементов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подсистемам и элементам подсистем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телематическим системам и технологиям;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минимальному набору функций.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273 Актуальная структура подсистем и элементов ИТС должна формироваться на основании анализа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отечественного и зарубежного опыта в сфере стандартизации;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научно-технической литературы, относящейся к сфере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прогнозируемой нагрузки;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системного анализа транспортной системы;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нетипичных параметров транспортных потоков.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274 Источники сбора исходных данных должны содержать описания, характеристики, рекомендации и требования к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доменным, физическим и функциональным архитектурам ИТС, построенным в соответствии с утвержденными концепциями ИТС, или к архитектурам, определяющим соответствующие модели (доменную, физическую и функциональную) официально утвержденных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технологиям ИТС в целом и технологиям подсистем и элементов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подсистемам и элементам подсистем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телематическим системам и технологиям;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минимальный набор функций.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275 Актуальная структура подсистем и элементов ИТС НЕ должна формироваться на основании анализа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отечественного и зарубежного опыта в сфере стандартизации;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научно-технической литературы, относящейся к сфере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прогнозируемой нагрузки;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системного анализа транспортной системы;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нетипичных параметров транспортных потоков.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276 Могут ли заказчиком проекта ИТС  быть сформулированы требования к подсистемам, не описанным в ОДМ 218.9.011 – 2016, а также Распоряжении Минтранса России от 21 марта 2022 г. № АК-74-р «Об утверждении Методических рекомендаций по разработке заявок (включая локальные проекты по созданию и модернизации интеллектуальных транспортных систем) субъектов Российской Федерации на получение иных межбюджетных трансфертов из федерального бюджета бюджетам субъектов Российской Федерации в целях реализации мероприятия «Внедрение интеллектуальных транспортных систем, предусматривающих автоматизацию процессов управления дорожным движением в городских агломерациях, включающих города с населением свыше 300 тысяч человек» в рамках федерального проекта «Общесистемные меры развития дорожного хозяйства» государственной программы Российской Федерации «Развитие транспортной системы»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нет.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277 На основании каких документов может быть сформирована структура подсистем и элементов ИТС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ОДМ 218.9.011 – 2016;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Распоряжения Минтранса России от 21 марта 2022 г. № АК-74-р «Об утверждении Методических рекомендаций по разработке заявок (включая локальные проекты по созданию и модернизации интеллектуальных транспортных систем) субъектов Российской Федерации на получение иных межбюджетных трансфертов из федерального бюджета бюджетам субъектов Российской Федерации в целях реализации мероприятия «Внедрение интеллектуальных транспортных систем, предусматривающих автоматизацию процессов управления дорожным движением в городских агломерациях, включающих города с населением свыше 300 тысяч человек» в рамках федерального проекта «Общесистемные меры развития дорожного хозяйства» государственной программы Российской Федерации «Развитие транспортной системы»;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ГОСТ Р 56829–2015;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ГОСТ Р 56294–2014.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278 При описании подсистем используемая терминология должна соответствовать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ОДМ 218.9.011 – 2016;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Распоряжения Минтранса России от 21 марта 2022 г. № АК-74-р «Об утверждении Методических рекомендаций по разработке заявок (включая локальные проекты по созданию и модернизации интеллектуальных транспортных систем) субъектов Российской Федерации на получение иных межбюджетных трансфертов из федерального бюджета бюджетам субъектов Российской Федерации в целях реализации мероприятия «Внедрение интеллектуальных транспортных систем, предусматривающих автоматизацию процессов управления дорожным движением в городских агломерациях, включающих города с населением свыше 300 тысяч человек» в рамках федерального проекта «Общесистемные меры развития дорожного хозяйства» государственной программы Российской Федерации «Развитие транспортной системы»;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ГОСТ Р 56829–2015;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ГОСТ Р 56294–2014.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279 Что должно быть описано при описании подсистем?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назначение;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основные задачи и функционал;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место в физической архитектуре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целевые индикаторы эффективности, на которые нацелена работа;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место в функциональной архитектуре ИТС.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280 Субъект «заказчик» - это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организация или группа организаций, которые выступают с инициативой создания ЛП ИТС, являются ее собственником, осуществляют финансирование всех работ по обоснованию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организация, которая на договорной основе за счет финансирования заказчика берет на себя обязательства перед заказчиком ЛП ИТС по выполнению работ, связанных с обоснованием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организация или группа организаций, которые на договорной основе берут на себя обязательства перед исполнителем по выполнению отдельных видов работ и проведению консультаций, связанных с обоснованием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организации, взаимодействие с которыми может потребоваться заказчику, исполнителю и научно-экспертному сообществу при проведении работ по обоснованию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научно-исследовательские институты, научно-технические советы и иные научные организации или научные коллективы, аккредитованные заказчиком на проведение экспертной оценки результатов выполненных работ исполнителем.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281 Субъект «научно - экспертное сообщество» - это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организация или группа организаций, которые выступают с инициативой создания ЛП ИТС, являются ее собственником, осуществляют финансирование всех работ по обоснованию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организация, которая на договорной основе за счет финансирования заказчика берет на себя обязательства перед заказчиком ЛП ИТС по выполнению работ, связанных с обоснованием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организация или группа организаций, которые на договорной основе берут на себя обязательства перед исполнителем по выполнению отдельных видов работ и проведению консультаций, связанных с обоснованием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организации, взаимодействие с которыми может потребоваться заказчику, исполнителю и научно-экспертному сообществу при проведении работ по обоснованию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научно-исследовательские институты, научно-технические советы и иные научные организации или научные коллективы, аккредитованные заказчиком на проведение экспертной оценки результатов выполненных работ исполнителем.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282 Субъект «субъекты среды внедрения» - это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организация или группа организаций, которые выступают с инициативой создания ЛП ИТС, являются ее собственником, осуществляют финансирование всех работ по обоснованию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организация, которая на договорной основе за счет финансирования заказчика берет на себя обязательства перед заказчиком ЛП ИТС по выполнению работ, связанных с обоснованием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организация или группа организаций, которые на договорной основе берут на себя обязательства перед исполнителем по выполнению отдельных видов работ и проведению консультаций, связанных с обоснованием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организации, взаимодействие с которыми может потребоваться заказчику, исполнителю и научно-экспертному сообществу при проведении работ по обоснованию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научно-исследовательские институты, научно-технические советы и иные научные организации или научные коллективы, аккредитованные заказчиком на проведение экспертной оценки результатов выполненных работ исполнителем.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283 Субисполнитель - это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организация или группа организаций, которые выступают с инициативой создания ЛП ИТС, являются ее собственником, осуществляют финансирование всех работ по обоснованию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организация, которая на договорной основе за счет финансирования заказчика берет на себя обязательства перед заказчиком ЛП ИТС по выполнению работ, связанных с обоснованием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организация или группа организаций, которые на договорной основе берут на себя обязательства перед исполнителем по выполнению отдельных видов работ и проведению консультаций, связанных с обоснованием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организации, взаимодействие с которыми может потребоваться заказчику, исполнителю и научно - экспертному сообществу при проведении работ по обоснованию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научно-исследовательские институты, научно - технические советы и иные научные организации или научные коллективы, аккредитованные заказчиком на проведение экспертной оценки результатов выполненных работ исполнителем.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284 Субъект «исполнитель» - это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организация или группа организаций, которые выступают с инициативой создания ЛП ИТС, являются ее собственником, осуществляют финансирование всех работ по обоснованию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организация, которая на договорной основе за счет финансирования заказчика берет на себя обязательства перед заказчиком ЛП ИТС по выполнению работ, связанных с обоснованием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организация или группа организаций, которые на договорной основе берут на себя обязательства перед исполнителем по выполнению отдельных видов работ и проведению консультаций, связанных с обоснованием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организации, взаимодействие с которыми может потребоваться заказчику, исполнителю и научно - экспертному сообществу при проведении работ по обоснованию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научно - исследовательские институты, научно - технические советы и иные научные организации или научные коллективы, аккредитованные заказчиком на проведение экспертной оценки результатов выполненных работ исполнителем.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285 На этапе обоснования ЛП ИТС можно выделить следующие субъекты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заказчик;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исполнитель;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субъекты среды внедрения;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научно-экспертное сообщество;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научное сообщество;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экспертное сообщество;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субъекты среды эксплуатации;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субподрядчик.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286 Заказчик может быть представлен одной или несколькими из перечисленных организаций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исполнительные органы государственной власти;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физические или юридические лица, владеющие автомобильными дорогами на вещном праве в соответствии с законодательством Российской Федерации;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государственные компании;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местная администрация (исполнительно-распорядительный
орган муниципального образования);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муниципальные органы государственной власти;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индивидуальные предприниматели.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287 Среда внедрения может включать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исполнительные органы государственной власти;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физические или юридические лица, владеющие автомобильными дорогами на вещном праве в соответствии с законодательством Российской Федерации;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государственные компании;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местная администрация (исполнительно - распорядительный
орган муниципального образования);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муниципальные органы государственной власти;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индивидуальные предприниматели;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бизнес - сообщество.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288 В качестве научно - экспертного сообщества рекомендуется привлекать научные организации или коллективы, проводящие исследования по следующим научным направлениям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интеллектуальные транспортные системы;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транспортные и дорожные технологии;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эксплуатация автомобильного транспорта;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экологическая безопасность;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экономика на транспорте;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экономическая безопасность;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эксплуатация наземного транспорта;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транспортная психология и психофизиология на транспорте;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транспортная безопасность;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организация и безопасность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л) телемеханика;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м) транспортная телематика;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н) проектирование и строительство дорог и сооружений дорожной инфраструктуры.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289 В качестве научно - экспертного сообщества НЕ рекомендуется привлекать научные организации или коллективы, проводящие исследования по следующим научным направлениям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интеллектуальные транспортные системы;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транспортные и дорожные технологии;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эксплуатация автомобильного транспорта;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экологическая безопасность;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экономика на транспорте;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экономическая безопасность;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эксплуатация наземного транспорта;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транспортная психология и психофизиология на транспорте;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транспортная безопасность;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организация и безопасность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л) телемеханика;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м) транспортная телематика;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н) проектирование и строительство дорог и сооружений дорожной инфраструктуры.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290 Каким документом определены индикаторы эффективности к каждой инструментальной подсистеме?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ОДМ 218.9.011–2016 Рекомендации по выполнению обоснования интеллектуальных транспортных систем;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ОДМ 218.9.015-2016 «Рекомендации по организации автоматизированного мониторинга состояния искусственных сооружений автомобильных дорог в составе интеллектуальных транспортных систем»;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ГОСТ Р 21.101-2020 «Система проектной документации для строительства. Основные требования к проектной и рабочей документации»;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ГОСТ 21.408-2013 «Система проектной документации для строительства. Правила выполнения рабочей документации автоматизации технологических процессов».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291 Что должно быть сформировано на этапе обоснования ЛП ИТС при построении архитектуры индикаторов эффективности?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перечень индикаторов эффективности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архитектура индикаторов эффективности ИТС в соответствии
целями и задачами ЛП ИТС, определенными заказчиком ЛП ИТС
и составом пользователей;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взаимосвязь индикаторов эффективности и подсистем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архитектура индикаторов эффективности ИТС в соответствии
целями и задачами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оценка изменения индикаторов эффективности ИТС.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292 Укажите требования к построению архитектуры индикаторов эффективности на этапе обоснования ЛП ИТС.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перечень индикаторов эффективности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архитектура индикаторов эффективности ИТС в соответствии
целями и задачами ЛП ИТС, определенными заказчиком ЛП ИТС
и составом пользователей;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взаимосвязь индикаторов эффективности и подсистем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архитектура индикаторов эффективности ИТС в соответствии
целями и задачами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оценка изменения индикаторов эффективности ИТС.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293 Перечислите требования к  построению архитектуры индикаторов эффективности на этапе обоснования ЛП ИТС.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перечень индикаторов эффективности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архитектура индикаторов эффективности ИТС в соответствии
целями и задачами ЛП ИТС, определенными заказчиком ЛП ИТС
и составом пользователей;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взаимосвязь индикаторов эффективности и подсистем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архитектура индикаторов эффективности ИТС в соответствии
целями и задачами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оценка изменения индикаторов эффективности ИТС.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294 Структура целевых  индикаторов эффективности, используемых для обоснования ЛП ИТС состоит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обеспечения безопасности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обеспечения экологической безопасности;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повышения грузооборота;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увеличения пассажирооборота;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роста финансовой привлекательности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повышения комфорта пользователей;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повышения комфорта водителей.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295 В структуру целевых  индикаторов эффективности, используемых для обоснования ЛП ИТС не входит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обеспечения безопасности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обеспечения экологической безопасности;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повышения грузооборота;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увеличения пассажирооборота;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повышения комфорта пользователей;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повышения комфорта водителей;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снижение финансовых затрат на  ЛП ИТС.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296 К целевым индикаторам эффективности, используемых для обоснования ЛП ИТС относятся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обеспечения безопасности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обеспечения экологической безопасности;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повышения грузооборота;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увеличения пассажирооборота;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повышения комфорта пользователей;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повышения комфорта водителей;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снижение финансовых затрат на  ЛП ИТС.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297 Что НЕ относится к целевым индикаторам эффективности, используемых для обоснования ЛП ИТС?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обеспечения безопасности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обеспечения экологической безопасности;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повышения грузооборота;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увеличения пассажирооборота;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повышения комфорта пользователей;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повышения комфорта водителей;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снижение финансовых затрат на  ЛП ИТС.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298 Укажите  целевые индикаторы эффективности, используемые для обоснования ЛП ИТС.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обеспечения безопасности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обеспечения экологической безопасности;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повышения грузооборота;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увеличения пассажирооборота;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повышения комфорта пользователей;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повышения комфорта водителей;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снижение финансовых затрат на  ЛП ИТС.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299 Какие целевые индикаторы включает структура функциональных индикаторов?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индикатор обеспечения безопасности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индикатор обеспечения экологической безопасности;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индикатор повышения грузооборота;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индикатор увеличения пассажирооборота;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индикатор роста финансовой привлекательности проекта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индикатор повышения комфорта пользователей;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индикатор снижения травматизма;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индикатор снижения количества ДТП.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300 Из каких основных функциональных индикаторов состоит целевой индикатор обеспечения безопасности дорожного движения?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количества ДТП;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суммарного ущерба транспортным средствам;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суммарного ущерба объектам инфраструктуры;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суммарного ущерба грузам;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транспортного риска;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социального риска;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числа погибших при ДТП;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числа раненых при ДТП;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объема (количества) груза;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эксплуатационных расходов на перевозку;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л) средней скорости движения 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м) количество пассажиров;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н) эксплуатационные расходы на перевозку;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о) средняя скорость движения 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301 Из каких основных функциональных индикаторов состоит целевой индикатор увеличения пассажирооборота?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количества ДТП;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суммарного ущерба транспортным средствам;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суммарного ущерба объектам инфраструктуры;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суммарного ущерба грузам;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транспортного риска;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социального риска;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числа погибших при ДТП;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числа раненых при ДТП;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объема (количества) груза;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эксплуатационных расходов на перевозку;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л) средней скорости движения 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м) количество пассажиров;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н) эксплуатационные расходы на перевозку;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о) средняя скорость движения 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302 Из каких основных функциональных индикаторов состоит целевой индикатор повышения грузооборота?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количества ДТП;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суммарного ущерба транспортным средствам;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суммарного ущерба объектам инфраструктуры;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суммарного ущерба грузам;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транспортного риска;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социального риска;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числа погибших при ДТП;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числа раненых при ДТП;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объема (количества) груза;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эксплуатационных расходов на перевозку;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л) средней скорости движения 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м) количество пассажиров;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н) эксплуатационные расходы на перевозку;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о) средняя скорость движения 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303 Из каких основных функциональных индикаторов состоит целевой индикатор повышения комфорта пользователей?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уровень обслуживания (балл);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нервно-психическое напряжение, утомление пользователей в процессе поездки;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увеличение мобильности пользователей (транспортной подвижности);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протяженность участков дорог, работающих в режиме перегрузки;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стоимость поездки (эксплуатационные затраты или стоимость проезда в общественном транспорте);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надежность предоставляемой информации о времени прохождения запланированного участка пути;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время в пути;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уровень загрузки движением (доля);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объема (количества) груза;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эксплуатационных расходов на перевозку;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л) средней скорости движения 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м) количество пассажиров;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н) эксплуатационные расходы на перевозку;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о) средняя скорость движения 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п) пропускная способность дороги (сети дорог).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304 Укажите целевые индикаторы эффективности ИТС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Обеспечение безопасности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Обеспечение экологической безопасности;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Повышение грузооборота;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Увеличение пассажирооборота;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Рост финансовой привлекательности;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Повышение комфорта пользователей;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Увеличение мобильности пользователей (транспортная подвижность);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Протяженность участков дорог, работающих в режиме перегрузки;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Надежность предоставляемой информации о времени прохождения 
 запланированного участка пути;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Уровень загрузки движением;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л) Эксплуатационные расходы на перевозку;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м) Эксплуатационные расходы на перевозку;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н) Суммарный ущерб транспортным средствам;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о) Суммарный ущерб объектам инфраструктуры;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п) Суммарный ущерб грузам.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305 Укажите функциональные индикаторы эффективности ИТС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Обеспечение безопасности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Обеспечение экологической безопасности;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Повышение грузооборота;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Увеличение пассажирооборота;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Рост финансовой привлекательности;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Повышение комфорта пользователей;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Увеличение мобильности пользователей (транспортная подвижность);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Протяженность участков дорог, работающих в режиме перегрузки;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Надежность предоставляемой информации о времени прохождения 
 запланированного участка пути;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Уровень загрузки движением;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л) Эксплуатационные расходы на перевозку;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м) Эксплуатационные расходы на перевозку;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н) Суммарный ущерб транспортным средствам;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о) Суммарный ущерб объектам инфраструктуры;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п) Суммарный ущерб грузам.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306 Функциональными индикаторами целевого индикатора эффективности ИТС "Обеспечение безопасности дорожного движения" являются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Количество ДТП;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Число раненных при ДТП;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Число погибших при ДТП;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Социальный риск;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Транспортный риск;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Суммарный ущерб транспортным средствам;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Суммарный ущерб объектам инфраструктуры;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Суммарный ущерб объектам инфраструктуры;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Уровень обслуживания;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Пропускная способность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л) Время в пути;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м) Уровень загрузки движением;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н) Надежность предоставляемой информации о времени прохождения запланированного участка пути;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о) Стоимость поездки;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п) Протяженность участков дорог, работающих в режиме перегрузки;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р) Увеличение мобильности пользователей (транспортная подвижность);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с) Нервно-психическое напряжение, утомление пользователей в процессе поездки.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307 Функциональными индикаторами целевого индикатора эффективности ИТС «Повышение комфорта пользователей» являются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Количество ДТП;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Число раненных при ДТП;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Число погибших при ДТП;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Социальный риск;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Транспортный риск;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Суммарный ущерб транспортным средствам;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Суммарный ущерб объектам инфраструктуры;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Суммарный ущерб объектам инфраструктуры;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Уровень обслуживания;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Пропускная способность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л) Время в пути;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м) Уровень загрузки движением;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н) Надежность предоставляемой информации о времени прохождения запланированного участка пути;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о) Стоимость поездки;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п) Протяженность участков дорог, работающих в режиме перегрузки;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р) Увеличение мобильности пользователей (транспортная подвижность);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с) Нервно-психическое напряжение, утомление пользователей в процессе поездки.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308 Функциональными индикаторами целевого индикатора эффективности ИТС «Повышение грузооборота» являются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Социальный риск;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Транспортный риск;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Суммарный ущерб транспортным средствам;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Суммарный ущерб объектам инфраструктуры;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Суммарный ущерб объектам инфраструктуры;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Объем (количество) груза;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Эксплуатационные расходы на перевозку;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Средняя скорость движения 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Количество пассажиров.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309 Функциональными индикаторами целевого индикатора эффективности ИТС «Увеличение пассажирооборота» являются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Социальный риск;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Транспортный риск;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Суммарный ущерб транспортным средствам;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Суммарный ущерб объектам инфраструктуры;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Суммарный ущерб объектам инфраструктуры;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Объем (количество) груза;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Эксплуатационные расходы на перевозку;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Средняя скорость движения 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Количество пассажиров.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310 Установите соответствие между целевыми и функциональными индикаторами эффективности ИТС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Обеспечение безопасности дорожного движения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Количество ДТП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Обеспечение
экологической
безопасности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Объем выбросов загрязняющих веществ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Повышение грузооборота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Эксплуатационные расходы на перевозку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4) Увеличение пассажирооборота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г) Средняя скорость движения ТС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5) Рост финансовой привлекательности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д) Рост финансовой привлекательности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6) Повышение
комфорта
пользователей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е) Уровень обслуживания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311 Установите соответствие между целевыми и функциональными индикаторами эффективности ИТС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Обеспечение безопасности дорожного движения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Число раненных при ДТП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Обеспечение
экологической
безопасности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Объем выбросов частиц при износе шин, тормозных накладок, элементов сцепления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Повышение грузооборота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Объем (количество) груза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4) Увеличение пассажирооборота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г) Эксплуатационные расходы на перевозку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5) Рост финансовой привлекательности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д) Экономический эффект от применения ЛП ИТС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6) Повышение
комфорта
пользователей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е) Время в пути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312 Установите соответствие между целевыми и функциональными индикаторами эффективности ИТС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Обеспечение безопасности дорожного движения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Социальный риск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Обеспечение
экологической
безопасности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Уровень шумового загрязнения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Повышение грузооборота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Эксплуатационные расходы на перевозку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4) Увеличение пассажирооборота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г) Количество пассажиров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5) Рост финансовой привлекательности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д) Затраты на разработку и внедрение ЛП ИТС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6) Повышение
комфорта
пользователей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е) Пропускная способность дороги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313 На основании чего должна выполняться оценка изменения целевого индикатора обеспечения безопасности дорожного движения на стадии обоснования проектов ИТС?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 основании предыдущего пункта;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на основании последующего пункта;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на основании анализа текущего пункта.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314 В каком случае оценка изменения целевого индикатора обеспечения безопасности дорожного движения на стадии обоснования проектов ИТС должна выполняться раздельно?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оценку изменения функционального индикатора эффективности количества раненых при ДТП;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оценку изменения физического индикатора эффективности количества раненых при ДТП;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оценку изменения целевого индикатора эффективности количества раненых при ДТП.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315 В рамках оценки изменения целевого индикатора обеспечения безопасности дорожного движения на стадии обоснования проектов ИТС оценку изменения функционального индикатора эффективности количества раненых при ДТП желательно проводить по уровню ...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тяжести ранения;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количеству пострадавших;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количеству ТС, пострадавших при ДТП.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316 Укажите основные требования к оценке изменения индикаторов эффективности, используемых при обосновании проектов ИТС.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должны отвечать требованиям заказчика по проведению соответствующих работ;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необходимо осуществлять на участке УДС сопоставление фактических данных с прогнозируемыми, которые находятся по специальным методикам;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целесообразно проводить при формировании идеалистической модели для построения архитектуры индикаторов эффективности их расчет для всего проекта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следует осуществлять при формировании уточненной модели для построения технико-экономического обоснования проекта ИТС расчет индикаторов эффективности на отдельных участках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необходимо осуществлять на участке УДС сопоставление фактических данных с прогнозируемыми;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следует осуществлять при формировании уточненной модели;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целесообразно проводить при формировании идеалистической модели.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317 Что не относится к основным требованиям к оценке изменения индикаторов эффективности, используемых при обосновании проектов ИТС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должны отвечать требованиям заказчика по проведению соответствующих работ;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необходимо осуществлять на участке УДС сопоставление фактических данных с прогнозируемыми, которые находятся по специальным методикам;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целесообразно проводить при формировании идеалистической модели для построения архитектуры индикаторов эффективности их расчет для всего проекта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следует осуществлять при формировании уточненной модели для построения технико-экономического обоснования проекта ИТС расчет индикаторов эффективности на отдельных участках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необходимо осуществлять на участке УДС сопоставление фактических данных с прогнозируемыми;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следует осуществлять при формировании уточненной модели;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целесообразно проводить при формировании идеалистической модели.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318 Проведение анализа изменения индикаторов эффективности рассматриваемого проекта ИТС в рамках представленной архитектуры каждой группы пользователей ИТС необходимо осуществлять с учетом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изменения индикаторов эффективности остальных групп;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изменения индикаторов эффективности государственных групп;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изменения индикаторов эффективности социальных групп;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изменения индикаторов эффективности коммерческих групп.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319 Из каких уровней должна состоять архитектура индикаторов эффективности, применяемая при обосновании проектов ИТС?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интегральных индикаторов по субъектам;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целевых индикаторов;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функциональных индикаторов;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уровень шумового загрязнения.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320 Какие группы индикаторов включает уровень интегральных индикаторов по субъектам?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государственная группа;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социальная группа;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коммерческая группа;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группа пользователей;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финансовая группа.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321 Укажите уровни индикаторов оценки эффективности проектов ИТС на стадии обоснования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уровень функциональных индикаторов;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уровень целевых индикаторов;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уровень интегральных индикаторов по субъектам;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уровень физических индикаторов;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уровень качественных индикаторов.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322 На стадии обоснования следует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оценить изменения индикаторов эффективности;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определить возможное отрицательное влияние проекта ИТС на каждую группу пользователей ИТС для предотвращения внедрения несоответствующих государственной транспортной стратегии проектов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определить возможное отрицательное влияние проекта ИТС на каждую группу пользователей ИТС.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323 Заполните пропуски. Разработка архитектуры индикаторов проекта ИТС проводится на основании целей и задач, указанных ________________на этапе обоснования.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lastRenderedPageBreak/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324 Заполните пропуски. Разработка архитектуры индикаторов проекта ИТС проводится на основании целей и задач, указанных заказчиком на этапе _________________________.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lastRenderedPageBreak/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325 Установите соответствие между группами уровней интегральных индикаторов по субъектам и их характеристиками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государственная группа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органы исполнительной власти государства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социальная группа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население государства с собственными морально-этическими нормами и устоями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коммерческая группа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юридические лица, преследующие извлечение прибыли в качестве основной цели своей деятельности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326 Установите соответствие между группами уровней интегральных индикаторов по субъектам и их назначениями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государственная группа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организация практического исполнения Конституции и законов Российской Федерации в процессе управленческой деятельности, направленной на удовлетворение общественных интересов, запросов и нужд населения, соблюдая стратегические интересы страны в целом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социальная группа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является основным пользователем ИТС, обеспечивающих повышение уровня качества транспортного обслуживания и жизни населения в целом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коммерческая группа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преследующие извлечение прибыли в качестве основной цели своей деятельности, получение которой происходит путем предоставления платных сервисных услуг, сокращения затрат и издержек на осуществление транспортных процессов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327 Какой из целевых индикаторов характеризуют следующие функциональные индикаторы: выбросы загрязняющих веществ;	выбросы частиц при износе шин, тормозных накладок, элементов сцепления; уровень шумового загрязнения?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Целевой индикатор обеспечения экологической безопасности;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Целевой индикатор повышения грузооборота;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Целевой индикатор повышения пассажирооборота;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Целевой индикатор повышения комфорта пользователей;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Целевой индикатор повышения финансовой привлекательности проекта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Целевой индикатор обеспечения безопасности дорожного движения.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328 Какой из целевых индикаторов характеризуют следующие функциональные индикаторы: объем (количество) груза; эксплуатационные расходы на перевозку грузовым транспортом; техническую скорость движения ТС?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Целевой индикатор обеспечения экологической безопасности;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Целевой индикатор повышения грузооборота;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Целевой индикатор повышения пассажирооборота;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Целевой индикатор повышения комфорта пользователей;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Целевой индикатор повышения финансовой привлекательности проекта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Целевой индикатор обеспечения безопасности дорожного движения.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329 Какой из целевых индикаторов характеризуют следующие функциональные индикаторы: прибыль от проекта ИТС; эксплуатационные расходы проекта ЛП ИТС?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Целевой индикатор обеспечения экологической безопасности;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Целевой индикатор повышения грузооборота;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Целевой индикатор повышения пассажирооборота;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Целевой индикатор обеспечения безопасности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Целевой индикатор повышения финансовой привлекательности проекта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Целевой индикатор обеспечения безопасности дорожного движения.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330 На основании требований и целей формирования проекта ИТС  разрабатывается архитектура индикаторов эффективности, в которой должны быть отражены следующие индикаторы 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Целевой индикатор обеспечения безопасности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Целевой индикатор обеспечения экологической безопасности;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Целевой индикатор повышения грузооборота;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Целевой индикатор повышения пассажирооборота;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Целевой индикатор повышения финансовой привлекательности проекта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Целевой индикатор повышения комфорта пользователей;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Целевой индикатор финансовой привлекательности для пассажиров;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Целевой индикатор эффективности интеллектуальной транспортной системы.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331 Целевой индикатор повышения комфорта пользователей, включающий ряд основных функциональных индикаторов: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время в пути;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надежность предоставляемой информации о времени прохождения запланированного участка пути;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стоимость поездки;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повреждений транспортных средств;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выбросы загрязняющих веществ;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увеличение мобильности пользователей (транспортной доступности);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уровень шумового загрязнения;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количества пассажиров;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технической скорости движения 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нервно-психическое напряжение, утомление пользователей в процессе поездки.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332 Целевой индикатор обеспечения безопасности дорожного движения, состоящий из ряда основных функциональных индикаторов: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количества ДТП;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числа раненых (по уровню тяжести) при ДТП;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числа погибших при ДТП;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повреждений транспортных средств;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выбросы загрязняющих веществ;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повреждений объектов инфраструктуры;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уровень шумового загрязнения;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повреждений груза;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технической скорости движения 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нервно-психическое напряжение, утомление пользователей в процессе поездки.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333 К какому целевому индикатору относятся функциональные индикаторы: выбросы загрязняющих веществ; выбросы частиц при износе шин, тормозных накладок, элементов сцепления; уровень шумового загрязнения?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Целевой индикатор обеспечения экологической безопасности;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Целевой индикатор обеспечения безопасности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Целевой индикатор повышения комфорта пользователей;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Целевой индикатор повышения пассажирооборота.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334 К какому целевому индикатору относятся функциональные индикаторы: количества ДТП; числа раненых (по уровню тяжести) при ДТП; числа погибших при ДТП; повреждений транспортных средств; повреждений объектов инфраструктуры; повреждений груза?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Целевой индикатор обеспечения экологической безопасности;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Целевой индикатор обеспечения безопасности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Целевой индикатор повышения комфорта пользователей;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Целевой индикатор повышения пассажирооборота.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335 Какие целевые индикаторы должны быть отражены в архитектуре индикаторов эффективности, при формировании проекта ИТС для социальной группы?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Целевой индикатор обеспечения безопасности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Целевой индикатор обеспечения экологической безопасности;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Целевой индикатор повышения комфорта пользователей;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Целевой индикатор повышения финансовой привлекательности проекта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Целевой индикатор повышения пассажирооборота;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Целевой индикатор повышения пассажирооборота.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336 Из каких основных функциональных индикаторов состоит целевой индикатор  повышения комфорта пользователей?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время в пути;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надежность предоставляемой информации о времени прохождения запланированного участка пути;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стоимость поездки;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увеличение мобильности пользователей (транспортной доступности);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нервно-психическое напряжение, утомление пользователей в процессе поездки;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числа погибших при ДТП;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повреждений транспортных средств;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уровень шумового загрязнения.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337 Какие целевые индикаторы не  должны быть отражены в архитектуре индикаторов эффективности, при формировании проекта ИТС для социальной группы?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Целевой индикатор обеспечения безопасности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Целевой индикатор обеспечения экологической безопасности;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Целевой индикатор повышения комфорта пользователей;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Целевой индикатор повышения финансовой привлекательности проекта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Целевой индикатор повышения пассажирооборота;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Целевой индикатор повышения пассажирооборота.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338 К какому целевому индикатору относятся функциональные индикаторы: объем (количество) груза, эксплуатационные расходы на перевозку грузовым транспортом, техническая скорость движения ТС ?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Целевой индикатор повышения грузооборота;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Целевой индикатор повышения пассажирооборота;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Целевой индикатор повышения финансовой привлекательности проекта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Целевой индикатор обеспечения безопасности дорожного движения.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339 К какому целевому индикатору относятся функциональные индикаторы: количество пассажиров, эксплуатационные расходы на перевозку пассажирским транспортом, техническая скорость движения ТС?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Целевой индикатор повышения грузооборота;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Целевой индикатор повышения пассажирооборота;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Целевой индикатор повышения финансовой привлекательности проекта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Целевой индикатор обеспечения безопасности дорожного движения.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340 Какие целевые индикаторы должны быть отражены в архитектуре индикаторов эффективности, при формировании проекта ИТС для коммерческой группы?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Целевой индикатор обеспечения безопасности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Целевой индикатор повышения грузооборота;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Целевой индикатор повышения пассажирооборота;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Целевой индикатор повышения финансовой привлекательности проекта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Целевой индикатор повышения комфорта пользователей;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Целевой индикатор обеспечения экологической безопасности.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341 Из каких основных функциональных индикаторов состоит целевой индикатор обеспечения безопасности дорожного движения?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повреждений транспортных средств;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повреждений объектов инфраструктуры;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повреждений груза;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объем (количество) груза;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количество пассажиров;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эксплуатационных расходов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техническую скорость движения 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342 Из каких основных функциональных индикаторов состоит целевой индикатор повышения финансовой привлекательности проекта ИТС?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прибыли от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повреждений объектов инфраструктуры;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повреждений груза;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объем (количество) груза;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количество пассажиров;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эксплуатационных расходов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техническую скорость движения 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343 Укажите содержание этапа № 1. Предварительный сбор исходных данных, формирования исходных данных в рамках обоснования проектов ИТС на федеральных автомобильных дорогах.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 данном этапе проводится оценка текущей ситуации, определение причин проблем, установление границ рассматриваемого участка дорожной сети;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На этом этапе выполняется сбор данных для создания архитектуры индикаторов эффективности, подбора подсистем ЛП ИТС, наиболее подходящих для решения поставленной задачи в условиях рассматриваемого участка сети дорог. Этап осуществляется экспертным методом и не требует точных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На данном этапе проводится анализ данных для последующего учета различного рода ограничений, накладываемых на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На этом этапе выполняется подробный анализ рассматриваемого участка сети дорог, по результатам которого создается его имитационная модель.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344 Укажите содержание этапа № 2. Формирование исходных данных в рамках создания идеалистической модели ИТС, формирования исходных данных в рамках обоснования проектов ИТС на федеральных автомобильных дорогах.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 данном этапе проводится оценка текущей ситуации, определение причин проблем, установление границ рассматриваемого участка дорожной сети;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На этом этапе выполняется сбор данных для создания архитектуры индикаторов эффективности, подбора подсистем ЛП ИТС, наиболее подходящих для решения поставленной задачи в условиях рассматриваемого участка сети дорог. Этап осуществляется экспертным методом и не требует точных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На данном этапе проводится анализ данных для последующего учета различного рода ограничений, накладываемых на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На этом этапе выполняется подробный анализ рассматриваемого участка сети дорог, по результатам которого создается его имитационная модель.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345 Укажите содержание этапа № 3. Сбор исходных данных для ввода ограничений, формирования исходных данных в рамках обоснования проектов ИТС на федеральных автомобильных дорогах.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 данном этапе проводится оценка текущей ситуации, определение причин проблем, установление границ рассматриваемого участка дорожной сети;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На этом этапе выполняется сбор данных для создания архитектуры индикаторов эффективности, подбора подсистем ЛП ИТС, наиболее подходящих для решения поставленной задачи в условиях рассматриваемого участка сети дорог. Этап осуществляется экспертным методом и не требует точных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На данном этапе проводится анализ данных для последующего учета различного рода ограничений, накладываемых на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На этом этапе выполняется подробный анализ рассматриваемого участка сети дорог, по результатам которого создается его имитационная модель.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346 Укажите содержание этапа № 4. Формирование исходных данных для построения уточненной модели ЛП ИТС и детального обследования рассматриваемого участка сети дорог (микроанализ), формирования исходных данных в рамках обоснования проектов ИТС на федеральных автомобильных дорогах.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 данном этапе проводится оценка текущей ситуации, определение причин проблем, установление границ рассматриваемого участка дорожной сети;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На этом этапе выполняется сбор данных для создания архитектуры индикаторов эффективности, подбора подсистем ЛП ИТС, наиболее подходящих для решения поставленной задачи в условиях рассматриваемого участка сети дорог. Этап осуществляется экспертным методом и не требует точных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На данном этапе проводится анализ данных для последующего учета различного рода ограничений, накладываемых на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На этом этапе выполняется подробный анализ рассматриваемого участка сети дорог, по результатам которого создается его имитационная модель.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347 Установите соответствие между наименованиями этапов формирования исходных данных в рамках обоснования проектов ИТС  на федеральных автомобильных дорогах и их содержанием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Предварительный сбор исходных данных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На данном этапе проводится оценка текущей ситуации, определение причин проблем, установление границ рассматриваемого участка дорожной сети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Формирование исходных данных в рамках создания идеалистической модели ИТС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На этом этапе выполняется сбор данных для создания архитектуры индикаторов эффективности, подбора подсистем ЛП ИТС, наиболее подходящих для решения поставленной задачи в условиях рассматриваемого участка сети дорог. Этап осуществляется экспертным методом и не требует точных данных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Сбор исходных данных для ввода ограничений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На данном этапе проводится анализ данных для последующего учета различного рода ограничений, накладываемых на ЛП ИТС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4) Формирование исходных данных для построения уточненной модели ЛП ИТС и детального обследования рассматриваемого участка сети дорог (микроанализ)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г) На этом этапе выполняется подробный анализ рассматриваемого участка сети дорог, по результатам которого создается его имитационная модель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348 Требования к плану формирования исходных данных должны отвечать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требованиям, изложенным в ТЗ;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требованиям к плану формирования исходных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ГОСТ Р 56829–2015;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ГОСТ Р 56294–2014.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349 Форма выходных документов при формировании исходных данных должна соответствовать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требованиям, изложенным в ТЗ;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требованиям к плану формирования исходных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ГОСТ Р 56829–2015;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ГОСТ Р 56294–2014.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350 Структура формирования исходных данных в рамках обоснования проектов ИТС  на федеральных автомобильных дорогах должна соответствовать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требованиям, изложенным в ТЗ;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требованиям к плану формирования исходных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ГОСТ Р 56829–2015;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ГОСТ Р 56294–2014.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351 Структура формирования исходных данных в рамках обоснования проектов ИТС  на федеральных автомобильных дорогах должна определяется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требованиям, изложенным в ТЗ;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требованиям к плану формирования исходных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ГОСТ Р 56829–2015;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ГОСТ Р 56294–2014;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формой выходных документов при формировании исходных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планом формирования исходных данных.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352 В каком случае следует переходить к следующему этапу формирования структуры исходных данных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 случае если в ТЗ не даны границы участка сети дорог, но указана зона проблемы;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 случае если в ТЗ не указана зона проблемы, но даны границы участки сети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 случае если в ТЗ  даны границы участка сети дорог и указана зона проблемы.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353 В каком случае следует устанавливать зону проблемы  экспертным методом при формировании структуры исходных данных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 случае если в ТЗ не даны границы участка сети дорог, но указана зона проблемы;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 случае если в ТЗ не указана зона проблемы, но даны границы участки сети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 случае если в ТЗ  даны границы участка сети дорог и указана зона проблемы.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354 Откуда рекомендуется получать данные для проведения анализа зоны проблемы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 различных веб-сервисах, предоставляющих статистическую информацию о дорожной обстановке;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 строго определенных  веб-сервисах, предоставляющих статистическую информацию о дорожной обстановке;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 различных веб-сервисах, предоставляющих любую информацию о дорожной обстановке.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355 Актуальным интервалом времени для проблемы при формировании структуры данных для сети дорог является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интервал от момента возникновения проблемы до момента ее исчезновения;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любой интервал времени  в котором возникла проблема;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период времени в котором возникла проблема.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356 Укажите минимально необходимые данные для проведения анализа зоны проблемы при формировании структуры исходных данных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статистика по очагам затруднений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статистические данные о средней скорости движения ТС
в зоне проблемы;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статистика по эффективности 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статистические данные о максимальной скорости движения ТС
в зоне проблемы;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статистические данные о минимальной скорости движения ТС
в зоне проблемы.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357 Границы участка сети дорог для сбора данных по запросу должны совпадать с...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границами, указанными в техническом задании, если таковые существуют;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планом создания или реконструкции сети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 документом транспортного планирования;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 алгоритмами локального адаптивного управления.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358 На каком шаге анализируется документация, содержащая ограничения или, запрет на установку какого-либо оборудования в определенных зонах, при формировании исходных данных для сети дорог?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сбора информации об административных границах участка сети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анализа нормативных документов, связанных с установкой оборудования;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обзора существующих на данный момент технических и технологических ограничений, подсистем ИТС, оборудования, каналов связи и др..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359 В случае необходимости или невозможности определения ограничений известными  способами, то необходимо ...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организовывать сбор предварительных данных и определение предварительной границы рассматриваемого участка;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использовать данные мониторинга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оценить  состояние дорожного движения и эффективности его организации.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360 При формировании исходных данных из каких шагов должно состоять определение ограничений?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сбора информации об административных границах участка сети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анализа нормативных документов, связанных с установкой оборудования;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обзора существующих на данный момент технических и технологических ограничений, подсистем ИТС, оборудования, каналов связи;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учет данных, получаемых по запросу;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установление окончательной границы рассматриваемого участка сети дорог.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361 В каком порядке должно происходить формирование исходных данных ?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последовательности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 Сбор предварительных данных, определение предварительной границы рассматриваемого участка;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 Учет данных, получаемых по запросу;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 Получение недостающих данных этапа № 1 с помощью замеров и анализа;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4 Установление окончательной границы рассматриваемого участка сети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5 Определение ограничений;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6 Использование данных, получаемых с помощью замеров и анализа.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362 Если съезд на альтернативную дорогу располагается перед «свободной» зоной, то границы рассматриваемого участка следует установить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минимум за 500 м до этого съезда;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максимум за 500 м до этого съезда;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минимум за 300 м до этого съезда;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минимум за 100 м до этого съезда.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363 Плановая схема пассажирских перевозок и статистика пассажиропотоков содержит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расписания и схемы маршрутов наземного городского пассажирского транспорта;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расписания и схемы маршрутов наземного городского пассажирского транспорта, в том числе и для особых случаев (например, работа общественного транспорта на период проведения праздничных мероприятий), утвержденные руководством автомобильного парка;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расписания и схемы маршрутов наземного городского пассажирского транспорта, утвержденные руководством автомобильного парка.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364 Схема экологической нагрузки в зоне внедрения ЛП ИТС представляет собой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обозначенные на схеме распределения величин экологических загрязнений, вызванных деятельностью 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обозначенные на схеме распределения величин экологических загрязнений, вызванных деятельностью человека;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распределения величин экологических загрязнений, вызванных деятельностью 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схему распределения величин экологических загрязнений, вызванных деятельностью 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365 В каком случае допускается уменьшение границы рассматриваемого участка сети дорог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если зона последствий, причина проблемы и съезды альтернативных маршрутов находятся на значительном удалении от установленных границ этого участка;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если зона последствий, причина проблемы и съезды альтернативных маршрутов находятся на незначительном удалении от установленных границ этого участка;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если зона последствий и съезды альтернативных маршрутов находятся на значительном удалении от установленных границ этого участка;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если причина проблемы и съезды альтернативных маршрутов находятся на значительном удалении от установленных границ этого участка.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366 Перечень собираемых данных следует выполнять только в том случае, если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 рассматриваемую сеть дорог входит улично-дорожная сеть населенных пунктов, по которой предусмотрено движение маршрутного транспорта;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 рассматриваемую сеть дорог не входит улично-дорожная сеть населенных пунктов, по которой предусмотрено движение маршрутного транспорта;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 рассматриваемую сеть дорог входит уличная сеть населенных пунктов, по которой предусмотрено движение маршрутного транспорта;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 рассматриваемую сеть дорог входит дорожная сеть населенных пунктов, по которой предусмотрено движение маршрутного транспорта.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367 Величина отложенного транспортного спроса это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количество людей, готовых пересесть с общественного на личный транспорт при условии улучшения дорожной обстановки;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количество людей, готовых пересесть с личного транспорта на общественный  при условии улучшения дорожной обстановки;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отношение количества общественного транспорта к личному.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368 Качественную матрицу корреспонденции рекомендуется строить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методом анализа треков 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методом прогноза треков 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используя временные ряды;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используя матрицу трендов.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369 Сбор предварительных данных включает информацию по следующим позициям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Карта (схема) сети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Матрица возможных ОП;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Информация о зонах проблем;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Информация о зонах последствий;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Информация о зонах проблем;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Информация о последствий возникающей проблемы.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370 Начальными границами рассматриваемого участка необходимо считать участок сети дорог, включающий следующие компоненты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зону проблемы;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зону последствий возникающей проблемы;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«свободную» зону;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«свободную» зону протяженностью не менее 1 км, если это возможно;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зону протяжённости.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371 Статистика по очагам затруднения движения должна содержать следующий минимальный перечень данных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месторасположение очага затруднения движения и связанное с ним направление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время его возникновения;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продолжительность жизни;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транспортный спрос в зоне проблемного участка сети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вид;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время возникновения;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тяжесть и последствия;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ущерб, причиненный ТС, грузам и дорожной инфраструктуре.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372 Статистика по ДТП должна включать следующие данные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месторасположение очага затруднения движения и связанное с ним направление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время его возникновения;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продолжительность жизни;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транспортный спрос в зоне проблемного участка сети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вид;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время возникновения;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тяжесть и последствия;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ущерб, причиненный ТС, грузам и дорожной инфраструктуре.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373 Что из перечисленного должна содержать схема погодно-климатических условий?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 температуре воздуха (°С);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влажности воздуха (г/м3);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атмосферном давлении (мм рт. ст.);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осадках (мм);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местах возможного образования тумана;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местах возможного образования наледи;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объемах осадков;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о вероятности выпадения снега;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о вероятности выпадения дождя.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374 Информация о текущей конфигурации ИТС и систем телематики, установленных на участке внедрения содержит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перечень действующих в текущий момент времени подсистем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перечень телематических технологий;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месторасположение подсистем ИТС и телематических технологий;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функциональное и техническое описание оборудования;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информацию о хозяйствующих субъектах;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конфигурацию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границы участка.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375 В соответствии с методикой формирования исходных данных для реальной сети дорог, по запросу можно получить  следующие данные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паспорта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план создания или реконструкции сети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пропускная способность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транспортный спрос;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предварительные данные об интенсивности, плотности и средней скорости движения, по видам и типам 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предварительная МОП;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плановая схема пассажирских перевозок и статистика пассажиропотоков;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информация о текущей конфигурации ИТС и систем телематики, установленных на участке внедрения;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схема экологической нагрузки в зоне внедрения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статистика по очагам затруднений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л) статистика ДТП;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м) геометрия дорог, перекрестков, развязок зоны внедрения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н) схема погодно-климатических условий;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о) актуальные и прогнозные планы и схемы ОДД, включая опе¬ративное управление;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п) статистика по нарушениям ПДД;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р) информация о конфигурации системы связи и электропитания;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с) очаги затруднений движения и участки концентрации ДТП;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у) интенсивность, плотность и среднюю скорость 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ф) матрицу корреспонденции пассажиропотоков.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376 В соответствии с методикой формирования исходных данных для реальной сети дорог, по запросу нельзя получить  следующие данные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паспорта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план создания или реконструкции сети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пропускная способность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транспортный спрос;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предварительные данные об интенсивности, плотности и средней скорости движения, по видам и типам 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предварительная МОП;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плановая схема пассажирских перевозок и статистика пассажиропотоков;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информация о текущей конфигурации ИТС и систем телематики, установленных на участке внедрения;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схема экологической нагрузки в зоне внедрения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статистика по очагам затруднений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л) статистика ДТП;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м) геометрия дорог, перекрестков, развязок зоны внедрения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н) схема погодно-климатических условий;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о) актуальные и прогнозные планы и схемы ОДД, включая опе¬ративное управление;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п) статистика по нарушениям ПДД;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р) информация о конфигурации системы связи и электропитания;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с) очаги затруднений движения и участки концентрации ДТП;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у) интенсивность, плотность и среднюю скорость 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ф) матрицу корреспонденции пассажиропотоков.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377 Окончательную границу рассматриваемого участка сети дорог необходимо расширить, если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границы зоны проблемы или зоны последствий совпадают с границами рассматриваемого участка сети дорог или выходят за них (например, транспортный затор на дороге начинается еще до границ рассматриваемого участка);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существуют альтернативные маршруты движения ТС, у которых съезд (съезды) располагается вне границ рассматриваемого участка сети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возможная причина проблемы находится за пределами рассматриваемого участка сети дорог (например, некорректное функционирование системы КУТП, расположенной за пределами рассматриваемого участка сети дорог, следствием которого является перегрузка рассматриваемого участка);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границы зоны проблемы или зоны последствий не совпадают с границами рассматриваемого участка сети дорог или выходят за них (например, транспортный затор на дороге начинается еще до границ рассматриваемого участка);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существуют альтернативные маршруты движения ТС, у которых съезд (съезды) располагается в границах рассматриваемого участка сети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границы зоны проблемы или зоны последствий совпадают с границами рассматриваемого участка сети дорог или выходят за них (например, транспортный затор на дороге начинается еще до границ рассматриваемого участка).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378 Для создаваемой или реконструируемой сети дорог исходные данные должны формироваться на основе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прогнозных имитационных моделей;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макроэкономического анализа;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микроэкономического анализа;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прогнозных математических моделей;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регрессионного анализа;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корреляционного анализа.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379 Перечень собираемых данных включает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паспорта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план создания или реконструкции сети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предварительные данные об интенсивности, плотности и средней скорости движения, по видам и типам 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геометрия дорог, перекрестков, развязок;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информация о конфигурации системы связи и электропитания;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очаги затруднений движения и участки концентрации ДТП;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матрицу корреспонденции пассажиропотоков;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граф связанных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уточненную МОП;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интенсивность, плотность и среднюю скорость 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л) состав ТП по типам 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м) данные с систем мониторинга треков 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н) построение МК (КМК);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о) построение графиков зависимости интенсивности ТП от его плотности и скорости;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п) схемы транспортного предложения участков сети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р) оценку отложенного транспортного спроса.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380 В границы рассматриваемого участка следует включать альтернативные федеральные дороги (участки дорог), формирующие пути объезда зоны проблемы и (или) зоны последствий, а также альтернативные дороги, даже если они не имеют статуса федеральной дороги (при этом необходима координация действий с местными органами самоуправления, в чьей юрисдикции находится включаемая дорога (сеть дорог)).
При выполнении этого границы рассматриваемого участка рекомендуется провести на расстоянии не менее... Ответ указать в метрах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lastRenderedPageBreak/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381 При построении КМК должна соблюдаться следующая последовательность действий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последовательности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 определение вектора притяжения 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 анализ сформированной ранее матрицы ОП, определение доминантных ОП;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 разработка принципа определения и анализа треков 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4 сбор первичной КМК;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5 корректировка точности и достоверности первичной КМК, если она не удовлетворяет требованиям к точности, указанным в техническом задании.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382 Соотнесите методы решения и ситуации расширения границ рассматриваемого участка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границы зоны проблемы или зоны последствий совпадают с границами рассматриваемого  
 участка сети дорог или выходят за них (например, транспортный затор на дороге начинается еще до границ рассматриваемого участка)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границы рассматриваемого участка необходимо расширить как минимум до зоны последствий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существуют альтернативные маршруты движения ТС, у которых съезд (съезды) располагается вне границ рассматриваемого участка сети дорог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следует организовывать сбор предварительных данных и определение предварительной границы рассматриваемого участка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возможная причина проблемы находится за пределами рассматриваемого участка сети дорог (например, некорректное функционирование системы КУТП, расположенной за пределами рассматриваемого участка сети дорог, следствием которого является перегрузка рассматриваемого участка)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границы рассматриваемого участка необходимо расширять как минимум до месторасположения самой причины проблемы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383 Минимально необходимые данные для создания модели сети дорог в рамках имитационного моделирования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карта  (схема, граф) дорог рассматриваемого участка сети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протяженность дорог, входящих в рассматриваемый участок сети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геометрия дорог, пересечений (развязок);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количество полос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информация о горизонтальной дорожной разметке, описанной в подразделе 6.2 ГОСТ Р 52289–2004;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информация об установленных на рассматриваемом участке сети дорог дорожных знаках, указанных в пункте 9.5.7 (г, д, е, ж, з) ОДМ 218.9.011–2016 «Рекомендации по выполнению обоснования интеллектуальных транспортных систем»;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информация о светофорном регулировании на участке сети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расписание и маршруты движения городского маршрутного транспорта.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384 Минимально необходимые данные для создания модели ОДД (общая информация) в рамках имитационного моделирования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карта  (схема, граф) дорог рассматриваемого участка сети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протяженность дорог, входящих в рассматриваемый участок сети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геометрия дорог, пересечений (развязок);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количество полос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информация о горизонтальной дорожной разметке, описанной в подразделе 6.2 ГОСТ Р 52289–2004;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информация об установленных на рассматриваемом участке сети дорог дорожных знаках, указанных в пункте 9.5.7 (г, д, е, ж, з) ОДМ 218.9.011–2016 «Рекомендации по выполнению обоснования интеллектуальных транспортных систем»;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информация о светофорном регулировании на участке сети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расписание и маршруты движения городского маршрутного транспорта.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385 Информация о сети дорог должна удовлетворять следующим требованиям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информация о карте (схеме, графе) дорог рассматриваемого участка должна предоставляться в полном соответствии с реальной дорожной обстановкой;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точность информации о протяженности и геометрии дорог должна отвечать требованиям ТЗ;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точность информации о количестве полос движения должна полностью соответствовать реальной обстановке;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данные о типе дорожной разметки должны полностью соответствовать реальной обстановке;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точность данных о протяженности дорожной разметки и общей информации, приведенная в пункте 9.4.5 ОДМ 218.9.011–2016 «Рекомендации по выполнению обоснования интеллектуальных транспортных систем», должна отвечать условиям ТЗ.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386 Информация об ОДД должна удовлетворять следующим требованиям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информация о карте (схеме, графе) дорог рассматриваемого участка должна предоставляться в полном соответствии с реальной дорожной обстановкой;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точность информации о протяженности и геометрии дорог должна отвечать требованиям ТЗ;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точность информации о количестве полос движения должна полностью соответствовать реальной обстановке;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данные о типе дорожной разметки должны полностью соответствовать реальной обстановке;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точность данных о протяженности дорожной разметки и общей информации, приведенная в пункте 9.4.5 ОДМ 218.9.011–2016 «Рекомендации по выполнению обоснования интеллектуальных транспортных систем», должна отвечать условиям ТЗ.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387 Минимально необходимые данные для создания модели ОДД при наличии систем КУТП в рамках имитационного моделирования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объекты притяжения, относительно которых выполняется информирование водителей 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узлы сети дорог, на которых происходит перераспределение 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теоретически возможные проценты перераспределения ТП с точки зрения возможностей сети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фактический процент перераспределения 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информация о горизонтальной дорожной разметке, описанной в подразделе 6.2 ГОСТ Р 52289–2004;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информация об установленных на рассматриваемом участке сети дорог дорожных знаках, указанных в пункте 9.5.7 (г, д, е, ж, з) ОДМ 218.9.011–2016 «Рекомендации по выполнению обоснования интеллектуальных транспортных систем»;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информация о светофорном регулировании на участке сети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расписание и маршруты движения городского маршрутного транспорта.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388 Минимально необходимые данные для создания модели ОДД при наличии систем ДУТП в рамках имитационного моделирования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объекты притяжения, относительно которых выполняется информирование водителей 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узлы сети дорог, на которых происходит перераспределение 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теоретически возможные проценты перераспределения ТП с точки зрения возможностей сети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фактический процент перераспределения 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принцип корректирования светофорных фаз;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расположение управляемых светофоров;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принцип корректирования ограничений максимально допустимой скорости.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389 Минимально необходимые данные для создания модели ТП в рамках имитационного моделирования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карта  (схема, граф) дорог рассматриваемого участка сети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протяженность дорог, входящих в рассматриваемый участок сети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геометрия дорог, пересечений (развязок);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количество полос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интенсивность;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средняя скорость;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состав по типам 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данные о потоке пешеходов на нерегулируемых пешеходных переходах;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КМК, в некоторых случаях МК;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величина отложенного транспортного спроса по сети дорог.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390 Укажите минимальный обязательный набор функций, которые должны содержать  программы имитационного моделирования для построения имитационной модели рассматриваемого участка сети дорог.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возможность моделирования и изменения 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возможность создания и изменения модели ОДД, в том числе имитирование;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возможным имитирование систем КУТП и динамических систем ДУТП;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возможным имитирование систем КУТП;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возможным имитирование транспортных ситуаций на модели сети дорог в визуальном режиме наблюдения;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возможность симуляции существующих и прогнозируемых транспортных потоков в визуальном режиме наблюдения, а также как в реальном времени, так и в ускоренном режиме;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возможность симуляции существующих и прогнозируемых транспортных потоков в визуальном режиме наблюдения;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рассчитываться значения установленных параметров транспортных потоков по итогам проведенных модельных экспериментов;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наличие возможности расчета выбросов загрязняющих веществ в окружающую среду и потребление энергии транспортными средствами.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391 Укажите минимальный рекомендованный набор функций, которые должны содержать программы имитационного моделирования для построения имитационной модели рассматриваемого участка сети дорог.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возможность моделирования и изменения 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возможность создания и изменения модели ОДД, в том числе имитирование;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возможным имитирование систем КУТП и динамических систем ДУТП;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возможным имитирование систем КУТП;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возможным имитирование транспортных ситуаций на модели сети дорог в визуальном режиме наблюдения;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возможность симуляции существующих и прогнозируемых транспортных потоков в визуальном режиме наблюдения, а также как в реальном времени, так и в ускоренном режиме;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возможность симуляции существующих и прогнозируемых транспортных потоков в визуальном режиме наблюдения;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рассчитываться значения установленных параметров транспортных потоков по итогам проведенных модельных экспериментов;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наличие возможности расчета выбросов загрязняющих веществ в окружающую среду и потребление энергии транспортными средствами.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392 Значения каких параметров транспортных потоков по итогам проведенных модельных экспериментов должны рассчитываться с использованием программы имитационного моделирования при построении имитационной модель рассматриваемого участка сети дорог?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интенсивности движения на отдельных участках сети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времени прохождения ТС рассматриваемого участка сети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средней скорости движения ТС как по отдельным отрезкам сети дорог, так и по всему участку в целом;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процентов распределения ТП на узлах сети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зависимости интенсивности ТП от его плотности;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плотности 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средней скорости движения 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393 Отображение информации о значениях рассчитываемых параметров транспортных потоков по итогам проведенных модельных экспериментов с использованием программы имитационного моделирования  в рамках построения имитационной модели рассматриваемого участка сети дорог рекомендуется в ...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числовом формате;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 виде тепловой карты;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текстовом формате;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графическом формате.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394 Какие компоненты должна включать программа имитационного моделирования для построения имитационной модели рассматриваемого участка сети дорог?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развитый редактор сетей, обеспечивающий возможность двухмерной визуализации;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инструменты импорта (экспорта) файлов САПР, ГИС, растровых изображений и данных о параметрах трафика и транспортных средств;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Micro- и Meso-имитаторы трафика;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интерфейсные средства для взаимодействия со сторонними программными продуктами;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Meso-имитаторы трафика;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инструменты импорта файлов САПР, ГИС, растровых изображений.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395 Функция имитирования транспортных ситуаций на модели сети дорог в визуальном режиме наблюдения предполагает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 ходе симуляции должна быть возможность установки перекрытий дороги, исключающих проезд по определенному участку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должно быть возможным перекрытие дороги на участок дороги целиком, отдельное направление или отдельную полосу движения участка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 ходе симуляции должна быть возможность установки перекрытий дороги, 
 не исключающих проезд по определенному участку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должно быть возможным перекрытие дороги на отдельное направление или отдельную полосу движения участка дороги.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396 Погрешность интенсивности транспортного потока рассчитывается по формуле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144px;height:51px">
                  <v:imagedata r:id="rId144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160px;height:53px">
                  <v:imagedata r:id="rId145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-.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132px;height:51px">
                  <v:imagedata r:id="rId146" o:title=""/>
                </v:shape>
              </w:pict>
              <w:t xml:space="preserve"/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397 Погрешность плотности транспортного потока определяется по формуле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144px;height:51px">
                  <v:imagedata r:id="rId147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160px;height:53px">
                  <v:imagedata r:id="rId148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-.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132px;height:51px">
                  <v:imagedata r:id="rId149" o:title=""/>
                </v:shape>
              </w:pict>
              <w:t xml:space="preserve"/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398 Погрешность времени прохождения рассматриваемого участка сети дорог транспортным средством расчитывается по формуле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144px;height:51px">
                  <v:imagedata r:id="rId150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-;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160px;height:53px">
                  <v:imagedata r:id="rId151" o:title=""/>
                </v:shape>
              </w:pict>
              <w:t xml:space="preserve"/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-.</w:t>
            </w:r>
          </w:p>
        </w:tc>
      </w:tr>
      <w:tr>
        <w:trPr/>
        <w:tc>
          <w:tcPr>
            <w:tcW w:w="9530" w:type="dxa"/>
          </w:tcPr>
          <w:p>
            <w:pPr/>
            <w:r>
              <w:rPr/>
              <w:t xml:space="preserve"/>
              <w:pict>
                <v:shape type="#_x0000_t75" style="width:132px;height:51px">
                  <v:imagedata r:id="rId152" o:title=""/>
                </v:shape>
              </w:pict>
              <w:t xml:space="preserve"/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399 Созданная имитационная модель должна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повторять все параметры рассматриваемого участка сети дорог с учетом допустимой погрешности;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повторять все параметры рассматриваемого участка сети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повторять параметры рассматриваемого участка сети дорог с учетом допустимой погрешности.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400 Если в ТЗ нет требований к проведению сравнительных анализов, то их необходимо выполнять в соответствии со следующими рекомендациями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детекторы транспорта (реальные и виртуальные) следует располагать на участках дорог между доминантными ОП, на перегонах дорог между крупными съездами (развязками);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анализ времени прохождения ТС участка сети дорог необходимо проводить как для всего маршрута в целом, так и на отдельных участках маршрута;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требование к величине погрешности измерений заказчик должен указывать в ТЗ с учетом погрешности реального оборудования;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детекторы транспорта следует располагать на участках дорог между доминантными ОП, на перегонах дорог между крупными съездами;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анализ времени прохождения ТС участка сети дорог необходимо проводить для всего маршрута в целом.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401 К комплексным подсистемам относятся подсистемы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КУТП;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ДУТП;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Автоматизированная система управления дорожным дв;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управления состоянием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контроля соблюдения ПДД и контроля 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пользовательских сервисов;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диспетчерского управления ТС служб содержания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автоматизированного сбора платы за проезд;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видеонаблюдения, детектирования ДТП и ЧС.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402 К основным функциям подсистемы КУТП относятся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мониторинг состояния объектов притяжения транспортного потока;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построение КМК;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моно- и мультиобъектное маршрутное ориентирование;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информационный сервис;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мониторинг и контроль индикаторов эффективности, характеризующих достижение комплексных целей;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принятие решения по управлению в рамках своей комплексной цели;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обеспечение оперативного реагирования служб содержания дорог на ухудшение эксплуатационных параметров дорожного покрытия;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обеспечение автоматизированного сбора платы за проезд на платных участках УДС;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мониторинг и контроль индикаторов эффективности, характеризующих достижение комплексных целей;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принятие решения по управлению в рамках своей комплексной цели.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403 К основным функциям подсистемы управления состоянием дорог относятся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мониторинг состояния объектов притяжения транспортного потока;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построение КМК;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моно- и мультиобъектное маршрутное ориентирование;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информационный сервис;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мониторинг и контроль индикаторов эффективности, характеризующих достижение комплексных целей;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принятие решения по управлению в рамках своей комплексной цели;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обеспечение оперативного реагирования служб содержания дорог на ухудшение эксплуатационных параметров дорожного покрытия;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обеспечение автоматизированного сбора платы за проезд на платных участках УДС;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мониторинг и контроль индикаторов эффективности, характеризующих достижение комплексных целей;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принятие решения по управлению в рамках своей комплексной цели.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404 К основным функциям подсистемы контроля соблюдения ПДД и контроля ТС относятся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сбор данных, являющихся доказательной базой фактов нарушений ПДД;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передача данных правоохранительным органам и подсистемам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мониторинг и контроль индикаторов эффективности, характеризующих достижение комплексных целей;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принятие решения по управлению в рамках своей комплексной цели;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мониторинг и контроль индикаторов эффективности, характеризующих достижение комплексных целей;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принятие решения по управлению в рамках своей комплексной цели;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обеспечение оперативного реагирования служб содержания дорог на ухудшение эксплуатационных параметров дорожного покрытия;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обеспечение автоматизированного сбора платы за проезд на платных участках УДС;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мониторинг и контроль индикаторов эффективности, характеризующих достижение комплексных целей;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принятие решения по управлению в рамках своей комплексной цели.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405 К основным функциям подсистемы пользовательских сервисов относятся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предоставление сервисных услуг пользователям транспортной системы на бесплатной и платной основе;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мониторинг и контроль индикаторов эффективности, характеризующих достижение комплексных целей;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принятие решения по управлению в рамках своей комплексной цели;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мониторинг и контроль индикаторов эффективности, характеризующих достижение комплексных целей;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принятие решения по управлению в рамках своей комплексной цели;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обеспечение оперативного реагирования служб содержания дорог на ухудшение эксплуатационных параметров дорожного покрытия;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обеспечение автоматизированного сбора платы за проезд на платных участках УДС;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мониторинг и контроль индикаторов эффективности, характеризующих достижение комплексных целей;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принятие решения по управлению в рамках своей комплексной цели.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406 Перечислите реализацию функций комплексной подсистемы контроля соблюдения ПДД и контроля ТС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сбора данных, являющихся доказательной базой фактов нарушений ПДД;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передачи данных правоохранительным органам и подсистемам ИТС и функции хранения данных обеспечиваются ЦОД комплексной ментальными подсистемами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обеспечения оперативного реагирования служб содержания дорог на ухудшение эксплуатационных параметров дорожного покрытия;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обеспечения автоматизированного сбора платы за проезд на
платных участках УДС;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управления транспортным потоком посредством знаков переменной информации;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светофорного регулирования транспортного потока;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построения планов координации светофорного регулирования;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информационного сервиса;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моно- и мультиобъектного маршрутного ориентирования;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мониторинга состояния объектов притяжения транспортного потока и построения КМК.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407 Перечислите реализацию функций комплексной подсистемы КУТП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сбора данных, являющихся доказательной базой фактов нарушений ПДД;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передачи данных правоохранительным органам и подсистемам ИТС и функции хранения данных обеспечиваются ЦОД комплексной ментальными подсистемами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обеспечения оперативного реагирования служб содержания дорог на ухудшение эксплуатационных параметров дорожного покрытия;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обеспечения автоматизированного сбора платы за проезд на
платных участках УДС;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управления транспортным потоком посредством знаков переменной информации;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светофорного регулирования транспортного потока;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построения планов координации светофорного регулирования;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информационного сервиса;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моно- и мультиобъектного маршрутного ориентирования;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мониторинга состояния объектов притяжения транспортного потока и построения КМК.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408 Перечислите реализацию функций комплексной подсистемы ДУТП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сбора данных, являющихся доказательной базой фактов нарушений ПДД;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передачи данных правоохранительным органам и подсистемам ИТС и функции хранения данных обеспечиваются ЦОД комплексной ментальными подсистемами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обеспечения оперативного реагирования служб содержания дорог на ухудшение эксплуатационных параметров дорожного покрытия;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обеспечения автоматизированного сбора платы за проезд на
платных участках УДС;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управления транспортным потоком посредством знаков переменной информации;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светофорного регулирования транспортного потока;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построения планов координации светофорного регулирования;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информационного сервиса;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моно- и мультиобъектного маршрутного ориентирования;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мониторинга состояния объектов притяжения транспортного потока и построения КМК.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409 Перечислите реализацию функций комплексной подсистемы управления состоянием дорог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сбора данных, являющихся доказательной базой фактов нарушений ПДД;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передачи данных правоохранительным органам и подсистемам ИТС и функции хранения данных обеспечиваются ЦОД комплексной ментальными подсистемами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обеспечения оперативного реагирования служб содержания дорог на ухудшение эксплуатационных параметров дорожного покрытия;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обеспечения автоматизированного сбора платы за проезд на
платных участках УДС;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управления транспортным потоком посредством знаков переменной информации;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светофорного регулирования транспортного потока;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построения планов координации светофорного регулирования;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информационного сервиса;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моно- и мультиобъектного маршрутного ориентирования;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мониторинга состояния объектов притяжения транспортного потока и построения КМК.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410 Основной задачей подсистемы информирования УДД с помощью ДИТ и ЗПИ является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информирование УДД в пути с помощью ДИТ и ЗПИ;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формирование отчетных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определение точного значения превышения установленных норм;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передача данных другим подсистемам ИТС, транспортным службам и правоохранительным органам;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детектирование ДТП и ЧС.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411 Назначение подсистемы метеомониторинга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мониторинг данных, характеризующих метеоусловия в месте установки;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мониторинг состояния дорожного покрытия и элементов дорожной инфраструктуры, передача отчетных данных службам содержания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своевременная обработка дорожного покрытия специальным реагентом с целью уменьшения вероятности образования гололеда, передача информации коммунальным службам и подсистемам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контроль и оперативное управление ТС служб содержания дорог в зависимости от дорожной обстановки и погодных условий;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автоматизированный сбор платы за проезд по платным участкам дороги без остановки 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визуальное наблюдение за участком дороги с целью оценки состояния транспортного потока, дорожного покрытия и элементов дорожной инфраструктуры; идентификация ДТП, ЧС и фактов нарушения ПДД;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мониторинг данных, характеризующих параметры транспортного потока;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проверка ТС определенного типа без их остановки на соответствие весогабаритных характеристик установленным нормам с целью выявления правонарушений;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информирование и оповещение пользователей ЛП ИТС с помощью ДИТ и ЗПИ;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информирование и оповещение пользователей ЛП ИТС с помощью бортовых устройств ТС и персональных устройств;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л) обеспечение оптимального светофорного регулирования в местах пересечения транспортных потоков с целью снижения вероятности возникновения ДТП и с учетом текущей дорожно-транспортной обстановки;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м) информирование водителей о наличии свободных мест на парковках и оптимальном времени выезда с парковок крупных ОП; автоматический (автоматизированный) сбор платы за парковку;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н) ограничение выезда ТС с прилегающих дорог на автомагистраль с целью максимизации интенсивности движения на автомагистрали;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о) фиксация фактов нарушений ПДД и передача доказательной базы правоохранительным органам;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п) детектирование перевозки опасных грузов, фактов ее нарушения, передача данных правоохранительным органам, службам экстренного реагирования и подсистемам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р) директивное управление транспортным потоком отдельно на каждой полосе движения на перегонах многополосной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с) мониторинг данных, характеризующих экологические условия в районе установки ЛП ИТС для передачи их другим подсистемам ИТС и транспортным службам;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у) обеспечение приоритета движения ТС служб экстренного реагирования и других видов специального транспорта.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412 Назначение подсистемы обеспечения приоритета движения ТС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мониторинг данных, характеризующих метеоусловия в месте установки;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мониторинг состояния дорожного покрытия и элементов дорожной инфраструктуры, передача отчетных данных службам содержания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своевременная обработка дорожного покрытия специальным реагентом с целью уменьшения вероятности образования гололеда, передача информации коммунальным службам и подсистемам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контроль и оперативное управление ТС служб содержания дорог в зависимости от дорожной обстановки и погодных условий;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автоматизированный сбор платы за проезд по платным участкам дороги без остановки 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визуальное наблюдение за участком дороги с целью оценки состояния транспортного потока, дорожного покрытия и элементов дорожной инфраструктуры; идентификация ДТП, ЧС и фактов нарушения ПДД;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мониторинг данных, характеризующих параметры транспортного потока;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проверка ТС определенного типа без их остановки на соответствие весогабаритных характеристик установленным нормам с целью выявления правонарушений;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информирование и оповещение пользователей ЛП ИТС с помощью ДИТ и ЗПИ;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информирование и оповещение пользователей ЛП ИТС с помощью бортовых устройств ТС и персональных устройств;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л) обеспечение оптимального светофорного регулирования в местах пересечения транспортных потоков с целью снижения вероятности возникновения ДТП и с учетом текущей дорожно-транспортной обстановки;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м) информирование водителей о наличии свободных мест на парковках и оптимальном времени выезда с парковок крупных ОП; автоматический (автоматизированный) сбор платы за парковку;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н) ограничение выезда ТС с прилегающих дорог на автомагистраль с целью максимизации интенсивности движения на автомагистрали;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о) фиксация фактов нарушений ПДД и передача доказательной базы правоохранительным органам;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п) детектирование перевозки опасных грузов, фактов ее нарушения, передача данных правоохранительным органам, службам экстренного реагирования и подсистемам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р) директивное управление транспортным потоком отдельно на каждой полосе движения на перегонах многополосной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с) мониторинг данных, характеризующих экологические условия в районе установки ЛП ИТС для передачи их другим подсистемам ИТС и транспортным службам;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у) обеспечение приоритета движения ТС служб экстренного реагирования и других видов специального транспорта.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413 Назначение подсистемы пополосного управления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мониторинг данных, характеризующих метеоусловия в месте установки;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мониторинг состояния дорожного покрытия и элементов дорожной инфраструктуры, передача отчетных данных службам содержания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своевременная обработка дорожного покрытия специальным реагентом с целью уменьшения вероятности образования гололеда, передача информации коммунальным службам и подсистемам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контроль и оперативное управление ТС служб содержания дорог в зависимости от дорожной обстановки и погодных условий;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автоматизированный сбор платы за проезд по платным участкам дороги без остановки 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визуальное наблюдение за участком дороги с целью оценки состояния транспортного потока, дорожного покрытия и элементов дорожной инфраструктуры; идентификация ДТП, ЧС и фактов нарушения ПДД;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мониторинг данных, характеризующих параметры транспортного потока;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проверка ТС определенного типа без их остановки на соответствие весогабаритных характеристик установленным нормам с целью выявления правонарушений;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информирование и оповещение пользователей ЛП ИТС с помощью ДИТ и ЗПИ;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информирование и оповещение пользователей ЛП ИТС с помощью бортовых устройств ТС и персональных устройств;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л) обеспечение оптимального светофорного регулирования в местах пересечения транспортных потоков с целью снижения вероятности возникновения ДТП и с учетом текущей дорожно-транспортной обстановки;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м) информирование водителей о наличии свободных мест на парковках и оптимальном времени выезда с парковок крупных ОП; автоматический (автоматизированный) сбор платы за парковку;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н) ограничение выезда ТС с прилегающих дорог на автомагистраль с целью максимизации интенсивности движения на автомагистрали;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о) фиксация фактов нарушений ПДД и передача доказательной базы правоохранительным органам;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п) детектирование перевозки опасных грузов, фактов ее нарушения, передача данных правоохранительным органам, службам экстренного реагирования и подсистемам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р) директивное управление транспортным потоком отдельно на каждой полосе движения на перегонах многополосной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с) мониторинг данных, характеризующих экологические условия в районе установки ЛП ИТС для передачи их другим подсистемам ИТС и транспортным службам;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у) обеспечение приоритета движения ТС служб экстренного реагирования и других видов специального транспорта.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414 Назначение подсистемы детектирования опасных грузов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мониторинг данных, характеризующих метеоусловия в месте установки;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мониторинг состояния дорожного покрытия и элементов дорожной инфраструктуры, передача отчетных данных службам содержания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своевременная обработка дорожного покрытия специальным реагентом с целью уменьшения вероятности образования гололеда, передача информации коммунальным службам и подсистемам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контроль и оперативное управление ТС служб содержания дорог в зависимости от дорожной обстановки и погодных условий;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автоматизированный сбор платы за проезд по платным участкам дороги без остановки 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визуальное наблюдение за участком дороги с целью оценки состояния транспортного потока, дорожного покрытия и элементов дорожной инфраструктуры; идентификация ДТП, ЧС и фактов нарушения ПДД;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мониторинг данных, характеризующих параметры транспортного потока;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проверка ТС определенного типа без их остановки на соответствие весогабаритных характеристик установленным нормам с целью выявления правонарушений;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информирование и оповещение пользователей ЛП ИТС с помощью ДИТ и ЗПИ;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информирование и оповещение пользователей ЛП ИТС с помощью бортовых устройств ТС и персональных устройств;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л) обеспечение оптимального светофорного регулирования в местах пересечения транспортных потоков с целью снижения вероятности возникновения ДТП и с учетом текущей дорожно-транспортной обстановки;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м) информирование водителей о наличии свободных мест на парковках и оптимальном времени выезда с парковок крупных ОП; автоматический (автоматизированный) сбор платы за парковку;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н) ограничение выезда ТС с прилегающих дорог на автомагистраль с целью максимизации интенсивности движения на автомагистрали;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о) фиксация фактов нарушений ПДД и передача доказательной базы правоохранительным органам;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п) детектирование перевозки опасных грузов, фактов ее нарушения, передача данных правоохранительным органам, службам экстренного реагирования и подсистемам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р) директивное управление транспортным потоком отдельно на каждой полосе движения на перегонах многополосной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с) мониторинг данных, характеризующих экологические условия в районе установки ЛП ИТС для передачи их другим подсистемам ИТС и транспортным службам;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у) обеспечение приоритета движения ТС служб экстренного реагирования и других видов специального транспорта.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415 Назначение подсистемы регистрации нарушений ПДД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мониторинг данных, характеризующих метеоусловия в месте установки;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мониторинг состояния дорожного покрытия и элементов дорожной инфраструктуры, передача отчетных данных службам содержания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своевременная обработка дорожного покрытия специальным реагентом с целью уменьшения вероятности образования гололеда, передача информации коммунальным службам и подсистемам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контроль и оперативное управление ТС служб содержания дорог в зависимости от дорожной обстановки и погодных условий;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автоматизированный сбор платы за проезд по платным участкам дороги без остановки 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визуальное наблюдение за участком дороги с целью оценки состояния транспортного потока, дорожного покрытия и элементов дорожной инфраструктуры; идентификация ДТП, ЧС и фактов нарушения ПДД;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мониторинг данных, характеризующих параметры транспортного потока;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проверка ТС определенного типа без их остановки на соответствие весогабаритных характеристик установленным нормам с целью выявления правонарушений;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информирование и оповещение пользователей ЛП ИТС с помощью ДИТ и ЗПИ;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информирование и оповещение пользователей ЛП ИТС с помощью бортовых устройств ТС и персональных устройств;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л) обеспечение оптимального светофорного регулирования в местах пересечения транспортных потоков с целью снижения вероятности возникновения ДТП и с учетом текущей дорожно-транспортной обстановки;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м) информирование водителей о наличии свободных мест на парковках и оптимальном времени выезда с парковок крупных ОП; автоматический (автоматизированный) сбор платы за парковку;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н) ограничение выезда ТС с прилегающих дорог на автомагистраль с целью максимизации интенсивности движения на автомагистрали;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о) фиксация фактов нарушений ПДД и передача доказательной базы правоохранительным органам;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п) детектирование перевозки опасных грузов, фактов ее нарушения, передача данных правоохранительным органам, службам экстренного реагирования и подсистемам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р) директивное управление транспортным потоком отдельно на каждой полосе движения на перегонах многополосной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с) мониторинг данных, характеризующих экологические условия в районе установки ЛП ИТС для передачи их другим подсистемам ИТС и транспортным службам;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у) обеспечение приоритета движения ТС служб экстренного реагирования и других видов специального транспорта.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416 Назначение подсистемы управления выездом на автомагистраль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мониторинг данных, характеризующих метеоусловия в месте установки;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мониторинг состояния дорожного покрытия и элементов дорожной инфраструктуры, передача отчетных данных службам содержания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своевременная обработка дорожного покрытия специальным реагентом с целью уменьшения вероятности образования гололеда, передача информации коммунальным службам и подсистемам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контроль и оперативное управление ТС служб содержания дорог в зависимости от дорожной обстановки и погодных условий;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автоматизированный сбор платы за проезд по платным участкам дороги без остановки 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визуальное наблюдение за участком дороги с целью оценки состояния транспортного потока, дорожного покрытия и элементов дорожной инфраструктуры; идентификация ДТП, ЧС и фактов нарушения ПДД;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мониторинг данных, характеризующих параметры транспортного потока;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проверка ТС определенного типа без их остановки на соответствие весогабаритных характеристик установленным нормам с целью выявления правонарушений;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информирование и оповещение пользователей ЛП ИТС с помощью ДИТ и ЗПИ;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информирование и оповещение пользователей ЛП ИТС с помощью бортовых устройств ТС и персональных устройств;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л) обеспечение оптимального светофорного регулирования в местах пересечения транспортных потоков с целью снижения вероятности возникновения ДТП и с учетом текущей дорожно-транспортной обстановки;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м) информирование водителей о наличии свободных мест на парковках и оптимальном времени выезда с парковок крупных ОП; автоматический (автоматизированный) сбор платы за парковку;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н) ограничение выезда ТС с прилегающих дорог на автомагистраль с целью максимизации интенсивности движения на автомагистрали;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о) фиксация фактов нарушений ПДД и передача доказательной базы правоохранительным органам;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п) детектирование перевозки опасных грузов, фактов ее нарушения, передача данных правоохранительным органам, службам экстренного реагирования и подсистемам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р) директивное управление транспортным потоком отдельно на каждой полосе движения на перегонах многополосной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с) мониторинг данных, характеризующих экологические условия в районе установки ЛП ИТС для передачи их другим подсистемам ИТС и транспортным службам;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у) обеспечение приоритета движения ТС служб экстренного реагирования и других видов специального транспорта.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417 Назначение подсистемы управления выездом и въездом на парковки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мониторинг данных, характеризующих метеоусловия в месте установки;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мониторинг состояния дорожного покрытия и элементов дорожной инфраструктуры, передача отчетных данных службам содержания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своевременная обработка дорожного покрытия специальным реагентом с целью уменьшения вероятности образования гололеда, передача информации коммунальным службам и подсистемам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контроль и оперативное управление ТС служб содержания дорог в зависимости от дорожной обстановки и погодных условий;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автоматизированный сбор платы за проезд по платным участкам дороги без остановки 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визуальное наблюдение за участком дороги с целью оценки состояния транспортного потока, дорожного покрытия и элементов дорожной инфраструктуры; идентификация ДТП, ЧС и фактов нарушения ПДД;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мониторинг данных, характеризующих параметры транспортного потока;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проверка ТС определенного типа без их остановки на соответствие весогабаритных характеристик установленным нормам с целью выявления правонарушений;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информирование и оповещение пользователей ЛП ИТС с помощью ДИТ и ЗПИ;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информирование и оповещение пользователей ЛП ИТС с помощью бортовых устройств ТС и персональных устройств;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л) обеспечение оптимального светофорного регулирования в местах пересечения транспортных потоков с целью снижения вероятности возникновения ДТП и с учетом текущей дорожно-транспортной обстановки;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м) информирование водителей о наличии свободных мест на парковках и оптимальном времени выезда с парковок крупных ОП; автоматический (автоматизированный) сбор платы за парковку;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н) ограничение выезда ТС с прилегающих дорог на автомагистраль с целью максимизации интенсивности движения на автомагистрали;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о) фиксация фактов нарушений ПДД и передача доказательной базы правоохранительным органам;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п) детектирование перевозки опасных грузов, фактов ее нарушения, передача данных правоохранительным органам, службам экстренного реагирования и подсистемам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р) директивное управление транспортным потоком отдельно на каждой полосе движения на перегонах многополосной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с) мониторинг данных, характеризующих экологические условия в районе установки ЛП ИТС для передачи их другим подсистемам ИТС и транспортным службам;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у) обеспечение приоритета движения ТС служб экстренного реагирования и других видов специального транспорта.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418 Назначение подсистемы светофорного управления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мониторинг данных, характеризующих метеоусловия в месте установки;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мониторинг состояния дорожного покрытия и элементов дорожной инфраструктуры, передача отчетных данных службам содержания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своевременная обработка дорожного покрытия специальным реагентом с целью уменьшения вероятности образования гололеда, передача информации коммунальным службам и подсистемам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контроль и оперативное управление ТС служб содержания дорог в зависимости от дорожной обстановки и погодных условий;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автоматизированный сбор платы за проезд по платным участкам дороги без остановки 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визуальное наблюдение за участком дороги с целью оценки состояния транспортного потока, дорожного покрытия и элементов дорожной инфраструктуры; идентификация ДТП, ЧС и фактов нарушения ПДД;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мониторинг данных, характеризующих параметры транспортного потока;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проверка ТС определенного типа без их остановки на соответствие весогабаритных характеристик установленным нормам с целью выявления правонарушений;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информирование и оповещение пользователей ЛП ИТС с помощью ДИТ и ЗПИ;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информирование и оповещение пользователей ЛП ИТС с помощью бортовых устройств ТС и персональных устройств;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л) обеспечение оптимального светофорного регулирования в местах пересечения транспортных потоков с целью снижения вероятности возникновения ДТП и с учетом текущей дорожно-транспортной обстановки;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м) информирование водителей о наличии свободных мест на парковках и оптимальном времени выезда с парковок крупных ОП; автоматический (автоматизированный) сбор платы за парковку;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н) ограничение выезда ТС с прилегающих дорог на автомагистраль с целью максимизации интенсивности движения на автомагистрали;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о) фиксация фактов нарушений ПДД и передача доказательной базы правоохранительным органам;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п) детектирование перевозки опасных грузов, фактов ее нарушения, передача данных правоохранительным органам, службам экстренного реагирования и подсистемам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р) директивное управление транспортным потоком отдельно на каждой полосе движения на перегонах многополосной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с) мониторинг данных, характеризующих экологические условия в районе установки ЛП ИТС для передачи их другим подсистемам ИТС и транспортным службам;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у) обеспечение приоритета движения ТС служб экстренного реагирования и других видов специального транспорта.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419 Назначение подсистемы информирования пользователей подсистемы ИТС с помощью бортовых устройств ТС и персональных устройств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мониторинг данных, характеризующих метеоусловия в месте установки;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мониторинг состояния дорожного покрытия и элементов дорожной инфраструктуры, передача отчетных данных службам содержания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своевременная обработка дорожного покрытия специальным реагентом с целью уменьшения вероятности образования гололеда, передача информации коммунальным службам и подсистемам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контроль и оперативное управление ТС служб содержания дорог в зависимости от дорожной обстановки и погодных условий;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автоматизированный сбор платы за проезд по платным участкам дороги без остановки 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визуальное наблюдение за участком дороги с целью оценки состояния транспортного потока, дорожного покрытия и элементов дорожной инфраструктуры; идентификация ДТП, ЧС и фактов нарушения ПДД;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мониторинг данных, характеризующих параметры транспортного потока;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проверка ТС определенного типа без их остановки на соответствие весогабаритных характеристик установленным нормам с целью выявления правонарушений;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информирование и оповещение пользователей ЛП ИТС с помощью ДИТ и ЗПИ;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информирование и оповещение пользователей ЛП ИТС с помощью бортовых устройств ТС и персональных устройств;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л) обеспечение оптимального светофорного регулирования в местах пересечения транспортных потоков с целью снижения вероятности возникновения ДТП и с учетом текущей дорожно-транспортной обстановки;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м) информирование водителей о наличии свободных мест на парковках и оптимальном времени выезда с парковок крупных ОП; автоматический (автоматизированный) сбор платы за парковку;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н) ограничение выезда ТС с прилегающих дорог на автомагистраль с целью максимизации интенсивности движения на автомагистрали;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о) фиксация фактов нарушений ПДД и передача доказательной базы правоохранительным органам;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п) детектирование перевозки опасных грузов, фактов ее нарушения, передача данных правоохранительным органам, службам экстренного реагирования и подсистемам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р) директивное управление транспортным потоком отдельно на каждой полосе движения на перегонах многополосной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с) мониторинг данных, характеризующих экологические условия в районе установки ЛП ИТС для передачи их другим подсистемам ИТС и транспортным службам;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у) обеспечение приоритета движения ТС служб экстренного реагирования и других видов специального транспорта.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420 Назначение подсистемы информирования УДД с помощью ДИТ и ЗПИ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мониторинг данных, характеризующих метеоусловия в месте установки;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мониторинг состояния дорожного покрытия и элементов дорожной инфраструктуры, передача отчетных данных службам содержания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своевременная обработка дорожного покрытия специальным реагентом с целью уменьшения вероятности образования гололеда, передача информации коммунальным службам и подсистемам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контроль и оперативное управление ТС служб содержания дорог в зависимости от дорожной обстановки и погодных условий;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автоматизированный сбор платы за проезд по платным участкам дороги без остановки 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визуальное наблюдение за участком дороги с целью оценки состояния транспортного потока, дорожного покрытия и элементов дорожной инфраструктуры; идентификация ДТП, ЧС и фактов нарушения ПДД;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мониторинг данных, характеризующих параметры транспортного потока;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проверка ТС определенного типа без их остановки на соответствие весогабаритных характеристик установленным нормам с целью выявления правонарушений;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информирование и оповещение пользователей ЛП ИТС с помощью ДИТ и ЗПИ;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информирование и оповещение пользователей ЛП ИТС с помощью бортовых устройств ТС и персональных устройств;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л) обеспечение оптимального светофорного регулирования в местах пересечения транспортных потоков с целью снижения вероятности возникновения ДТП и с учетом текущей дорожно-транспортной обстановки;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м) информирование водителей о наличии свободных мест на парковках и оптимальном времени выезда с парковок крупных ОП; автоматический (автоматизированный) сбор платы за парковку;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н) ограничение выезда ТС с прилегающих дорог на автомагистраль с целью максимизации интенсивности движения на автомагистрали;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о) фиксация фактов нарушений ПДД и передача доказательной базы правоохранительным органам;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п) детектирование перевозки опасных грузов, фактов ее нарушения, передача данных правоохранительным органам, службам экстренного реагирования и подсистемам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р) директивное управление транспортным потоком отдельно на каждой полосе движения на перегонах многополосной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с) мониторинг данных, характеризующих экологические условия в районе установки ЛП ИТС для передачи их другим подсистемам ИТС и транспортным службам;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у) обеспечение приоритета движения ТС служб экстренного реагирования и других видов специального транспорта.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421 Назначение подсистемы информирования УДД с помощью ДИТ и ЗПИ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мониторинг данных, характеризующих метеоусловия в месте установки;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мониторинг состояния дорожного покрытия и элементов дорожной инфраструктуры, передача отчетных данных службам содержания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своевременная обработка дорожного покрытия специальным реагентом с целью уменьшения вероятности образования гололеда, передача информации коммунальным службам и подсистемам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контроль и оперативное управление ТС служб содержания дорог в зависимости от дорожной обстановки и погодных условий;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автоматизированный сбор платы за проезд по платным участкам дороги без остановки 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визуальное наблюдение за участком дороги с целью оценки состояния транспортного потока, дорожного покрытия и элементов дорожной инфраструктуры; идентификация ДТП, ЧС и фактов нарушения ПДД;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мониторинг данных, характеризующих параметры транспортного потока;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проверка ТС определенного типа без их остановки на соответствие весогабаритных характеристик установленным нормам с целью выявления правонарушений;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информирование и оповещение пользователей ЛП ИТС с помощью ДИТ и ЗПИ;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информирование и оповещение пользователей ЛП ИТС с помощью бортовых устройств ТС и персональных устройств;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л) обеспечение оптимального светофорного регулирования в местах пересечения транспортных потоков с целью снижения вероятности возникновения ДТП и с учетом текущей дорожно-транспортной обстановки;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м) информирование водителей о наличии свободных мест на парковках и оптимальном времени выезда с парковок крупных ОП; автоматический (автоматизированный) сбор платы за парковку;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н) ограничение выезда ТС с прилегающих дорог на автомагистраль с целью максимизации интенсивности движения на автомагистрали;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о) фиксация фактов нарушений ПДД и передача доказательной базы правоохранительным органам;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п) детектирование перевозки опасных грузов, фактов ее нарушения, передача данных правоохранительным органам, службам экстренного реагирования и подсистемам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р) директивное управление транспортным потоком отдельно на каждой полосе движения на перегонах многополосной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с) мониторинг данных, характеризующих экологические условия в районе установки ЛП ИТС для передачи их другим подсистемам ИТС и транспортным службам;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у) обеспечение приоритета движения ТС служб экстренного реагирования и других видов специального транспорта.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422 Назначение подсистемы мониторинга параметров транспортного потока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мониторинг данных, характеризующих метеоусловия в месте установки;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мониторинг состояния дорожного покрытия и элементов дорожной инфраструктуры, передача отчетных данных службам содержания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своевременная обработка дорожного покрытия специальным реагентом с целью уменьшения вероятности образования гололеда, передача информации коммунальным службам и подсистемам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контроль и оперативное управление ТС служб содержания дорог в зависимости от дорожной обстановки и погодных условий;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автоматизированный сбор платы за проезд по платным участкам дороги без остановки 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визуальное наблюдение за участком дороги с целью оценки состояния транспортного потока, дорожного покрытия и элементов дорожной инфраструктуры; идентификация ДТП, ЧС и фактов нарушения ПДД;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мониторинг данных, характеризующих параметры транспортного потока;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проверка ТС определенного типа без их остановки на соответствие весогабаритных характеристик установленным нормам с целью выявления правонарушений;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информирование и оповещение пользователей ЛП ИТС с помощью ДИТ и ЗПИ;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информирование и оповещение пользователей ЛП ИТС с помощью бортовых устройств ТС и персональных устройств;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л) обеспечение оптимального светофорного регулирования в местах пересечения транспортных потоков с целью снижения вероятности возникновения ДТП и с учетом текущей дорожно-транспортной обстановки;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м) информирование водителей о наличии свободных мест на парковках и оптимальном времени выезда с парковок крупных ОП; автоматический (автоматизированный) сбор платы за парковку;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н) ограничение выезда ТС с прилегающих дорог на автомагистраль с целью максимизации интенсивности движения на автомагистрали;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о) фиксация фактов нарушений ПДД и передача доказательной базы правоохранительным органам;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п) детектирование перевозки опасных грузов, фактов ее нарушения, передача данных правоохранительным органам, службам экстренного реагирования и подсистемам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р) директивное управление транспортным потоком отдельно на каждой полосе движения на перегонах многополосной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с) мониторинг данных, характеризующих экологические условия в районе установки ЛП ИТС для передачи их другим подсистемам ИТС и транспортным службам;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у) обеспечение приоритета движения ТС служб экстренного реагирования и других видов специального транспорта.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423 Назначение подсистемы видеонаблюдения, детектирования ДТП и ЧС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мониторинг данных, характеризующих метеоусловия в месте установки;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мониторинг состояния дорожного покрытия и элементов дорожной инфраструктуры, передача отчетных данных службам содержания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своевременная обработка дорожного покрытия специальным реагентом с целью уменьшения вероятности образования гололеда, передача информации коммунальным службам и подсистемам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контроль и оперативное управление ТС служб содержания дорог в зависимости от дорожной обстановки и погодных условий;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автоматизированный сбор платы за проезд по платным участкам дороги без остановки 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визуальное наблюдение за участком дороги с целью оценки состояния транспортного потока, дорожного покрытия и элементов дорожной инфраструктуры; идентификация ДТП, ЧС и фактов нарушения ПДД;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мониторинг данных, характеризующих параметры транспортного потока;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проверка ТС определенного типа без их остановки на соответствие весогабаритных характеристик установленным нормам с целью выявления правонарушений;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информирование и оповещение пользователей ЛП ИТС с помощью ДИТ и ЗПИ;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информирование и оповещение пользователей ЛП ИТС с помощью бортовых устройств ТС и персональных устройств;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л) обеспечение оптимального светофорного регулирования в местах пересечения транспортных потоков с целью снижения вероятности возникновения ДТП и с учетом текущей дорожно-транспортной обстановки;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м) информирование водителей о наличии свободных мест на парковках и оптимальном времени выезда с парковок крупных ОП; автоматический (автоматизированный) сбор платы за парковку;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н) ограничение выезда ТС с прилегающих дорог на автомагистраль с целью максимизации интенсивности движения на автомагистрали;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о) фиксация фактов нарушений ПДД и передача доказательной базы правоохранительным органам;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п) детектирование перевозки опасных грузов, фактов ее нарушения, передача данных правоохранительным органам, службам экстренного реагирования и подсистемам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р) директивное управление транспортным потоком отдельно на каждой полосе движения на перегонах многополосной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с) мониторинг данных, характеризующих экологические условия в районе установки ЛП ИТС для передачи их другим подсистемам ИТС и транспортным службам;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у) обеспечение приоритета движения ТС служб экстренного реагирования и других видов специального транспорта.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424 Назначение подсистемы автоматизированного сбора платы за проезд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мониторинг данных, характеризующих метеоусловия в месте установки;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мониторинг состояния дорожного покрытия и элементов дорожной инфраструктуры, передача отчетных данных службам содержания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своевременная обработка дорожного покрытия специальным реагентом с целью уменьшения вероятности образования гололеда, передача информации коммунальным службам и подсистемам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контроль и оперативное управление ТС служб содержания дорог в зависимости от дорожной обстановки и погодных условий;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автоматизированный сбор платы за проезд по платным участкам дороги без остановки 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визуальное наблюдение за участком дороги с целью оценки состояния транспортного потока, дорожного покрытия и элементов дорожной инфраструктуры; идентификация ДТП, ЧС и фактов нарушения ПДД;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мониторинг данных, характеризующих параметры транспортного потока;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проверка ТС определенного типа без их остановки на соответствие весогабаритных характеристик установленным нормам с целью выявления правонарушений;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информирование и оповещение пользователей ЛП ИТС с помощью ДИТ и ЗПИ;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информирование и оповещение пользователей ЛП ИТС с помощью бортовых устройств ТС и персональных устройств;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л) обеспечение оптимального светофорного регулирования в местах пересечения транспортных потоков с целью снижения вероятности возникновения ДТП и с учетом текущей дорожно-транспортной обстановки;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м) информирование водителей о наличии свободных мест на парковках и оптимальном времени выезда с парковок крупных ОП; автоматический (автоматизированный) сбор платы за парковку;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н) ограничение выезда ТС с прилегающих дорог на автомагистраль с целью максимизации интенсивности движения на автомагистрали;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о) фиксация фактов нарушений ПДД и передача доказательной базы правоохранительным органам;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п) детектирование перевозки опасных грузов, фактов ее нарушения, передача данных правоохранительным органам, службам экстренного реагирования и подсистемам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р) директивное управление транспортным потоком отдельно на каждой полосе движения на перегонах многополосной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с) мониторинг данных, характеризующих экологические условия в районе установки ЛП ИТС для передачи их другим подсистемам ИТС и транспортным службам;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у) обеспечение приоритета движения ТС служб экстренного реагирования и других видов специального транспорта.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425 Назначение подсистемы диспетчерского управления ТС служб содержания дорог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мониторинг данных, характеризующих метеоусловия в месте установки;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мониторинг состояния дорожного покрытия и элементов дорожной инфраструктуры, передача отчетных данных службам содержания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своевременная обработка дорожного покрытия специальным реагентом с целью уменьшения вероятности образования гололеда, передача информации коммунальным службам и подсистемам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контроль и оперативное управление ТС служб содержания дорог в зависимости от дорожной обстановки и погодных условий;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автоматизированный сбор платы за проезд по платным участкам дороги без остановки 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визуальное наблюдение за участком дороги с целью оценки состояния транспортного потока, дорожного покрытия и элементов дорожной инфраструктуры; идентификация ДТП, ЧС и фактов нарушения ПДД;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мониторинг данных, характеризующих параметры транспортного потока;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проверка ТС определенного типа без их остановки на соответствие весогабаритных характеристик установленным нормам с целью выявления правонарушений;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информирование и оповещение пользователей ЛП ИТС с помощью ДИТ и ЗПИ;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информирование и оповещение пользователей ЛП ИТС с помощью бортовых устройств ТС и персональных устройств;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л) обеспечение оптимального светофорного регулирования в местах пересечения транспортных потоков с целью снижения вероятности возникновения ДТП и с учетом текущей дорожно-транспортной обстановки;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м) информирование водителей о наличии свободных мест на парковках и оптимальном времени выезда с парковок крупных ОП; автоматический (автоматизированный) сбор платы за парковку;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н) ограничение выезда ТС с прилегающих дорог на автомагистраль с целью максимизации интенсивности движения на автомагистрали;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о) фиксация фактов нарушений ПДД и передача доказательной базы правоохранительным органам;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п) детектирование перевозки опасных грузов, фактов ее нарушения, передача данных правоохранительным органам, службам экстренного реагирования и подсистемам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р) директивное управление транспортным потоком отдельно на каждой полосе движения на перегонах многополосной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с) мониторинг данных, характеризующих экологические условия в районе установки ЛП ИТС для передачи их другим подсистемам ИТС и транспортным службам;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у) обеспечение приоритета движения ТС служб экстренного реагирования и других видов специального транспорта.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426 Назначение подсистемы обеспечения противогололедной обстановки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мониторинг данных, характеризующих метеоусловия в месте установки;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мониторинг состояния дорожного покрытия и элементов дорожной инфраструктуры, передача отчетных данных службам содержания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своевременная обработка дорожного покрытия специальным реагентом с целью уменьшения вероятности образования гололеда, передача информации коммунальным службам и подсистемам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контроль и оперативное управление ТС служб содержания дорог в зависимости от дорожной обстановки и погодных условий;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автоматизированный сбор платы за проезд по платным участкам дороги без остановки 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визуальное наблюдение за участком дороги с целью оценки состояния транспортного потока, дорожного покрытия и элементов дорожной инфраструктуры; идентификация ДТП, ЧС и фактов нарушения ПДД;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мониторинг данных, характеризующих параметры транспортного потока;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проверка ТС определенного типа без их остановки на соответствие весогабаритных характеристик установленным нормам с целью выявления правонарушений;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информирование и оповещение пользователей ЛП ИТС с помощью ДИТ и ЗПИ;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информирование и оповещение пользователей ЛП ИТС с помощью бортовых устройств ТС и персональных устройств;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л) обеспечение оптимального светофорного регулирования в местах пересечения транспортных потоков с целью снижения вероятности возникновения ДТП и с учетом текущей дорожно-транспортной обстановки;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м) информирование водителей о наличии свободных мест на парковках и оптимальном времени выезда с парковок крупных ОП; автоматический (автоматизированный) сбор платы за парковку;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н) ограничение выезда ТС с прилегающих дорог на автомагистраль с целью максимизации интенсивности движения на автомагистрали;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о) фиксация фактов нарушений ПДД и передача доказательной базы правоохранительным органам;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п) детектирование перевозки опасных грузов, фактов ее нарушения, передача данных правоохранительным органам, службам экстренного реагирования и подсистемам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р) директивное управление транспортным потоком отдельно на каждой полосе движения на перегонах многополосной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с) мониторинг данных, характеризующих экологические условия в районе установки ЛП ИТС для передачи их другим подсистемам ИТС и транспортным службам;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у) обеспечение приоритета движения ТС служб экстренного реагирования и других видов специального транспорта.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427 Назначение подсистемы мониторинга состояния дороги и дорожной инфраструктуры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мониторинг данных, характеризующих метеоусловия в месте установки;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мониторинг состояния дорожного покрытия и элементов дорожной инфраструктуры, передача отчетных данных службам содержания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своевременная обработка дорожного покрытия специальным реагентом с целью уменьшения вероятности образования гололеда, передача информации коммунальным службам и подсистемам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контроль и оперативное управление ТС служб содержания дорог в зависимости от дорожной обстановки и погодных условий;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автоматизированный сбор платы за проезд по платным участкам дороги без остановки 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визуальное наблюдение за участком дороги с целью оценки состояния транспортного потока, дорожного покрытия и элементов дорожной инфраструктуры; идентификация ДТП, ЧС и фактов нарушения ПДД;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мониторинг данных, характеризующих параметры транспортного потока;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проверка ТС определенного типа без их остановки на соответствие весогабаритных характеристик установленным нормам с целью выявления правонарушений;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информирование и оповещение пользователей ЛП ИТС с помощью ДИТ и ЗПИ;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информирование и оповещение пользователей ЛП ИТС с помощью бортовых устройств ТС и персональных устройств;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л) обеспечение оптимального светофорного регулирования в местах пересечения транспортных потоков с целью снижения вероятности возникновения ДТП и с учетом текущей дорожно-транспортной обстановки;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м) информирование водителей о наличии свободных мест на парковках и оптимальном времени выезда с парковок крупных ОП; автоматический (автоматизированный) сбор платы за парковку;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н) ограничение выезда ТС с прилегающих дорог на автомагистраль с целью максимизации интенсивности движения на автомагистрали;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о) фиксация фактов нарушений ПДД и передача доказательной базы правоохранительным органам;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п) детектирование перевозки опасных грузов, фактов ее нарушения, передача данных правоохранительным органам, службам экстренного реагирования и подсистемам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р) директивное управление транспортным потоком отдельно на каждой полосе движения на перегонах многополосной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с) мониторинг данных, характеризующих экологические условия в районе установки ЛП ИТС для передачи их другим подсистемам ИТС и транспортным службам;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у) обеспечение приоритета движения ТС служб экстренного реагирования и других видов специального транспорта.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428 К инструментальным подсистемам относятся: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Подсистема метеомониторинга;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Подсистема мониторинга состояния дороги и дорожной инфраструктуры;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Подсистема обеспечения противогололедной обстановки;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Подсистема диспетчерского управления ТС служб содержания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Подсистема автоматизированного сбора платы за проезд;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Подсистема видеонаблюдения, детектирования ДТП и ЧС;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Подсистема мониторинга параметров транспортного потока;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Подсистема весогабаритного контроля транспортных средств;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Подсистема информирования УДД с помощью ДИТ и ЗПИ;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Подсистема информирования пользователей подсистемы ИТС с помощью бортовых устройств ТС и персональных устройств;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л) Подсистема светофорного управления;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м) Подсистема управления выездом и въездом на парковки;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н) Подсистема управления выездом на автомагистраль;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о) Подсистема регистрации нарушений ПДД;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п) Подсистема детектирования опасных грузов;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р) Подсистема пополосного управления;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с) Подсистема мониторинга экологических параметров;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у) Подсистема обеспечения приоритета движения 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ф) Подсистема КУТП;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х) Подсистема ДУТП;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ц) Автоматизированная система управления дорожным движением;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ч) Подсистема управления состоянием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ш) Подсистема контроля соблюдения ПДД и контроля 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щ) Подсистема пользовательских сервисов.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429 К инструментальным подсистемам НЕ относятся: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Подсистема метеомониторинга;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Подсистема мониторинга состояния дороги и дорожной инфраструктуры;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Подсистема обеспечения противогололедной обстановки;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Подсистема диспетчерского управления ТС служб содержания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Подсистема автоматизированного сбора платы за проезд;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Подсистема видеонаблюдения, детектирования ДТП и ЧС;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Подсистема мониторинга параметров транспортного потока;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Подсистема весогабаритного контроля транспортных средств;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Подсистема информирования УДД с помощью ДИТ и ЗПИ;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Подсистема информирования пользователей подсистемы ИТС с помощью бортовых устройств ТС и персональных устройств;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л) Подсистема светофорного управления;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м) Подсистема управления выездом и въездом на парковки;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н) Подсистема управления выездом на автомагистраль;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о) Подсистема регистрации нарушений ПДД;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п) Подсистема детектирования опасных грузов;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р) Подсистема пополосного управления;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с) Подсистема мониторинга экологических параметров;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у) Подсистема обеспечения приоритета движения 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ф) Подсистема КУТП;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х) Подсистема ДУТП;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ц) Автоматизированная система управления дорожным движением;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ч) Подсистема управления состоянием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ш) Подсистема контроля соблюдения ПДД и контроля 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щ) Подсистема пользовательских сервисов.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430 Укажите доменную принадлежность подсистемы метеомониторинга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сервисный домен – погодные условия и состояние окружающей среды;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сервисная группа – мониторинг погодных условий;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сервисная группа – управление обслуживанием транспортной инфраструктуры;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сервисный домен – управление дорожным движением и действия по отношению к его участникам;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сервисная группа – управление обслуживанием транспортной инфраструктуры.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431 Укажите доменную принадлежность подсистемы обеспечения противогололедной обстановки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сервисный домен – погодные условия и состояние окружающей среды;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сервисная группа – мониторинг погодных условий;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сервисная группа – управление обслуживанием транспортной инфраструктуры;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сервисный домен – управление дорожным движением и действия по отношению к его участникам;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сервисная группа – управление обслуживанием транспортной инфраструктуры.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432 Укажите доменную принадлежность подсистемы мониторинга состояния дороги и дорожной инфраструктуры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сервисный домен – погодные условия и состояние окружающей среды;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сервисная группа – мониторинг погодных условий;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сервисный домен – управление дорожным движением и действия по отношению к его участникам;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сервисная группа – управление обслуживанием транспортной инфраструктуры;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сервисная группа – управление обслуживанием транспортной инфраструктуры.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433 Укажите доменную принадлежность подсистемы диспетчерского управления ТС служб содержания дорог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сервисный домен – управление дорожным движением и действия по отношению к его участникам;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сервисная группа – управление обслуживанием транспортной инфраструктуры;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сервисный домен – электронные платежи на транспорте;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сервисная группа – электронные транзакции (денежные переводы) на транспорте;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сервисная группа – управление инцидентами, связанными с 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434 Укажите доменную принадлежность подсистемы видеонаблюдения, детектирования ДТП и ЧС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сервисная группа – управление обслуживанием транспортной инфраструктуры;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сервисный домен – электронные платежи на транспорте;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сервисная группа – электронные транзакции (денежные переводы) на транспорте;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сервисный домен – управление дорожным движением и действия по отношению к его участникам;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сервисная группа – управление инцидентами, связанными с 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435 Укажите доменную принадлежность подсистемы автоматизированного сбора платы за проезд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сервисный домен – управление дорожным движением и действия по отношению к его участникам;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сервисная группа – управление обслуживанием транспортной инфраструктуры;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сервисный домен – электронные платежи на транспорте;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сервисная группа – электронные транзакции (денежные переводы) на транспорте;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сервисный домен – управление дорожным движением и действия по отношению к его участникам;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сервисная группа – управление инцидентами, связанными с 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436 Укажите доменную принадлежность подсистемы мониторинга параметров транспортного потока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сервисный домен – управление дорожным движением и действия по отношению к его участникам;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сервисная группа – организация и управление дорожным движением;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сервисный домен – коммерческие перевозки;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сервисная группа – оформление коммерческих транспортных средств в движении;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сервисный домен – информирование участников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сервисная группа – информирование в процессе передвижения.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437 Укажите доменную принадлежность подсистемы информирования УДД с помощью ДИТ и ЗПИ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сервисный домен – управление дорожным движением и действия по отношению к его участникам;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сервисная группа – организация и управление дорожным движением;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сервисный домен – коммерческие перевозки;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сервисная группа – оформление коммерческих транспортных средств в движении;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сервисный домен – информирование участников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сервисная группа – информирование в процессе передвижения.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438 Укажите доменную принадлежность подсистемы весогабаритного контроля транспортных средств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сервисный домен – управление дорожным движением и действия по отношению к его участникам;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сервисная группа – организация и управление дорожным движением;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сервисный домен – коммерческие перевозки;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сервисная группа – оформление коммерческих транспортных средств в движении;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сервисный домен – информирование участников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сервисная группа – информирование в процессе передвижения.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439 Укажите доменную принадлежность подсистемы информирования пользователей подсистемы ИТС с помощью бортовых устройств ТС и персональных устройств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сервисный домен – информирование участников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сервисная группа – информирование в процессе передвижения;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сервисный домен – управление дорожным движением и действия по отношению к его участникам;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сервисная группа – организация и управление дорожным движением;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сервисный домен – управление дорожным движением и действия по отношению к его участникам;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сервисная группа – организация и управление дорожным движением.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440 Укажите доменную принадлежность подсистемы светофорного управления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сервисный домен – информирование участников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сервисная группа – информирование в процессе передвижения;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сервисный домен – управление дорожным движением и действия по отношению к его участникам;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сервисная группа – организация и управление дорожным движением.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441 Укажите доменную принадлежность подсистемы информирования пользователей подсистемы управления выездом и въездом на парковки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сервисный домен – информирование участников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сервисная группа – информирование в процессе передвижения;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сервисный домен – управление дорожным движением и действия по отношению к его участникам;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сервисная группа – организация и управление дорожным движением.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442 Укажите доменную принадлежность подсистемы управления выездом на автомагистраль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сервисный домен – управление дорожным движением и действия по отношению к его участникам;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сервисная группа – организация и управление дорожным движением;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сервисная группа – принуждение к соблюдению (контроль соблюдения) ПДД;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сервисный домен – чрезвычайные ситуации;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сервисная группа – уведомление о перевозках опасных грузов и связанных с ними дорожно-транспортных происшествиях;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сервисная группа – управление инцидентами, связанными с 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сервисный домен – национальная безопасность;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сервисная группа – мониторинг и контроль подозрительных 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443 Укажите доменную принадлежность подсистемы детектирования опасных грузов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сервисная группа – организация и управление дорожным движением;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сервисный домен – управление дорожным движением и действия по отношению к его участникам;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сервисная группа – принуждение к соблюдению (контроль соблюдения) ПДД;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сервисный домен – чрезвычайные ситуации;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сервисная группа – уведомление о перевозках опасных грузов и связанных с ними дорожно-транспортных происшествиях;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сервисный домен – управление дорожным движением и действия по
отношению к его участникам;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сервисная группа – управление инцидентами, связанными с 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сервисный домен – национальная безопасность;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сервисная группа – мониторинг и контроль подозрительных 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444 Укажите доменную принадлежность подсистемы регистрации нарушений ПДД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сервисная группа – организация и управление дорожным движением;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сервисный домен – управление дорожным движением и действия по отношению к его участникам;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сервисная группа – принуждение к соблюдению (контроль соблюдения) ПДД;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сервисный домен – чрезвычайные ситуации;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сервисная группа – уведомление о перевозках опасных грузов и связанных с ними дорожно-транспортных происшествиях;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сервисная группа – управление инцидентами, связанными с 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сервисный домен – национальная безопасность;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сервисная группа – мониторинг и контроль подозрительных 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445 Основными задачами подсистемы метеомониторинга являются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сбор данных, характеризующих погодные условия в месте установки подсистемы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сбор данных о состоянии дорожного покрытия, связанном с погодными условиями;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обработка полученных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хранение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передача данных другим подсистемам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сбор данных о дефектах и повреждениях дорожного покрытия;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сбор данных о дефектах и повреждениях элементов дорожной инфраструктуры;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передача данных подсистемам ИТС и службам содержания дорог.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446 Основными задачами подсистемы мониторинга состояния дороги и дорожной инфраструктуры являются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сбор данных, характеризующих погодные условия в месте установки подсистемы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сбор данных о состоянии дорожного покрытия, связанном с погодными условиями;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обработка полученных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хранение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передача данных другим подсистемам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сбор данных о дефектах и повреждениях дорожного покрытия;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сбор данных о дефектах и повреждениях элементов дорожной инфраструктуры;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передача данных подсистемам ИТС и службам содержания дорог.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447 Основными задачами подсистемы обеспечения противогололедной обстановки являются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мониторинг погодных условий в месте установки;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обработка дорожного покрытия специальным реагентом;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передача данных подсистемам ИТС и коммунальным службам;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сбор данных, характеризующих дорожную обстановку;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сбор данных, характеризующих погодно-метеорологические условия;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диспетчерское управление службами содержания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контроль выполнения транспортной работы;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подготовка отчетных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хранение данных.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448 Основными задачами подсистемы диспетчерского управления ТС служб содержания дорог являются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мониторинг погодных условий в месте установки;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обработка дорожного покрытия специальным реагентом;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передача данных подсистемам ИТС и коммунальным службам;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сбор данных, характеризующих дорожную обстановку;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сбор данных, характеризующих погодно-метеорологические условия;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диспетчерское управление службами содержания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контроль выполнения транспортной работы;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подготовка отчетных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хранение данных.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449 Основными задачами подсистемы автоматизированного сбора платы за проезд являются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идентификация 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определение типа 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бесконтактная оплата проезда по платному участку дороги в автоматическом режиме;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формирование отчетных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хранение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фото- и видеонаблюдение за дорожной обстановкой;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фото- и видеонаблюдение за состоянием дорожного покрытия;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фото- и видеонаблюдение за состоянием дорожной инфраструктуры;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детектирование ДТП и ЧС;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хранение фото- и видеоданных;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л) передача фото- и видеоданных другим подсистемам ИТС, службам экстренного реагирования, дорожным службам и правоохранительным органам.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450 Основными задачами подсистемы видеонаблюдения, детектирования ДТП и ЧС являются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идентификация 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определение типа 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бесконтактная оплата проезда по платному участку дороги в автоматическом режиме;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формирование отчетных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хранение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фото- и видеонаблюдение за дорожной обстановкой;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фото- и видеонаблюдение за состоянием дорожного покрытия;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фото- и видеонаблюдение за состоянием дорожной инфраструктуры;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детектирование ДТП и ЧС;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хранение фото- и видеоданных;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л) передача фото- и видеоданных другим подсистемам ИТС, службам экстренного реагирования, дорожным службам и правоохранительным органам.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451 Основными задачами подсистемы мониторинга параметров транспортного потока являются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сбор параметров транспортного потока;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обработка полученных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прогноз параметров транспортного потока по исходным данным;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формирование отчетных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хранение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передача данных другим подсистемам ИТС в запрашиваемом виде;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детектирование ДТП и ЧС.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452 Основными задачами подсистемы весогабаритного контроля транспортных средств являются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определение типа ТС без их остановки;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измерение весовых и габаритных характеристик ТС без их остановки;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предоставление временных стоянок;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формирование отчетных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определение точного значения превышения установленных норм;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передача данных другим подсистемам ИТС, транспортным службам и правоохранительным органам;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детектирование ДТП и ЧС.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453 Основными задачами подсистемы информирования пользователей подсистемы ИТС с помощью бортовых устройств ТС и персональных устройств являются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информирование пользователей ЛП ИТС перед поездкой с помощью персональных устройств;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информирование пользователей ЛП ИТС в пути с помощью бортовых устройств ТС и персональных устройств;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определение точного значения превышения установленных норм;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передача данных другим подсистемам ИТС, транспортным службам и правоохранительным органам;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детектирование ДТП и ЧС.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454 Основными задачами подсистемы светофорного управления являются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сбор данных о транспортных потоках на подъездах к перекрестку с целью адаптивного управления светофорным объектом;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формирование отчетных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осуществление светофорного регулирования транспортных потоков в штатном и нештатном режимах;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передача данных другим подсистемам ИТС, транспортным службам и правоохранительным органам;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детектирование ДТП и ЧС.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455 Основными задачами подсистемы управления выездом и въездом на парковки являются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сбор данных о транспортных потоках на подъездах к перекрестку с целью адаптивного управления светофорным объектом;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формирование отчетных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сбор данных о параметрах транспортных потоков на прилегающей дорожной сети;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регистрирование количества ТС, въезжающих и выезжающих с парковочного пространства;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информирование водителей о наличии свободных парковочных мест и ориентирование к ним;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информирование водителей об оптимальном времени выезда с парковки по определенным маршрутам;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автоматический (автоматизированный) сбор денежных средств за парковку;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сбор данных о состоянии транспортного потока на автомагистрали и прилегающих дорогах;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регулирование интенсивности транспортного потока, выезжающего на автомагистраль с прилегающих дорог.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456 Основными задачами подсистемы управления выездом на автомагистраль являются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сбор данных о транспортных потоках на подъездах к перекрестку с целью адаптивного управления светофорным объектом;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формирование отчетных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передача данных другим подсистемам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регистрирование количества ТС, въезжающих и выезжающих с парковочного пространства;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информирование водителей о наличии свободных парковочных мест и ориентирование к ним;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информирование водителей об оптимальном времени выезда с парковки по определенным маршрутам;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автоматический (автоматизированный) сбор денежных средств за парковку;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сбор данных о состоянии транспортного потока на автомагистрали и прилегающих дорогах;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регулирование интенсивности транспортного потока, выезжающего на автомагистраль с прилегающих дорог.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457 Основными задачами подсистемы регистрации нарушений ПДД являются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сбор данных о транспортных потоках на подъездах к перекрестку с целью адаптивного управления светофорным объектом;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формирование отчетных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идентификация и фиксация факта нарушения ПДД;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регистрирование количества ТС, въезжающих и выезжающих с парковочного пространства;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передача данных другим подсистемам и правоохранительным органам;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информирование водителей об оптимальном времени выезда с парковки по определенным маршрутам;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автоматический (автоматизированный) сбор денежных средств за парковку;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идентификация 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анализ, обработка и хранение данных.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458 Основными задачами подсистемы детектирования опасных грузов являются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выявление правонарушений, связанных с перевозкой опасных грузов;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формирование и хранение отчетных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детектирование опасных грузов;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регистрирование количества ТС, въезжающих и выезжающих с парковочного пространства;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передача данных правоохранительным органам, службам экстренного реагирования и подсистемам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информирование водителей об оптимальном времени выезда с парковки по определенным маршрутам;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автоматический (автоматизированный) сбор денежных средств за парковку;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идентификация 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определение координат 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459 Укажите доменную принадлежность подсистемы пополосного управления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сервисный домен – погодные условия и состояние окружающей среды;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сервисная группа – мониторинг погодных условий;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сервисная группа – управление обслуживанием транспортной инфраструктуры;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сервисный домен – управление дорожным движением и действия по отношению к его участникам;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сервисная группа – организация и управление дорожным движением.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460 Укажите доменную принадлежность подсистемы мониторинга экологических параметров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сервисный домен – управление дорожным движением и действия по отношению к его участникам;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сервисная группа – управление обслуживанием транспортной инфраструктуры;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сервисный домен – управление дорожным движением и действия по отношению к его участникам;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сервисная группа – принуждение к соблюдению (контроль соблюдения) ПДД;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сервисный домен – управление дорожным движением и действия по отношению к его участникам;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сервисная группа – управление инцидентами, связанными с 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461 Укажите доменную принадлежность подсистемы обеспечения приоритета движения ТС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сервисный домен – информирование участников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сервисная группа – информирование в процессе передвижения;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сервисный домен – управление дорожным движением и действия по отношению к его участникам;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сервисная группа – организация и управление дорожным движением;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сервисный домен – чрезвычайные ситуации;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сервисная группа – регулирование перемещения транспортных средств оперативных служб.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462 Основными задачами подсистемы пополосного управления являются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сбор данных о параметрах транспортного потока;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директивное управление транспортным потоком отдельно на каждой полосе движения посредством знаков переменной информации и светофорного регулирования;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передача данных другим подсистемам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регистрирование количества ТС, въезжающих и выезжающих с парковочного пространства;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передача данных правоохранительным органам, службам экстренного реагирования и подсистемам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информирование водителей об оптимальном времени выезда с парковки по определенным маршрутам;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автоматический (автоматизированный) сбор денежных средств за парковку;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идентификация 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определение координат 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463 Основными задачами подсистемы мониторинга экологических параметров являются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сбор данных, характеризующих экологические параметры в районе установки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обработка полученных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определение точного значения превышения установленных норм;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передача данных другим подсистемам ИТС и транспортным службам;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хранение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взаимодействие с ТС служб экстренного реагирования и другими видами специального транспорта;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взаимодействие с другими подсистемами ИТС.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464 Основными задачами подсистемы обеспечения приоритета движения ТС являются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сбор данных о параметрах транспортного потока;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взаимодействие с ТС служб экстренного реагирования и другими видами специального транспорта;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определение точного значения превышения установленных норм;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взаимодействие с другими подсистемами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хранение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взаимодействие с ТС служб экстренного реагирования и другими видами специального транспорта;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взаимодействие с другими подсистемами ИТС.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465 Место подсистемы метеомониторинга в физической архитектуре ИТС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КУТП;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ДУТП;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АСУДД;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управления состоянием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контроля соблюдения ПДД и контроля 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466 Место подсистемы обеспечения приоритета движения ТС в физической архитектуре ИТС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КУТП;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ДУТП;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АСУДД;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управления состоянием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контроля соблюдения ПДД и контроля 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467 Место подсистемы мониторинга экологических параметров в физической архитектуре ИТС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КУТП;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ДУТП;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АСУДД;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управления состоянием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контроля соблюдения ПДД и контроля 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468 Место подсистемы пополосного управления в физической архитектуре ИТС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КУТП;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ДУТП;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АСУДД;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управления состоянием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контроля соблюдения ПДД и контроля 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469 Место подсистемы детектирования опасных грузов в физической архитектуре ИТС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КУТП;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ДУТП;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АСУДД;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управления состоянием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контроля соблюдения ПДД и контроля 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470 Место подсистемы регистрации нарушений ПДД в физической архитектуре ИТС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КУТП;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ДУТП;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АСУДД;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управления состоянием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контроля соблюдения ПДД и контроля 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471 Место подсистемы управления выездом на автомагистраль в физической архитектуре ИТС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КУТП;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ДУТП;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АСУДД;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управления состоянием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контроля соблюдения ПДД и контроля 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472 Место подсистемы управления выездом и въездом на парковки в физической архитектуре ИТС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КУТП;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ДУТП;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АСУДД;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управления состоянием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контроля соблюдения ПДД и контроля 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473 Место подсистемы светофорного управления в физической архитектуре ИТС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КУТП;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ДУТП;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АСУДД;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управления состоянием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контроля соблюдения ПДД и контроля 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474 Место подсистемы информирования пользователей подсистемы ИТС с помощью бортовых устройств ТС и персональных устройств в физической архитектуре ИТС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КУТП;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ДУТП;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АСУДД;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управления состоянием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контроля соблюдения ПДД и контроля 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475 Место подсистемы информирования УДД с помощью ДИТ и ЗПИ в физической архитектуре ИТС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КУТП;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ДУТП;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АСУДД;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управления состоянием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контроля соблюдения ПДД и контроля 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476 Место подсистемы весогабаритного контроля транспортных средств в физической архитектуре ИТС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КУТП;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ДУТП;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АСУДД;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управления состоянием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контроля соблюдения ПДД и контроля 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477 Место подсистемы мониторинга параметров транспортного потока в физической архитектуре ИТС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КУТП;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ДУТП;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АСУДД;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управления состоянием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контроля соблюдения ПДД и контроля 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478 Место подсистемы видеонаблюдения, детектирования ДТП и ЧС в физической архитектуре ИТС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КУТП;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ДУТП;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АСУДД;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управления состоянием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контроля соблюдения ПДД и контроля 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479 Место подсистемы автоматизированного сбора платы за проезд в физической архитектуре ИТС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КУТП;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ДУТП;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АСУДД;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управления состоянием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контроля соблюдения ПДД и контроля 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480 Место подсистемы диспетчерского управления ТС служб содержания дорог в физической архитектуре ИТС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КУТП;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ДУТП;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АСУДД;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управления состоянием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контроля соблюдения ПДД и контроля 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481 Место подсистемы обеспечения противогололедной обстановки в физической архитектуре ИТС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КУТП;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ДУТП;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АСУДД;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управления состоянием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контроля соблюдения ПДД и контроля 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482 Место подсистемы мониторинга состояния дороги и дорожной инфраструктуры в физической архитектуре ИТС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КУТП;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ДУТП;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АСУДД;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управления состоянием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контроля соблюдения ПДД и контроля 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483 Укажите подсистемы ИТС работа которых нацелена на следующие целевые индикаторы эффективности: прямое (непосредственное) воздействие (обеспечение безопасности дорожного движения); косвенное (вспомогательное) воздействие (повышение комфорта пользователей)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метеомониторинга;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мониторинга состояния дороги и дорожной инфраструктуры;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мониторинга параметров транспортного потока;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детектирования опасных грузов;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пополосного управления;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обеспечения приоритета движения 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484 Укажите подсистемы ИТС работа которых нацелена на следующие целевые индикаторы эффективности: прямое (непосредственное) воздействие; косвенное (вспомогательное) воздействие (обеспечение безопасности дорожного движения).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регистрации нарушений ПДД;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управления выездом и въездом на парковки;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мониторинга параметров транспортного потока;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детектирования опасных грузов;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весогабаритного контроля транспортных средств;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обеспечения приоритета движения 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светофорного управления.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485 В рамках какой модели создается функциональная архитектура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уточненной модели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идеалистической модели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обоснования целесообразности разработки и внедрения ЛП ИТС.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486 На основании анализа какой модели принимается заключение о целесообразности разработки и внедрения ЛП ИТС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уточненной модели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идеалистической модели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обоснования целесообразности разработки и внедрения ЛП ИТС.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487 Укажите этапы разработки функциональной архитектуры ЛП ИТС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создание предварительной функциональной архитектуры;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создание функциональной архитектуры;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разработка плана реализации функциональной архитектуры;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инициация создания функциональной архитектуры.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488 Обоснование ЛП ИТС включает в себя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мероприятия по разработке задания на создание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разработке идеалистической модели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разработке уточненной модели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обоснование ЛП ИТС.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489 Уточненная и идеалистическая модели ЛП ИТС разрабатываются в рамках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обоснования целесообразности разработки;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внедрения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создания предварительной функциональной архитектуры;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создание функциональной архитектуры.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490 В рамках какой модели создается предварительная физическая архитектура?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идеалистической модели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материалистической модели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жизненной модели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уточненной модели ЛП ИТС.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491 В рамках какой модели создается  физическая архитектура?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идеалистической модели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материалистической модели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жизненной модели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уточненной модели ЛП ИТС.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492 Обоснование ЛП ИТС включает в себя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мероприятия по разработке задания на создание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разработку идеалистической модели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разработку уточненной модели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заключение о целесообразности разработки и внедрения ЛП ИТС.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493 Укажите этапы разработки физической архитектуры ЛП ИТС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создание предварительной физической архитектуры;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создание физической архитектуры;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инициация создания физической архитектуры;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разработка плана реализации  физической архитектуры.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494 Обоснование ЛП ИТС включает в себя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мероприятия по разработке задания на создание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разработку идеалистической модели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разработку уточненной модели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заключение о целесообразности разработки и внедрения ЛП ИТС.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495 Какие уровни включать в себя функциональная архитектура ИТС?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интеграционной платформы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комплексных подсистем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инструментальных подсистем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элементов подсистем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оборудования;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приборы.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496 Перечислите уровни функциональной архитектуры ИТС.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интеграционной платформы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комплексных подсистем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инструментальных подсистем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элементов подсистем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оборудования;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приборы.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497 Укажите уровни функциональной архитектуры ИТС.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интеграционной платформы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комплексных подсистем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инструментальных подсистем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элементов подсистем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оборудования;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приборы.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498 Какие функции должна выполнять интеграционная платформа?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координации работы всех комплексных подсистем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предоставления предварительно обработанных данных от комплексных подсистем ИТС персоналу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принятия решений из существующего набора сценариев по управлению транспортной системой в штатном режиме;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обеспечения взаимодействия с внешними информационными системами;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предоставления вариантов принятия решения персоналу ЛП ИТС в штатных и нештатных режимах;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обеспечения взаимодействия с внутренними информационными системами.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499 Перечислите возможные комплексные подсистемы из которых может состоять локальный проект.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1;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2;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3;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несколько.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500 Перечислите возможные комплексные подсистемы из которых может состоять локальный проект.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автоматизированной системы управления дорожным движением, включающей в себя подсистему директивного управления транспортными потоками и подсистему косвенного управления транспортными потоками;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автоматизированной системы управления маршрутизированным транспортом;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подсистемы контроля соблюдения правил дорожного движения (ПДД) и контроля транспорта;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подсистемы управления состоянием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подсистемы пользовательских сервисов;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автоматизированной системы управления дорожным движением;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центр обработки данных, выполняющего задачи по принятию решений.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501 Функциональная архитектура ЛП ИТС должна включать в себя следующие уровни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режимов управления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дополнительных задач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основных задач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основных функций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целей управления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сценариев управления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режимов реализации ЛП ИТС.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502 Перечислите  уровни функциональной архитектуры ЛП ИТС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режимов управления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дополнительных задач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основных задач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основных функций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целей управления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сценариев управления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режимов реализации ЛП ИТС.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503 Укажите  уровни функциональной архитектуры ЛП ИТС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режимов управления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дополнительных задач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основных задач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основных функций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целей управления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сценариев управления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режимов реализации ЛП ИТС.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504 Уровень режимов управления ЛП ИТС должен включать в себя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штатное управление;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нештатное управление, включающее в себя оперативный и ситуационный режимы управления;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нештатное управление;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штатное управление, включающее в себя оперативный и ситуационный режимы управления.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505 Какое количество сценариев должен включать в себя каждый из режимов управления ЛП ИТС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один;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два;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три;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несколько.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506 Укажите возможные цели  сценариев управления ЛП ИТС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обеспечение безопасности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поддержание заданного уровня содержания дорожного полотна и элементов дорожной инфраструктуры;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предоставление различных сервисных услуг пользователям транспортной системы;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формирование заданного поведения участников дорожного движения и культуры вождения;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оптимизацию транспортного процесса;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обеспечение номинальной пропускной способности;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формирование заданного поведения участников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поддержание заданного уровня содержания дорожного полотна.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507 Интеллектуальная транспортная система (ИТС) - это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Система управления, интегрирующая современные информационные и телематические технологии и предназначенная для автоматизированного поиска и принятия к реализации максимально эффективных сценариев управления транспортно-дорожным комплексом региона, конкретным транспортным средством или группой транспортных средств с целью обеспечения заданной мобильности населения, максимизации показателей использования дорожной сети, повышения безопасности и эффективности транспортного процесса, комфортности для водителей и пользователей транспорта;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Система, осуществляющая сбор, обработку и обмен информацией между различными пользователями и элементами транспортной системы;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Часть интеллектуальной транспортной системы, обладающая целостностью и способная функционировать независимо от других частей;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Система транспортной телематики, направленная на решение одной или нескольких задач комплексной подсистемы;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Информационная система одного из видов транспорта, министерства или ведомства, в рамках которой предусмотрена функциональная связь с ИТС в рамках задач оперативного взаимодействия.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508 Внешняя информационная система (ВИС) - это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Система управления, интегрирующая современные информационные и телематические технологии и предназначенная для автоматизированного поиска и принятия к реализации максимально эффективных сценариев управления транспортно-дорожным комплексом региона, конкретным транспортным средством или группой транспортных средств с целью обеспечения заданной мобильности населения, максимизации показателей использования дорожной сети, повышения безопасности и эффективности транспортного процесса, комфортности для водителей и пользователей транспорта;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Система, осуществляющая сбор, обработку и обмен информацией между различными пользователями и элементами транспортной системы;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Часть интеллектуальной транспортной системы, обладающая целостностью и способная функционировать независимо от других частей;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Система транспортной телематики, направленная на решение одной или нескольких задач комплексной подсистемы;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Информационная система одного из видов транспорта, министерства или ведомства, в рамках которой предусмотрена функциональная связь с ИТС в рамках задач оперативного взаимодействия.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509 Инструментальная подсистема интеллектуальной транспортной системы - это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Система управления, интегрирующая современные информационные и телематические технологии и предназначенная для автоматизированного поиска и принятия к реализации максимально эффективных сценариев управления транспортно-дорожным комплексом региона, конкретным транспортным средством или группой транспортных средств с целью обеспечения заданной мобильности населения, максимизации показателей использования дорожной сети, повышения безопасности и эффективности транспортного процесса, комфортности для водителей и пользователей транспорта;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Система, осуществляющая сбор, обработку и обмен информацией между различными пользователями и элементами транспортной системы;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Часть интеллектуальной транспортной системы, обладающая целостностью и способная функционировать независимо от других частей;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Система транспортной телематики, направленная на решение одной или нескольких задач комплексной подсистемы;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Информационная система одного из видов транспорта, министерства или ведомства, в рамках которой предусмотрена функциональная связь с ИТС в рамках задач оперативного взаимодействия.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510 Система транспортной телематики - это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Система управления, интегрирующая современные информационные и телематические технологии и предназначенная для автоматизированного поиска и принятия к реализации максимально эффективных сценариев управления транспортно-дорожным комплексом региона, конкретным транспортным средством или группой транспортных средств с целью обеспечения заданной мобильности населения, максимизации показателей использования дорожной сети, повышения безопасности и эффективности транспортного процесса, комфортности для водителей и пользователей транспорта;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Система, осуществляющая сбор, обработку и обмен информацией между различными пользователями и элементами транспортной системы;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Часть интеллектуальной транспортной системы, обладающая целостностью и способная функционировать независимо от других частей;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Система транспортной телематики, направленная на решение одной или нескольких задач комплексной подсистемы;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Информационная система одного из видов транспорта, министерства или ведомства, в рамках которой предусмотрена функциональная связь с ИТС в рамках задач оперативного взаимодействия.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511 Подсистема интеллектуальной транспортной системы - это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Система управления, интегрирующая современные информационные и телематические технологии и предназначенная для автоматизированного поиска и принятия к реализации максимально эффективных сценариев управления транспортно-дорожным комплексом региона, конкретным транспортным средством или группой транспортных средств с целью обеспечения заданной мобильности населения, максимизации показателей использования дорожной сети, повышения безопасности и эффективности транспортного процесса, комфортности для водителей и пользователей транспорта;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Система, осуществляющая сбор, обработку и обмен информацией между различными пользователями и элементами транспортной системы;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Часть интеллектуальной транспортной системы, обладающая целостностью и способная функционировать независимо от других частей;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Система транспортной телематики, направленная на решение одной или нескольких задач комплексной подсистемы;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Информационная система одного из видов транспорта, министерства или ведомства, в рамках которой предусмотрена функциональная связь с ИТС в рамках задач оперативного взаимодействия.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512 Автоматизированная система (АС) - это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Система управления, интегрирующая современные информационные и телематические технологии и предназначенная для автоматизированного поиска и принятия к реализации максимально эффективных сценариев управления транспортно-дорожным комплексом региона, конкретным транспортным средством или группой транспортных средств с целью обеспечения заданной мобильности населения, максимизации показателей использования дорожной сети, повышения безопасности и эффективности транспортного процесса, комфортности для водителей и пользователей транспорта;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Система, осуществляющая сбор, обработку и обмен информацией между различными пользователями и элементами транспортной системы;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Часть интеллектуальной транспортной системы, обладающая целостностью и способная функционировать независимо от других частей;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Система транспортной телематики, направленная на решение одной или нескольких задач комплексной подсистемы;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Информационная система одного из видов транспорта, министерства или ведомства, в рамках которой предусмотрена функциональная связь с ИТС в рамках задач оперативного взаимодействия.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513 Локальный проект интеллектуальной транспортной системы (ЛП ИТС) - это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Проект, предназначенный для управления отдельным узлом или группой взаимосвязанных узлов транспортной сети;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Проект, предназначенный для управления  транспортной сетью;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Проект, предназначенный для управления отдельным узлом  транспортной сети;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Проект, предназначенный для управления  группой взаимосвязанных узлов транспортной сети.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514 Пользователь интеллектуальной транспортной системы - это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Лицо или организация, непосредственно получающие данные от ИТС и способные действовать на основе этих данных или в соответствии с полученными решениями в области управления;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Лицо или организация, вовлеченные в какой-то мере в развертывание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Лицо или организация, непосредственно получающие данные от ИТС и способные действовать на основе этих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Лицо или организация, непосредственно получающие данные в соответствии с полученными решениями в области управления;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Лицо или организация, вовлеченные в какой-то мере в развитие ИТС.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515 Участник интеллектуальной транспортной системы - это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Лицо или организация, непосредственно получающие данные от ИТС и способные действовать на основе этих данных или в соответствии с полученными решениями в области управления;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Лицо или организация, вовлеченные в какой-то мере в развертывание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Лицо или организация, непосредственно получающие данные от ИТС и способные действовать на основе этих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Лицо или организация, непосредственно получающие данные в соответствии с полученными решениями в области управления;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Лицо или организация, вовлеченные в какой-то мере в развитие ИТС.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516 Физическая архитектура интеллектуальной транспортной системы - это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Иерархически организованная совокупность морфологических описаний подсистем ИТС и взаимосвязей между ними, а также взаимосвязей программного обеспечения и оборудования, входящих в их состав;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Иерархически организованная совокупность функциональных описаний подсистем, субъектов и объектов ИТС, а также их взаимодействий;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Предварительная модель иерархически организованной совокупности подсистем интеллектуальной транспортной системы и взаимосвязи между ними;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Предварительная модель иерархи­ чески организованной совокупности функций и задач подсистем интеллектуальной транспортной системы.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517 Функциональная архитектура интеллектуальной транспортной системы - это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Иерархически организованная совокупность морфологических описаний подсистем ИТС и взаимосвязей между ними, а также взаимосвязей программного обеспечения и оборудования, входящих в их состав;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Иерархически организованная совокупность функциональных описаний подсистем, субъектов и объектов ИТС, а также их взаимодействий;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Предварительная модель иерархически организованной совокупности подсистем интеллектуальной транспортной системы и взаимосвязи между ними;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Предварительная модель иерархи­ чески организованной совокупности функций и задач подсистем интеллектуальной транспортной системы.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518 Предварительная физическая архитектура интеллектуальной транспортной системы - это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Иерархически организованная совокупность морфологических описаний подсистем ИТС и взаимосвязей между ними, а также взаимосвязей программного обеспечения и оборудования, входящих в их состав;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Иерархически организованная совокупность функциональных описаний подсистем, субъектов и объектов ИТС, а также их взаимодействий;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Предварительная модель иерархически организованной совокупности подсистем интеллектуальной транспортной системы и взаимосвязи между ними;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Предварительная модель иерархи­ чески организованной совокупности функций и задач подсистем интеллектуальной транспортной системы.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519 Предварительная функциональная архитектура интеллектуальной транспортной системы - это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Иерархически организованная совокупность морфологических описаний подсистем ИТС и взаимосвязей между ними, а также взаимосвязей программного обеспечения и оборудования, входящих в их состав;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Иерархически организованная совокупность функциональных описаний подсистем, субъектов и объектов ИТС, а также их взаимодействий;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Предварительная модель иерархически организованной совокупности подсистем интеллектуальной транспортной системы и взаимосвязи между ними;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Предварительная модель иерархи­ чески организованной совокупности функций и задач подсистем интеллектуальной транспортной системы.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520 Элемент подсистемы интеллектуальной транспортной системы - это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Неделимый с функциональной точки зрения блок информационного, телематического или аппаратного обеспечения подсистем интеллектуальной транспортной системы, рассматриваемый как единое целое и обладающий системными свойствами;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элемент подсистемы ИТС, расположенный на автомобильной дороге, транспортном средстве или транспортном оборудовании;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Результат деятельности, нацеленный на специальный тип пользователя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Формализованный набор требований к структуре пакетов информации и алгоритму обмена пакетами информации между устройствами сети передачи данных.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521 Выберите из представленных утверждений Протокол передачи данных (интеллектуальная транспортная система).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Неделимый с функциональной точки зрения блок информационного, телематического или аппаратного обеспечения подсистем интеллектуальной транспортной системы, рассматриваемый как единое целое и обладающий системными свойствами;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Элемент подсистемы ИТС, расположенный на автомобильной дороге, транспортном средстве или транспортном оборудовании;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Результат деятельности, нацеленный на специальный тип пользователя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Формализованный набор требований к структуре пакетов информации и алгоритму обмена пакетами информации между устройствами сети передачи данных.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522 Протокол передачи данных (интеллектуальная транспортная система) - это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Неделимый с функциональной точки зрения блок информационного, телематического или аппаратного обеспечения подсистем интеллектуальной транспортной системы, рассматриваемый как единое целое и обладающий системными свойствами;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Элемент подсистемы ИТС, расположенный на автомобильной дороге, транспортном средстве или транспортном оборудовании;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Результат деятельности, нацеленный на специальный тип пользователя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Формализованный набор требований к структуре пакетов информации и алгоритму обмена пакетами информации между устройствами сети передачи данных.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523 Сервис интеллектуальной транспортной системы- это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Неделимый с функциональной точки зрения блок информационного, телематического или аппаратного обеспечения подсистем интеллектуальной транспортной системы, рассматриваемый как единое целое и обладающий системными свойствами;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Элемент подсистемы ИТС, расположенный на автомобильной дороге, транспортном средстве или транспортном оборудовании;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Результат деятельности, нацеленный на специальный тип пользователя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Формализованный набор требований к структуре пакетов информации и алгоритму обмена пакетами информации между устройствами сети передачи данных.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524 Периферийное оборудование (интеллектуальная транспортная система) - это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Неделимый с функциональной точки зрения блок информационного, телематического или аппаратного обеспечения подсистем интеллектуальной транспортной системы, рассматриваемый как единое целое и обладающий системными свойствами;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Элемент подсистемы ИТС, расположенный на автомобильной дороге, транспортном средстве или транспортном оборудовании;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Результат деятельности, нацеленный на специальный тип пользователя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Формализованный набор требований к структуре пакетов информации и алгоритму обмена пакетами информации между устройствами сети передачи данных.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525 Автоматизированное рабочее место - это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Информационно-коммуникационная надстройка в виде программного обеспечения, которая обеспечивает управление всеми комплексными подсистемами ИТС и взаимодействие с внешними информационными системами;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Программно-технический комплекс АС, предназначенный для автоматизации деятельности определенного вида;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526 Имитационное моделирование (интеллектуальная транспортная система) - это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Разновидность моделирования, реализуемого с помощью набора математических инструментальных средств, специальных имитирующих компьютерных программ и технологий программирования, позволяющих провести целенаправленное исследование структуры и функций реального сложного процесса и выполнить оптимизацию некоторых его параметров;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Режим обработки информации, при котором обеспечивается взаимодействие системы обработки информации с внешними по отношению к ней процессами в темпе, соизмеримом со скоростью протекания этих процессов;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Сервис ИТС: Результат деятельности, нацеленный на специальный тип пользователя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Один или более схожих или сопряженных сервисов, предназначенных для пользователей ИТС.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527 Режим реального времени - это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Разновидность моделирования, реализуемого с помощью набора математических инструментальных средств, специальных имитирующих компьютерных программ и технологий программирования, позволяющих провести целенаправленное исследование структуры и функций реального сложного процесса и выполнить оптимизацию некоторых его параметров;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Режим обработки информации, при котором обеспечивается взаимодействие системы обработки информации с внешними по отношению к ней процессами в темпе, соизмеримом со скоростью протекания этих процессов;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Сервис ИТС: Результат деятельности, нацеленный на специальный тип пользователя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Один или более схожих или сопряженных сервисов, предназначенных для пользователей ИТС.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528 Сервис интеллектуальной транспортной системы - это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Разновидность моделирования, реализуемого с помощью набора математических инструментальных средств, специальных имитирующих компьютерных программ и технологий программирования, позволяющих провести целенаправленное исследование структуры и функций реального сложного процесса и выполнить оптимизацию некоторых его параметров;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Режим обработки информации, при котором обеспечивается взаимодействие системы обработки информации с внешними по отношению к ней процессами в темпе, соизмеримом со скоростью протекания этих процессов;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Результат деятельности, нацеленный на специальный тип пользователя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Один или более схожих или сопряженных сервисов, предназначенных для пользователей ИТС.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529 Сервисная группа интеллектуальной транспортной системы - это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Разновидность моделирования, реализуемого с помощью набора математических инструментальных средств, специальных имитирующих компьютерных программ и технологий программирования, позволяющих провести целенаправленное исследование структуры и функций реального сложного процесса и выполнить оптимизацию некоторых его параметров;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Режим обработки информации, при котором обеспечивается взаимодействие системы обработки информации с внешними по отношению к ней процессами в темпе, соизмеримом со скоростью протекания этих процессов;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Результат деятельности, нацеленный на специальный тип пользователя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Один или более схожих или сопряженных сервисов, предназначенных для пользователей ИТС.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530 Режим управления (интеллектуальная транспортная система) - это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Совокупность сценариев управления, реализуемых при определенных условиях;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Последовательность управляющих воздействий, направленных на ликвидацию негативных последствий изменения состояния объекта управления и стремящихся привести объект управления к состоянию, характеризующемуся максимально возможными значениями индикаторов эффективности;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Последовательность операций и процедур по формированию и предоставлению пользователям интеллектуальной транспортной системы информационных сообщений;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Технология взаимодействия транспортных средств с элементами дорожной инфраструктуры посредством беспроводной передачи данных.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531 Взаимодействие транспортных средств с дорожной инфраструктурой - это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Совокупность сценариев управления, реализуемых при определенных условиях;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Последовательность управляющих воздействий, направленных на ликвидацию негативных последствий изменения состояния объекта управления и стремящихся привести объект управления к состоянию, характеризующемуся максимально возможными значениями индикаторов эффективности;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Последовательность операций и процедур по формированию и предоставлению пользователям интеллектуальной транспортной системы информационных сообщений;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Технология взаимодействия транспортных средств с элементами дорожной инфраструктуры посредством беспроводной передачи данных.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532 Информирование пользователей интеллектуальной транспортной системы - это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Совокупность сценариев управления, реализуемых при определенных условиях;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Последовательность управляющих воздействий, направленных на ликвидацию негативных последствий изменения состояния объекта управления и стремящихся привести объект управления к состоянию, характеризующемуся максимально возможными значениями индикаторов эффективности;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Последовательность операций и процедур по формированию и предоставлению пользователям интеллектуальной транспортной системы информационных сообщений;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Технология взаимодействия транспортных средств с элементами дорожной инфраструктуры посредством беспроводной передачи данных.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533 Сценарий управления (интеллектуальная транспортная система) - это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Совокупность сценариев управления, реализуемых при определенных условиях;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Последовательность управляющих воздействий, направленных на ликвидацию негативных последствий изменения состояния объекта управления и стремящихся привести объект управления к состоянию, характеризующемуся максимально возможными значениями индикаторов эффективности;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Последовательность операций и процедур по формированию и предоставлению пользователям интеллектуальной транспортной системы информационных сообщений;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Технология взаимодействия транспортных средств с элементами дорожной инфраструктуры посредством беспроводной передачи данных.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534 Цель управления интеллектуальной транспортной системы; цель управления ИТС - это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Желаемый результат работы интеллектуальной транспортной системы, представленный заказчиком или оцененный на основании системного анализа транспортной системы и способный удовлетворить имеющуюся потребность в транспортно-дорожном комплексе;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Принцип управления транспортным потоком, предполагающий однозначность принятия решения участниками дорожного движения в соответствии с оказанным управляющим воздействием, подчинение которому регламентируется правила­ ми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Принцип управления транспортным потоком через управление мотивацией участников дорожного движения посредством предоставления информации.
Примечание. Наиболее часто управление мотивацией осуществляется через предоставление информации о вариантах маршрутов и условий движения.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535 Директивное управление транспортного потока (ДУТП) - это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Желаемый результат работы интеллектуальной транспортной системы, представленный заказчиком или оцененный на основании системного анализа транспортной системы и способный удовлетворить имеющуюся потребность в транспортно-дорожном комплексе;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Принцип управления транспортным потоком, предполагающий однозначность принятия решения участниками дорожного движения в соответствии с оказанным управляющим воздействием, подчинение которому регламентируется правила­ ми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Принцип управления транспортным потоком через управление мотивацией участников дорожного движения посредством предоставления информации.
Примечание. Наиболее часто управление мотивацией осуществляется через предоставление информации о вариантах маршрутов и условий движения.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536 Взаимодействие дорожной инфраструктуры с транспортными средствами - это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Технология взаимодействия элементов дорожной инфраструктуры с транспортными средствами посредством беспроводной передачи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Технология взаимодействия транспортных средств по­ средством беспроводной передачи данных без участия элементов дорожной инфраструктуры;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Технология взаимодействия транспортных средств посредством беспроводной передачи данных через дорожную инфраструктуру;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Технология взаимодействия транспортных средств с элементами дорожной инфраструктуры посредством беспроводной передачи данных.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537 Межбортовое взаимодействие - это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Технология взаимодействия элементов дорожной инфраструктуры с транспортными средствами посредством беспроводной передачи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Технология взаимодействия транспортных средств по­ средством беспроводной передачи данных без участия элементов дорожной инфраструктуры;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Технология взаимодействия транспортных средств посредством беспроводной передачи данных через дорожную инфраструктуру;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Технология взаимодействия транспортных средств с элементами дорожной инфраструктуры посредством беспроводной передачи данных.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538 Штатный режим управления (интеллектуальная транспортная система) - это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Управление объектом управления в соответствии с запланированной схемой работы, направленное на реализацию целей управления интеллектуальной транспортной системы;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Управление объектом управления, требующее внесения изменений в штатный режим управления с учетом сложившейся ситуации;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Упорядочивание движения транспортных средств и пешеходов на дорогах.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539 Управление дорожным движением - это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Управление объектом управления в соответствии с запланированной схемой работы, направленное на реализацию целей управления интеллектуальной транспортной системы;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Управление объектом управления, требующее внесения изменений в штатный режим управления с учетом сложившейся ситуации;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Упорядочивание движения транспортных средств и пешеходов на дорогах.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540 Нештатный режим управления (интеллектуальная транспортная система) - это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Управление объектом управления в соответствии с запланированной схемой работы, направленное на реализацию целей управления интеллектуальной транспортной системы;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Управление объектом управления, требующее внесения изменений в штатный режим управления с учетом сложившейся ситуации;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Упорядочивание движения транспортных средств и пешеходов на дорогах.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541 Динамическое информационное табло (интеллектуальная транспортная система) - это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Устройство визуального отображения информации, являющееся элементом дорожной инфраструктуры и предназначенное для отображения неизменной и изменяющейся во времени информации в системах косвенного управления транспортными потоками;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Техническое средство организации дорожного движения, предназначенное для отображения дорожных знаков за исключением знаков индивидуального проектирования;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Совокупность данных об организации дорожного движения, дорожной обстановке, погодных условиях, оптимальных ре­ жимах и маршрутах движения транспорта, имеющая формализованную структуру, состоящая из информационных предложений и предназначенная для вывода на средства информирования коллективного или индивидуального пользования в рамках решения задач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Упорядоченная последовательность информационных примитивов, обладающая смысловой законченностью;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Единица воспроизводимой информации.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542 Информационный примитив (интеллектуальная транспортная система)- это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Устройство визуального отображения информации, являющееся элементом дорожной инфраструктуры и предназначенное для отображения неизменной и изменяющейся во времени информации в системах косвенного управления транспортными потоками;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Техническое средство организации дорожного движения, предназначенное для отображения дорожных знаков за исключением знаков индивидуального проектирования;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Совокупность данных об организации дорожного движения, дорожной обстановке, погодных условиях, оптимальных ре­ жимах и маршрутах движения транспорта, имеющая формализованную структуру, состоящая из информационных предложений и предназначенная для вывода на средства информирования коллективного или индивидуального пользования в рамках решения задач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Упорядоченная последовательность информационных примитивов, обладающая смысловой законченностью;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Единица воспроизводимой информации.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543 Информационное предложение (интеллектуальная транспортная система)- это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Устройство визуального отображения информации, являющееся элементом дорожной инфраструктуры и предназначенное для отображения неизменной и изменяющейся во времени информации в системах косвенного управления транспортными потоками;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Техническое средство организации дорожного движения, предназначенное для отображения дорожных знаков за исключением знаков индивидуального проектирования;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Совокупность данных об организации дорожного движения, дорожной обстановке, погодных условиях, оптимальных ре­ жимах и маршрутах движения транспорта, имеющая формализованную структуру, состоящая из информационных предложений и предназначенная для вывода на средства информирования коллективного или индивидуального пользования в рамках решения задач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Упорядоченная последовательность информационных примитивов, обладающая смысловой законченностью;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Единица воспроизводимой информации.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544 Информационное сообщение (интеллектуальная транспортная система) - это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Устройство визуального отображения информации, являющееся элементом дорожной инфраструктуры и предназначенное для отображения неизменной и изменяющейся во времени информации в системах косвенного управления транспортными потоками;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Техническое средство организации дорожного движения, предназначенное для отображения дорожных знаков за исключением знаков индивидуального проектирования;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Совокупность данных об организации дорожного движения, дорожной обстановке, погодных условиях, оптимальных ре­ жимах и маршрутах движения транспорта, имеющая формализованную структуру, состоящая из информационных предложений и предназначенная для вывода на средства информирования коллективного или индивидуального пользования в рамках решения задач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Упорядоченная последовательность информационных примитивов, обладающая смысловой законченностью;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Единица воспроизводимой информации.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545 Знак переменной информации (интеллектуальная транспортная система) - это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Устройство визуального отображения информации, являющееся элементом дорожной инфраструктуры и предназначенное для отображения неизменной и изменяющейся во времени информации в системах косвенного управления транспортными потоками;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Техническое средство организации дорожного движения, предназначенное для отображения дорожных знаков за исключением знаков индивидуального проектирования;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Совокупность данных об организации дорожного движения, дорожной обстановке, погодных условиях, оптимальных ре­ жимах и маршрутах движения транспорта, имеющая формализованную структуру, состоящая из информационных предложений и предназначенная для вывода на средства информирования коллективного или индивидуального пользования в рамках решения задач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Упорядоченная последовательность информационных примитивов, обладающая смысловой законченностью;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Единица воспроизводимой информации.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546 Надежность интеллектуальной транспортной системы - это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Комплексное свойство интеллектуальной транспортной системы сохранять во времени в установленных пределах значения всех параметров, характеризующих способность ИТС выполнять свои функции в заданных режимах и условиях эксплуатации;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Свойство интеллектуальной транспортной системы, характеризуемое степенью достижения целей, поставленных при ее создании;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Процесс нахождения максимума значения интегрального индикатора эффективности функционирования подсистемы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Мера или характеристика оценки эффективности интеллектуальной транспортной системы;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Объединяющий ряд индикаторов эффективности функционирования подсистемы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Иерархическая структура индикаторов эффективности интеллектуальной транспортной системы, выстроенная в соответствии с целями заказчика.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547 Архитектура индикаторов эффективности интеллектуальной транспортной системы - это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Комплексное свойство интеллектуальной транспортной системы сохранять во времени в установленных пределах значения всех параметров, характеризующих способность ИТС выполнять свои функции в заданных режимах и условиях эксплуатации;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Свойство интеллектуальной транспортной системы, характеризуемое степенью достижения целей, поставленных при ее создании;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Процесс нахождения максимума значения интегрального индикатора эффективности функционирования подсистемы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Мера или характеристика оценки эффективности интеллектуальной транспортной системы;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Объединяющий ряд индикаторов эффективности функционирования подсистемы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Иерархическая структура индикаторов эффективности интеллектуальной транспортной системы, выстроенная в соответствии с целями заказчика.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548 Интегральный индикатор эффективности функционирования подсистемы интеллектуальных транспортных систем - это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Комплексное свойство интеллектуальной транспортной системы сохранять во времени в установленных пределах значения всех параметров, характеризующих способность ИТС выполнять свои функции в заданных режимах и условиях эксплуатации;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Свойство интеллектуальной транспортной системы, характеризуемое степенью достижения целей, поставленных при ее создании;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Процесс нахождения максимума значения интегрального индикатора эффективности функционирования подсистемы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Мера или характеристика оценки эффективности интеллектуальной транспортной системы;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Объединяющий ряд индикаторов эффективности функционирования подсистемы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Иерархическая структура индикаторов эффективности интеллектуальной транспортной системы, выстроенная в соответствии с целями заказчика.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549 Индикатор эффективности интеллектуальной транспортной системы - это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Комплексное свойство интеллектуальной транспортной системы сохранять во времени в установленных пределах значения всех параметров, характеризующих способность ИТС выполнять свои функции в заданных режимах и условиях эксплуатации;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Свойство интеллектуальной транспортной системы, характеризуемое степенью достижения целей, поставленных при ее создании;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Процесс нахождения максимума значения интегрального индикатора эффективности функционирования подсистемы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Мера или характеристика оценки эффективности интеллектуальной транспортной системы;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Объединяющий ряд индикаторов эффективности функционирования подсистемы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Иерархическая структура индикаторов эффективности интеллектуальной транспортной системы, выстроенная в соответствии с целями заказчика.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550 Максимизация эффективности функционирования подсистем интеллектуальных транспортных систем - это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Комплексное свойство интеллектуальной транспортной системы сохранять во времени в установленных пределах значения всех параметров, характеризующих способность ИТС выполнять свои функции в заданных режимах и условиях эксплуатации;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Свойство интеллектуальной транспортной системы, характеризуемое степенью достижения целей, поставленных при ее создании;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Процесс нахождения максимума значения интегрального индикатора эффективности функционирования подсистемы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Мера или характеристика оценки эффективности интеллектуальной транспортной системы;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Объединяющий ряд индикаторов эффективности функционирования подсистемы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Иерархическая структура индикаторов эффективности интеллектуальной транспортной системы, выстроенная в соответствии с целями заказчика.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551 Эффективность интеллектуальной транспортной системы - это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Комплексное свойство интеллектуальной транспортной системы сохранять во времени в установленных пределах значения всех параметров, характеризующих способность ИТС выполнять свои функции в заданных режимах и условиях эксплуатации;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Свойство интеллектуальной транспортной системы, характеризуемое степенью достижения целей, поставленных при ее создании;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Процесс нахождения максимума значения интегрального индикатора эффективности функционирования подсистемы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Мера или характеристика оценки эффективности интеллектуальной транспортной системы;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Объединяющий ряд индикаторов эффективности функционирования подсистемы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Иерархическая структура индикаторов эффективности интеллектуальной транспортной системы, выстроенная в соответствии с целями заказчика.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552 Основные функции интеллектуальной транспортной системы - это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Относительно самостоятельные, специализированные и обособленные виды деятельности, отличающиеся однородностью содержания выполняемых работ и их целевой направленностью;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Конкретные действия или ряд действий, необходимых для изменения проблемной ситуации и достижения желаемых результатов;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Совокупность взаимосвязанных процессов создания и последовательного изменения состояния ИТС во временных границах от формирования исходных требований к ней до окончания эксплуатации и утилизации комплекса средств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Совокупность опирающихся на специальные методики технологий, определяющих оптимальные зоны установки оборудования.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553 Лоцирование оборудования интеллектуальной транспортной системы - это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Относительно самостоятельные, специализированные и обособленные виды деятельности, отличающиеся однородностью содержания выполняемых работ и их целевой направленностью;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Конкретные действия или ряд действий, необходимых для изменения проблемной ситуации и достижения желаемых результатов;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Совокупность взаимосвязанных процессов создания и последовательного изменения состояния ИТС во временных границах от формирования исходных требований к ней до окончания эксплуатации и утилизации комплекса средств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Совокупность опирающихся на специальные методики технологий, определяющих оптимальные зоны установки оборудования.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554 Жизненный цикл интеллектуальной транспортной системы - это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Относительно самостоятельные, специализированные и обособленные виды деятельности, отличающиеся однородностью содержания выполняемых работ и их целевой направленностью;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Конкретные действия или ряд действий, необходимых для изменения проблемной ситуации и достижения желаемых результатов;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Совокупность взаимосвязанных процессов создания и последовательного изменения состояния ИТС во временных границах от формирования исходных требований к ней до окончания эксплуатации и утилизации комплекса средств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Совокупность опирающихся на специальные методики технологий, определяющих оптимальные зоны установки оборудования.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555 Основные задачи интеллектуальной транспортной системы - это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Относительно самостоятельные, специализированные и обособленные виды деятельности, отличающиеся однородностью содержания выполняемых работ и их целевой направленностью;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Конкретные действия или ряд действий, необходимых для изменения проблемной ситуации и достижения желаемых результатов;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Совокупность взаимосвязанных процессов создания и последовательного изменения состояния ИТС во временных границах от формирования исходных требований к ней до окончания эксплуатации и утилизации комплекса средств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Совокупность опирающихся на специальные методики технологий, определяющих оптимальные зоны установки оборудования.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556 Системный анализ - это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Процесс исследования транспортной системы, заключающийся в установлении структурных связей между ее элементами и сборе исходных данных, необходимых для обоснования проектов интеллектуальных транспортных систем;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Процесс определения территориальных границ расположения подсистем ИТС в рамках максимизации эффективности функционирования ИТС и минимизации ее стоимости;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Суммарное направление движения подавляющего большинства транспортных средств, однонаправленно движущихся в пределах принятой области распространения локального проекта системы косвенного управления транспортными потоками;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Совокупность опирающихся на специальные методики технологий, определяющих оптимальные зоны установки оборудования.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557 Зонирование подсистем интеллектуальной транспортной системы - это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Процесс исследования транспортной системы, заключающийся в установлении структурных связей между ее элементами и сборе исходных данных, необходимых для обоснования проектов интеллектуальных транспортных систем;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Процесс определения территориальных границ расположения подсистем ИТС в рамках максимизации эффективности функционирования ИТС и минимизации ее стоимости;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Суммарное направление движения подавляющего большинства транспортных средств, однонаправленно движущихся в пределах принятой области распространения локального проекта системы косвенного управления транспортными потоками;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Совокупность опирающихся на специальные методики технологий, определяющих оптимальные зоны установки оборудования.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558 Вектор притяжения транспортного потока - это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Процесс исследования транспортной системы, заключающийся в установлении структурных связей между ее элементами и сборе исходных данных, необходимых для обоснования проектов интеллектуальных транспортных систем;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Процесс определения территориальных границ расположения подсистем ИТС в рамках максимизации эффективности функционирования ИТС и минимизации ее стоимости;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Суммарное направление движения подавляющего большинства транспортных средств, однонаправленно движущихся в пределах принятой области распространения локального проекта системы косвенного управления транспортными потоками;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Совокупность опирающихся на специальные методики технологий, определяющих оптимальные зоны установки оборудования.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559 Качественная матрица корреспонденции (интеллектуальная транспортная система) - это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Таблица, отражающая результат определения спроса, ориентированного относительно лимита пропускной способности в пределах принятой области распространения ЛП ИТС, определяемая методом анализа треков транспортных средств и состоящая из истоков, целей и маршрутов следования;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Матрица, содержащая статистические данные о перемещении транспортных средств, пассажиров или грузов за заданное время;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Объект, к которому стремится значительная часть транспортного потока и который является ориентиром в системе информирования;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Функция, связывающая интегральный индикатор с индикаторами эффективности, которые могут быть количественно оценены в рамках методики зонирования подсистемы ИТС.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560 Матрица корреспонденции (интеллектуальная транспортная система) - это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Таблица, отражающая результат определения спроса, ориентированного относительно лимита пропускной способности в пределах принятой области распространения ЛП ИТС, определяемая методом анализа треков транспортных средств и состоящая из истоков, целей и маршрутов следования;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Матрица, содержащая статистические данные о перемещении транспортных средств, пассажиров или грузов за заданное время;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Объект, к которому стремится значительная часть транспортного потока и который является ориентиром в системе информирования;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Функция, связывающая интегральный индикатор с индикаторами эффективности, которые могут быть количественно оценены в рамках методики зонирования подсистемы ИТС.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561 Объект притяжения транспортного потока - это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Таблица, отражающая результат определения спроса, ориентированного относительно лимита пропускной способности в пределах принятой области распространения ЛП ИТС, определяемая методом анализа треков транспортных средств и состоящая из истоков, целей и маршрутов следования;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Матрица, содержащая статистические данные о перемещении транспортных средств, пассажиров или грузов за заданное время;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Объект, к которому стремится значительная часть транспортного потока и который является ориентиром в системе информирования;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Функция, связывающая интегральный индикатор с индикаторами эффективности, которые могут быть количественно оценены в рамках методики зонирования подсистемы ИТС.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562 Целевая функция подсистемы интеллектуальной транспортной системы - это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Таблица, отражающая результат определения спроса, ориентированного относительно лимита пропускной способности в пределах принятой области распространения ЛП ИТС, определяемая методом анализа треков транспортных средств и состоящая из истоков, целей и маршрутов следования;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Матрица, содержащая статистические данные о перемещении транспортных средств, пассажиров или грузов за заданное время;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Объект, к которому стремится значительная часть транспортного потока и который является ориентиром в системе информирования;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Функция, связывающая интегральный индикатор с индикаторами эффективности, которые могут быть количественно оценены в рамках методики зонирования подсистемы ИТС.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563 Психотип водителя транспортного средства - это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Тип психофизиологического состояния водителя транспортного средства, определяющий характер его взаимодействия с интеллектуальной транс­ портной системой и отдельными системами организации и безопасности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Упрощенная модель локального проекта интеллектуальной транспортной системы, включающая предварительные физическую и функциональную архитектуры и архитектуру индикаторов эффективности локального проекта интеллектуальной транспортной системы;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Детальная модель локального проекта интеллектуальной транспортной системы, включающая физическую и функциональную архитектуры локального проекта интеллектуальной транспортной системы, структуру субъектов, иерархию компетенции органов исполнительной власти и регламенты межсубъектного взаимодействия;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Объект, к которому стремится значительная часть транспортного потока и который является ориентиром в системе информирования.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564 Уточненная модель локального проекта интеллектуальной транспортной системы - это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Тип психофизиологического состояния водителя транспортного средства, определяющий характер его взаимодействия с интеллектуальной транс­ портной системой и отдельными системами организации и безопасности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Упрощенная модель локального проекта интеллектуальной транспортной системы, включающая предварительные физическую и функциональную архитектуры и архитектуру индикаторов эффективности локального проекта интеллектуальной транспортной системы;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Детальная модель локального проекта интеллектуальной транспортной системы, включающая физическую и функциональную архитектуры локального проекта интеллектуальной транспортной системы, структуру субъектов, иерархию компетенции органов исполнительной власти и регламенты межсубъектного взаимодействия;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Объект, к которому стремится значительная часть транспортного потока и который является ориентиром в системе информирования.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565 Идеалистическая модель локального проекта интеллектуальной транспортной системы - это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Тип психофизиологического состояния водителя транспортного средства, определяющий характер его взаимодействия с интеллектуальной транс­ портной системой и отдельными системами организации и безопасности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Упрощенная модель локального проекта интеллектуальной транспортной системы, включающая предварительные физическую и функциональную архитектуры и архитектуру индикаторов эффективности локального проекта интеллектуальной транспортной системы;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Детальная модель локального проекта интеллектуальной транспортной системы, включающая физическую и функциональную архитектуры локального проекта интеллектуальной транспортной системы, структуру субъектов, иерархию компетенции органов исполнительной власти и регламенты межсубъектного взаимодействия;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Объект, к которому стремится значительная часть транспортного потока и который является ориентиром в системе информирования.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566 Целью создания разработки технического задания на разработку технического проекта ИТС субъектового уровня является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определение основных методов, используемых при создании ИТС и перечня внедряемых элементов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определение основных методов и перечня внедряемых элементов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определение основных методов, используемых при создании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определение  перечня внедряемых элементов ИТС.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567 Индикаторы эффективности ИТС, формируемые в соответствии с потребностями субъекта, возможность интеграции с существующими элементами ИТС, а также возможность развития с учетом развития современных технологий необходимо учитывать на этапе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формирования технического задания;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операционного контроля;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обоснования ЛП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сбора данных.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568 Техническое задание на разработку технического проекта ИТС субъектового уровня описывает требования по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функционалу;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интероперабельности;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информационной безопасности;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возможным режимам работы всех составных элементов внедряемой системы;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внедрению современных методов по управлению дорожным движением;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охране труда при эксплуатации и техническом обслуживании ИТС.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569 Что необходимо учитывать на этапе формирования технического задания?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индикаторы эффективности ИТС, формируемые в соответствии с потребностями субъекта;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возможность интеграции с существующими элементами ИТС;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возможность развития с учетом развития современных технологий;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индикаторы эффективности ИТС.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613116DB" w14:textId="77777777" w:rsidR="0091117B" w:rsidRPr="00220001" w:rsidRDefault="0091117B" w:rsidP="00DF3739">
      <w:pPr>
        <w:rPr>
          <w:lang w:val="en-US" w:eastAsia="ru-RU"/>
        </w:rPr>
      </w:pPr>
      <w:bookmarkStart w:id="41" w:name="_Toc78533458"/>
    </w:p>
    <w:p w14:paraId="092F9077" w14:textId="5E2F8C95" w:rsidR="0043485A" w:rsidRPr="005F373B" w:rsidRDefault="0043485A" w:rsidP="00574DB8">
      <w:pPr>
        <w:pStyle w:val="2"/>
      </w:pPr>
      <w:bookmarkStart w:id="42" w:name="_Toc94019593"/>
      <w:bookmarkStart w:id="43" w:name="_Toc130546237"/>
      <w:bookmarkStart w:id="44" w:name="_Toc130547460"/>
      <w:r w:rsidRPr="005F373B">
        <w:t>5.3 Критерии и шкала оценки (ключи к заданиям), правила обработки результатов теста</w:t>
      </w:r>
      <w:bookmarkEnd w:id="41"/>
      <w:bookmarkEnd w:id="42"/>
      <w:bookmarkEnd w:id="43"/>
      <w:bookmarkEnd w:id="44"/>
    </w:p>
    <w:p w14:paraId="00C5D557" w14:textId="1C22C622" w:rsidR="0043485A" w:rsidRPr="005F373B" w:rsidRDefault="00551977" w:rsidP="00724412">
      <w:pPr>
        <w:pStyle w:val="13"/>
        <w:spacing w:line="240" w:lineRule="auto"/>
      </w:pPr>
      <w:r w:rsidRPr="005F373B">
        <w:t xml:space="preserve">Таблица </w:t>
      </w:r>
      <w:r w:rsidR="00981A88" w:rsidRPr="005F373B">
        <w:t>6</w:t>
      </w:r>
      <w:r w:rsidRPr="005F373B">
        <w:t xml:space="preserve"> </w:t>
      </w:r>
      <w:r w:rsidR="0043485A" w:rsidRPr="005F373B">
        <w:t xml:space="preserve">– </w:t>
      </w:r>
      <w:r w:rsidR="001B2AF9" w:rsidRPr="005F373B">
        <w:t>Критерии и шкала оценки (ключи к заданиям)</w:t>
      </w: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9"/>
        <w:gridCol w:w="4926"/>
        <w:gridCol w:w="3309"/>
      </w:tblGrid>
      <w:tr w:rsidR="0043485A" w:rsidRPr="005F373B" w14:paraId="1C9CFE14" w14:textId="77777777" w:rsidTr="004D3E65">
        <w:trPr>
          <w:tblHeader/>
        </w:trPr>
        <w:tc>
          <w:tcPr>
            <w:tcW w:w="1109" w:type="dxa"/>
            <w:hideMark/>
          </w:tcPr>
          <w:p w14:paraId="40960F3F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№ задания</w:t>
            </w:r>
          </w:p>
        </w:tc>
        <w:tc>
          <w:tcPr>
            <w:tcW w:w="4926" w:type="dxa"/>
            <w:hideMark/>
          </w:tcPr>
          <w:p w14:paraId="57D3B6E8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Правильные варианты ответа, модельные ответы</w:t>
            </w:r>
          </w:p>
        </w:tc>
        <w:tc>
          <w:tcPr>
            <w:tcW w:w="3309" w:type="dxa"/>
            <w:hideMark/>
          </w:tcPr>
          <w:p w14:paraId="701CD179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Шкала оценки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з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ж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е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1-a,2-б,3-в,4-г,5-д,6-е,7-ж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е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ж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a,б,в,г,д,е,ж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a,б,в,г,д,е,ж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1-a,2-б,3-в,4-г,5-д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a,б,в,г,д,е,ж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a,б,в,г,д,е,ж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з,и,к,л,м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a,б,в,г,д,е,ж,з,и,к,л,м,н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a,б,в,г,д,е,ж,з,и,к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a,б,в,г,д,е,ж,з,и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a,б,в,г,д,е,ж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a,б,в,г,д,е,ж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е,ж,з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в,г,д,е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a,б,в,г,д,е,ж,з,и,к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д,е,ж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д,е,ж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a,б,в,г,д,е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a,б,в,г,д,е,ж,з,и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г,д,е,ж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е,ж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a,б,в,г,д,е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a,б,в,г,е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a,б,в,г,д,е,ж,з,и,к,л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г,д,е,ж,з,и,к,м,н,о,п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a,б,в,е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120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a,б,в,е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121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a,б,в,г,д,е,ж,з,и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122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к,л,м,н,о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123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a,б,в,г,д,е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124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е,ж,з,и,к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125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126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127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128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129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5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130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131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132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133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134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a,б,в,г,д,е,ж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135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з,и,к,л,м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136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и,к,м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137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a,б,в,г,д,е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138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a,б,в,г,д,е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139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140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е,ж,з,и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141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142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143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б,в,г,д,е,ж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144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б,в,г,д,е,ж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145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146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147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148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149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150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151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152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153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154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155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156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a,б,в,д,е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157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15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158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159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160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161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162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163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е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164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165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д,е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166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1-a,2-б,3-в,4-г,5-д,6-е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167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168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169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170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171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172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е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173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ж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174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з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175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и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176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177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178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179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180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181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182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183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a,б,в,г,д,е,ж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184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185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186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187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188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189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190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191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192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193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194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195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196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197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198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199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200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201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е,ж,з,и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202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203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a,б,в,г,д,е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204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205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г,д,е,ж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206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207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208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209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210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211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212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213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2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214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0,14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215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1-a,2-б,3-в,4-г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216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217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218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219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220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221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222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223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224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225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226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227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228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a,б,в,г,д,е,ж,з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229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a,б,в,г,д,е,ж,з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230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231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a,б,в,г,д,е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232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233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234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235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236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a,б,в,е,ж,з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237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г,д,е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238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239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240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241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д,е,ж,з,и,к,л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242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243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a,б,в,г,д,е,ж,з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244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a,е,ж,з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245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б,в,г,д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246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1,2,3,4,5,6,7,8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247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248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249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250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251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252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a,б,в,г,д,е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253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254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255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256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257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258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a,б,в,г,д,е,ж,з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259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и,к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260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261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262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263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264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265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266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a,б,в,г,д,е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267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ж,з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268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269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270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д,е,ж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271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272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273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274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275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в,г,д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276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277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278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279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280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281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282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283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284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285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286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287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a,г,ж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288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a,б,в,г,д,з,к,м,н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289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е,ж,и,л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290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291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292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293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294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a,б,в,г,д,е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295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е,ж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296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297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е,ж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298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299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a,б,в,г,д,е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300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a,б,в,г,д,е,ж,з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301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м,н,о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302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и,к,л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303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a,б,в,г,д,е,ж,з,п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304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a,б,в,г,д,е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305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ж,з,и,к,л,м,н,о,п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306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a,б,в,г,д,е,ж,з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307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и,к,л,м,н,о,п,р,с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308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е,ж,з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309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ж,з,и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310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1-a,2-б,3-в,4-г,5-д,6-е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311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1-a,2-б,3-в,4-г,5-д,6-е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312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1-a,2-б,3-в,4-г,5-д,6-е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313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314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315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316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317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д,е,ж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318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319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320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321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322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323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заказчиком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324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обоснования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325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326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327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328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329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330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a,б,в,г,д,е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331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a,б,в,е,к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332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a,б,в,г,е,з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333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334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335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336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337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г,д,е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338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339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340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341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342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a,е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343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344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345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346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347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1-a,2-б,3-в,4-г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348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349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350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351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д,е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352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353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354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355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356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357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358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359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360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361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1,2,3,4,5,6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362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363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364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365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366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367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368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369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370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371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372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д,е,ж,з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373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a,б,в,г,д,е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374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375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a,б,в,г,д,е,ж,з,и,к,л,м,н,о,п,р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376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с,у,ф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377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378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379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г,е,ж,з,и,к,л,м,н,о,п,р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380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100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381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1,2,3,4,5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382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383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384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д,е,ж,з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385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386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387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388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д,е,ж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389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д,е,ж,з,и,к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390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a,б,в,д,е,з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391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a,б,в,д,е,з,и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392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a,б,в,г,д,е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393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394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395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396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397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398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399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400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401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a,б,в,г,д,е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402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a,б,в,г,д,е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403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ж,з,и,к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404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405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406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407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з,и,к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408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д,е,ж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409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410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411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412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у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413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р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414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п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415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о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416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н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417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м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418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л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419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к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420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и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421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з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422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ж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423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е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424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425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426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427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428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a,б,в,г,д,е,ж,з,и,к,л,м,н,о,п,р,с,у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429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ф,х,ц,ч,ш,щ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430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431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432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433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434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435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436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437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д,е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438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439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440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441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442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443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г,д,е,ж,з,и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444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445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446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в,е,ж,з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447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448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г,д,е,ж,з,и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449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450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е,ж,з,и,к,л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451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a,б,в,д,е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452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a,б,в,д,е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453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454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455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в,г,д,е,ж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456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в,з,и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457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в,д,з,и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458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a,б,в,д,з,и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459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460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461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в,г,д,е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462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463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a,б,г,д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464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465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466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467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468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469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470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471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472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473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474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475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476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б,в,д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477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478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479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480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481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482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483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a,б,в,е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484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a,б,г,ж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485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486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487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488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489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490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491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492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493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494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495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496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497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498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499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500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501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a,б,в,г,д,е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502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a,б,в,г,д,е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503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a,б,в,г,д,е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504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505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506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a,б,в,г,д,е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507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508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е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509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510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511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512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513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514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515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516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517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518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519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520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521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522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523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524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525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526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527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528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529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530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531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532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533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534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535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536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537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538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539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540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541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542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543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544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545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546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547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е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548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549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550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551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552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553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554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555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556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557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558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559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560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561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562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563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564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565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566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567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568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569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</w:tbl>
    <w:p w14:paraId="741B0A60" w14:textId="77777777" w:rsidR="00C26211" w:rsidRPr="005F373B" w:rsidRDefault="00C26211" w:rsidP="00DF3739">
      <w:pPr>
        <w:rPr>
          <w:lang w:eastAsia="ru-RU"/>
        </w:rPr>
      </w:pPr>
    </w:p>
    <w:p w14:paraId="1961F479" w14:textId="5972B10F" w:rsidR="0043485A" w:rsidRPr="005F373B" w:rsidRDefault="0043485A" w:rsidP="00DF3739">
      <w:pPr>
        <w:rPr>
          <w:lang w:eastAsia="ru-RU"/>
        </w:rPr>
      </w:pPr>
      <w:r w:rsidRPr="005F373B">
        <w:rPr>
          <w:lang w:eastAsia="ru-RU"/>
        </w:rPr>
        <w:t xml:space="preserve">Правила обработки результатов теста: тест считается выполненным при правильном выполнении обучающимся не менее </w:t>
      </w:r>
      <w:r w:rsidR="003914B1">
        <w:rPr>
          <w:lang w:val="en-US" w:eastAsia="ru-RU"/>
        </w:rPr>
        <w:t>70</w:t>
      </w:r>
      <w:r w:rsidRPr="005F373B">
        <w:rPr>
          <w:lang w:eastAsia="ru-RU"/>
        </w:rPr>
        <w:t xml:space="preserve"> % заданий.</w:t>
      </w:r>
    </w:p>
    <w:p w14:paraId="5DEC892B" w14:textId="77777777" w:rsidR="0043485A" w:rsidRPr="005F373B" w:rsidRDefault="0043485A" w:rsidP="00DF3739">
      <w:pPr>
        <w:rPr>
          <w:b/>
        </w:rPr>
      </w:pPr>
      <w:bookmarkStart w:id="45" w:name="_Toc33036840"/>
    </w:p>
    <w:p w14:paraId="56570DD6" w14:textId="4EB005CC" w:rsidR="0043485A" w:rsidRPr="00CE3A74" w:rsidRDefault="0043485A" w:rsidP="00574DB8">
      <w:pPr>
        <w:pStyle w:val="1"/>
        <w:rPr>
          <w:rFonts w:asciiTheme="minorHAnsi" w:hAnsiTheme="minorHAnsi"/>
          <w:lang w:val="en-US"/>
        </w:rPr>
      </w:pPr>
      <w:bookmarkStart w:id="46" w:name="_Toc78533459"/>
      <w:bookmarkStart w:id="47" w:name="_Toc94019594"/>
      <w:bookmarkStart w:id="48" w:name="_Toc130546238"/>
      <w:bookmarkStart w:id="49" w:name="_Toc130547461"/>
      <w:r w:rsidRPr="005F373B">
        <w:t>6 Задания для проверки</w:t>
      </w:r>
      <w:r w:rsidR="00CE3A74">
        <w:rPr>
          <w:rFonts w:asciiTheme="minorHAnsi" w:hAnsiTheme="minorHAnsi"/>
          <w:lang w:val="en-US"/>
        </w:rPr>
        <w:t xml:space="preserve"> </w:t>
      </w:r>
      <w:r w:rsidR="00CE3A74" w:rsidRPr="00CE3A74">
        <w:t>умений</w:t>
      </w:r>
      <w:r w:rsidRPr="005F373B">
        <w:t xml:space="preserve"> </w:t>
      </w:r>
      <w:bookmarkEnd w:id="45"/>
      <w:bookmarkEnd w:id="46"/>
      <w:bookmarkEnd w:id="47"/>
      <w:bookmarkEnd w:id="48"/>
      <w:bookmarkEnd w:id="49"/>
    </w:p>
    <w:bookmarkEnd w:id="1"/>
    <w:bookmarkEnd w:id="2"/>
    <w:bookmarkEnd w:id="3"/>
    <w:bookmarkEnd w:id="4"/>
    <w:bookmarkEnd w:id="5"/>
    <w:bookmarkEnd w:id="6"/>
    <w:bookmarkEnd w:id="7"/>
    <w:bookmarkEnd w:id="8"/>
    <w:p w14:paraId="4E045A9A" w14:textId="234F362F" w:rsidR="004C3998" w:rsidRDefault="004C3998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 w:rsidRPr="005F373B">
        <w:rPr>
          <w:b/>
          <w:szCs w:val="24"/>
          <w:lang w:eastAsia="ru-RU"/>
        </w:rPr>
        <w:t>Задание</w:t>
      </w:r>
      <w:r w:rsidRPr="00220001">
        <w:rPr>
          <w:b/>
          <w:szCs w:val="24"/>
          <w:lang w:val="en-US" w:eastAsia="ru-RU"/>
        </w:rPr>
        <w:t xml:space="preserve"> № 1</w:t>
      </w:r>
    </w:p>
    <w:p w14:paraId="1A09501C" w14:textId="202FF038" w:rsidR="00F33EB7" w:rsidRPr="00220001" w:rsidRDefault="00F33EB7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>
        <w:rPr>
          <w:b/>
          <w:szCs w:val="24"/>
          <w:lang w:val="en-US" w:eastAsia="ru-RU"/>
        </w:rPr>
        <w:t>(обязательное)</w:t>
      </w:r>
    </w:p>
    <w:p w14:paraId="30DE77E6" w14:textId="02E67502" w:rsidR="004C3998" w:rsidRPr="005F373B" w:rsidRDefault="004C3998" w:rsidP="00DF3739">
      <w:pPr>
        <w:rPr>
          <w:lang w:eastAsia="ru-RU"/>
        </w:rPr>
      </w:pPr>
      <w:r w:rsidRPr="005F373B">
        <w:rPr>
          <w:lang w:eastAsia="ru-RU"/>
        </w:rPr>
        <w:t>Предмет оценки (</w:t>
      </w:r>
      <w:r w:rsidR="00CE3A74">
        <w:rPr>
          <w:lang w:val="en-US" w:eastAsia="ru-RU"/>
        </w:rPr>
        <w:t>умение</w:t>
      </w:r>
      <w:r w:rsidRPr="005F373B">
        <w:rPr>
          <w:lang w:eastAsia="ru-RU"/>
        </w:rPr>
        <w:t>):</w:t>
      </w:r>
    </w:p>
    <w:p w14:paraId="686EE742" w14:textId="2AD76CEF" w:rsidR="004C3998" w:rsidRPr="005F373B" w:rsidRDefault="004C3998" w:rsidP="00DF3739">
      <w:pPr>
        <w:rPr>
          <w:szCs w:val="24"/>
          <w:lang w:eastAsia="ru-RU"/>
        </w:rPr>
      </w:pPr>
      <w:r w:rsidRPr="005F373B">
        <w:rPr>
          <w:lang w:eastAsia="ru-RU"/>
        </w:rPr>
        <w:t>Уметь составить техническое задание на разработку технического (технорабочего) проекта по созданию интеллектуальных транспортных систем субъектового уровня, с учетом возможности развития элементов ИТС, направленных на адаптивное светофорное управление в целях обеспечения движения (В/01.6)</w:t>
      </w:r>
    </w:p>
    <w:p w14:paraId="7168AA04" w14:textId="3CAC6A0C" w:rsidR="004C3998" w:rsidRPr="005F373B" w:rsidRDefault="004C3998" w:rsidP="00DF3739">
      <w:r w:rsidRPr="005F373B">
        <w:t>Описание ситуации и постановка задачи: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Изучив Техническое задание на выполнение работ по проектированию интеллектуальной транспортной системы ________________ городской агломерации в целях реализации мероприятия «Внедрение интеллектуальных транспортных систем, предусматривающих автоматизацию процессов управления дорожным движением в городских агломерациях, включающих города с населением свыше 300 тысяч человек», необходимо в соответсвующих пунктах выбрать необходимые (подходящие) варианты формулировок.</w:t>
      </w:r>
    </w:p>
    <w:p w14:paraId="6DD0B461" w14:textId="75395109" w:rsidR="004C3998" w:rsidRPr="005F373B" w:rsidRDefault="004C3998" w:rsidP="00DF3739">
      <w:r w:rsidRPr="005F373B">
        <w:t xml:space="preserve">Место выполнения: </w:t>
      </w:r>
      <w:r w:rsidR="00B82089" w:rsidRPr="005F373B">
        <w:t>учебный класс/учебный портал</w:t>
      </w:r>
      <w:r w:rsidRPr="005F373B">
        <w:t>.</w:t>
      </w:r>
    </w:p>
    <w:p w14:paraId="0E94BB19" w14:textId="6B58EB82" w:rsidR="008D6A4C" w:rsidRPr="005F373B" w:rsidRDefault="008D6A4C" w:rsidP="00DF3739">
      <w:pPr>
        <w:pStyle w:val="13"/>
        <w:ind w:firstLine="567"/>
      </w:pPr>
      <w:r w:rsidRPr="005F373B">
        <w:rPr>
          <w:lang w:eastAsia="ru-RU"/>
        </w:rPr>
        <w:t>Источники информации для выполнения:</w:t>
      </w:r>
    </w:p>
    <w:p w14:paraId="7AA4DB61" w14:textId="5C621510" w:rsidR="004C3998" w:rsidRPr="005F373B" w:rsidRDefault="008D6A4C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7</w:t>
      </w:r>
      <w:r w:rsidRPr="005F373B">
        <w:t xml:space="preserve"> – </w:t>
      </w:r>
      <w:r w:rsidR="004C3998" w:rsidRPr="005F373B">
        <w:t>Источник</w:t>
      </w:r>
      <w:r w:rsidR="001704A3" w:rsidRPr="005F373B">
        <w:t>и</w:t>
      </w:r>
      <w:r w:rsidR="004C3998" w:rsidRPr="005F373B">
        <w:t xml:space="preserve"> информации для </w:t>
      </w:r>
      <w:r w:rsidR="00C35583" w:rsidRPr="005F373B">
        <w:t>выполнения</w:t>
      </w:r>
      <w:r w:rsidRPr="005F373B">
        <w:t xml:space="preserve"> задания</w:t>
      </w:r>
      <w:r w:rsidR="00C35583" w:rsidRPr="005F373B">
        <w:t>: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</w:tbl>
    <w:p>
      <w:pPr>
        <w:jc w:val="left"/>
        <w:spacing w:after="0" w:line="360" w:lineRule="auto"/>
      </w:pPr>
      <w:br/>
      <w:r>
        <w:rPr/>
        <w:t xml:space="preserve">Дополнительные материалы:</w:t>
      </w:r>
      <w:br/>
      <w:r>
        <w:rPr/>
        <w:t xml:space="preserve">1. ТЗ задание в конструктор,</w:t>
      </w:r>
      <w:br/>
      <w:r>
        <w:rPr/>
        <w:t xml:space="preserve">URL: https://constructor-api.emiit.ru/tasks/116/additional_files/38/download</w:t>
      </w:r>
      <w:br/>
    </w:p>
    <w:p w14:paraId="2181190B" w14:textId="6616691F" w:rsidR="004C3998" w:rsidRPr="005F373B" w:rsidRDefault="004C3998" w:rsidP="00DF3739">
      <w:r w:rsidRPr="005F373B">
        <w:t>Максимальное время выполнения:</w:t>
      </w:r>
      <w:r w:rsidR="00C35583" w:rsidRPr="005F373B">
        <w:t xml:space="preserve"> 45 минут</w:t>
      </w:r>
      <w:r w:rsidRPr="005F373B">
        <w:t>.</w:t>
      </w:r>
    </w:p>
    <w:p w14:paraId="70AA77C3" w14:textId="6CCC42A6" w:rsidR="004C3998" w:rsidRPr="005F373B" w:rsidRDefault="004C3998" w:rsidP="00DF3739">
      <w:r w:rsidRPr="005F373B">
        <w:t>МТО для</w:t>
      </w:r>
      <w:r w:rsidR="003E16D4" w:rsidRPr="005F373B">
        <w:t xml:space="preserve"> выполнения задания</w:t>
      </w:r>
      <w:r w:rsidRPr="005F373B">
        <w:t>:</w:t>
      </w:r>
    </w:p>
    <w:p w14:paraId="56C15997" w14:textId="0F2F12AF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8</w:t>
      </w:r>
      <w:r w:rsidRPr="005F373B">
        <w:t xml:space="preserve"> – Состав МТО</w:t>
      </w:r>
    </w:p>
    <w:tbl>
      <w:tblGrid>
        <w:gridCol/>
        <w:gridCol/>
        <w:gridCol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практических занятий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Аудитория для практических занятий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аудиторий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 Количество компьютеров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21BCB242" w14:textId="77777777" w:rsidR="00A90D6D" w:rsidRPr="005F373B" w:rsidRDefault="00A90D6D" w:rsidP="00DF3739">
      <w:pPr>
        <w:rPr>
          <w:b/>
        </w:rPr>
      </w:pPr>
    </w:p>
    <w:p w14:paraId="2030B089" w14:textId="58FDF569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lastRenderedPageBreak/>
        <w:t>Критерии оценки</w:t>
      </w:r>
    </w:p>
    <w:p w14:paraId="06F14972" w14:textId="0009AEAE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9</w:t>
      </w:r>
      <w:r w:rsidRPr="005F373B">
        <w:t xml:space="preserve"> – Критерии оценки</w:t>
      </w:r>
    </w:p>
    <w:tbl>
      <w:tblGrid>
        <w:gridCol w:w="3175" w:type="dxa"/>
        <w:gridCol w:w="3175" w:type="dxa"/>
        <w:gridCol w:w="317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Предмет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Критерий оценки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составить техническое задание на разработку технического (технорабочего) проекта по созданию интеллектуальных транспортных систем субъектового уровня, с учетом возможности развития элементов ИТС, направленных на адаптивное светофорное управление в целях обеспечения движения (В/01.6)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Проанализировать приведённый документ. Заполнить пропуски и отобрать верные формулировки из приведенных в пп. 10-20, п. 23, 42, 45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</w:tbl>
    <w:p w14:paraId="50EC00EF" w14:textId="77777777" w:rsidR="004C3998" w:rsidRPr="005F373B" w:rsidRDefault="004C3998" w:rsidP="00DF3739">
      <w:pPr>
        <w:rPr>
          <w:b/>
        </w:rPr>
      </w:pPr>
    </w:p>
    <w:p w14:paraId="08ECB24F" w14:textId="77777777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t>Модельный ответ</w:t>
      </w:r>
    </w:p>
    <w:p w14:paraId="7B81403C" w14:textId="4295882D" w:rsidR="004C3998" w:rsidRPr="005F373B" w:rsidRDefault="004C3998" w:rsidP="00724412">
      <w:pPr>
        <w:pStyle w:val="13"/>
        <w:spacing w:line="240" w:lineRule="auto"/>
      </w:pPr>
      <w:r w:rsidRPr="005F373B">
        <w:t>Таблица</w:t>
      </w:r>
      <w:r w:rsidR="00B95F68" w:rsidRPr="005F373B">
        <w:t xml:space="preserve"> 10</w:t>
      </w:r>
      <w:r w:rsidRPr="005F373B">
        <w:t xml:space="preserve"> – Модельный ответ</w:t>
      </w:r>
    </w:p>
    <w:tbl>
      <w:tblGrid>
        <w:gridCol w:w="3175" w:type="dxa"/>
        <w:gridCol w:w="635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635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Модельный ответ (индикатор)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Проанализировать приведённый документ. Заполнить пропуски и отобрать верные формулировки из приведенных в пп. 10-20, п. 23, 42, 45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п.10 
1.	удовлетворение возрастающего спроса на пассажирские и грузовые перевозки;
2.	достижение транспортного баланса между пропускной способностью УДС 
и ее реальной загрузкой;
4.	обеспечение безопасности перевозок и дорожного движения;
5.	снижение объемов выбросов загрязняющих веществ;
7.	создание и системная интеграция информационных и коммуникационных технологий и средств автоматизации с транспортной инфраструктурой, транспортными средствами и участниками дорожного движения;
8.	обеспечение комфортных условий для всех участников дорожного движения.
1.	снижение задержек и увеличение скорости сообщения транспорта на основе создания системы управления транспортными потоками, действующей в реальном времени;
4.	сокращение количества, тяжести дорожно-транспортных происшествий, а также сокращение сроков ликвидации их последствий;
5.	обеспечение оперативного автоматизированного контроля движения транспорта и оперативного управления им;
6.	развитие систем электронных платежей, в том числе на базе систем позиционирования и навигации;
7.	улучшение информационного обеспечения управления дорожной сети городской агломерации;
8.	улучшение информационного обеспечения участников движения;
9.	повышение оперативности управления парком транспортных средств общественного транспорта, а также специальных, ремонтных, эксплуатационных и аварийных служб, в том числе с использованием систем позиционирования;
10.	снижение негативных последствий сбоев в устойчивом функционировании городской агломерации;
12.	обеспечение интегрированного подхода к созданию технического, информационного и программного обеспечения развития дорожной сети агломерации;
13.	оперативное предоставление актуальной информации об изменении дорожного движения дорожной сети городской агломерации заинтересованным сторонам.
п.11
1)	Интеграционная платформа ИТС ГА (ИП);
3)	Подсистема светофорного управления (ПСУ);
4)	Подсистема мониторинга параметров транспортных потоков (ПМПТП);
5)	Подсистема метеомониторинга (ПММ);
7)	Подсистема видеонаблюдения, детектирования ДТП и ЧС (ПВДДТПиЧС);
8)	Подсистема диспетчеризации управления служб содержания дорог (ПДУССД).
1)	Центр обработки данных (ЦОД); 
3)	Центр управления дорожным движением (ЦУДД);
4)	Центр управления общественным транспортом (ЦУОТ);
5)	Центр управления организаций дорожных (ЦУОД);
7)	Подсистема связи и передачи данных;
8)	Подсистема обеспечения.
интеграция,
интеграция
п.12
2)	сбор и хранение данных от подсистем ИТС;
3)	агрегирование и обработка текущих и ретроспективных данных;
4)	визуализация текущего состояния транспортной системы;
6)	представление данных в установленной отчетной форме;
7)	определение режима функционирования транспортной системы;
8)	корректировка работы подсистем ИТС;
9)	управление транспортной системой с целью максимизации индикаторов эффективности;
11)	обеспечение эффективности функционирования ИТС дорожной сети ГА.
1)	прогнозирование в режиме реального времени транспортной ситуации на основе полученных данных от всех поставщиков информации;
3)	информирование населения о предстоящих изменениях в организации дорожного движения в режиме заблаговременного предупреждения;
4)	мониторинг движения транспортных средств дорожных и специализированных служб городской агломерации, а также такси и каршеринга в режиме реального времени;
5)	предоставление единого рабочего места по созданию событий и их администрированию всем службам городской агломерации;
7)	цифровизация текущих бизнес-процессов городских служб в части предоставления государственных услуг;
8)	предоставление телематической информации для всех участников дорожного движения и заинтересованных ведомств.
мониторинга работоспособности оборудования (ФБ МРО), 
является обеспечение контроля за текущей работоспособностью периферийного оборудования с целью оперативного выявления отказов
анализа сетевого траффика (АСТ)
является анонимный мониторинг и анализ перемещения сетевых устройств на основе данных подключений к беспроводным сетям общего доступа (Wi-Fi-модули) с целью учета при расчетах планов координации за счет определения типовых корреспонденций.
анализа и отчетности (АО)
является формирование отчетности и аналитических сводок по текущей транспортной ситуации и историческим данным подсистем, а также журналирование основных процессов и событий работы ИТС ГА
1)	формирование и выгрузку табличных отчетов в формате XLSX, XLS, XML, CSV и JSON;
2)	формирование аналитических графиков изменений параметров транспортных потоков, получаемых с периферийного оборудования, с возможностью сравнения данных за разные периоды;
3)	формирование и отображение текущей сводки о транспортной и метеорологической ситуации на УДС ГА в зоне действия периферийного оборудования соответствующих подсистем.
п.13
1)	Дорожных контроллеров;
2)	Дорожных светофоров (транспортных и пешеходных) модульного типа с возможностью установки дополнительного оборудования;
6)	Табло вызова пешеходных.
1)	из ЦУДД в режиме координированного управления;
2)	в диспетчерском (ручном) режиме;
3)	в сетевом адаптивном режиме по данным с детекторов транспорта;
5)	в автономном режиме по заданным программам;
7)	в локальном адаптивном режиме на основании данных с детекторов транспорта;
8)	в случае адаптивного управления при потере связи с ЦУДД переход в локальный адаптивный режим или в автономный режим по заданным программам;
10)	в случае координированного управления при потере связи с ЦУДД переход в автономный режим по заданным программам.
п.14
1)	автоматический сбор данных о параметрах транспортных потоков;
3)	статистическая обработка результатов измерения характеристик транспортных потоков для прикладных задач реального и фиксированного масштаба времени;
4)	выявление вероятных инцидентов на основании нетипичных параметров транспортных потоков;
5)	обеспечение мониторинга параметров транспортного потока на выбранной территории;
6)	обеспечение мониторинга текущей дорожно-транспортной обстановки на выбранной территории;
8)	оценка текущей и прогнозирование развития транспортной ситуации, в том числе заторовых и предзаторовых ситуаций;
10)	передача параметров транспортного потока для обеспечения выработки конечных решений по управлению СО на уровне ПСУ.
1)	интегрированный сбор и хранение данных о параметрах транспортного потока, в том числе определение общего количества транспортных средств, прошедших по каждой полосе за заданный период времени, определение средней скорости движения транспортного потока по полосе;
3)	расчёт параметров транспортного потока и определение дорожно-транспортной ситуации на основе поступающих данных, данных о движении пассажирских транспортных средств;
4)	визуализацию на электронной картографической подложке текущей загруженности автомобильной дороги с возможностью определения параметров транспортного потока и балла загруженности в выбранной точке;
5)	прогнозирование дорожно-транспортной ситуации на ближайшие периоды времени на основе статистических данных, данных о движении пассажирских транспортных средств, а также визуализация прогноза на электронной картографической подложке;
6)	обнаружение транспортных средств на УДС по каждой полосе движения в местах установки ДТ;
8)	мониторинг параметров транспортного потока в соответствии с ГОСТ Р 56670-2015;
9)	визуализацию размещения ДТ на электронной картографической подложке;
11)	возможность просмотра истории изменения параметров транспортного потока в зонах детектирования с возможностью выбора периода времени для выбранного ДТ.
п.15.
контролю, сбору и обработке метеорологических данных
анализу и прогнозированию
администрированию и отчётности
обеспечению нормативно-справочной информацией
п.16
1)	обзор участков УДС с помощью полнофункциональных поворотных видеокамер (дистанционное вращение в вертикальной и горизонтальной плоскостях, фокусирование, приближение и удаление участков и объектов видеонаблюдения); 
3)	обзор участков УДС с помощью полнофункциональных стационарных видеокамер (фокусирование, приближение и удаление участков и объектов видеонаблюдения); 
4)	видеозапись и архивирование информации;
5)	ручное управление (поворот, масштабирование изображения) поворотными видеокамерами;
7)	автоматическое управления поворотными видеокамерами: возможность установки предварительно заданной схемы настроек положения видеокамер (пресетов) и автоматический переход видеокамер на данную схему при определенных условиях, а также вывод соответствующего изображения на монитор Пользователя;
9)	возможность автоматического обхода препозиций (патрулирование) поворотными видеокамерами;
11)	установка многоуровневого (с различными приоритетами) разграничения доступа к настройкам и конфигурациям видеокамер, доступа к видеопотоку от камер, управлению видеокамерами, доступа к архиву;
12)	возможность установки различных настроек записи по событиям;
13)	автоматическое выявление инцидентов (перечень выявляемых инцидентов разрабатывается Исполнителем и согласуется Заказчиком);
15)	автоматическое формирование и передача данных в ИП ИТС ГА; 
17)	обработка (сжатие) и передача информации в ЦОД; 
19)	вывод изображения с видеокамер на АРМ Пользователей и коллективные средства отображения информации; 
20)	возможность предоставления покадрового и потокового видеоизображения; 
21)	возможность предоставления видеоизображения с интегрированных видеокамер наблюдения по запросам Пользователей; 
22)	фильтрация выдачи данных Пользователям; 
23)	архивирование видеоинформации;
24)	отображение информации о ДТП на электронной картографической подложке с возможность просмотра подробной информации.
1)	Выезд транспортных средств и прохода пешеходов на запрещающий сигнал светофора;
3)	Завершение проезда транспортных средств и прохода пешеходов на запрещающий сигнал светофора с возможностью расчета времени, прошедшего с момента запрета до завершения маневраперехода;
6)	Превышение установленного скоростного режима;
8)	Нарушение правил поворотов;
9)	Нарушение границ действий дорожной разметки.
расширения перечня детектируемых событий; 
п.17
5)	интегрированный сбор и хранение данных с телематического оборудования, установленного на транспорте служб содержания дорог;
6)	мониторинг и визуализацию транспорта служб содержания дорог на электронной картографической подложке, позволяющая отразить местоположение транспортных средств в любой момент времени; 
7)	учет работы по содержанию дорог в летней и зимний период;
9)	анализ движения транспорта по установленным маршрутам, визуализация событий движения транспорта на электронной картографической подложке;
10)	мониторинг и контроль выполнения работы по обслуживанию дорог транспортом служб содержания дорог;
12)	мониторинг состояния транспорта служб содержания дорог;
13)	ведение номенклатурного перечня объектов эксплуатации;
14)	предоставление объективной информации о техническом состоянии объектов эксплуатации;
15)	предоставление информации о ходе выполнения работ по техническому обслуживанию и ремонту (отслеживание статусов, сроков, отметка выполнения работы);
16)	получение и обработка информации от смежных информационных систем;
17)	планирование, контроль и оперативное управление транспортом служб содержания дорог;
18)	учет, автоматизированное планирование и контроль необходимых работ по реконструкции, ремонту и содержанию дорог, создание перечня запланированных работ, выполняемых в плановом периоде;
19)	пресечение нецелевого использования транспортных средств служб содержания дорог, фиксация отклонения от маршрута, контроль расхода топлива и контроль пробега;
20)	представление данных в установленной отчетной форме и подготовка суточной отчетности по исполненному движению и ее анализ;
22)	создание и ведение справочника геозон и операций;
23)	ведение справочника участков дорог как одной из моделей объектов контроля;
24)	создание планов работ, контроль выполнения работ на объектах контроля;
25)	автоматизированное создание заявок на обслуживание участков дорог: устранение обнаруженных проблемных участков и выполнения периодических работ;
п.18.
1)	технические характеристики периферийного и серверного оборудования, способного реализовать задачи и функции ИТС ГА в соответствии с настоящим ТЗ;
3)	проект помещения для размещения ЦОД с указанием мест установки периферийного и серверного оборудования, а также инженерной инфраструктуры, необходимой для функционирования оборудования;
п.19
1)	технические характеристики периферийного и серверного оборудования, способного реализовать задачи и функции ПСУ, адаптивного светофорного управления и ПМПТП ИТС ГА в соответствии с настоящим ТЗ;
2)	проект помещения для размещения ЦУДД с указанием мест установки периферийного и серверного оборудования, а также расположение инженерной инфраструктуры, необходимой для функционирования оборудования.
п.20
1)	технические характеристики периферийного и серверного оборудования, способного реализовать задачи и функции ПОППТС ИТС ГА в соответствии с настоящим ТЗ;
2)	ЦОУТ должен обеспечивать возможность взаимодействие с подсистемой адаптивного светофорного регулирования 
3)	проект помещения для размещения ЦУОТ с указанием мест установки периферийного и серверного оборудования и расположения инженерной инфраструктуры, необходимой для функционирования оборудования;
п.23
технические,
технические,
профилактический,
п.42
подсчет интенсивности транспортных потоков по каждой из полос движения транспорта
адаптивных,
требуется,
п.45
оба варианта
входящих в зону проектирования
каждой фазы и каждого направления;</w:t>
            </w:r>
          </w:p>
        </w:tc>
      </w:tr>
    </w:tbl>
    <w:p w14:paraId="72756C22" w14:textId="77777777" w:rsidR="007A2399" w:rsidRPr="005F373B" w:rsidRDefault="007A2399" w:rsidP="00DF3739">
      <w:pPr>
        <w:pStyle w:val="13"/>
      </w:pPr>
    </w:p>
    <w:p w14:paraId="4E045A9A" w14:textId="234F362F" w:rsidR="004C3998" w:rsidRDefault="004C3998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 w:rsidRPr="005F373B">
        <w:rPr>
          <w:b/>
          <w:szCs w:val="24"/>
          <w:lang w:eastAsia="ru-RU"/>
        </w:rPr>
        <w:t>Задание</w:t>
      </w:r>
      <w:r w:rsidRPr="00220001">
        <w:rPr>
          <w:b/>
          <w:szCs w:val="24"/>
          <w:lang w:val="en-US" w:eastAsia="ru-RU"/>
        </w:rPr>
        <w:t xml:space="preserve"> № 2</w:t>
      </w:r>
    </w:p>
    <w:p w14:paraId="1A09501C" w14:textId="202FF038" w:rsidR="00F33EB7" w:rsidRPr="00220001" w:rsidRDefault="00F33EB7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>
        <w:rPr>
          <w:b/>
          <w:szCs w:val="24"/>
          <w:lang w:val="en-US" w:eastAsia="ru-RU"/>
        </w:rPr>
        <w:t>(обязательное)</w:t>
      </w:r>
    </w:p>
    <w:p w14:paraId="30DE77E6" w14:textId="02E67502" w:rsidR="004C3998" w:rsidRPr="005F373B" w:rsidRDefault="004C3998" w:rsidP="00DF3739">
      <w:pPr>
        <w:rPr>
          <w:lang w:eastAsia="ru-RU"/>
        </w:rPr>
      </w:pPr>
      <w:r w:rsidRPr="005F373B">
        <w:rPr>
          <w:lang w:eastAsia="ru-RU"/>
        </w:rPr>
        <w:t>Предмет оценки (</w:t>
      </w:r>
      <w:r w:rsidR="00CE3A74">
        <w:rPr>
          <w:lang w:val="en-US" w:eastAsia="ru-RU"/>
        </w:rPr>
        <w:t>умение</w:t>
      </w:r>
      <w:r w:rsidRPr="005F373B">
        <w:rPr>
          <w:lang w:eastAsia="ru-RU"/>
        </w:rPr>
        <w:t>):</w:t>
      </w:r>
    </w:p>
    <w:p w14:paraId="686EE742" w14:textId="2AD76CEF" w:rsidR="004C3998" w:rsidRPr="005F373B" w:rsidRDefault="004C3998" w:rsidP="00DF3739">
      <w:pPr>
        <w:rPr>
          <w:szCs w:val="24"/>
          <w:lang w:eastAsia="ru-RU"/>
        </w:rPr>
      </w:pPr>
      <w:r w:rsidRPr="005F373B">
        <w:rPr>
          <w:lang w:eastAsia="ru-RU"/>
        </w:rPr>
        <w:t>Уметь определить функциональный состав интеллектуальной транспортной системы с учетом оценки индикаторов эффективности ИТС (В/02.6)</w:t>
      </w:r>
    </w:p>
    <w:p w14:paraId="7168AA04" w14:textId="3CAC6A0C" w:rsidR="004C3998" w:rsidRPr="005F373B" w:rsidRDefault="004C3998" w:rsidP="00DF3739">
      <w:r w:rsidRPr="005F373B">
        <w:t>Описание ситуации и постановка задачи: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Проанализировать ситуацию и ответить на вопрос</w:t>
      </w:r>
    </w:p>
    <w:p w14:paraId="6DD0B461" w14:textId="75395109" w:rsidR="004C3998" w:rsidRPr="005F373B" w:rsidRDefault="004C3998" w:rsidP="00DF3739">
      <w:r w:rsidRPr="005F373B">
        <w:t xml:space="preserve">Место выполнения: </w:t>
      </w:r>
      <w:r w:rsidR="00B82089" w:rsidRPr="005F373B">
        <w:t>учебный класс/учебный портал</w:t>
      </w:r>
      <w:r w:rsidRPr="005F373B">
        <w:t>.</w:t>
      </w:r>
    </w:p>
    <w:p w14:paraId="0E94BB19" w14:textId="6B58EB82" w:rsidR="008D6A4C" w:rsidRPr="005F373B" w:rsidRDefault="008D6A4C" w:rsidP="00DF3739">
      <w:pPr>
        <w:pStyle w:val="13"/>
        <w:ind w:firstLine="567"/>
      </w:pPr>
      <w:r w:rsidRPr="005F373B">
        <w:rPr>
          <w:lang w:eastAsia="ru-RU"/>
        </w:rPr>
        <w:t>Источники информации для выполнения:</w:t>
      </w:r>
    </w:p>
    <w:p w14:paraId="7AA4DB61" w14:textId="5C621510" w:rsidR="004C3998" w:rsidRPr="005F373B" w:rsidRDefault="008D6A4C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11</w:t>
      </w:r>
      <w:r w:rsidRPr="005F373B">
        <w:t xml:space="preserve"> – </w:t>
      </w:r>
      <w:r w:rsidR="004C3998" w:rsidRPr="005F373B">
        <w:t>Источник</w:t>
      </w:r>
      <w:r w:rsidR="001704A3" w:rsidRPr="005F373B">
        <w:t>и</w:t>
      </w:r>
      <w:r w:rsidR="004C3998" w:rsidRPr="005F373B">
        <w:t xml:space="preserve"> информации для </w:t>
      </w:r>
      <w:r w:rsidR="00C35583" w:rsidRPr="005F373B">
        <w:t>выполнения</w:t>
      </w:r>
      <w:r w:rsidRPr="005F373B">
        <w:t xml:space="preserve"> задания</w:t>
      </w:r>
      <w:r w:rsidR="00C35583" w:rsidRPr="005F373B">
        <w:t>: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</w:tbl>
    <w:p>
      <w:pPr>
        <w:jc w:val="left"/>
        <w:spacing w:after="0" w:line="360" w:lineRule="auto"/>
      </w:pPr>
    </w:p>
    <w:p w14:paraId="2181190B" w14:textId="6616691F" w:rsidR="004C3998" w:rsidRPr="005F373B" w:rsidRDefault="004C3998" w:rsidP="00DF3739">
      <w:r w:rsidRPr="005F373B">
        <w:t>Максимальное время выполнения:</w:t>
      </w:r>
      <w:r w:rsidR="00C35583" w:rsidRPr="005F373B">
        <w:t xml:space="preserve"> 45 минут</w:t>
      </w:r>
      <w:r w:rsidRPr="005F373B">
        <w:t>.</w:t>
      </w:r>
    </w:p>
    <w:p w14:paraId="70AA77C3" w14:textId="6CCC42A6" w:rsidR="004C3998" w:rsidRPr="005F373B" w:rsidRDefault="004C3998" w:rsidP="00DF3739">
      <w:r w:rsidRPr="005F373B">
        <w:t>МТО для</w:t>
      </w:r>
      <w:r w:rsidR="003E16D4" w:rsidRPr="005F373B">
        <w:t xml:space="preserve"> выполнения задания</w:t>
      </w:r>
      <w:r w:rsidRPr="005F373B">
        <w:t>:</w:t>
      </w:r>
    </w:p>
    <w:p w14:paraId="56C15997" w14:textId="0F2F12AF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12</w:t>
      </w:r>
      <w:r w:rsidRPr="005F373B">
        <w:t xml:space="preserve"> – Состав МТО</w:t>
      </w:r>
    </w:p>
    <w:tbl>
      <w:tblGrid>
        <w:gridCol/>
        <w:gridCol/>
        <w:gridCol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практических занятий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Аудитория для практических занятий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аудиторий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 Количество компьютеров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21BCB242" w14:textId="77777777" w:rsidR="00A90D6D" w:rsidRPr="005F373B" w:rsidRDefault="00A90D6D" w:rsidP="00DF3739">
      <w:pPr>
        <w:rPr>
          <w:b/>
        </w:rPr>
      </w:pPr>
    </w:p>
    <w:p w14:paraId="2030B089" w14:textId="58FDF569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lastRenderedPageBreak/>
        <w:t>Критерии оценки</w:t>
      </w:r>
    </w:p>
    <w:p w14:paraId="06F14972" w14:textId="0009AEAE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13</w:t>
      </w:r>
      <w:r w:rsidRPr="005F373B">
        <w:t xml:space="preserve"> – Критерии оценки</w:t>
      </w:r>
    </w:p>
    <w:tbl>
      <w:tblGrid>
        <w:gridCol w:w="3175" w:type="dxa"/>
        <w:gridCol w:w="3175" w:type="dxa"/>
        <w:gridCol w:w="317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Предмет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Критерий оценки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определить функциональный состав интеллектуальной транспортной системы с учетом оценки индикаторов эффективности ИТС (В/02.6)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	Как должно измениться значение (снизиться или увеличиться) показателя количество ДТП в случае установки оборудования, необходимого для функционирования подсистемы светофорного регулирования?
2.	Как должно измениться значение показателя (снизиться или увеличиться)  количество ДТП в случае установки оборудования, необходимого для функционирования подсистемы обеспечения приоритетного проезда?
3.	Как должно измениться значение показателя (снизиться или увеличиться) количество ДТП в случае установки оборудования, необходимого для функционирования подсистемы директивного управления транспортными потоками?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определить функциональный состав интеллектуальной транспортной системы с учетом оценки индикаторов эффективности ИТС (В/02.6)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	Как должно измениться значение (снизиться или увеличиться) показателя количество ДТП в случае установки оборудования, необходимого для функционирования подсистемы косвенного управления транспортными потоками?
5.	Как должно измениться значение (снизиться или увеличиться) показателя количество ДТП в случае установки оборудования, необходимого для функционирования подсистемы контроля соблюдения Правил дорожного движения и контроля транспорта?
6.	Как должно измениться значение (снизиться или увеличиться) показателя количество ДТП в случае установки оборудования, необходимого для функционирования подсистемы видеонаблюдения, детектирования ДТП и ЧС?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определить функциональный состав интеллектуальной транспортной системы с учетом оценки индикаторов эффективности ИТС (В/02.6)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	Как должно измениться значение (снизиться или увеличиться) показателя число раненных при ДТП в случае установки оборудования, необходимого для функционирования подсистемы светофорного регулирования?
8.	Как должно измениться значение (снизиться или увеличиться) показателя число раненных при ДТП в случае установки оборудования, необходимого для функционирования подсистемы обеспечения приоритетного проезда?
9.	Как должно измениться значение (снизиться или увеличиться) показателя число раненных при ДТП в случае установки оборудования, необходимого для функционирования подсистемы директивного управления транспортными потоками?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определить функциональный состав интеллектуальной транспортной системы с учетом оценки индикаторов эффективности ИТС (В/02.6)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10.	Как должно измениться значение (снизиться или увеличиться) показателя число раненных при ДТП в случае установки оборудования, необходимого для функционирования подсистемы косвенного управления транспортными потоками?
11.	Как должно измениться значение (снизиться или увеличиться) показателя число раненных при ДТП в случае установки оборудования, необходимого для функционирования подсистемы контроля соблюдения Правил дорожного движения и контроля транспорта?
12.	Как должно измениться значение (снизиться или увеличиться) показателя число раненных при ДТП в случае установки оборудования, необходимого для функционирования подсистемы видеонаблюдения, детектирования ДТП и ЧС?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определить функциональный состав интеллектуальной транспортной системы с учетом оценки индикаторов эффективности ИТС (В/02.6)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13.	Как должно измениться значение (снизиться или увеличиться) показателя число погибших при ДТП в случае установки оборудования, необходимого для функционирования подсистемы светофорного регулирования?
14.	Как должно измениться значение (снизиться или увеличиться) показателя число погибших при ДТП в случае установки оборудования, необходимого для функционирования подсистемы обеспечения приоритетного проезда?
15.	Как должно измениться значение (снизиться или увеличиться) показателя  число погибших при ДТП в случае установки оборудования, необходимого для функционирования подсистемы директивного управления транспортными потоками?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определить функциональный состав интеллектуальной транспортной системы с учетом оценки индикаторов эффективности ИТС (В/02.6)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16.	Как должно измениться значение (снизиться или увеличиться) показателя число погибших при ДТП в случае установки оборудования, необходимого для функционирования подсистемы косвенного управления транспортными потоками?
17.	Как должно измениться значение (снизиться или увеличиться) показателя число погибших при ДТП в случае установки оборудования, необходимого для функционирования подсистемы контроля соблюдения Правил дорожного движения и контроля транспорта?
18.	Как должно измениться значение (снизиться или увеличиться) показателя число погибших при ДТП в случае установки оборудования, необходимого для функционирования подсистемы видеонаблюдения, детектирования ДТП и ЧС?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определить функциональный состав интеллектуальной транспортной системы с учетом оценки индикаторов эффективности ИТС (В/02.6)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19.	Как должно измениться значение (снизиться или увеличиться) показателя социальный риск в случае установки оборудования, необходимого для функционирования подсистемы светофорного регулирования?
20.	Как должно измениться значение (снизиться или увеличиться) показателя социальный риск в случае установки оборудования, необходимого для функционирования подсистемы обеспечения приоритетного проезда?
21.	Как должно измениться значение (снизиться или увеличиться) показателя социальный риск в случае установки оборудования, необходимого для функционирования подсистемы директивного управления транспортными потоками?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определить функциональный состав интеллектуальной транспортной системы с учетом оценки индикаторов эффективности ИТС (В/02.6)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22.	Как должно измениться значение (снизиться или увеличиться) показателя социальный риск в случае установки оборудования, необходимого для функционирования подсистемы косвенного управления транспортными потоками?
23.	Как должно измениться значение (снизиться или увеличиться) показателя социальный риск в случае установки оборудования, необходимого для функционирования подсистемы контроля соблюдения Правил дорожного движения и контроля транспорта?
24.	Как должно измениться значение (снизиться или увеличиться) показателя социальный риск в случае установки оборудования, необходимого для функционирования подсистемы видеонаблюдения, детектирования ДТП и ЧС?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определить функциональный состав интеллектуальной транспортной системы с учетом оценки индикаторов эффективности ИТС (В/02.6)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25.	Как должно измениться значение (снизиться или увеличиться) показателя транспортный риск в случае установки оборудования, необходимого для функционирования подсистемы светофорного регулирования?
26.	Как должно измениться значение (снизиться или увеличиться) показателя транспортный риск в случае установки оборудования, необходимого для функционирования подсистемы обеспечения приоритетного проезда?
27.	Как должно измениться значение (снизиться или увеличиться) показателя транспортный риск в случае установки оборудования, необходимого для функционирования подсистемы директивного управления транспортными потоками?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определить функциональный состав интеллектуальной транспортной системы с учетом оценки индикаторов эффективности ИТС (В/02.6)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28.	Как должно измениться значение (снизиться или увеличиться) показателя транспортный риск в случае установки оборудования, необходимого для функционирования подсистемы косвенного управления транспортными потоками?
29.	Как должно измениться значение (снизиться или увеличиться) показателя транспортный риск в случае установки оборудования, необходимого для функционирования подсистемы контроля соблюдения Правил дорожного движения и контроля транспорта?
30.	Как должно измениться значение (снизиться или увеличиться) показателя транспортный риск в случае установки оборудования, необходимого для функционирования подсистемы видеонаблюдения, детектирования ДТП и ЧС?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определить функциональный состав интеллектуальной транспортной системы с учетом оценки индикаторов эффективности ИТС (В/02.6)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31.	Как должно измениться значение (снизиться или увеличиться) показателя объем выбросов загрязняющих веществ в случае установки оборудования, необходимого для функционирования подсистемы светофорного регулирования?
32.	Как должно измениться значение (снизиться или увеличиться) показателя объем выбросов загрязняющих веществ в случае установки оборудования, необходимого для функционирования подсистемы обеспечения приоритетного проезда?
33.	Как должно измениться значение (снизиться или увеличиться) показателя объем выбросов загрязняющих веществ в случае установки оборудования, необходимого для функционирования подсистемы директивного управления транспортными потоками?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определить функциональный состав интеллектуальной транспортной системы с учетом оценки индикаторов эффективности ИТС (В/02.6)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34.	Как должно измениться значение (снизиться или увеличиться) показателя объем выбросов загрязняющих веществ в случае установки оборудования, необходимого для функционирования подсистемы косвенного управления транспортными потоками?
35.	Как должно измениться значение (снизиться или увеличиться) показателя объем выбросов загрязняющих веществ в случае установки оборудования, необходимого для функционирования подсистемы контроля соблюдения Правил дорожного движения и контроля транспорта?
36.	Как должно измениться значение снизиться или увеличиться) показателя (объем выбросов загрязняющих веществ в случае установки оборудования, необходимого для функционирования подсистемы видеонаблюдения, детектирования ДТП и ЧС?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определить функциональный состав интеллектуальной транспортной системы с учетом оценки индикаторов эффективности ИТС (В/02.6)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37.	Как должно измениться значение (снизиться или увеличиться) показателя объем выбросов частиц при износе шин в случае установки оборудования, необходимого для функционирования подсистемы светофорного регулирования?
38.	Как должно измениться значение (снизиться или увеличиться) показателя объем выбросов частиц при износе шин в случае установки оборудования, необходимого для функционирования подсистемы обеспечения приоритетного проезда?
39.	Как должно измениться значение (снизиться или увеличиться) показателя объем выбросов частиц при износе шин в случае установки оборудования, необходимого для функционирования подсистемы директивного управления транспортными потоками?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определить функциональный состав интеллектуальной транспортной системы с учетом оценки индикаторов эффективности ИТС (В/02.6)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43.	Как должно измениться значение (снизиться или увеличиться) показателя уровень шумового загрязнения в случае установки оборудования, необходимого для функционирования подсистемы светофорного регулирования?
44.	Как должно измениться значение (снизиться или увеличиться) показателя уровень шумового загрязнения в случае установки оборудования, необходимого для функционирования подсистемы обеспечения приоритетного проезда?
45.	Как должно измениться значение (снизиться или увеличиться) показателя уровень шумового загрязнения в случае установки оборудования, необходимого для функционирования подсистемы директивного управления транспортными потоками?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определить функциональный состав интеллектуальной транспортной системы с учетом оценки индикаторов эффективности ИТС (В/02.6)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55.	Как должно измениться значение (снизиться или увеличиться) показателя уровень обслуживания в случае установки оборудования, необходимого для функционирования подсистемы светофорного регулирования?
56.	Как должно измениться значение (снизиться или увеличиться) показателя уровень обслуживания в случае установки оборудования, необходимого для функционирования подсистемы обеспечения приоритетного проезда?
57.	Как должно измениться значение (снизиться или увеличиться) показателя уровень обслуживания в случае установки оборудования, необходимого для функционирования подсистемы директивного управления транспортными потоками?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определить функциональный состав интеллектуальной транспортной системы с учетом оценки индикаторов эффективности ИТС (В/02.6)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58.	Как должно измениться значение (снизиться или увеличиться) показателя уровень обслуживания в случае установки оборудования, необходимого для функционирования подсистемы косвенного управления транспортными потоками?
59.	Как должно измениться значение (снизиться или увеличиться) показателя уровень обслуживания в случае установки оборудования, необходимого для функционирования подсистемы контроля соблюдения Правил дорожного движения и контроля транспорта?
60.	Как должно измениться значение (снизиться или увеличиться) показателя уровень обслуживания в случае установки оборудования, необходимого для функционирования подсистемы видеонаблюдения, детектирования ДТП и ЧС?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определить функциональный состав интеллектуальной транспортной системы с учетом оценки индикаторов эффективности ИТС (В/02.6)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61.	Как должно измениться значение (снизиться или увеличиться) показателя уровень загрузки движением в случае установки оборудования, необходимого для функционирования подсистемы светофорного регулирования?
62.	Как должно измениться значение (снизиться или увеличиться) показателя уровень загрузки движением в случае установки оборудования, необходимого для функционирования подсистемы обеспечения приоритетного проезда?
63.	Как должно измениться значение (снизиться или увеличиться) показателя уровень загрузки движением в случае установки оборудования, необходимого для функционирования подсистемы директивного управления транспортными потоками?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определить функциональный состав интеллектуальной транспортной системы с учетом оценки индикаторов эффективности ИТС (В/02.6)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64.	Как должно измениться значение (снизиться или увеличиться) показателя уровень загрузки движением в случае установки оборудования, необходимого для функционирования подсистемы косвенного управления транспортными потоками?
65.	Как должно измениться значение (снизиться или увеличиться) показателя уровень загрузки движением в случае установки оборудования, необходимого для функционирования подсистемы контроля соблюдения Правил дорожного движения и контроля транспорта?
66.	Как должно измениться значение (снизиться или увеличиться) показателя уровень загрузки движением в случае установки оборудования, необходимого для функционирования подсистемы видеонаблюдения, детектирования ДТП и ЧС?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определить функциональный состав интеллектуальной транспортной системы с учетом оценки индикаторов эффективности ИТС (В/02.6)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67.	Как должно измениться значение (снизиться или увеличиться) показателя время в пути в случае установки оборудования, необходимого для функционирования подсистемы светофорного регулирования?
68.	Как должно измениться значение (снизиться или увеличиться) показателя время в пути в случае установки оборудования, необходимого для функционирования подсистемы обеспечения приоритетного проезда?
69.	Как должно измениться значение (снизиться или увеличиться) показателя время в пути в случае установки оборудования, необходимого для функционирования подсистемы директивного управления транспортными потоками?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определить функциональный состав интеллектуальной транспортной системы с учетом оценки индикаторов эффективности ИТС (В/02.6)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70.	Как должно измениться значение (снизиться или увеличиться) показателя время в пути в случае установки оборудования, необходимого для функционирования подсистемы косвенного управления транспортными потоками?
71.	Как должно измениться значение (снизиться или увеличиться) показателя время в пути в случае установки оборудования, необходимого для функционирования подсистемы контроля соблюдения Правил дорожного движения и контроля транспорта?
72.	Как должно измениться значение (снизиться или увеличиться) показателя время в пути в случае установки оборудования, необходимого для функционирования подсистемы видеонаблюдения, детектирования ДТП и ЧС?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определить функциональный состав интеллектуальной транспортной системы с учетом оценки индикаторов эффективности ИТС (В/02.6)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73.	Как должно измениться значение (снизиться или увеличиться) показателя протяженность участков дорог, работающих в режиме перегрузки, в случае установки оборудования, необходимого для функционирования подсистемы светофорного регулирования?
74.	Как должно измениться значение (снизиться или увеличиться) показателя протяженность участков дорог, работающих в режиме перегрузки, в случае установки оборудования, необходимого для функционирования подсистемы обеспечения приоритетного проезда?
75.	Как должно измениться значение (снизиться или увеличиться) показателя протяженность участков дорог, работающих в режиме перегрузки, в случае установки оборудования, необходимого для функционирования подсистемы директивного управления транспортными потоками?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определить функциональный состав интеллектуальной транспортной системы с учетом оценки индикаторов эффективности ИТС (В/02.6)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76.	Как должно измениться значение (снизиться или увеличиться) показателя протяженность участков дорог, работающих в режиме перегрузки, в случае установки оборудования, необходимого для функционирования подсистемы косвенного управления транспортными потоками?
77.	Как должно измениться значение (снизиться или увеличиться) показателя протяженность участков дорог, работающих в режиме перегрузки, в случае установки оборудования, необходимого для функционирования подсистемы контроля соблюдения Правил дорожного движения и контроля транспорта?
78.	Как должно измениться значение (снизиться или увеличиться) показателя протяженность участков дорог, работающих в режиме перегрузки, в случае установки оборудования, необходимого для функционирования подсистемы видеонаблюдения, детектирования ДТП и ЧС?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</w:tbl>
    <w:p w14:paraId="50EC00EF" w14:textId="77777777" w:rsidR="004C3998" w:rsidRPr="005F373B" w:rsidRDefault="004C3998" w:rsidP="00DF3739">
      <w:pPr>
        <w:rPr>
          <w:b/>
        </w:rPr>
      </w:pPr>
    </w:p>
    <w:p w14:paraId="08ECB24F" w14:textId="77777777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t>Модельный ответ</w:t>
      </w:r>
    </w:p>
    <w:p w14:paraId="7B81403C" w14:textId="4295882D" w:rsidR="004C3998" w:rsidRPr="005F373B" w:rsidRDefault="004C3998" w:rsidP="00724412">
      <w:pPr>
        <w:pStyle w:val="13"/>
        <w:spacing w:line="240" w:lineRule="auto"/>
      </w:pPr>
      <w:r w:rsidRPr="005F373B">
        <w:t>Таблица</w:t>
      </w:r>
      <w:r w:rsidR="00B95F68" w:rsidRPr="005F373B">
        <w:t xml:space="preserve"> 14</w:t>
      </w:r>
      <w:r w:rsidRPr="005F373B">
        <w:t xml:space="preserve"> – Модельный ответ</w:t>
      </w:r>
    </w:p>
    <w:tbl>
      <w:tblGrid>
        <w:gridCol w:w="3175" w:type="dxa"/>
        <w:gridCol w:w="635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635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Модельный ответ (индикатор)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	Как должно измениться значение (снизиться или увеличиться) показателя количество ДТП в случае установки оборудования, необходимого для функционирования подсистемы светофорного регулирования?
2.	Как должно измениться значение показателя (снизиться или увеличиться)  количество ДТП в случае установки оборудования, необходимого для функционирования подсистемы обеспечения приоритетного проезда?
3.	Как должно измениться значение показателя (снизиться или увеличиться) количество ДТП в случае установки оборудования, необходимого для функционирования подсистемы директивного управления транспортными потоками?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снизиться; снизиться; снизиться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	Как должно измениться значение (снизиться или увеличиться) показателя количество ДТП в случае установки оборудования, необходимого для функционирования подсистемы косвенного управления транспортными потоками?
5.	Как должно измениться значение (снизиться или увеличиться) показателя количество ДТП в случае установки оборудования, необходимого для функционирования подсистемы контроля соблюдения Правил дорожного движения и контроля транспорта?
6.	Как должно измениться значение (снизиться или увеличиться) показателя количество ДТП в случае установки оборудования, необходимого для функционирования подсистемы видеонаблюдения, детектирования ДТП и ЧС?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снизиться; снизиться; снизиться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	Как должно измениться значение (снизиться или увеличиться) показателя число раненных при ДТП в случае установки оборудования, необходимого для функционирования подсистемы светофорного регулирования?
8.	Как должно измениться значение (снизиться или увеличиться) показателя число раненных при ДТП в случае установки оборудования, необходимого для функционирования подсистемы обеспечения приоритетного проезда?
9.	Как должно измениться значение (снизиться или увеличиться) показателя число раненных при ДТП в случае установки оборудования, необходимого для функционирования подсистемы директивного управления транспортными потоками?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снизиться; снизиться; снизиться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10.	Как должно измениться значение (снизиться или увеличиться) показателя число раненных при ДТП в случае установки оборудования, необходимого для функционирования подсистемы косвенного управления транспортными потоками?
11.	Как должно измениться значение (снизиться или увеличиться) показателя число раненных при ДТП в случае установки оборудования, необходимого для функционирования подсистемы контроля соблюдения Правил дорожного движения и контроля транспорта?
12.	Как должно измениться значение (снизиться или увеличиться) показателя число раненных при ДТП в случае установки оборудования, необходимого для функционирования подсистемы видеонаблюдения, детектирования ДТП и ЧС?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снизиться; снизиться; снизиться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13.	Как должно измениться значение (снизиться или увеличиться) показателя число погибших при ДТП в случае установки оборудования, необходимого для функционирования подсистемы светофорного регулирования?
14.	Как должно измениться значение (снизиться или увеличиться) показателя число погибших при ДТП в случае установки оборудования, необходимого для функционирования подсистемы обеспечения приоритетного проезда?
15.	Как должно измениться значение (снизиться или увеличиться) показателя  число погибших при ДТП в случае установки оборудования, необходимого для функционирования подсистемы директивного управления транспортными потоками?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снизиться; снизиться; снизиться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16.	Как должно измениться значение (снизиться или увеличиться) показателя число погибших при ДТП в случае установки оборудования, необходимого для функционирования подсистемы косвенного управления транспортными потоками?
17.	Как должно измениться значение (снизиться или увеличиться) показателя число погибших при ДТП в случае установки оборудования, необходимого для функционирования подсистемы контроля соблюдения Правил дорожного движения и контроля транспорта?
18.	Как должно измениться значение (снизиться или увеличиться) показателя число погибших при ДТП в случае установки оборудования, необходимого для функционирования подсистемы видеонаблюдения, детектирования ДТП и ЧС?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снизиться; снизиться; снизиться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19.	Как должно измениться значение (снизиться или увеличиться) показателя социальный риск в случае установки оборудования, необходимого для функционирования подсистемы светофорного регулирования?
20.	Как должно измениться значение (снизиться или увеличиться) показателя социальный риск в случае установки оборудования, необходимого для функционирования подсистемы обеспечения приоритетного проезда?
21.	Как должно измениться значение (снизиться или увеличиться) показателя социальный риск в случае установки оборудования, необходимого для функционирования подсистемы директивного управления транспортными потоками?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снизиться; снизиться; снизиться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22.	Как должно измениться значение (снизиться или увеличиться) показателя социальный риск в случае установки оборудования, необходимого для функционирования подсистемы косвенного управления транспортными потоками?
23.	Как должно измениться значение (снизиться или увеличиться) показателя социальный риск в случае установки оборудования, необходимого для функционирования подсистемы контроля соблюдения Правил дорожного движения и контроля транспорта?
24.	Как должно измениться значение (снизиться или увеличиться) показателя социальный риск в случае установки оборудования, необходимого для функционирования подсистемы видеонаблюдения, детектирования ДТП и ЧС?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снизиться; снизиться; снизиться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25.	Как должно измениться значение (снизиться или увеличиться) показателя транспортный риск в случае установки оборудования, необходимого для функционирования подсистемы светофорного регулирования?
26.	Как должно измениться значение (снизиться или увеличиться) показателя транспортный риск в случае установки оборудования, необходимого для функционирования подсистемы обеспечения приоритетного проезда?
27.	Как должно измениться значение (снизиться или увеличиться) показателя транспортный риск в случае установки оборудования, необходимого для функционирования подсистемы директивного управления транспортными потоками?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снизиться; снизиться; снизиться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28.	Как должно измениться значение (снизиться или увеличиться) показателя транспортный риск в случае установки оборудования, необходимого для функционирования подсистемы косвенного управления транспортными потоками?
29.	Как должно измениться значение (снизиться или увеличиться) показателя транспортный риск в случае установки оборудования, необходимого для функционирования подсистемы контроля соблюдения Правил дорожного движения и контроля транспорта?
30.	Как должно измениться значение (снизиться или увеличиться) показателя транспортный риск в случае установки оборудования, необходимого для функционирования подсистемы видеонаблюдения, детектирования ДТП и ЧС?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снизиться; снизиться; снизиться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31.	Как должно измениться значение (снизиться или увеличиться) показателя объем выбросов загрязняющих веществ в случае установки оборудования, необходимого для функционирования подсистемы светофорного регулирования?
32.	Как должно измениться значение (снизиться или увеличиться) показателя объем выбросов загрязняющих веществ в случае установки оборудования, необходимого для функционирования подсистемы обеспечения приоритетного проезда?
33.	Как должно измениться значение (снизиться или увеличиться) показателя объем выбросов загрязняющих веществ в случае установки оборудования, необходимого для функционирования подсистемы директивного управления транспортными потоками?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снизиться; снизиться; снизиться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34.	Как должно измениться значение (снизиться или увеличиться) показателя объем выбросов загрязняющих веществ в случае установки оборудования, необходимого для функционирования подсистемы косвенного управления транспортными потоками?
35.	Как должно измениться значение (снизиться или увеличиться) показателя объем выбросов загрязняющих веществ в случае установки оборудования, необходимого для функционирования подсистемы контроля соблюдения Правил дорожного движения и контроля транспорта?
36.	Как должно измениться значение снизиться или увеличиться) показателя (объем выбросов загрязняющих веществ в случае установки оборудования, необходимого для функционирования подсистемы видеонаблюдения, детектирования ДТП и ЧС?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снизиться; снизиться; снизиться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37.	Как должно измениться значение (снизиться или увеличиться) показателя объем выбросов частиц при износе шин в случае установки оборудования, необходимого для функционирования подсистемы светофорного регулирования?
38.	Как должно измениться значение (снизиться или увеличиться) показателя объем выбросов частиц при износе шин в случае установки оборудования, необходимого для функционирования подсистемы обеспечения приоритетного проезда?
39.	Как должно измениться значение (снизиться или увеличиться) показателя объем выбросов частиц при износе шин в случае установки оборудования, необходимого для функционирования подсистемы директивного управления транспортными потоками?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снизиться; снизиться; снизиться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43.	Как должно измениться значение (снизиться или увеличиться) показателя уровень шумового загрязнения в случае установки оборудования, необходимого для функционирования подсистемы светофорного регулирования?
44.	Как должно измениться значение (снизиться или увеличиться) показателя уровень шумового загрязнения в случае установки оборудования, необходимого для функционирования подсистемы обеспечения приоритетного проезда?
45.	Как должно измениться значение (снизиться или увеличиться) показателя уровень шумового загрязнения в случае установки оборудования, необходимого для функционирования подсистемы директивного управления транспортными потоками?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снизиться; снизиться; снизиться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55.	Как должно измениться значение (снизиться или увеличиться) показателя уровень обслуживания в случае установки оборудования, необходимого для функционирования подсистемы светофорного регулирования?
56.	Как должно измениться значение (снизиться или увеличиться) показателя уровень обслуживания в случае установки оборудования, необходимого для функционирования подсистемы обеспечения приоритетного проезда?
57.	Как должно измениться значение (снизиться или увеличиться) показателя уровень обслуживания в случае установки оборудования, необходимого для функционирования подсистемы директивного управления транспортными потоками?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увеличиться; увеличиться; увеличиться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58.	Как должно измениться значение (снизиться или увеличиться) показателя уровень обслуживания в случае установки оборудования, необходимого для функционирования подсистемы косвенного управления транспортными потоками?
59.	Как должно измениться значение (снизиться или увеличиться) показателя уровень обслуживания в случае установки оборудования, необходимого для функционирования подсистемы контроля соблюдения Правил дорожного движения и контроля транспорта?
60.	Как должно измениться значение (снизиться или увеличиться) показателя уровень обслуживания в случае установки оборудования, необходимого для функционирования подсистемы видеонаблюдения, детектирования ДТП и ЧС?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увеличиться; увеличиться; увеличиться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61.	Как должно измениться значение (снизиться или увеличиться) показателя уровень загрузки движением в случае установки оборудования, необходимого для функционирования подсистемы светофорного регулирования?
62.	Как должно измениться значение (снизиться или увеличиться) показателя уровень загрузки движением в случае установки оборудования, необходимого для функционирования подсистемы обеспечения приоритетного проезда?
63.	Как должно измениться значение (снизиться или увеличиться) показателя уровень загрузки движением в случае установки оборудования, необходимого для функционирования подсистемы директивного управления транспортными потоками?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снизиться; снизиться; снизиться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64.	Как должно измениться значение (снизиться или увеличиться) показателя уровень загрузки движением в случае установки оборудования, необходимого для функционирования подсистемы косвенного управления транспортными потоками?
65.	Как должно измениться значение (снизиться или увеличиться) показателя уровень загрузки движением в случае установки оборудования, необходимого для функционирования подсистемы контроля соблюдения Правил дорожного движения и контроля транспорта?
66.	Как должно измениться значение (снизиться или увеличиться) показателя уровень загрузки движением в случае установки оборудования, необходимого для функционирования подсистемы видеонаблюдения, детектирования ДТП и ЧС?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снизиться; снизиться; снизиться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67.	Как должно измениться значение (снизиться или увеличиться) показателя время в пути в случае установки оборудования, необходимого для функционирования подсистемы светофорного регулирования?
68.	Как должно измениться значение (снизиться или увеличиться) показателя время в пути в случае установки оборудования, необходимого для функционирования подсистемы обеспечения приоритетного проезда?
69.	Как должно измениться значение (снизиться или увеличиться) показателя время в пути в случае установки оборудования, необходимого для функционирования подсистемы директивного управления транспортными потоками?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снизиться; снизиться; снизиться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70.	Как должно измениться значение (снизиться или увеличиться) показателя время в пути в случае установки оборудования, необходимого для функционирования подсистемы косвенного управления транспортными потоками?
71.	Как должно измениться значение (снизиться или увеличиться) показателя время в пути в случае установки оборудования, необходимого для функционирования подсистемы контроля соблюдения Правил дорожного движения и контроля транспорта?
72.	Как должно измениться значение (снизиться или увеличиться) показателя время в пути в случае установки оборудования, необходимого для функционирования подсистемы видеонаблюдения, детектирования ДТП и ЧС?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снизиться; снизиться; снизиться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73.	Как должно измениться значение (снизиться или увеличиться) показателя протяженность участков дорог, работающих в режиме перегрузки, в случае установки оборудования, необходимого для функционирования подсистемы светофорного регулирования?
74.	Как должно измениться значение (снизиться или увеличиться) показателя протяженность участков дорог, работающих в режиме перегрузки, в случае установки оборудования, необходимого для функционирования подсистемы обеспечения приоритетного проезда?
75.	Как должно измениться значение (снизиться или увеличиться) показателя протяженность участков дорог, работающих в режиме перегрузки, в случае установки оборудования, необходимого для функционирования подсистемы директивного управления транспортными потоками?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снизиться; снизиться; снизиться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76.	Как должно измениться значение (снизиться или увеличиться) показателя протяженность участков дорог, работающих в режиме перегрузки, в случае установки оборудования, необходимого для функционирования подсистемы косвенного управления транспортными потоками?
77.	Как должно измениться значение (снизиться или увеличиться) показателя протяженность участков дорог, работающих в режиме перегрузки, в случае установки оборудования, необходимого для функционирования подсистемы контроля соблюдения Правил дорожного движения и контроля транспорта?
78.	Как должно измениться значение (снизиться или увеличиться) показателя протяженность участков дорог, работающих в режиме перегрузки, в случае установки оборудования, необходимого для функционирования подсистемы видеонаблюдения, детектирования ДТП и ЧС?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снизиться; снизиться; снизиться</w:t>
            </w:r>
          </w:p>
        </w:tc>
      </w:tr>
    </w:tbl>
    <w:p w14:paraId="72756C22" w14:textId="77777777" w:rsidR="007A2399" w:rsidRPr="005F373B" w:rsidRDefault="007A2399" w:rsidP="00DF3739">
      <w:pPr>
        <w:pStyle w:val="13"/>
      </w:pPr>
    </w:p>
    <w:p w14:paraId="39097E9C" w14:textId="775ACB1E" w:rsidR="0043485A" w:rsidRPr="00922A02" w:rsidRDefault="003B3DB6" w:rsidP="00DF3739">
      <w:pPr>
        <w:rPr>
          <w:lang w:val="en-US" w:eastAsia="ru-RU"/>
        </w:rPr>
      </w:pPr>
      <w:bookmarkStart w:id="50" w:name="_Toc33036841"/>
      <w:bookmarkStart w:id="51" w:name="_GoBack"/>
      <w:bookmarkEnd w:id="51"/>
      <w:r w:rsidRPr="005F373B">
        <w:t xml:space="preserve">Правила обработки результатов итоговой аттестации на проверку </w:t>
      </w:r>
      <w:r w:rsidR="00980E8B">
        <w:rPr>
          <w:lang w:val="en-US"/>
        </w:rPr>
        <w:t>умений</w:t>
      </w:r>
      <w:r w:rsidRPr="005F373B">
        <w:t xml:space="preserve">: аттестация на проверку </w:t>
      </w:r>
      <w:r w:rsidR="00980E8B">
        <w:rPr>
          <w:lang w:val="en-US"/>
        </w:rPr>
        <w:t>умений</w:t>
      </w:r>
      <w:r w:rsidRPr="005F373B">
        <w:t xml:space="preserve"> включает решение практических заданий и считается пройденной при правильном выполнении обучающимся </w:t>
      </w:r>
      <w:r w:rsidR="00922A02" w:rsidRPr="00B11397">
        <w:t>2</w:t>
      </w:r>
      <w:r w:rsidR="00922A02" w:rsidRPr="00834B6A">
        <w:t xml:space="preserve"> (из 2)</w:t>
      </w:r>
      <w:r w:rsidR="00922A02">
        <w:t xml:space="preserve"> практических заданий.</w:t>
      </w:r>
    </w:p>
    <w:bookmarkEnd w:id="0"/>
    <w:bookmarkEnd w:id="50"/>
    <w:p w14:paraId="4304E0A2" w14:textId="77777777" w:rsidR="0043485A" w:rsidRPr="005F373B" w:rsidRDefault="0043485A" w:rsidP="00DF3739">
      <w:pPr>
        <w:rPr>
          <w:sz w:val="2"/>
          <w:szCs w:val="2"/>
        </w:rPr>
      </w:pPr>
    </w:p>
    <w:sectPr xmlns:w="http://schemas.openxmlformats.org/wordprocessingml/2006/main" xmlns:r="http://schemas.openxmlformats.org/officeDocument/2006/relationships" w:rsidR="0043485A" w:rsidRPr="005F373B" w:rsidSect="001360C0">
      <w:footerReference w:type="first" r:id="rId12"/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FA8FDF" w14:textId="77777777" w:rsidR="003E3911" w:rsidRDefault="003E3911" w:rsidP="00802646">
      <w:pPr>
        <w:spacing w:line="240" w:lineRule="auto"/>
      </w:pPr>
      <w:r>
        <w:separator/>
      </w:r>
    </w:p>
  </w:endnote>
  <w:endnote w:type="continuationSeparator" w:id="0">
    <w:p w14:paraId="41F598DD" w14:textId="77777777" w:rsidR="003E3911" w:rsidRDefault="003E3911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112DB5" w:rsidRDefault="00112DB5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112DB5" w:rsidRDefault="00112DB5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2095162"/>
      <w:docPartObj>
        <w:docPartGallery w:val="Page Numbers (Bottom of Page)"/>
        <w:docPartUnique/>
      </w:docPartObj>
    </w:sdtPr>
    <w:sdtEndPr>
      <w:rPr>
        <w:sz w:val="24"/>
        <w:szCs w:val="20"/>
      </w:rPr>
    </w:sdtEndPr>
    <w:sdtContent>
      <w:p w14:paraId="19740A6C" w14:textId="60027F26" w:rsidR="002C617B" w:rsidRPr="000A1716" w:rsidRDefault="00496B8B" w:rsidP="005F373B">
        <w:pPr>
          <w:pStyle w:val="a9"/>
          <w:ind w:firstLine="0"/>
          <w:jc w:val="center"/>
          <w:rPr>
            <w:sz w:val="24"/>
            <w:szCs w:val="20"/>
          </w:rPr>
        </w:pPr>
        <w:r w:rsidRPr="000A1716">
          <w:rPr>
            <w:sz w:val="24"/>
            <w:szCs w:val="20"/>
          </w:rPr>
          <w:fldChar w:fldCharType="begin"/>
        </w:r>
        <w:r w:rsidRPr="000A1716">
          <w:rPr>
            <w:sz w:val="24"/>
            <w:szCs w:val="20"/>
          </w:rPr>
          <w:instrText>PAGE   \* MERGEFORMAT</w:instrText>
        </w:r>
        <w:r w:rsidRPr="000A1716">
          <w:rPr>
            <w:sz w:val="24"/>
            <w:szCs w:val="20"/>
          </w:rPr>
          <w:fldChar w:fldCharType="separate"/>
        </w:r>
        <w:r w:rsidR="00E17EA0">
          <w:rPr>
            <w:noProof/>
            <w:sz w:val="24"/>
            <w:szCs w:val="20"/>
          </w:rPr>
          <w:t>5</w:t>
        </w:r>
        <w:r w:rsidRPr="000A1716">
          <w:rPr>
            <w:sz w:val="24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71B083" w14:textId="0F85E99B" w:rsidR="001360C0" w:rsidRPr="008E7DAB" w:rsidRDefault="005F373B" w:rsidP="008E7DAB">
    <w:pPr>
      <w:widowControl w:val="0"/>
      <w:tabs>
        <w:tab w:val="left" w:pos="160"/>
      </w:tabs>
      <w:spacing w:line="240" w:lineRule="auto"/>
      <w:ind w:firstLine="0"/>
      <w:jc w:val="center"/>
      <w:rPr>
        <w:rFonts w:eastAsia="Times New Roman"/>
        <w:lang w:val="en-US" w:eastAsia="ru-RU"/>
      </w:rPr>
    </w:pPr>
    <w:r>
      <w:rPr>
        <w:rFonts w:eastAsia="Times New Roman"/>
        <w:lang w:eastAsia="ru-RU"/>
      </w:rPr>
      <w:t>Москва</w:t>
    </w:r>
    <w:r w:rsidR="001360C0" w:rsidRPr="008E7DAB">
      <w:rPr>
        <w:rFonts w:eastAsia="Times New Roman"/>
        <w:lang w:eastAsia="ru-RU"/>
      </w:rPr>
      <w:t xml:space="preserve"> </w:t>
    </w:r>
    <w:r w:rsidR="00FC48C6" w:rsidRPr="008E7DAB">
      <w:rPr>
        <w:rFonts w:eastAsia="Times New Roman"/>
        <w:lang w:val="en-US" w:eastAsia="ru-RU"/>
      </w:rPr>
      <w:t>2022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253F5" w14:textId="77777777" w:rsidR="001360C0" w:rsidRPr="001360C0" w:rsidRDefault="001360C0" w:rsidP="001360C0">
    <w:pPr>
      <w:widowControl w:val="0"/>
      <w:tabs>
        <w:tab w:val="left" w:pos="160"/>
      </w:tabs>
      <w:ind w:firstLine="0"/>
      <w:jc w:val="center"/>
      <w:rPr>
        <w:rFonts w:eastAsia="Times New Roman"/>
        <w:b/>
        <w:lang w:val="en-US" w:eastAsia="ru-RU"/>
      </w:rPr>
    </w:pPr>
    <w:r w:rsidRPr="006612E1">
      <w:rPr>
        <w:rFonts w:eastAsia="Times New Roman"/>
        <w:b/>
        <w:lang w:eastAsia="ru-RU"/>
      </w:rPr>
      <w:t>Москва</w:t>
    </w:r>
    <w:r>
      <w:rPr>
        <w:rFonts w:eastAsia="Times New Roman"/>
        <w:b/>
        <w:lang w:eastAsia="ru-RU"/>
      </w:rPr>
      <w:t xml:space="preserve"> </w:t>
    </w:r>
    <w:r>
      <w:rPr>
        <w:rFonts w:eastAsia="Times New Roman"/>
        <w:b/>
        <w:lang w:val="en-US" w:eastAsia="ru-RU"/>
      </w:rPr>
      <w:t>{year}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573C54" w14:textId="77777777" w:rsidR="003E3911" w:rsidRDefault="003E3911" w:rsidP="00802646">
      <w:pPr>
        <w:spacing w:line="240" w:lineRule="auto"/>
      </w:pPr>
      <w:r>
        <w:separator/>
      </w:r>
    </w:p>
  </w:footnote>
  <w:footnote w:type="continuationSeparator" w:id="0">
    <w:p w14:paraId="473EB4B8" w14:textId="77777777" w:rsidR="003E3911" w:rsidRDefault="003E3911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112DB5" w:rsidRDefault="00112DB5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112DB5" w:rsidRDefault="00112DB5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217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49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23662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781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565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4267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409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199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143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637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043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542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148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27">
    <w:multiLevelType w:val="hybridMultilevel"/>
    <w:lvl w:ilvl="0" w:tplc="65690740">
      <w:start w:val="1"/>
      <w:numFmt w:val="decimal"/>
      <w:lvlText w:val="%1."/>
      <w:lvlJc w:val="left"/>
      <w:pPr>
        <w:ind w:left="720" w:hanging="360"/>
      </w:pPr>
    </w:lvl>
    <w:lvl w:ilvl="1" w:tplc="65690740" w:tentative="1">
      <w:start w:val="1"/>
      <w:numFmt w:val="lowerLetter"/>
      <w:lvlText w:val="%2."/>
      <w:lvlJc w:val="left"/>
      <w:pPr>
        <w:ind w:left="1440" w:hanging="360"/>
      </w:pPr>
    </w:lvl>
    <w:lvl w:ilvl="2" w:tplc="65690740" w:tentative="1">
      <w:start w:val="1"/>
      <w:numFmt w:val="lowerRoman"/>
      <w:lvlText w:val="%3."/>
      <w:lvlJc w:val="right"/>
      <w:pPr>
        <w:ind w:left="2160" w:hanging="180"/>
      </w:pPr>
    </w:lvl>
    <w:lvl w:ilvl="3" w:tplc="65690740" w:tentative="1">
      <w:start w:val="1"/>
      <w:numFmt w:val="decimal"/>
      <w:lvlText w:val="%4."/>
      <w:lvlJc w:val="left"/>
      <w:pPr>
        <w:ind w:left="2880" w:hanging="360"/>
      </w:pPr>
    </w:lvl>
    <w:lvl w:ilvl="4" w:tplc="65690740" w:tentative="1">
      <w:start w:val="1"/>
      <w:numFmt w:val="lowerLetter"/>
      <w:lvlText w:val="%5."/>
      <w:lvlJc w:val="left"/>
      <w:pPr>
        <w:ind w:left="3600" w:hanging="360"/>
      </w:pPr>
    </w:lvl>
    <w:lvl w:ilvl="5" w:tplc="65690740" w:tentative="1">
      <w:start w:val="1"/>
      <w:numFmt w:val="lowerRoman"/>
      <w:lvlText w:val="%6."/>
      <w:lvlJc w:val="right"/>
      <w:pPr>
        <w:ind w:left="4320" w:hanging="180"/>
      </w:pPr>
    </w:lvl>
    <w:lvl w:ilvl="6" w:tplc="65690740" w:tentative="1">
      <w:start w:val="1"/>
      <w:numFmt w:val="decimal"/>
      <w:lvlText w:val="%7."/>
      <w:lvlJc w:val="left"/>
      <w:pPr>
        <w:ind w:left="5040" w:hanging="360"/>
      </w:pPr>
    </w:lvl>
    <w:lvl w:ilvl="7" w:tplc="65690740" w:tentative="1">
      <w:start w:val="1"/>
      <w:numFmt w:val="lowerLetter"/>
      <w:lvlText w:val="%8."/>
      <w:lvlJc w:val="left"/>
      <w:pPr>
        <w:ind w:left="5760" w:hanging="360"/>
      </w:pPr>
    </w:lvl>
    <w:lvl w:ilvl="8" w:tplc="6569074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6">
    <w:multiLevelType w:val="hybridMultilevel"/>
    <w:lvl w:ilvl="0" w:tplc="80578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48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CBC6F764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0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1026">
    <w:abstractNumId w:val="1026"/>
  </w:num>
  <w:num w:numId="1027">
    <w:abstractNumId w:val="1027"/>
  </w:num>
  <w:num w:numId="8148">
    <w:abstractNumId w:val="8148"/>
  </w:num>
  <w:num w:numId="16542">
    <w:abstractNumId w:val="16542"/>
  </w:num>
  <w:num w:numId="22043">
    <w:abstractNumId w:val="22043"/>
  </w:num>
  <w:num w:numId="3637">
    <w:abstractNumId w:val="3637"/>
  </w:num>
  <w:num w:numId="23143">
    <w:abstractNumId w:val="23143"/>
  </w:num>
  <w:num w:numId="18199">
    <w:abstractNumId w:val="18199"/>
  </w:num>
  <w:num w:numId="15409">
    <w:abstractNumId w:val="15409"/>
  </w:num>
  <w:num w:numId="24267">
    <w:abstractNumId w:val="24267"/>
  </w:num>
  <w:num w:numId="23565">
    <w:abstractNumId w:val="23565"/>
  </w:num>
  <w:num w:numId="9781">
    <w:abstractNumId w:val="9781"/>
  </w:num>
  <w:num w:numId="23662">
    <w:abstractNumId w:val="23662"/>
  </w:num>
  <w:num w:numId="2449">
    <w:abstractNumId w:val="2449"/>
  </w:num>
  <w:num w:numId="11217">
    <w:abstractNumId w:val="1121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updateFields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4ED6"/>
    <w:rsid w:val="00005707"/>
    <w:rsid w:val="00005ABB"/>
    <w:rsid w:val="0000655A"/>
    <w:rsid w:val="000071CC"/>
    <w:rsid w:val="00010B64"/>
    <w:rsid w:val="000114B1"/>
    <w:rsid w:val="00012186"/>
    <w:rsid w:val="00012882"/>
    <w:rsid w:val="00012AB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26F65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2A03"/>
    <w:rsid w:val="00043411"/>
    <w:rsid w:val="00044EDD"/>
    <w:rsid w:val="000451B2"/>
    <w:rsid w:val="00045305"/>
    <w:rsid w:val="000459FF"/>
    <w:rsid w:val="00045ADD"/>
    <w:rsid w:val="00051038"/>
    <w:rsid w:val="0005112F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2A5F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C1"/>
    <w:rsid w:val="00094476"/>
    <w:rsid w:val="0009454E"/>
    <w:rsid w:val="00094B0B"/>
    <w:rsid w:val="000963B9"/>
    <w:rsid w:val="00096DC5"/>
    <w:rsid w:val="00096F8C"/>
    <w:rsid w:val="000A0094"/>
    <w:rsid w:val="000A0398"/>
    <w:rsid w:val="000A06E3"/>
    <w:rsid w:val="000A0864"/>
    <w:rsid w:val="000A12D3"/>
    <w:rsid w:val="000A1716"/>
    <w:rsid w:val="000A23A3"/>
    <w:rsid w:val="000A3B4B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5818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35F1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2DB5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953"/>
    <w:rsid w:val="00120CD2"/>
    <w:rsid w:val="001244F6"/>
    <w:rsid w:val="001246BF"/>
    <w:rsid w:val="00124BD8"/>
    <w:rsid w:val="00125A06"/>
    <w:rsid w:val="00125C30"/>
    <w:rsid w:val="0012699B"/>
    <w:rsid w:val="001269EE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60C0"/>
    <w:rsid w:val="00137042"/>
    <w:rsid w:val="00137761"/>
    <w:rsid w:val="001400F5"/>
    <w:rsid w:val="00140479"/>
    <w:rsid w:val="00140734"/>
    <w:rsid w:val="00144901"/>
    <w:rsid w:val="00146DC2"/>
    <w:rsid w:val="001478D7"/>
    <w:rsid w:val="00150D19"/>
    <w:rsid w:val="001515E6"/>
    <w:rsid w:val="00151CFA"/>
    <w:rsid w:val="001521CA"/>
    <w:rsid w:val="001537BD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1F"/>
    <w:rsid w:val="00170243"/>
    <w:rsid w:val="001704A3"/>
    <w:rsid w:val="0017120D"/>
    <w:rsid w:val="00173058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4385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399E"/>
    <w:rsid w:val="001A3C67"/>
    <w:rsid w:val="001A3EBA"/>
    <w:rsid w:val="001A7246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54F"/>
    <w:rsid w:val="00202EF6"/>
    <w:rsid w:val="002031E5"/>
    <w:rsid w:val="00204D7D"/>
    <w:rsid w:val="00205603"/>
    <w:rsid w:val="00207677"/>
    <w:rsid w:val="00207E71"/>
    <w:rsid w:val="0021283B"/>
    <w:rsid w:val="00213860"/>
    <w:rsid w:val="00213BE9"/>
    <w:rsid w:val="00216C30"/>
    <w:rsid w:val="00220001"/>
    <w:rsid w:val="002204B2"/>
    <w:rsid w:val="002213F7"/>
    <w:rsid w:val="002221B6"/>
    <w:rsid w:val="002222E1"/>
    <w:rsid w:val="00222C4B"/>
    <w:rsid w:val="002235B6"/>
    <w:rsid w:val="00224CAB"/>
    <w:rsid w:val="00224E87"/>
    <w:rsid w:val="00225752"/>
    <w:rsid w:val="00225E6C"/>
    <w:rsid w:val="00225F91"/>
    <w:rsid w:val="00226067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5BD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078"/>
    <w:rsid w:val="0027348F"/>
    <w:rsid w:val="00273570"/>
    <w:rsid w:val="002745BE"/>
    <w:rsid w:val="00274AE6"/>
    <w:rsid w:val="002761D8"/>
    <w:rsid w:val="002762BC"/>
    <w:rsid w:val="00276334"/>
    <w:rsid w:val="00276653"/>
    <w:rsid w:val="00277FF3"/>
    <w:rsid w:val="00282284"/>
    <w:rsid w:val="002827D5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199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C80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C617B"/>
    <w:rsid w:val="002C6D96"/>
    <w:rsid w:val="002C7A61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3F3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952"/>
    <w:rsid w:val="00315A33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418"/>
    <w:rsid w:val="00356812"/>
    <w:rsid w:val="00357937"/>
    <w:rsid w:val="0036072A"/>
    <w:rsid w:val="003617F4"/>
    <w:rsid w:val="00361B08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5F40"/>
    <w:rsid w:val="003875A5"/>
    <w:rsid w:val="00387BCB"/>
    <w:rsid w:val="003902FB"/>
    <w:rsid w:val="003914B1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208E"/>
    <w:rsid w:val="003B3808"/>
    <w:rsid w:val="003B3D69"/>
    <w:rsid w:val="003B3DB6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1B"/>
    <w:rsid w:val="003D046C"/>
    <w:rsid w:val="003D09B1"/>
    <w:rsid w:val="003D0DA2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16D4"/>
    <w:rsid w:val="003E2686"/>
    <w:rsid w:val="003E2F90"/>
    <w:rsid w:val="003E3911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38D8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2C4"/>
    <w:rsid w:val="0040735C"/>
    <w:rsid w:val="00411082"/>
    <w:rsid w:val="004111C5"/>
    <w:rsid w:val="004112A8"/>
    <w:rsid w:val="00412A28"/>
    <w:rsid w:val="0041490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BED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3C42"/>
    <w:rsid w:val="004444A5"/>
    <w:rsid w:val="004445CD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BC7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3136"/>
    <w:rsid w:val="0047487A"/>
    <w:rsid w:val="0047562F"/>
    <w:rsid w:val="00475E88"/>
    <w:rsid w:val="00475FBF"/>
    <w:rsid w:val="00476964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68F6"/>
    <w:rsid w:val="00496AA6"/>
    <w:rsid w:val="00496B5C"/>
    <w:rsid w:val="00496B8B"/>
    <w:rsid w:val="0049787A"/>
    <w:rsid w:val="004A3F60"/>
    <w:rsid w:val="004A4151"/>
    <w:rsid w:val="004A51D6"/>
    <w:rsid w:val="004A5BBA"/>
    <w:rsid w:val="004B0E9E"/>
    <w:rsid w:val="004B12DB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998"/>
    <w:rsid w:val="004C3F93"/>
    <w:rsid w:val="004C449F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23B"/>
    <w:rsid w:val="004D13BC"/>
    <w:rsid w:val="004D1A19"/>
    <w:rsid w:val="004D1A61"/>
    <w:rsid w:val="004D1DE9"/>
    <w:rsid w:val="004D32EB"/>
    <w:rsid w:val="004D38CB"/>
    <w:rsid w:val="004D3C97"/>
    <w:rsid w:val="004D3D06"/>
    <w:rsid w:val="004D3E65"/>
    <w:rsid w:val="004D499A"/>
    <w:rsid w:val="004D56C8"/>
    <w:rsid w:val="004D577D"/>
    <w:rsid w:val="004D6FE4"/>
    <w:rsid w:val="004E09DA"/>
    <w:rsid w:val="004E14BB"/>
    <w:rsid w:val="004E153B"/>
    <w:rsid w:val="004E1BF6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5FE1"/>
    <w:rsid w:val="00507366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770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51A4"/>
    <w:rsid w:val="005355CD"/>
    <w:rsid w:val="00535C92"/>
    <w:rsid w:val="005364FF"/>
    <w:rsid w:val="005369A1"/>
    <w:rsid w:val="00537304"/>
    <w:rsid w:val="00537AC5"/>
    <w:rsid w:val="0054013B"/>
    <w:rsid w:val="005407E3"/>
    <w:rsid w:val="0054124F"/>
    <w:rsid w:val="00541714"/>
    <w:rsid w:val="005418F3"/>
    <w:rsid w:val="00543AB3"/>
    <w:rsid w:val="00543E67"/>
    <w:rsid w:val="00545006"/>
    <w:rsid w:val="00547093"/>
    <w:rsid w:val="005472E4"/>
    <w:rsid w:val="00551977"/>
    <w:rsid w:val="00551D2B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4DB8"/>
    <w:rsid w:val="005750DA"/>
    <w:rsid w:val="00576C9E"/>
    <w:rsid w:val="00577295"/>
    <w:rsid w:val="005778AC"/>
    <w:rsid w:val="00580C5A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09C8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373B"/>
    <w:rsid w:val="005F410D"/>
    <w:rsid w:val="005F44DC"/>
    <w:rsid w:val="005F48A0"/>
    <w:rsid w:val="005F4E0A"/>
    <w:rsid w:val="005F54FF"/>
    <w:rsid w:val="005F5A2F"/>
    <w:rsid w:val="005F5D24"/>
    <w:rsid w:val="005F64FE"/>
    <w:rsid w:val="005F66F6"/>
    <w:rsid w:val="005F7122"/>
    <w:rsid w:val="005F7976"/>
    <w:rsid w:val="005F79DA"/>
    <w:rsid w:val="006008ED"/>
    <w:rsid w:val="006015BE"/>
    <w:rsid w:val="00601706"/>
    <w:rsid w:val="00601EAA"/>
    <w:rsid w:val="00606C13"/>
    <w:rsid w:val="00606E50"/>
    <w:rsid w:val="006071EC"/>
    <w:rsid w:val="0061027C"/>
    <w:rsid w:val="006122FD"/>
    <w:rsid w:val="0061311A"/>
    <w:rsid w:val="00613585"/>
    <w:rsid w:val="006137A8"/>
    <w:rsid w:val="00615EB0"/>
    <w:rsid w:val="00616243"/>
    <w:rsid w:val="00617BE4"/>
    <w:rsid w:val="00617C35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2503"/>
    <w:rsid w:val="00633DBB"/>
    <w:rsid w:val="00636D98"/>
    <w:rsid w:val="00640616"/>
    <w:rsid w:val="00640BA6"/>
    <w:rsid w:val="00640ECE"/>
    <w:rsid w:val="00641A56"/>
    <w:rsid w:val="00641D0D"/>
    <w:rsid w:val="0064226E"/>
    <w:rsid w:val="00644769"/>
    <w:rsid w:val="00645711"/>
    <w:rsid w:val="00646B74"/>
    <w:rsid w:val="0064752A"/>
    <w:rsid w:val="00647690"/>
    <w:rsid w:val="006505A8"/>
    <w:rsid w:val="00650783"/>
    <w:rsid w:val="00650B41"/>
    <w:rsid w:val="006514D3"/>
    <w:rsid w:val="00651E5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56DE5"/>
    <w:rsid w:val="00661C77"/>
    <w:rsid w:val="00662294"/>
    <w:rsid w:val="00663B14"/>
    <w:rsid w:val="00663BD6"/>
    <w:rsid w:val="006641DF"/>
    <w:rsid w:val="00666A74"/>
    <w:rsid w:val="00666E49"/>
    <w:rsid w:val="00667D75"/>
    <w:rsid w:val="00670072"/>
    <w:rsid w:val="00671A5A"/>
    <w:rsid w:val="00671BA0"/>
    <w:rsid w:val="006722A4"/>
    <w:rsid w:val="00672C46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17F4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2B81"/>
    <w:rsid w:val="006B2B94"/>
    <w:rsid w:val="006B2FC4"/>
    <w:rsid w:val="006B475D"/>
    <w:rsid w:val="006B4BE7"/>
    <w:rsid w:val="006B662A"/>
    <w:rsid w:val="006B6722"/>
    <w:rsid w:val="006B77D5"/>
    <w:rsid w:val="006B7A6B"/>
    <w:rsid w:val="006C08D9"/>
    <w:rsid w:val="006C1FCB"/>
    <w:rsid w:val="006C2DF1"/>
    <w:rsid w:val="006C388E"/>
    <w:rsid w:val="006C4117"/>
    <w:rsid w:val="006C4357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3039"/>
    <w:rsid w:val="00713090"/>
    <w:rsid w:val="007135A8"/>
    <w:rsid w:val="007143C4"/>
    <w:rsid w:val="00715E90"/>
    <w:rsid w:val="00716715"/>
    <w:rsid w:val="00721D22"/>
    <w:rsid w:val="00722E6E"/>
    <w:rsid w:val="0072327D"/>
    <w:rsid w:val="00723FF0"/>
    <w:rsid w:val="007241ED"/>
    <w:rsid w:val="00724412"/>
    <w:rsid w:val="0072550E"/>
    <w:rsid w:val="00725E68"/>
    <w:rsid w:val="0072671F"/>
    <w:rsid w:val="00727B79"/>
    <w:rsid w:val="007320AB"/>
    <w:rsid w:val="007335A5"/>
    <w:rsid w:val="0073380F"/>
    <w:rsid w:val="007345D1"/>
    <w:rsid w:val="00734B4A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4435"/>
    <w:rsid w:val="007548EF"/>
    <w:rsid w:val="00755218"/>
    <w:rsid w:val="0075531B"/>
    <w:rsid w:val="00755A3C"/>
    <w:rsid w:val="00757A87"/>
    <w:rsid w:val="00760AF0"/>
    <w:rsid w:val="00760D15"/>
    <w:rsid w:val="00762279"/>
    <w:rsid w:val="0076268E"/>
    <w:rsid w:val="00764C55"/>
    <w:rsid w:val="0076551D"/>
    <w:rsid w:val="00765802"/>
    <w:rsid w:val="0076658E"/>
    <w:rsid w:val="00767750"/>
    <w:rsid w:val="00770FDB"/>
    <w:rsid w:val="00771616"/>
    <w:rsid w:val="007716D1"/>
    <w:rsid w:val="00771AF9"/>
    <w:rsid w:val="00772532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169D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2341"/>
    <w:rsid w:val="00794AD0"/>
    <w:rsid w:val="00796C8A"/>
    <w:rsid w:val="00796CC8"/>
    <w:rsid w:val="007A16D6"/>
    <w:rsid w:val="007A2399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0C25"/>
    <w:rsid w:val="007C1F15"/>
    <w:rsid w:val="007C2A86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5C94"/>
    <w:rsid w:val="007D61DB"/>
    <w:rsid w:val="007D6A64"/>
    <w:rsid w:val="007D6F64"/>
    <w:rsid w:val="007E06EB"/>
    <w:rsid w:val="007E16BC"/>
    <w:rsid w:val="007E17EC"/>
    <w:rsid w:val="007E214B"/>
    <w:rsid w:val="007E2D5C"/>
    <w:rsid w:val="007E2D9E"/>
    <w:rsid w:val="007E2F84"/>
    <w:rsid w:val="007E49F6"/>
    <w:rsid w:val="007E567C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7F76BD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0F4"/>
    <w:rsid w:val="00867246"/>
    <w:rsid w:val="008702B7"/>
    <w:rsid w:val="00870E1F"/>
    <w:rsid w:val="00870EFD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4273"/>
    <w:rsid w:val="00894BC2"/>
    <w:rsid w:val="00896F3B"/>
    <w:rsid w:val="008972AC"/>
    <w:rsid w:val="00897C3D"/>
    <w:rsid w:val="008A2671"/>
    <w:rsid w:val="008A2880"/>
    <w:rsid w:val="008A4757"/>
    <w:rsid w:val="008A49F7"/>
    <w:rsid w:val="008A5103"/>
    <w:rsid w:val="008A58F0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C7D97"/>
    <w:rsid w:val="008D0949"/>
    <w:rsid w:val="008D2C21"/>
    <w:rsid w:val="008D35A7"/>
    <w:rsid w:val="008D4018"/>
    <w:rsid w:val="008D40BC"/>
    <w:rsid w:val="008D5940"/>
    <w:rsid w:val="008D6494"/>
    <w:rsid w:val="008D6A4C"/>
    <w:rsid w:val="008E114E"/>
    <w:rsid w:val="008E188B"/>
    <w:rsid w:val="008E1B2F"/>
    <w:rsid w:val="008E2834"/>
    <w:rsid w:val="008E2985"/>
    <w:rsid w:val="008E4617"/>
    <w:rsid w:val="008E49FB"/>
    <w:rsid w:val="008E4FEB"/>
    <w:rsid w:val="008E68D8"/>
    <w:rsid w:val="008E765E"/>
    <w:rsid w:val="008E7DAB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07813"/>
    <w:rsid w:val="00907B4A"/>
    <w:rsid w:val="00910655"/>
    <w:rsid w:val="0091117B"/>
    <w:rsid w:val="0091305E"/>
    <w:rsid w:val="009131AA"/>
    <w:rsid w:val="009133A9"/>
    <w:rsid w:val="009136C7"/>
    <w:rsid w:val="00913730"/>
    <w:rsid w:val="00914657"/>
    <w:rsid w:val="0091574D"/>
    <w:rsid w:val="00920662"/>
    <w:rsid w:val="00921C29"/>
    <w:rsid w:val="00921C6F"/>
    <w:rsid w:val="00922A02"/>
    <w:rsid w:val="00925B69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0066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09AC"/>
    <w:rsid w:val="009618FD"/>
    <w:rsid w:val="0096195D"/>
    <w:rsid w:val="009627D1"/>
    <w:rsid w:val="00963180"/>
    <w:rsid w:val="00963540"/>
    <w:rsid w:val="0096376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2107"/>
    <w:rsid w:val="00973ADB"/>
    <w:rsid w:val="00974BAC"/>
    <w:rsid w:val="00974BFB"/>
    <w:rsid w:val="00975165"/>
    <w:rsid w:val="00976430"/>
    <w:rsid w:val="00976B06"/>
    <w:rsid w:val="00980E8B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50A3"/>
    <w:rsid w:val="009B531F"/>
    <w:rsid w:val="009B5451"/>
    <w:rsid w:val="009B5573"/>
    <w:rsid w:val="009B6477"/>
    <w:rsid w:val="009B67BF"/>
    <w:rsid w:val="009B7132"/>
    <w:rsid w:val="009B72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A00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4DBD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4818"/>
    <w:rsid w:val="00A4502E"/>
    <w:rsid w:val="00A453FA"/>
    <w:rsid w:val="00A50163"/>
    <w:rsid w:val="00A5042D"/>
    <w:rsid w:val="00A51438"/>
    <w:rsid w:val="00A5162B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090D"/>
    <w:rsid w:val="00A619C5"/>
    <w:rsid w:val="00A62CEE"/>
    <w:rsid w:val="00A62D22"/>
    <w:rsid w:val="00A63926"/>
    <w:rsid w:val="00A64870"/>
    <w:rsid w:val="00A64EE2"/>
    <w:rsid w:val="00A651A2"/>
    <w:rsid w:val="00A658C6"/>
    <w:rsid w:val="00A6676D"/>
    <w:rsid w:val="00A66841"/>
    <w:rsid w:val="00A67557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2410"/>
    <w:rsid w:val="00A84159"/>
    <w:rsid w:val="00A84EC4"/>
    <w:rsid w:val="00A85751"/>
    <w:rsid w:val="00A85762"/>
    <w:rsid w:val="00A90D6D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34"/>
    <w:rsid w:val="00AA16C6"/>
    <w:rsid w:val="00AA1A24"/>
    <w:rsid w:val="00AA1AC3"/>
    <w:rsid w:val="00AA1CB7"/>
    <w:rsid w:val="00AA2C98"/>
    <w:rsid w:val="00AA3A41"/>
    <w:rsid w:val="00AA3C93"/>
    <w:rsid w:val="00AA4178"/>
    <w:rsid w:val="00AA46E5"/>
    <w:rsid w:val="00AA52CB"/>
    <w:rsid w:val="00AA623B"/>
    <w:rsid w:val="00AA683F"/>
    <w:rsid w:val="00AB0BD7"/>
    <w:rsid w:val="00AB0CBA"/>
    <w:rsid w:val="00AB2B7B"/>
    <w:rsid w:val="00AB2C59"/>
    <w:rsid w:val="00AB3118"/>
    <w:rsid w:val="00AB626C"/>
    <w:rsid w:val="00AB6569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C7BF8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40"/>
    <w:rsid w:val="00AF04BB"/>
    <w:rsid w:val="00AF0847"/>
    <w:rsid w:val="00AF14D0"/>
    <w:rsid w:val="00AF2AA3"/>
    <w:rsid w:val="00AF3A4F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FC9"/>
    <w:rsid w:val="00B04DEC"/>
    <w:rsid w:val="00B06628"/>
    <w:rsid w:val="00B067DE"/>
    <w:rsid w:val="00B07954"/>
    <w:rsid w:val="00B1064B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25A"/>
    <w:rsid w:val="00B246FD"/>
    <w:rsid w:val="00B24D72"/>
    <w:rsid w:val="00B2550A"/>
    <w:rsid w:val="00B26B3F"/>
    <w:rsid w:val="00B26CB2"/>
    <w:rsid w:val="00B2718A"/>
    <w:rsid w:val="00B27861"/>
    <w:rsid w:val="00B27DCF"/>
    <w:rsid w:val="00B30A9C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5223"/>
    <w:rsid w:val="00B6676D"/>
    <w:rsid w:val="00B66D8F"/>
    <w:rsid w:val="00B672BF"/>
    <w:rsid w:val="00B70934"/>
    <w:rsid w:val="00B71DD1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019"/>
    <w:rsid w:val="00B82089"/>
    <w:rsid w:val="00B8246D"/>
    <w:rsid w:val="00B82B29"/>
    <w:rsid w:val="00B82F0B"/>
    <w:rsid w:val="00B84768"/>
    <w:rsid w:val="00B857F3"/>
    <w:rsid w:val="00B86794"/>
    <w:rsid w:val="00B879DD"/>
    <w:rsid w:val="00B87A0A"/>
    <w:rsid w:val="00B87B96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5F68"/>
    <w:rsid w:val="00B96402"/>
    <w:rsid w:val="00B97B6E"/>
    <w:rsid w:val="00BA0FEC"/>
    <w:rsid w:val="00BA1743"/>
    <w:rsid w:val="00BA225E"/>
    <w:rsid w:val="00BA2735"/>
    <w:rsid w:val="00BA3307"/>
    <w:rsid w:val="00BA44AA"/>
    <w:rsid w:val="00BA46BB"/>
    <w:rsid w:val="00BA6300"/>
    <w:rsid w:val="00BA72F7"/>
    <w:rsid w:val="00BA7EB6"/>
    <w:rsid w:val="00BB0012"/>
    <w:rsid w:val="00BB13DD"/>
    <w:rsid w:val="00BB152E"/>
    <w:rsid w:val="00BB1BF6"/>
    <w:rsid w:val="00BB1DBB"/>
    <w:rsid w:val="00BB53CA"/>
    <w:rsid w:val="00BB557D"/>
    <w:rsid w:val="00BB608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C7BEF"/>
    <w:rsid w:val="00BD0D60"/>
    <w:rsid w:val="00BD229F"/>
    <w:rsid w:val="00BD2ABA"/>
    <w:rsid w:val="00BD2D2B"/>
    <w:rsid w:val="00BD2E8E"/>
    <w:rsid w:val="00BD728B"/>
    <w:rsid w:val="00BD7921"/>
    <w:rsid w:val="00BD7CB4"/>
    <w:rsid w:val="00BE012E"/>
    <w:rsid w:val="00BE1A18"/>
    <w:rsid w:val="00BE1AC4"/>
    <w:rsid w:val="00BE1B8B"/>
    <w:rsid w:val="00BE313D"/>
    <w:rsid w:val="00BE40D0"/>
    <w:rsid w:val="00BE4A19"/>
    <w:rsid w:val="00BE6C46"/>
    <w:rsid w:val="00BF0FC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CD0"/>
    <w:rsid w:val="00C05F52"/>
    <w:rsid w:val="00C065D7"/>
    <w:rsid w:val="00C06B10"/>
    <w:rsid w:val="00C06E16"/>
    <w:rsid w:val="00C07189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3C28"/>
    <w:rsid w:val="00C2463D"/>
    <w:rsid w:val="00C250EA"/>
    <w:rsid w:val="00C25E8E"/>
    <w:rsid w:val="00C260B3"/>
    <w:rsid w:val="00C26211"/>
    <w:rsid w:val="00C30304"/>
    <w:rsid w:val="00C312A4"/>
    <w:rsid w:val="00C316AA"/>
    <w:rsid w:val="00C33D07"/>
    <w:rsid w:val="00C35354"/>
    <w:rsid w:val="00C35583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BA7"/>
    <w:rsid w:val="00C54207"/>
    <w:rsid w:val="00C5420B"/>
    <w:rsid w:val="00C54797"/>
    <w:rsid w:val="00C54939"/>
    <w:rsid w:val="00C54CC0"/>
    <w:rsid w:val="00C57F7A"/>
    <w:rsid w:val="00C60A76"/>
    <w:rsid w:val="00C612E7"/>
    <w:rsid w:val="00C62791"/>
    <w:rsid w:val="00C62921"/>
    <w:rsid w:val="00C62A5B"/>
    <w:rsid w:val="00C62B74"/>
    <w:rsid w:val="00C634D0"/>
    <w:rsid w:val="00C65319"/>
    <w:rsid w:val="00C65B4A"/>
    <w:rsid w:val="00C67023"/>
    <w:rsid w:val="00C67285"/>
    <w:rsid w:val="00C70BBA"/>
    <w:rsid w:val="00C715AF"/>
    <w:rsid w:val="00C73AB0"/>
    <w:rsid w:val="00C74CD9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631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5E92"/>
    <w:rsid w:val="00CA640E"/>
    <w:rsid w:val="00CA656D"/>
    <w:rsid w:val="00CA728D"/>
    <w:rsid w:val="00CA769A"/>
    <w:rsid w:val="00CA7737"/>
    <w:rsid w:val="00CB16C4"/>
    <w:rsid w:val="00CC020B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74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495A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04AC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6247"/>
    <w:rsid w:val="00D271B7"/>
    <w:rsid w:val="00D27419"/>
    <w:rsid w:val="00D30AD7"/>
    <w:rsid w:val="00D32746"/>
    <w:rsid w:val="00D330F7"/>
    <w:rsid w:val="00D33265"/>
    <w:rsid w:val="00D33E6B"/>
    <w:rsid w:val="00D34E6E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675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15BA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722E"/>
    <w:rsid w:val="00D60B81"/>
    <w:rsid w:val="00D60D7B"/>
    <w:rsid w:val="00D60F01"/>
    <w:rsid w:val="00D60FB9"/>
    <w:rsid w:val="00D61795"/>
    <w:rsid w:val="00D62DB6"/>
    <w:rsid w:val="00D64408"/>
    <w:rsid w:val="00D670FC"/>
    <w:rsid w:val="00D67F8C"/>
    <w:rsid w:val="00D703F8"/>
    <w:rsid w:val="00D70D88"/>
    <w:rsid w:val="00D7162B"/>
    <w:rsid w:val="00D7249C"/>
    <w:rsid w:val="00D73A10"/>
    <w:rsid w:val="00D74B81"/>
    <w:rsid w:val="00D767D9"/>
    <w:rsid w:val="00D768D3"/>
    <w:rsid w:val="00D808EC"/>
    <w:rsid w:val="00D8107B"/>
    <w:rsid w:val="00D81A26"/>
    <w:rsid w:val="00D82B38"/>
    <w:rsid w:val="00D86965"/>
    <w:rsid w:val="00D8703E"/>
    <w:rsid w:val="00D876E7"/>
    <w:rsid w:val="00D87C0D"/>
    <w:rsid w:val="00D916B8"/>
    <w:rsid w:val="00D91A01"/>
    <w:rsid w:val="00D9280D"/>
    <w:rsid w:val="00D937A3"/>
    <w:rsid w:val="00D93BF9"/>
    <w:rsid w:val="00D93C49"/>
    <w:rsid w:val="00D94343"/>
    <w:rsid w:val="00D94AE6"/>
    <w:rsid w:val="00D95577"/>
    <w:rsid w:val="00D963D7"/>
    <w:rsid w:val="00D9704D"/>
    <w:rsid w:val="00D97797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6F5"/>
    <w:rsid w:val="00DB3D8C"/>
    <w:rsid w:val="00DB4310"/>
    <w:rsid w:val="00DB46E5"/>
    <w:rsid w:val="00DB47D5"/>
    <w:rsid w:val="00DB4D84"/>
    <w:rsid w:val="00DB586C"/>
    <w:rsid w:val="00DB5B60"/>
    <w:rsid w:val="00DB6826"/>
    <w:rsid w:val="00DC3055"/>
    <w:rsid w:val="00DC34CB"/>
    <w:rsid w:val="00DC41A3"/>
    <w:rsid w:val="00DC578B"/>
    <w:rsid w:val="00DC58C3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1FC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140D"/>
    <w:rsid w:val="00DE190D"/>
    <w:rsid w:val="00DE2A73"/>
    <w:rsid w:val="00DE3DAE"/>
    <w:rsid w:val="00DE3FF6"/>
    <w:rsid w:val="00DE46DD"/>
    <w:rsid w:val="00DE60B2"/>
    <w:rsid w:val="00DE695A"/>
    <w:rsid w:val="00DF22C9"/>
    <w:rsid w:val="00DF2820"/>
    <w:rsid w:val="00DF2F99"/>
    <w:rsid w:val="00DF3739"/>
    <w:rsid w:val="00DF3841"/>
    <w:rsid w:val="00DF38E8"/>
    <w:rsid w:val="00DF5C32"/>
    <w:rsid w:val="00DF7155"/>
    <w:rsid w:val="00DF7180"/>
    <w:rsid w:val="00DF71BE"/>
    <w:rsid w:val="00DF7425"/>
    <w:rsid w:val="00DF74C3"/>
    <w:rsid w:val="00DF7528"/>
    <w:rsid w:val="00E00FE5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5EA8"/>
    <w:rsid w:val="00E16A08"/>
    <w:rsid w:val="00E16F08"/>
    <w:rsid w:val="00E17EA0"/>
    <w:rsid w:val="00E2023A"/>
    <w:rsid w:val="00E21D9B"/>
    <w:rsid w:val="00E2267D"/>
    <w:rsid w:val="00E23DCA"/>
    <w:rsid w:val="00E245E5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3F65"/>
    <w:rsid w:val="00E340D2"/>
    <w:rsid w:val="00E35416"/>
    <w:rsid w:val="00E368BD"/>
    <w:rsid w:val="00E36BD8"/>
    <w:rsid w:val="00E42B57"/>
    <w:rsid w:val="00E42ECB"/>
    <w:rsid w:val="00E45410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1BB7"/>
    <w:rsid w:val="00E63570"/>
    <w:rsid w:val="00E649A1"/>
    <w:rsid w:val="00E64E29"/>
    <w:rsid w:val="00E653AA"/>
    <w:rsid w:val="00E65436"/>
    <w:rsid w:val="00E67444"/>
    <w:rsid w:val="00E67C18"/>
    <w:rsid w:val="00E71485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1C0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7B9"/>
    <w:rsid w:val="00EE1DAF"/>
    <w:rsid w:val="00EE21B9"/>
    <w:rsid w:val="00EE269C"/>
    <w:rsid w:val="00EE367B"/>
    <w:rsid w:val="00EE52D9"/>
    <w:rsid w:val="00EE5375"/>
    <w:rsid w:val="00EE58F9"/>
    <w:rsid w:val="00EE62C5"/>
    <w:rsid w:val="00EE7D78"/>
    <w:rsid w:val="00EF082B"/>
    <w:rsid w:val="00EF0E6F"/>
    <w:rsid w:val="00EF1B46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3C8E"/>
    <w:rsid w:val="00F074FB"/>
    <w:rsid w:val="00F104B6"/>
    <w:rsid w:val="00F10A7B"/>
    <w:rsid w:val="00F121D2"/>
    <w:rsid w:val="00F125E1"/>
    <w:rsid w:val="00F131A5"/>
    <w:rsid w:val="00F1434E"/>
    <w:rsid w:val="00F1522D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3EB7"/>
    <w:rsid w:val="00F3514D"/>
    <w:rsid w:val="00F35BCE"/>
    <w:rsid w:val="00F36FBC"/>
    <w:rsid w:val="00F375A1"/>
    <w:rsid w:val="00F42216"/>
    <w:rsid w:val="00F42961"/>
    <w:rsid w:val="00F46E00"/>
    <w:rsid w:val="00F512D2"/>
    <w:rsid w:val="00F51846"/>
    <w:rsid w:val="00F52FE2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4D4"/>
    <w:rsid w:val="00F6661B"/>
    <w:rsid w:val="00F666A9"/>
    <w:rsid w:val="00F71382"/>
    <w:rsid w:val="00F71F17"/>
    <w:rsid w:val="00F7359D"/>
    <w:rsid w:val="00F7409A"/>
    <w:rsid w:val="00F75F25"/>
    <w:rsid w:val="00F760D3"/>
    <w:rsid w:val="00F76BA5"/>
    <w:rsid w:val="00F76F5E"/>
    <w:rsid w:val="00F77027"/>
    <w:rsid w:val="00F771F6"/>
    <w:rsid w:val="00F77A30"/>
    <w:rsid w:val="00F808AA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2083"/>
    <w:rsid w:val="00FA20D7"/>
    <w:rsid w:val="00FA2E9F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7E0"/>
    <w:rsid w:val="00FB0FF7"/>
    <w:rsid w:val="00FB1CE6"/>
    <w:rsid w:val="00FB1DBF"/>
    <w:rsid w:val="00FB3654"/>
    <w:rsid w:val="00FB38A0"/>
    <w:rsid w:val="00FB4AD0"/>
    <w:rsid w:val="00FB583D"/>
    <w:rsid w:val="00FB5B64"/>
    <w:rsid w:val="00FB5CA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8C6"/>
    <w:rsid w:val="00FC4DB1"/>
    <w:rsid w:val="00FC63E3"/>
    <w:rsid w:val="00FC7B7B"/>
    <w:rsid w:val="00FD086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2245"/>
    <w:rsid w:val="00FE391A"/>
    <w:rsid w:val="00FE4AA6"/>
    <w:rsid w:val="00FE5B02"/>
    <w:rsid w:val="00FE631E"/>
    <w:rsid w:val="00FE68B1"/>
    <w:rsid w:val="00FE79DE"/>
    <w:rsid w:val="00FF129C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574DB8"/>
    <w:pPr>
      <w:keepNext/>
      <w:keepLines/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  <w:lang w:eastAsia="ru-RU"/>
    </w:rPr>
  </w:style>
  <w:style w:type="paragraph" w:styleId="2">
    <w:name w:val="heading 2"/>
    <w:basedOn w:val="1"/>
    <w:next w:val="a3"/>
    <w:link w:val="20"/>
    <w:qFormat/>
    <w:rsid w:val="00574DB8"/>
    <w:pPr>
      <w:outlineLvl w:val="1"/>
    </w:p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574DB8"/>
    <w:rPr>
      <w:rFonts w:ascii="Times New Roman Полужирный" w:eastAsiaTheme="majorEastAsia" w:hAnsi="Times New Roman Полужирный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4"/>
    <w:link w:val="2"/>
    <w:rsid w:val="00574DB8"/>
    <w:rPr>
      <w:rFonts w:ascii="Times New Roman Полужирный" w:eastAsiaTheme="majorEastAsia" w:hAnsi="Times New Roman Полужирный" w:cstheme="majorBidi"/>
      <w:b/>
      <w:sz w:val="28"/>
      <w:szCs w:val="32"/>
      <w:lang w:eastAsia="ru-RU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963180"/>
    <w:pPr>
      <w:ind w:firstLine="0"/>
      <w:jc w:val="left"/>
    </w:pPr>
    <w:rPr>
      <w:bCs/>
      <w:iCs/>
      <w:szCs w:val="24"/>
    </w:rPr>
  </w:style>
  <w:style w:type="paragraph" w:styleId="23">
    <w:name w:val="toc 2"/>
    <w:basedOn w:val="a3"/>
    <w:next w:val="a3"/>
    <w:autoRedefine/>
    <w:uiPriority w:val="39"/>
    <w:unhideWhenUsed/>
    <w:rsid w:val="00963180"/>
    <w:pPr>
      <w:ind w:left="442" w:firstLine="0"/>
      <w:jc w:val="left"/>
    </w:pPr>
    <w:rPr>
      <w:bCs/>
    </w:rPr>
  </w:style>
  <w:style w:type="paragraph" w:styleId="31">
    <w:name w:val="toc 3"/>
    <w:basedOn w:val="a3"/>
    <w:next w:val="a3"/>
    <w:autoRedefine/>
    <w:uiPriority w:val="39"/>
    <w:unhideWhenUsed/>
    <w:rsid w:val="001537BD"/>
    <w:pPr>
      <w:ind w:left="560"/>
      <w:jc w:val="left"/>
    </w:pPr>
    <w:rPr>
      <w:rFonts w:asciiTheme="minorHAnsi" w:hAnsiTheme="minorHAnsi"/>
      <w:sz w:val="20"/>
      <w:szCs w:val="20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tabs>
        <w:tab w:val="left" w:pos="992"/>
      </w:tabs>
      <w:ind w:firstLine="0"/>
      <w:contextualSpacing w:val="0"/>
      <w:jc w:val="center"/>
      <w:outlineLvl w:val="9"/>
    </w:pPr>
    <w:rPr>
      <w:bCs/>
      <w:szCs w:val="28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aliases w:val="Table grid,КИК,Стиль 1 ТАБ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5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ind w:left="2240"/>
      <w:jc w:val="left"/>
    </w:pPr>
    <w:rPr>
      <w:rFonts w:asciiTheme="minorHAnsi" w:hAnsiTheme="minorHAnsi"/>
      <w:sz w:val="20"/>
      <w:szCs w:val="20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5">
    <w:name w:val="Pa5"/>
    <w:basedOn w:val="Default"/>
    <w:next w:val="Default"/>
    <w:uiPriority w:val="99"/>
    <w:rsid w:val="00760AF0"/>
    <w:pPr>
      <w:spacing w:line="241" w:lineRule="atLeast"/>
    </w:pPr>
    <w:rPr>
      <w:rFonts w:eastAsia="Times New Roman"/>
      <w:color w:val="auto"/>
    </w:rPr>
  </w:style>
  <w:style w:type="paragraph" w:styleId="HTML">
    <w:name w:val="HTML Preformatted"/>
    <w:basedOn w:val="a3"/>
    <w:link w:val="HTML0"/>
    <w:uiPriority w:val="99"/>
    <w:semiHidden/>
    <w:unhideWhenUsed/>
    <w:rsid w:val="00146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146D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4"/>
    <w:rsid w:val="00146DC2"/>
  </w:style>
  <w:style w:type="character" w:customStyle="1" w:styleId="p">
    <w:name w:val="p"/>
    <w:basedOn w:val="a4"/>
    <w:rsid w:val="00146DC2"/>
  </w:style>
  <w:style w:type="character" w:customStyle="1" w:styleId="n">
    <w:name w:val="n"/>
    <w:basedOn w:val="a4"/>
    <w:rsid w:val="00146DC2"/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image" Target="media/image_rId15_document.png"/><Relationship Id="rId16" Type="http://schemas.openxmlformats.org/officeDocument/2006/relationships/image" Target="media/image_rId16_document.png"/><Relationship Id="rId17" Type="http://schemas.openxmlformats.org/officeDocument/2006/relationships/image" Target="media/image_rId17_document.png"/><Relationship Id="rId18" Type="http://schemas.openxmlformats.org/officeDocument/2006/relationships/image" Target="media/image_rId18_document.png"/><Relationship Id="rId19" Type="http://schemas.openxmlformats.org/officeDocument/2006/relationships/image" Target="media/image_rId19_document.png"/><Relationship Id="rId20" Type="http://schemas.openxmlformats.org/officeDocument/2006/relationships/image" Target="media/image_rId20_document.png"/><Relationship Id="rId21" Type="http://schemas.openxmlformats.org/officeDocument/2006/relationships/image" Target="media/image_rId21_document.png"/><Relationship Id="rId22" Type="http://schemas.openxmlformats.org/officeDocument/2006/relationships/image" Target="media/image_rId22_document.png"/><Relationship Id="rId23" Type="http://schemas.openxmlformats.org/officeDocument/2006/relationships/image" Target="media/image_rId15_document.png"/><Relationship Id="rId24" Type="http://schemas.openxmlformats.org/officeDocument/2006/relationships/image" Target="media/image_rId16_document.png"/><Relationship Id="rId25" Type="http://schemas.openxmlformats.org/officeDocument/2006/relationships/image" Target="media/image_rId17_document.png"/><Relationship Id="rId26" Type="http://schemas.openxmlformats.org/officeDocument/2006/relationships/image" Target="media/image_rId18_document.png"/><Relationship Id="rId27" Type="http://schemas.openxmlformats.org/officeDocument/2006/relationships/image" Target="media/image_rId19_document.png"/><Relationship Id="rId28" Type="http://schemas.openxmlformats.org/officeDocument/2006/relationships/image" Target="media/image_rId20_document.png"/><Relationship Id="rId29" Type="http://schemas.openxmlformats.org/officeDocument/2006/relationships/image" Target="media/image_rId21_document.png"/><Relationship Id="rId30" Type="http://schemas.openxmlformats.org/officeDocument/2006/relationships/image" Target="media/image_rId22_document.png"/><Relationship Id="rId31" Type="http://schemas.openxmlformats.org/officeDocument/2006/relationships/image" Target="media/image_rId15_document.png"/><Relationship Id="rId32" Type="http://schemas.openxmlformats.org/officeDocument/2006/relationships/image" Target="media/image_rId16_document.png"/><Relationship Id="rId33" Type="http://schemas.openxmlformats.org/officeDocument/2006/relationships/image" Target="media/image_rId17_document.png"/><Relationship Id="rId34" Type="http://schemas.openxmlformats.org/officeDocument/2006/relationships/image" Target="media/image_rId18_document.png"/><Relationship Id="rId35" Type="http://schemas.openxmlformats.org/officeDocument/2006/relationships/image" Target="media/image_rId19_document.png"/><Relationship Id="rId36" Type="http://schemas.openxmlformats.org/officeDocument/2006/relationships/image" Target="media/image_rId20_document.png"/><Relationship Id="rId37" Type="http://schemas.openxmlformats.org/officeDocument/2006/relationships/image" Target="media/image_rId21_document.png"/><Relationship Id="rId38" Type="http://schemas.openxmlformats.org/officeDocument/2006/relationships/image" Target="media/image_rId22_document.png"/><Relationship Id="rId39" Type="http://schemas.openxmlformats.org/officeDocument/2006/relationships/image" Target="media/image_rId15_document.png"/><Relationship Id="rId40" Type="http://schemas.openxmlformats.org/officeDocument/2006/relationships/image" Target="media/image_rId16_document.png"/><Relationship Id="rId41" Type="http://schemas.openxmlformats.org/officeDocument/2006/relationships/image" Target="media/image_rId17_document.png"/><Relationship Id="rId42" Type="http://schemas.openxmlformats.org/officeDocument/2006/relationships/image" Target="media/image_rId18_document.png"/><Relationship Id="rId43" Type="http://schemas.openxmlformats.org/officeDocument/2006/relationships/image" Target="media/image_rId19_document.png"/><Relationship Id="rId44" Type="http://schemas.openxmlformats.org/officeDocument/2006/relationships/image" Target="media/image_rId20_document.png"/><Relationship Id="rId45" Type="http://schemas.openxmlformats.org/officeDocument/2006/relationships/image" Target="media/image_rId21_document.png"/><Relationship Id="rId46" Type="http://schemas.openxmlformats.org/officeDocument/2006/relationships/image" Target="media/image_rId22_document.png"/><Relationship Id="rId47" Type="http://schemas.openxmlformats.org/officeDocument/2006/relationships/image" Target="media/image_rId15_document.png"/><Relationship Id="rId48" Type="http://schemas.openxmlformats.org/officeDocument/2006/relationships/image" Target="media/image_rId16_document.png"/><Relationship Id="rId49" Type="http://schemas.openxmlformats.org/officeDocument/2006/relationships/image" Target="media/image_rId17_document.png"/><Relationship Id="rId50" Type="http://schemas.openxmlformats.org/officeDocument/2006/relationships/image" Target="media/image_rId18_document.png"/><Relationship Id="rId51" Type="http://schemas.openxmlformats.org/officeDocument/2006/relationships/image" Target="media/image_rId19_document.png"/><Relationship Id="rId52" Type="http://schemas.openxmlformats.org/officeDocument/2006/relationships/image" Target="media/image_rId20_document.png"/><Relationship Id="rId53" Type="http://schemas.openxmlformats.org/officeDocument/2006/relationships/image" Target="media/image_rId21_document.png"/><Relationship Id="rId54" Type="http://schemas.openxmlformats.org/officeDocument/2006/relationships/image" Target="media/image_rId22_document.png"/><Relationship Id="rId55" Type="http://schemas.openxmlformats.org/officeDocument/2006/relationships/image" Target="media/image_rId15_document.png"/><Relationship Id="rId56" Type="http://schemas.openxmlformats.org/officeDocument/2006/relationships/image" Target="media/image_rId16_document.png"/><Relationship Id="rId57" Type="http://schemas.openxmlformats.org/officeDocument/2006/relationships/image" Target="media/image_rId17_document.png"/><Relationship Id="rId58" Type="http://schemas.openxmlformats.org/officeDocument/2006/relationships/image" Target="media/image_rId18_document.png"/><Relationship Id="rId59" Type="http://schemas.openxmlformats.org/officeDocument/2006/relationships/image" Target="media/image_rId19_document.png"/><Relationship Id="rId60" Type="http://schemas.openxmlformats.org/officeDocument/2006/relationships/image" Target="media/image_rId20_document.png"/><Relationship Id="rId61" Type="http://schemas.openxmlformats.org/officeDocument/2006/relationships/image" Target="media/image_rId21_document.png"/><Relationship Id="rId62" Type="http://schemas.openxmlformats.org/officeDocument/2006/relationships/image" Target="media/image_rId22_document.png"/><Relationship Id="rId63" Type="http://schemas.openxmlformats.org/officeDocument/2006/relationships/image" Target="media/image_rId63_document.png"/><Relationship Id="rId64" Type="http://schemas.openxmlformats.org/officeDocument/2006/relationships/image" Target="media/image_rId64_document.png"/><Relationship Id="rId65" Type="http://schemas.openxmlformats.org/officeDocument/2006/relationships/image" Target="media/image_rId65_document.png"/><Relationship Id="rId66" Type="http://schemas.openxmlformats.org/officeDocument/2006/relationships/image" Target="media/image_rId66_document.png"/><Relationship Id="rId67" Type="http://schemas.openxmlformats.org/officeDocument/2006/relationships/image" Target="media/image_rId67_document.png"/><Relationship Id="rId68" Type="http://schemas.openxmlformats.org/officeDocument/2006/relationships/image" Target="media/image_rId68_document.png"/><Relationship Id="rId69" Type="http://schemas.openxmlformats.org/officeDocument/2006/relationships/image" Target="media/image_rId69_document.png"/><Relationship Id="rId70" Type="http://schemas.openxmlformats.org/officeDocument/2006/relationships/image" Target="media/image_rId70_document.png"/><Relationship Id="rId71" Type="http://schemas.openxmlformats.org/officeDocument/2006/relationships/image" Target="media/image_rId71_document.png"/><Relationship Id="rId72" Type="http://schemas.openxmlformats.org/officeDocument/2006/relationships/image" Target="media/image_rId63_document.png"/><Relationship Id="rId73" Type="http://schemas.openxmlformats.org/officeDocument/2006/relationships/image" Target="media/image_rId64_document.png"/><Relationship Id="rId74" Type="http://schemas.openxmlformats.org/officeDocument/2006/relationships/image" Target="media/image_rId65_document.png"/><Relationship Id="rId75" Type="http://schemas.openxmlformats.org/officeDocument/2006/relationships/image" Target="media/image_rId66_document.png"/><Relationship Id="rId76" Type="http://schemas.openxmlformats.org/officeDocument/2006/relationships/image" Target="media/image_rId67_document.png"/><Relationship Id="rId77" Type="http://schemas.openxmlformats.org/officeDocument/2006/relationships/image" Target="media/image_rId68_document.png"/><Relationship Id="rId78" Type="http://schemas.openxmlformats.org/officeDocument/2006/relationships/image" Target="media/image_rId69_document.png"/><Relationship Id="rId79" Type="http://schemas.openxmlformats.org/officeDocument/2006/relationships/image" Target="media/image_rId70_document.png"/><Relationship Id="rId80" Type="http://schemas.openxmlformats.org/officeDocument/2006/relationships/image" Target="media/image_rId71_document.png"/><Relationship Id="rId81" Type="http://schemas.openxmlformats.org/officeDocument/2006/relationships/image" Target="media/image_rId63_document.png"/><Relationship Id="rId82" Type="http://schemas.openxmlformats.org/officeDocument/2006/relationships/image" Target="media/image_rId64_document.png"/><Relationship Id="rId83" Type="http://schemas.openxmlformats.org/officeDocument/2006/relationships/image" Target="media/image_rId65_document.png"/><Relationship Id="rId84" Type="http://schemas.openxmlformats.org/officeDocument/2006/relationships/image" Target="media/image_rId66_document.png"/><Relationship Id="rId85" Type="http://schemas.openxmlformats.org/officeDocument/2006/relationships/image" Target="media/image_rId67_document.png"/><Relationship Id="rId86" Type="http://schemas.openxmlformats.org/officeDocument/2006/relationships/image" Target="media/image_rId68_document.png"/><Relationship Id="rId87" Type="http://schemas.openxmlformats.org/officeDocument/2006/relationships/image" Target="media/image_rId69_document.png"/><Relationship Id="rId88" Type="http://schemas.openxmlformats.org/officeDocument/2006/relationships/image" Target="media/image_rId70_document.png"/><Relationship Id="rId89" Type="http://schemas.openxmlformats.org/officeDocument/2006/relationships/image" Target="media/image_rId71_document.png"/><Relationship Id="rId90" Type="http://schemas.openxmlformats.org/officeDocument/2006/relationships/image" Target="media/image_rId63_document.png"/><Relationship Id="rId91" Type="http://schemas.openxmlformats.org/officeDocument/2006/relationships/image" Target="media/image_rId64_document.png"/><Relationship Id="rId92" Type="http://schemas.openxmlformats.org/officeDocument/2006/relationships/image" Target="media/image_rId65_document.png"/><Relationship Id="rId93" Type="http://schemas.openxmlformats.org/officeDocument/2006/relationships/image" Target="media/image_rId66_document.png"/><Relationship Id="rId94" Type="http://schemas.openxmlformats.org/officeDocument/2006/relationships/image" Target="media/image_rId67_document.png"/><Relationship Id="rId95" Type="http://schemas.openxmlformats.org/officeDocument/2006/relationships/image" Target="media/image_rId68_document.png"/><Relationship Id="rId96" Type="http://schemas.openxmlformats.org/officeDocument/2006/relationships/image" Target="media/image_rId69_document.png"/><Relationship Id="rId97" Type="http://schemas.openxmlformats.org/officeDocument/2006/relationships/image" Target="media/image_rId70_document.png"/><Relationship Id="rId98" Type="http://schemas.openxmlformats.org/officeDocument/2006/relationships/image" Target="media/image_rId71_document.png"/><Relationship Id="rId99" Type="http://schemas.openxmlformats.org/officeDocument/2006/relationships/image" Target="media/image_rId63_document.png"/><Relationship Id="rId100" Type="http://schemas.openxmlformats.org/officeDocument/2006/relationships/image" Target="media/image_rId64_document.png"/><Relationship Id="rId101" Type="http://schemas.openxmlformats.org/officeDocument/2006/relationships/image" Target="media/image_rId65_document.png"/><Relationship Id="rId102" Type="http://schemas.openxmlformats.org/officeDocument/2006/relationships/image" Target="media/image_rId66_document.png"/><Relationship Id="rId103" Type="http://schemas.openxmlformats.org/officeDocument/2006/relationships/image" Target="media/image_rId67_document.png"/><Relationship Id="rId104" Type="http://schemas.openxmlformats.org/officeDocument/2006/relationships/image" Target="media/image_rId68_document.png"/><Relationship Id="rId105" Type="http://schemas.openxmlformats.org/officeDocument/2006/relationships/image" Target="media/image_rId69_document.png"/><Relationship Id="rId106" Type="http://schemas.openxmlformats.org/officeDocument/2006/relationships/image" Target="media/image_rId70_document.png"/><Relationship Id="rId107" Type="http://schemas.openxmlformats.org/officeDocument/2006/relationships/image" Target="media/image_rId63_document.png"/><Relationship Id="rId108" Type="http://schemas.openxmlformats.org/officeDocument/2006/relationships/image" Target="media/image_rId64_document.png"/><Relationship Id="rId109" Type="http://schemas.openxmlformats.org/officeDocument/2006/relationships/image" Target="media/image_rId65_document.png"/><Relationship Id="rId110" Type="http://schemas.openxmlformats.org/officeDocument/2006/relationships/image" Target="media/image_rId66_document.png"/><Relationship Id="rId111" Type="http://schemas.openxmlformats.org/officeDocument/2006/relationships/image" Target="media/image_rId67_document.png"/><Relationship Id="rId112" Type="http://schemas.openxmlformats.org/officeDocument/2006/relationships/image" Target="media/image_rId68_document.png"/><Relationship Id="rId113" Type="http://schemas.openxmlformats.org/officeDocument/2006/relationships/image" Target="media/image_rId69_document.png"/><Relationship Id="rId114" Type="http://schemas.openxmlformats.org/officeDocument/2006/relationships/image" Target="media/image_rId70_document.png"/><Relationship Id="rId115" Type="http://schemas.openxmlformats.org/officeDocument/2006/relationships/image" Target="media/image_rId63_document.png"/><Relationship Id="rId116" Type="http://schemas.openxmlformats.org/officeDocument/2006/relationships/image" Target="media/image_rId64_document.png"/><Relationship Id="rId117" Type="http://schemas.openxmlformats.org/officeDocument/2006/relationships/image" Target="media/image_rId65_document.png"/><Relationship Id="rId118" Type="http://schemas.openxmlformats.org/officeDocument/2006/relationships/image" Target="media/image_rId66_document.png"/><Relationship Id="rId119" Type="http://schemas.openxmlformats.org/officeDocument/2006/relationships/image" Target="media/image_rId67_document.png"/><Relationship Id="rId120" Type="http://schemas.openxmlformats.org/officeDocument/2006/relationships/image" Target="media/image_rId68_document.png"/><Relationship Id="rId121" Type="http://schemas.openxmlformats.org/officeDocument/2006/relationships/image" Target="media/image_rId69_document.png"/><Relationship Id="rId122" Type="http://schemas.openxmlformats.org/officeDocument/2006/relationships/image" Target="media/image_rId70_document.png"/><Relationship Id="rId123" Type="http://schemas.openxmlformats.org/officeDocument/2006/relationships/image" Target="media/image_rId63_document.png"/><Relationship Id="rId124" Type="http://schemas.openxmlformats.org/officeDocument/2006/relationships/image" Target="media/image_rId64_document.png"/><Relationship Id="rId125" Type="http://schemas.openxmlformats.org/officeDocument/2006/relationships/image" Target="media/image_rId65_document.png"/><Relationship Id="rId126" Type="http://schemas.openxmlformats.org/officeDocument/2006/relationships/image" Target="media/image_rId66_document.png"/><Relationship Id="rId127" Type="http://schemas.openxmlformats.org/officeDocument/2006/relationships/image" Target="media/image_rId67_document.png"/><Relationship Id="rId128" Type="http://schemas.openxmlformats.org/officeDocument/2006/relationships/image" Target="media/image_rId68_document.png"/><Relationship Id="rId129" Type="http://schemas.openxmlformats.org/officeDocument/2006/relationships/image" Target="media/image_rId69_document.png"/><Relationship Id="rId130" Type="http://schemas.openxmlformats.org/officeDocument/2006/relationships/image" Target="media/image_rId70_document.png"/><Relationship Id="rId131" Type="http://schemas.openxmlformats.org/officeDocument/2006/relationships/image" Target="media/image_rId63_document.png"/><Relationship Id="rId132" Type="http://schemas.openxmlformats.org/officeDocument/2006/relationships/image" Target="media/image_rId64_document.png"/><Relationship Id="rId133" Type="http://schemas.openxmlformats.org/officeDocument/2006/relationships/image" Target="media/image_rId65_document.png"/><Relationship Id="rId134" Type="http://schemas.openxmlformats.org/officeDocument/2006/relationships/image" Target="media/image_rId66_document.png"/><Relationship Id="rId135" Type="http://schemas.openxmlformats.org/officeDocument/2006/relationships/image" Target="media/image_rId67_document.png"/><Relationship Id="rId136" Type="http://schemas.openxmlformats.org/officeDocument/2006/relationships/image" Target="media/image_rId68_document.png"/><Relationship Id="rId137" Type="http://schemas.openxmlformats.org/officeDocument/2006/relationships/image" Target="media/image_rId69_document.png"/><Relationship Id="rId138" Type="http://schemas.openxmlformats.org/officeDocument/2006/relationships/image" Target="media/image_rId70_document.png"/><Relationship Id="rId139" Type="http://schemas.openxmlformats.org/officeDocument/2006/relationships/image" Target="media/image_rId139_document.png"/><Relationship Id="rId140" Type="http://schemas.openxmlformats.org/officeDocument/2006/relationships/image" Target="media/image_rId140_document.png"/><Relationship Id="rId141" Type="http://schemas.openxmlformats.org/officeDocument/2006/relationships/image" Target="media/image_rId141_document.png"/><Relationship Id="rId142" Type="http://schemas.openxmlformats.org/officeDocument/2006/relationships/image" Target="media/image_rId142_document.png"/><Relationship Id="rId143" Type="http://schemas.openxmlformats.org/officeDocument/2006/relationships/image" Target="media/image_rId143_document.png"/><Relationship Id="rId144" Type="http://schemas.openxmlformats.org/officeDocument/2006/relationships/image" Target="media/image_rId144_document.png"/><Relationship Id="rId145" Type="http://schemas.openxmlformats.org/officeDocument/2006/relationships/image" Target="media/image_rId145_document.png"/><Relationship Id="rId146" Type="http://schemas.openxmlformats.org/officeDocument/2006/relationships/image" Target="media/image_rId146_document.png"/><Relationship Id="rId147" Type="http://schemas.openxmlformats.org/officeDocument/2006/relationships/image" Target="media/image_rId144_document.png"/><Relationship Id="rId148" Type="http://schemas.openxmlformats.org/officeDocument/2006/relationships/image" Target="media/image_rId145_document.png"/><Relationship Id="rId149" Type="http://schemas.openxmlformats.org/officeDocument/2006/relationships/image" Target="media/image_rId146_document.png"/><Relationship Id="rId150" Type="http://schemas.openxmlformats.org/officeDocument/2006/relationships/image" Target="media/image_rId144_document.png"/><Relationship Id="rId151" Type="http://schemas.openxmlformats.org/officeDocument/2006/relationships/image" Target="media/image_rId145_document.png"/><Relationship Id="rId152" Type="http://schemas.openxmlformats.org/officeDocument/2006/relationships/image" Target="media/image_rId146_document.png"/><Relationship Id="rId500038754" Type="http://schemas.openxmlformats.org/officeDocument/2006/relationships/comments" Target="comments.xml"/><Relationship Id="rId738017148" Type="http://schemas.microsoft.com/office/2011/relationships/commentsExtended" Target="commentsExtended.xml"/>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A9AC9-D7F1-45E8-B47A-26C844A02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3417</TotalTime>
  <Pages>6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147</cp:revision>
  <cp:lastPrinted>2020-04-09T08:29:00Z</cp:lastPrinted>
  <dcterms:created xsi:type="dcterms:W3CDTF">2021-08-23T15:12:00Z</dcterms:created>
  <dcterms:modified xsi:type="dcterms:W3CDTF">2024-02-05T14:20:00Z</dcterms:modified>
</cp:coreProperties>
</file>