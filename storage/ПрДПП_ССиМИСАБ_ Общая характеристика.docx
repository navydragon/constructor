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Default Extension="gif" ContentType="image/gif"> </Default>
  <Default Extension="jpg" ContentType="image/jpg"> </Default>
  <Default Extension="png" ContentType="image/png"> </Default>
  <Default Extension="jpeg" ContentType="image/jpeg"> </Default>
  <Default Extension="bmp" ContentType="image/bmp"> </Default>
  <Override PartName="/word/comments.xml" ContentType="application/vnd.openxmlformats-officedocument.wordprocessingml.comment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8E4354" w14:textId="14A96192" w:rsidR="00E94575" w:rsidRPr="00B11397" w:rsidRDefault="00E94575" w:rsidP="00E17C2B">
      <w:pPr>
        <w:tabs>
          <w:tab w:val="left" w:pos="1230"/>
          <w:tab w:val="center" w:pos="4679"/>
        </w:tabs>
        <w:jc w:val="center"/>
        <w:rPr>
          <w:b/>
          <w:sz w:val="28"/>
          <w:szCs w:val="28"/>
        </w:rPr>
      </w:pPr>
      <w:r w:rsidRPr="00B11397">
        <w:rPr>
          <w:b/>
          <w:sz w:val="28"/>
          <w:szCs w:val="28"/>
        </w:rPr>
        <w:t>МИНИСТЕРСТВО ТРАНСПОРТА РОССИЙСКОЙ ФЕДЕРАЦИИ</w:t>
      </w:r>
    </w:p>
    <w:p w14:paraId="30B99DB2" w14:textId="77777777" w:rsidR="00E94575" w:rsidRPr="00B11397" w:rsidRDefault="00E94575" w:rsidP="00E17C2B">
      <w:pPr>
        <w:jc w:val="center"/>
        <w:rPr>
          <w:b/>
        </w:rPr>
      </w:pPr>
    </w:p>
    <w:p w14:paraId="5BE387A2" w14:textId="77777777" w:rsidR="00E94575" w:rsidRPr="00B11397" w:rsidRDefault="00E94575" w:rsidP="00E17C2B">
      <w:pPr>
        <w:jc w:val="center"/>
        <w:rPr>
          <w:b/>
        </w:rPr>
      </w:pPr>
      <w:r w:rsidRPr="00B11397">
        <w:rPr>
          <w:b/>
        </w:rPr>
        <w:t xml:space="preserve">ФЕДЕРАЛЬНОЕ ГОСУДАРСТВЕННОЕ АВТОНОМНОЕ ОБРАЗОВАТЕЛЬНОЕ </w:t>
      </w:r>
      <w:r w:rsidRPr="00B11397">
        <w:rPr>
          <w:b/>
        </w:rPr>
        <w:br/>
        <w:t>УЧРЕЖДЕНИЕ ВЫСШЕГО ОБРАЗОВАНИЯ</w:t>
      </w:r>
    </w:p>
    <w:p w14:paraId="42D7471D" w14:textId="77777777" w:rsidR="00E94575" w:rsidRPr="00B11397" w:rsidRDefault="00E94575" w:rsidP="00E17C2B">
      <w:pPr>
        <w:tabs>
          <w:tab w:val="left" w:pos="1230"/>
          <w:tab w:val="center" w:pos="4679"/>
        </w:tabs>
        <w:jc w:val="center"/>
        <w:rPr>
          <w:b/>
          <w:sz w:val="28"/>
          <w:szCs w:val="28"/>
        </w:rPr>
      </w:pPr>
      <w:r w:rsidRPr="00B11397">
        <w:rPr>
          <w:b/>
          <w:sz w:val="28"/>
          <w:szCs w:val="28"/>
        </w:rPr>
        <w:t>«РОССИЙСКИЙ УНИВЕРСИТЕТ ТРАНСПОРТА»</w:t>
      </w:r>
    </w:p>
    <w:p w14:paraId="57D007A3" w14:textId="77777777" w:rsidR="00E94575" w:rsidRPr="00B11397" w:rsidRDefault="00E94575" w:rsidP="00E17C2B">
      <w:pPr>
        <w:jc w:val="center"/>
        <w:rPr>
          <w:b/>
          <w:sz w:val="28"/>
          <w:szCs w:val="28"/>
        </w:rPr>
      </w:pPr>
      <w:r w:rsidRPr="00B11397">
        <w:rPr>
          <w:b/>
          <w:sz w:val="28"/>
          <w:szCs w:val="28"/>
        </w:rPr>
        <w:t>(РУТ (МИИТ)</w:t>
      </w:r>
    </w:p>
    <w:p w14:paraId="1129E6ED" w14:textId="216DC5F5" w:rsidR="00893C72" w:rsidRPr="00B11397" w:rsidRDefault="00893C72" w:rsidP="00E17C2B">
      <w:pPr>
        <w:autoSpaceDE w:val="0"/>
        <w:autoSpaceDN w:val="0"/>
        <w:rPr>
          <w:sz w:val="30"/>
          <w:szCs w:val="28"/>
          <w:lang w:eastAsia="en-US"/>
        </w:rPr>
      </w:pPr>
    </w:p>
    <w:p w14:paraId="0B4FFAE2" w14:textId="16587065" w:rsidR="003F1AC7" w:rsidRPr="00B11397" w:rsidRDefault="003F1AC7" w:rsidP="00E17C2B">
      <w:pPr>
        <w:autoSpaceDE w:val="0"/>
        <w:autoSpaceDN w:val="0"/>
        <w:rPr>
          <w:sz w:val="30"/>
          <w:szCs w:val="28"/>
          <w:lang w:eastAsia="en-US"/>
        </w:rPr>
      </w:pPr>
    </w:p>
    <w:tbl>
      <w:tblPr>
        <w:tblW w:w="5000" w:type="pct"/>
        <w:tblBorders>
          <w:top w:val="nil"/>
          <w:left w:val="nil"/>
          <w:bottom w:val="nil"/>
          <w:right w:val="nil"/>
          <w:insideH w:val="nil"/>
          <w:insideV w:val="nil"/>
        </w:tblBorders>
        <w:tblLook w:val="0400" w:firstRow="0" w:lastRow="0" w:firstColumn="0" w:lastColumn="0" w:noHBand="0" w:noVBand="1"/>
      </w:tblPr>
      <w:tblGrid>
        <w:gridCol w:w="4997"/>
        <w:gridCol w:w="4351"/>
      </w:tblGrid>
      <w:tr w:rsidR="00514D65" w:rsidRPr="00B11397" w14:paraId="5D162662" w14:textId="77777777" w:rsidTr="00A61435">
        <w:tc>
          <w:tcPr>
            <w:tcW w:w="2673" w:type="pct"/>
          </w:tcPr>
          <w:p w14:paraId="05C0C633" w14:textId="77777777" w:rsidR="00514D65" w:rsidRPr="00B11397" w:rsidRDefault="00514D65" w:rsidP="00E17C2B">
            <w:pPr>
              <w:spacing w:line="360" w:lineRule="auto"/>
              <w:jc w:val="both"/>
              <w:rPr>
                <w:b/>
                <w:sz w:val="28"/>
                <w:szCs w:val="28"/>
              </w:rPr>
            </w:pPr>
          </w:p>
        </w:tc>
        <w:tc>
          <w:tcPr>
            <w:tcW w:w="2327" w:type="pct"/>
          </w:tcPr>
          <w:p w14:paraId="4F804B2C" w14:textId="77777777" w:rsidR="00514D65" w:rsidRPr="00B11397" w:rsidRDefault="00514D65" w:rsidP="00E17C2B">
            <w:pPr>
              <w:spacing w:line="360" w:lineRule="auto"/>
              <w:jc w:val="both"/>
              <w:rPr>
                <w:sz w:val="28"/>
                <w:szCs w:val="28"/>
              </w:rPr>
            </w:pPr>
            <w:r w:rsidRPr="00B11397">
              <w:rPr>
                <w:sz w:val="28"/>
                <w:szCs w:val="28"/>
              </w:rPr>
              <w:t>УТВЕРЖДАЮ</w:t>
            </w:r>
          </w:p>
          <w:p w14:paraId="6DF3CB1D" w14:textId="2FFFE8EC" w:rsidR="00514D65" w:rsidRPr="00B11397" w:rsidRDefault="007371B7" w:rsidP="00E17C2B">
            <w:pPr>
              <w:spacing w:line="360" w:lineRule="auto"/>
              <w:jc w:val="both"/>
              <w:rPr>
                <w:sz w:val="28"/>
                <w:szCs w:val="28"/>
              </w:rPr>
            </w:pPr>
            <w:r>
              <w:rPr>
                <w:sz w:val="28"/>
                <w:szCs w:val="28"/>
                <w:lang w:val="en-US"/>
              </w:rPr>
              <w:t/>
            </w:r>
          </w:p>
          <w:p w14:paraId="3CC3FF9C" w14:textId="130EB99D" w:rsidR="00514D65" w:rsidRPr="00622FDA" w:rsidRDefault="00514D65" w:rsidP="00E17C2B">
            <w:pPr>
              <w:spacing w:line="360" w:lineRule="auto"/>
              <w:jc w:val="both"/>
              <w:rPr>
                <w:sz w:val="28"/>
                <w:szCs w:val="28"/>
                <w:lang w:val="en-US"/>
              </w:rPr>
            </w:pPr>
            <w:r w:rsidRPr="00B11397">
              <w:rPr>
                <w:sz w:val="28"/>
                <w:szCs w:val="28"/>
              </w:rPr>
              <w:t xml:space="preserve">____________ </w:t>
            </w:r>
            <w:r w:rsidR="00622FDA">
              <w:rPr>
                <w:sz w:val="28"/>
                <w:szCs w:val="28"/>
                <w:lang w:val="en-US"/>
              </w:rPr>
              <w:t/>
            </w:r>
          </w:p>
          <w:p w14:paraId="4631E90D" w14:textId="77777777" w:rsidR="00514D65" w:rsidRPr="00B11397" w:rsidRDefault="00514D65" w:rsidP="00E17C2B">
            <w:pPr>
              <w:spacing w:line="360" w:lineRule="auto"/>
              <w:jc w:val="both"/>
              <w:rPr>
                <w:sz w:val="28"/>
                <w:szCs w:val="28"/>
              </w:rPr>
            </w:pPr>
          </w:p>
          <w:p w14:paraId="03C66859" w14:textId="3F81B1A6" w:rsidR="00514D65" w:rsidRPr="00B11397" w:rsidRDefault="00514D65" w:rsidP="00E17C2B">
            <w:pPr>
              <w:spacing w:line="360" w:lineRule="auto"/>
              <w:jc w:val="both"/>
              <w:rPr>
                <w:sz w:val="28"/>
                <w:szCs w:val="28"/>
              </w:rPr>
            </w:pPr>
            <w:r w:rsidRPr="00B11397">
              <w:rPr>
                <w:sz w:val="28"/>
                <w:szCs w:val="28"/>
              </w:rPr>
              <w:t>«____» ____________</w:t>
            </w:r>
            <w:r w:rsidR="00D50A0F">
              <w:rPr>
                <w:sz w:val="28"/>
                <w:szCs w:val="28"/>
                <w:lang w:val="en-US"/>
              </w:rPr>
              <w:t>2022</w:t>
            </w:r>
            <w:r w:rsidR="00822F13" w:rsidRPr="00B11397">
              <w:rPr>
                <w:sz w:val="28"/>
                <w:szCs w:val="28"/>
              </w:rPr>
              <w:t xml:space="preserve"> </w:t>
            </w:r>
            <w:r w:rsidRPr="00B11397">
              <w:rPr>
                <w:sz w:val="28"/>
                <w:szCs w:val="28"/>
              </w:rPr>
              <w:t>г.</w:t>
            </w:r>
          </w:p>
          <w:p w14:paraId="6D9DE2E4" w14:textId="77777777" w:rsidR="00514D65" w:rsidRPr="00B11397" w:rsidRDefault="00514D65" w:rsidP="00E17C2B">
            <w:pPr>
              <w:spacing w:line="360" w:lineRule="auto"/>
              <w:jc w:val="both"/>
              <w:rPr>
                <w:b/>
                <w:sz w:val="28"/>
                <w:szCs w:val="28"/>
              </w:rPr>
            </w:pPr>
          </w:p>
        </w:tc>
      </w:tr>
    </w:tbl>
    <w:p w14:paraId="59DC8052" w14:textId="7B33BB61" w:rsidR="003F1AC7" w:rsidRPr="00B11397" w:rsidRDefault="003F1AC7" w:rsidP="00E17C2B">
      <w:pPr>
        <w:autoSpaceDE w:val="0"/>
        <w:autoSpaceDN w:val="0"/>
        <w:rPr>
          <w:sz w:val="30"/>
          <w:szCs w:val="28"/>
          <w:lang w:eastAsia="en-US"/>
        </w:rPr>
      </w:pPr>
    </w:p>
    <w:p w14:paraId="1D730813" w14:textId="77777777" w:rsidR="00893C72" w:rsidRPr="00B11397" w:rsidRDefault="00893C72" w:rsidP="00E17C2B">
      <w:pPr>
        <w:autoSpaceDE w:val="0"/>
        <w:autoSpaceDN w:val="0"/>
        <w:rPr>
          <w:sz w:val="25"/>
          <w:szCs w:val="28"/>
          <w:lang w:eastAsia="en-US"/>
        </w:rPr>
      </w:pPr>
    </w:p>
    <w:p w14:paraId="3E49025A" w14:textId="77777777" w:rsidR="00F670D5" w:rsidRPr="00B11397" w:rsidRDefault="00F670D5" w:rsidP="00E17C2B">
      <w:pPr>
        <w:jc w:val="center"/>
        <w:rPr>
          <w:bCs/>
          <w:sz w:val="28"/>
          <w:szCs w:val="28"/>
        </w:rPr>
      </w:pPr>
      <w:r w:rsidRPr="00B11397">
        <w:rPr>
          <w:sz w:val="28"/>
          <w:szCs w:val="28"/>
        </w:rPr>
        <w:t xml:space="preserve">ДОПОЛНИТЕЛЬНАЯ ПРОФЕССИОНАЛЬНАЯ ПРОГРАММА– </w:t>
      </w:r>
      <w:r w:rsidRPr="00B11397">
        <w:rPr>
          <w:sz w:val="28"/>
          <w:szCs w:val="28"/>
        </w:rPr>
        <w:br/>
        <w:t>ПРОГРАММА</w:t>
      </w:r>
      <w:r w:rsidRPr="00B11397">
        <w:rPr>
          <w:bCs/>
          <w:sz w:val="28"/>
          <w:szCs w:val="28"/>
        </w:rPr>
        <w:t xml:space="preserve"> ПОВЫШЕНИЯ КВАЛИФИКАЦИИ</w:t>
      </w:r>
    </w:p>
    <w:p w14:paraId="051705F5" w14:textId="77777777" w:rsidR="002C684A" w:rsidRPr="00B11397" w:rsidRDefault="002C684A" w:rsidP="00E17C2B">
      <w:pPr>
        <w:jc w:val="center"/>
        <w:rPr>
          <w:bCs/>
          <w:sz w:val="28"/>
          <w:szCs w:val="28"/>
        </w:rPr>
      </w:pPr>
    </w:p>
    <w:p w14:paraId="11EC0E97" w14:textId="52C5332A" w:rsidR="00F670D5" w:rsidRPr="00B11397" w:rsidRDefault="00F670D5" w:rsidP="00E17C2B">
      <w:pPr>
        <w:jc w:val="center"/>
        <w:rPr>
          <w:bCs/>
          <w:sz w:val="28"/>
          <w:szCs w:val="28"/>
          <w:highlight w:val="cyan"/>
        </w:rPr>
      </w:pPr>
      <w:bookmarkStart w:id="0" w:name="_Hlk122270586"/>
      <w:r w:rsidRPr="00B11397">
        <w:rPr>
          <w:bCs/>
          <w:sz w:val="28"/>
          <w:szCs w:val="28"/>
        </w:rPr>
        <w:t>«</w:t>
      </w:r>
      <w:r w:rsidR="009E760D" w:rsidRPr="00B11397">
        <w:rPr>
          <w:bCs/>
          <w:sz w:val="28"/>
          <w:szCs w:val="28"/>
        </w:rPr>
        <w:t>Система сертификации и методология испытаний систем активной безопасности ADAS</w:t>
      </w:r>
      <w:r w:rsidRPr="00B11397">
        <w:rPr>
          <w:bCs/>
          <w:sz w:val="28"/>
          <w:szCs w:val="28"/>
        </w:rPr>
        <w:t>»</w:t>
      </w:r>
    </w:p>
    <w:bookmarkEnd w:id="0"/>
    <w:p w14:paraId="053C0308" w14:textId="77777777" w:rsidR="00E41AFD" w:rsidRPr="00B11397" w:rsidRDefault="00E41AFD" w:rsidP="00E17C2B">
      <w:pPr>
        <w:shd w:val="clear" w:color="auto" w:fill="FFFFFF"/>
        <w:spacing w:line="276" w:lineRule="auto"/>
        <w:jc w:val="center"/>
        <w:rPr>
          <w:sz w:val="28"/>
          <w:szCs w:val="28"/>
        </w:rPr>
      </w:pPr>
    </w:p>
    <w:p w14:paraId="27B83DBB" w14:textId="77777777" w:rsidR="00E41AFD" w:rsidRPr="00B11397" w:rsidRDefault="00E41AFD" w:rsidP="00E17C2B">
      <w:pPr>
        <w:shd w:val="clear" w:color="auto" w:fill="FFFFFF"/>
        <w:spacing w:line="276" w:lineRule="auto"/>
        <w:jc w:val="center"/>
        <w:rPr>
          <w:sz w:val="28"/>
          <w:szCs w:val="28"/>
        </w:rPr>
      </w:pPr>
    </w:p>
    <w:p w14:paraId="182B8388" w14:textId="7248A700" w:rsidR="00893C72" w:rsidRPr="00B11397" w:rsidRDefault="00893C72" w:rsidP="00E17C2B">
      <w:pPr>
        <w:autoSpaceDE w:val="0"/>
        <w:autoSpaceDN w:val="0"/>
        <w:rPr>
          <w:i/>
          <w:szCs w:val="28"/>
          <w:lang w:eastAsia="en-US"/>
        </w:rPr>
      </w:pPr>
    </w:p>
    <w:p w14:paraId="683B958C" w14:textId="77777777" w:rsidR="009E760D" w:rsidRPr="00B11397" w:rsidRDefault="009E760D" w:rsidP="00E17C2B">
      <w:pPr>
        <w:autoSpaceDE w:val="0"/>
        <w:autoSpaceDN w:val="0"/>
        <w:rPr>
          <w:i/>
          <w:szCs w:val="28"/>
          <w:lang w:eastAsia="en-US"/>
        </w:rPr>
      </w:pPr>
    </w:p>
    <w:p w14:paraId="5861A690" w14:textId="77777777" w:rsidR="00893C72" w:rsidRPr="00B11397" w:rsidRDefault="00893C72" w:rsidP="00E17C2B">
      <w:pPr>
        <w:autoSpaceDE w:val="0"/>
        <w:autoSpaceDN w:val="0"/>
        <w:rPr>
          <w:i/>
          <w:szCs w:val="28"/>
          <w:lang w:eastAsia="en-US"/>
        </w:rPr>
      </w:pPr>
    </w:p>
    <w:p w14:paraId="353FB7F5" w14:textId="77777777" w:rsidR="00893C72" w:rsidRPr="00B11397" w:rsidRDefault="00893C72" w:rsidP="00E17C2B">
      <w:pPr>
        <w:autoSpaceDE w:val="0"/>
        <w:autoSpaceDN w:val="0"/>
        <w:rPr>
          <w:i/>
          <w:szCs w:val="28"/>
          <w:lang w:eastAsia="en-US"/>
        </w:rPr>
      </w:pPr>
    </w:p>
    <w:p w14:paraId="6880FD14" w14:textId="2DEBB915" w:rsidR="00893C72" w:rsidRPr="00B11397" w:rsidRDefault="00893C72" w:rsidP="00E17C2B">
      <w:pPr>
        <w:autoSpaceDE w:val="0"/>
        <w:autoSpaceDN w:val="0"/>
        <w:rPr>
          <w:i/>
          <w:szCs w:val="28"/>
          <w:lang w:eastAsia="en-US"/>
        </w:rPr>
      </w:pPr>
    </w:p>
    <w:p w14:paraId="384D037E" w14:textId="5EA12B8A" w:rsidR="00893C72" w:rsidRPr="00B11397" w:rsidRDefault="00893C72" w:rsidP="00E17C2B">
      <w:pPr>
        <w:autoSpaceDE w:val="0"/>
        <w:autoSpaceDN w:val="0"/>
        <w:spacing w:before="134"/>
        <w:ind w:left="13"/>
        <w:jc w:val="center"/>
        <w:rPr>
          <w:b/>
          <w:sz w:val="28"/>
          <w:szCs w:val="22"/>
          <w:lang w:eastAsia="en-US"/>
        </w:rPr>
      </w:pPr>
      <w:r w:rsidRPr="00B11397">
        <w:rPr>
          <w:b/>
          <w:bCs/>
          <w:color w:val="000000"/>
          <w:sz w:val="36"/>
          <w:szCs w:val="36"/>
        </w:rPr>
        <w:br w:type="page"/>
      </w:r>
    </w:p>
    <w:p w14:paraId="1B869224" w14:textId="77777777" w:rsidR="00893C72" w:rsidRPr="00B11397" w:rsidRDefault="00893C72" w:rsidP="00E17C2B">
      <w:pPr>
        <w:autoSpaceDE w:val="0"/>
        <w:autoSpaceDN w:val="0"/>
        <w:spacing w:before="72"/>
        <w:ind w:left="13"/>
        <w:jc w:val="center"/>
        <w:rPr>
          <w:b/>
          <w:sz w:val="28"/>
          <w:szCs w:val="22"/>
          <w:lang w:eastAsia="en-US"/>
        </w:rPr>
      </w:pPr>
      <w:r w:rsidRPr="00B11397">
        <w:rPr>
          <w:b/>
          <w:color w:val="2B2B2B"/>
          <w:sz w:val="28"/>
          <w:szCs w:val="22"/>
          <w:lang w:eastAsia="en-US"/>
        </w:rPr>
        <w:lastRenderedPageBreak/>
        <w:t>АННОТАЦИЯ</w:t>
      </w:r>
    </w:p>
    <w:p w14:paraId="14A14087" w14:textId="77777777" w:rsidR="00893C72" w:rsidRPr="00B11397" w:rsidRDefault="00893C72" w:rsidP="00E17C2B">
      <w:pPr>
        <w:autoSpaceDE w:val="0"/>
        <w:autoSpaceDN w:val="0"/>
        <w:spacing w:before="2"/>
        <w:rPr>
          <w:b/>
          <w:sz w:val="24"/>
          <w:szCs w:val="28"/>
          <w:lang w:eastAsia="en-US"/>
        </w:rPr>
      </w:pPr>
    </w:p>
    <w:p w14:paraId="0BE3ECF2" w14:textId="57935605" w:rsidR="00822F13" w:rsidRPr="00B11397" w:rsidRDefault="009E760D" w:rsidP="00E17C2B">
      <w:pPr>
        <w:autoSpaceDE w:val="0"/>
        <w:autoSpaceDN w:val="0"/>
        <w:spacing w:before="2"/>
        <w:ind w:right="125"/>
        <w:jc w:val="both"/>
        <w:rPr>
          <w:sz w:val="28"/>
          <w:szCs w:val="28"/>
          <w:lang w:eastAsia="en-US"/>
        </w:rPr>
      </w:pPr>
      <w:r w:rsidRPr="00B11397">
        <w:rPr>
          <w:b/>
          <w:sz w:val="28"/>
          <w:szCs w:val="28"/>
          <w:lang w:eastAsia="en-US"/>
        </w:rPr>
        <w:t>Система сертификации и методология испытаний систем активной безопасности ADAS</w:t>
      </w:r>
      <w:r w:rsidR="00822F13" w:rsidRPr="00B11397" w:rsidDel="00E91B91">
        <w:rPr>
          <w:b/>
          <w:sz w:val="28"/>
          <w:szCs w:val="28"/>
          <w:lang w:eastAsia="en-US"/>
        </w:rPr>
        <w:t xml:space="preserve"> </w:t>
      </w:r>
    </w:p>
    <w:p w14:paraId="5AD2F8A1" w14:textId="77777777" w:rsidR="00893C72" w:rsidRPr="00B11397" w:rsidRDefault="00893C72" w:rsidP="00E17C2B">
      <w:pPr>
        <w:autoSpaceDE w:val="0"/>
        <w:autoSpaceDN w:val="0"/>
        <w:spacing w:before="10"/>
        <w:rPr>
          <w:sz w:val="27"/>
          <w:szCs w:val="28"/>
          <w:lang w:eastAsia="en-US"/>
        </w:rPr>
      </w:pPr>
    </w:p>
    <w:p w14:paraId="6A99297A" w14:textId="377940FB" w:rsidR="00893C72" w:rsidRPr="00B11397" w:rsidRDefault="00893C72" w:rsidP="00E17C2B">
      <w:pPr>
        <w:autoSpaceDE w:val="0"/>
        <w:autoSpaceDN w:val="0"/>
        <w:spacing w:after="120" w:line="322" w:lineRule="exact"/>
        <w:ind w:firstLine="709"/>
        <w:jc w:val="both"/>
        <w:rPr>
          <w:b/>
          <w:color w:val="2B2B2B"/>
          <w:sz w:val="28"/>
          <w:szCs w:val="22"/>
          <w:lang w:eastAsia="en-US"/>
        </w:rPr>
      </w:pPr>
      <w:r w:rsidRPr="00B11397">
        <w:rPr>
          <w:b/>
          <w:color w:val="2B2B2B"/>
          <w:sz w:val="28"/>
          <w:szCs w:val="22"/>
          <w:lang w:eastAsia="en-US"/>
        </w:rPr>
        <w:t>Описание</w:t>
      </w:r>
      <w:r w:rsidRPr="00B11397">
        <w:rPr>
          <w:b/>
          <w:color w:val="2B2B2B"/>
          <w:spacing w:val="-3"/>
          <w:sz w:val="28"/>
          <w:szCs w:val="22"/>
          <w:lang w:eastAsia="en-US"/>
        </w:rPr>
        <w:t xml:space="preserve"> </w:t>
      </w:r>
      <w:r w:rsidRPr="00B11397">
        <w:rPr>
          <w:b/>
          <w:color w:val="2B2B2B"/>
          <w:sz w:val="28"/>
          <w:szCs w:val="22"/>
          <w:lang w:eastAsia="en-US"/>
        </w:rPr>
        <w:t>программы:</w:t>
      </w:r>
    </w:p>
    <w:p w14:paraId="41BEA62A" w14:textId="2B8A11E0" w:rsidR="009E760D" w:rsidRPr="00B11397" w:rsidRDefault="009E760D" w:rsidP="00E17C2B">
      <w:pPr>
        <w:pStyle w:val="TEXT"/>
      </w:pPr>
      <w:r w:rsidRPr="00B11397">
        <w:t>Дополнительная профессиональная программа – программа повышения квалификации Программа  «Система сертификации и методология испытаний систем активной безопасности ADAS» (далее – Программа) предназначена для повышения квалификации специалистов в области сертификации и испытаний систем активной безопасности ADAS. 
Необходимость реализации Программы обусловлена тем, что на сегодняшний день практически отсутствуют специалисты, способные грамотно и правильно оформить все необходимые документы для проведения процедуры сертификации и испытаний транспортных средств. Действующее законодательство регламентирует процедуры обязательной сертификации и испытаний систем активной безопасности ADAS, начиная с 2024 года вводятся дополнительные нормы, схемы и правила сертификации и испытаний транспортных средств, в которые погружает программа.
В результате обучения по Программе будут сформированы компетенции, необходимые для  формирования пакета документации для сертификации автотранспортного средства, протокола испытаний систем активной безопасности ADAS и проведения аудита испытаний в соответствии с действующей методологией.
Практическая направленность Программы  позволяет использовать ее для подготовки специалистов в сфере сертификации и испытаний систем активной безопасности ADAS исходя из потребностей транспортного комплекса.
Программа разработана в рамках программы стратегического академического лидерства «Приоритет-2030».</w:t>
      </w:r>
    </w:p>
    <w:p w14:paraId="0400E107" w14:textId="77777777" w:rsidR="00893C72" w:rsidRPr="00B11397" w:rsidRDefault="00893C72" w:rsidP="00E17C2B">
      <w:pPr>
        <w:rPr>
          <w:b/>
          <w:bCs/>
          <w:color w:val="000000"/>
          <w:sz w:val="36"/>
          <w:szCs w:val="36"/>
        </w:rPr>
      </w:pPr>
      <w:r w:rsidRPr="00B11397">
        <w:rPr>
          <w:b/>
          <w:bCs/>
          <w:color w:val="000000"/>
          <w:sz w:val="36"/>
          <w:szCs w:val="36"/>
        </w:rPr>
        <w:br w:type="page"/>
      </w:r>
    </w:p>
    <w:p w14:paraId="38F9B94E" w14:textId="47F95518" w:rsidR="00E41AFD" w:rsidRPr="00B11397" w:rsidRDefault="00E41AFD" w:rsidP="00E17C2B">
      <w:pPr>
        <w:tabs>
          <w:tab w:val="left" w:pos="993"/>
        </w:tabs>
        <w:spacing w:line="276" w:lineRule="auto"/>
        <w:jc w:val="center"/>
        <w:rPr>
          <w:sz w:val="28"/>
          <w:szCs w:val="28"/>
        </w:rPr>
      </w:pPr>
      <w:r w:rsidRPr="00B11397">
        <w:rPr>
          <w:sz w:val="28"/>
          <w:szCs w:val="28"/>
        </w:rPr>
        <w:lastRenderedPageBreak/>
        <w:t xml:space="preserve">СПИСОК </w:t>
      </w:r>
      <w:r w:rsidR="00325689" w:rsidRPr="00B11397">
        <w:rPr>
          <w:sz w:val="28"/>
          <w:szCs w:val="28"/>
        </w:rPr>
        <w:t>РАЗРАБОТЧИКОВ</w:t>
      </w:r>
    </w:p>
    <w:p w14:paraId="1621E54F" w14:textId="77777777" w:rsidR="00D62123" w:rsidRDefault="00D62123" w:rsidP="00D62123">
      <w:pPr>
        <w:tabs>
          <w:tab w:val="left" w:pos="709"/>
        </w:tabs>
        <w:spacing w:line="276" w:lineRule="auto"/>
        <w:ind w:firstLine="709"/>
        <w:rPr>
          <w:sz w:val="28"/>
          <w:szCs w:val="28"/>
        </w:rPr>
      </w:pPr>
    </w:p>
    <w:p w14:paraId="1957CF7C" w14:textId="59EDD618" w:rsidR="00D62123" w:rsidRPr="00B11397" w:rsidRDefault="00D62123" w:rsidP="00D62123">
      <w:pPr>
        <w:tabs>
          <w:tab w:val="left" w:pos="709"/>
        </w:tabs>
        <w:spacing w:line="276" w:lineRule="auto"/>
        <w:ind w:firstLine="709"/>
        <w:rPr>
          <w:sz w:val="28"/>
          <w:szCs w:val="28"/>
        </w:rPr>
      </w:pPr>
      <w:r w:rsidRPr="00B11397">
        <w:rPr>
          <w:sz w:val="28"/>
          <w:szCs w:val="28"/>
        </w:rPr>
        <w:t xml:space="preserve">Руководитель </w:t>
      </w:r>
      <w:r>
        <w:rPr>
          <w:sz w:val="28"/>
          <w:szCs w:val="28"/>
        </w:rPr>
        <w:t>стратегического проекта</w:t>
      </w:r>
      <w:r w:rsidRPr="00B11397">
        <w:rPr>
          <w:sz w:val="28"/>
          <w:szCs w:val="28"/>
        </w:rPr>
        <w:t>:</w:t>
      </w:r>
    </w:p>
    <w:tbl>
      <w:tblPr>
        <w:tblStyle w:val="52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5"/>
        <w:gridCol w:w="3115"/>
        <w:gridCol w:w="3115"/>
      </w:tblGrid>
      <w:tr w:rsidR="00D62123" w:rsidRPr="00B11397" w14:paraId="2BB77BC6" w14:textId="77777777" w:rsidTr="00A56CA0">
        <w:tc>
          <w:tcPr>
            <w:tcW w:w="3115" w:type="dxa"/>
          </w:tcPr>
          <w:p w14:paraId="58BF8F27" w14:textId="77777777" w:rsidR="00D62123" w:rsidRPr="00B11397" w:rsidRDefault="00D62123" w:rsidP="00A56CA0">
            <w:pPr>
              <w:tabs>
                <w:tab w:val="left" w:pos="6804"/>
              </w:tabs>
              <w:spacing w:line="276" w:lineRule="auto"/>
              <w:ind w:hanging="4"/>
              <w:rPr>
                <w:bCs/>
                <w:color w:val="FF0000"/>
                <w:sz w:val="28"/>
                <w:szCs w:val="28"/>
              </w:rPr>
            </w:pPr>
            <w:r w:rsidRPr="00B11397">
              <w:rPr>
                <w:color w:val="FF0000"/>
                <w:sz w:val="28"/>
                <w:szCs w:val="28"/>
              </w:rPr>
              <w:t>Должность</w:t>
            </w:r>
          </w:p>
        </w:tc>
        <w:tc>
          <w:tcPr>
            <w:tcW w:w="3115" w:type="dxa"/>
          </w:tcPr>
          <w:p w14:paraId="47E3B378" w14:textId="77777777" w:rsidR="00D62123" w:rsidRPr="00B11397" w:rsidRDefault="00D62123" w:rsidP="00A56CA0">
            <w:pPr>
              <w:tabs>
                <w:tab w:val="left" w:pos="993"/>
              </w:tabs>
              <w:spacing w:line="276" w:lineRule="auto"/>
              <w:rPr>
                <w:color w:val="FF0000"/>
                <w:sz w:val="28"/>
                <w:szCs w:val="28"/>
              </w:rPr>
            </w:pPr>
            <w:r w:rsidRPr="00B11397">
              <w:rPr>
                <w:color w:val="FF0000"/>
                <w:sz w:val="28"/>
                <w:szCs w:val="28"/>
              </w:rPr>
              <w:t>__________</w:t>
            </w:r>
          </w:p>
        </w:tc>
        <w:tc>
          <w:tcPr>
            <w:tcW w:w="3115" w:type="dxa"/>
          </w:tcPr>
          <w:p w14:paraId="0568D671" w14:textId="77777777" w:rsidR="00D62123" w:rsidRPr="00B11397" w:rsidRDefault="00D62123" w:rsidP="00A56CA0">
            <w:pPr>
              <w:tabs>
                <w:tab w:val="left" w:pos="993"/>
              </w:tabs>
              <w:spacing w:line="276" w:lineRule="auto"/>
              <w:rPr>
                <w:bCs/>
                <w:color w:val="FF0000"/>
                <w:sz w:val="28"/>
                <w:szCs w:val="28"/>
              </w:rPr>
            </w:pPr>
            <w:r w:rsidRPr="00B11397">
              <w:rPr>
                <w:bCs/>
                <w:color w:val="FF0000"/>
                <w:sz w:val="28"/>
                <w:szCs w:val="28"/>
              </w:rPr>
              <w:t>И.О. Фамилия</w:t>
            </w:r>
          </w:p>
          <w:p w14:paraId="21F76A58" w14:textId="77777777" w:rsidR="00D62123" w:rsidRPr="00B11397" w:rsidRDefault="00D62123" w:rsidP="00A56CA0">
            <w:pPr>
              <w:tabs>
                <w:tab w:val="left" w:pos="993"/>
              </w:tabs>
              <w:spacing w:line="276" w:lineRule="auto"/>
              <w:rPr>
                <w:color w:val="FF0000"/>
                <w:sz w:val="28"/>
                <w:szCs w:val="28"/>
              </w:rPr>
            </w:pPr>
          </w:p>
        </w:tc>
      </w:tr>
    </w:tbl>
    <w:p w14:paraId="577282DA" w14:textId="43A19E24" w:rsidR="00801E1D" w:rsidRPr="00B11397" w:rsidRDefault="00801E1D" w:rsidP="00E17C2B">
      <w:pPr>
        <w:tabs>
          <w:tab w:val="left" w:pos="709"/>
        </w:tabs>
        <w:spacing w:line="276" w:lineRule="auto"/>
        <w:ind w:firstLine="709"/>
        <w:rPr>
          <w:sz w:val="28"/>
          <w:szCs w:val="28"/>
        </w:rPr>
      </w:pPr>
      <w:r w:rsidRPr="00B11397">
        <w:rPr>
          <w:sz w:val="28"/>
          <w:szCs w:val="28"/>
        </w:rPr>
        <w:t>Руководитель мероприятия:</w:t>
      </w:r>
    </w:p>
    <w:tbl>
      <w:tblPr>
        <w:tblStyle w:val="52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5"/>
        <w:gridCol w:w="3115"/>
        <w:gridCol w:w="3115"/>
      </w:tblGrid>
      <w:tr w:rsidR="004B5853" w:rsidRPr="00B11397" w14:paraId="23417A1C" w14:textId="77777777" w:rsidTr="008B41F0">
        <w:tc>
          <w:tcPr>
            <w:tcW w:w="3115" w:type="dxa"/>
          </w:tcPr>
          <w:p w14:paraId="5F12B990" w14:textId="77777777" w:rsidR="00801E1D" w:rsidRPr="00B11397" w:rsidRDefault="00801E1D" w:rsidP="00E17C2B">
            <w:pPr>
              <w:tabs>
                <w:tab w:val="left" w:pos="6804"/>
              </w:tabs>
              <w:spacing w:line="276" w:lineRule="auto"/>
              <w:ind w:hanging="4"/>
              <w:rPr>
                <w:bCs/>
                <w:color w:val="FF0000"/>
                <w:sz w:val="28"/>
                <w:szCs w:val="28"/>
              </w:rPr>
            </w:pPr>
            <w:r w:rsidRPr="00B11397">
              <w:rPr>
                <w:color w:val="FF0000"/>
                <w:sz w:val="28"/>
                <w:szCs w:val="28"/>
              </w:rPr>
              <w:t>Должность</w:t>
            </w:r>
          </w:p>
        </w:tc>
        <w:tc>
          <w:tcPr>
            <w:tcW w:w="3115" w:type="dxa"/>
          </w:tcPr>
          <w:p w14:paraId="6C65B761" w14:textId="77777777" w:rsidR="00801E1D" w:rsidRPr="00B11397" w:rsidRDefault="00801E1D" w:rsidP="00E17C2B">
            <w:pPr>
              <w:tabs>
                <w:tab w:val="left" w:pos="993"/>
              </w:tabs>
              <w:spacing w:line="276" w:lineRule="auto"/>
              <w:rPr>
                <w:color w:val="FF0000"/>
                <w:sz w:val="28"/>
                <w:szCs w:val="28"/>
              </w:rPr>
            </w:pPr>
            <w:r w:rsidRPr="00B11397">
              <w:rPr>
                <w:color w:val="FF0000"/>
                <w:sz w:val="28"/>
                <w:szCs w:val="28"/>
              </w:rPr>
              <w:t>__________</w:t>
            </w:r>
          </w:p>
        </w:tc>
        <w:tc>
          <w:tcPr>
            <w:tcW w:w="3115" w:type="dxa"/>
          </w:tcPr>
          <w:p w14:paraId="1538FDED" w14:textId="77777777" w:rsidR="00801E1D" w:rsidRPr="00B11397" w:rsidRDefault="00801E1D" w:rsidP="00E17C2B">
            <w:pPr>
              <w:tabs>
                <w:tab w:val="left" w:pos="993"/>
              </w:tabs>
              <w:spacing w:line="276" w:lineRule="auto"/>
              <w:rPr>
                <w:bCs/>
                <w:color w:val="FF0000"/>
                <w:sz w:val="28"/>
                <w:szCs w:val="28"/>
              </w:rPr>
            </w:pPr>
            <w:r w:rsidRPr="00B11397">
              <w:rPr>
                <w:bCs/>
                <w:color w:val="FF0000"/>
                <w:sz w:val="28"/>
                <w:szCs w:val="28"/>
              </w:rPr>
              <w:t>И.О. Фамилия</w:t>
            </w:r>
          </w:p>
          <w:p w14:paraId="46721FF9" w14:textId="77777777" w:rsidR="00801E1D" w:rsidRPr="00B11397" w:rsidRDefault="00801E1D" w:rsidP="00E17C2B">
            <w:pPr>
              <w:tabs>
                <w:tab w:val="left" w:pos="993"/>
              </w:tabs>
              <w:spacing w:line="276" w:lineRule="auto"/>
              <w:rPr>
                <w:color w:val="FF0000"/>
                <w:sz w:val="28"/>
                <w:szCs w:val="28"/>
              </w:rPr>
            </w:pPr>
          </w:p>
        </w:tc>
      </w:tr>
    </w:tbl>
    <w:p w14:paraId="21F6582B" w14:textId="77777777" w:rsidR="00801E1D" w:rsidRPr="00B11397" w:rsidRDefault="00801E1D" w:rsidP="00E17C2B">
      <w:pPr>
        <w:tabs>
          <w:tab w:val="left" w:pos="709"/>
        </w:tabs>
        <w:spacing w:line="276" w:lineRule="auto"/>
        <w:ind w:firstLine="709"/>
        <w:rPr>
          <w:sz w:val="28"/>
          <w:szCs w:val="28"/>
        </w:rPr>
      </w:pPr>
      <w:r w:rsidRPr="00B11397">
        <w:rPr>
          <w:sz w:val="28"/>
          <w:szCs w:val="28"/>
        </w:rPr>
        <w:t>Исполнители:</w:t>
      </w:r>
    </w:p>
    <w:p w14:paraId="02A134DA" w14:textId="77777777" w:rsidR="00801E1D" w:rsidRPr="00B11397" w:rsidRDefault="00801E1D" w:rsidP="00E17C2B">
      <w:pPr>
        <w:spacing w:line="276" w:lineRule="auto"/>
        <w:ind w:firstLine="708"/>
        <w:rPr>
          <w:sz w:val="28"/>
          <w:szCs w:val="28"/>
        </w:rPr>
      </w:pPr>
    </w:p>
    <w:tbl>
      <w:tblPr>
        <w:tblStyle w:val="510"/>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43"/>
        <w:gridCol w:w="1276"/>
        <w:gridCol w:w="2551"/>
        <w:gridCol w:w="3686"/>
      </w:tblGrid>
      <w:tr w:rsidR="00801E1D" w:rsidRPr="00B11397" w14:paraId="3FB29F1A" w14:textId="77777777" w:rsidTr="008B41F0">
        <w:tc>
          <w:tcPr>
            <w:tcW w:w="1843" w:type="dxa"/>
          </w:tcPr>
          <w:p w14:paraId="7D7550C1" w14:textId="77777777" w:rsidR="00801E1D" w:rsidRPr="00B11397" w:rsidRDefault="00801E1D" w:rsidP="00E17C2B">
            <w:pPr>
              <w:tabs>
                <w:tab w:val="left" w:pos="6804"/>
              </w:tabs>
              <w:ind w:hanging="4"/>
              <w:rPr>
                <w:bCs/>
                <w:iCs/>
                <w:color w:val="000000"/>
                <w:sz w:val="28"/>
                <w:szCs w:val="28"/>
              </w:rPr>
            </w:pPr>
            <w:r w:rsidRPr="00B11397">
              <w:rPr>
                <w:iCs/>
                <w:sz w:val="28"/>
                <w:szCs w:val="28"/>
              </w:rPr>
              <w:t>кандидат педагогических наук</w:t>
            </w:r>
          </w:p>
        </w:tc>
        <w:tc>
          <w:tcPr>
            <w:tcW w:w="1276" w:type="dxa"/>
          </w:tcPr>
          <w:p w14:paraId="18A7F9D9" w14:textId="77777777" w:rsidR="00801E1D" w:rsidRPr="00B11397" w:rsidRDefault="00801E1D" w:rsidP="00E17C2B">
            <w:pPr>
              <w:tabs>
                <w:tab w:val="left" w:pos="993"/>
              </w:tabs>
              <w:rPr>
                <w:b/>
                <w:iCs/>
                <w:sz w:val="28"/>
                <w:szCs w:val="28"/>
              </w:rPr>
            </w:pPr>
            <w:r w:rsidRPr="00B11397">
              <w:rPr>
                <w:iCs/>
                <w:sz w:val="28"/>
                <w:szCs w:val="28"/>
              </w:rPr>
              <w:t>_______</w:t>
            </w:r>
          </w:p>
        </w:tc>
        <w:tc>
          <w:tcPr>
            <w:tcW w:w="2551" w:type="dxa"/>
          </w:tcPr>
          <w:p w14:paraId="7F28BC71" w14:textId="77777777" w:rsidR="00801E1D" w:rsidRPr="00B11397" w:rsidRDefault="00801E1D" w:rsidP="00E17C2B">
            <w:pPr>
              <w:tabs>
                <w:tab w:val="left" w:pos="993"/>
              </w:tabs>
              <w:rPr>
                <w:bCs/>
                <w:iCs/>
                <w:color w:val="000000"/>
                <w:sz w:val="28"/>
                <w:szCs w:val="28"/>
              </w:rPr>
            </w:pPr>
            <w:r w:rsidRPr="00B11397">
              <w:rPr>
                <w:bCs/>
                <w:iCs/>
                <w:color w:val="000000"/>
                <w:sz w:val="28"/>
                <w:szCs w:val="28"/>
              </w:rPr>
              <w:t>Головина Ольга Владимировна</w:t>
            </w:r>
          </w:p>
          <w:p w14:paraId="58D2273F" w14:textId="77777777" w:rsidR="00801E1D" w:rsidRPr="00B11397" w:rsidRDefault="00801E1D" w:rsidP="00E17C2B">
            <w:pPr>
              <w:tabs>
                <w:tab w:val="left" w:pos="993"/>
              </w:tabs>
              <w:rPr>
                <w:b/>
                <w:iCs/>
                <w:sz w:val="28"/>
                <w:szCs w:val="28"/>
              </w:rPr>
            </w:pPr>
          </w:p>
        </w:tc>
        <w:tc>
          <w:tcPr>
            <w:tcW w:w="3686" w:type="dxa"/>
          </w:tcPr>
          <w:p w14:paraId="113880D1" w14:textId="77777777" w:rsidR="00801E1D" w:rsidRPr="00B11397" w:rsidRDefault="00801E1D" w:rsidP="00E17C2B">
            <w:pPr>
              <w:tabs>
                <w:tab w:val="left" w:pos="993"/>
              </w:tabs>
              <w:rPr>
                <w:bCs/>
                <w:color w:val="000000"/>
                <w:sz w:val="28"/>
                <w:szCs w:val="28"/>
              </w:rPr>
            </w:pPr>
            <w:r w:rsidRPr="00B11397">
              <w:rPr>
                <w:bCs/>
                <w:color w:val="000000"/>
                <w:sz w:val="28"/>
                <w:szCs w:val="28"/>
              </w:rPr>
              <w:t>Методическая поддержка, нормоконтроль, методическая поддержка ЭУМК</w:t>
            </w:r>
          </w:p>
        </w:tc>
      </w:tr>
      <w:tr w:rsidR="00801E1D" w:rsidRPr="00B11397" w14:paraId="3FB29F1A" w14:textId="77777777" w:rsidTr="008B41F0">
        <w:tc>
          <w:tcPr>
            <w:tcW w:w="1843" w:type="dxa"/>
          </w:tcPr>
          <w:p w14:paraId="7D7550C1" w14:textId="77777777" w:rsidR="00801E1D" w:rsidRPr="00B11397" w:rsidRDefault="00801E1D" w:rsidP="00E17C2B">
            <w:pPr>
              <w:tabs>
                <w:tab w:val="left" w:pos="6804"/>
              </w:tabs>
              <w:ind w:hanging="4"/>
              <w:rPr>
                <w:bCs/>
                <w:iCs/>
                <w:color w:val="000000"/>
                <w:sz w:val="28"/>
                <w:szCs w:val="28"/>
              </w:rPr>
            </w:pPr>
            <w:r w:rsidRPr="00B11397">
              <w:rPr>
                <w:iCs/>
                <w:sz w:val="28"/>
                <w:szCs w:val="28"/>
              </w:rPr>
              <w:t/>
            </w:r>
          </w:p>
        </w:tc>
        <w:tc>
          <w:tcPr>
            <w:tcW w:w="1276" w:type="dxa"/>
          </w:tcPr>
          <w:p w14:paraId="18A7F9D9" w14:textId="77777777" w:rsidR="00801E1D" w:rsidRPr="00B11397" w:rsidRDefault="00801E1D" w:rsidP="00E17C2B">
            <w:pPr>
              <w:tabs>
                <w:tab w:val="left" w:pos="993"/>
              </w:tabs>
              <w:rPr>
                <w:b/>
                <w:iCs/>
                <w:sz w:val="28"/>
                <w:szCs w:val="28"/>
              </w:rPr>
            </w:pPr>
            <w:r w:rsidRPr="00B11397">
              <w:rPr>
                <w:iCs/>
                <w:sz w:val="28"/>
                <w:szCs w:val="28"/>
              </w:rPr>
              <w:t>_______</w:t>
            </w:r>
          </w:p>
        </w:tc>
        <w:tc>
          <w:tcPr>
            <w:tcW w:w="2551" w:type="dxa"/>
          </w:tcPr>
          <w:p w14:paraId="7F28BC71" w14:textId="77777777" w:rsidR="00801E1D" w:rsidRPr="00B11397" w:rsidRDefault="00801E1D" w:rsidP="00E17C2B">
            <w:pPr>
              <w:tabs>
                <w:tab w:val="left" w:pos="993"/>
              </w:tabs>
              <w:rPr>
                <w:bCs/>
                <w:iCs/>
                <w:color w:val="000000"/>
                <w:sz w:val="28"/>
                <w:szCs w:val="28"/>
              </w:rPr>
            </w:pPr>
            <w:r w:rsidRPr="00B11397">
              <w:rPr>
                <w:bCs/>
                <w:iCs/>
                <w:color w:val="000000"/>
                <w:sz w:val="28"/>
                <w:szCs w:val="28"/>
              </w:rPr>
              <w:t>Брязгина Екатерина Олеговна</w:t>
            </w:r>
          </w:p>
          <w:p w14:paraId="58D2273F" w14:textId="77777777" w:rsidR="00801E1D" w:rsidRPr="00B11397" w:rsidRDefault="00801E1D" w:rsidP="00E17C2B">
            <w:pPr>
              <w:tabs>
                <w:tab w:val="left" w:pos="993"/>
              </w:tabs>
              <w:rPr>
                <w:b/>
                <w:iCs/>
                <w:sz w:val="28"/>
                <w:szCs w:val="28"/>
              </w:rPr>
            </w:pPr>
          </w:p>
        </w:tc>
        <w:tc>
          <w:tcPr>
            <w:tcW w:w="3686" w:type="dxa"/>
          </w:tcPr>
          <w:p w14:paraId="113880D1" w14:textId="77777777" w:rsidR="00801E1D" w:rsidRPr="00B11397" w:rsidRDefault="00801E1D" w:rsidP="00E17C2B">
            <w:pPr>
              <w:tabs>
                <w:tab w:val="left" w:pos="993"/>
              </w:tabs>
              <w:rPr>
                <w:bCs/>
                <w:color w:val="000000"/>
                <w:sz w:val="28"/>
                <w:szCs w:val="28"/>
              </w:rPr>
            </w:pPr>
            <w:r w:rsidRPr="00B11397">
              <w:rPr>
                <w:bCs/>
                <w:color w:val="000000"/>
                <w:sz w:val="28"/>
                <w:szCs w:val="28"/>
              </w:rPr>
              <w:t>Экспертная поддержка, экспертная поддержка ЭУМК</w:t>
            </w:r>
          </w:p>
        </w:tc>
      </w:tr>
      <w:tr w:rsidR="00801E1D" w:rsidRPr="00B11397" w14:paraId="3FB29F1A" w14:textId="77777777" w:rsidTr="008B41F0">
        <w:tc>
          <w:tcPr>
            <w:tcW w:w="1843" w:type="dxa"/>
          </w:tcPr>
          <w:p w14:paraId="7D7550C1" w14:textId="77777777" w:rsidR="00801E1D" w:rsidRPr="00B11397" w:rsidRDefault="00801E1D" w:rsidP="00E17C2B">
            <w:pPr>
              <w:tabs>
                <w:tab w:val="left" w:pos="6804"/>
              </w:tabs>
              <w:ind w:hanging="4"/>
              <w:rPr>
                <w:bCs/>
                <w:iCs/>
                <w:color w:val="000000"/>
                <w:sz w:val="28"/>
                <w:szCs w:val="28"/>
              </w:rPr>
            </w:pPr>
            <w:r w:rsidRPr="00B11397">
              <w:rPr>
                <w:iCs/>
                <w:sz w:val="28"/>
                <w:szCs w:val="28"/>
              </w:rPr>
              <w:t/>
            </w:r>
          </w:p>
        </w:tc>
        <w:tc>
          <w:tcPr>
            <w:tcW w:w="1276" w:type="dxa"/>
          </w:tcPr>
          <w:p w14:paraId="18A7F9D9" w14:textId="77777777" w:rsidR="00801E1D" w:rsidRPr="00B11397" w:rsidRDefault="00801E1D" w:rsidP="00E17C2B">
            <w:pPr>
              <w:tabs>
                <w:tab w:val="left" w:pos="993"/>
              </w:tabs>
              <w:rPr>
                <w:b/>
                <w:iCs/>
                <w:sz w:val="28"/>
                <w:szCs w:val="28"/>
              </w:rPr>
            </w:pPr>
            <w:r w:rsidRPr="00B11397">
              <w:rPr>
                <w:iCs/>
                <w:sz w:val="28"/>
                <w:szCs w:val="28"/>
              </w:rPr>
              <w:t>_______</w:t>
            </w:r>
          </w:p>
        </w:tc>
        <w:tc>
          <w:tcPr>
            <w:tcW w:w="2551" w:type="dxa"/>
          </w:tcPr>
          <w:p w14:paraId="7F28BC71" w14:textId="77777777" w:rsidR="00801E1D" w:rsidRPr="00B11397" w:rsidRDefault="00801E1D" w:rsidP="00E17C2B">
            <w:pPr>
              <w:tabs>
                <w:tab w:val="left" w:pos="993"/>
              </w:tabs>
              <w:rPr>
                <w:bCs/>
                <w:iCs/>
                <w:color w:val="000000"/>
                <w:sz w:val="28"/>
                <w:szCs w:val="28"/>
              </w:rPr>
            </w:pPr>
            <w:r w:rsidRPr="00B11397">
              <w:rPr>
                <w:bCs/>
                <w:iCs/>
                <w:color w:val="000000"/>
                <w:sz w:val="28"/>
                <w:szCs w:val="28"/>
              </w:rPr>
              <w:t>Жидков Станислав Юрьевич</w:t>
            </w:r>
          </w:p>
          <w:p w14:paraId="58D2273F" w14:textId="77777777" w:rsidR="00801E1D" w:rsidRPr="00B11397" w:rsidRDefault="00801E1D" w:rsidP="00E17C2B">
            <w:pPr>
              <w:tabs>
                <w:tab w:val="left" w:pos="993"/>
              </w:tabs>
              <w:rPr>
                <w:b/>
                <w:iCs/>
                <w:sz w:val="28"/>
                <w:szCs w:val="28"/>
              </w:rPr>
            </w:pPr>
          </w:p>
        </w:tc>
        <w:tc>
          <w:tcPr>
            <w:tcW w:w="3686" w:type="dxa"/>
          </w:tcPr>
          <w:p w14:paraId="113880D1" w14:textId="77777777" w:rsidR="00801E1D" w:rsidRPr="00B11397" w:rsidRDefault="00801E1D" w:rsidP="00E17C2B">
            <w:pPr>
              <w:tabs>
                <w:tab w:val="left" w:pos="993"/>
              </w:tabs>
              <w:rPr>
                <w:bCs/>
                <w:color w:val="000000"/>
                <w:sz w:val="28"/>
                <w:szCs w:val="28"/>
              </w:rPr>
            </w:pPr>
            <w:r w:rsidRPr="00B11397">
              <w:rPr>
                <w:bCs/>
                <w:color w:val="000000"/>
                <w:sz w:val="28"/>
                <w:szCs w:val="28"/>
              </w:rPr>
              <w:t>Экспертная поддержка, экспертная поддержка ЭУМК, видеосъемка</w:t>
            </w:r>
          </w:p>
        </w:tc>
      </w:tr>
      <w:tr w:rsidR="00801E1D" w:rsidRPr="00B11397" w14:paraId="3FB29F1A" w14:textId="77777777" w:rsidTr="008B41F0">
        <w:tc>
          <w:tcPr>
            <w:tcW w:w="1843" w:type="dxa"/>
          </w:tcPr>
          <w:p w14:paraId="7D7550C1" w14:textId="77777777" w:rsidR="00801E1D" w:rsidRPr="00B11397" w:rsidRDefault="00801E1D" w:rsidP="00E17C2B">
            <w:pPr>
              <w:tabs>
                <w:tab w:val="left" w:pos="6804"/>
              </w:tabs>
              <w:ind w:hanging="4"/>
              <w:rPr>
                <w:bCs/>
                <w:iCs/>
                <w:color w:val="000000"/>
                <w:sz w:val="28"/>
                <w:szCs w:val="28"/>
              </w:rPr>
            </w:pPr>
            <w:r w:rsidRPr="00B11397">
              <w:rPr>
                <w:iCs/>
                <w:sz w:val="28"/>
                <w:szCs w:val="28"/>
              </w:rPr>
              <w:t/>
            </w:r>
          </w:p>
        </w:tc>
        <w:tc>
          <w:tcPr>
            <w:tcW w:w="1276" w:type="dxa"/>
          </w:tcPr>
          <w:p w14:paraId="18A7F9D9" w14:textId="77777777" w:rsidR="00801E1D" w:rsidRPr="00B11397" w:rsidRDefault="00801E1D" w:rsidP="00E17C2B">
            <w:pPr>
              <w:tabs>
                <w:tab w:val="left" w:pos="993"/>
              </w:tabs>
              <w:rPr>
                <w:b/>
                <w:iCs/>
                <w:sz w:val="28"/>
                <w:szCs w:val="28"/>
              </w:rPr>
            </w:pPr>
            <w:r w:rsidRPr="00B11397">
              <w:rPr>
                <w:iCs/>
                <w:sz w:val="28"/>
                <w:szCs w:val="28"/>
              </w:rPr>
              <w:t>_______</w:t>
            </w:r>
          </w:p>
        </w:tc>
        <w:tc>
          <w:tcPr>
            <w:tcW w:w="2551" w:type="dxa"/>
          </w:tcPr>
          <w:p w14:paraId="7F28BC71" w14:textId="77777777" w:rsidR="00801E1D" w:rsidRPr="00B11397" w:rsidRDefault="00801E1D" w:rsidP="00E17C2B">
            <w:pPr>
              <w:tabs>
                <w:tab w:val="left" w:pos="993"/>
              </w:tabs>
              <w:rPr>
                <w:bCs/>
                <w:iCs/>
                <w:color w:val="000000"/>
                <w:sz w:val="28"/>
                <w:szCs w:val="28"/>
              </w:rPr>
            </w:pPr>
            <w:r w:rsidRPr="00B11397">
              <w:rPr>
                <w:bCs/>
                <w:iCs/>
                <w:color w:val="000000"/>
                <w:sz w:val="28"/>
                <w:szCs w:val="28"/>
              </w:rPr>
              <w:t>Илюшин Андрей Михайлович</w:t>
            </w:r>
          </w:p>
          <w:p w14:paraId="58D2273F" w14:textId="77777777" w:rsidR="00801E1D" w:rsidRPr="00B11397" w:rsidRDefault="00801E1D" w:rsidP="00E17C2B">
            <w:pPr>
              <w:tabs>
                <w:tab w:val="left" w:pos="993"/>
              </w:tabs>
              <w:rPr>
                <w:b/>
                <w:iCs/>
                <w:sz w:val="28"/>
                <w:szCs w:val="28"/>
              </w:rPr>
            </w:pPr>
          </w:p>
        </w:tc>
        <w:tc>
          <w:tcPr>
            <w:tcW w:w="3686" w:type="dxa"/>
          </w:tcPr>
          <w:p w14:paraId="113880D1" w14:textId="77777777" w:rsidR="00801E1D" w:rsidRPr="00B11397" w:rsidRDefault="00801E1D" w:rsidP="00E17C2B">
            <w:pPr>
              <w:tabs>
                <w:tab w:val="left" w:pos="993"/>
              </w:tabs>
              <w:rPr>
                <w:bCs/>
                <w:color w:val="000000"/>
                <w:sz w:val="28"/>
                <w:szCs w:val="28"/>
              </w:rPr>
            </w:pPr>
            <w:r w:rsidRPr="00B11397">
              <w:rPr>
                <w:bCs/>
                <w:color w:val="000000"/>
                <w:sz w:val="28"/>
                <w:szCs w:val="28"/>
              </w:rPr>
              <w:t>Экспертная поддержка, экспертная поддержка ЭУМК, видеосъемка</w:t>
            </w:r>
          </w:p>
        </w:tc>
      </w:tr>
      <w:tr w:rsidR="00801E1D" w:rsidRPr="00B11397" w14:paraId="3FB29F1A" w14:textId="77777777" w:rsidTr="008B41F0">
        <w:tc>
          <w:tcPr>
            <w:tcW w:w="1843" w:type="dxa"/>
          </w:tcPr>
          <w:p w14:paraId="7D7550C1" w14:textId="77777777" w:rsidR="00801E1D" w:rsidRPr="00B11397" w:rsidRDefault="00801E1D" w:rsidP="00E17C2B">
            <w:pPr>
              <w:tabs>
                <w:tab w:val="left" w:pos="6804"/>
              </w:tabs>
              <w:ind w:hanging="4"/>
              <w:rPr>
                <w:bCs/>
                <w:iCs/>
                <w:color w:val="000000"/>
                <w:sz w:val="28"/>
                <w:szCs w:val="28"/>
              </w:rPr>
            </w:pPr>
            <w:r w:rsidRPr="00B11397">
              <w:rPr>
                <w:iCs/>
                <w:sz w:val="28"/>
                <w:szCs w:val="28"/>
              </w:rPr>
              <w:t>Доцент, кандидат экономических наук</w:t>
            </w:r>
          </w:p>
        </w:tc>
        <w:tc>
          <w:tcPr>
            <w:tcW w:w="1276" w:type="dxa"/>
          </w:tcPr>
          <w:p w14:paraId="18A7F9D9" w14:textId="77777777" w:rsidR="00801E1D" w:rsidRPr="00B11397" w:rsidRDefault="00801E1D" w:rsidP="00E17C2B">
            <w:pPr>
              <w:tabs>
                <w:tab w:val="left" w:pos="993"/>
              </w:tabs>
              <w:rPr>
                <w:b/>
                <w:iCs/>
                <w:sz w:val="28"/>
                <w:szCs w:val="28"/>
              </w:rPr>
            </w:pPr>
            <w:r w:rsidRPr="00B11397">
              <w:rPr>
                <w:iCs/>
                <w:sz w:val="28"/>
                <w:szCs w:val="28"/>
              </w:rPr>
              <w:t>_______</w:t>
            </w:r>
          </w:p>
        </w:tc>
        <w:tc>
          <w:tcPr>
            <w:tcW w:w="2551" w:type="dxa"/>
          </w:tcPr>
          <w:p w14:paraId="7F28BC71" w14:textId="77777777" w:rsidR="00801E1D" w:rsidRPr="00B11397" w:rsidRDefault="00801E1D" w:rsidP="00E17C2B">
            <w:pPr>
              <w:tabs>
                <w:tab w:val="left" w:pos="993"/>
              </w:tabs>
              <w:rPr>
                <w:bCs/>
                <w:iCs/>
                <w:color w:val="000000"/>
                <w:sz w:val="28"/>
                <w:szCs w:val="28"/>
              </w:rPr>
            </w:pPr>
            <w:r w:rsidRPr="00B11397">
              <w:rPr>
                <w:bCs/>
                <w:iCs/>
                <w:color w:val="000000"/>
                <w:sz w:val="28"/>
                <w:szCs w:val="28"/>
              </w:rPr>
              <w:t>Калачев Михаил Анатольевич</w:t>
            </w:r>
          </w:p>
          <w:p w14:paraId="58D2273F" w14:textId="77777777" w:rsidR="00801E1D" w:rsidRPr="00B11397" w:rsidRDefault="00801E1D" w:rsidP="00E17C2B">
            <w:pPr>
              <w:tabs>
                <w:tab w:val="left" w:pos="993"/>
              </w:tabs>
              <w:rPr>
                <w:b/>
                <w:iCs/>
                <w:sz w:val="28"/>
                <w:szCs w:val="28"/>
              </w:rPr>
            </w:pPr>
          </w:p>
        </w:tc>
        <w:tc>
          <w:tcPr>
            <w:tcW w:w="3686" w:type="dxa"/>
          </w:tcPr>
          <w:p w14:paraId="113880D1" w14:textId="77777777" w:rsidR="00801E1D" w:rsidRPr="00B11397" w:rsidRDefault="00801E1D" w:rsidP="00E17C2B">
            <w:pPr>
              <w:tabs>
                <w:tab w:val="left" w:pos="993"/>
              </w:tabs>
              <w:rPr>
                <w:bCs/>
                <w:color w:val="000000"/>
                <w:sz w:val="28"/>
                <w:szCs w:val="28"/>
              </w:rPr>
            </w:pPr>
            <w:r w:rsidRPr="00B11397">
              <w:rPr>
                <w:bCs/>
                <w:color w:val="000000"/>
                <w:sz w:val="28"/>
                <w:szCs w:val="28"/>
              </w:rPr>
              <w:t>Методическая поддержка</w:t>
            </w:r>
          </w:p>
        </w:tc>
      </w:tr>
      <w:tr w:rsidR="00801E1D" w:rsidRPr="00B11397" w14:paraId="3FB29F1A" w14:textId="77777777" w:rsidTr="008B41F0">
        <w:tc>
          <w:tcPr>
            <w:tcW w:w="1843" w:type="dxa"/>
          </w:tcPr>
          <w:p w14:paraId="7D7550C1" w14:textId="77777777" w:rsidR="00801E1D" w:rsidRPr="00B11397" w:rsidRDefault="00801E1D" w:rsidP="00E17C2B">
            <w:pPr>
              <w:tabs>
                <w:tab w:val="left" w:pos="6804"/>
              </w:tabs>
              <w:ind w:hanging="4"/>
              <w:rPr>
                <w:bCs/>
                <w:iCs/>
                <w:color w:val="000000"/>
                <w:sz w:val="28"/>
                <w:szCs w:val="28"/>
              </w:rPr>
            </w:pPr>
            <w:r w:rsidRPr="00B11397">
              <w:rPr>
                <w:iCs/>
                <w:sz w:val="28"/>
                <w:szCs w:val="28"/>
              </w:rPr>
              <w:t>Доцент, кандидат экономических наук</w:t>
            </w:r>
          </w:p>
        </w:tc>
        <w:tc>
          <w:tcPr>
            <w:tcW w:w="1276" w:type="dxa"/>
          </w:tcPr>
          <w:p w14:paraId="18A7F9D9" w14:textId="77777777" w:rsidR="00801E1D" w:rsidRPr="00B11397" w:rsidRDefault="00801E1D" w:rsidP="00E17C2B">
            <w:pPr>
              <w:tabs>
                <w:tab w:val="left" w:pos="993"/>
              </w:tabs>
              <w:rPr>
                <w:b/>
                <w:iCs/>
                <w:sz w:val="28"/>
                <w:szCs w:val="28"/>
              </w:rPr>
            </w:pPr>
            <w:r w:rsidRPr="00B11397">
              <w:rPr>
                <w:iCs/>
                <w:sz w:val="28"/>
                <w:szCs w:val="28"/>
              </w:rPr>
              <w:t>_______</w:t>
            </w:r>
          </w:p>
        </w:tc>
        <w:tc>
          <w:tcPr>
            <w:tcW w:w="2551" w:type="dxa"/>
          </w:tcPr>
          <w:p w14:paraId="7F28BC71" w14:textId="77777777" w:rsidR="00801E1D" w:rsidRPr="00B11397" w:rsidRDefault="00801E1D" w:rsidP="00E17C2B">
            <w:pPr>
              <w:tabs>
                <w:tab w:val="left" w:pos="993"/>
              </w:tabs>
              <w:rPr>
                <w:bCs/>
                <w:iCs/>
                <w:color w:val="000000"/>
                <w:sz w:val="28"/>
                <w:szCs w:val="28"/>
              </w:rPr>
            </w:pPr>
            <w:r w:rsidRPr="00B11397">
              <w:rPr>
                <w:bCs/>
                <w:iCs/>
                <w:color w:val="000000"/>
                <w:sz w:val="28"/>
                <w:szCs w:val="28"/>
              </w:rPr>
              <w:t>Соколова Ирина Ивановна</w:t>
            </w:r>
          </w:p>
          <w:p w14:paraId="58D2273F" w14:textId="77777777" w:rsidR="00801E1D" w:rsidRPr="00B11397" w:rsidRDefault="00801E1D" w:rsidP="00E17C2B">
            <w:pPr>
              <w:tabs>
                <w:tab w:val="left" w:pos="993"/>
              </w:tabs>
              <w:rPr>
                <w:b/>
                <w:iCs/>
                <w:sz w:val="28"/>
                <w:szCs w:val="28"/>
              </w:rPr>
            </w:pPr>
          </w:p>
        </w:tc>
        <w:tc>
          <w:tcPr>
            <w:tcW w:w="3686" w:type="dxa"/>
          </w:tcPr>
          <w:p w14:paraId="113880D1" w14:textId="77777777" w:rsidR="00801E1D" w:rsidRPr="00B11397" w:rsidRDefault="00801E1D" w:rsidP="00E17C2B">
            <w:pPr>
              <w:tabs>
                <w:tab w:val="left" w:pos="993"/>
              </w:tabs>
              <w:rPr>
                <w:bCs/>
                <w:color w:val="000000"/>
                <w:sz w:val="28"/>
                <w:szCs w:val="28"/>
              </w:rPr>
            </w:pPr>
            <w:r w:rsidRPr="00B11397">
              <w:rPr>
                <w:bCs/>
                <w:color w:val="000000"/>
                <w:sz w:val="28"/>
                <w:szCs w:val="28"/>
              </w:rPr>
              <w:t>Разработка ЭУМК, руководство разработкой ЭУМК</w:t>
            </w:r>
          </w:p>
        </w:tc>
      </w:tr>
      <w:tr w:rsidR="00801E1D" w:rsidRPr="00B11397" w14:paraId="3FB29F1A" w14:textId="77777777" w:rsidTr="008B41F0">
        <w:tc>
          <w:tcPr>
            <w:tcW w:w="1843" w:type="dxa"/>
          </w:tcPr>
          <w:p w14:paraId="7D7550C1" w14:textId="77777777" w:rsidR="00801E1D" w:rsidRPr="00B11397" w:rsidRDefault="00801E1D" w:rsidP="00E17C2B">
            <w:pPr>
              <w:tabs>
                <w:tab w:val="left" w:pos="6804"/>
              </w:tabs>
              <w:ind w:hanging="4"/>
              <w:rPr>
                <w:bCs/>
                <w:iCs/>
                <w:color w:val="000000"/>
                <w:sz w:val="28"/>
                <w:szCs w:val="28"/>
              </w:rPr>
            </w:pPr>
            <w:r w:rsidRPr="00B11397">
              <w:rPr>
                <w:iCs/>
                <w:sz w:val="28"/>
                <w:szCs w:val="28"/>
              </w:rPr>
              <w:t>Доцент, кандидат экономических наук</w:t>
            </w:r>
          </w:p>
        </w:tc>
        <w:tc>
          <w:tcPr>
            <w:tcW w:w="1276" w:type="dxa"/>
          </w:tcPr>
          <w:p w14:paraId="18A7F9D9" w14:textId="77777777" w:rsidR="00801E1D" w:rsidRPr="00B11397" w:rsidRDefault="00801E1D" w:rsidP="00E17C2B">
            <w:pPr>
              <w:tabs>
                <w:tab w:val="left" w:pos="993"/>
              </w:tabs>
              <w:rPr>
                <w:b/>
                <w:iCs/>
                <w:sz w:val="28"/>
                <w:szCs w:val="28"/>
              </w:rPr>
            </w:pPr>
            <w:r w:rsidRPr="00B11397">
              <w:rPr>
                <w:iCs/>
                <w:sz w:val="28"/>
                <w:szCs w:val="28"/>
              </w:rPr>
              <w:t>_______</w:t>
            </w:r>
          </w:p>
        </w:tc>
        <w:tc>
          <w:tcPr>
            <w:tcW w:w="2551" w:type="dxa"/>
          </w:tcPr>
          <w:p w14:paraId="7F28BC71" w14:textId="77777777" w:rsidR="00801E1D" w:rsidRPr="00B11397" w:rsidRDefault="00801E1D" w:rsidP="00E17C2B">
            <w:pPr>
              <w:tabs>
                <w:tab w:val="left" w:pos="993"/>
              </w:tabs>
              <w:rPr>
                <w:bCs/>
                <w:iCs/>
                <w:color w:val="000000"/>
                <w:sz w:val="28"/>
                <w:szCs w:val="28"/>
              </w:rPr>
            </w:pPr>
            <w:r w:rsidRPr="00B11397">
              <w:rPr>
                <w:bCs/>
                <w:iCs/>
                <w:color w:val="000000"/>
                <w:sz w:val="28"/>
                <w:szCs w:val="28"/>
              </w:rPr>
              <w:t>Макеева Елена Захаровна</w:t>
            </w:r>
          </w:p>
          <w:p w14:paraId="58D2273F" w14:textId="77777777" w:rsidR="00801E1D" w:rsidRPr="00B11397" w:rsidRDefault="00801E1D" w:rsidP="00E17C2B">
            <w:pPr>
              <w:tabs>
                <w:tab w:val="left" w:pos="993"/>
              </w:tabs>
              <w:rPr>
                <w:b/>
                <w:iCs/>
                <w:sz w:val="28"/>
                <w:szCs w:val="28"/>
              </w:rPr>
            </w:pPr>
          </w:p>
        </w:tc>
        <w:tc>
          <w:tcPr>
            <w:tcW w:w="3686" w:type="dxa"/>
          </w:tcPr>
          <w:p w14:paraId="113880D1" w14:textId="77777777" w:rsidR="00801E1D" w:rsidRPr="00B11397" w:rsidRDefault="00801E1D" w:rsidP="00E17C2B">
            <w:pPr>
              <w:tabs>
                <w:tab w:val="left" w:pos="993"/>
              </w:tabs>
              <w:rPr>
                <w:bCs/>
                <w:color w:val="000000"/>
                <w:sz w:val="28"/>
                <w:szCs w:val="28"/>
              </w:rPr>
            </w:pPr>
            <w:r w:rsidRPr="00B11397">
              <w:rPr>
                <w:bCs/>
                <w:color w:val="000000"/>
                <w:sz w:val="28"/>
                <w:szCs w:val="28"/>
              </w:rPr>
              <w:t>Разработка ЭУМК</w:t>
            </w:r>
          </w:p>
        </w:tc>
      </w:tr>
      <w:tr w:rsidR="00801E1D" w:rsidRPr="00B11397" w14:paraId="3FB29F1A" w14:textId="77777777" w:rsidTr="008B41F0">
        <w:tc>
          <w:tcPr>
            <w:tcW w:w="1843" w:type="dxa"/>
          </w:tcPr>
          <w:p w14:paraId="7D7550C1" w14:textId="77777777" w:rsidR="00801E1D" w:rsidRPr="00B11397" w:rsidRDefault="00801E1D" w:rsidP="00E17C2B">
            <w:pPr>
              <w:tabs>
                <w:tab w:val="left" w:pos="6804"/>
              </w:tabs>
              <w:ind w:hanging="4"/>
              <w:rPr>
                <w:bCs/>
                <w:iCs/>
                <w:color w:val="000000"/>
                <w:sz w:val="28"/>
                <w:szCs w:val="28"/>
              </w:rPr>
            </w:pPr>
            <w:r w:rsidRPr="00B11397">
              <w:rPr>
                <w:iCs/>
                <w:sz w:val="28"/>
                <w:szCs w:val="28"/>
              </w:rPr>
              <w:t>кандидат экономических наук</w:t>
            </w:r>
          </w:p>
        </w:tc>
        <w:tc>
          <w:tcPr>
            <w:tcW w:w="1276" w:type="dxa"/>
          </w:tcPr>
          <w:p w14:paraId="18A7F9D9" w14:textId="77777777" w:rsidR="00801E1D" w:rsidRPr="00B11397" w:rsidRDefault="00801E1D" w:rsidP="00E17C2B">
            <w:pPr>
              <w:tabs>
                <w:tab w:val="left" w:pos="993"/>
              </w:tabs>
              <w:rPr>
                <w:b/>
                <w:iCs/>
                <w:sz w:val="28"/>
                <w:szCs w:val="28"/>
              </w:rPr>
            </w:pPr>
            <w:r w:rsidRPr="00B11397">
              <w:rPr>
                <w:iCs/>
                <w:sz w:val="28"/>
                <w:szCs w:val="28"/>
              </w:rPr>
              <w:t>_______</w:t>
            </w:r>
          </w:p>
        </w:tc>
        <w:tc>
          <w:tcPr>
            <w:tcW w:w="2551" w:type="dxa"/>
          </w:tcPr>
          <w:p w14:paraId="7F28BC71" w14:textId="77777777" w:rsidR="00801E1D" w:rsidRPr="00B11397" w:rsidRDefault="00801E1D" w:rsidP="00E17C2B">
            <w:pPr>
              <w:tabs>
                <w:tab w:val="left" w:pos="993"/>
              </w:tabs>
              <w:rPr>
                <w:bCs/>
                <w:iCs/>
                <w:color w:val="000000"/>
                <w:sz w:val="28"/>
                <w:szCs w:val="28"/>
              </w:rPr>
            </w:pPr>
            <w:r w:rsidRPr="00B11397">
              <w:rPr>
                <w:bCs/>
                <w:iCs/>
                <w:color w:val="000000"/>
                <w:sz w:val="28"/>
                <w:szCs w:val="28"/>
              </w:rPr>
              <w:t>Гринчар Николай Николаевич</w:t>
            </w:r>
          </w:p>
          <w:p w14:paraId="58D2273F" w14:textId="77777777" w:rsidR="00801E1D" w:rsidRPr="00B11397" w:rsidRDefault="00801E1D" w:rsidP="00E17C2B">
            <w:pPr>
              <w:tabs>
                <w:tab w:val="left" w:pos="993"/>
              </w:tabs>
              <w:rPr>
                <w:b/>
                <w:iCs/>
                <w:sz w:val="28"/>
                <w:szCs w:val="28"/>
              </w:rPr>
            </w:pPr>
          </w:p>
        </w:tc>
        <w:tc>
          <w:tcPr>
            <w:tcW w:w="3686" w:type="dxa"/>
          </w:tcPr>
          <w:p w14:paraId="113880D1" w14:textId="77777777" w:rsidR="00801E1D" w:rsidRPr="00B11397" w:rsidRDefault="00801E1D" w:rsidP="00E17C2B">
            <w:pPr>
              <w:tabs>
                <w:tab w:val="left" w:pos="993"/>
              </w:tabs>
              <w:rPr>
                <w:bCs/>
                <w:color w:val="000000"/>
                <w:sz w:val="28"/>
                <w:szCs w:val="28"/>
              </w:rPr>
            </w:pPr>
            <w:r w:rsidRPr="00B11397">
              <w:rPr>
                <w:bCs/>
                <w:color w:val="000000"/>
                <w:sz w:val="28"/>
                <w:szCs w:val="28"/>
              </w:rPr>
              <w:t>Разработка ЭУМК</w:t>
            </w:r>
          </w:p>
        </w:tc>
      </w:tr>
      <w:tr w:rsidR="00801E1D" w:rsidRPr="00B11397" w14:paraId="3FB29F1A" w14:textId="77777777" w:rsidTr="008B41F0">
        <w:tc>
          <w:tcPr>
            <w:tcW w:w="1843" w:type="dxa"/>
          </w:tcPr>
          <w:p w14:paraId="7D7550C1" w14:textId="77777777" w:rsidR="00801E1D" w:rsidRPr="00B11397" w:rsidRDefault="00801E1D" w:rsidP="00E17C2B">
            <w:pPr>
              <w:tabs>
                <w:tab w:val="left" w:pos="6804"/>
              </w:tabs>
              <w:ind w:hanging="4"/>
              <w:rPr>
                <w:bCs/>
                <w:iCs/>
                <w:color w:val="000000"/>
                <w:sz w:val="28"/>
                <w:szCs w:val="28"/>
              </w:rPr>
            </w:pPr>
            <w:r w:rsidRPr="00B11397">
              <w:rPr>
                <w:iCs/>
                <w:sz w:val="28"/>
                <w:szCs w:val="28"/>
              </w:rPr>
              <w:t/>
            </w:r>
          </w:p>
        </w:tc>
        <w:tc>
          <w:tcPr>
            <w:tcW w:w="1276" w:type="dxa"/>
          </w:tcPr>
          <w:p w14:paraId="18A7F9D9" w14:textId="77777777" w:rsidR="00801E1D" w:rsidRPr="00B11397" w:rsidRDefault="00801E1D" w:rsidP="00E17C2B">
            <w:pPr>
              <w:tabs>
                <w:tab w:val="left" w:pos="993"/>
              </w:tabs>
              <w:rPr>
                <w:b/>
                <w:iCs/>
                <w:sz w:val="28"/>
                <w:szCs w:val="28"/>
              </w:rPr>
            </w:pPr>
            <w:r w:rsidRPr="00B11397">
              <w:rPr>
                <w:iCs/>
                <w:sz w:val="28"/>
                <w:szCs w:val="28"/>
              </w:rPr>
              <w:t>_______</w:t>
            </w:r>
          </w:p>
        </w:tc>
        <w:tc>
          <w:tcPr>
            <w:tcW w:w="2551" w:type="dxa"/>
          </w:tcPr>
          <w:p w14:paraId="7F28BC71" w14:textId="77777777" w:rsidR="00801E1D" w:rsidRPr="00B11397" w:rsidRDefault="00801E1D" w:rsidP="00E17C2B">
            <w:pPr>
              <w:tabs>
                <w:tab w:val="left" w:pos="993"/>
              </w:tabs>
              <w:rPr>
                <w:bCs/>
                <w:iCs/>
                <w:color w:val="000000"/>
                <w:sz w:val="28"/>
                <w:szCs w:val="28"/>
              </w:rPr>
            </w:pPr>
            <w:r w:rsidRPr="00B11397">
              <w:rPr>
                <w:bCs/>
                <w:iCs/>
                <w:color w:val="000000"/>
                <w:sz w:val="28"/>
                <w:szCs w:val="28"/>
              </w:rPr>
              <w:t>Соловьев Андрей Дмитриевич</w:t>
            </w:r>
          </w:p>
          <w:p w14:paraId="58D2273F" w14:textId="77777777" w:rsidR="00801E1D" w:rsidRPr="00B11397" w:rsidRDefault="00801E1D" w:rsidP="00E17C2B">
            <w:pPr>
              <w:tabs>
                <w:tab w:val="left" w:pos="993"/>
              </w:tabs>
              <w:rPr>
                <w:b/>
                <w:iCs/>
                <w:sz w:val="28"/>
                <w:szCs w:val="28"/>
              </w:rPr>
            </w:pPr>
          </w:p>
        </w:tc>
        <w:tc>
          <w:tcPr>
            <w:tcW w:w="3686" w:type="dxa"/>
          </w:tcPr>
          <w:p w14:paraId="113880D1" w14:textId="77777777" w:rsidR="00801E1D" w:rsidRPr="00B11397" w:rsidRDefault="00801E1D" w:rsidP="00E17C2B">
            <w:pPr>
              <w:tabs>
                <w:tab w:val="left" w:pos="993"/>
              </w:tabs>
              <w:rPr>
                <w:bCs/>
                <w:color w:val="000000"/>
                <w:sz w:val="28"/>
                <w:szCs w:val="28"/>
              </w:rPr>
            </w:pPr>
            <w:r w:rsidRPr="00B11397">
              <w:rPr>
                <w:bCs/>
                <w:color w:val="000000"/>
                <w:sz w:val="28"/>
                <w:szCs w:val="28"/>
              </w:rPr>
              <w:t>Разработка ЭУМК</w:t>
            </w:r>
          </w:p>
        </w:tc>
      </w:tr>
      <w:tr w:rsidR="00801E1D" w:rsidRPr="00B11397" w14:paraId="3FB29F1A" w14:textId="77777777" w:rsidTr="008B41F0">
        <w:tc>
          <w:tcPr>
            <w:tcW w:w="1843" w:type="dxa"/>
          </w:tcPr>
          <w:p w14:paraId="7D7550C1" w14:textId="77777777" w:rsidR="00801E1D" w:rsidRPr="00B11397" w:rsidRDefault="00801E1D" w:rsidP="00E17C2B">
            <w:pPr>
              <w:tabs>
                <w:tab w:val="left" w:pos="6804"/>
              </w:tabs>
              <w:ind w:hanging="4"/>
              <w:rPr>
                <w:bCs/>
                <w:iCs/>
                <w:color w:val="000000"/>
                <w:sz w:val="28"/>
                <w:szCs w:val="28"/>
              </w:rPr>
            </w:pPr>
            <w:r w:rsidRPr="00B11397">
              <w:rPr>
                <w:iCs/>
                <w:sz w:val="28"/>
                <w:szCs w:val="28"/>
              </w:rPr>
              <w:t/>
            </w:r>
          </w:p>
        </w:tc>
        <w:tc>
          <w:tcPr>
            <w:tcW w:w="1276" w:type="dxa"/>
          </w:tcPr>
          <w:p w14:paraId="18A7F9D9" w14:textId="77777777" w:rsidR="00801E1D" w:rsidRPr="00B11397" w:rsidRDefault="00801E1D" w:rsidP="00E17C2B">
            <w:pPr>
              <w:tabs>
                <w:tab w:val="left" w:pos="993"/>
              </w:tabs>
              <w:rPr>
                <w:b/>
                <w:iCs/>
                <w:sz w:val="28"/>
                <w:szCs w:val="28"/>
              </w:rPr>
            </w:pPr>
            <w:r w:rsidRPr="00B11397">
              <w:rPr>
                <w:iCs/>
                <w:sz w:val="28"/>
                <w:szCs w:val="28"/>
              </w:rPr>
              <w:t>_______</w:t>
            </w:r>
          </w:p>
        </w:tc>
        <w:tc>
          <w:tcPr>
            <w:tcW w:w="2551" w:type="dxa"/>
          </w:tcPr>
          <w:p w14:paraId="7F28BC71" w14:textId="77777777" w:rsidR="00801E1D" w:rsidRPr="00B11397" w:rsidRDefault="00801E1D" w:rsidP="00E17C2B">
            <w:pPr>
              <w:tabs>
                <w:tab w:val="left" w:pos="993"/>
              </w:tabs>
              <w:rPr>
                <w:bCs/>
                <w:iCs/>
                <w:color w:val="000000"/>
                <w:sz w:val="28"/>
                <w:szCs w:val="28"/>
              </w:rPr>
            </w:pPr>
            <w:r w:rsidRPr="00B11397">
              <w:rPr>
                <w:bCs/>
                <w:iCs/>
                <w:color w:val="000000"/>
                <w:sz w:val="28"/>
                <w:szCs w:val="28"/>
              </w:rPr>
              <w:t>Леонова Анна Владимировна</w:t>
            </w:r>
          </w:p>
          <w:p w14:paraId="58D2273F" w14:textId="77777777" w:rsidR="00801E1D" w:rsidRPr="00B11397" w:rsidRDefault="00801E1D" w:rsidP="00E17C2B">
            <w:pPr>
              <w:tabs>
                <w:tab w:val="left" w:pos="993"/>
              </w:tabs>
              <w:rPr>
                <w:b/>
                <w:iCs/>
                <w:sz w:val="28"/>
                <w:szCs w:val="28"/>
              </w:rPr>
            </w:pPr>
          </w:p>
        </w:tc>
        <w:tc>
          <w:tcPr>
            <w:tcW w:w="3686" w:type="dxa"/>
          </w:tcPr>
          <w:p w14:paraId="113880D1" w14:textId="77777777" w:rsidR="00801E1D" w:rsidRPr="00B11397" w:rsidRDefault="00801E1D" w:rsidP="00E17C2B">
            <w:pPr>
              <w:tabs>
                <w:tab w:val="left" w:pos="993"/>
              </w:tabs>
              <w:rPr>
                <w:bCs/>
                <w:color w:val="000000"/>
                <w:sz w:val="28"/>
                <w:szCs w:val="28"/>
              </w:rPr>
            </w:pPr>
            <w:r w:rsidRPr="00B11397">
              <w:rPr>
                <w:bCs/>
                <w:color w:val="000000"/>
                <w:sz w:val="28"/>
                <w:szCs w:val="28"/>
              </w:rPr>
              <w:t>Разработка ЭУМК</w:t>
            </w:r>
          </w:p>
        </w:tc>
      </w:tr>
      <w:tr w:rsidR="00801E1D" w:rsidRPr="00B11397" w14:paraId="3FB29F1A" w14:textId="77777777" w:rsidTr="008B41F0">
        <w:tc>
          <w:tcPr>
            <w:tcW w:w="1843" w:type="dxa"/>
          </w:tcPr>
          <w:p w14:paraId="7D7550C1" w14:textId="77777777" w:rsidR="00801E1D" w:rsidRPr="00B11397" w:rsidRDefault="00801E1D" w:rsidP="00E17C2B">
            <w:pPr>
              <w:tabs>
                <w:tab w:val="left" w:pos="6804"/>
              </w:tabs>
              <w:ind w:hanging="4"/>
              <w:rPr>
                <w:bCs/>
                <w:iCs/>
                <w:color w:val="000000"/>
                <w:sz w:val="28"/>
                <w:szCs w:val="28"/>
              </w:rPr>
            </w:pPr>
            <w:r w:rsidRPr="00B11397">
              <w:rPr>
                <w:iCs/>
                <w:sz w:val="28"/>
                <w:szCs w:val="28"/>
              </w:rPr>
              <w:t/>
            </w:r>
          </w:p>
        </w:tc>
        <w:tc>
          <w:tcPr>
            <w:tcW w:w="1276" w:type="dxa"/>
          </w:tcPr>
          <w:p w14:paraId="18A7F9D9" w14:textId="77777777" w:rsidR="00801E1D" w:rsidRPr="00B11397" w:rsidRDefault="00801E1D" w:rsidP="00E17C2B">
            <w:pPr>
              <w:tabs>
                <w:tab w:val="left" w:pos="993"/>
              </w:tabs>
              <w:rPr>
                <w:b/>
                <w:iCs/>
                <w:sz w:val="28"/>
                <w:szCs w:val="28"/>
              </w:rPr>
            </w:pPr>
            <w:r w:rsidRPr="00B11397">
              <w:rPr>
                <w:iCs/>
                <w:sz w:val="28"/>
                <w:szCs w:val="28"/>
              </w:rPr>
              <w:t>_______</w:t>
            </w:r>
          </w:p>
        </w:tc>
        <w:tc>
          <w:tcPr>
            <w:tcW w:w="2551" w:type="dxa"/>
          </w:tcPr>
          <w:p w14:paraId="7F28BC71" w14:textId="77777777" w:rsidR="00801E1D" w:rsidRPr="00B11397" w:rsidRDefault="00801E1D" w:rsidP="00E17C2B">
            <w:pPr>
              <w:tabs>
                <w:tab w:val="left" w:pos="993"/>
              </w:tabs>
              <w:rPr>
                <w:bCs/>
                <w:iCs/>
                <w:color w:val="000000"/>
                <w:sz w:val="28"/>
                <w:szCs w:val="28"/>
              </w:rPr>
            </w:pPr>
            <w:r w:rsidRPr="00B11397">
              <w:rPr>
                <w:bCs/>
                <w:iCs/>
                <w:color w:val="000000"/>
                <w:sz w:val="28"/>
                <w:szCs w:val="28"/>
              </w:rPr>
              <w:t>Соловьев Анатолий Дмитриевич</w:t>
            </w:r>
          </w:p>
          <w:p w14:paraId="58D2273F" w14:textId="77777777" w:rsidR="00801E1D" w:rsidRPr="00B11397" w:rsidRDefault="00801E1D" w:rsidP="00E17C2B">
            <w:pPr>
              <w:tabs>
                <w:tab w:val="left" w:pos="993"/>
              </w:tabs>
              <w:rPr>
                <w:b/>
                <w:iCs/>
                <w:sz w:val="28"/>
                <w:szCs w:val="28"/>
              </w:rPr>
            </w:pPr>
          </w:p>
        </w:tc>
        <w:tc>
          <w:tcPr>
            <w:tcW w:w="3686" w:type="dxa"/>
          </w:tcPr>
          <w:p w14:paraId="113880D1" w14:textId="77777777" w:rsidR="00801E1D" w:rsidRPr="00B11397" w:rsidRDefault="00801E1D" w:rsidP="00E17C2B">
            <w:pPr>
              <w:tabs>
                <w:tab w:val="left" w:pos="993"/>
              </w:tabs>
              <w:rPr>
                <w:bCs/>
                <w:color w:val="000000"/>
                <w:sz w:val="28"/>
                <w:szCs w:val="28"/>
              </w:rPr>
            </w:pPr>
            <w:r w:rsidRPr="00B11397">
              <w:rPr>
                <w:bCs/>
                <w:color w:val="000000"/>
                <w:sz w:val="28"/>
                <w:szCs w:val="28"/>
              </w:rPr>
              <w:t>Разработка ЭУМК</w:t>
            </w:r>
          </w:p>
        </w:tc>
      </w:tr>
      <w:tr w:rsidR="00801E1D" w:rsidRPr="00B11397" w14:paraId="3FB29F1A" w14:textId="77777777" w:rsidTr="008B41F0">
        <w:tc>
          <w:tcPr>
            <w:tcW w:w="1843" w:type="dxa"/>
          </w:tcPr>
          <w:p w14:paraId="7D7550C1" w14:textId="77777777" w:rsidR="00801E1D" w:rsidRPr="00B11397" w:rsidRDefault="00801E1D" w:rsidP="00E17C2B">
            <w:pPr>
              <w:tabs>
                <w:tab w:val="left" w:pos="6804"/>
              </w:tabs>
              <w:ind w:hanging="4"/>
              <w:rPr>
                <w:bCs/>
                <w:iCs/>
                <w:color w:val="000000"/>
                <w:sz w:val="28"/>
                <w:szCs w:val="28"/>
              </w:rPr>
            </w:pPr>
            <w:r w:rsidRPr="00B11397">
              <w:rPr>
                <w:iCs/>
                <w:sz w:val="28"/>
                <w:szCs w:val="28"/>
              </w:rPr>
              <w:t/>
            </w:r>
          </w:p>
        </w:tc>
        <w:tc>
          <w:tcPr>
            <w:tcW w:w="1276" w:type="dxa"/>
          </w:tcPr>
          <w:p w14:paraId="18A7F9D9" w14:textId="77777777" w:rsidR="00801E1D" w:rsidRPr="00B11397" w:rsidRDefault="00801E1D" w:rsidP="00E17C2B">
            <w:pPr>
              <w:tabs>
                <w:tab w:val="left" w:pos="993"/>
              </w:tabs>
              <w:rPr>
                <w:b/>
                <w:iCs/>
                <w:sz w:val="28"/>
                <w:szCs w:val="28"/>
              </w:rPr>
            </w:pPr>
            <w:r w:rsidRPr="00B11397">
              <w:rPr>
                <w:iCs/>
                <w:sz w:val="28"/>
                <w:szCs w:val="28"/>
              </w:rPr>
              <w:t>_______</w:t>
            </w:r>
          </w:p>
        </w:tc>
        <w:tc>
          <w:tcPr>
            <w:tcW w:w="2551" w:type="dxa"/>
          </w:tcPr>
          <w:p w14:paraId="7F28BC71" w14:textId="77777777" w:rsidR="00801E1D" w:rsidRPr="00B11397" w:rsidRDefault="00801E1D" w:rsidP="00E17C2B">
            <w:pPr>
              <w:tabs>
                <w:tab w:val="left" w:pos="993"/>
              </w:tabs>
              <w:rPr>
                <w:bCs/>
                <w:iCs/>
                <w:color w:val="000000"/>
                <w:sz w:val="28"/>
                <w:szCs w:val="28"/>
              </w:rPr>
            </w:pPr>
            <w:r w:rsidRPr="00B11397">
              <w:rPr>
                <w:bCs/>
                <w:iCs/>
                <w:color w:val="000000"/>
                <w:sz w:val="28"/>
                <w:szCs w:val="28"/>
              </w:rPr>
              <w:t>Костюлин Иван Алексеевич</w:t>
            </w:r>
          </w:p>
          <w:p w14:paraId="58D2273F" w14:textId="77777777" w:rsidR="00801E1D" w:rsidRPr="00B11397" w:rsidRDefault="00801E1D" w:rsidP="00E17C2B">
            <w:pPr>
              <w:tabs>
                <w:tab w:val="left" w:pos="993"/>
              </w:tabs>
              <w:rPr>
                <w:b/>
                <w:iCs/>
                <w:sz w:val="28"/>
                <w:szCs w:val="28"/>
              </w:rPr>
            </w:pPr>
          </w:p>
        </w:tc>
        <w:tc>
          <w:tcPr>
            <w:tcW w:w="3686" w:type="dxa"/>
          </w:tcPr>
          <w:p w14:paraId="113880D1" w14:textId="77777777" w:rsidR="00801E1D" w:rsidRPr="00B11397" w:rsidRDefault="00801E1D" w:rsidP="00E17C2B">
            <w:pPr>
              <w:tabs>
                <w:tab w:val="left" w:pos="993"/>
              </w:tabs>
              <w:rPr>
                <w:bCs/>
                <w:color w:val="000000"/>
                <w:sz w:val="28"/>
                <w:szCs w:val="28"/>
              </w:rPr>
            </w:pPr>
            <w:r w:rsidRPr="00B11397">
              <w:rPr>
                <w:bCs/>
                <w:color w:val="000000"/>
                <w:sz w:val="28"/>
                <w:szCs w:val="28"/>
              </w:rPr>
              <w:t>Разработка ЭУМК</w:t>
            </w:r>
          </w:p>
        </w:tc>
      </w:tr>
      <w:tr w:rsidR="00801E1D" w:rsidRPr="00B11397" w14:paraId="3FB29F1A" w14:textId="77777777" w:rsidTr="008B41F0">
        <w:tc>
          <w:tcPr>
            <w:tcW w:w="1843" w:type="dxa"/>
          </w:tcPr>
          <w:p w14:paraId="7D7550C1" w14:textId="77777777" w:rsidR="00801E1D" w:rsidRPr="00B11397" w:rsidRDefault="00801E1D" w:rsidP="00E17C2B">
            <w:pPr>
              <w:tabs>
                <w:tab w:val="left" w:pos="6804"/>
              </w:tabs>
              <w:ind w:hanging="4"/>
              <w:rPr>
                <w:bCs/>
                <w:iCs/>
                <w:color w:val="000000"/>
                <w:sz w:val="28"/>
                <w:szCs w:val="28"/>
              </w:rPr>
            </w:pPr>
            <w:r w:rsidRPr="00B11397">
              <w:rPr>
                <w:iCs/>
                <w:sz w:val="28"/>
                <w:szCs w:val="28"/>
              </w:rPr>
              <w:t/>
            </w:r>
          </w:p>
        </w:tc>
        <w:tc>
          <w:tcPr>
            <w:tcW w:w="1276" w:type="dxa"/>
          </w:tcPr>
          <w:p w14:paraId="18A7F9D9" w14:textId="77777777" w:rsidR="00801E1D" w:rsidRPr="00B11397" w:rsidRDefault="00801E1D" w:rsidP="00E17C2B">
            <w:pPr>
              <w:tabs>
                <w:tab w:val="left" w:pos="993"/>
              </w:tabs>
              <w:rPr>
                <w:b/>
                <w:iCs/>
                <w:sz w:val="28"/>
                <w:szCs w:val="28"/>
              </w:rPr>
            </w:pPr>
            <w:r w:rsidRPr="00B11397">
              <w:rPr>
                <w:iCs/>
                <w:sz w:val="28"/>
                <w:szCs w:val="28"/>
              </w:rPr>
              <w:t>_______</w:t>
            </w:r>
          </w:p>
        </w:tc>
        <w:tc>
          <w:tcPr>
            <w:tcW w:w="2551" w:type="dxa"/>
          </w:tcPr>
          <w:p w14:paraId="7F28BC71" w14:textId="77777777" w:rsidR="00801E1D" w:rsidRPr="00B11397" w:rsidRDefault="00801E1D" w:rsidP="00E17C2B">
            <w:pPr>
              <w:tabs>
                <w:tab w:val="left" w:pos="993"/>
              </w:tabs>
              <w:rPr>
                <w:bCs/>
                <w:iCs/>
                <w:color w:val="000000"/>
                <w:sz w:val="28"/>
                <w:szCs w:val="28"/>
              </w:rPr>
            </w:pPr>
            <w:r w:rsidRPr="00B11397">
              <w:rPr>
                <w:bCs/>
                <w:iCs/>
                <w:color w:val="000000"/>
                <w:sz w:val="28"/>
                <w:szCs w:val="28"/>
              </w:rPr>
              <w:t>Боков Константин Андреевич</w:t>
            </w:r>
          </w:p>
          <w:p w14:paraId="58D2273F" w14:textId="77777777" w:rsidR="00801E1D" w:rsidRPr="00B11397" w:rsidRDefault="00801E1D" w:rsidP="00E17C2B">
            <w:pPr>
              <w:tabs>
                <w:tab w:val="left" w:pos="993"/>
              </w:tabs>
              <w:rPr>
                <w:b/>
                <w:iCs/>
                <w:sz w:val="28"/>
                <w:szCs w:val="28"/>
              </w:rPr>
            </w:pPr>
          </w:p>
        </w:tc>
        <w:tc>
          <w:tcPr>
            <w:tcW w:w="3686" w:type="dxa"/>
          </w:tcPr>
          <w:p w14:paraId="113880D1" w14:textId="77777777" w:rsidR="00801E1D" w:rsidRPr="00B11397" w:rsidRDefault="00801E1D" w:rsidP="00E17C2B">
            <w:pPr>
              <w:tabs>
                <w:tab w:val="left" w:pos="993"/>
              </w:tabs>
              <w:rPr>
                <w:bCs/>
                <w:color w:val="000000"/>
                <w:sz w:val="28"/>
                <w:szCs w:val="28"/>
              </w:rPr>
            </w:pPr>
            <w:r w:rsidRPr="00B11397">
              <w:rPr>
                <w:bCs/>
                <w:color w:val="000000"/>
                <w:sz w:val="28"/>
                <w:szCs w:val="28"/>
              </w:rPr>
              <w:t>Разработка ЭУМК</w:t>
            </w:r>
          </w:p>
        </w:tc>
      </w:tr>
      <w:tr w:rsidR="00801E1D" w:rsidRPr="00B11397" w14:paraId="3FB29F1A" w14:textId="77777777" w:rsidTr="008B41F0">
        <w:tc>
          <w:tcPr>
            <w:tcW w:w="1843" w:type="dxa"/>
          </w:tcPr>
          <w:p w14:paraId="7D7550C1" w14:textId="77777777" w:rsidR="00801E1D" w:rsidRPr="00B11397" w:rsidRDefault="00801E1D" w:rsidP="00E17C2B">
            <w:pPr>
              <w:tabs>
                <w:tab w:val="left" w:pos="6804"/>
              </w:tabs>
              <w:ind w:hanging="4"/>
              <w:rPr>
                <w:bCs/>
                <w:iCs/>
                <w:color w:val="000000"/>
                <w:sz w:val="28"/>
                <w:szCs w:val="28"/>
              </w:rPr>
            </w:pPr>
            <w:r w:rsidRPr="00B11397">
              <w:rPr>
                <w:iCs/>
                <w:sz w:val="28"/>
                <w:szCs w:val="28"/>
              </w:rPr>
              <w:t/>
            </w:r>
          </w:p>
        </w:tc>
        <w:tc>
          <w:tcPr>
            <w:tcW w:w="1276" w:type="dxa"/>
          </w:tcPr>
          <w:p w14:paraId="18A7F9D9" w14:textId="77777777" w:rsidR="00801E1D" w:rsidRPr="00B11397" w:rsidRDefault="00801E1D" w:rsidP="00E17C2B">
            <w:pPr>
              <w:tabs>
                <w:tab w:val="left" w:pos="993"/>
              </w:tabs>
              <w:rPr>
                <w:b/>
                <w:iCs/>
                <w:sz w:val="28"/>
                <w:szCs w:val="28"/>
              </w:rPr>
            </w:pPr>
            <w:r w:rsidRPr="00B11397">
              <w:rPr>
                <w:iCs/>
                <w:sz w:val="28"/>
                <w:szCs w:val="28"/>
              </w:rPr>
              <w:t>_______</w:t>
            </w:r>
          </w:p>
        </w:tc>
        <w:tc>
          <w:tcPr>
            <w:tcW w:w="2551" w:type="dxa"/>
          </w:tcPr>
          <w:p w14:paraId="7F28BC71" w14:textId="77777777" w:rsidR="00801E1D" w:rsidRPr="00B11397" w:rsidRDefault="00801E1D" w:rsidP="00E17C2B">
            <w:pPr>
              <w:tabs>
                <w:tab w:val="left" w:pos="993"/>
              </w:tabs>
              <w:rPr>
                <w:bCs/>
                <w:iCs/>
                <w:color w:val="000000"/>
                <w:sz w:val="28"/>
                <w:szCs w:val="28"/>
              </w:rPr>
            </w:pPr>
            <w:r w:rsidRPr="00B11397">
              <w:rPr>
                <w:bCs/>
                <w:iCs/>
                <w:color w:val="000000"/>
                <w:sz w:val="28"/>
                <w:szCs w:val="28"/>
              </w:rPr>
              <w:t>Рудницкая Анастасия Витальевна</w:t>
            </w:r>
          </w:p>
          <w:p w14:paraId="58D2273F" w14:textId="77777777" w:rsidR="00801E1D" w:rsidRPr="00B11397" w:rsidRDefault="00801E1D" w:rsidP="00E17C2B">
            <w:pPr>
              <w:tabs>
                <w:tab w:val="left" w:pos="993"/>
              </w:tabs>
              <w:rPr>
                <w:b/>
                <w:iCs/>
                <w:sz w:val="28"/>
                <w:szCs w:val="28"/>
              </w:rPr>
            </w:pPr>
          </w:p>
        </w:tc>
        <w:tc>
          <w:tcPr>
            <w:tcW w:w="3686" w:type="dxa"/>
          </w:tcPr>
          <w:p w14:paraId="113880D1" w14:textId="77777777" w:rsidR="00801E1D" w:rsidRPr="00B11397" w:rsidRDefault="00801E1D" w:rsidP="00E17C2B">
            <w:pPr>
              <w:tabs>
                <w:tab w:val="left" w:pos="993"/>
              </w:tabs>
              <w:rPr>
                <w:bCs/>
                <w:color w:val="000000"/>
                <w:sz w:val="28"/>
                <w:szCs w:val="28"/>
              </w:rPr>
            </w:pPr>
            <w:r w:rsidRPr="00B11397">
              <w:rPr>
                <w:bCs/>
                <w:color w:val="000000"/>
                <w:sz w:val="28"/>
                <w:szCs w:val="28"/>
              </w:rPr>
              <w:t>Разработка ЭУМК</w:t>
            </w:r>
          </w:p>
        </w:tc>
      </w:tr>
      <w:tr w:rsidR="00801E1D" w:rsidRPr="00B11397" w14:paraId="3FB29F1A" w14:textId="77777777" w:rsidTr="008B41F0">
        <w:tc>
          <w:tcPr>
            <w:tcW w:w="1843" w:type="dxa"/>
          </w:tcPr>
          <w:p w14:paraId="7D7550C1" w14:textId="77777777" w:rsidR="00801E1D" w:rsidRPr="00B11397" w:rsidRDefault="00801E1D" w:rsidP="00E17C2B">
            <w:pPr>
              <w:tabs>
                <w:tab w:val="left" w:pos="6804"/>
              </w:tabs>
              <w:ind w:hanging="4"/>
              <w:rPr>
                <w:bCs/>
                <w:iCs/>
                <w:color w:val="000000"/>
                <w:sz w:val="28"/>
                <w:szCs w:val="28"/>
              </w:rPr>
            </w:pPr>
            <w:r w:rsidRPr="00B11397">
              <w:rPr>
                <w:iCs/>
                <w:sz w:val="28"/>
                <w:szCs w:val="28"/>
              </w:rPr>
              <w:t/>
            </w:r>
          </w:p>
        </w:tc>
        <w:tc>
          <w:tcPr>
            <w:tcW w:w="1276" w:type="dxa"/>
          </w:tcPr>
          <w:p w14:paraId="18A7F9D9" w14:textId="77777777" w:rsidR="00801E1D" w:rsidRPr="00B11397" w:rsidRDefault="00801E1D" w:rsidP="00E17C2B">
            <w:pPr>
              <w:tabs>
                <w:tab w:val="left" w:pos="993"/>
              </w:tabs>
              <w:rPr>
                <w:b/>
                <w:iCs/>
                <w:sz w:val="28"/>
                <w:szCs w:val="28"/>
              </w:rPr>
            </w:pPr>
            <w:r w:rsidRPr="00B11397">
              <w:rPr>
                <w:iCs/>
                <w:sz w:val="28"/>
                <w:szCs w:val="28"/>
              </w:rPr>
              <w:t>_______</w:t>
            </w:r>
          </w:p>
        </w:tc>
        <w:tc>
          <w:tcPr>
            <w:tcW w:w="2551" w:type="dxa"/>
          </w:tcPr>
          <w:p w14:paraId="7F28BC71" w14:textId="77777777" w:rsidR="00801E1D" w:rsidRPr="00B11397" w:rsidRDefault="00801E1D" w:rsidP="00E17C2B">
            <w:pPr>
              <w:tabs>
                <w:tab w:val="left" w:pos="993"/>
              </w:tabs>
              <w:rPr>
                <w:bCs/>
                <w:iCs/>
                <w:color w:val="000000"/>
                <w:sz w:val="28"/>
                <w:szCs w:val="28"/>
              </w:rPr>
            </w:pPr>
            <w:r w:rsidRPr="00B11397">
              <w:rPr>
                <w:bCs/>
                <w:iCs/>
                <w:color w:val="000000"/>
                <w:sz w:val="28"/>
                <w:szCs w:val="28"/>
              </w:rPr>
              <w:t>Егоров Сергей Владимирович</w:t>
            </w:r>
          </w:p>
          <w:p w14:paraId="58D2273F" w14:textId="77777777" w:rsidR="00801E1D" w:rsidRPr="00B11397" w:rsidRDefault="00801E1D" w:rsidP="00E17C2B">
            <w:pPr>
              <w:tabs>
                <w:tab w:val="left" w:pos="993"/>
              </w:tabs>
              <w:rPr>
                <w:b/>
                <w:iCs/>
                <w:sz w:val="28"/>
                <w:szCs w:val="28"/>
              </w:rPr>
            </w:pPr>
          </w:p>
        </w:tc>
        <w:tc>
          <w:tcPr>
            <w:tcW w:w="3686" w:type="dxa"/>
          </w:tcPr>
          <w:p w14:paraId="113880D1" w14:textId="77777777" w:rsidR="00801E1D" w:rsidRPr="00B11397" w:rsidRDefault="00801E1D" w:rsidP="00E17C2B">
            <w:pPr>
              <w:tabs>
                <w:tab w:val="left" w:pos="993"/>
              </w:tabs>
              <w:rPr>
                <w:bCs/>
                <w:color w:val="000000"/>
                <w:sz w:val="28"/>
                <w:szCs w:val="28"/>
              </w:rPr>
            </w:pPr>
            <w:r w:rsidRPr="00B11397">
              <w:rPr>
                <w:bCs/>
                <w:color w:val="000000"/>
                <w:sz w:val="28"/>
                <w:szCs w:val="28"/>
              </w:rPr>
              <w:t>Разработка ЭУМК</w:t>
            </w:r>
          </w:p>
        </w:tc>
      </w:tr>
      <w:tr w:rsidR="00801E1D" w:rsidRPr="00B11397" w14:paraId="3FB29F1A" w14:textId="77777777" w:rsidTr="008B41F0">
        <w:tc>
          <w:tcPr>
            <w:tcW w:w="1843" w:type="dxa"/>
          </w:tcPr>
          <w:p w14:paraId="7D7550C1" w14:textId="77777777" w:rsidR="00801E1D" w:rsidRPr="00B11397" w:rsidRDefault="00801E1D" w:rsidP="00E17C2B">
            <w:pPr>
              <w:tabs>
                <w:tab w:val="left" w:pos="6804"/>
              </w:tabs>
              <w:ind w:hanging="4"/>
              <w:rPr>
                <w:bCs/>
                <w:iCs/>
                <w:color w:val="000000"/>
                <w:sz w:val="28"/>
                <w:szCs w:val="28"/>
              </w:rPr>
            </w:pPr>
            <w:r w:rsidRPr="00B11397">
              <w:rPr>
                <w:iCs/>
                <w:sz w:val="28"/>
                <w:szCs w:val="28"/>
              </w:rPr>
              <w:t/>
            </w:r>
          </w:p>
        </w:tc>
        <w:tc>
          <w:tcPr>
            <w:tcW w:w="1276" w:type="dxa"/>
          </w:tcPr>
          <w:p w14:paraId="18A7F9D9" w14:textId="77777777" w:rsidR="00801E1D" w:rsidRPr="00B11397" w:rsidRDefault="00801E1D" w:rsidP="00E17C2B">
            <w:pPr>
              <w:tabs>
                <w:tab w:val="left" w:pos="993"/>
              </w:tabs>
              <w:rPr>
                <w:b/>
                <w:iCs/>
                <w:sz w:val="28"/>
                <w:szCs w:val="28"/>
              </w:rPr>
            </w:pPr>
            <w:r w:rsidRPr="00B11397">
              <w:rPr>
                <w:iCs/>
                <w:sz w:val="28"/>
                <w:szCs w:val="28"/>
              </w:rPr>
              <w:t>_______</w:t>
            </w:r>
          </w:p>
        </w:tc>
        <w:tc>
          <w:tcPr>
            <w:tcW w:w="2551" w:type="dxa"/>
          </w:tcPr>
          <w:p w14:paraId="7F28BC71" w14:textId="77777777" w:rsidR="00801E1D" w:rsidRPr="00B11397" w:rsidRDefault="00801E1D" w:rsidP="00E17C2B">
            <w:pPr>
              <w:tabs>
                <w:tab w:val="left" w:pos="993"/>
              </w:tabs>
              <w:rPr>
                <w:bCs/>
                <w:iCs/>
                <w:color w:val="000000"/>
                <w:sz w:val="28"/>
                <w:szCs w:val="28"/>
              </w:rPr>
            </w:pPr>
            <w:r w:rsidRPr="00B11397">
              <w:rPr>
                <w:bCs/>
                <w:iCs/>
                <w:color w:val="000000"/>
                <w:sz w:val="28"/>
                <w:szCs w:val="28"/>
              </w:rPr>
              <w:t>Шационок Павел Васильевич</w:t>
            </w:r>
          </w:p>
          <w:p w14:paraId="58D2273F" w14:textId="77777777" w:rsidR="00801E1D" w:rsidRPr="00B11397" w:rsidRDefault="00801E1D" w:rsidP="00E17C2B">
            <w:pPr>
              <w:tabs>
                <w:tab w:val="left" w:pos="993"/>
              </w:tabs>
              <w:rPr>
                <w:b/>
                <w:iCs/>
                <w:sz w:val="28"/>
                <w:szCs w:val="28"/>
              </w:rPr>
            </w:pPr>
          </w:p>
        </w:tc>
        <w:tc>
          <w:tcPr>
            <w:tcW w:w="3686" w:type="dxa"/>
          </w:tcPr>
          <w:p w14:paraId="113880D1" w14:textId="77777777" w:rsidR="00801E1D" w:rsidRPr="00B11397" w:rsidRDefault="00801E1D" w:rsidP="00E17C2B">
            <w:pPr>
              <w:tabs>
                <w:tab w:val="left" w:pos="993"/>
              </w:tabs>
              <w:rPr>
                <w:bCs/>
                <w:color w:val="000000"/>
                <w:sz w:val="28"/>
                <w:szCs w:val="28"/>
              </w:rPr>
            </w:pPr>
            <w:r w:rsidRPr="00B11397">
              <w:rPr>
                <w:bCs/>
                <w:color w:val="000000"/>
                <w:sz w:val="28"/>
                <w:szCs w:val="28"/>
              </w:rPr>
              <w:t>Разработка ЭУМК</w:t>
            </w:r>
          </w:p>
        </w:tc>
      </w:tr>
      <w:tr w:rsidR="00801E1D" w:rsidRPr="00B11397" w14:paraId="3FB29F1A" w14:textId="77777777" w:rsidTr="008B41F0">
        <w:tc>
          <w:tcPr>
            <w:tcW w:w="1843" w:type="dxa"/>
          </w:tcPr>
          <w:p w14:paraId="7D7550C1" w14:textId="77777777" w:rsidR="00801E1D" w:rsidRPr="00B11397" w:rsidRDefault="00801E1D" w:rsidP="00E17C2B">
            <w:pPr>
              <w:tabs>
                <w:tab w:val="left" w:pos="6804"/>
              </w:tabs>
              <w:ind w:hanging="4"/>
              <w:rPr>
                <w:bCs/>
                <w:iCs/>
                <w:color w:val="000000"/>
                <w:sz w:val="28"/>
                <w:szCs w:val="28"/>
              </w:rPr>
            </w:pPr>
            <w:r w:rsidRPr="00B11397">
              <w:rPr>
                <w:iCs/>
                <w:sz w:val="28"/>
                <w:szCs w:val="28"/>
              </w:rPr>
              <w:t/>
            </w:r>
          </w:p>
        </w:tc>
        <w:tc>
          <w:tcPr>
            <w:tcW w:w="1276" w:type="dxa"/>
          </w:tcPr>
          <w:p w14:paraId="18A7F9D9" w14:textId="77777777" w:rsidR="00801E1D" w:rsidRPr="00B11397" w:rsidRDefault="00801E1D" w:rsidP="00E17C2B">
            <w:pPr>
              <w:tabs>
                <w:tab w:val="left" w:pos="993"/>
              </w:tabs>
              <w:rPr>
                <w:b/>
                <w:iCs/>
                <w:sz w:val="28"/>
                <w:szCs w:val="28"/>
              </w:rPr>
            </w:pPr>
            <w:r w:rsidRPr="00B11397">
              <w:rPr>
                <w:iCs/>
                <w:sz w:val="28"/>
                <w:szCs w:val="28"/>
              </w:rPr>
              <w:t>_______</w:t>
            </w:r>
          </w:p>
        </w:tc>
        <w:tc>
          <w:tcPr>
            <w:tcW w:w="2551" w:type="dxa"/>
          </w:tcPr>
          <w:p w14:paraId="7F28BC71" w14:textId="77777777" w:rsidR="00801E1D" w:rsidRPr="00B11397" w:rsidRDefault="00801E1D" w:rsidP="00E17C2B">
            <w:pPr>
              <w:tabs>
                <w:tab w:val="left" w:pos="993"/>
              </w:tabs>
              <w:rPr>
                <w:bCs/>
                <w:iCs/>
                <w:color w:val="000000"/>
                <w:sz w:val="28"/>
                <w:szCs w:val="28"/>
              </w:rPr>
            </w:pPr>
            <w:r w:rsidRPr="00B11397">
              <w:rPr>
                <w:bCs/>
                <w:iCs/>
                <w:color w:val="000000"/>
                <w:sz w:val="28"/>
                <w:szCs w:val="28"/>
              </w:rPr>
              <w:t>Миронова Екатерина Николаевна</w:t>
            </w:r>
          </w:p>
          <w:p w14:paraId="58D2273F" w14:textId="77777777" w:rsidR="00801E1D" w:rsidRPr="00B11397" w:rsidRDefault="00801E1D" w:rsidP="00E17C2B">
            <w:pPr>
              <w:tabs>
                <w:tab w:val="left" w:pos="993"/>
              </w:tabs>
              <w:rPr>
                <w:b/>
                <w:iCs/>
                <w:sz w:val="28"/>
                <w:szCs w:val="28"/>
              </w:rPr>
            </w:pPr>
          </w:p>
        </w:tc>
        <w:tc>
          <w:tcPr>
            <w:tcW w:w="3686" w:type="dxa"/>
          </w:tcPr>
          <w:p w14:paraId="113880D1" w14:textId="77777777" w:rsidR="00801E1D" w:rsidRPr="00B11397" w:rsidRDefault="00801E1D" w:rsidP="00E17C2B">
            <w:pPr>
              <w:tabs>
                <w:tab w:val="left" w:pos="993"/>
              </w:tabs>
              <w:rPr>
                <w:bCs/>
                <w:color w:val="000000"/>
                <w:sz w:val="28"/>
                <w:szCs w:val="28"/>
              </w:rPr>
            </w:pPr>
            <w:r w:rsidRPr="00B11397">
              <w:rPr>
                <w:bCs/>
                <w:color w:val="000000"/>
                <w:sz w:val="28"/>
                <w:szCs w:val="28"/>
              </w:rPr>
              <w:t>Разработка ЭУМК, нормоконтроль ЭУМК</w:t>
            </w:r>
          </w:p>
        </w:tc>
      </w:tr>
      <w:tr w:rsidR="00801E1D" w:rsidRPr="00B11397" w14:paraId="3FB29F1A" w14:textId="77777777" w:rsidTr="008B41F0">
        <w:tc>
          <w:tcPr>
            <w:tcW w:w="1843" w:type="dxa"/>
          </w:tcPr>
          <w:p w14:paraId="7D7550C1" w14:textId="77777777" w:rsidR="00801E1D" w:rsidRPr="00B11397" w:rsidRDefault="00801E1D" w:rsidP="00E17C2B">
            <w:pPr>
              <w:tabs>
                <w:tab w:val="left" w:pos="6804"/>
              </w:tabs>
              <w:ind w:hanging="4"/>
              <w:rPr>
                <w:bCs/>
                <w:iCs/>
                <w:color w:val="000000"/>
                <w:sz w:val="28"/>
                <w:szCs w:val="28"/>
              </w:rPr>
            </w:pPr>
            <w:r w:rsidRPr="00B11397">
              <w:rPr>
                <w:iCs/>
                <w:sz w:val="28"/>
                <w:szCs w:val="28"/>
              </w:rPr>
              <w:t/>
            </w:r>
          </w:p>
        </w:tc>
        <w:tc>
          <w:tcPr>
            <w:tcW w:w="1276" w:type="dxa"/>
          </w:tcPr>
          <w:p w14:paraId="18A7F9D9" w14:textId="77777777" w:rsidR="00801E1D" w:rsidRPr="00B11397" w:rsidRDefault="00801E1D" w:rsidP="00E17C2B">
            <w:pPr>
              <w:tabs>
                <w:tab w:val="left" w:pos="993"/>
              </w:tabs>
              <w:rPr>
                <w:b/>
                <w:iCs/>
                <w:sz w:val="28"/>
                <w:szCs w:val="28"/>
              </w:rPr>
            </w:pPr>
            <w:r w:rsidRPr="00B11397">
              <w:rPr>
                <w:iCs/>
                <w:sz w:val="28"/>
                <w:szCs w:val="28"/>
              </w:rPr>
              <w:t>_______</w:t>
            </w:r>
          </w:p>
        </w:tc>
        <w:tc>
          <w:tcPr>
            <w:tcW w:w="2551" w:type="dxa"/>
          </w:tcPr>
          <w:p w14:paraId="7F28BC71" w14:textId="77777777" w:rsidR="00801E1D" w:rsidRPr="00B11397" w:rsidRDefault="00801E1D" w:rsidP="00E17C2B">
            <w:pPr>
              <w:tabs>
                <w:tab w:val="left" w:pos="993"/>
              </w:tabs>
              <w:rPr>
                <w:bCs/>
                <w:iCs/>
                <w:color w:val="000000"/>
                <w:sz w:val="28"/>
                <w:szCs w:val="28"/>
              </w:rPr>
            </w:pPr>
            <w:r w:rsidRPr="00B11397">
              <w:rPr>
                <w:bCs/>
                <w:iCs/>
                <w:color w:val="000000"/>
                <w:sz w:val="28"/>
                <w:szCs w:val="28"/>
              </w:rPr>
              <w:t>Коккозова Зарема Мавлимбердиевна</w:t>
            </w:r>
          </w:p>
          <w:p w14:paraId="58D2273F" w14:textId="77777777" w:rsidR="00801E1D" w:rsidRPr="00B11397" w:rsidRDefault="00801E1D" w:rsidP="00E17C2B">
            <w:pPr>
              <w:tabs>
                <w:tab w:val="left" w:pos="993"/>
              </w:tabs>
              <w:rPr>
                <w:b/>
                <w:iCs/>
                <w:sz w:val="28"/>
                <w:szCs w:val="28"/>
              </w:rPr>
            </w:pPr>
          </w:p>
        </w:tc>
        <w:tc>
          <w:tcPr>
            <w:tcW w:w="3686" w:type="dxa"/>
          </w:tcPr>
          <w:p w14:paraId="113880D1" w14:textId="77777777" w:rsidR="00801E1D" w:rsidRPr="00B11397" w:rsidRDefault="00801E1D" w:rsidP="00E17C2B">
            <w:pPr>
              <w:tabs>
                <w:tab w:val="left" w:pos="993"/>
              </w:tabs>
              <w:rPr>
                <w:bCs/>
                <w:color w:val="000000"/>
                <w:sz w:val="28"/>
                <w:szCs w:val="28"/>
              </w:rPr>
            </w:pPr>
            <w:r w:rsidRPr="00B11397">
              <w:rPr>
                <w:bCs/>
                <w:color w:val="000000"/>
                <w:sz w:val="28"/>
                <w:szCs w:val="28"/>
              </w:rPr>
              <w:t>Разработка ЭУМК</w:t>
            </w:r>
          </w:p>
        </w:tc>
      </w:tr>
      <w:tr w:rsidR="00801E1D" w:rsidRPr="00B11397" w14:paraId="3FB29F1A" w14:textId="77777777" w:rsidTr="008B41F0">
        <w:tc>
          <w:tcPr>
            <w:tcW w:w="1843" w:type="dxa"/>
          </w:tcPr>
          <w:p w14:paraId="7D7550C1" w14:textId="77777777" w:rsidR="00801E1D" w:rsidRPr="00B11397" w:rsidRDefault="00801E1D" w:rsidP="00E17C2B">
            <w:pPr>
              <w:tabs>
                <w:tab w:val="left" w:pos="6804"/>
              </w:tabs>
              <w:ind w:hanging="4"/>
              <w:rPr>
                <w:bCs/>
                <w:iCs/>
                <w:color w:val="000000"/>
                <w:sz w:val="28"/>
                <w:szCs w:val="28"/>
              </w:rPr>
            </w:pPr>
            <w:r w:rsidRPr="00B11397">
              <w:rPr>
                <w:iCs/>
                <w:sz w:val="28"/>
                <w:szCs w:val="28"/>
              </w:rPr>
              <w:t/>
            </w:r>
          </w:p>
        </w:tc>
        <w:tc>
          <w:tcPr>
            <w:tcW w:w="1276" w:type="dxa"/>
          </w:tcPr>
          <w:p w14:paraId="18A7F9D9" w14:textId="77777777" w:rsidR="00801E1D" w:rsidRPr="00B11397" w:rsidRDefault="00801E1D" w:rsidP="00E17C2B">
            <w:pPr>
              <w:tabs>
                <w:tab w:val="left" w:pos="993"/>
              </w:tabs>
              <w:rPr>
                <w:b/>
                <w:iCs/>
                <w:sz w:val="28"/>
                <w:szCs w:val="28"/>
              </w:rPr>
            </w:pPr>
            <w:r w:rsidRPr="00B11397">
              <w:rPr>
                <w:iCs/>
                <w:sz w:val="28"/>
                <w:szCs w:val="28"/>
              </w:rPr>
              <w:t>_______</w:t>
            </w:r>
          </w:p>
        </w:tc>
        <w:tc>
          <w:tcPr>
            <w:tcW w:w="2551" w:type="dxa"/>
          </w:tcPr>
          <w:p w14:paraId="7F28BC71" w14:textId="77777777" w:rsidR="00801E1D" w:rsidRPr="00B11397" w:rsidRDefault="00801E1D" w:rsidP="00E17C2B">
            <w:pPr>
              <w:tabs>
                <w:tab w:val="left" w:pos="993"/>
              </w:tabs>
              <w:rPr>
                <w:bCs/>
                <w:iCs/>
                <w:color w:val="000000"/>
                <w:sz w:val="28"/>
                <w:szCs w:val="28"/>
              </w:rPr>
            </w:pPr>
            <w:r w:rsidRPr="00B11397">
              <w:rPr>
                <w:bCs/>
                <w:iCs/>
                <w:color w:val="000000"/>
                <w:sz w:val="28"/>
                <w:szCs w:val="28"/>
              </w:rPr>
              <w:t>Ваняшина Любовь Артемовна</w:t>
            </w:r>
          </w:p>
          <w:p w14:paraId="58D2273F" w14:textId="77777777" w:rsidR="00801E1D" w:rsidRPr="00B11397" w:rsidRDefault="00801E1D" w:rsidP="00E17C2B">
            <w:pPr>
              <w:tabs>
                <w:tab w:val="left" w:pos="993"/>
              </w:tabs>
              <w:rPr>
                <w:b/>
                <w:iCs/>
                <w:sz w:val="28"/>
                <w:szCs w:val="28"/>
              </w:rPr>
            </w:pPr>
          </w:p>
        </w:tc>
        <w:tc>
          <w:tcPr>
            <w:tcW w:w="3686" w:type="dxa"/>
          </w:tcPr>
          <w:p w14:paraId="113880D1" w14:textId="77777777" w:rsidR="00801E1D" w:rsidRPr="00B11397" w:rsidRDefault="00801E1D" w:rsidP="00E17C2B">
            <w:pPr>
              <w:tabs>
                <w:tab w:val="left" w:pos="993"/>
              </w:tabs>
              <w:rPr>
                <w:bCs/>
                <w:color w:val="000000"/>
                <w:sz w:val="28"/>
                <w:szCs w:val="28"/>
              </w:rPr>
            </w:pPr>
            <w:r w:rsidRPr="00B11397">
              <w:rPr>
                <w:bCs/>
                <w:color w:val="000000"/>
                <w:sz w:val="28"/>
                <w:szCs w:val="28"/>
              </w:rPr>
              <w:t>Разработка ЭУМК</w:t>
            </w:r>
          </w:p>
        </w:tc>
      </w:tr>
    </w:tbl>
    <w:p w14:paraId="5F46B32F" w14:textId="77777777" w:rsidR="00E41AFD" w:rsidRPr="00B11397" w:rsidRDefault="00E41AFD" w:rsidP="00E17C2B">
      <w:pPr>
        <w:tabs>
          <w:tab w:val="left" w:pos="993"/>
        </w:tabs>
        <w:spacing w:line="276" w:lineRule="auto"/>
        <w:rPr>
          <w:b/>
          <w:sz w:val="28"/>
          <w:szCs w:val="28"/>
        </w:rPr>
      </w:pPr>
    </w:p>
    <w:p w14:paraId="292FA8FF" w14:textId="06BB387B" w:rsidR="00893C72" w:rsidRPr="00B11397" w:rsidRDefault="008914E2" w:rsidP="00E17C2B">
      <w:pPr>
        <w:tabs>
          <w:tab w:val="left" w:pos="709"/>
        </w:tabs>
        <w:spacing w:after="120" w:line="276" w:lineRule="auto"/>
        <w:rPr>
          <w:b/>
          <w:bCs/>
          <w:color w:val="000000"/>
          <w:sz w:val="36"/>
          <w:szCs w:val="36"/>
        </w:rPr>
      </w:pPr>
      <w:r w:rsidRPr="00B11397">
        <w:rPr>
          <w:b/>
          <w:sz w:val="28"/>
          <w:szCs w:val="28"/>
        </w:rPr>
        <w:tab/>
      </w:r>
      <w:r w:rsidR="00893C72" w:rsidRPr="00B11397">
        <w:rPr>
          <w:b/>
          <w:bCs/>
          <w:color w:val="000000"/>
          <w:sz w:val="36"/>
          <w:szCs w:val="36"/>
        </w:rPr>
        <w:br w:type="page"/>
      </w:r>
    </w:p>
    <w:p w14:paraId="50033761" w14:textId="450AFDDC" w:rsidR="00F670D5" w:rsidRPr="00B11397" w:rsidRDefault="00F670D5" w:rsidP="00E17C2B">
      <w:pPr>
        <w:pStyle w:val="soder"/>
      </w:pPr>
      <w:bookmarkStart w:id="1" w:name="_Toc98934001"/>
      <w:r w:rsidRPr="00B11397">
        <w:lastRenderedPageBreak/>
        <w:t>Содержание</w:t>
      </w:r>
      <w:bookmarkEnd w:id="1"/>
    </w:p>
    <w:sdt>
      <w:sdtPr>
        <w:id w:val="495101281"/>
        <w:docPartObj>
          <w:docPartGallery w:val="Table of Contents"/>
          <w:docPartUnique/>
        </w:docPartObj>
      </w:sdtPr>
      <w:sdtContent>
        <w:p>
          <w:pPr>
            <w:rPr>
              <w:color w:val="000000"/>
              <w:sz w:val="28"/>
              <w:szCs w:val="28"/>
            </w:rPr>
          </w:pPr>
          <w:fldSimple w:instr="TOC \o &quot;1-4&quot; \h \z \u">
            <w:r>
              <w:rPr>
                <w:sz w:val="28"/>
                <w:szCs w:val="28"/>
                <w:color w:val="000000"/>
              </w:rPr>
              <w:t xml:space="preserve">Щелкните здесь, чтобы обновить содержание</w:t>
            </w:r>
          </w:fldSimple>
        </w:p>
      </w:sdtContent>
    </w:sdt>
    <w:p w14:paraId="25FF103F" w14:textId="2BC53D52" w:rsidR="00F670D5" w:rsidRPr="00B11397" w:rsidRDefault="00F670D5" w:rsidP="00E17C2B">
      <w:pPr>
        <w:rPr>
          <w:b/>
          <w:bCs/>
          <w:color w:val="000000"/>
          <w:sz w:val="36"/>
          <w:szCs w:val="36"/>
        </w:rPr>
      </w:pPr>
      <w:r w:rsidRPr="00B11397">
        <w:rPr>
          <w:b/>
          <w:bCs/>
          <w:color w:val="000000"/>
          <w:sz w:val="36"/>
          <w:szCs w:val="36"/>
        </w:rPr>
        <w:br w:type="page"/>
      </w:r>
    </w:p>
    <w:p w14:paraId="6721CD6A" w14:textId="5CCA408E" w:rsidR="00F670D5" w:rsidRPr="00B11397" w:rsidRDefault="00F670D5" w:rsidP="000F40C8">
      <w:pPr>
        <w:pStyle w:val="1"/>
        <w:keepNext/>
        <w:widowControl/>
        <w:ind w:left="0" w:firstLine="709"/>
      </w:pPr>
      <w:bookmarkStart w:id="2" w:name="_Toc98934593"/>
      <w:bookmarkStart w:id="3" w:name="_Toc126073473"/>
      <w:r w:rsidRPr="00B11397">
        <w:lastRenderedPageBreak/>
        <w:t>Общая характеристика программы</w:t>
      </w:r>
      <w:bookmarkEnd w:id="2"/>
      <w:bookmarkEnd w:id="3"/>
    </w:p>
    <w:p w14:paraId="1F2B2999" w14:textId="075CC3BD" w:rsidR="00182F18" w:rsidRPr="00B11397" w:rsidRDefault="00F670D5" w:rsidP="00E17C2B">
      <w:pPr>
        <w:pStyle w:val="2"/>
        <w:keepNext/>
        <w:widowControl/>
        <w:ind w:left="0" w:firstLine="709"/>
      </w:pPr>
      <w:bookmarkStart w:id="4" w:name="_Toc98934594"/>
      <w:bookmarkStart w:id="5" w:name="_Toc126073474"/>
      <w:r w:rsidRPr="00B11397">
        <w:t>Общие положения</w:t>
      </w:r>
      <w:bookmarkEnd w:id="4"/>
      <w:bookmarkEnd w:id="5"/>
    </w:p>
    <w:p w14:paraId="25B7317C" w14:textId="4D10CCAC" w:rsidR="00893C72" w:rsidRPr="00B11397" w:rsidRDefault="00893C72" w:rsidP="00E17C2B">
      <w:pPr>
        <w:pStyle w:val="3"/>
        <w:keepNext/>
        <w:widowControl/>
        <w:ind w:left="0" w:firstLine="709"/>
      </w:pPr>
      <w:bookmarkStart w:id="6" w:name="_Toc98934595"/>
      <w:bookmarkStart w:id="7" w:name="_Toc126073475"/>
      <w:r w:rsidRPr="00B11397">
        <w:t>Нормативные правовые основания разработки</w:t>
      </w:r>
      <w:bookmarkEnd w:id="6"/>
      <w:bookmarkEnd w:id="7"/>
    </w:p>
    <w:p w14:paraId="136B4F9A" w14:textId="42556BC3" w:rsidR="00893C72" w:rsidRPr="00B11397" w:rsidRDefault="00893C72" w:rsidP="00E17C2B">
      <w:pPr>
        <w:tabs>
          <w:tab w:val="left" w:pos="9079"/>
        </w:tabs>
        <w:autoSpaceDE w:val="0"/>
        <w:autoSpaceDN w:val="0"/>
        <w:spacing w:line="360" w:lineRule="auto"/>
        <w:ind w:firstLine="709"/>
        <w:jc w:val="both"/>
        <w:rPr>
          <w:sz w:val="28"/>
          <w:szCs w:val="28"/>
          <w:lang w:eastAsia="en-US"/>
        </w:rPr>
      </w:pPr>
      <w:r w:rsidRPr="00B11397">
        <w:rPr>
          <w:sz w:val="28"/>
          <w:szCs w:val="28"/>
          <w:lang w:eastAsia="en-US"/>
        </w:rPr>
        <w:t>Нормативные</w:t>
      </w:r>
      <w:r w:rsidRPr="00B11397">
        <w:rPr>
          <w:spacing w:val="1"/>
          <w:sz w:val="28"/>
          <w:szCs w:val="28"/>
          <w:lang w:eastAsia="en-US"/>
        </w:rPr>
        <w:t xml:space="preserve"> </w:t>
      </w:r>
      <w:r w:rsidRPr="00B11397">
        <w:rPr>
          <w:sz w:val="28"/>
          <w:szCs w:val="28"/>
          <w:lang w:eastAsia="en-US"/>
        </w:rPr>
        <w:t>правовые</w:t>
      </w:r>
      <w:r w:rsidRPr="00B11397">
        <w:rPr>
          <w:spacing w:val="1"/>
          <w:sz w:val="28"/>
          <w:szCs w:val="28"/>
          <w:lang w:eastAsia="en-US"/>
        </w:rPr>
        <w:t xml:space="preserve"> </w:t>
      </w:r>
      <w:r w:rsidRPr="00B11397">
        <w:rPr>
          <w:sz w:val="28"/>
          <w:szCs w:val="28"/>
          <w:lang w:eastAsia="en-US"/>
        </w:rPr>
        <w:t>основания</w:t>
      </w:r>
      <w:r w:rsidRPr="00B11397">
        <w:rPr>
          <w:spacing w:val="1"/>
          <w:sz w:val="28"/>
          <w:szCs w:val="28"/>
          <w:lang w:eastAsia="en-US"/>
        </w:rPr>
        <w:t xml:space="preserve"> </w:t>
      </w:r>
      <w:r w:rsidRPr="00B11397">
        <w:rPr>
          <w:sz w:val="28"/>
          <w:szCs w:val="28"/>
          <w:lang w:eastAsia="en-US"/>
        </w:rPr>
        <w:t>для</w:t>
      </w:r>
      <w:r w:rsidRPr="00B11397">
        <w:rPr>
          <w:spacing w:val="1"/>
          <w:sz w:val="28"/>
          <w:szCs w:val="28"/>
          <w:lang w:eastAsia="en-US"/>
        </w:rPr>
        <w:t xml:space="preserve"> </w:t>
      </w:r>
      <w:r w:rsidRPr="00B11397">
        <w:rPr>
          <w:sz w:val="28"/>
          <w:szCs w:val="28"/>
          <w:lang w:eastAsia="en-US"/>
        </w:rPr>
        <w:t>разработки</w:t>
      </w:r>
      <w:r w:rsidR="00061FFE" w:rsidRPr="00B11397">
        <w:rPr>
          <w:spacing w:val="1"/>
          <w:sz w:val="28"/>
          <w:szCs w:val="28"/>
          <w:lang w:eastAsia="en-US"/>
        </w:rPr>
        <w:t xml:space="preserve"> </w:t>
      </w:r>
      <w:r w:rsidRPr="00B11397">
        <w:rPr>
          <w:sz w:val="28"/>
          <w:szCs w:val="28"/>
          <w:lang w:eastAsia="en-US"/>
        </w:rPr>
        <w:t>дополнительной</w:t>
      </w:r>
      <w:r w:rsidRPr="00B11397">
        <w:rPr>
          <w:spacing w:val="1"/>
          <w:sz w:val="28"/>
          <w:szCs w:val="28"/>
          <w:lang w:eastAsia="en-US"/>
        </w:rPr>
        <w:t xml:space="preserve"> </w:t>
      </w:r>
      <w:r w:rsidRPr="00B11397">
        <w:rPr>
          <w:sz w:val="28"/>
          <w:szCs w:val="28"/>
          <w:lang w:eastAsia="en-US"/>
        </w:rPr>
        <w:t>профессиональной</w:t>
      </w:r>
      <w:r w:rsidRPr="00B11397">
        <w:rPr>
          <w:spacing w:val="1"/>
          <w:sz w:val="28"/>
          <w:szCs w:val="28"/>
          <w:lang w:eastAsia="en-US"/>
        </w:rPr>
        <w:t xml:space="preserve"> </w:t>
      </w:r>
      <w:r w:rsidRPr="00B11397">
        <w:rPr>
          <w:sz w:val="28"/>
          <w:szCs w:val="28"/>
          <w:lang w:eastAsia="en-US"/>
        </w:rPr>
        <w:t>программы</w:t>
      </w:r>
      <w:r w:rsidRPr="00B11397">
        <w:rPr>
          <w:spacing w:val="1"/>
          <w:sz w:val="28"/>
          <w:szCs w:val="28"/>
          <w:lang w:eastAsia="en-US"/>
        </w:rPr>
        <w:t xml:space="preserve"> </w:t>
      </w:r>
      <w:r w:rsidRPr="00B11397">
        <w:rPr>
          <w:sz w:val="28"/>
          <w:szCs w:val="28"/>
          <w:lang w:eastAsia="en-US"/>
        </w:rPr>
        <w:t>–</w:t>
      </w:r>
      <w:r w:rsidRPr="00B11397">
        <w:rPr>
          <w:spacing w:val="1"/>
          <w:sz w:val="28"/>
          <w:szCs w:val="28"/>
          <w:lang w:eastAsia="en-US"/>
        </w:rPr>
        <w:t xml:space="preserve"> </w:t>
      </w:r>
      <w:r w:rsidRPr="00B11397">
        <w:rPr>
          <w:sz w:val="28"/>
          <w:szCs w:val="28"/>
          <w:lang w:eastAsia="en-US"/>
        </w:rPr>
        <w:t>программы</w:t>
      </w:r>
      <w:r w:rsidRPr="00B11397">
        <w:rPr>
          <w:spacing w:val="1"/>
          <w:sz w:val="28"/>
          <w:szCs w:val="28"/>
          <w:lang w:eastAsia="en-US"/>
        </w:rPr>
        <w:t xml:space="preserve"> </w:t>
      </w:r>
      <w:r w:rsidRPr="00B11397">
        <w:rPr>
          <w:sz w:val="28"/>
          <w:szCs w:val="28"/>
          <w:lang w:eastAsia="en-US"/>
        </w:rPr>
        <w:t>повышения</w:t>
      </w:r>
      <w:r w:rsidRPr="00B11397">
        <w:rPr>
          <w:spacing w:val="1"/>
          <w:sz w:val="28"/>
          <w:szCs w:val="28"/>
          <w:lang w:eastAsia="en-US"/>
        </w:rPr>
        <w:t xml:space="preserve"> </w:t>
      </w:r>
      <w:r w:rsidRPr="00B11397">
        <w:rPr>
          <w:sz w:val="28"/>
          <w:szCs w:val="28"/>
          <w:lang w:eastAsia="en-US"/>
        </w:rPr>
        <w:t>квалификации</w:t>
      </w:r>
      <w:r w:rsidRPr="00B11397">
        <w:rPr>
          <w:spacing w:val="-2"/>
          <w:sz w:val="28"/>
          <w:szCs w:val="28"/>
          <w:lang w:eastAsia="en-US"/>
        </w:rPr>
        <w:t xml:space="preserve"> </w:t>
      </w:r>
      <w:r w:rsidR="00FE518C" w:rsidRPr="00B11397">
        <w:rPr>
          <w:spacing w:val="-2"/>
          <w:sz w:val="28"/>
          <w:szCs w:val="28"/>
          <w:lang w:eastAsia="en-US"/>
        </w:rPr>
        <w:br/>
      </w:r>
      <w:r w:rsidRPr="00B11397">
        <w:rPr>
          <w:sz w:val="28"/>
          <w:szCs w:val="28"/>
          <w:lang w:eastAsia="en-US"/>
        </w:rPr>
        <w:t>«</w:t>
      </w:r>
      <w:r w:rsidR="00801E1D" w:rsidRPr="00B11397">
        <w:rPr>
          <w:sz w:val="28"/>
          <w:szCs w:val="28"/>
          <w:lang w:eastAsia="en-US"/>
        </w:rPr>
        <w:t>Система сертификации и методология испытаний систем активной безопасности ADAS</w:t>
      </w:r>
      <w:r w:rsidRPr="00B11397">
        <w:rPr>
          <w:sz w:val="28"/>
          <w:szCs w:val="28"/>
          <w:lang w:eastAsia="en-US"/>
        </w:rPr>
        <w:t>»</w:t>
      </w:r>
      <w:r w:rsidR="00807290" w:rsidRPr="00B11397">
        <w:rPr>
          <w:sz w:val="28"/>
          <w:szCs w:val="28"/>
          <w:lang w:eastAsia="en-US"/>
        </w:rPr>
        <w:t xml:space="preserve"> </w:t>
      </w:r>
      <w:r w:rsidRPr="00B11397">
        <w:rPr>
          <w:sz w:val="28"/>
          <w:szCs w:val="28"/>
          <w:lang w:eastAsia="en-US"/>
        </w:rPr>
        <w:t>(далее</w:t>
      </w:r>
      <w:r w:rsidRPr="00B11397">
        <w:rPr>
          <w:spacing w:val="-4"/>
          <w:sz w:val="28"/>
          <w:szCs w:val="28"/>
          <w:lang w:eastAsia="en-US"/>
        </w:rPr>
        <w:t xml:space="preserve"> </w:t>
      </w:r>
      <w:r w:rsidRPr="00B11397">
        <w:rPr>
          <w:sz w:val="28"/>
          <w:szCs w:val="28"/>
          <w:lang w:eastAsia="en-US"/>
        </w:rPr>
        <w:t>–</w:t>
      </w:r>
      <w:r w:rsidRPr="00B11397">
        <w:rPr>
          <w:spacing w:val="-1"/>
          <w:sz w:val="28"/>
          <w:szCs w:val="28"/>
          <w:lang w:eastAsia="en-US"/>
        </w:rPr>
        <w:t xml:space="preserve"> </w:t>
      </w:r>
      <w:r w:rsidR="00813897" w:rsidRPr="00B11397">
        <w:rPr>
          <w:sz w:val="28"/>
          <w:szCs w:val="28"/>
          <w:lang w:eastAsia="en-US"/>
        </w:rPr>
        <w:t>П</w:t>
      </w:r>
      <w:r w:rsidRPr="00B11397">
        <w:rPr>
          <w:sz w:val="28"/>
          <w:szCs w:val="28"/>
          <w:lang w:eastAsia="en-US"/>
        </w:rPr>
        <w:t>рограмма)</w:t>
      </w:r>
      <w:r w:rsidRPr="00B11397">
        <w:rPr>
          <w:spacing w:val="-4"/>
          <w:sz w:val="28"/>
          <w:szCs w:val="28"/>
          <w:lang w:eastAsia="en-US"/>
        </w:rPr>
        <w:t xml:space="preserve"> </w:t>
      </w:r>
      <w:r w:rsidRPr="00B11397">
        <w:rPr>
          <w:sz w:val="28"/>
          <w:szCs w:val="28"/>
          <w:lang w:eastAsia="en-US"/>
        </w:rPr>
        <w:t>составляют:</w:t>
      </w:r>
    </w:p>
    <w:p w14:paraId="16D97F4B" w14:textId="0A31D81F" w:rsidR="00893C72" w:rsidRPr="00B11397" w:rsidRDefault="00893C72" w:rsidP="00E17C2B">
      <w:pPr>
        <w:numPr>
          <w:ilvl w:val="0"/>
          <w:numId w:val="2"/>
        </w:numPr>
        <w:tabs>
          <w:tab w:val="left" w:pos="1133"/>
        </w:tabs>
        <w:autoSpaceDE w:val="0"/>
        <w:autoSpaceDN w:val="0"/>
        <w:spacing w:before="162" w:line="350" w:lineRule="auto"/>
        <w:ind w:left="0" w:firstLine="709"/>
        <w:jc w:val="both"/>
        <w:rPr>
          <w:sz w:val="28"/>
          <w:szCs w:val="22"/>
          <w:lang w:eastAsia="en-US"/>
        </w:rPr>
      </w:pPr>
      <w:r w:rsidRPr="00B11397">
        <w:rPr>
          <w:sz w:val="28"/>
          <w:szCs w:val="22"/>
          <w:lang w:eastAsia="en-US"/>
        </w:rPr>
        <w:t>Федеральный</w:t>
      </w:r>
      <w:r w:rsidRPr="00B11397">
        <w:rPr>
          <w:spacing w:val="70"/>
          <w:sz w:val="28"/>
          <w:szCs w:val="22"/>
          <w:lang w:eastAsia="en-US"/>
        </w:rPr>
        <w:t xml:space="preserve"> </w:t>
      </w:r>
      <w:r w:rsidRPr="00B11397">
        <w:rPr>
          <w:sz w:val="28"/>
          <w:szCs w:val="22"/>
          <w:lang w:eastAsia="en-US"/>
        </w:rPr>
        <w:t>закон от 29 декабря 2012 № 273-ФЗ</w:t>
      </w:r>
      <w:r w:rsidRPr="00B11397">
        <w:rPr>
          <w:spacing w:val="70"/>
          <w:sz w:val="28"/>
          <w:szCs w:val="22"/>
          <w:lang w:eastAsia="en-US"/>
        </w:rPr>
        <w:t xml:space="preserve"> </w:t>
      </w:r>
      <w:r w:rsidRPr="00B11397">
        <w:rPr>
          <w:sz w:val="28"/>
          <w:szCs w:val="22"/>
          <w:lang w:eastAsia="en-US"/>
        </w:rPr>
        <w:t>«Об образовании</w:t>
      </w:r>
      <w:r w:rsidRPr="00B11397">
        <w:rPr>
          <w:spacing w:val="1"/>
          <w:sz w:val="28"/>
          <w:szCs w:val="22"/>
          <w:lang w:eastAsia="en-US"/>
        </w:rPr>
        <w:t xml:space="preserve"> </w:t>
      </w:r>
      <w:r w:rsidRPr="00B11397">
        <w:rPr>
          <w:sz w:val="28"/>
          <w:szCs w:val="22"/>
          <w:lang w:eastAsia="en-US"/>
        </w:rPr>
        <w:t>в</w:t>
      </w:r>
      <w:r w:rsidR="004A4F30" w:rsidRPr="00B11397">
        <w:rPr>
          <w:spacing w:val="-2"/>
          <w:sz w:val="28"/>
          <w:szCs w:val="22"/>
          <w:lang w:eastAsia="en-US"/>
        </w:rPr>
        <w:t> </w:t>
      </w:r>
      <w:r w:rsidRPr="00B11397">
        <w:rPr>
          <w:sz w:val="28"/>
          <w:szCs w:val="22"/>
          <w:lang w:eastAsia="en-US"/>
        </w:rPr>
        <w:t>Российской Федерации»;</w:t>
      </w:r>
    </w:p>
    <w:p w14:paraId="1A7963DB" w14:textId="5D8914EB" w:rsidR="00893C72" w:rsidRPr="00B11397" w:rsidRDefault="00893C72" w:rsidP="00E17C2B">
      <w:pPr>
        <w:numPr>
          <w:ilvl w:val="0"/>
          <w:numId w:val="2"/>
        </w:numPr>
        <w:tabs>
          <w:tab w:val="left" w:pos="1131"/>
        </w:tabs>
        <w:autoSpaceDE w:val="0"/>
        <w:autoSpaceDN w:val="0"/>
        <w:spacing w:before="8" w:line="355" w:lineRule="auto"/>
        <w:ind w:left="0" w:firstLine="709"/>
        <w:jc w:val="both"/>
        <w:rPr>
          <w:sz w:val="28"/>
          <w:szCs w:val="22"/>
          <w:lang w:eastAsia="en-US"/>
        </w:rPr>
      </w:pPr>
      <w:r w:rsidRPr="00B11397">
        <w:rPr>
          <w:spacing w:val="-1"/>
          <w:sz w:val="28"/>
          <w:szCs w:val="22"/>
          <w:lang w:eastAsia="en-US"/>
        </w:rPr>
        <w:t>приказ</w:t>
      </w:r>
      <w:r w:rsidRPr="00B11397">
        <w:rPr>
          <w:spacing w:val="-21"/>
          <w:sz w:val="28"/>
          <w:szCs w:val="22"/>
          <w:lang w:eastAsia="en-US"/>
        </w:rPr>
        <w:t xml:space="preserve"> </w:t>
      </w:r>
      <w:r w:rsidRPr="00B11397">
        <w:rPr>
          <w:spacing w:val="-1"/>
          <w:sz w:val="28"/>
          <w:szCs w:val="22"/>
          <w:lang w:eastAsia="en-US"/>
        </w:rPr>
        <w:t>Минобрнауки</w:t>
      </w:r>
      <w:r w:rsidRPr="00B11397">
        <w:rPr>
          <w:spacing w:val="-17"/>
          <w:sz w:val="28"/>
          <w:szCs w:val="22"/>
          <w:lang w:eastAsia="en-US"/>
        </w:rPr>
        <w:t xml:space="preserve"> </w:t>
      </w:r>
      <w:r w:rsidRPr="00B11397">
        <w:rPr>
          <w:sz w:val="28"/>
          <w:szCs w:val="22"/>
          <w:lang w:eastAsia="en-US"/>
        </w:rPr>
        <w:t>России</w:t>
      </w:r>
      <w:r w:rsidRPr="00B11397">
        <w:rPr>
          <w:spacing w:val="-18"/>
          <w:sz w:val="28"/>
          <w:szCs w:val="22"/>
          <w:lang w:eastAsia="en-US"/>
        </w:rPr>
        <w:t xml:space="preserve"> </w:t>
      </w:r>
      <w:r w:rsidRPr="00B11397">
        <w:rPr>
          <w:sz w:val="28"/>
          <w:szCs w:val="22"/>
          <w:lang w:eastAsia="en-US"/>
        </w:rPr>
        <w:t>от</w:t>
      </w:r>
      <w:r w:rsidRPr="00B11397">
        <w:rPr>
          <w:spacing w:val="-21"/>
          <w:sz w:val="28"/>
          <w:szCs w:val="22"/>
          <w:lang w:eastAsia="en-US"/>
        </w:rPr>
        <w:t xml:space="preserve"> </w:t>
      </w:r>
      <w:r w:rsidRPr="00B11397">
        <w:rPr>
          <w:sz w:val="28"/>
          <w:szCs w:val="22"/>
          <w:lang w:eastAsia="en-US"/>
        </w:rPr>
        <w:t>01</w:t>
      </w:r>
      <w:r w:rsidRPr="00B11397">
        <w:rPr>
          <w:spacing w:val="-1"/>
          <w:sz w:val="28"/>
          <w:szCs w:val="22"/>
          <w:lang w:eastAsia="en-US"/>
        </w:rPr>
        <w:t xml:space="preserve"> </w:t>
      </w:r>
      <w:r w:rsidRPr="00B11397">
        <w:rPr>
          <w:sz w:val="28"/>
          <w:szCs w:val="22"/>
          <w:lang w:eastAsia="en-US"/>
        </w:rPr>
        <w:t>июля</w:t>
      </w:r>
      <w:r w:rsidRPr="00B11397">
        <w:rPr>
          <w:spacing w:val="-20"/>
          <w:sz w:val="28"/>
          <w:szCs w:val="22"/>
          <w:lang w:eastAsia="en-US"/>
        </w:rPr>
        <w:t xml:space="preserve"> </w:t>
      </w:r>
      <w:r w:rsidRPr="00B11397">
        <w:rPr>
          <w:sz w:val="28"/>
          <w:szCs w:val="22"/>
          <w:lang w:eastAsia="en-US"/>
        </w:rPr>
        <w:t>2013</w:t>
      </w:r>
      <w:r w:rsidRPr="00B11397">
        <w:rPr>
          <w:spacing w:val="-17"/>
          <w:sz w:val="28"/>
          <w:szCs w:val="22"/>
          <w:lang w:eastAsia="en-US"/>
        </w:rPr>
        <w:t xml:space="preserve"> </w:t>
      </w:r>
      <w:r w:rsidRPr="00B11397">
        <w:rPr>
          <w:sz w:val="28"/>
          <w:szCs w:val="22"/>
          <w:lang w:eastAsia="en-US"/>
        </w:rPr>
        <w:t>№</w:t>
      </w:r>
      <w:r w:rsidRPr="00B11397">
        <w:rPr>
          <w:spacing w:val="-2"/>
          <w:sz w:val="28"/>
          <w:szCs w:val="22"/>
          <w:lang w:eastAsia="en-US"/>
        </w:rPr>
        <w:t xml:space="preserve"> </w:t>
      </w:r>
      <w:r w:rsidRPr="00B11397">
        <w:rPr>
          <w:sz w:val="28"/>
          <w:szCs w:val="22"/>
          <w:lang w:eastAsia="en-US"/>
        </w:rPr>
        <w:t>499</w:t>
      </w:r>
      <w:r w:rsidRPr="00B11397">
        <w:rPr>
          <w:spacing w:val="-17"/>
          <w:sz w:val="28"/>
          <w:szCs w:val="22"/>
          <w:lang w:eastAsia="en-US"/>
        </w:rPr>
        <w:t xml:space="preserve"> </w:t>
      </w:r>
      <w:r w:rsidRPr="00B11397">
        <w:rPr>
          <w:sz w:val="28"/>
          <w:szCs w:val="22"/>
          <w:lang w:eastAsia="en-US"/>
        </w:rPr>
        <w:t>«Об</w:t>
      </w:r>
      <w:r w:rsidRPr="00B11397">
        <w:rPr>
          <w:spacing w:val="-18"/>
          <w:sz w:val="28"/>
          <w:szCs w:val="22"/>
          <w:lang w:eastAsia="en-US"/>
        </w:rPr>
        <w:t xml:space="preserve"> </w:t>
      </w:r>
      <w:r w:rsidRPr="00B11397">
        <w:rPr>
          <w:sz w:val="28"/>
          <w:szCs w:val="22"/>
          <w:lang w:eastAsia="en-US"/>
        </w:rPr>
        <w:t>утверждении</w:t>
      </w:r>
      <w:r w:rsidRPr="00B11397">
        <w:rPr>
          <w:spacing w:val="-68"/>
          <w:sz w:val="28"/>
          <w:szCs w:val="22"/>
          <w:lang w:eastAsia="en-US"/>
        </w:rPr>
        <w:t xml:space="preserve"> </w:t>
      </w:r>
      <w:r w:rsidRPr="00B11397">
        <w:rPr>
          <w:sz w:val="28"/>
          <w:szCs w:val="22"/>
          <w:lang w:eastAsia="en-US"/>
        </w:rPr>
        <w:t>Порядка</w:t>
      </w:r>
      <w:r w:rsidRPr="00B11397">
        <w:rPr>
          <w:spacing w:val="1"/>
          <w:sz w:val="28"/>
          <w:szCs w:val="22"/>
          <w:lang w:eastAsia="en-US"/>
        </w:rPr>
        <w:t xml:space="preserve"> </w:t>
      </w:r>
      <w:r w:rsidRPr="00B11397">
        <w:rPr>
          <w:sz w:val="28"/>
          <w:szCs w:val="22"/>
          <w:lang w:eastAsia="en-US"/>
        </w:rPr>
        <w:t>организации</w:t>
      </w:r>
      <w:r w:rsidRPr="00B11397">
        <w:rPr>
          <w:spacing w:val="1"/>
          <w:sz w:val="28"/>
          <w:szCs w:val="22"/>
          <w:lang w:eastAsia="en-US"/>
        </w:rPr>
        <w:t xml:space="preserve"> </w:t>
      </w:r>
      <w:r w:rsidRPr="00B11397">
        <w:rPr>
          <w:sz w:val="28"/>
          <w:szCs w:val="22"/>
          <w:lang w:eastAsia="en-US"/>
        </w:rPr>
        <w:t>и</w:t>
      </w:r>
      <w:r w:rsidRPr="00B11397">
        <w:rPr>
          <w:spacing w:val="1"/>
          <w:sz w:val="28"/>
          <w:szCs w:val="22"/>
          <w:lang w:eastAsia="en-US"/>
        </w:rPr>
        <w:t xml:space="preserve"> </w:t>
      </w:r>
      <w:r w:rsidRPr="00B11397">
        <w:rPr>
          <w:sz w:val="28"/>
          <w:szCs w:val="22"/>
          <w:lang w:eastAsia="en-US"/>
        </w:rPr>
        <w:t>осуществления</w:t>
      </w:r>
      <w:r w:rsidRPr="00B11397">
        <w:rPr>
          <w:spacing w:val="1"/>
          <w:sz w:val="28"/>
          <w:szCs w:val="22"/>
          <w:lang w:eastAsia="en-US"/>
        </w:rPr>
        <w:t xml:space="preserve"> </w:t>
      </w:r>
      <w:r w:rsidRPr="00B11397">
        <w:rPr>
          <w:sz w:val="28"/>
          <w:szCs w:val="22"/>
          <w:lang w:eastAsia="en-US"/>
        </w:rPr>
        <w:t>образовательной</w:t>
      </w:r>
      <w:r w:rsidRPr="00B11397">
        <w:rPr>
          <w:spacing w:val="1"/>
          <w:sz w:val="28"/>
          <w:szCs w:val="22"/>
          <w:lang w:eastAsia="en-US"/>
        </w:rPr>
        <w:t xml:space="preserve"> </w:t>
      </w:r>
      <w:r w:rsidRPr="00B11397">
        <w:rPr>
          <w:sz w:val="28"/>
          <w:szCs w:val="22"/>
          <w:lang w:eastAsia="en-US"/>
        </w:rPr>
        <w:t>деятельности</w:t>
      </w:r>
      <w:r w:rsidRPr="00B11397">
        <w:rPr>
          <w:spacing w:val="1"/>
          <w:sz w:val="28"/>
          <w:szCs w:val="22"/>
          <w:lang w:eastAsia="en-US"/>
        </w:rPr>
        <w:t xml:space="preserve"> </w:t>
      </w:r>
      <w:r w:rsidR="0067007B" w:rsidRPr="00B11397">
        <w:rPr>
          <w:spacing w:val="1"/>
          <w:sz w:val="28"/>
          <w:szCs w:val="22"/>
          <w:lang w:eastAsia="en-US"/>
        </w:rPr>
        <w:br/>
      </w:r>
      <w:r w:rsidRPr="00B11397">
        <w:rPr>
          <w:sz w:val="28"/>
          <w:szCs w:val="22"/>
          <w:lang w:eastAsia="en-US"/>
        </w:rPr>
        <w:t>по</w:t>
      </w:r>
      <w:r w:rsidRPr="00B11397">
        <w:rPr>
          <w:spacing w:val="1"/>
          <w:sz w:val="28"/>
          <w:szCs w:val="22"/>
          <w:lang w:eastAsia="en-US"/>
        </w:rPr>
        <w:t xml:space="preserve"> </w:t>
      </w:r>
      <w:r w:rsidRPr="00B11397">
        <w:rPr>
          <w:sz w:val="28"/>
          <w:szCs w:val="22"/>
          <w:lang w:eastAsia="en-US"/>
        </w:rPr>
        <w:t>дополнительным</w:t>
      </w:r>
      <w:r w:rsidRPr="00B11397">
        <w:rPr>
          <w:spacing w:val="-2"/>
          <w:sz w:val="28"/>
          <w:szCs w:val="22"/>
          <w:lang w:eastAsia="en-US"/>
        </w:rPr>
        <w:t xml:space="preserve"> </w:t>
      </w:r>
      <w:r w:rsidRPr="00B11397">
        <w:rPr>
          <w:sz w:val="28"/>
          <w:szCs w:val="22"/>
          <w:lang w:eastAsia="en-US"/>
        </w:rPr>
        <w:t>профессиональным</w:t>
      </w:r>
      <w:r w:rsidRPr="00B11397">
        <w:rPr>
          <w:spacing w:val="-1"/>
          <w:sz w:val="28"/>
          <w:szCs w:val="22"/>
          <w:lang w:eastAsia="en-US"/>
        </w:rPr>
        <w:t xml:space="preserve"> </w:t>
      </w:r>
      <w:r w:rsidRPr="00B11397">
        <w:rPr>
          <w:sz w:val="28"/>
          <w:szCs w:val="22"/>
          <w:lang w:eastAsia="en-US"/>
        </w:rPr>
        <w:t>программам»;</w:t>
      </w:r>
    </w:p>
    <w:p w14:paraId="23FB77D5" w14:textId="1BE705FD" w:rsidR="00055C28" w:rsidRPr="00B11397" w:rsidRDefault="00055C28" w:rsidP="00E17C2B">
      <w:pPr>
        <w:numPr>
          <w:ilvl w:val="0"/>
          <w:numId w:val="2"/>
        </w:numPr>
        <w:tabs>
          <w:tab w:val="left" w:pos="1131"/>
        </w:tabs>
        <w:autoSpaceDE w:val="0"/>
        <w:autoSpaceDN w:val="0"/>
        <w:spacing w:before="8" w:line="355" w:lineRule="auto"/>
        <w:ind w:left="0" w:firstLine="709"/>
        <w:jc w:val="both"/>
        <w:rPr>
          <w:sz w:val="28"/>
          <w:szCs w:val="22"/>
          <w:lang w:eastAsia="en-US"/>
        </w:rPr>
      </w:pPr>
      <w:r w:rsidRPr="00B11397">
        <w:rPr>
          <w:sz w:val="28"/>
          <w:szCs w:val="22"/>
          <w:lang w:eastAsia="en-US"/>
        </w:rPr>
        <w:t xml:space="preserve">устав </w:t>
      </w:r>
      <w:r w:rsidR="00D914EB" w:rsidRPr="00B11397">
        <w:rPr>
          <w:sz w:val="28"/>
          <w:szCs w:val="22"/>
          <w:lang w:eastAsia="en-US"/>
        </w:rPr>
        <w:t xml:space="preserve">федерального </w:t>
      </w:r>
      <w:r w:rsidR="00E1750A" w:rsidRPr="00B11397">
        <w:rPr>
          <w:sz w:val="28"/>
          <w:szCs w:val="22"/>
          <w:lang w:eastAsia="en-US"/>
        </w:rPr>
        <w:t>государственного</w:t>
      </w:r>
      <w:r w:rsidR="00D914EB" w:rsidRPr="00B11397">
        <w:rPr>
          <w:sz w:val="28"/>
          <w:szCs w:val="22"/>
          <w:lang w:eastAsia="en-US"/>
        </w:rPr>
        <w:t xml:space="preserve"> автономного образовательного учреждения высшего образования «Российский университет транспорта»;</w:t>
      </w:r>
    </w:p>
    <w:p w14:paraId="3DF897E8" w14:textId="2AC9D7C3" w:rsidR="00893C72" w:rsidRPr="00B11397" w:rsidRDefault="00055C28" w:rsidP="00E17C2B">
      <w:pPr>
        <w:numPr>
          <w:ilvl w:val="0"/>
          <w:numId w:val="2"/>
        </w:numPr>
        <w:tabs>
          <w:tab w:val="left" w:pos="1131"/>
        </w:tabs>
        <w:autoSpaceDE w:val="0"/>
        <w:autoSpaceDN w:val="0"/>
        <w:spacing w:before="8" w:line="355" w:lineRule="auto"/>
        <w:ind w:left="0" w:firstLine="709"/>
        <w:jc w:val="both"/>
        <w:rPr>
          <w:sz w:val="28"/>
          <w:szCs w:val="22"/>
          <w:lang w:eastAsia="en-US"/>
        </w:rPr>
      </w:pPr>
      <w:r w:rsidRPr="00B11397">
        <w:rPr>
          <w:sz w:val="28"/>
          <w:szCs w:val="22"/>
          <w:lang w:eastAsia="en-US"/>
        </w:rPr>
        <w:t xml:space="preserve">иные локальные нормативные акты </w:t>
      </w:r>
      <w:r w:rsidR="00011658" w:rsidRPr="00B11397">
        <w:rPr>
          <w:sz w:val="28"/>
          <w:szCs w:val="22"/>
          <w:lang w:eastAsia="en-US"/>
        </w:rPr>
        <w:t>ФГАОУ ВО РУТ (МИИТ).</w:t>
      </w:r>
    </w:p>
    <w:p w14:paraId="3A2E58DE" w14:textId="77777777" w:rsidR="00801E1D" w:rsidRPr="00B11397" w:rsidRDefault="00801E1D" w:rsidP="00E17C2B">
      <w:pPr>
        <w:tabs>
          <w:tab w:val="left" w:pos="9079"/>
        </w:tabs>
        <w:autoSpaceDE w:val="0"/>
        <w:autoSpaceDN w:val="0"/>
        <w:spacing w:line="360" w:lineRule="auto"/>
        <w:ind w:firstLine="709"/>
        <w:jc w:val="both"/>
        <w:rPr>
          <w:sz w:val="28"/>
          <w:szCs w:val="28"/>
          <w:lang w:eastAsia="en-US"/>
        </w:rPr>
      </w:pPr>
      <w:r w:rsidRPr="00B11397">
        <w:rPr>
          <w:sz w:val="28"/>
          <w:szCs w:val="28"/>
          <w:lang w:eastAsia="en-US"/>
        </w:rPr>
        <w:t>Программа разработана на основе профессионального стандарта 31.021 Специалист по испытаниям и исследованиям в автомобилестроении, утв. приказом Минтруда России от 01.03.2017 № 210н.</w:t>
      </w:r>
    </w:p>
    <w:p w14:paraId="2F1A8913" w14:textId="77777777" w:rsidR="00893C72" w:rsidRPr="00B11397" w:rsidRDefault="00893C72" w:rsidP="00E17C2B">
      <w:pPr>
        <w:pStyle w:val="3"/>
        <w:keepNext/>
        <w:widowControl/>
        <w:ind w:left="0" w:firstLine="709"/>
      </w:pPr>
      <w:bookmarkStart w:id="8" w:name="_Toc98934596"/>
      <w:bookmarkStart w:id="9" w:name="_Toc126073476"/>
      <w:r w:rsidRPr="00B11397">
        <w:t>Требования к обучающимся</w:t>
      </w:r>
      <w:bookmarkEnd w:id="8"/>
      <w:bookmarkEnd w:id="9"/>
    </w:p>
    <w:p w14:paraId="6783C706" w14:textId="77777777" w:rsidR="009F2455" w:rsidRPr="00B11397" w:rsidRDefault="009F2455" w:rsidP="00E17C2B">
      <w:pPr>
        <w:pStyle w:val="TEXT"/>
      </w:pPr>
      <w:bookmarkStart w:id="10" w:name="_Toc122256433"/>
      <w:bookmarkStart w:id="11" w:name="_Toc122258082"/>
      <w:bookmarkStart w:id="12" w:name="_Toc98934597"/>
      <w:bookmarkStart w:id="13" w:name="_Toc126073477"/>
      <w:bookmarkEnd w:id="10"/>
      <w:bookmarkEnd w:id="11"/>
      <w:r w:rsidRPr="00B11397">
        <w:t>а) требования к уровню образования: лица, имеющие среднее профессиональное и (или) высшее образование; лица, получающие среднее профессиональное и (или) высшее образование.</w:t>
      </w:r>
    </w:p>
    <w:p w14:paraId="45770D6B" w14:textId="6B2E5397" w:rsidR="009F2455" w:rsidRPr="00B11397" w:rsidRDefault="009F2455" w:rsidP="00E17C2B">
      <w:pPr>
        <w:pStyle w:val="TEXT"/>
      </w:pPr>
      <w:r w:rsidRPr="00B11397">
        <w:t>б) требования к квалификации: Дополнительные требования отсутствуют.</w:t>
      </w:r>
    </w:p>
    <w:p w14:paraId="040C8185" w14:textId="5A0F32CC" w:rsidR="00A57E74" w:rsidRPr="00B11397" w:rsidRDefault="00122E1C" w:rsidP="00E17C2B">
      <w:pPr>
        <w:pStyle w:val="3"/>
        <w:keepNext/>
        <w:widowControl/>
        <w:ind w:left="0" w:firstLine="709"/>
      </w:pPr>
      <w:r w:rsidRPr="00B11397">
        <w:t>Форма обучения</w:t>
      </w:r>
      <w:bookmarkEnd w:id="12"/>
      <w:bookmarkEnd w:id="13"/>
      <w:r w:rsidR="00893C72" w:rsidRPr="00B11397">
        <w:t xml:space="preserve"> </w:t>
      </w:r>
    </w:p>
    <w:p w14:paraId="72B9B785" w14:textId="5618C800" w:rsidR="00893C72" w:rsidRPr="00B11397" w:rsidRDefault="000E0E30" w:rsidP="00E17C2B">
      <w:pPr>
        <w:tabs>
          <w:tab w:val="left" w:pos="1510"/>
        </w:tabs>
        <w:autoSpaceDE w:val="0"/>
        <w:autoSpaceDN w:val="0"/>
        <w:spacing w:before="161" w:line="360" w:lineRule="auto"/>
        <w:ind w:firstLine="709"/>
        <w:jc w:val="both"/>
        <w:rPr>
          <w:b/>
          <w:sz w:val="28"/>
          <w:szCs w:val="22"/>
          <w:lang w:eastAsia="en-US"/>
        </w:rPr>
      </w:pPr>
      <w:bookmarkStart w:id="14" w:name="_bookmark8"/>
      <w:bookmarkEnd w:id="14"/>
      <w:r w:rsidRPr="00B11397">
        <w:rPr>
          <w:sz w:val="28"/>
          <w:szCs w:val="22"/>
          <w:lang w:eastAsia="en-US"/>
        </w:rPr>
        <w:t>Повышение квалификации может проводиться по выбору образовательной организации в соответствии с учебным планом в очной, очно-заочной или заочной формах обучения с применением дистанционных образовательных технологий и (или) электронного обучения.</w:t>
      </w:r>
    </w:p>
    <w:p w14:paraId="0C786725" w14:textId="69688283" w:rsidR="00182F18" w:rsidRPr="00B11397" w:rsidRDefault="00893C72" w:rsidP="00E17C2B">
      <w:pPr>
        <w:pStyle w:val="3"/>
        <w:keepNext/>
        <w:widowControl/>
        <w:ind w:left="0" w:firstLine="709"/>
      </w:pPr>
      <w:bookmarkStart w:id="15" w:name="_Toc98934598"/>
      <w:bookmarkStart w:id="16" w:name="_Toc126073478"/>
      <w:r w:rsidRPr="00B11397">
        <w:lastRenderedPageBreak/>
        <w:t>Трудоемкость</w:t>
      </w:r>
      <w:r w:rsidR="00E366CC" w:rsidRPr="00B11397">
        <w:t xml:space="preserve"> </w:t>
      </w:r>
      <w:r w:rsidRPr="00B11397">
        <w:t>освоения</w:t>
      </w:r>
      <w:bookmarkEnd w:id="15"/>
      <w:bookmarkEnd w:id="16"/>
    </w:p>
    <w:p w14:paraId="370211F0" w14:textId="45607228" w:rsidR="00A57E74" w:rsidRPr="00B11397" w:rsidRDefault="00182F18" w:rsidP="00E17C2B">
      <w:pPr>
        <w:pStyle w:val="TEXT"/>
      </w:pPr>
      <w:r w:rsidRPr="00B11397">
        <w:t xml:space="preserve">Трудоемкость освоения </w:t>
      </w:r>
      <w:r w:rsidR="008F2486" w:rsidRPr="00B11397">
        <w:t xml:space="preserve">Программы </w:t>
      </w:r>
      <w:r w:rsidRPr="00B11397">
        <w:t>составляет</w:t>
      </w:r>
      <w:r w:rsidR="00A57E74" w:rsidRPr="00B11397">
        <w:t xml:space="preserve"> </w:t>
      </w:r>
      <w:r w:rsidR="009F2455" w:rsidRPr="00B11397">
        <w:t>109</w:t>
      </w:r>
      <w:r w:rsidR="003305F7">
        <w:rPr>
          <w:lang w:val="en-US"/>
        </w:rPr>
        <w:t xml:space="preserve"> </w:t>
      </w:r>
      <w:r w:rsidR="00112404">
        <w:rPr>
          <w:lang w:val="en-US"/>
        </w:rPr>
        <w:t>академических </w:t>
      </w:r>
      <w:r w:rsidR="00F84A6F">
        <w:rPr>
          <w:lang w:val="en-US"/>
        </w:rPr>
        <w:t xml:space="preserve"> </w:t>
      </w:r>
      <w:bookmarkStart w:id="17" w:name="_GoBack"/>
      <w:bookmarkEnd w:id="17"/>
      <w:r w:rsidR="00A16C9A" w:rsidRPr="00A16C9A">
        <w:t>часов</w:t>
      </w:r>
      <w:r w:rsidR="006F1539" w:rsidRPr="00B11397">
        <w:t>.</w:t>
      </w:r>
    </w:p>
    <w:p w14:paraId="4C944E22" w14:textId="77777777" w:rsidR="00E1505E" w:rsidRPr="00B11397" w:rsidRDefault="00893C72" w:rsidP="00E17C2B">
      <w:pPr>
        <w:pStyle w:val="3"/>
        <w:keepNext/>
        <w:widowControl/>
        <w:ind w:left="0" w:firstLine="709"/>
      </w:pPr>
      <w:bookmarkStart w:id="18" w:name="_Toc98934599"/>
      <w:bookmarkStart w:id="19" w:name="_Toc126073479"/>
      <w:r w:rsidRPr="00B11397">
        <w:t>Срок освоения</w:t>
      </w:r>
      <w:bookmarkEnd w:id="18"/>
      <w:bookmarkEnd w:id="19"/>
    </w:p>
    <w:p w14:paraId="3387E25A" w14:textId="12AA03BC" w:rsidR="000E0E30" w:rsidRPr="00B11397" w:rsidRDefault="000E0E30" w:rsidP="00E17C2B">
      <w:pPr>
        <w:pStyle w:val="TEXT"/>
      </w:pPr>
      <w:r w:rsidRPr="00B11397">
        <w:t>Срок освоения составляет 14 календарных</w:t>
      </w:r>
      <w:r w:rsidRPr="00B11397">
        <w:rPr>
          <w:spacing w:val="-2"/>
        </w:rPr>
        <w:t xml:space="preserve"> </w:t>
      </w:r>
      <w:r w:rsidR="00834B6A" w:rsidRPr="00834B6A">
        <w:t>дней</w:t>
      </w:r>
      <w:r w:rsidRPr="00B11397">
        <w:t xml:space="preserve"> для очной формы обучения и 28 календарных</w:t>
      </w:r>
      <w:r w:rsidRPr="00B11397">
        <w:rPr>
          <w:spacing w:val="-2"/>
        </w:rPr>
        <w:t xml:space="preserve"> </w:t>
      </w:r>
      <w:r w:rsidR="00834B6A" w:rsidRPr="00834B6A">
        <w:t>дней</w:t>
      </w:r>
      <w:r w:rsidRPr="00B11397">
        <w:t xml:space="preserve"> для очно-заочной и заочной формы обучения.</w:t>
      </w:r>
    </w:p>
    <w:p w14:paraId="6C8E5490" w14:textId="43BCB4A9" w:rsidR="00893C72" w:rsidRPr="00B11397" w:rsidRDefault="00893C72" w:rsidP="00E17C2B">
      <w:pPr>
        <w:pStyle w:val="2"/>
        <w:keepNext/>
        <w:widowControl/>
        <w:ind w:left="0" w:firstLine="709"/>
      </w:pPr>
      <w:bookmarkStart w:id="20" w:name="_Toc98934600"/>
      <w:bookmarkStart w:id="21" w:name="_Toc126073480"/>
      <w:r w:rsidRPr="00B11397">
        <w:t>Цель и задачи</w:t>
      </w:r>
      <w:bookmarkEnd w:id="20"/>
      <w:bookmarkEnd w:id="21"/>
    </w:p>
    <w:p w14:paraId="2B4F18BE" w14:textId="008CBF8A" w:rsidR="00893C72" w:rsidRPr="00B11397" w:rsidRDefault="00893C72" w:rsidP="00E17C2B">
      <w:pPr>
        <w:pStyle w:val="3"/>
        <w:keepNext/>
        <w:widowControl/>
        <w:ind w:left="0" w:firstLine="709"/>
      </w:pPr>
      <w:bookmarkStart w:id="22" w:name="_Toc98934601"/>
      <w:bookmarkStart w:id="23" w:name="_Toc126073481"/>
      <w:r w:rsidRPr="00B11397">
        <w:t>Цель</w:t>
      </w:r>
      <w:bookmarkEnd w:id="22"/>
      <w:bookmarkEnd w:id="23"/>
    </w:p>
    <w:p w14:paraId="030A83F1" w14:textId="7FDE60F7" w:rsidR="00E1750A" w:rsidRPr="00B11397" w:rsidRDefault="00E86F96" w:rsidP="00E17C2B">
      <w:pPr>
        <w:pStyle w:val="TEXT"/>
      </w:pPr>
      <w:r w:rsidRPr="00B11397">
        <w:t>Целью обучения является совершенствование и (или) получение новой компетенции, необходимой для профессиональной деятельности.</w:t>
      </w:r>
    </w:p>
    <w:p w14:paraId="113AE2D0" w14:textId="77777777" w:rsidR="00E86F96" w:rsidRPr="00B11397" w:rsidRDefault="00E86F96" w:rsidP="00E17C2B">
      <w:pPr>
        <w:pStyle w:val="TEXT"/>
      </w:pPr>
    </w:p>
    <w:p w14:paraId="655D3DED" w14:textId="44B374E3" w:rsidR="00893C72" w:rsidRPr="00B11397" w:rsidRDefault="00893C72" w:rsidP="00E17C2B">
      <w:pPr>
        <w:pStyle w:val="3"/>
        <w:keepNext/>
        <w:widowControl/>
        <w:ind w:left="0" w:firstLine="709"/>
      </w:pPr>
      <w:bookmarkStart w:id="24" w:name="_Toc98934602"/>
      <w:bookmarkStart w:id="25" w:name="_Toc126073482"/>
      <w:r w:rsidRPr="00B11397">
        <w:t>Задачи</w:t>
      </w:r>
      <w:bookmarkEnd w:id="24"/>
      <w:bookmarkEnd w:id="25"/>
    </w:p>
    <w:p w14:paraId="451D9A91" w14:textId="1905F876" w:rsidR="00893C72" w:rsidRPr="00B11397" w:rsidRDefault="00893C72" w:rsidP="00E17C2B">
      <w:pPr>
        <w:autoSpaceDE w:val="0"/>
        <w:autoSpaceDN w:val="0"/>
        <w:spacing w:line="360" w:lineRule="auto"/>
        <w:ind w:firstLine="709"/>
        <w:jc w:val="both"/>
        <w:rPr>
          <w:sz w:val="28"/>
          <w:szCs w:val="28"/>
          <w:lang w:eastAsia="en-US"/>
        </w:rPr>
      </w:pPr>
      <w:r w:rsidRPr="00B11397">
        <w:rPr>
          <w:sz w:val="28"/>
          <w:szCs w:val="28"/>
          <w:lang w:eastAsia="en-US"/>
        </w:rPr>
        <w:t>Задачами</w:t>
      </w:r>
      <w:r w:rsidRPr="00B11397">
        <w:rPr>
          <w:spacing w:val="-3"/>
          <w:sz w:val="28"/>
          <w:szCs w:val="28"/>
          <w:lang w:eastAsia="en-US"/>
        </w:rPr>
        <w:t xml:space="preserve"> </w:t>
      </w:r>
      <w:r w:rsidRPr="00B11397">
        <w:rPr>
          <w:sz w:val="28"/>
          <w:szCs w:val="28"/>
          <w:lang w:eastAsia="en-US"/>
        </w:rPr>
        <w:t>освоения</w:t>
      </w:r>
      <w:r w:rsidRPr="00B11397">
        <w:rPr>
          <w:spacing w:val="-6"/>
          <w:sz w:val="28"/>
          <w:szCs w:val="28"/>
          <w:lang w:eastAsia="en-US"/>
        </w:rPr>
        <w:t xml:space="preserve"> </w:t>
      </w:r>
      <w:r w:rsidR="004A1832" w:rsidRPr="00B11397">
        <w:rPr>
          <w:sz w:val="28"/>
          <w:szCs w:val="28"/>
          <w:lang w:eastAsia="en-US"/>
        </w:rPr>
        <w:t>П</w:t>
      </w:r>
      <w:r w:rsidRPr="00B11397">
        <w:rPr>
          <w:sz w:val="28"/>
          <w:szCs w:val="28"/>
          <w:lang w:eastAsia="en-US"/>
        </w:rPr>
        <w:t>рограммы</w:t>
      </w:r>
      <w:r w:rsidRPr="00B11397">
        <w:rPr>
          <w:spacing w:val="-2"/>
          <w:sz w:val="28"/>
          <w:szCs w:val="28"/>
          <w:lang w:eastAsia="en-US"/>
        </w:rPr>
        <w:t xml:space="preserve"> </w:t>
      </w:r>
      <w:r w:rsidRPr="00B11397">
        <w:rPr>
          <w:sz w:val="28"/>
          <w:szCs w:val="28"/>
          <w:lang w:eastAsia="en-US"/>
        </w:rPr>
        <w:t>являются:</w:t>
      </w:r>
    </w:p>
    <w:p w14:paraId="1BBF94FA" w14:textId="5686CFB1" w:rsidR="00893C72" w:rsidRPr="00B11397" w:rsidRDefault="009D615E" w:rsidP="00E17C2B">
      <w:pPr>
        <w:numPr>
          <w:ilvl w:val="0"/>
          <w:numId w:val="1"/>
        </w:numPr>
        <w:tabs>
          <w:tab w:val="left" w:pos="1266"/>
          <w:tab w:val="left" w:pos="3195"/>
          <w:tab w:val="left" w:pos="5314"/>
          <w:tab w:val="left" w:pos="6490"/>
          <w:tab w:val="left" w:pos="7657"/>
          <w:tab w:val="left" w:pos="8079"/>
          <w:tab w:val="left" w:pos="9358"/>
        </w:tabs>
        <w:autoSpaceDE w:val="0"/>
        <w:autoSpaceDN w:val="0"/>
        <w:spacing w:line="360" w:lineRule="auto"/>
        <w:ind w:left="0" w:firstLine="709"/>
        <w:jc w:val="both"/>
        <w:rPr>
          <w:sz w:val="28"/>
          <w:szCs w:val="22"/>
          <w:lang w:eastAsia="en-US"/>
        </w:rPr>
      </w:pPr>
      <w:r w:rsidRPr="00B11397">
        <w:rPr>
          <w:sz w:val="28"/>
          <w:szCs w:val="22"/>
          <w:lang w:eastAsia="en-US"/>
        </w:rPr>
        <w:t xml:space="preserve">приобретение </w:t>
      </w:r>
      <w:r w:rsidR="00893C72" w:rsidRPr="00B11397">
        <w:rPr>
          <w:sz w:val="28"/>
          <w:szCs w:val="22"/>
          <w:lang w:eastAsia="en-US"/>
        </w:rPr>
        <w:t>обучающимися</w:t>
      </w:r>
      <w:r w:rsidR="00E71541" w:rsidRPr="00B11397">
        <w:rPr>
          <w:sz w:val="28"/>
          <w:szCs w:val="22"/>
          <w:lang w:eastAsia="en-US"/>
        </w:rPr>
        <w:t xml:space="preserve"> </w:t>
      </w:r>
      <w:r w:rsidR="00893C72" w:rsidRPr="00B11397">
        <w:rPr>
          <w:sz w:val="28"/>
          <w:szCs w:val="22"/>
          <w:lang w:eastAsia="en-US"/>
        </w:rPr>
        <w:t>знаний</w:t>
      </w:r>
      <w:r w:rsidR="00893C6A" w:rsidRPr="00B11397">
        <w:rPr>
          <w:sz w:val="28"/>
          <w:szCs w:val="22"/>
          <w:lang w:eastAsia="en-US"/>
        </w:rPr>
        <w:t xml:space="preserve"> и</w:t>
      </w:r>
      <w:r w:rsidR="00E71541" w:rsidRPr="00B11397">
        <w:rPr>
          <w:sz w:val="28"/>
          <w:szCs w:val="22"/>
          <w:lang w:eastAsia="en-US"/>
        </w:rPr>
        <w:t xml:space="preserve"> </w:t>
      </w:r>
      <w:r w:rsidR="00893C72" w:rsidRPr="00B11397">
        <w:rPr>
          <w:sz w:val="28"/>
          <w:szCs w:val="22"/>
          <w:lang w:eastAsia="en-US"/>
        </w:rPr>
        <w:t>умений</w:t>
      </w:r>
      <w:r w:rsidR="00E71541" w:rsidRPr="00B11397">
        <w:rPr>
          <w:sz w:val="28"/>
          <w:szCs w:val="22"/>
          <w:lang w:eastAsia="en-US"/>
        </w:rPr>
        <w:t xml:space="preserve"> </w:t>
      </w:r>
      <w:r w:rsidR="00893C72" w:rsidRPr="00B11397">
        <w:rPr>
          <w:sz w:val="28"/>
          <w:szCs w:val="22"/>
          <w:lang w:eastAsia="en-US"/>
        </w:rPr>
        <w:t xml:space="preserve">в соответствии с учебным планом и календарным </w:t>
      </w:r>
      <w:r w:rsidR="008168D1" w:rsidRPr="00B11397">
        <w:rPr>
          <w:sz w:val="28"/>
          <w:szCs w:val="22"/>
          <w:lang w:eastAsia="en-US"/>
        </w:rPr>
        <w:t xml:space="preserve">учебным </w:t>
      </w:r>
      <w:r w:rsidR="00893C72" w:rsidRPr="00B11397">
        <w:rPr>
          <w:sz w:val="28"/>
          <w:szCs w:val="22"/>
          <w:lang w:eastAsia="en-US"/>
        </w:rPr>
        <w:t>графиком;</w:t>
      </w:r>
    </w:p>
    <w:p w14:paraId="1FC30EAB" w14:textId="472224C6" w:rsidR="00893C72" w:rsidRPr="00B11397" w:rsidRDefault="009D615E" w:rsidP="00E17C2B">
      <w:pPr>
        <w:numPr>
          <w:ilvl w:val="0"/>
          <w:numId w:val="1"/>
        </w:numPr>
        <w:tabs>
          <w:tab w:val="left" w:pos="1266"/>
          <w:tab w:val="left" w:pos="3195"/>
          <w:tab w:val="left" w:pos="5314"/>
          <w:tab w:val="left" w:pos="6490"/>
          <w:tab w:val="left" w:pos="7657"/>
          <w:tab w:val="left" w:pos="8067"/>
          <w:tab w:val="left" w:pos="9358"/>
        </w:tabs>
        <w:autoSpaceDE w:val="0"/>
        <w:autoSpaceDN w:val="0"/>
        <w:spacing w:line="360" w:lineRule="auto"/>
        <w:ind w:left="0" w:firstLine="709"/>
        <w:jc w:val="both"/>
        <w:rPr>
          <w:sz w:val="28"/>
          <w:szCs w:val="22"/>
          <w:lang w:eastAsia="en-US"/>
        </w:rPr>
      </w:pPr>
      <w:r w:rsidRPr="00B11397">
        <w:rPr>
          <w:sz w:val="28"/>
          <w:szCs w:val="22"/>
          <w:lang w:eastAsia="en-US"/>
        </w:rPr>
        <w:t xml:space="preserve">оценка </w:t>
      </w:r>
      <w:r w:rsidR="00893C72" w:rsidRPr="00B11397">
        <w:rPr>
          <w:sz w:val="28"/>
          <w:szCs w:val="22"/>
          <w:lang w:eastAsia="en-US"/>
        </w:rPr>
        <w:t>дост</w:t>
      </w:r>
      <w:r w:rsidR="00E71541" w:rsidRPr="00B11397">
        <w:rPr>
          <w:sz w:val="28"/>
          <w:szCs w:val="22"/>
          <w:lang w:eastAsia="en-US"/>
        </w:rPr>
        <w:t xml:space="preserve">ижений обучающимися планируемых </w:t>
      </w:r>
      <w:r w:rsidR="00893C72" w:rsidRPr="00B11397">
        <w:rPr>
          <w:sz w:val="28"/>
          <w:szCs w:val="22"/>
          <w:lang w:eastAsia="en-US"/>
        </w:rPr>
        <w:t>результатов обучения.</w:t>
      </w:r>
    </w:p>
    <w:p w14:paraId="03E9A529" w14:textId="77777777" w:rsidR="00ED3CEA" w:rsidRPr="00B11397" w:rsidRDefault="00ED3CEA" w:rsidP="00E17C2B">
      <w:pPr>
        <w:tabs>
          <w:tab w:val="left" w:pos="1266"/>
          <w:tab w:val="left" w:pos="2350"/>
          <w:tab w:val="left" w:pos="4066"/>
          <w:tab w:val="left" w:pos="6175"/>
          <w:tab w:val="left" w:pos="8067"/>
        </w:tabs>
        <w:autoSpaceDE w:val="0"/>
        <w:autoSpaceDN w:val="0"/>
        <w:spacing w:line="360" w:lineRule="auto"/>
        <w:ind w:left="1560"/>
        <w:rPr>
          <w:sz w:val="28"/>
          <w:szCs w:val="22"/>
          <w:lang w:eastAsia="en-US"/>
        </w:rPr>
      </w:pPr>
    </w:p>
    <w:p w14:paraId="1916736A" w14:textId="0CDA982A" w:rsidR="00893C72" w:rsidRPr="00B11397" w:rsidRDefault="00A57E74" w:rsidP="00E17C2B">
      <w:pPr>
        <w:pStyle w:val="2"/>
        <w:keepNext/>
        <w:widowControl/>
        <w:ind w:left="0" w:firstLine="709"/>
      </w:pPr>
      <w:r w:rsidRPr="00B11397">
        <w:t xml:space="preserve"> </w:t>
      </w:r>
      <w:bookmarkStart w:id="26" w:name="_Toc98934603"/>
      <w:bookmarkStart w:id="27" w:name="_Toc126073483"/>
      <w:r w:rsidR="00893C72" w:rsidRPr="00B11397">
        <w:t>Планируемые результаты освоения</w:t>
      </w:r>
      <w:r w:rsidR="00E1750A" w:rsidRPr="00B11397">
        <w:t xml:space="preserve"> (профессиональные компетенции)</w:t>
      </w:r>
      <w:r w:rsidR="00893C72" w:rsidRPr="00B11397">
        <w:t>, соотнесенные с</w:t>
      </w:r>
      <w:r w:rsidR="00A1680E" w:rsidRPr="00B11397">
        <w:t xml:space="preserve"> </w:t>
      </w:r>
      <w:r w:rsidR="00893C72" w:rsidRPr="00B11397">
        <w:t>планируемыми результатами обучения</w:t>
      </w:r>
      <w:bookmarkEnd w:id="26"/>
      <w:bookmarkEnd w:id="27"/>
    </w:p>
    <w:p w14:paraId="0D567351" w14:textId="58A39EF9" w:rsidR="00893C72" w:rsidRPr="00B11397" w:rsidRDefault="00893C72" w:rsidP="00E17C2B">
      <w:pPr>
        <w:keepNext/>
        <w:autoSpaceDE w:val="0"/>
        <w:autoSpaceDN w:val="0"/>
        <w:jc w:val="both"/>
        <w:rPr>
          <w:sz w:val="28"/>
          <w:szCs w:val="28"/>
          <w:lang w:eastAsia="en-US"/>
        </w:rPr>
      </w:pPr>
      <w:r w:rsidRPr="00B11397">
        <w:rPr>
          <w:sz w:val="28"/>
          <w:szCs w:val="28"/>
          <w:lang w:eastAsia="en-US"/>
        </w:rPr>
        <w:t>Таблица</w:t>
      </w:r>
      <w:r w:rsidRPr="00B11397">
        <w:rPr>
          <w:spacing w:val="46"/>
          <w:sz w:val="28"/>
          <w:szCs w:val="28"/>
          <w:lang w:eastAsia="en-US"/>
        </w:rPr>
        <w:t xml:space="preserve"> </w:t>
      </w:r>
      <w:r w:rsidRPr="00B11397">
        <w:rPr>
          <w:sz w:val="28"/>
          <w:szCs w:val="28"/>
          <w:lang w:eastAsia="en-US"/>
        </w:rPr>
        <w:t>1</w:t>
      </w:r>
      <w:r w:rsidRPr="00B11397">
        <w:rPr>
          <w:spacing w:val="47"/>
          <w:sz w:val="28"/>
          <w:szCs w:val="28"/>
          <w:lang w:eastAsia="en-US"/>
        </w:rPr>
        <w:t xml:space="preserve"> </w:t>
      </w:r>
      <w:r w:rsidRPr="00B11397">
        <w:rPr>
          <w:sz w:val="28"/>
          <w:szCs w:val="28"/>
          <w:lang w:eastAsia="en-US"/>
        </w:rPr>
        <w:t>–</w:t>
      </w:r>
      <w:r w:rsidRPr="00B11397">
        <w:rPr>
          <w:spacing w:val="47"/>
          <w:sz w:val="28"/>
          <w:szCs w:val="28"/>
          <w:lang w:eastAsia="en-US"/>
        </w:rPr>
        <w:t xml:space="preserve"> </w:t>
      </w:r>
      <w:r w:rsidR="00897EAA" w:rsidRPr="00B11397">
        <w:rPr>
          <w:sz w:val="28"/>
          <w:szCs w:val="28"/>
          <w:lang w:eastAsia="en-US"/>
        </w:rPr>
        <w:t>Соотнесение п</w:t>
      </w:r>
      <w:r w:rsidRPr="00B11397">
        <w:rPr>
          <w:sz w:val="28"/>
          <w:szCs w:val="28"/>
          <w:lang w:eastAsia="en-US"/>
        </w:rPr>
        <w:t>ланируемы</w:t>
      </w:r>
      <w:r w:rsidR="00897EAA" w:rsidRPr="00B11397">
        <w:rPr>
          <w:sz w:val="28"/>
          <w:szCs w:val="28"/>
          <w:lang w:eastAsia="en-US"/>
        </w:rPr>
        <w:t>х</w:t>
      </w:r>
      <w:r w:rsidRPr="00B11397">
        <w:rPr>
          <w:spacing w:val="46"/>
          <w:sz w:val="28"/>
          <w:szCs w:val="28"/>
          <w:lang w:eastAsia="en-US"/>
        </w:rPr>
        <w:t xml:space="preserve"> </w:t>
      </w:r>
      <w:r w:rsidRPr="00B11397">
        <w:rPr>
          <w:sz w:val="28"/>
          <w:szCs w:val="28"/>
          <w:lang w:eastAsia="en-US"/>
        </w:rPr>
        <w:t>результат</w:t>
      </w:r>
      <w:r w:rsidR="00897EAA" w:rsidRPr="00B11397">
        <w:rPr>
          <w:sz w:val="28"/>
          <w:szCs w:val="28"/>
          <w:lang w:eastAsia="en-US"/>
        </w:rPr>
        <w:t>ов</w:t>
      </w:r>
      <w:r w:rsidRPr="00B11397">
        <w:rPr>
          <w:spacing w:val="47"/>
          <w:sz w:val="28"/>
          <w:szCs w:val="28"/>
          <w:lang w:eastAsia="en-US"/>
        </w:rPr>
        <w:t xml:space="preserve"> </w:t>
      </w:r>
      <w:r w:rsidR="00897EAA" w:rsidRPr="00B11397">
        <w:rPr>
          <w:sz w:val="28"/>
          <w:szCs w:val="28"/>
          <w:lang w:eastAsia="en-US"/>
        </w:rPr>
        <w:t xml:space="preserve">обучения с планируемыми результатами </w:t>
      </w:r>
      <w:r w:rsidRPr="00B11397">
        <w:rPr>
          <w:sz w:val="28"/>
          <w:szCs w:val="28"/>
          <w:lang w:eastAsia="en-US"/>
        </w:rPr>
        <w:t xml:space="preserve">освоения </w:t>
      </w:r>
      <w:r w:rsidR="00E1750A" w:rsidRPr="00B11397">
        <w:rPr>
          <w:sz w:val="28"/>
          <w:szCs w:val="28"/>
          <w:lang w:eastAsia="en-US"/>
        </w:rPr>
        <w:t>(профессиональными компетенциями)</w:t>
      </w:r>
    </w:p>
    <w:tbl>
      <w:tblPr>
        <w:tblStyle w:val="TableNormal6"/>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Look w:val="01E0" w:firstRow="1" w:lastRow="1" w:firstColumn="1" w:lastColumn="1" w:noHBand="0" w:noVBand="0"/>
      </w:tblPr>
      <w:tblGrid>
        <w:gridCol w:w="2880"/>
        <w:gridCol w:w="6458"/>
      </w:tblGrid>
      <w:tr w:rsidR="00893C72" w:rsidRPr="00B11397" w14:paraId="5C0B48F2" w14:textId="77777777" w:rsidTr="00E17C2B">
        <w:trPr>
          <w:trHeight w:val="270"/>
          <w:tblHeader/>
        </w:trPr>
        <w:tc>
          <w:tcPr>
            <w:tcW w:w="1542" w:type="pct"/>
          </w:tcPr>
          <w:p w14:paraId="48929AAE" w14:textId="2BBDF449" w:rsidR="00893C72" w:rsidRPr="00B11397" w:rsidRDefault="00990677" w:rsidP="00E17C2B">
            <w:pPr>
              <w:widowControl/>
              <w:spacing w:line="258" w:lineRule="exact"/>
              <w:jc w:val="center"/>
              <w:rPr>
                <w:rFonts w:ascii="Times New Roman" w:hAnsi="Times New Roman"/>
                <w:b/>
                <w:sz w:val="24"/>
                <w:lang w:val="ru-RU"/>
              </w:rPr>
            </w:pPr>
            <w:r w:rsidRPr="00B11397">
              <w:rPr>
                <w:rFonts w:ascii="Times New Roman" w:hAnsi="Times New Roman"/>
                <w:b/>
                <w:sz w:val="24"/>
                <w:lang w:val="ru-RU"/>
              </w:rPr>
              <w:t>П</w:t>
            </w:r>
            <w:r w:rsidR="00E1750A" w:rsidRPr="00B11397">
              <w:rPr>
                <w:rFonts w:ascii="Times New Roman" w:hAnsi="Times New Roman"/>
                <w:b/>
                <w:sz w:val="24"/>
                <w:lang w:val="ru-RU"/>
              </w:rPr>
              <w:t>еречень профессиональных компетенций</w:t>
            </w:r>
          </w:p>
        </w:tc>
        <w:tc>
          <w:tcPr>
            <w:tcW w:w="3458" w:type="pct"/>
          </w:tcPr>
          <w:p w14:paraId="3B44DE27" w14:textId="77777777" w:rsidR="00893C72" w:rsidRPr="00B11397" w:rsidRDefault="00893C72" w:rsidP="00E17C2B">
            <w:pPr>
              <w:widowControl/>
              <w:spacing w:line="258" w:lineRule="exact"/>
              <w:jc w:val="center"/>
              <w:rPr>
                <w:rFonts w:ascii="Times New Roman" w:hAnsi="Times New Roman"/>
                <w:b/>
                <w:sz w:val="24"/>
                <w:lang w:val="ru-RU"/>
              </w:rPr>
            </w:pPr>
            <w:r w:rsidRPr="00B11397">
              <w:rPr>
                <w:rFonts w:ascii="Times New Roman" w:hAnsi="Times New Roman"/>
                <w:b/>
                <w:sz w:val="24"/>
                <w:lang w:val="ru-RU"/>
              </w:rPr>
              <w:t>Планируемые</w:t>
            </w:r>
            <w:r w:rsidRPr="00B11397">
              <w:rPr>
                <w:rFonts w:ascii="Times New Roman" w:hAnsi="Times New Roman"/>
                <w:b/>
                <w:spacing w:val="-4"/>
                <w:sz w:val="24"/>
                <w:lang w:val="ru-RU"/>
              </w:rPr>
              <w:t xml:space="preserve"> </w:t>
            </w:r>
            <w:r w:rsidRPr="00B11397">
              <w:rPr>
                <w:rFonts w:ascii="Times New Roman" w:hAnsi="Times New Roman"/>
                <w:b/>
                <w:sz w:val="24"/>
                <w:lang w:val="ru-RU"/>
              </w:rPr>
              <w:t>результаты</w:t>
            </w:r>
            <w:r w:rsidRPr="00B11397">
              <w:rPr>
                <w:rFonts w:ascii="Times New Roman" w:hAnsi="Times New Roman"/>
                <w:b/>
                <w:spacing w:val="-4"/>
                <w:sz w:val="24"/>
                <w:lang w:val="ru-RU"/>
              </w:rPr>
              <w:t xml:space="preserve"> </w:t>
            </w:r>
            <w:r w:rsidRPr="00B11397">
              <w:rPr>
                <w:rFonts w:ascii="Times New Roman" w:hAnsi="Times New Roman"/>
                <w:b/>
                <w:sz w:val="24"/>
                <w:lang w:val="ru-RU"/>
              </w:rPr>
              <w:t>обучения</w:t>
            </w:r>
          </w:p>
        </w:tc>
      </w:tr>
      <w:tr w:rsidR="00893C72" w:rsidRPr="00B11397" w14:paraId="638F5EA9" w14:textId="77777777" w:rsidTr="00E17C2B">
        <w:trPr>
          <w:trHeight w:val="827"/>
        </w:trPr>
        <w:tc>
          <w:tcPr>
            <w:tcW w:w="1542" w:type="pct"/>
          </w:tcPr>
          <w:p w14:paraId="37FA5065" w14:textId="74D3191F" w:rsidR="00893C72" w:rsidRPr="00B11397" w:rsidRDefault="009F2455" w:rsidP="00E17C2B">
            <w:pPr>
              <w:widowControl/>
              <w:rPr>
                <w:rFonts w:ascii="Times New Roman" w:hAnsi="Times New Roman"/>
                <w:sz w:val="24"/>
                <w:szCs w:val="24"/>
                <w:lang w:val="ru-RU"/>
              </w:rPr>
            </w:pPr>
            <w:r w:rsidRPr="00B11397">
              <w:rPr>
                <w:rFonts w:ascii="Times New Roman" w:hAnsi="Times New Roman"/>
                <w:sz w:val="24"/>
                <w:szCs w:val="24"/>
                <w:lang w:val="ru-RU"/>
              </w:rPr>
              <w:t>Способен применять нормативно-технические документы к организационным процессам сертификации и испытаний систем активной безопасности автомобильного транспорта.</w:t>
            </w:r>
          </w:p>
        </w:tc>
        <w:tc>
          <w:tcPr>
            <w:tcW w:w="3458" w:type="pct"/>
          </w:tcPr>
          <w:p w14:paraId="7D83AF44" w14:textId="77777777" w:rsidR="00494DB2" w:rsidRPr="00B11397" w:rsidRDefault="00494DB2" w:rsidP="00E17C2B">
            <w:pPr>
              <w:widowControl/>
              <w:rPr>
                <w:rFonts w:ascii="Times New Roman" w:hAnsi="Times New Roman"/>
                <w:bCs/>
                <w:sz w:val="24"/>
                <w:szCs w:val="24"/>
                <w:lang w:val="ru-RU"/>
              </w:rPr>
            </w:pPr>
            <w:r>
              <w:rPr>
                <w:rFonts w:ascii="Times New Roman" w:hAnsi="Times New Roman" w:eastAsia="Times New Roman" w:cs="Times New Roman"/>
                <w:color w:val="000000"/>
                <w:sz w:val="24"/>
                <w:szCs w:val="24"/>
                <w:b w:val="1"/>
                <w:bCs w:val="1"/>
              </w:rPr>
              <w:t xml:space="preserve">Знания: </w:t>
            </w:r>
            <w:br/>
            <w:r>
              <w:rPr>
                <w:rFonts w:ascii="Times New Roman" w:hAnsi="Times New Roman" w:eastAsia="Times New Roman" w:cs="Times New Roman"/>
                <w:color w:val="000000"/>
                <w:sz w:val="24"/>
                <w:szCs w:val="24"/>
                <w:b w:val="0"/>
                <w:bCs w:val="0"/>
              </w:rPr>
              <w:t xml:space="preserve">Знать перечень документов, удостоверяющих соответствие требованиям технического регламента Таможенного союза ТР ТС 018/2011 при выпуске в обращение транспортных средств</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случаи проверки выполнения требований к типам выпускаемых в обращение транспортных средств (шасси)</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порядок проведения одобрения типа транспортного средства (одобрение типа шасси)</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максимальный срок действия одобрения типа транспортного средства (одобрение типа шасси)</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порядок продления действия одобрения типа транспортного средства (одобрения типа шасси) на новый срок</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порядок проверки выполнения требованиям к единичным транспортным средствам перед их выпуском в обращение</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порядок оценки соответствия единичного транспортного перед их выпуском в обращение</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порядок проверки выполнения требований к транспортным средствам, находящимся в эксплуатации</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порядок проверки выполнения требований к транспортным средствам, находящимся в эксплуатации, в случае внесения изменений в их конструкцию</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порядок проверки выполнения требований к типам компонентов транспортных средств перед их выпуском в обращение</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маркировку единым знаком обращения продукции на рынке</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случаи, при которых выпущенное в обращение транспортное средство (шасси), имеющее одобрение типа транспортного средства (одобрение типа шасси), считается не соответствующим требованиям технического регламента Таможенного союза ТР ТС 018/2011</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случаи, при которых выпущенные в обращение компоненты транспортных средств, на которые имеются сертификаты соответствия или декларации о соответствии, считаются не соответствующими требованиям технического регламента Таможенного союза ТР ТС 018/2011</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перечень объектов технического регулирования, на которые распространяется действие технического регламента Таможенного союза "О безопасности колесных транспортных средств"</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компоненты транспортных средств</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перечень требований, установленных в отношении типов выпускаемых в обращение транспортных средств (шасси)</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требования к транспортным средствам в отношении устойчивости</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требования к транспортным средствам категории М' в отношении систем очистки ветрового стекла от обледенения и запотевания</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требования к тормозным системам транспортных средств</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требования к средствам обеспечения обзорности транспортных средств</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нормативную базу и виды сертификации автотранспортных средств</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цели и задачи сертификации автотранспортных средств</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порядок проведения сертификации автотранспортных средств</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объекты обязательной и добровольной сертификации системы активной безопасности ADAS</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требования к перечню документов по сертификации ТС систем активной безопасности ADAS</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условия эксплуатации систем адаптивного круиз-контроля (САКК)</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требования к характеристикам системы САКК</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методы испытаний для оценки эксплуатационных характеристик САКК</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спецификация и характеристики мишеней для испытаний САКК</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требования к характеристикам системы опережающего экстренного торможения (СОЭТ)</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требования к системе опережающего экстренного торможения</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условия проведения испытаний СОЭТ</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процедура испытаний системы опережающего экстренного торможения</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технические требования характеристикам системы предупреждения о выходе из занимаемой полосы движения</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условия проведения испытаний и испытания системы предупреждения о выходе из занимаемой полосы движения</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идентификацию видимой разметки полосы движения при проведении испытаний системы предупреждения о выходе из занимаемой полосы движения</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критерии включения визуального сигнала системы мониторинга слепых зон</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требования к системе измерения системы мониторинга слепых зон</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процедуру испытаний системы мониторинга слепых зон</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технические требования к блоку управления бортовых систем помощи водителю</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требования к исполнению корпуса блока управления бортовой системы помощи водителю после испытаний</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область применения фронтальных радаров БСПВ</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требования к зоне обнаружения целевого объекта фронтального радара БСПВ</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требования к зоне обнаружения целевого объекта боковыми радарами БСПВ</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требования к разрешающей способности радаров БСПВ</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требование к точности измерения фронтального радара БСПВ</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требование к точности измерения боковых радаров БСПВ</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требования к вероятности распознавания (классификации) радаром БСПВ</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требования к выдаваемой информации и темпу обзора радарами БСПВ</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требования к надежности радаров БСПВ</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приемо-сдаточные испытания БСПВ</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периодические испытания БСПВ</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объем приемо-сдаточных и периодических испытаний блока управления БСПВ</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объем приемо-сдаточных и периодических испытаний видеокамер БСПВ</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объем приемо-сдаточных и периодических испытаний радаров БСПВ</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правила приемки продукции потребителем (включая производителя транспортного средства)</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методы проверки и испытаний блоков управления бортовых систем помощи водителю</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методы проверки и испытаний видеокамер бортовых систем помощи водителю</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методы проверки и испытаний радаров бортовых систем помощи водителю</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общие положения правил приемки бортовых систем помощи водителю</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общие требования к методам проверки и испытаний блоков управления бортовых систем помощи водителю</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методы проверки требований к маркировке и упаковке блоков управления бортовых систем помощи водителю</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общие требования к методам проверки и испытаний видеокамер бортовых систем помощи водителю</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методы проверки внешнего вида и размеров видеокамер бортовых систем помощи водителю</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методы проверки функционирования видеокамер бортовых систем помощи водителю</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методы проверки требований маркировки и упаковки видеокамер бортовых систем помощи водителю</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общие требования к методам проверки и испытаний радаров бортовых систем помощи водителю</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методы проверки внешнего вида и размеров радаров бортовых систем помощи водителю</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методы проверки комплектности радаров бортовых систем помощи водителю</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методы проверки требований к маркировке и упаковке радаров бортовых систем помощи водителю</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условия эксплуатации радарных подсистем бортовых систем помощи водителю</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требования к интеграции в транспортное средство радарных подсистем бортовых систем помощи водителю</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требования к характеристикам радарной подсистемы бортовой системы помощи водителю</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состав и испытания радарной подсистемы бортовой системы помощи водителю</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состояния и переходы радарной подсистемы бортовой системы помощи водителю</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обобщенный алгоритм действий радарной подсистемы бортовой системы помощи водителю</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общее описание человеко-машинного интерфейса радарной подсистемы БСПВ</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критерии оценки целевых объектов для определения уровня предупреждения радарной подсистемы БСПВ</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общие требования к проведению испытаний радарной подсистемы БСПВ</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требования к условиям проведения испытаний РПС БСПВ</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требования по безопасности, охране окружающей среды РПС БСПВ</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перечень этапов проведения испытаний РПС БСПВ</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характеристики, подлежащие оценке при испытаниях РПС БСПВ</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последовательность и порядок проведения испытаний РПС БСПВ</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содержание этапов испытаний РПС БСПВ</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перечень работ, проводимых после завершения испытаний РПС БСПВ</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испытания блока управления радарной подсистемы, радара фронтального. Продольное различение целевых объектов в передней зоне контроля рассматриваемого транспортного средства</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испытания блока управления радарной подсистемы, радара фронтального, задних радаров. Боковое поперечное различение целевых объектов в пределах двух соседних полос движения</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испытания задних радаров. Продольное различение целевых объектов в задних зонах контроля рассматриваемого транспортного средства</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испытания блока управления радарной подсистемы, радара фронтального, задних радаров. Поперечное различение целевых объектов в передней и задних зонах контроля рассматриваемого транспортного средства</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испытания блока управления радарной подсистемы и радара фронтального. Продольное различение целевых объектов в боковых передних зонах контроля рассматриваемого транспортного средства</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испытания задних радаров. Продольное различение целевых объектов в боковых задних зонах контроля рассматриваемого транспортного средства</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испытания задних радаров. Различение целевых объектов, движущихся поперечно в задних зонах контроля рассматриваемого транспортного средства</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испытания блока управления радарной подсистемы и радара фронтального. Различение пешеходов и велосипедистов</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испытание блока управления радарной подсистемы на выявление сбоя/неисправности в работе компонентов</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состав и условия эксплуатации системы оптического распознавания объектов БСПВ</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требования к характеристикам системы оптического распознавания объектов БСПВ</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состояния и переходы системы оптического распознавания объектов БСПВ</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состояние предупреждения системы оптического распознавания объектов</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уровни предупреждения системы оптического распознавания объектов</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обобщенный алгоритм действий системы оптического распознавания объектов</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критерии активации системы оптического распознавания объектов</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общее описание человеко-машинного интерфейса системы оптического распознавания объектов</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критерии оценки целевых объектов для определения уровня предупреждения системы оптического распознавания объектов</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общие требования к проведению испытаний систем оптического распознавания объектов</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измерения в ходе испытаний систем оптического распознавания объектов БСПВ</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условия предъявления на испытания систем оптического распознавания объектов БСПВ</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требования к условиям проведения испытаний СОРО БСПВ</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требования по безопасности, охране окружающей среды при испытаниях СОРО БСПВ</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перечень этапов проведения испытаний СОРО БСПВ</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характеристики, подлежащие оценке при испытаниях СОРО БСПВ</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последовательность и порядок проведения испытаний СОРО БСПВ</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содержание этапов испытаний СОРО БСПВ</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условия эксплуатации систем распознавания объектов инфраструктуры</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состав систем распознавания объектов инфраструктуры</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состояния систем распознавания объектов инфраструктуры</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критерии активации систем распознавания объектов инфраструктуры</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обобщенный алгоритм действий системы распознавания объектов инфраструктуры</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требования к элементам алгоритма работы подсистемы распознавания и предупреждения о дорожных знаках</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общее описание человеко-машинного интерфейса подсистемы распознавания и предупреждения о дорожных знаках</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критерии оценки дорожных знаков для определения уровня предупреждения подсистемы распознавания и предупреждения о дорожных знаках</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общее описание человеко-машинного интерфейса подсистемы распознавания и предупреждения о сигналах светофора</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распознаваемые сигналы светофоров</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критерии оценки сигналов светофора для определения уровня предупреждения подсистемы распознавания и предупреждения о сигналах светофора</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определяемые показатели при испытаниях системы распознавания объектов инфраструктуры</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общее описание человеко-машинного интерфейса подсистемы распознавания и предупреждения о дорожной разметке</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требования к элементам алгоритма работы подсистемы распознавания и предупреждения о дорожной разметке</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критерии оценки линий дорожной разметки для определения уровня предупреждения подсистемы распознавания и предупреждения о дорожной разметке</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общие требования к проведению испытаний системы распознавания объектов инфраструктуры</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испытания системы распознавания объектов инфраструктуры в части распознавания дорожных знаков</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испытания системы распознавания объектов инфраструктуры в части распознавания сигналов светофора</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испытания системы распознавания объектов инфраструктуры в части распознавания линий дорожной разметки</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испытание блока управления: выявление сбоя/неисправности в работе компонентов</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обработку и оформление результатов испытаний систем распознавания объектов инфраструктуры</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состав оборудования радарной подсистемы</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определяемые показатели при испытаниях радарной подсистемы</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состав оборудования системы опережающего экстренного торможения</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перечень типов испытательных приборов, используемый при оценке соответствия системы адаптивного круиз-контроля</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перечень типов испытательных приборов, используемых при оценке соответствия  радарной подсистемы</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определяемые показатели при испытаниях системы адаптивного круиз-контроля</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перечень типов испытательных приборов, используемый при оценке соответствия  системы опережающего экстренного торможения</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состав оборудования системы адаптивного круиз-контроля</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определяемые показатели при испытаниях системы опережающего экстренного торможения</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перечень типов испытательных приборов, используемый при оценке соответствия  систем распознавания объектов инфраструктуры</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оборудование системы оптического распознавания объектов</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определяемые показатели при испытаниях системы оптического распознавания объектов</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оборудование системы распознавания объектов инфраструктуры</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перечень типов испытательных приборов, используемый при оценке соответствия  системы оптического распознавания объектов</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требования к оформлению протокола испытаний ТС систем активной безопасности ADAS</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объекты, используемые в ходе испытаний СОЭТ</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испытания мультифункциональной видеокамеры и блока управления. Боковое поперечное различение целевых объектов в пределах двух соседних полос движения</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испытания мультифункциональной видеокамеры и блока управления. Продольное различение целевых объектов в передней зоне контроля систем оптического распознавания объектов</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испытания мультифункциональной видеокамеры и блока управления. Продольное различение целевых объектов в боковой передней зоне контроля систем оптического распознавания объектов</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испытания мультифункциональной видеокамеры и блока управления. Различение пешеходов и велосипедистов</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испытания мультифункциональной видеокамеры и блока управления. Определение световых огней целевых объектов</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испытания блока управления. Выявление сбоя/неисправности в работе компонентов</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обработка и оформление результатов СОРО</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требования к вибропрочности блока управления бортовой системы помощи водителю</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требования к теплостойкости блока управления бортовой системы помощи водителю</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требования к холодостойкости блока управления бортовой системы помощи водителю</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требования стойкости к термоциклам блока управления бортовой системы помощи водителю</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требования к влагостойкости блока управления бортовой системы помощи водителю</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требования к электрическим характеристикам блока управления бортовой системы помощи водителю</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требования устойчивости к электростатическому разряду блока управления  бортовой системы помощи водителю</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требования стойкости к воздействию горюче-смазочных материалов (химическому воздействию) блока управления  бортовой системы помощи водителю</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требования к назначению и соответствию видеокамер БСПВ</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требования к внешнему виду, размерам и корпусу видеокамеры БСПВ</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требования к ударопрочности видеокамер БСПВ</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требования к вибропрочности и виброустойчивости видеокамер БСПВ</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требования стойкости к термоциклам видеокамер БСПВ</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требования к уровню собственных помех и устойчивости к воздействию внешних помех видеокамер БСПВ</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требования по устойчивости к электростатическому разряду видеокамер БСПВ</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требования стойкости к горюче-смазочным материалам (химическому воздействию) видеокамер БСПВ</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общие требования к назначению, соответствию и составу радаров БСПВ</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основные компоненты систем ADAS</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требования к внешнему виду и размерам радаров БСПВ</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требование к комплектности радаров БСПВ</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наиболее распространенные технологии, позволяющие получать информацию о ситуации на дороге</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требования к электрическим параметрам радаров БСПВ</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классификацию технологий, используемых системами ADAS для сбора информации о транспортном средстве и окружающей обстановке</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требования к режиму работы радаров БСПВ</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технологию системы ADAS: оптические датчики - видеокамеры</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область применения боковых радаров БСПВ</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технологию системы ADAS: монокулярные камеры</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технологию системы ADAS: стереокамеры</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технологию системы ADAS: инфракрасные камеры</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технологию системы ADAS: лидары</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технологию системы ADAS: радары</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технологию системы ADAS: ультразвуковые датчики</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ключевые особенности датчиков, используемых в ADAS</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спутниковую навигацию систем ADAS</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требования по стойкости к внешним воздействующим факторам радаров БСПВ</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инерциальную навигацию систем ADAS</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требования по электромагнитной совместимости радаров БСПВ</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картографические системы ADAS</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интеллектуальные транспортные системы коммуникации транспортного средства с окружающей средой</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системы распознавания движущихся объектов систем ADAS</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системы распознавания среды вождения систем ADAS</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системы ADAS помощи водителю</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системы ADAS обеспечения безопасности</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системы ADAS управления автомобилем</w:t>
            </w:r>
            <w:r>
              <w:rPr>
                <w:rFonts w:ascii="Times New Roman" w:hAnsi="Times New Roman" w:eastAsia="Times New Roman" w:cs="Times New Roman"/>
                <w:color w:val="000000"/>
                <w:sz w:val="24"/>
                <w:szCs w:val="24"/>
                <w:b w:val="0"/>
                <w:bCs w:val="0"/>
              </w:rPr>
              <w:t xml:space="preserve">.</w:t>
            </w:r>
          </w:p>
          <w:p w14:paraId="3FE7C089" w14:textId="77777777" w:rsidR="00494DB2" w:rsidRPr="00B11397" w:rsidRDefault="00494DB2" w:rsidP="00E17C2B">
            <w:pPr>
              <w:widowControl/>
              <w:rPr>
                <w:rFonts w:ascii="Times New Roman" w:hAnsi="Times New Roman"/>
                <w:bCs/>
                <w:sz w:val="24"/>
                <w:szCs w:val="24"/>
                <w:lang w:val="ru-RU"/>
              </w:rPr>
            </w:pPr>
            <w:r>
              <w:rPr>
                <w:rFonts w:ascii="Times New Roman" w:hAnsi="Times New Roman" w:eastAsia="Times New Roman" w:cs="Times New Roman"/>
                <w:color w:val="000000"/>
                <w:sz w:val="24"/>
                <w:szCs w:val="24"/>
                <w:b w:val="1"/>
                <w:bCs w:val="1"/>
              </w:rPr>
              <w:t xml:space="preserve">Умения: </w:t>
            </w:r>
            <w:br/>
            <w:r>
              <w:rPr>
                <w:rFonts w:ascii="Times New Roman" w:hAnsi="Times New Roman" w:eastAsia="Times New Roman" w:cs="Times New Roman"/>
                <w:color w:val="000000"/>
                <w:sz w:val="24"/>
                <w:szCs w:val="24"/>
                <w:b w:val="0"/>
                <w:bCs w:val="0"/>
              </w:rPr>
              <w:t xml:space="preserve">Уметь провести аудит документации по сертификации системы активной безопасности ADAS (В/01.4)</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Уметь составить протокол испытаний системы активной безопасности ADAS и оценить результаты испытаний на соответствие требованиям ГОСТ (В/03.4)</w:t>
            </w:r>
            <w:r>
              <w:rPr>
                <w:rFonts w:ascii="Times New Roman" w:hAnsi="Times New Roman" w:eastAsia="Times New Roman" w:cs="Times New Roman"/>
                <w:color w:val="000000"/>
                <w:sz w:val="24"/>
                <w:szCs w:val="24"/>
                <w:b w:val="0"/>
                <w:bCs w:val="0"/>
              </w:rPr>
              <w:t xml:space="preserve">.</w:t>
            </w:r>
          </w:p>
          <w:p w14:paraId="52F6DD29" w14:textId="4CAF6D7E" w:rsidR="00893C72" w:rsidRPr="00B11397" w:rsidRDefault="00494DB2" w:rsidP="00E17C2B">
            <w:pPr>
              <w:widowControl/>
              <w:rPr>
                <w:rFonts w:ascii="Times New Roman" w:hAnsi="Times New Roman"/>
                <w:sz w:val="24"/>
                <w:szCs w:val="24"/>
                <w:lang w:val="ru-RU"/>
              </w:rPr>
            </w:pPr>
          </w:p>
        </w:tc>
      </w:tr>
    </w:tbl>
    <w:p w14:paraId="280D38AA" w14:textId="1E43A5FB" w:rsidR="00E35088" w:rsidRPr="00B11397" w:rsidRDefault="00E35088" w:rsidP="00E17C2B">
      <w:pPr>
        <w:rPr>
          <w:highlight w:val="yellow"/>
          <w:lang w:eastAsia="en-US"/>
        </w:rPr>
      </w:pPr>
      <w:r w:rsidRPr="00B11397">
        <w:rPr>
          <w:highlight w:val="yellow"/>
          <w:lang w:eastAsia="en-US"/>
        </w:rPr>
        <w:br w:type="page"/>
      </w:r>
    </w:p>
    <w:p w14:paraId="44376B34" w14:textId="4E3E33F6" w:rsidR="00893C72" w:rsidRPr="00B11397" w:rsidRDefault="00893C72" w:rsidP="00E17C2B">
      <w:pPr>
        <w:pStyle w:val="2"/>
        <w:keepNext/>
        <w:widowControl/>
        <w:ind w:left="0" w:firstLine="709"/>
      </w:pPr>
      <w:bookmarkStart w:id="28" w:name="_bookmark9"/>
      <w:bookmarkStart w:id="29" w:name="_Toc98934604"/>
      <w:bookmarkStart w:id="30" w:name="_Toc126073484"/>
      <w:bookmarkEnd w:id="28"/>
      <w:r w:rsidRPr="00B11397">
        <w:lastRenderedPageBreak/>
        <w:t>Учебный план</w:t>
      </w:r>
      <w:bookmarkEnd w:id="29"/>
      <w:bookmarkEnd w:id="30"/>
    </w:p>
    <w:p w14:paraId="1D188AA0" w14:textId="1984B978" w:rsidR="00893C72" w:rsidRPr="00B11397" w:rsidRDefault="00893C72" w:rsidP="00E17C2B">
      <w:pPr>
        <w:keepNext/>
        <w:autoSpaceDE w:val="0"/>
        <w:autoSpaceDN w:val="0"/>
        <w:spacing w:before="163"/>
        <w:rPr>
          <w:sz w:val="28"/>
          <w:szCs w:val="28"/>
          <w:lang w:eastAsia="en-US"/>
        </w:rPr>
      </w:pPr>
      <w:r w:rsidRPr="00B11397">
        <w:rPr>
          <w:sz w:val="28"/>
          <w:szCs w:val="28"/>
          <w:lang w:eastAsia="en-US"/>
        </w:rPr>
        <w:t>Таблица</w:t>
      </w:r>
      <w:r w:rsidRPr="00B11397">
        <w:rPr>
          <w:spacing w:val="-3"/>
          <w:sz w:val="28"/>
          <w:szCs w:val="28"/>
          <w:lang w:eastAsia="en-US"/>
        </w:rPr>
        <w:t xml:space="preserve"> </w:t>
      </w:r>
      <w:r w:rsidR="006A0E27" w:rsidRPr="00B11397">
        <w:rPr>
          <w:sz w:val="28"/>
          <w:szCs w:val="28"/>
          <w:lang w:eastAsia="en-US"/>
        </w:rPr>
        <w:t>2</w:t>
      </w:r>
      <w:r w:rsidRPr="00B11397">
        <w:rPr>
          <w:spacing w:val="-4"/>
          <w:sz w:val="28"/>
          <w:szCs w:val="28"/>
          <w:lang w:eastAsia="en-US"/>
        </w:rPr>
        <w:t xml:space="preserve"> </w:t>
      </w:r>
      <w:r w:rsidRPr="00B11397">
        <w:rPr>
          <w:sz w:val="28"/>
          <w:szCs w:val="28"/>
          <w:lang w:eastAsia="en-US"/>
        </w:rPr>
        <w:t>–</w:t>
      </w:r>
      <w:r w:rsidRPr="00B11397">
        <w:rPr>
          <w:spacing w:val="-2"/>
          <w:sz w:val="28"/>
          <w:szCs w:val="28"/>
          <w:lang w:eastAsia="en-US"/>
        </w:rPr>
        <w:t xml:space="preserve"> </w:t>
      </w:r>
      <w:r w:rsidRPr="00B11397">
        <w:rPr>
          <w:sz w:val="28"/>
          <w:szCs w:val="28"/>
          <w:lang w:eastAsia="en-US"/>
        </w:rPr>
        <w:t>Учебный</w:t>
      </w:r>
      <w:r w:rsidRPr="00B11397">
        <w:rPr>
          <w:spacing w:val="-2"/>
          <w:sz w:val="28"/>
          <w:szCs w:val="28"/>
          <w:lang w:eastAsia="en-US"/>
        </w:rPr>
        <w:t xml:space="preserve"> </w:t>
      </w:r>
      <w:r w:rsidRPr="00B11397">
        <w:rPr>
          <w:sz w:val="28"/>
          <w:szCs w:val="28"/>
          <w:lang w:eastAsia="en-US"/>
        </w:rPr>
        <w:t>план</w:t>
      </w:r>
    </w:p>
    <w:p w14:paraId="518AE2B5" w14:textId="77777777" w:rsidR="00893C72" w:rsidRPr="00B11397" w:rsidRDefault="00893C72" w:rsidP="00E17C2B">
      <w:pPr>
        <w:autoSpaceDE w:val="0"/>
        <w:autoSpaceDN w:val="0"/>
        <w:spacing w:before="11"/>
        <w:rPr>
          <w:sz w:val="13"/>
          <w:szCs w:val="28"/>
          <w:lang w:eastAsia="en-US"/>
        </w:rPr>
      </w:pPr>
    </w:p>
    <w:tbl>
      <w:tblPr>
        <w:tblStyle w:val="TableNormal6"/>
        <w:tblW w:w="5043"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28" w:type="dxa"/>
          <w:left w:w="28" w:type="dxa"/>
          <w:bottom w:w="28" w:type="dxa"/>
          <w:right w:w="28" w:type="dxa"/>
        </w:tblCellMar>
        <w:tblLook w:val="01E0" w:firstRow="1" w:lastRow="1" w:firstColumn="1" w:lastColumn="1" w:noHBand="0" w:noVBand="0"/>
      </w:tblPr>
      <w:tblGrid>
        <w:gridCol w:w="2469"/>
        <w:gridCol w:w="785"/>
        <w:gridCol w:w="708"/>
        <w:gridCol w:w="850"/>
        <w:gridCol w:w="686"/>
        <w:gridCol w:w="467"/>
        <w:gridCol w:w="21"/>
        <w:gridCol w:w="3409"/>
        <w:gridCol w:w="23"/>
      </w:tblGrid>
      <w:tr w:rsidR="00293A60" w:rsidRPr="00B11397" w14:paraId="56A54884" w14:textId="77777777" w:rsidTr="007355D6">
        <w:trPr>
          <w:trHeight w:val="277"/>
          <w:tblHeader/>
        </w:trPr>
        <w:tc>
          <w:tcPr>
            <w:tcW w:w="1311" w:type="pct"/>
            <w:vMerge w:val="restart"/>
            <w:vAlign w:val="center"/>
          </w:tcPr>
          <w:p w14:paraId="582817A3" w14:textId="6EF85A5E" w:rsidR="00293A60" w:rsidRPr="00B11397" w:rsidRDefault="00293A60" w:rsidP="00E17C2B">
            <w:pPr>
              <w:widowControl/>
              <w:spacing w:before="1"/>
              <w:jc w:val="center"/>
              <w:rPr>
                <w:rFonts w:ascii="Times New Roman" w:hAnsi="Times New Roman"/>
                <w:b/>
                <w:sz w:val="24"/>
                <w:szCs w:val="24"/>
                <w:lang w:val="ru-RU"/>
              </w:rPr>
            </w:pPr>
            <w:r w:rsidRPr="00B11397">
              <w:rPr>
                <w:rFonts w:ascii="Times New Roman" w:hAnsi="Times New Roman"/>
                <w:b/>
                <w:sz w:val="24"/>
                <w:szCs w:val="24"/>
                <w:lang w:val="ru-RU"/>
              </w:rPr>
              <w:t>Наименование</w:t>
            </w:r>
            <w:r w:rsidRPr="00B11397">
              <w:rPr>
                <w:rFonts w:ascii="Times New Roman" w:hAnsi="Times New Roman"/>
                <w:b/>
                <w:spacing w:val="-4"/>
                <w:sz w:val="24"/>
                <w:szCs w:val="24"/>
                <w:lang w:val="ru-RU"/>
              </w:rPr>
              <w:t xml:space="preserve"> </w:t>
            </w:r>
            <w:r w:rsidR="006F1539" w:rsidRPr="00B11397">
              <w:rPr>
                <w:rFonts w:ascii="Times New Roman" w:hAnsi="Times New Roman"/>
                <w:b/>
                <w:sz w:val="24"/>
                <w:szCs w:val="24"/>
                <w:lang w:val="ru-RU"/>
              </w:rPr>
              <w:t>модулей</w:t>
            </w:r>
            <w:r w:rsidR="006F1539" w:rsidRPr="00B11397">
              <w:rPr>
                <w:rFonts w:ascii="Times New Roman" w:hAnsi="Times New Roman"/>
                <w:b/>
                <w:spacing w:val="-1"/>
                <w:sz w:val="24"/>
                <w:szCs w:val="24"/>
                <w:lang w:val="ru-RU"/>
              </w:rPr>
              <w:t xml:space="preserve"> </w:t>
            </w:r>
            <w:r w:rsidRPr="00B11397">
              <w:rPr>
                <w:rFonts w:ascii="Times New Roman" w:hAnsi="Times New Roman"/>
                <w:b/>
                <w:sz w:val="24"/>
                <w:szCs w:val="24"/>
                <w:lang w:val="ru-RU"/>
              </w:rPr>
              <w:t>и</w:t>
            </w:r>
            <w:r w:rsidRPr="00B11397">
              <w:rPr>
                <w:rFonts w:ascii="Times New Roman" w:hAnsi="Times New Roman"/>
                <w:b/>
                <w:spacing w:val="-2"/>
                <w:sz w:val="24"/>
                <w:szCs w:val="24"/>
                <w:lang w:val="ru-RU"/>
              </w:rPr>
              <w:t xml:space="preserve"> </w:t>
            </w:r>
            <w:r w:rsidRPr="00B11397">
              <w:rPr>
                <w:rFonts w:ascii="Times New Roman" w:hAnsi="Times New Roman"/>
                <w:b/>
                <w:sz w:val="24"/>
                <w:szCs w:val="24"/>
                <w:lang w:val="ru-RU"/>
              </w:rPr>
              <w:t>тем</w:t>
            </w:r>
          </w:p>
        </w:tc>
        <w:tc>
          <w:tcPr>
            <w:tcW w:w="1867" w:type="pct"/>
            <w:gridSpan w:val="6"/>
            <w:vAlign w:val="center"/>
          </w:tcPr>
          <w:p w14:paraId="34FD09DE" w14:textId="564C2106" w:rsidR="00293A60" w:rsidRPr="00B11397" w:rsidRDefault="00293A60" w:rsidP="00E17C2B">
            <w:pPr>
              <w:widowControl/>
              <w:spacing w:line="247" w:lineRule="auto"/>
              <w:ind w:right="151"/>
              <w:jc w:val="center"/>
              <w:rPr>
                <w:rFonts w:ascii="Times New Roman" w:hAnsi="Times New Roman"/>
                <w:b/>
                <w:sz w:val="24"/>
                <w:szCs w:val="24"/>
                <w:lang w:val="ru-RU"/>
              </w:rPr>
            </w:pPr>
            <w:r w:rsidRPr="00B11397">
              <w:rPr>
                <w:rFonts w:ascii="Times New Roman" w:hAnsi="Times New Roman"/>
                <w:b/>
                <w:sz w:val="24"/>
                <w:szCs w:val="24"/>
                <w:lang w:val="ru-RU"/>
              </w:rPr>
              <w:t>Трудоемкость,</w:t>
            </w:r>
            <w:r w:rsidRPr="00B11397">
              <w:rPr>
                <w:rFonts w:ascii="Times New Roman" w:hAnsi="Times New Roman"/>
                <w:b/>
                <w:spacing w:val="-2"/>
                <w:sz w:val="24"/>
                <w:szCs w:val="24"/>
                <w:lang w:val="ru-RU"/>
              </w:rPr>
              <w:t xml:space="preserve"> </w:t>
            </w:r>
            <w:r w:rsidRPr="00B11397">
              <w:rPr>
                <w:rFonts w:ascii="Times New Roman" w:hAnsi="Times New Roman"/>
                <w:b/>
                <w:sz w:val="24"/>
                <w:szCs w:val="24"/>
                <w:lang w:val="ru-RU"/>
              </w:rPr>
              <w:t>ак.</w:t>
            </w:r>
            <w:r w:rsidRPr="00B11397">
              <w:rPr>
                <w:rFonts w:ascii="Times New Roman" w:hAnsi="Times New Roman"/>
                <w:b/>
                <w:spacing w:val="-2"/>
                <w:sz w:val="24"/>
                <w:szCs w:val="24"/>
                <w:lang w:val="ru-RU"/>
              </w:rPr>
              <w:t xml:space="preserve"> </w:t>
            </w:r>
            <w:r w:rsidRPr="00B11397">
              <w:rPr>
                <w:rFonts w:ascii="Times New Roman" w:hAnsi="Times New Roman"/>
                <w:b/>
                <w:sz w:val="24"/>
                <w:szCs w:val="24"/>
                <w:lang w:val="ru-RU"/>
              </w:rPr>
              <w:t>час</w:t>
            </w:r>
          </w:p>
        </w:tc>
        <w:tc>
          <w:tcPr>
            <w:tcW w:w="1822" w:type="pct"/>
            <w:gridSpan w:val="2"/>
            <w:vAlign w:val="center"/>
          </w:tcPr>
          <w:p w14:paraId="7D057D4F" w14:textId="70E24EFC" w:rsidR="00293A60" w:rsidRPr="00B11397" w:rsidRDefault="00293A60" w:rsidP="00E17C2B">
            <w:pPr>
              <w:widowControl/>
              <w:spacing w:line="247" w:lineRule="auto"/>
              <w:ind w:right="151"/>
              <w:jc w:val="center"/>
              <w:rPr>
                <w:rFonts w:ascii="Times New Roman" w:hAnsi="Times New Roman"/>
                <w:b/>
                <w:sz w:val="24"/>
                <w:szCs w:val="24"/>
                <w:lang w:val="ru-RU"/>
              </w:rPr>
            </w:pPr>
            <w:bookmarkStart w:id="31" w:name="_bookmark10"/>
            <w:bookmarkStart w:id="32" w:name="_bookmark11"/>
            <w:bookmarkEnd w:id="31"/>
            <w:bookmarkEnd w:id="32"/>
            <w:r w:rsidRPr="00B11397">
              <w:rPr>
                <w:rFonts w:ascii="Times New Roman" w:hAnsi="Times New Roman"/>
                <w:b/>
                <w:sz w:val="24"/>
                <w:szCs w:val="24"/>
                <w:lang w:val="ru-RU"/>
              </w:rPr>
              <w:t>Планируемые</w:t>
            </w:r>
            <w:r w:rsidRPr="00B11397">
              <w:rPr>
                <w:rFonts w:ascii="Times New Roman" w:hAnsi="Times New Roman"/>
                <w:b/>
                <w:spacing w:val="1"/>
                <w:sz w:val="24"/>
                <w:szCs w:val="24"/>
                <w:lang w:val="ru-RU"/>
              </w:rPr>
              <w:t xml:space="preserve"> </w:t>
            </w:r>
            <w:r w:rsidRPr="00B11397">
              <w:rPr>
                <w:rFonts w:ascii="Times New Roman" w:hAnsi="Times New Roman"/>
                <w:b/>
                <w:sz w:val="24"/>
                <w:szCs w:val="24"/>
                <w:lang w:val="ru-RU"/>
              </w:rPr>
              <w:t>результаты</w:t>
            </w:r>
            <w:r w:rsidRPr="00B11397">
              <w:rPr>
                <w:rFonts w:ascii="Times New Roman" w:hAnsi="Times New Roman"/>
                <w:b/>
                <w:spacing w:val="-9"/>
                <w:sz w:val="24"/>
                <w:szCs w:val="24"/>
                <w:lang w:val="ru-RU"/>
              </w:rPr>
              <w:t xml:space="preserve"> </w:t>
            </w:r>
            <w:r w:rsidRPr="00B11397">
              <w:rPr>
                <w:rFonts w:ascii="Times New Roman" w:hAnsi="Times New Roman"/>
                <w:b/>
                <w:sz w:val="24"/>
                <w:szCs w:val="24"/>
                <w:lang w:val="ru-RU"/>
              </w:rPr>
              <w:t>обучения</w:t>
            </w:r>
          </w:p>
        </w:tc>
      </w:tr>
      <w:tr w:rsidR="00F35308" w:rsidRPr="00B11397" w14:paraId="0803CD75" w14:textId="77777777" w:rsidTr="00B2190B">
        <w:trPr>
          <w:gridAfter w:val="1"/>
          <w:wAfter w:w="12" w:type="pct"/>
          <w:trHeight w:val="551"/>
          <w:tblHeader/>
        </w:trPr>
        <w:tc>
          <w:tcPr>
            <w:tcW w:w="1311" w:type="pct"/>
            <w:vMerge/>
            <w:tcBorders>
              <w:top w:val="nil"/>
            </w:tcBorders>
          </w:tcPr>
          <w:p w14:paraId="1DDBE3DF" w14:textId="77777777" w:rsidR="00293A60" w:rsidRPr="00B11397" w:rsidRDefault="00293A60" w:rsidP="00E17C2B">
            <w:pPr>
              <w:widowControl/>
              <w:rPr>
                <w:rFonts w:ascii="Times New Roman" w:hAnsi="Times New Roman"/>
                <w:sz w:val="24"/>
                <w:szCs w:val="24"/>
                <w:lang w:val="ru-RU"/>
              </w:rPr>
            </w:pPr>
          </w:p>
        </w:tc>
        <w:tc>
          <w:tcPr>
            <w:tcW w:w="417" w:type="pct"/>
            <w:vMerge w:val="restart"/>
            <w:textDirection w:val="btLr"/>
            <w:vAlign w:val="center"/>
          </w:tcPr>
          <w:p w14:paraId="17C1956A" w14:textId="77777777" w:rsidR="00293A60" w:rsidRPr="00B11397" w:rsidRDefault="00293A60" w:rsidP="00B2190B">
            <w:pPr>
              <w:widowControl/>
              <w:ind w:left="113" w:right="113"/>
              <w:jc w:val="center"/>
              <w:rPr>
                <w:rFonts w:ascii="Times New Roman" w:hAnsi="Times New Roman"/>
                <w:b/>
                <w:sz w:val="24"/>
                <w:szCs w:val="24"/>
                <w:lang w:val="ru-RU"/>
              </w:rPr>
            </w:pPr>
            <w:r w:rsidRPr="00B11397">
              <w:rPr>
                <w:rFonts w:ascii="Times New Roman" w:hAnsi="Times New Roman"/>
                <w:b/>
                <w:sz w:val="24"/>
                <w:szCs w:val="24"/>
                <w:lang w:val="ru-RU"/>
              </w:rPr>
              <w:t>Итого</w:t>
            </w:r>
          </w:p>
        </w:tc>
        <w:tc>
          <w:tcPr>
            <w:tcW w:w="827" w:type="pct"/>
            <w:gridSpan w:val="2"/>
            <w:vAlign w:val="center"/>
          </w:tcPr>
          <w:p w14:paraId="788DCE35" w14:textId="259379A0" w:rsidR="00293A60" w:rsidRPr="00B11397" w:rsidRDefault="00293A60" w:rsidP="00E17C2B">
            <w:pPr>
              <w:widowControl/>
              <w:jc w:val="center"/>
              <w:rPr>
                <w:rFonts w:ascii="Times New Roman" w:hAnsi="Times New Roman"/>
                <w:b/>
                <w:sz w:val="24"/>
                <w:szCs w:val="24"/>
                <w:lang w:val="ru-RU"/>
              </w:rPr>
            </w:pPr>
            <w:r w:rsidRPr="00B11397">
              <w:rPr>
                <w:rFonts w:ascii="Times New Roman" w:hAnsi="Times New Roman"/>
                <w:b/>
                <w:sz w:val="24"/>
                <w:szCs w:val="24"/>
                <w:lang w:val="ru-RU"/>
              </w:rPr>
              <w:t>Виды занятий, в т.ч.</w:t>
            </w:r>
          </w:p>
        </w:tc>
        <w:tc>
          <w:tcPr>
            <w:tcW w:w="364" w:type="pct"/>
            <w:vMerge w:val="restart"/>
            <w:textDirection w:val="btLr"/>
            <w:vAlign w:val="center"/>
          </w:tcPr>
          <w:p w14:paraId="732CCB20" w14:textId="77777777" w:rsidR="00293A60" w:rsidRPr="00B11397" w:rsidRDefault="00293A60" w:rsidP="00E17C2B">
            <w:pPr>
              <w:widowControl/>
              <w:ind w:right="216"/>
              <w:jc w:val="center"/>
              <w:rPr>
                <w:rFonts w:ascii="Times New Roman" w:hAnsi="Times New Roman"/>
                <w:b/>
                <w:sz w:val="24"/>
                <w:szCs w:val="24"/>
                <w:lang w:val="ru-RU"/>
              </w:rPr>
            </w:pPr>
            <w:r w:rsidRPr="00B11397">
              <w:rPr>
                <w:rFonts w:ascii="Times New Roman" w:hAnsi="Times New Roman"/>
                <w:b/>
                <w:spacing w:val="-1"/>
                <w:sz w:val="24"/>
                <w:szCs w:val="24"/>
                <w:lang w:val="ru-RU"/>
              </w:rPr>
              <w:t>Самостоятельная</w:t>
            </w:r>
            <w:r w:rsidRPr="00B11397">
              <w:rPr>
                <w:rFonts w:ascii="Times New Roman" w:hAnsi="Times New Roman"/>
                <w:b/>
                <w:spacing w:val="-57"/>
                <w:sz w:val="24"/>
                <w:szCs w:val="24"/>
                <w:lang w:val="ru-RU"/>
              </w:rPr>
              <w:t xml:space="preserve"> </w:t>
            </w:r>
            <w:r w:rsidRPr="00B11397">
              <w:rPr>
                <w:rFonts w:ascii="Times New Roman" w:hAnsi="Times New Roman"/>
                <w:b/>
                <w:sz w:val="24"/>
                <w:szCs w:val="24"/>
                <w:lang w:val="ru-RU"/>
              </w:rPr>
              <w:t>работа</w:t>
            </w:r>
          </w:p>
        </w:tc>
        <w:tc>
          <w:tcPr>
            <w:tcW w:w="248" w:type="pct"/>
            <w:vMerge w:val="restart"/>
            <w:textDirection w:val="btLr"/>
            <w:vAlign w:val="center"/>
          </w:tcPr>
          <w:p w14:paraId="566C8A7F" w14:textId="756E69D4" w:rsidR="00293A60" w:rsidRPr="00B11397" w:rsidRDefault="00293A60" w:rsidP="00E17C2B">
            <w:pPr>
              <w:widowControl/>
              <w:jc w:val="center"/>
              <w:rPr>
                <w:rFonts w:ascii="Times New Roman" w:hAnsi="Times New Roman"/>
                <w:b/>
                <w:bCs/>
                <w:sz w:val="24"/>
                <w:szCs w:val="24"/>
                <w:lang w:val="ru-RU"/>
              </w:rPr>
            </w:pPr>
            <w:r w:rsidRPr="00B11397">
              <w:rPr>
                <w:rFonts w:ascii="Times New Roman" w:hAnsi="Times New Roman"/>
                <w:b/>
                <w:bCs/>
                <w:sz w:val="24"/>
                <w:szCs w:val="24"/>
                <w:lang w:val="ru-RU"/>
              </w:rPr>
              <w:t>Итоговая аттестация</w:t>
            </w:r>
          </w:p>
        </w:tc>
        <w:tc>
          <w:tcPr>
            <w:tcW w:w="1821" w:type="pct"/>
            <w:gridSpan w:val="2"/>
            <w:vMerge w:val="restart"/>
            <w:tcBorders>
              <w:top w:val="nil"/>
            </w:tcBorders>
            <w:textDirection w:val="btLr"/>
            <w:vAlign w:val="center"/>
          </w:tcPr>
          <w:p w14:paraId="18797ED7" w14:textId="0790BB42" w:rsidR="00293A60" w:rsidRPr="00B11397" w:rsidRDefault="00293A60" w:rsidP="00E17C2B">
            <w:pPr>
              <w:widowControl/>
              <w:jc w:val="center"/>
              <w:rPr>
                <w:rFonts w:ascii="Times New Roman" w:hAnsi="Times New Roman"/>
                <w:sz w:val="24"/>
                <w:szCs w:val="24"/>
                <w:lang w:val="ru-RU"/>
              </w:rPr>
            </w:pPr>
          </w:p>
        </w:tc>
      </w:tr>
      <w:tr w:rsidR="00615CB9" w:rsidRPr="00B11397" w14:paraId="35DABE25" w14:textId="77777777" w:rsidTr="00B2190B">
        <w:trPr>
          <w:gridAfter w:val="1"/>
          <w:wAfter w:w="12" w:type="pct"/>
          <w:trHeight w:val="1806"/>
          <w:tblHeader/>
        </w:trPr>
        <w:tc>
          <w:tcPr>
            <w:tcW w:w="1311" w:type="pct"/>
            <w:vMerge/>
            <w:tcBorders>
              <w:top w:val="nil"/>
            </w:tcBorders>
          </w:tcPr>
          <w:p w14:paraId="14EDC2B2" w14:textId="77777777" w:rsidR="00293A60" w:rsidRPr="00B11397" w:rsidRDefault="00293A60" w:rsidP="00E17C2B">
            <w:pPr>
              <w:widowControl/>
              <w:rPr>
                <w:rFonts w:ascii="Times New Roman" w:hAnsi="Times New Roman"/>
                <w:sz w:val="24"/>
                <w:szCs w:val="24"/>
                <w:lang w:val="ru-RU"/>
              </w:rPr>
            </w:pPr>
          </w:p>
        </w:tc>
        <w:tc>
          <w:tcPr>
            <w:tcW w:w="417" w:type="pct"/>
            <w:vMerge/>
            <w:tcBorders>
              <w:top w:val="nil"/>
            </w:tcBorders>
          </w:tcPr>
          <w:p w14:paraId="0052DB31" w14:textId="77777777" w:rsidR="00293A60" w:rsidRPr="00B11397" w:rsidRDefault="00293A60" w:rsidP="00E17C2B">
            <w:pPr>
              <w:widowControl/>
              <w:rPr>
                <w:rFonts w:ascii="Times New Roman" w:hAnsi="Times New Roman"/>
                <w:sz w:val="24"/>
                <w:szCs w:val="24"/>
                <w:lang w:val="ru-RU"/>
              </w:rPr>
            </w:pPr>
          </w:p>
        </w:tc>
        <w:tc>
          <w:tcPr>
            <w:tcW w:w="376" w:type="pct"/>
            <w:textDirection w:val="btLr"/>
            <w:vAlign w:val="center"/>
          </w:tcPr>
          <w:p w14:paraId="05AFA6F1" w14:textId="77777777" w:rsidR="00293A60" w:rsidRPr="00B11397" w:rsidRDefault="00293A60" w:rsidP="00E17C2B">
            <w:pPr>
              <w:widowControl/>
              <w:ind w:right="183"/>
              <w:jc w:val="center"/>
              <w:rPr>
                <w:rFonts w:ascii="Times New Roman" w:hAnsi="Times New Roman"/>
                <w:b/>
                <w:sz w:val="24"/>
                <w:szCs w:val="24"/>
                <w:lang w:val="ru-RU"/>
              </w:rPr>
            </w:pPr>
            <w:r w:rsidRPr="00B11397">
              <w:rPr>
                <w:rFonts w:ascii="Times New Roman" w:hAnsi="Times New Roman"/>
                <w:b/>
                <w:sz w:val="24"/>
                <w:szCs w:val="24"/>
                <w:lang w:val="ru-RU"/>
              </w:rPr>
              <w:t>лекционного</w:t>
            </w:r>
            <w:r w:rsidRPr="00B11397">
              <w:rPr>
                <w:rFonts w:ascii="Times New Roman" w:hAnsi="Times New Roman"/>
                <w:b/>
                <w:spacing w:val="-57"/>
                <w:sz w:val="24"/>
                <w:szCs w:val="24"/>
                <w:lang w:val="ru-RU"/>
              </w:rPr>
              <w:t xml:space="preserve"> </w:t>
            </w:r>
            <w:r w:rsidRPr="00B11397">
              <w:rPr>
                <w:rFonts w:ascii="Times New Roman" w:hAnsi="Times New Roman"/>
                <w:b/>
                <w:sz w:val="24"/>
                <w:szCs w:val="24"/>
                <w:lang w:val="ru-RU"/>
              </w:rPr>
              <w:t>типа</w:t>
            </w:r>
          </w:p>
        </w:tc>
        <w:tc>
          <w:tcPr>
            <w:tcW w:w="450" w:type="pct"/>
            <w:textDirection w:val="btLr"/>
            <w:vAlign w:val="center"/>
          </w:tcPr>
          <w:p w14:paraId="3C100F84" w14:textId="46AB5A91" w:rsidR="00293A60" w:rsidRPr="00B11397" w:rsidRDefault="00293A60" w:rsidP="00E17C2B">
            <w:pPr>
              <w:widowControl/>
              <w:ind w:right="129"/>
              <w:jc w:val="center"/>
              <w:rPr>
                <w:rFonts w:ascii="Times New Roman" w:hAnsi="Times New Roman"/>
                <w:b/>
                <w:sz w:val="24"/>
                <w:szCs w:val="24"/>
                <w:lang w:val="ru-RU"/>
              </w:rPr>
            </w:pPr>
            <w:r w:rsidRPr="00B11397">
              <w:rPr>
                <w:rFonts w:ascii="Times New Roman" w:hAnsi="Times New Roman"/>
                <w:b/>
                <w:sz w:val="24"/>
                <w:szCs w:val="24"/>
                <w:lang w:val="ru-RU"/>
              </w:rPr>
              <w:t>практического</w:t>
            </w:r>
            <w:r w:rsidRPr="00B11397">
              <w:rPr>
                <w:rFonts w:ascii="Times New Roman" w:hAnsi="Times New Roman"/>
                <w:b/>
                <w:spacing w:val="-57"/>
                <w:sz w:val="24"/>
                <w:szCs w:val="24"/>
                <w:lang w:val="ru-RU"/>
              </w:rPr>
              <w:t xml:space="preserve"> </w:t>
            </w:r>
            <w:r w:rsidRPr="00B11397">
              <w:rPr>
                <w:rFonts w:ascii="Times New Roman" w:hAnsi="Times New Roman"/>
                <w:b/>
                <w:sz w:val="24"/>
                <w:szCs w:val="24"/>
                <w:lang w:val="ru-RU"/>
              </w:rPr>
              <w:t>типа</w:t>
            </w:r>
          </w:p>
        </w:tc>
        <w:tc>
          <w:tcPr>
            <w:tcW w:w="364" w:type="pct"/>
            <w:vMerge/>
            <w:tcBorders>
              <w:top w:val="nil"/>
            </w:tcBorders>
            <w:textDirection w:val="btLr"/>
            <w:vAlign w:val="center"/>
          </w:tcPr>
          <w:p w14:paraId="4F30067B" w14:textId="77777777" w:rsidR="00293A60" w:rsidRPr="00B11397" w:rsidRDefault="00293A60" w:rsidP="00E17C2B">
            <w:pPr>
              <w:widowControl/>
              <w:jc w:val="center"/>
              <w:rPr>
                <w:rFonts w:ascii="Times New Roman" w:hAnsi="Times New Roman"/>
                <w:sz w:val="24"/>
                <w:szCs w:val="24"/>
                <w:lang w:val="ru-RU"/>
              </w:rPr>
            </w:pPr>
          </w:p>
        </w:tc>
        <w:tc>
          <w:tcPr>
            <w:tcW w:w="248" w:type="pct"/>
            <w:vMerge/>
            <w:textDirection w:val="btLr"/>
          </w:tcPr>
          <w:p w14:paraId="27742D54" w14:textId="77777777" w:rsidR="00293A60" w:rsidRPr="00B11397" w:rsidRDefault="00293A60" w:rsidP="00E17C2B">
            <w:pPr>
              <w:widowControl/>
              <w:jc w:val="center"/>
              <w:rPr>
                <w:rFonts w:ascii="Times New Roman" w:hAnsi="Times New Roman"/>
                <w:sz w:val="24"/>
                <w:szCs w:val="24"/>
                <w:lang w:val="ru-RU"/>
              </w:rPr>
            </w:pPr>
          </w:p>
        </w:tc>
        <w:tc>
          <w:tcPr>
            <w:tcW w:w="1821" w:type="pct"/>
            <w:gridSpan w:val="2"/>
            <w:vMerge/>
            <w:tcBorders>
              <w:top w:val="nil"/>
            </w:tcBorders>
            <w:textDirection w:val="btLr"/>
            <w:vAlign w:val="center"/>
          </w:tcPr>
          <w:p w14:paraId="00757A20" w14:textId="430B66D1" w:rsidR="00293A60" w:rsidRPr="00B11397" w:rsidRDefault="00293A60" w:rsidP="00E17C2B">
            <w:pPr>
              <w:widowControl/>
              <w:jc w:val="center"/>
              <w:rPr>
                <w:rFonts w:ascii="Times New Roman" w:hAnsi="Times New Roman"/>
                <w:sz w:val="24"/>
                <w:szCs w:val="24"/>
                <w:lang w:val="ru-RU"/>
              </w:rPr>
            </w:pP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1. Архитектура систем активной безопасности ADAS</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12.4</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10.4</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2</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1.1 Основные компоненты систем ADAS</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0.9</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0.8</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0.1</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основные компоненты систем ADAS.</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1.2 Наиболее распространенные технологии, позволяющие получать информацию о ситуации на дороге</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0.3</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0.2</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0.1</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наиболее распространенные технологии, позволяющие получать информацию о ситуации на дороге.</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1.3 Классификация технологий, используемых системами ADAS для сбора информации о транспортном средстве и окружающей обстановке</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0.2</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0.1</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0.1</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классификацию технологий, используемых системами ADAS для сбора информации о транспортном средстве и окружающей обстановке.</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1.4 Технология системы ADAS: оптические датчики - видеокамеры</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0.4</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0.3</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0.1</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технологию системы ADAS: оптические датчики - видеокамеры.</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1.5 Технология системы ADAS: монокулярные камеры</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0.2</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0.1</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0.1</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технологию системы ADAS: монокулярные камеры.</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1.6 Технология системы ADAS: стереокамеры</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0.2</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0.1</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0.1</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технологию системы ADAS: стереокамеры.</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1.7 Технология системы ADAS: инфракрасные камеры</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0.4</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0.3</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0.1</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технологию системы ADAS: инфракрасные камеры.</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1.8 Технология системы ADAS: лидары</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0.8</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0.7</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0.1</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технологию системы ADAS: лидары.</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1.9 Технология системы ADAS: радары</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0.7</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0.6</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0.1</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технологию системы ADAS: радары.</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1.10 Технология системы ADAS: ультразвуковые датчики</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0.3</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0.2</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0.1</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технологию системы ADAS: ультразвуковые датчики.</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1.11 Ключевые особенности датчиков, используемых в ADAS</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0.5</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0.4</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0.1</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ключевые особенности датчиков, используемых в ADAS.</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1.12 Спутниковая навигация систем ADAS</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0.9</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0.8</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0.1</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спутниковую навигацию систем ADAS.</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1.13 Инерциальная навигация систем ADAS</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0.3</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0.2</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0.1</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инерциальную навигацию систем ADAS.</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1.14 Картографические системы ADAS</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0.8</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0.7</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0.1</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картографические системы ADAS.</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1.15 Интеллектуальные транспортные системы коммуникации транспортного средства с окружающей средой</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1.2</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1.1</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0.1</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интеллектуальные транспортные системы коммуникации транспортного средства с окружающей средой.</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1.16 Системы распознавания движущихся объектов систем ADAS</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0.6</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0.5</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0.1</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системы распознавания движущихся объектов систем ADAS.</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1.17 Системы распознавания среды вождения систем ADAS</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0.5</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0.4</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0.1</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системы распознавания среды вождения систем ADAS.</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1.18 Системы ADAS помощи водителю</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1.1</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0.1</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системы ADAS помощи водителю.</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1.19 Системы ADAS обеспечения безопасности</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1.5</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1.4</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0.1</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системы ADAS обеспечения безопасности.</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1.20 Системы ADAS управления автомобилем</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0.6</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0.5</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0.1</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системы ADAS управления автомобилем.</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2. Оборудование, показатели, приборы</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12.1</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9.4</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1.5</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1.2</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2.1 Оборудование системы распознавания объектов инфраструктуры</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1.5</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0.5</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оборудование системы распознавания объектов инфраструктуры.</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Умения: Уметь составить протокол испытаний системы активной безопасности ADAS и оценить результаты испытаний на соответствие требованиям ГОСТ (В/03.4).</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2.2 Определяемые показатели при испытаниях системы распознавания объектов инфраструктуры</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0.4</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0.3</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0.1</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определяемые показатели при испытаниях системы распознавания объектов инфраструктуры.</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2.3 Перечень типов испытательных приборов, используемый при оценке соответствия  систем распознавания объектов инфраструктуры</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1.6</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1.5</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0.1</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перечень типов испытательных приборов, используемый при оценке соответствия  систем распознавания объектов инфраструктуры.</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2.4 Оборудование системы оптического распознавания объектов</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0.7</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0.6</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0.1</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оборудование системы оптического распознавания объектов.</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2.5 Определяемые показатели при испытаниях системы оптического распознавания объектов</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0.6</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0.5</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0.1</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определяемые показатели при испытаниях системы оптического распознавания объектов.</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2.6 Перечень типов испытательных приборов, используемый при оценке соответствия  системы оптического распознавания объектов</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0.9</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0.8</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0.1</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перечень типов испытательных приборов, используемый при оценке соответствия  системы оптического распознавания объектов.</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2.7 Состав оборудования радарной подсистемы</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0.8</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0.7</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0.1</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состав оборудования радарной подсистемы.</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2.8 Определяемые показатели при испытаниях радарной подсистемы</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0.5</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0.4</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0.1</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определяемые показатели при испытаниях радарной подсистемы.</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2.9 Перечень типов испытательных приборов, используемых при оценке соответствия  радарной подсистемы</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0.8</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0.7</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0.1</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перечень типов испытательных приборов, используемых при оценке соответствия  радарной подсистемы.</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2.10 Состав оборудования системы адаптивного круиз-контроля</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0.8</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0.7</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0.1</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состав оборудования системы адаптивного круиз-контроля.</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2.11 Определяемые показатели при испытаниях системы адаптивного круиз-контроля</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0.4</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0.5</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0.1</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определяемые показатели при испытаниях системы адаптивного круиз-контроля.</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Умения: Уметь составить протокол испытаний системы активной безопасности ADAS и оценить результаты испытаний на соответствие требованиям ГОСТ (В/03.4).</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2.12 Перечень типов испытательных приборов, используемый при оценке соответствия системы адаптивного круиз-контроля</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0.3</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0.3</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перечень типов испытательных приборов, используемый при оценке соответствия системы адаптивного круиз-контроля.</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2.13 Состав оборудования системы опережающего экстренного торможения</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0.6</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0.5</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0.1</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состав оборудования системы опережающего экстренного торможения.</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2.14 Определяемые показатели при испытаниях системы опережающего экстренного торможения</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0.5</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0.4</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0.1</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определяемые показатели при испытаниях системы опережающего экстренного торможения.</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2.15 Перечень типов испытательных приборов, используемый при оценке соответствия  системы опережающего экстренного торможения</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1.1</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0.6</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0.5</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перечень типов испытательных приборов, используемый при оценке соответствия  системы опережающего экстренного торможения.</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Умения: Уметь составить протокол испытаний системы активной безопасности ADAS и оценить результаты испытаний на соответствие требованиям ГОСТ (В/03.4).</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3. Сертификация систем активной безопасности ADAS</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20</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15.4</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2.5</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2.1</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3.1 Нормативная база и виды сертификации автотранспортных средств</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0.3</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0.2</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0.1</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нормативную базу и виды сертификации автотранспортных средств.</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3.2 Цели и задачи сертификации автотранспортных средств</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0.4</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0.3</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0.1</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цели и задачи сертификации автотранспортных средств.</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3.3 Объекты обязательной и добровольной сертификации системы активной безопасности ADAS</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0.3</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0.2</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0.1</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объекты обязательной и добровольной сертификации системы активной безопасности ADAS.</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3.4 Порядок проведения сертификации автотранспортных средств</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1.5</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0.5</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порядок проведения сертификации автотранспортных средств.</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Умения: Уметь провести аудит документации по сертификации системы активной безопасности ADAS (В/01.4).</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3.5 Перечень документов, удостоверяющих соответствие требованиям технического регламента Таможенного союза ТР ТС 018/2011 при выпуске в обращение транспортных средств</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0.6</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0.5</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0.1</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перечень документов, удостоверяющих соответствие требованиям технического регламента Таможенного союза ТР ТС 018/2011 при выпуске в обращение транспортных средств.</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3.6 Случаи проверки выполнения требований к типам выпускаемых в обращение транспортных средств (шасси)</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0.3</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0.2</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0.1</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случаи проверки выполнения требований к типам выпускаемых в обращение транспортных средств (шасси).</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3.7 Порядок проведения одобрения типа транспортного средства (одобрение типа шасси)</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0.8</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0.3</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0.5</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порядок проведения одобрения типа транспортного средства (одобрение типа шасси).</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Умения: Уметь провести аудит документации по сертификации системы активной безопасности ADAS (В/01.4).</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3.8 Максимальный срок действия одобрения типа транспортного средства (одобрение типа шасси)</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0.3</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0.2</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0.1</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максимальный срок действия одобрения типа транспортного средства (одобрение типа шасси).</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3.9 Порядок продления действия одобрения типа транспортного средства (одобрения типа шасси) на новый срок</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0.7</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0.6</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0.1</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порядок продления действия одобрения типа транспортного средства (одобрения типа шасси) на новый срок.</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3.10 Порядок проверки выполнения требованиям к единичным транспортным средствам перед их выпуском в обращение</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0.6</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0.5</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0.1</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порядок проверки выполнения требованиям к единичным транспортным средствам перед их выпуском в обращение.</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3.11 Порядок оценки соответствия единичного транспортного перед их выпуском в обращение</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0.4</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0.4</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порядок оценки соответствия единичного транспортного перед их выпуском в обращение.</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3.12 Порядок проверки выполнения требований к транспортным средствам, находящимся в эксплуатации</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0.2</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0.1</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0.1</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порядок проверки выполнения требований к транспортным средствам, находящимся в эксплуатации.</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3.13 Порядок проверки выполнения требований к транспортным средствам, находящимся в эксплуатации, в случае внесения изменений в их конструкцию</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0.5</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0.4</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0.1</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порядок проверки выполнения требований к транспортным средствам, находящимся в эксплуатации, в случае внесения изменений в их конструкцию.</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3.14 Порядок проверки выполнения требований к типам компонентов транспортных средств перед их выпуском в обращение</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1.4</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1.3</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0.1</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порядок проверки выполнения требований к типам компонентов транспортных средств перед их выпуском в обращение.</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3.15 Маркировка единым знаком обращения продукции на рынке</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0.4</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0.3</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0.1</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маркировку единым знаком обращения продукции на рынке.</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3.16 Случаи, при которых выпущенное в обращение транспортное средство (шасси), имеющее одобрение типа транспортного средства (одобрение типа шасси), считается не соответствующим требованиям технического регламента Таможенного союза ТР ТС 018/2011</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0.3</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0.2</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0.1</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случаи, при которых выпущенное в обращение транспортное средство (шасси), имеющее одобрение типа транспортного средства (одобрение типа шасси), считается не соответствующим требованиям технического регламента Таможенного союза ТР ТС 018/2011.</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3.17 Случаи, при которых выпущенные в обращение компоненты транспортных средств, на которые имеются сертификаты соответствия или декларации о соответствии, считаются не соответствующими требованиям технического регламента Таможенного союза ТР ТС 018/2011</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0.3</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0.2</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0.1</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случаи, при которых выпущенные в обращение компоненты транспортных средств, на которые имеются сертификаты соответствия или декларации о соответствии, считаются не соответствующими требованиям технического регламента Таможенного союза ТР ТС 018/2011.</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3.18 Перечень объектов технического регулирования, на которые распространяется действие технического регламента Таможенного союза «О безопасности колесных транспортных средств»</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0.9</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0.1</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перечень объектов технического регулирования, на которые распространяется действие технического регламента Таможенного союза «О безопасности колесных транспортных средств».</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3.19 Компоненты транспортных средств</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1.5</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1.4</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0.1</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компоненты транспортных средств.</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3.20 Перечень требований, установленных в отношении типов выпускаемых в обращение транспортных средств (шасси)</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2.4</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2.3</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0.1</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перечень требований, установленных в отношении типов выпускаемых в обращение транспортных средств (шасси).</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3.21 Требования к транспортным средствам в отношении устойчивости</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0.7</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0.6</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0.1</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требования к транспортным средствам в отношении устойчивости.</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3.22 Требования к транспортным средствам категории М' в отношении систем очистки ветрового стекла от обледенения и запотевания</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0.5</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0.4</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0.1</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требования к транспортным средствам категории М' в отношении систем очистки ветрового стекла от обледенения и запотевания.</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3.23 Требования к тормозным системам транспортных средств</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0.6</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0.5</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0.1</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требования к тормозным системам транспортных средств.</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3.24 Требования к средствам обеспечения обзорности транспортных средств</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1.7</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1.6</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0.1</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требования к средствам обеспечения обзорности транспортных средств.</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3.25 Требования к перечню документов по сертификации ТС систем активной безопасности ADAS</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2.3</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1.3</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требования к перечню документов по сертификации ТС систем активной безопасности ADAS.</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Умения: Уметь провести аудит документации по сертификации системы активной безопасности ADAS (В/01.4).</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4. Методика испытаний систем активной безопасности ADAS</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61.5</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48.8</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6</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6.7</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4.1 Методы проверки и испытаний радаров бортовых систем помощи водителю</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0.3</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0.2</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0.1</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методы проверки и испытаний радаров бортовых систем помощи водителю.</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4.2 Общие требования к методам проверки и испытаний радаров бортовых систем помощи водителю</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0.2</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0.1</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0.1</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общие требования к методам проверки и испытаний радаров бортовых систем помощи водителю.</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4.3 Методы проверки внешнего вида и размеров радаров бортовых систем помощи водителю</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0.2</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0.1</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0.1</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методы проверки внешнего вида и размеров радаров бортовых систем помощи водителю.</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4.4 Методы проверки комплектности радаров бортовых систем помощи водителю</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0.2</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0.1</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0.1</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методы проверки комплектности радаров бортовых систем помощи водителю.</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4.5 Методы проверки требований к маркировке и упаковке радаров бортовых систем помощи водителю</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0.5</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0.4</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0.1</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методы проверки требований к маркировке и упаковке радаров бортовых систем помощи водителю.</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4.6 Требования к разрешающей способности радаров БСПВ</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0.2</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0.1</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0.1</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требования к разрешающей способности радаров БСПВ.</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4.7 Требования к зоне обнаружения целевого объекта боковыми радарами БСПВ</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0.2</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0.1</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0.1</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требования к зоне обнаружения целевого объекта боковыми радарами БСПВ.</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4.8 Требования к зоне обнаружения целевого объекта фронтального радара БСПВ</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0.3</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0.2</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0.1</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требования к зоне обнаружения целевого объекта фронтального радара БСПВ.</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4.9 Область применения фронтальных радаров БСПВ</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0.3</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0.2</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0.1</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область применения фронтальных радаров БСПВ.</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4.10 Область применения боковых радаров БСПВ</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0.2</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0.1</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0.1</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область применения боковых радаров БСПВ.</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4.11 Требования к режиму работы радаров БСПВ</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0.2</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0.1</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0.1</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требования к режиму работы радаров БСПВ.</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4.12 Требования к электрическим параметрам радаров БСПВ</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0.2</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0.1</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0.1</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требования к электрическим параметрам радаров БСПВ.</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4.13 Требование к комплектности радаров БСПВ</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0.3</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0.2</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0.1</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требование к комплектности радаров БСПВ.</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4.14 Требования к внешнему виду и размерам радаров БСПВ</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0.2</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0.1</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0.1</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требования к внешнему виду и размерам радаров БСПВ.</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4.15 Общие требования к назначению, соответствию и составу радаров БСПВ</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0.2</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0.1</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0.1</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общие требования к назначению, соответствию и составу радаров БСПВ.</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4.16 Требование к точности измерения фронтального радара БСПВ</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0.2</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0.1</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0.1</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требование к точности измерения фронтального радара БСПВ.</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4.17 Требование к точности измерения боковых радаров БСПВ</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0.2</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0.1</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0.1</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требование к точности измерения боковых радаров БСПВ.</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4.18 Требования к выдаваемой информации и темпу обзора радарами БСПВ</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0.2</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0.1</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0.1</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требования к выдаваемой информации и темпу обзора радарами БСПВ.</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4.19 Требования к вероятности распознавания (классификации) радаром БСПВ</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0.2</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0.1</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0.1</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требования к вероятности распознавания (классификации) радаром БСПВ.</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4.20 Требования к надежности радаров БСПВ</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0.2</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0.1</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0.1</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требования к надежности радаров БСПВ.</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4.21 Требования по электромагнитной совместимости радаров БСПВ</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0.7</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0.6</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0.1</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требования по электромагнитной совместимости радаров БСПВ.</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4.22 Требования по стойкости к внешним воздействующим факторам радаров БСПВ</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0.4</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0.3</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0.1</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требования по стойкости к внешним воздействующим факторам радаров БСПВ.</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4.23 Методы проверки и испытаний видеокамер бортовых систем помощи водителю</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0.3</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0.2</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0.1</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методы проверки и испытаний видеокамер бортовых систем помощи водителю.</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4.24 Методы проверки требований маркировки и упаковки видеокамер бортовых систем помощи водителю</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0.2</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0.1</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0.1</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методы проверки требований маркировки и упаковки видеокамер бортовых систем помощи водителю.</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4.25 Методы проверки функционирования видеокамер бортовых систем помощи водителю</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0.3</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0.2</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0.1</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методы проверки функционирования видеокамер бортовых систем помощи водителю.</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4.26 Методы проверки внешнего вида и размеров видеокамер бортовых систем помощи водителю</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0.2</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0.1</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0.1</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методы проверки внешнего вида и размеров видеокамер бортовых систем помощи водителю.</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4.27 Общие требования к методам проверки и испытаний видеокамер бортовых систем помощи водителю</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0.2</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0.1</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0.1</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общие требования к методам проверки и испытаний видеокамер бортовых систем помощи водителю.</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4.28 Требования по устойчивости к электростатическому разряду видеокамер БСПВ</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0.3</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0.2</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0.1</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требования по устойчивости к электростатическому разряду видеокамер БСПВ.</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4.29 Требования к уровню собственных помех и устойчивости к воздействию внешних помех видеокамер БСПВ</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0.4</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0.3</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0.1</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требования к уровню собственных помех и устойчивости к воздействию внешних помех видеокамер БСПВ.</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4.30 Требования стойкости к горюче-смазочным материалам (химическому воздействию) видеокамер БСПВ</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0.1</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0.1</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требования стойкости к горюче-смазочным материалам (химическому воздействию) видеокамер БСПВ.</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4.31 Требования стойкости к термоциклам видеокамер БСПВ</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0.1</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0.1</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требования стойкости к термоциклам видеокамер БСПВ.</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4.32 Требования к вибропрочности и виброустойчивости видеокамер БСПВ</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0.2</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0.2</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требования к вибропрочности и виброустойчивости видеокамер БСПВ.</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4.33 Требования к ударопрочности видеокамер БСПВ</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0.1</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0.1</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требования к ударопрочности видеокамер БСПВ.</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4.34 Требования к внешнему виду, размерам и корпусу видеокамеры БСПВ</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0.1</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0.1</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требования к внешнему виду, размерам и корпусу видеокамеры БСПВ.</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4.35 Требования к назначению и соответствию видеокамер БСПВ</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0.2</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0.2</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требования к назначению и соответствию видеокамер БСПВ.</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4.36 Методы проверки и испытаний блоков управления бортовых систем помощи водителю</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1.1</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0.1</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методы проверки и испытаний блоков управления бортовых систем помощи водителю.</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Умения: Уметь составить протокол испытаний системы активной безопасности ADAS и оценить результаты испытаний на соответствие требованиям ГОСТ (В/03.4).</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4.37 Общие требования к методам проверки и испытаний блоков управления бортовых систем помощи водителю</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0.1</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0.1</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общие требования к методам проверки и испытаний блоков управления бортовых систем помощи водителю.</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4.38 Методы проверки требований к маркировке и упаковке блоков управления бортовых систем помощи водителю</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0.1</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0.1</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методы проверки требований к маркировке и упаковке блоков управления бортовых систем помощи водителю.</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4.39 Испытание блока управления: выявление сбоя/неисправности в работе компонентов</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0.5</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0.4</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0.1</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испытание блока управления: выявление сбоя/неисправности в работе компонентов.</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4.40 Технические требования к блоку управления бортовых систем помощи водителю</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0.2</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0.2</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технические требования к блоку управления бортовых систем помощи водителю.</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4.41 Требования к исполнению корпуса блока управления бортовой системы помощи водителю после испытаний</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0.1</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0.1</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требования к исполнению корпуса блока управления бортовой системы помощи водителю после испытаний.</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4.42 Требования к вибропрочности блока управления бортовой системы помощи водителю</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0.2</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0.2</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требования к вибропрочности блока управления бортовой системы помощи водителю.</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4.43 Требования стойкости к воздействию горюче-смазочных материалов (химическому воздействию) блока управления  бортовой системы помощи водителю</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0.1</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0.1</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требования стойкости к воздействию горюче-смазочных материалов (химическому воздействию) блока управления  бортовой системы помощи водителю.</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4.44 Требования к теплостойкости блока управления бортовой системы помощи водителю</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0.1</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0.1</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требования к теплостойкости блока управления бортовой системы помощи водителю.</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4.45 Требования к холодостойкости блока управления бортовой системы помощи водителю</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0.1</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0.1</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требования к холодостойкости блока управления бортовой системы помощи водителю.</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4.46 Требования стойкости к термоциклам блока управления бортовой системы помощи водителю</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0.3</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0.3</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требования стойкости к термоциклам блока управления бортовой системы помощи водителю.</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4.47 Требования к влагостойкости блока управления бортовой системы помощи водителю</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0.6</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0.6</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требования к влагостойкости блока управления бортовой системы помощи водителю.</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4.48 Требования к электрическим характеристикам блока управления бортовой системы помощи водителю</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0.6</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0.6</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требования к электрическим характеристикам блока управления бортовой системы помощи водителю.</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4.49 Требования устойчивости к электростатическому разряду блока управления  бортовой системы помощи водителю</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0.2</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0.2</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требования устойчивости к электростатическому разряду блока управления  бортовой системы помощи водителю.</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4.50 Состав и испытания радарной подсистемы бортовой системы помощи водителю</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0.3</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0.3</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состав и испытания радарной подсистемы бортовой системы помощи водителю.</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4.51 Условия эксплуатации радарных подсистем бортовых систем помощи водителю</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0.2</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0.2</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условия эксплуатации радарных подсистем бортовых систем помощи водителю.</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4.52 Требования к интеграции в транспортное средство радарных подсистем бортовых систем помощи водителю</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0.1</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0.1</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требования к интеграции в транспортное средство радарных подсистем бортовых систем помощи водителю.</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4.53 Требования к характеристикам радарной подсистемы бортовой системы помощи водителю</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0.5</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0.5</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требования к характеристикам радарной подсистемы бортовой системы помощи водителю.</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4.54 Состояния и переходы радарной подсистемы бортовой системы помощи водителю</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1.1</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0.6</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0.5</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состояния и переходы радарной подсистемы бортовой системы помощи водителю.</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Умения: Уметь составить протокол испытаний системы активной безопасности ADAS и оценить результаты испытаний на соответствие требованиям ГОСТ (В/03.4).</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4.55 Обобщенный алгоритм действий радарной подсистемы бортовой системы помощи водителю</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0.3</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0.3</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обобщенный алгоритм действий радарной подсистемы бортовой системы помощи водителю.</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4.56 Общее описание человеко-машинного интерфейса радарной подсистемы БСПВ</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0.1</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0.1</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общее описание человеко-машинного интерфейса радарной подсистемы БСПВ.</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4.57 Критерии оценки целевых объектов для определения уровня предупреждения радарной подсистемы БСПВ</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0.6</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0.6</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критерии оценки целевых объектов для определения уровня предупреждения радарной подсистемы БСПВ.</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4.58 Общие требования к проведению испытаний радарной подсистемы БСПВ</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0.7</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0.7</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общие требования к проведению испытаний радарной подсистемы БСПВ.</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4.59 Требования по безопасности, охране окружающей среды РПС БСПВ</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0.2</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0.2</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требования по безопасности, охране окружающей среды РПС БСПВ.</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4.60 Требования к условиям проведения испытаний РПС БСПВ</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0.4</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0.3</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0.1</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требования к условиям проведения испытаний РПС БСПВ.</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4.61 Перечень этапов проведения испытаний РПС БСПВ</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0.2</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0.1</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0.1</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перечень этапов проведения испытаний РПС БСПВ.</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4.62 Последовательность и порядок проведения испытаний РПС БСПВ</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0.2</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0.1</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0.1</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последовательность и порядок проведения испытаний РПС БСПВ.</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4.63 Содержание этапов испытаний РПС БСПВ</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1.4</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0.4</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содержание этапов испытаний РПС БСПВ.</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Умения: Уметь составить протокол испытаний системы активной безопасности ADAS и оценить результаты испытаний на соответствие требованиям ГОСТ (В/03.4).</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4.64 Характеристики, подлежащие оценке при испытаниях РПС БСПВ</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0.1</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0.1</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характеристики, подлежащие оценке при испытаниях РПС БСПВ.</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4.65 Испытания блока управления радарной подсистемы, радара фронтального. Продольное различение целевых объектов в передней зоне контроля рассматриваемого транспортного средства</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1.6</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0.6</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испытания блока управления радарной подсистемы, радара фронтального. Продольное различение целевых объектов в передней зоне контроля рассматриваемого транспортного средства.</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Умения: Уметь составить протокол испытаний системы активной безопасности ADAS и оценить результаты испытаний на соответствие требованиям ГОСТ (В/03.4).</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4.66 Испытания блока управления радарной подсистемы, радара фронтального, задних радаров. Боковое поперечное различение целевых объектов в пределах двух соседних полос движения</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0.6</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0.5</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0.1</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испытания блока управления радарной подсистемы, радара фронтального, задних радаров. Боковое поперечное различение целевых объектов в пределах двух соседних полос движения.</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4.67 Испытания задних радаров. Продольное различение целевых объектов в задних зонах контроля рассматриваемого транспортного средства</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0.7</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0.6</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0.1</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испытания задних радаров. Продольное различение целевых объектов в задних зонах контроля рассматриваемого транспортного средства.</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4.68 Испытания блока управления радарной подсистемы, радара фронтального, задних радаров. Поперечное различение целевых объектов в передней и задних зонах контроля рассматриваемого транспортного средства</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0.6</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0.5</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0.1</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испытания блока управления радарной подсистемы, радара фронтального, задних радаров. Поперечное различение целевых объектов в передней и задних зонах контроля рассматриваемого транспортного средства.</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4.69 Испытания задних радаров. Продольное различение целевых объектов в боковых задних зонах контроля рассматриваемого транспортного средства</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0.5</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0.4</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0.1</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испытания задних радаров. Продольное различение целевых объектов в боковых задних зонах контроля рассматриваемого транспортного средства.</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4.70 Испытания блока управления радарной подсистемы и радара фронтального. Продольное различение целевых объектов в боковых передних зонах контроля рассматриваемого транспортного средства</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0.5</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0.4</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0.1</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испытания блока управления радарной подсистемы и радара фронтального. Продольное различение целевых объектов в боковых передних зонах контроля рассматриваемого транспортного средства.</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4.71 Испытания задних радаров. Различение целевых объектов, движущихся поперечно в задних зонах контроля рассматриваемого транспортного средства</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0.6</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0.5</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0.1</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испытания задних радаров. Различение целевых объектов, движущихся поперечно в задних зонах контроля рассматриваемого транспортного средства.</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4.72 Испытания блока управления радарной подсистемы и радара фронтального. Различение пешеходов и велосипедистов</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0.8</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0.7</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0.1</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испытания блока управления радарной подсистемы и радара фронтального. Различение пешеходов и велосипедистов.</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4.73 Испытание блока управления радарной подсистемы на выявление сбоя/неисправности в работе компонентов</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0.6</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0.4</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0.2</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испытание блока управления радарной подсистемы на выявление сбоя/неисправности в работе компонентов.</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4.74 Перечень работ, проводимых после завершения испытаний РПС БСПВ</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0.1</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0.1</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перечень работ, проводимых после завершения испытаний РПС БСПВ.</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4.75 Состав систем распознавания объектов инфраструктуры</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0.1</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0.1</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состав систем распознавания объектов инфраструктуры.</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4.76 Условия эксплуатации систем распознавания объектов инфраструктуры</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0.2</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0.2</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условия эксплуатации систем распознавания объектов инфраструктуры.</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4.77 Состояния систем распознавания объектов инфраструктуры</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0.9</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0.9</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состояния систем распознавания объектов инфраструктуры.</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4.78 Критерии активации систем распознавания объектов инфраструктуры</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0.1</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0.1</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критерии активации систем распознавания объектов инфраструктуры.</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4.79 Обобщенный алгоритм действий системы распознавания объектов инфраструктуры</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0.1</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0.1</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обобщенный алгоритм действий системы распознавания объектов инфраструктуры.</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4.80 Общее описание человеко-машинного интерфейса подсистемы распознавания и предупреждения о сигналах светофора</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0.3</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0.3</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общее описание человеко-машинного интерфейса подсистемы распознавания и предупреждения о сигналах светофора.</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4.81 Распознаваемые сигналы светофоров</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0.2</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0.2</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распознаваемые сигналы светофоров.</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4.82 Критерии оценки сигналов светофора для определения уровня предупреждения подсистемы распознавания и предупреждения о сигналах светофора</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0.2</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0.2</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критерии оценки сигналов светофора для определения уровня предупреждения подсистемы распознавания и предупреждения о сигналах светофора.</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4.83 Требования к элементам алгоритма работы подсистемы распознавания и предупреждения о дорожных знаках</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0.1</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0.1</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требования к элементам алгоритма работы подсистемы распознавания и предупреждения о дорожных знаках.</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4.84 Общее описание человеко-машинного интерфейса подсистемы распознавания и предупреждения о дорожных знаках</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0.3</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0.3</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общее описание человеко-машинного интерфейса подсистемы распознавания и предупреждения о дорожных знаках.</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4.85 Критерии оценки дорожных знаков для определения уровня предупреждения подсистемы распознавания и предупреждения о дорожных знаках</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1.4</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1.4</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критерии оценки дорожных знаков для определения уровня предупреждения подсистемы распознавания и предупреждения о дорожных знаках.</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4.86 Требования к элементам алгоритма работы подсистемы распознавания и предупреждения о дорожной разметке</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0.1</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0.1</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требования к элементам алгоритма работы подсистемы распознавания и предупреждения о дорожной разметке.</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4.87 Общее описание человеко-машинного интерфейса подсистемы распознавания и предупреждения о дорожной разметке</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0.3</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0.3</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общее описание человеко-машинного интерфейса подсистемы распознавания и предупреждения о дорожной разметке.</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4.88 Критерии оценки линий дорожной разметки для определения уровня предупреждения подсистемы распознавания и предупреждения о дорожной разметке</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0.4</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0.4</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критерии оценки линий дорожной разметки для определения уровня предупреждения подсистемы распознавания и предупреждения о дорожной разметке.</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4.89 Общие требования к проведению испытаний системы распознавания объектов инфраструктуры</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2.6</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1.6</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общие требования к проведению испытаний системы распознавания объектов инфраструктуры.</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Умения: Уметь составить протокол испытаний системы активной безопасности ADAS и оценить результаты испытаний на соответствие требованиям ГОСТ (В/03.4).</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4.90 Испытания системы распознавания объектов инфраструктуры в части распознавания дорожных знаков</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0.8</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0.7</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0.1</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испытания системы распознавания объектов инфраструктуры в части распознавания дорожных знаков.</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4.91 Испытания системы распознавания объектов инфраструктуры в части распознавания сигналов светофора</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0.9</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0.8</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0.1</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испытания системы распознавания объектов инфраструктуры в части распознавания сигналов светофора.</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4.92 Испытания системы распознавания объектов инфраструктуры в части распознавания линий дорожной разметки</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0.8</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0.7</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0.1</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испытания системы распознавания объектов инфраструктуры в части распознавания линий дорожной разметки.</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4.93 Обработка и оформление результатов испытаний систем распознавания объектов инфраструктуры</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1.2</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0.2</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обработку и оформление результатов испытаний систем распознавания объектов инфраструктуры.</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Умения: Уметь составить протокол испытаний системы активной безопасности ADAS и оценить результаты испытаний на соответствие требованиям ГОСТ (В/03.4).</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4.94 Состав и условия эксплуатации системы оптического распознавания объектов БСПВ</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0.2</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0.2</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состав и условия эксплуатации системы оптического распознавания объектов БСПВ.</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4.95 Требования к характеристикам системы оптического распознавания объектов БСПВ</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0.4</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0.4</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требования к характеристикам системы оптического распознавания объектов БСПВ.</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4.96 Состояния и переходы системы оптического распознавания объектов БСПВ</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0.3</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0.3</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состояния и переходы системы оптического распознавания объектов БСПВ.</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4.97 Состояние предупреждения системы оптического распознавания объектов</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0.2</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0.2</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состояние предупреждения системы оптического распознавания объектов.</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4.98 Уровни предупреждения системы оптического распознавания объектов</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0.6</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0.6</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уровни предупреждения системы оптического распознавания объектов.</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4.99 Обобщенный алгоритм действий системы оптического распознавания объектов</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0.1</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0.1</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обобщенный алгоритм действий системы оптического распознавания объектов.</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4.100 Критерии активации системы оптического распознавания объектов</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0.1</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0.1</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критерии активации системы оптического распознавания объектов.</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4.101 Общее описание человеко-машинного интерфейса системы оптического распознавания объектов</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0.1</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0.1</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общее описание человеко-машинного интерфейса системы оптического распознавания объектов.</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4.102 Критерии оценки целевых объектов для определения уровня предупреждения системы оптического распознавания объектов</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0.4</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0.4</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критерии оценки целевых объектов для определения уровня предупреждения системы оптического распознавания объектов.</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4.103 Общие требования к проведению испытаний систем оптического распознавания объектов</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0.4</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0.4</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общие требования к проведению испытаний систем оптического распознавания объектов.</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4.104 Требования по безопасности, охране окружающей среды при испытаниях СОРО БСПВ</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0.1</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0.1</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требования по безопасности, охране окружающей среды при испытаниях СОРО БСПВ.</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4.105 Требования к условиям проведения испытаний СОРО БСПВ</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0.6</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0.1</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0.5</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требования к условиям проведения испытаний СОРО БСПВ.</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Умения: Уметь составить протокол испытаний системы активной безопасности ADAS и оценить результаты испытаний на соответствие требованиям ГОСТ (В/03.4).</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4.106 Перечень этапов проведения испытаний СОРО БСПВ</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0.1</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0.1</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перечень этапов проведения испытаний СОРО БСПВ.</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4.107 Последовательность и порядок проведения испытаний СОРО БСПВ</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0.2</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0.1</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0.1</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последовательность и порядок проведения испытаний СОРО БСПВ.</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4.108 Содержание этапов испытаний СОРО БСПВ</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0.5</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0.4</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0.1</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содержание этапов испытаний СОРО БСПВ.</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4.109 Характеристики, подлежащие оценке при испытаниях СОРО БСПВ</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0.2</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0.1</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0.1</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характеристики, подлежащие оценке при испытаниях СОРО БСПВ.</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4.110 Условия предъявления на испытания систем оптического распознавания объектов БСПВ</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0.1</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0.1</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условия предъявления на испытания систем оптического распознавания объектов БСПВ.</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4.111 Измерения в ходе испытаний систем оптического распознавания объектов БСПВ</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0.2</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0.1</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0.1</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измерения в ходе испытаний систем оптического распознавания объектов БСПВ.</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4.112 Испытания мультифункциональной видеокамеры и блока управления. Боковое поперечное различение целевых объектов в пределах двух соседних полос движения</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0.9</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0.9</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испытания мультифункциональной видеокамеры и блока управления. Боковое поперечное различение целевых объектов в пределах двух соседних полос движения.</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4.113 Испытания мультифункциональной видеокамеры и блока управления. Продольное различение целевых объектов в передней зоне контроля систем оптического распознавания объектов</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1.1</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1.1</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испытания мультифункциональной видеокамеры и блока управления. Продольное различение целевых объектов в передней зоне контроля систем оптического распознавания объектов.</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4.114 Испытания мультифункциональной видеокамеры и блока управления. Продольное различение целевых объектов в боковой передней зоне контроля систем оптического распознавания объектов</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0.9</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0.9</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испытания мультифункциональной видеокамеры и блока управления. Продольное различение целевых объектов в боковой передней зоне контроля систем оптического распознавания объектов.</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4.115 Испытания мультифункциональной видеокамеры и блока управления. Различение пешеходов и велосипедистов</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0.8</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0.8</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испытания мультифункциональной видеокамеры и блока управления. Различение пешеходов и велосипедистов.</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4.116 Испытания мультифункциональной видеокамеры и блока управления. Определение световых огней целевых объектов</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0.7</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0.7</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испытания мультифункциональной видеокамеры и блока управления. Определение световых огней целевых объектов.</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4.117 Испытания блока управления. Выявление сбоя/неисправности в работе компонентов</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0.4</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0.4</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испытания блока управления. Выявление сбоя/неисправности в работе компонентов.</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4.118 Обработка и оформление результатов СОРО</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0.2</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0.2</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обработка и оформление результатов СОРО.</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4.119 Требования к оформлению протокола испытаний ТС систем активной безопасности ADAS</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0.5</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0.4</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0.1</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требования к оформлению протокола испытаний ТС систем активной безопасности ADAS.</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4.120 Условия эксплуатации систем адаптивного круиз-контроля (САКК)</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0.4</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0.3</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0.1</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условия эксплуатации систем адаптивного круиз-контроля (САКК).</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4.121 Требования к характеристикам системы САКК</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0.5</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0.4</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0.1</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требования к характеристикам системы САКК.</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4.122 Методы испытаний для оценки эксплуатационных характеристик САКК</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1.5</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1.4</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0.1</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методы испытаний для оценки эксплуатационных характеристик САКК.</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4.123 Спецификация и характеристики мишеней для испытаний САКК</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0.4</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0.3</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0.1</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спецификация и характеристики мишеней для испытаний САКК.</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4.124 Требования к системе измерения системы мониторинга слепых зон</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0.4</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0.4</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требования к системе измерения системы мониторинга слепых зон.</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4.125 Критерии включения визуального сигнала системы мониторинга слепых зон</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0.1</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0.1</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критерии включения визуального сигнала системы мониторинга слепых зон.</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4.126 Процедура испытаний системы мониторинга слепых зон</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2.7</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2.7</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процедуру испытаний системы мониторинга слепых зон.</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4.127 Технические требования характеристикам системы предупреждения о выходе из занимаемой полосы движения</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0.7</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0.7</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технические требования характеристикам системы предупреждения о выходе из занимаемой полосы движения.</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4.128 Идентификация видимой разметки полосы движения при проведении испытаний системы предупреждения о выходе из занимаемой полосы движения</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0.4</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0.4</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идентификацию видимой разметки полосы движения при проведении испытаний системы предупреждения о выходе из занимаемой полосы движения.</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4.129 Условия проведения испытаний и испытания системы предупреждения о выходе из занимаемой полосы движения</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0.5</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0.5</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условия проведения испытаний и испытания системы предупреждения о выходе из занимаемой полосы движения.</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4.130 Требования к характеристикам системы опережающего экстренного торможения (СОЭТ)</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0.7</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0.6</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0.1</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требования к характеристикам системы опережающего экстренного торможения (СОЭТ).</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4.131 Требования к системе опережающего экстренного торможения</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0.5</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0.4</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0.1</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требования к системе опережающего экстренного торможения.</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4.132 Объекты, используемые в ходе испытаний СОЭТ</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0.2</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0.1</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0.1</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объекты, используемые в ходе испытаний СОЭТ.</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4.133 Условия проведения испытаний СОЭТ</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0.3</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0.2</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0.1</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условия проведения испытаний СОЭТ.</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4.134 Процедура испытаний системы опережающего экстренного торможения</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2.4</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2.2</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0.2</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процедура испытаний системы опережающего экстренного торможения.</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4.135 Правила приемки продукции потребителем (включая производителя транспортного средства)</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0.3</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0.2</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0.1</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правила приемки продукции потребителем (включая производителя транспортного средства).</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4.136 Объем приемо-сдаточных и периодических испытаний радаров БСПВ</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0.5</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0.4</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0.1</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объем приемо-сдаточных и периодических испытаний радаров БСПВ.</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4.137 Объем приемо-сдаточных и периодических испытаний видеокамер БСПВ</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0.3</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0.2</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0.1</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объем приемо-сдаточных и периодических испытаний видеокамер БСПВ.</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4.138 Объем приемо-сдаточных и периодических испытаний блока управления БСПВ</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0.3</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0.2</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0.1</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объем приемо-сдаточных и периодических испытаний блока управления БСПВ.</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4.139 Общие положения правил приемки бортовых систем помощи водителю</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0.3</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0.2</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0.1</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общие положения правил приемки бортовых систем помощи водителю.</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4.140 Периодические испытания БСПВ</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0.7</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0.6</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0.1</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периодические испытания БСПВ.</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4.141 Приемо-сдаточные испытания БСПВ</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0.3</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0.2</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0.1</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приемо-сдаточные испытания БСПВ.</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5. Итоговая аттестация в форме зачета</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3</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3</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72A7FBBF" w14:textId="77777777" w:rsidTr="00B2190B">
        <w:trPr>
          <w:gridAfter w:val="1"/>
          <w:wAfter w:w="12" w:type="pct"/>
          <w:trHeight w:val="88"/>
        </w:trPr>
        <w:tc>
          <w:tcPr>
            <w:tcW w:w="1311" w:type="pct"/>
            <w:vAlign w:val="center"/>
          </w:tcPr>
          <w:p w14:paraId="257FB8E5" w14:textId="343A8D1F" w:rsidR="007355D6" w:rsidRPr="00B11397" w:rsidRDefault="007355D6" w:rsidP="00E17C2B">
            <w:pPr>
              <w:widowControl/>
              <w:spacing w:line="268" w:lineRule="exact"/>
              <w:rPr>
                <w:rFonts w:ascii="Times New Roman" w:hAnsi="Times New Roman"/>
                <w:b/>
                <w:sz w:val="24"/>
                <w:szCs w:val="24"/>
                <w:lang w:val="ru-RU"/>
              </w:rPr>
            </w:pPr>
            <w:r w:rsidRPr="00B11397">
              <w:rPr>
                <w:rFonts w:ascii="Times New Roman" w:hAnsi="Times New Roman"/>
                <w:b/>
                <w:sz w:val="24"/>
                <w:szCs w:val="24"/>
                <w:lang w:val="ru-RU"/>
              </w:rPr>
              <w:t>Всего</w:t>
            </w:r>
            <w:r w:rsidRPr="00B11397">
              <w:rPr>
                <w:rFonts w:ascii="Times New Roman" w:hAnsi="Times New Roman"/>
                <w:b/>
                <w:spacing w:val="-4"/>
                <w:sz w:val="24"/>
                <w:szCs w:val="24"/>
                <w:lang w:val="ru-RU"/>
              </w:rPr>
              <w:t xml:space="preserve"> </w:t>
            </w:r>
            <w:r w:rsidRPr="00B11397">
              <w:rPr>
                <w:rFonts w:ascii="Times New Roman" w:hAnsi="Times New Roman"/>
                <w:b/>
                <w:sz w:val="24"/>
                <w:szCs w:val="24"/>
                <w:lang w:val="ru-RU"/>
              </w:rPr>
              <w:t>ак. часов</w:t>
            </w:r>
          </w:p>
        </w:tc>
        <w:tc>
          <w:tcPr>
            <w:tcW w:w="417" w:type="pct"/>
            <w:vAlign w:val="center"/>
          </w:tcPr>
          <w:p w14:paraId="2FE4E788" w14:textId="474F4F15"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109</w:t>
            </w:r>
          </w:p>
        </w:tc>
        <w:tc>
          <w:tcPr>
            <w:tcW w:w="376" w:type="pct"/>
            <w:vAlign w:val="center"/>
          </w:tcPr>
          <w:p w14:paraId="7B932B0A" w14:textId="4DB93C3C"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84</w:t>
            </w:r>
          </w:p>
        </w:tc>
        <w:tc>
          <w:tcPr>
            <w:tcW w:w="450" w:type="pct"/>
            <w:vAlign w:val="center"/>
          </w:tcPr>
          <w:p w14:paraId="5535907D" w14:textId="3ED0F253"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10</w:t>
            </w:r>
          </w:p>
        </w:tc>
        <w:tc>
          <w:tcPr>
            <w:tcW w:w="364" w:type="pct"/>
            <w:vAlign w:val="center"/>
          </w:tcPr>
          <w:p w14:paraId="02F4FF8E" w14:textId="53C2ED8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12</w:t>
            </w:r>
          </w:p>
        </w:tc>
        <w:tc>
          <w:tcPr>
            <w:tcW w:w="248" w:type="pct"/>
            <w:vAlign w:val="center"/>
          </w:tcPr>
          <w:p w14:paraId="0B3E4A51" w14:textId="786DE60C"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3</w:t>
            </w:r>
          </w:p>
        </w:tc>
        <w:tc>
          <w:tcPr>
            <w:tcW w:w="1821" w:type="pct"/>
            <w:gridSpan w:val="2"/>
          </w:tcPr>
          <w:p w14:paraId="0BFC8C88" w14:textId="76D2ACDB" w:rsidR="007355D6" w:rsidRPr="00B11397" w:rsidRDefault="007355D6" w:rsidP="00E17C2B">
            <w:pPr>
              <w:widowControl/>
              <w:jc w:val="right"/>
              <w:rPr>
                <w:rFonts w:ascii="Times New Roman" w:hAnsi="Times New Roman"/>
                <w:sz w:val="24"/>
                <w:szCs w:val="24"/>
                <w:lang w:val="ru-RU"/>
              </w:rPr>
            </w:pPr>
          </w:p>
        </w:tc>
      </w:tr>
    </w:tbl>
    <w:p w14:paraId="6133CA21" w14:textId="77777777" w:rsidR="00ED3CEA" w:rsidRPr="00B11397" w:rsidRDefault="00ED3CEA" w:rsidP="00E17C2B">
      <w:pPr>
        <w:rPr>
          <w:sz w:val="28"/>
          <w:szCs w:val="28"/>
          <w:lang w:eastAsia="en-US"/>
        </w:rPr>
      </w:pPr>
    </w:p>
    <w:p w14:paraId="2301F229" w14:textId="69CA4173" w:rsidR="00893C72" w:rsidRPr="00B11397" w:rsidRDefault="00D70A7D" w:rsidP="00E17C2B">
      <w:pPr>
        <w:pStyle w:val="2"/>
        <w:keepNext/>
        <w:widowControl/>
        <w:ind w:left="0" w:firstLine="709"/>
      </w:pPr>
      <w:r w:rsidRPr="00B11397">
        <w:t xml:space="preserve"> </w:t>
      </w:r>
      <w:bookmarkStart w:id="33" w:name="_Toc98934605"/>
      <w:bookmarkStart w:id="34" w:name="_Toc126073485"/>
      <w:r w:rsidR="00893C72" w:rsidRPr="00B11397">
        <w:t>Календарный учебный график</w:t>
      </w:r>
      <w:bookmarkEnd w:id="33"/>
      <w:bookmarkEnd w:id="34"/>
    </w:p>
    <w:p w14:paraId="176690AC" w14:textId="68C76EEC" w:rsidR="00893C72" w:rsidRPr="00B11397" w:rsidRDefault="00893C72" w:rsidP="00E17C2B">
      <w:pPr>
        <w:keepNext/>
        <w:autoSpaceDE w:val="0"/>
        <w:autoSpaceDN w:val="0"/>
        <w:spacing w:before="261"/>
        <w:rPr>
          <w:sz w:val="28"/>
          <w:szCs w:val="28"/>
          <w:lang w:eastAsia="en-US"/>
        </w:rPr>
      </w:pPr>
      <w:r w:rsidRPr="00B11397">
        <w:rPr>
          <w:color w:val="000000" w:themeColor="text1"/>
          <w:sz w:val="28"/>
          <w:szCs w:val="28"/>
          <w:lang w:eastAsia="en-US"/>
        </w:rPr>
        <w:t>Таблица</w:t>
      </w:r>
      <w:r w:rsidRPr="00B11397">
        <w:rPr>
          <w:color w:val="000000" w:themeColor="text1"/>
          <w:spacing w:val="-3"/>
          <w:sz w:val="28"/>
          <w:szCs w:val="28"/>
          <w:lang w:eastAsia="en-US"/>
        </w:rPr>
        <w:t xml:space="preserve"> </w:t>
      </w:r>
      <w:r w:rsidR="004C57FA" w:rsidRPr="00B11397">
        <w:rPr>
          <w:color w:val="000000" w:themeColor="text1"/>
          <w:spacing w:val="-3"/>
          <w:sz w:val="28"/>
          <w:szCs w:val="28"/>
          <w:lang w:eastAsia="en-US"/>
        </w:rPr>
        <w:t xml:space="preserve">3 </w:t>
      </w:r>
      <w:r w:rsidRPr="00B11397">
        <w:rPr>
          <w:color w:val="000000" w:themeColor="text1"/>
          <w:sz w:val="28"/>
          <w:szCs w:val="28"/>
          <w:lang w:eastAsia="en-US"/>
        </w:rPr>
        <w:t>–</w:t>
      </w:r>
      <w:r w:rsidRPr="00B11397">
        <w:rPr>
          <w:color w:val="000000" w:themeColor="text1"/>
          <w:spacing w:val="-2"/>
          <w:sz w:val="28"/>
          <w:szCs w:val="28"/>
          <w:lang w:eastAsia="en-US"/>
        </w:rPr>
        <w:t xml:space="preserve"> </w:t>
      </w:r>
      <w:r w:rsidRPr="00B11397">
        <w:rPr>
          <w:color w:val="000000" w:themeColor="text1"/>
          <w:sz w:val="28"/>
          <w:szCs w:val="28"/>
          <w:lang w:eastAsia="en-US"/>
        </w:rPr>
        <w:t>Календарный</w:t>
      </w:r>
      <w:r w:rsidRPr="00B11397">
        <w:rPr>
          <w:color w:val="000000" w:themeColor="text1"/>
          <w:spacing w:val="-1"/>
          <w:sz w:val="28"/>
          <w:szCs w:val="28"/>
          <w:lang w:eastAsia="en-US"/>
        </w:rPr>
        <w:t xml:space="preserve"> </w:t>
      </w:r>
      <w:r w:rsidRPr="00B11397">
        <w:rPr>
          <w:color w:val="000000" w:themeColor="text1"/>
          <w:sz w:val="28"/>
          <w:szCs w:val="28"/>
          <w:lang w:eastAsia="en-US"/>
        </w:rPr>
        <w:t>учебный</w:t>
      </w:r>
      <w:r w:rsidRPr="00B11397">
        <w:rPr>
          <w:color w:val="000000" w:themeColor="text1"/>
          <w:spacing w:val="-1"/>
          <w:sz w:val="28"/>
          <w:szCs w:val="28"/>
          <w:lang w:eastAsia="en-US"/>
        </w:rPr>
        <w:t xml:space="preserve"> </w:t>
      </w:r>
      <w:r w:rsidRPr="00B11397">
        <w:rPr>
          <w:color w:val="000000" w:themeColor="text1"/>
          <w:sz w:val="28"/>
          <w:szCs w:val="28"/>
          <w:lang w:eastAsia="en-US"/>
        </w:rPr>
        <w:t>график</w:t>
      </w:r>
      <w:r w:rsidR="000E6B87" w:rsidRPr="00B11397">
        <w:rPr>
          <w:color w:val="000000" w:themeColor="text1"/>
          <w:sz w:val="28"/>
          <w:szCs w:val="28"/>
          <w:lang w:eastAsia="en-US"/>
        </w:rPr>
        <w:t xml:space="preserve"> </w:t>
      </w:r>
      <w:r w:rsidR="000E6B87" w:rsidRPr="00B11397">
        <w:rPr>
          <w:sz w:val="28"/>
          <w:szCs w:val="28"/>
          <w:lang w:eastAsia="en-US"/>
        </w:rPr>
        <w:t>для очной формы обучения</w:t>
      </w:r>
    </w:p>
    <w:tbl>
      <w:tblGrid>
        <w:gridCol/>
        <w:gridCol w:w="1500" w:type="dxa"/>
        <w:gridCol w:w="1500" w:type="dxa"/>
        <w:gridCol w:w="1500" w:type="dxa"/>
        <w:gridCol/>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vMerge w:val="restart"/>
          </w:tcPr>
          <w:p>
            <w:pPr>
              <w:jc w:val="center"/>
            </w:pPr>
            <w:r>
              <w:rPr>
                <w:rFonts w:ascii="Times New Roman" w:hAnsi="Times New Roman" w:eastAsia="Times New Roman" w:cs="Times New Roman"/>
                <w:color w:val="000000"/>
                <w:sz w:val="24"/>
                <w:szCs w:val="24"/>
                <w:b w:val="1"/>
                <w:bCs w:val="1"/>
              </w:rPr>
              <w:t xml:space="preserve">Наименование разделов</w:t>
            </w:r>
          </w:p>
        </w:tc>
        <w:tc>
          <w:tcPr>
            <w:gridSpan w:val="3"/>
          </w:tcPr>
          <w:p>
            <w:pPr>
              <w:jc w:val="center"/>
              <w:spacing w:after="0"/>
            </w:pPr>
            <w:r>
              <w:rPr>
                <w:rFonts w:ascii="Times New Roman" w:hAnsi="Times New Roman" w:eastAsia="Times New Roman" w:cs="Times New Roman"/>
                <w:color w:val="000000"/>
                <w:sz w:val="24"/>
                <w:szCs w:val="24"/>
                <w:b w:val="1"/>
                <w:bCs w:val="1"/>
              </w:rPr>
              <w:t xml:space="preserve">Количество академических часов по дням</w:t>
            </w:r>
          </w:p>
        </w:tc>
        <w:tc>
          <w:tcPr>
            <w:tcW w:w="1150" w:type="dxa"/>
            <w:vMerge w:val="restart"/>
          </w:tcPr>
          <w:p>
            <w:pPr>
              <w:jc w:val="center"/>
            </w:pPr>
            <w:r>
              <w:rPr>
                <w:rFonts w:ascii="Times New Roman" w:hAnsi="Times New Roman" w:eastAsia="Times New Roman" w:cs="Times New Roman"/>
                <w:color w:val="000000"/>
                <w:sz w:val="24"/>
                <w:szCs w:val="24"/>
                <w:b w:val="1"/>
                <w:bCs w:val="1"/>
              </w:rPr>
              <w:t xml:space="preserve">ИТОГО</w:t>
            </w:r>
          </w:p>
        </w:tc>
      </w:tr>
      <w:tr>
        <w:trPr>
          <w:tblHeader w:val="1"/>
        </w:trPr>
        <w:tc>
          <w:tcPr>
            <w:vMerge w:val="continue"/>
          </w:tcPr>
          <w:p/>
        </w:tc>
        <w:tc>
          <w:tcPr>
            <w:tcW w:w="1500" w:type="dxa"/>
          </w:tcPr>
          <w:p>
            <w:pPr>
              <w:jc w:val="center"/>
              <w:spacing w:after="0"/>
            </w:pPr>
            <w:r>
              <w:rPr>
                <w:rFonts w:ascii="Times New Roman" w:hAnsi="Times New Roman" w:eastAsia="Times New Roman" w:cs="Times New Roman"/>
                <w:color w:val="000000"/>
                <w:sz w:val="24"/>
                <w:szCs w:val="24"/>
                <w:b w:val="1"/>
                <w:bCs w:val="1"/>
              </w:rPr>
              <w:t xml:space="preserve">Н1</w:t>
            </w:r>
          </w:p>
        </w:tc>
        <w:tc>
          <w:tcPr>
            <w:tcW w:w="1500" w:type="dxa"/>
          </w:tcPr>
          <w:p>
            <w:pPr>
              <w:jc w:val="center"/>
              <w:spacing w:after="0"/>
            </w:pPr>
            <w:r>
              <w:rPr>
                <w:rFonts w:ascii="Times New Roman" w:hAnsi="Times New Roman" w:eastAsia="Times New Roman" w:cs="Times New Roman"/>
                <w:color w:val="000000"/>
                <w:sz w:val="24"/>
                <w:szCs w:val="24"/>
                <w:b w:val="1"/>
                <w:bCs w:val="1"/>
              </w:rPr>
              <w:t xml:space="preserve">Н2</w:t>
            </w:r>
          </w:p>
        </w:tc>
        <w:tc>
          <w:tcPr>
            <w:tcW w:w="1500" w:type="dxa"/>
          </w:tcPr>
          <w:p>
            <w:pPr>
              <w:jc w:val="center"/>
              <w:spacing w:after="0"/>
            </w:pPr>
            <w:r>
              <w:rPr>
                <w:rFonts w:ascii="Times New Roman" w:hAnsi="Times New Roman" w:eastAsia="Times New Roman" w:cs="Times New Roman"/>
                <w:color w:val="000000"/>
                <w:sz w:val="24"/>
                <w:szCs w:val="24"/>
                <w:b w:val="1"/>
                <w:bCs w:val="1"/>
              </w:rPr>
              <w:t xml:space="preserve">Н3</w:t>
            </w:r>
          </w:p>
        </w:tc>
        <w:tc>
          <w:tcPr>
            <w:vMerge w:val="continue"/>
          </w:tcPr>
          <w:p/>
        </w:tc>
      </w:tr>
      <w:tr>
        <w:trPr/>
        <w:tc>
          <w:tcPr/>
          <w:p>
            <w:pPr>
              <w:spacing w:after="0" w:line="240" w:lineRule="auto"/>
            </w:pPr>
            <w:r>
              <w:rPr>
                <w:rFonts w:ascii="Times New Roman" w:hAnsi="Times New Roman" w:eastAsia="Times New Roman" w:cs="Times New Roman"/>
                <w:color w:val="000000"/>
                <w:sz w:val="24"/>
                <w:szCs w:val="24"/>
                <w:b w:val="0"/>
                <w:bCs w:val="0"/>
              </w:rPr>
              <w:t xml:space="preserve">1 Архитектура систем активной безопасности ADAS</w:t>
            </w:r>
          </w:p>
        </w:tc>
        <w:tc>
          <w:tcPr>
            <w:tcW w:w="1500" w:type="dxa"/>
            <w:vAlign w:val="center"/>
          </w:tcPr>
          <w:p>
            <w:pPr>
              <w:jc w:val="center"/>
              <w:spacing w:after="0"/>
            </w:pPr>
            <w:r>
              <w:rPr>
                <w:rFonts w:ascii="Times New Roman" w:hAnsi="Times New Roman" w:eastAsia="Times New Roman" w:cs="Times New Roman"/>
                <w:color w:val="000000"/>
                <w:sz w:val="24"/>
                <w:szCs w:val="24"/>
                <w:b w:val="0"/>
                <w:bCs w:val="0"/>
              </w:rPr>
              <w:t xml:space="preserve">12.4</w:t>
            </w:r>
          </w:p>
        </w:tc>
        <w:tc>
          <w:tcPr>
            <w:tcW w:w="1500" w:type="dxa"/>
          </w:tcPr>
          <w:p/>
        </w:tc>
        <w:tc>
          <w:tcPr>
            <w:tcW w:w="1500" w:type="dxa"/>
          </w:tcPr>
          <w:p/>
        </w:tc>
        <w:tc>
          <w:tcPr>
            <w:tcW w:w="1500" w:type="dxa"/>
            <w:vAlign w:val="center"/>
          </w:tcPr>
          <w:p>
            <w:pPr>
              <w:jc w:val="center"/>
              <w:spacing w:after="0"/>
            </w:pPr>
            <w:r>
              <w:rPr>
                <w:rFonts w:ascii="Times New Roman" w:hAnsi="Times New Roman" w:eastAsia="Times New Roman" w:cs="Times New Roman"/>
                <w:color w:val="000000"/>
                <w:sz w:val="24"/>
                <w:szCs w:val="24"/>
                <w:b w:val="1"/>
                <w:bCs w:val="1"/>
              </w:rPr>
              <w:t xml:space="preserve">12.4</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2 Оборудование, показатели, приборы</w:t>
            </w:r>
          </w:p>
        </w:tc>
        <w:tc>
          <w:tcPr>
            <w:tcW w:w="1500" w:type="dxa"/>
            <w:vAlign w:val="center"/>
          </w:tcPr>
          <w:p>
            <w:pPr>
              <w:jc w:val="center"/>
              <w:spacing w:after="0"/>
            </w:pPr>
            <w:r>
              <w:rPr>
                <w:rFonts w:ascii="Times New Roman" w:hAnsi="Times New Roman" w:eastAsia="Times New Roman" w:cs="Times New Roman"/>
                <w:color w:val="000000"/>
                <w:sz w:val="24"/>
                <w:szCs w:val="24"/>
                <w:b w:val="0"/>
                <w:bCs w:val="0"/>
              </w:rPr>
              <w:t xml:space="preserve">12.1</w:t>
            </w:r>
          </w:p>
        </w:tc>
        <w:tc>
          <w:tcPr>
            <w:tcW w:w="1500" w:type="dxa"/>
          </w:tcPr>
          <w:p/>
        </w:tc>
        <w:tc>
          <w:tcPr>
            <w:tcW w:w="1500" w:type="dxa"/>
          </w:tcPr>
          <w:p/>
        </w:tc>
        <w:tc>
          <w:tcPr>
            <w:tcW w:w="1500" w:type="dxa"/>
            <w:vAlign w:val="center"/>
          </w:tcPr>
          <w:p>
            <w:pPr>
              <w:jc w:val="center"/>
              <w:spacing w:after="0"/>
            </w:pPr>
            <w:r>
              <w:rPr>
                <w:rFonts w:ascii="Times New Roman" w:hAnsi="Times New Roman" w:eastAsia="Times New Roman" w:cs="Times New Roman"/>
                <w:color w:val="000000"/>
                <w:sz w:val="24"/>
                <w:szCs w:val="24"/>
                <w:b w:val="1"/>
                <w:bCs w:val="1"/>
              </w:rPr>
              <w:t xml:space="preserve">12.1</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3 Сертификация систем активной безопасности ADAS</w:t>
            </w:r>
          </w:p>
        </w:tc>
        <w:tc>
          <w:tcPr>
            <w:tcW w:w="1500" w:type="dxa"/>
            <w:vAlign w:val="center"/>
          </w:tcPr>
          <w:p>
            <w:pPr>
              <w:jc w:val="center"/>
              <w:spacing w:after="0"/>
            </w:pPr>
            <w:r>
              <w:rPr>
                <w:rFonts w:ascii="Times New Roman" w:hAnsi="Times New Roman" w:eastAsia="Times New Roman" w:cs="Times New Roman"/>
                <w:color w:val="000000"/>
                <w:sz w:val="24"/>
                <w:szCs w:val="24"/>
                <w:b w:val="0"/>
                <w:bCs w:val="0"/>
              </w:rPr>
              <w:t xml:space="preserve">15.5</w:t>
            </w:r>
          </w:p>
        </w:tc>
        <w:tc>
          <w:tcPr>
            <w:tcW w:w="1500" w:type="dxa"/>
            <w:vAlign w:val="center"/>
          </w:tcPr>
          <w:p>
            <w:pPr>
              <w:jc w:val="center"/>
              <w:spacing w:after="0"/>
            </w:pPr>
            <w:r>
              <w:rPr>
                <w:rFonts w:ascii="Times New Roman" w:hAnsi="Times New Roman" w:eastAsia="Times New Roman" w:cs="Times New Roman"/>
                <w:color w:val="000000"/>
                <w:sz w:val="24"/>
                <w:szCs w:val="24"/>
                <w:b w:val="0"/>
                <w:bCs w:val="0"/>
              </w:rPr>
              <w:t xml:space="preserve">4.5</w:t>
            </w:r>
          </w:p>
        </w:tc>
        <w:tc>
          <w:tcPr>
            <w:tcW w:w="1500" w:type="dxa"/>
          </w:tcPr>
          <w:p/>
        </w:tc>
        <w:tc>
          <w:tcPr>
            <w:tcW w:w="1500" w:type="dxa"/>
            <w:vAlign w:val="center"/>
          </w:tcPr>
          <w:p>
            <w:pPr>
              <w:jc w:val="center"/>
              <w:spacing w:after="0"/>
            </w:pPr>
            <w:r>
              <w:rPr>
                <w:rFonts w:ascii="Times New Roman" w:hAnsi="Times New Roman" w:eastAsia="Times New Roman" w:cs="Times New Roman"/>
                <w:color w:val="000000"/>
                <w:sz w:val="24"/>
                <w:szCs w:val="24"/>
                <w:b w:val="1"/>
                <w:bCs w:val="1"/>
              </w:rPr>
              <w:t xml:space="preserve">20</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4 Методика испытаний систем активной безопасности ADAS</w:t>
            </w:r>
          </w:p>
        </w:tc>
        <w:tc>
          <w:tcPr>
            <w:tcW w:w="1500" w:type="dxa"/>
          </w:tcPr>
          <w:p/>
        </w:tc>
        <w:tc>
          <w:tcPr>
            <w:tcW w:w="1500" w:type="dxa"/>
            <w:vAlign w:val="center"/>
          </w:tcPr>
          <w:p>
            <w:pPr>
              <w:jc w:val="center"/>
              <w:spacing w:after="0"/>
            </w:pPr>
            <w:r>
              <w:rPr>
                <w:rFonts w:ascii="Times New Roman" w:hAnsi="Times New Roman" w:eastAsia="Times New Roman" w:cs="Times New Roman"/>
                <w:color w:val="000000"/>
                <w:sz w:val="24"/>
                <w:szCs w:val="24"/>
                <w:b w:val="0"/>
                <w:bCs w:val="0"/>
              </w:rPr>
              <w:t xml:space="preserve">35.5</w:t>
            </w:r>
          </w:p>
        </w:tc>
        <w:tc>
          <w:tcPr>
            <w:tcW w:w="1500" w:type="dxa"/>
            <w:vAlign w:val="center"/>
          </w:tcPr>
          <w:p>
            <w:pPr>
              <w:jc w:val="center"/>
              <w:spacing w:after="0"/>
            </w:pPr>
            <w:r>
              <w:rPr>
                <w:rFonts w:ascii="Times New Roman" w:hAnsi="Times New Roman" w:eastAsia="Times New Roman" w:cs="Times New Roman"/>
                <w:color w:val="000000"/>
                <w:sz w:val="24"/>
                <w:szCs w:val="24"/>
                <w:b w:val="0"/>
                <w:bCs w:val="0"/>
              </w:rPr>
              <w:t xml:space="preserve">26</w:t>
            </w:r>
          </w:p>
        </w:tc>
        <w:tc>
          <w:tcPr>
            <w:tcW w:w="1500" w:type="dxa"/>
            <w:vAlign w:val="center"/>
          </w:tcPr>
          <w:p>
            <w:pPr>
              <w:jc w:val="center"/>
              <w:spacing w:after="0"/>
            </w:pPr>
            <w:r>
              <w:rPr>
                <w:rFonts w:ascii="Times New Roman" w:hAnsi="Times New Roman" w:eastAsia="Times New Roman" w:cs="Times New Roman"/>
                <w:color w:val="000000"/>
                <w:sz w:val="24"/>
                <w:szCs w:val="24"/>
                <w:b w:val="1"/>
                <w:bCs w:val="1"/>
              </w:rPr>
              <w:t xml:space="preserve">61.5</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5 Итоговая аттестация в форме зачета</w:t>
            </w:r>
          </w:p>
        </w:tc>
        <w:tc>
          <w:tcPr>
            <w:tcW w:w="1500" w:type="dxa"/>
          </w:tcPr>
          <w:p/>
        </w:tc>
        <w:tc>
          <w:tcPr>
            <w:tcW w:w="1500" w:type="dxa"/>
          </w:tcPr>
          <w:p/>
        </w:tc>
        <w:tc>
          <w:tcPr>
            <w:tcW w:w="1500" w:type="dxa"/>
            <w:vAlign w:val="center"/>
          </w:tcPr>
          <w:p>
            <w:pPr>
              <w:jc w:val="center"/>
              <w:spacing w:after="0"/>
            </w:pPr>
            <w:r>
              <w:rPr>
                <w:rFonts w:ascii="Times New Roman" w:hAnsi="Times New Roman" w:eastAsia="Times New Roman" w:cs="Times New Roman"/>
                <w:color w:val="000000"/>
                <w:sz w:val="24"/>
                <w:szCs w:val="24"/>
                <w:b w:val="0"/>
                <w:bCs w:val="0"/>
              </w:rPr>
              <w:t xml:space="preserve">3</w:t>
            </w:r>
          </w:p>
        </w:tc>
        <w:tc>
          <w:tcPr>
            <w:tcW w:w="1500" w:type="dxa"/>
            <w:vAlign w:val="center"/>
          </w:tcPr>
          <w:p>
            <w:pPr>
              <w:jc w:val="center"/>
              <w:spacing w:after="0"/>
            </w:pPr>
            <w:r>
              <w:rPr>
                <w:rFonts w:ascii="Times New Roman" w:hAnsi="Times New Roman" w:eastAsia="Times New Roman" w:cs="Times New Roman"/>
                <w:color w:val="000000"/>
                <w:sz w:val="24"/>
                <w:szCs w:val="24"/>
                <w:b w:val="1"/>
                <w:bCs w:val="1"/>
              </w:rPr>
              <w:t xml:space="preserve">3</w:t>
            </w:r>
          </w:p>
        </w:tc>
      </w:tr>
      <w:tr>
        <w:trPr/>
        <w:tc>
          <w:tcPr/>
          <w:p>
            <w:pPr>
              <w:jc w:val="center"/>
              <w:spacing w:after="0"/>
            </w:pPr>
            <w:r>
              <w:rPr>
                <w:rFonts w:ascii="Times New Roman" w:hAnsi="Times New Roman" w:eastAsia="Times New Roman" w:cs="Times New Roman"/>
                <w:color w:val="000000"/>
                <w:sz w:val="24"/>
                <w:szCs w:val="24"/>
                <w:b w:val="1"/>
                <w:bCs w:val="1"/>
              </w:rPr>
              <w:t xml:space="preserve">Всего ак. часов</w:t>
            </w:r>
          </w:p>
        </w:tc>
        <w:tc>
          <w:tcPr>
            <w:tcW w:w="1500" w:type="dxa"/>
          </w:tcPr>
          <w:p>
            <w:pPr>
              <w:jc w:val="center"/>
              <w:spacing w:after="0"/>
            </w:pPr>
            <w:r>
              <w:rPr>
                <w:rFonts w:ascii="Times New Roman" w:hAnsi="Times New Roman" w:eastAsia="Times New Roman" w:cs="Times New Roman"/>
                <w:color w:val="000000"/>
                <w:sz w:val="24"/>
                <w:szCs w:val="24"/>
                <w:b w:val="1"/>
                <w:bCs w:val="1"/>
              </w:rPr>
              <w:t xml:space="preserve">40</w:t>
            </w:r>
          </w:p>
        </w:tc>
        <w:tc>
          <w:tcPr>
            <w:tcW w:w="1500" w:type="dxa"/>
          </w:tcPr>
          <w:p>
            <w:pPr>
              <w:jc w:val="center"/>
              <w:spacing w:after="0"/>
            </w:pPr>
            <w:r>
              <w:rPr>
                <w:rFonts w:ascii="Times New Roman" w:hAnsi="Times New Roman" w:eastAsia="Times New Roman" w:cs="Times New Roman"/>
                <w:color w:val="000000"/>
                <w:sz w:val="24"/>
                <w:szCs w:val="24"/>
                <w:b w:val="1"/>
                <w:bCs w:val="1"/>
              </w:rPr>
              <w:t xml:space="preserve">40</w:t>
            </w:r>
          </w:p>
        </w:tc>
        <w:tc>
          <w:tcPr>
            <w:tcW w:w="1500" w:type="dxa"/>
          </w:tcPr>
          <w:p>
            <w:pPr>
              <w:jc w:val="center"/>
              <w:spacing w:after="0"/>
            </w:pPr>
            <w:r>
              <w:rPr>
                <w:rFonts w:ascii="Times New Roman" w:hAnsi="Times New Roman" w:eastAsia="Times New Roman" w:cs="Times New Roman"/>
                <w:color w:val="000000"/>
                <w:sz w:val="24"/>
                <w:szCs w:val="24"/>
                <w:b w:val="1"/>
                <w:bCs w:val="1"/>
              </w:rPr>
              <w:t xml:space="preserve">29</w:t>
            </w:r>
          </w:p>
        </w:tc>
        <w:tc>
          <w:tcPr/>
          <w:p>
            <w:pPr>
              <w:jc w:val="center"/>
              <w:spacing w:after="0"/>
            </w:pPr>
            <w:r>
              <w:rPr>
                <w:rFonts w:ascii="Times New Roman" w:hAnsi="Times New Roman" w:eastAsia="Times New Roman" w:cs="Times New Roman"/>
                <w:color w:val="000000"/>
                <w:sz w:val="24"/>
                <w:szCs w:val="24"/>
                <w:b w:val="1"/>
                <w:bCs w:val="1"/>
              </w:rPr>
              <w:t xml:space="preserve">109</w:t>
            </w:r>
          </w:p>
        </w:tc>
      </w:tr>
    </w:tbl>
    <w:p w14:paraId="5507EA08" w14:textId="77777777" w:rsidR="000E6B87" w:rsidRPr="00B11397" w:rsidRDefault="000E6B87" w:rsidP="00E17C2B">
      <w:pPr>
        <w:autoSpaceDE w:val="0"/>
        <w:autoSpaceDN w:val="0"/>
        <w:spacing w:before="72"/>
        <w:rPr>
          <w:sz w:val="28"/>
          <w:szCs w:val="28"/>
          <w:lang w:eastAsia="en-US"/>
        </w:rPr>
      </w:pPr>
    </w:p>
    <w:p w14:paraId="54C8C5B0" w14:textId="77777777" w:rsidR="00893C72" w:rsidRPr="00B11397" w:rsidRDefault="00893C72" w:rsidP="00E17C2B">
      <w:pPr>
        <w:autoSpaceDE w:val="0"/>
        <w:autoSpaceDN w:val="0"/>
        <w:spacing w:before="1" w:after="1"/>
        <w:rPr>
          <w:sz w:val="14"/>
          <w:szCs w:val="28"/>
          <w:lang w:eastAsia="en-US"/>
        </w:rPr>
      </w:pPr>
    </w:p>
    <w:p w14:paraId="580ECB4B" w14:textId="274F1B17" w:rsidR="000E6B87" w:rsidRPr="00B11397" w:rsidRDefault="000E6B87" w:rsidP="00E17C2B">
      <w:pPr>
        <w:keepNext/>
        <w:autoSpaceDE w:val="0"/>
        <w:autoSpaceDN w:val="0"/>
        <w:spacing w:before="2"/>
        <w:rPr>
          <w:sz w:val="28"/>
          <w:szCs w:val="28"/>
          <w:lang w:eastAsia="en-US"/>
        </w:rPr>
      </w:pPr>
      <w:r w:rsidRPr="00B11397">
        <w:rPr>
          <w:sz w:val="28"/>
          <w:szCs w:val="28"/>
          <w:lang w:eastAsia="en-US"/>
        </w:rPr>
        <w:t>Таблица 4 – Календарный учебный график для очно-заочной и заочной формы обучения</w:t>
      </w:r>
    </w:p>
    <w:tbl>
      <w:tblGrid>
        <w:gridCol/>
        <w:gridCol w:w="750" w:type="dxa"/>
        <w:gridCol w:w="750" w:type="dxa"/>
        <w:gridCol w:w="750" w:type="dxa"/>
        <w:gridCol w:w="750" w:type="dxa"/>
        <w:gridCol w:w="750" w:type="dxa"/>
        <w:gridCol w:w="750" w:type="dxa"/>
        <w:gridCol/>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vAlign w:val="center"/>
            <w:vMerge w:val="restart"/>
          </w:tcPr>
          <w:p>
            <w:pPr>
              <w:jc w:val="center"/>
            </w:pPr>
            <w:r>
              <w:rPr>
                <w:rFonts w:ascii="Times New Roman" w:hAnsi="Times New Roman" w:eastAsia="Times New Roman" w:cs="Times New Roman"/>
                <w:color w:val="000000"/>
                <w:sz w:val="24"/>
                <w:szCs w:val="24"/>
                <w:b w:val="1"/>
                <w:bCs w:val="1"/>
              </w:rPr>
              <w:t xml:space="preserve">Наименование модулей</w:t>
            </w:r>
          </w:p>
        </w:tc>
        <w:tc>
          <w:tcPr>
            <w:tcW w:w="4500" w:type="dxa"/>
            <w:gridSpan w:val="6"/>
          </w:tcPr>
          <w:p>
            <w:pPr>
              <w:jc w:val="center"/>
              <w:spacing w:after="0"/>
            </w:pPr>
            <w:r>
              <w:rPr>
                <w:rFonts w:ascii="Times New Roman" w:hAnsi="Times New Roman" w:eastAsia="Times New Roman" w:cs="Times New Roman"/>
                <w:color w:val="000000"/>
                <w:sz w:val="24"/>
                <w:szCs w:val="24"/>
                <w:b w:val="1"/>
                <w:bCs w:val="1"/>
              </w:rPr>
              <w:t xml:space="preserve">Количество академических часов по дням</w:t>
            </w:r>
          </w:p>
        </w:tc>
        <w:tc>
          <w:tcPr>
            <w:tcW w:w="1150" w:type="dxa"/>
            <w:vAlign w:val="center"/>
            <w:vMerge w:val="restart"/>
          </w:tcPr>
          <w:p>
            <w:pPr>
              <w:jc w:val="center"/>
            </w:pPr>
            <w:r>
              <w:rPr>
                <w:rFonts w:ascii="Times New Roman" w:hAnsi="Times New Roman" w:eastAsia="Times New Roman" w:cs="Times New Roman"/>
                <w:color w:val="000000"/>
                <w:sz w:val="24"/>
                <w:szCs w:val="24"/>
                <w:b w:val="1"/>
                <w:bCs w:val="1"/>
              </w:rPr>
              <w:t xml:space="preserve">ИТОГО</w:t>
            </w:r>
          </w:p>
        </w:tc>
      </w:tr>
      <w:tr>
        <w:trPr>
          <w:tblHeader w:val="1"/>
        </w:trPr>
        <w:tc>
          <w:tcPr>
            <w:vMerge w:val="continue"/>
          </w:tcPr>
          <w:p/>
        </w:tc>
        <w:tc>
          <w:tcPr>
            <w:tcW w:w="750" w:type="dxa"/>
            <w:vAlign w:val="center"/>
          </w:tcPr>
          <w:p>
            <w:pPr>
              <w:jc w:val="center"/>
              <w:spacing w:after="0"/>
            </w:pPr>
            <w:r>
              <w:rPr>
                <w:rFonts w:ascii="Times New Roman" w:hAnsi="Times New Roman" w:eastAsia="Times New Roman" w:cs="Times New Roman"/>
                <w:color w:val="000000"/>
                <w:sz w:val="24"/>
                <w:szCs w:val="24"/>
                <w:b w:val="1"/>
                <w:bCs w:val="1"/>
              </w:rPr>
              <w:t xml:space="preserve">Н1</w:t>
            </w:r>
          </w:p>
        </w:tc>
        <w:tc>
          <w:tcPr>
            <w:tcW w:w="750" w:type="dxa"/>
            <w:vAlign w:val="center"/>
          </w:tcPr>
          <w:p>
            <w:pPr>
              <w:jc w:val="center"/>
              <w:spacing w:after="0"/>
            </w:pPr>
            <w:r>
              <w:rPr>
                <w:rFonts w:ascii="Times New Roman" w:hAnsi="Times New Roman" w:eastAsia="Times New Roman" w:cs="Times New Roman"/>
                <w:color w:val="000000"/>
                <w:sz w:val="24"/>
                <w:szCs w:val="24"/>
                <w:b w:val="1"/>
                <w:bCs w:val="1"/>
              </w:rPr>
              <w:t xml:space="preserve">Н2</w:t>
            </w:r>
          </w:p>
        </w:tc>
        <w:tc>
          <w:tcPr>
            <w:tcW w:w="750" w:type="dxa"/>
            <w:vAlign w:val="center"/>
          </w:tcPr>
          <w:p>
            <w:pPr>
              <w:jc w:val="center"/>
              <w:spacing w:after="0"/>
            </w:pPr>
            <w:r>
              <w:rPr>
                <w:rFonts w:ascii="Times New Roman" w:hAnsi="Times New Roman" w:eastAsia="Times New Roman" w:cs="Times New Roman"/>
                <w:color w:val="000000"/>
                <w:sz w:val="24"/>
                <w:szCs w:val="24"/>
                <w:b w:val="1"/>
                <w:bCs w:val="1"/>
              </w:rPr>
              <w:t xml:space="preserve">Н3</w:t>
            </w:r>
          </w:p>
        </w:tc>
        <w:tc>
          <w:tcPr>
            <w:tcW w:w="750" w:type="dxa"/>
            <w:vAlign w:val="center"/>
          </w:tcPr>
          <w:p>
            <w:pPr>
              <w:jc w:val="center"/>
              <w:spacing w:after="0"/>
            </w:pPr>
            <w:r>
              <w:rPr>
                <w:rFonts w:ascii="Times New Roman" w:hAnsi="Times New Roman" w:eastAsia="Times New Roman" w:cs="Times New Roman"/>
                <w:color w:val="000000"/>
                <w:sz w:val="24"/>
                <w:szCs w:val="24"/>
                <w:b w:val="1"/>
                <w:bCs w:val="1"/>
              </w:rPr>
              <w:t xml:space="preserve">Н4</w:t>
            </w:r>
          </w:p>
        </w:tc>
        <w:tc>
          <w:tcPr>
            <w:tcW w:w="750" w:type="dxa"/>
            <w:vAlign w:val="center"/>
          </w:tcPr>
          <w:p>
            <w:pPr>
              <w:jc w:val="center"/>
              <w:spacing w:after="0"/>
            </w:pPr>
            <w:r>
              <w:rPr>
                <w:rFonts w:ascii="Times New Roman" w:hAnsi="Times New Roman" w:eastAsia="Times New Roman" w:cs="Times New Roman"/>
                <w:color w:val="000000"/>
                <w:sz w:val="24"/>
                <w:szCs w:val="24"/>
                <w:b w:val="1"/>
                <w:bCs w:val="1"/>
              </w:rPr>
              <w:t xml:space="preserve">Н5</w:t>
            </w:r>
          </w:p>
        </w:tc>
        <w:tc>
          <w:tcPr>
            <w:tcW w:w="750" w:type="dxa"/>
            <w:vAlign w:val="center"/>
          </w:tcPr>
          <w:p>
            <w:pPr>
              <w:jc w:val="center"/>
              <w:spacing w:after="0"/>
            </w:pPr>
            <w:r>
              <w:rPr>
                <w:rFonts w:ascii="Times New Roman" w:hAnsi="Times New Roman" w:eastAsia="Times New Roman" w:cs="Times New Roman"/>
                <w:color w:val="000000"/>
                <w:sz w:val="24"/>
                <w:szCs w:val="24"/>
                <w:b w:val="1"/>
                <w:bCs w:val="1"/>
              </w:rPr>
              <w:t xml:space="preserve">Н6</w:t>
            </w:r>
          </w:p>
        </w:tc>
        <w:tc>
          <w:tcPr>
            <w:vMerge w:val="continue"/>
          </w:tcPr>
          <w:p/>
        </w:tc>
      </w:tr>
      <w:tr>
        <w:trPr/>
        <w:tc>
          <w:tcPr/>
          <w:p>
            <w:pPr>
              <w:spacing w:after="0" w:line="240" w:lineRule="auto"/>
            </w:pPr>
            <w:r>
              <w:rPr>
                <w:rFonts w:ascii="Times New Roman" w:hAnsi="Times New Roman" w:eastAsia="Times New Roman" w:cs="Times New Roman"/>
                <w:color w:val="000000"/>
                <w:sz w:val="24"/>
                <w:szCs w:val="24"/>
                <w:b w:val="0"/>
                <w:bCs w:val="0"/>
              </w:rPr>
              <w:t xml:space="preserve">1 Архитектура систем активной безопасности ADAS</w:t>
            </w:r>
          </w:p>
        </w:tc>
        <w:tc>
          <w:tcPr>
            <w:tcW w:w="750" w:type="dxa"/>
            <w:vAlign w:val="center"/>
          </w:tcPr>
          <w:p>
            <w:pPr>
              <w:jc w:val="center"/>
              <w:spacing w:after="0"/>
            </w:pPr>
            <w:r>
              <w:rPr>
                <w:rFonts w:ascii="Times New Roman" w:hAnsi="Times New Roman" w:eastAsia="Times New Roman" w:cs="Times New Roman"/>
                <w:color w:val="000000"/>
                <w:sz w:val="24"/>
                <w:szCs w:val="24"/>
                <w:b w:val="0"/>
                <w:bCs w:val="0"/>
              </w:rPr>
              <w:t xml:space="preserve">12.4</w:t>
            </w:r>
          </w:p>
        </w:tc>
        <w:tc>
          <w:tcPr>
            <w:tcW w:w="750" w:type="dxa"/>
          </w:tcPr>
          <w:p/>
        </w:tc>
        <w:tc>
          <w:tcPr>
            <w:tcW w:w="750" w:type="dxa"/>
          </w:tcPr>
          <w:p/>
        </w:tc>
        <w:tc>
          <w:tcPr>
            <w:tcW w:w="750" w:type="dxa"/>
          </w:tcPr>
          <w:p/>
        </w:tc>
        <w:tc>
          <w:tcPr>
            <w:tcW w:w="750" w:type="dxa"/>
          </w:tcPr>
          <w:p/>
        </w:tc>
        <w:tc>
          <w:tcPr>
            <w:tcW w:w="750" w:type="dxa"/>
          </w:tcPr>
          <w:p/>
        </w:tc>
        <w:tc>
          <w:tcPr>
            <w:tcW w:w="750" w:type="dxa"/>
            <w:vAlign w:val="center"/>
          </w:tcPr>
          <w:p>
            <w:pPr>
              <w:jc w:val="center"/>
              <w:spacing w:after="0"/>
            </w:pPr>
            <w:r>
              <w:rPr>
                <w:rFonts w:ascii="Times New Roman" w:hAnsi="Times New Roman" w:eastAsia="Times New Roman" w:cs="Times New Roman"/>
                <w:color w:val="000000"/>
                <w:sz w:val="24"/>
                <w:szCs w:val="24"/>
                <w:b w:val="1"/>
                <w:bCs w:val="1"/>
              </w:rPr>
              <w:t xml:space="preserve">12.4</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2 Оборудование, показатели, приборы</w:t>
            </w:r>
          </w:p>
        </w:tc>
        <w:tc>
          <w:tcPr>
            <w:tcW w:w="750" w:type="dxa"/>
            <w:vAlign w:val="center"/>
          </w:tcPr>
          <w:p>
            <w:pPr>
              <w:jc w:val="center"/>
              <w:spacing w:after="0"/>
            </w:pPr>
            <w:r>
              <w:rPr>
                <w:rFonts w:ascii="Times New Roman" w:hAnsi="Times New Roman" w:eastAsia="Times New Roman" w:cs="Times New Roman"/>
                <w:color w:val="000000"/>
                <w:sz w:val="24"/>
                <w:szCs w:val="24"/>
                <w:b w:val="0"/>
                <w:bCs w:val="0"/>
              </w:rPr>
              <w:t xml:space="preserve">7.6</w:t>
            </w:r>
          </w:p>
        </w:tc>
        <w:tc>
          <w:tcPr>
            <w:tcW w:w="750" w:type="dxa"/>
            <w:vAlign w:val="center"/>
          </w:tcPr>
          <w:p>
            <w:pPr>
              <w:jc w:val="center"/>
              <w:spacing w:after="0"/>
            </w:pPr>
            <w:r>
              <w:rPr>
                <w:rFonts w:ascii="Times New Roman" w:hAnsi="Times New Roman" w:eastAsia="Times New Roman" w:cs="Times New Roman"/>
                <w:color w:val="000000"/>
                <w:sz w:val="24"/>
                <w:szCs w:val="24"/>
                <w:b w:val="0"/>
                <w:bCs w:val="0"/>
              </w:rPr>
              <w:t xml:space="preserve">4.5</w:t>
            </w:r>
          </w:p>
        </w:tc>
        <w:tc>
          <w:tcPr>
            <w:tcW w:w="750" w:type="dxa"/>
          </w:tcPr>
          <w:p/>
        </w:tc>
        <w:tc>
          <w:tcPr>
            <w:tcW w:w="750" w:type="dxa"/>
          </w:tcPr>
          <w:p/>
        </w:tc>
        <w:tc>
          <w:tcPr>
            <w:tcW w:w="750" w:type="dxa"/>
          </w:tcPr>
          <w:p/>
        </w:tc>
        <w:tc>
          <w:tcPr>
            <w:tcW w:w="750" w:type="dxa"/>
          </w:tcPr>
          <w:p/>
        </w:tc>
        <w:tc>
          <w:tcPr>
            <w:tcW w:w="750" w:type="dxa"/>
            <w:vAlign w:val="center"/>
          </w:tcPr>
          <w:p>
            <w:pPr>
              <w:jc w:val="center"/>
              <w:spacing w:after="0"/>
            </w:pPr>
            <w:r>
              <w:rPr>
                <w:rFonts w:ascii="Times New Roman" w:hAnsi="Times New Roman" w:eastAsia="Times New Roman" w:cs="Times New Roman"/>
                <w:color w:val="000000"/>
                <w:sz w:val="24"/>
                <w:szCs w:val="24"/>
                <w:b w:val="1"/>
                <w:bCs w:val="1"/>
              </w:rPr>
              <w:t xml:space="preserve">12.1</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3 Сертификация систем активной безопасности ADAS</w:t>
            </w:r>
          </w:p>
        </w:tc>
        <w:tc>
          <w:tcPr>
            <w:tcW w:w="750" w:type="dxa"/>
          </w:tcPr>
          <w:p/>
        </w:tc>
        <w:tc>
          <w:tcPr>
            <w:tcW w:w="750" w:type="dxa"/>
            <w:vAlign w:val="center"/>
          </w:tcPr>
          <w:p>
            <w:pPr>
              <w:jc w:val="center"/>
              <w:spacing w:after="0"/>
            </w:pPr>
            <w:r>
              <w:rPr>
                <w:rFonts w:ascii="Times New Roman" w:hAnsi="Times New Roman" w:eastAsia="Times New Roman" w:cs="Times New Roman"/>
                <w:color w:val="000000"/>
                <w:sz w:val="24"/>
                <w:szCs w:val="24"/>
                <w:b w:val="0"/>
                <w:bCs w:val="0"/>
              </w:rPr>
              <w:t xml:space="preserve">15.5</w:t>
            </w:r>
          </w:p>
        </w:tc>
        <w:tc>
          <w:tcPr>
            <w:tcW w:w="750" w:type="dxa"/>
            <w:vAlign w:val="center"/>
          </w:tcPr>
          <w:p>
            <w:pPr>
              <w:jc w:val="center"/>
              <w:spacing w:after="0"/>
            </w:pPr>
            <w:r>
              <w:rPr>
                <w:rFonts w:ascii="Times New Roman" w:hAnsi="Times New Roman" w:eastAsia="Times New Roman" w:cs="Times New Roman"/>
                <w:color w:val="000000"/>
                <w:sz w:val="24"/>
                <w:szCs w:val="24"/>
                <w:b w:val="0"/>
                <w:bCs w:val="0"/>
              </w:rPr>
              <w:t xml:space="preserve">4.5</w:t>
            </w:r>
          </w:p>
        </w:tc>
        <w:tc>
          <w:tcPr>
            <w:tcW w:w="750" w:type="dxa"/>
          </w:tcPr>
          <w:p/>
        </w:tc>
        <w:tc>
          <w:tcPr>
            <w:tcW w:w="750" w:type="dxa"/>
          </w:tcPr>
          <w:p/>
        </w:tc>
        <w:tc>
          <w:tcPr>
            <w:tcW w:w="750" w:type="dxa"/>
          </w:tcPr>
          <w:p/>
        </w:tc>
        <w:tc>
          <w:tcPr>
            <w:tcW w:w="750" w:type="dxa"/>
            <w:vAlign w:val="center"/>
          </w:tcPr>
          <w:p>
            <w:pPr>
              <w:jc w:val="center"/>
              <w:spacing w:after="0"/>
            </w:pPr>
            <w:r>
              <w:rPr>
                <w:rFonts w:ascii="Times New Roman" w:hAnsi="Times New Roman" w:eastAsia="Times New Roman" w:cs="Times New Roman"/>
                <w:color w:val="000000"/>
                <w:sz w:val="24"/>
                <w:szCs w:val="24"/>
                <w:b w:val="1"/>
                <w:bCs w:val="1"/>
              </w:rPr>
              <w:t xml:space="preserve">20</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4 Методика испытаний систем активной безопасности ADAS</w:t>
            </w:r>
          </w:p>
        </w:tc>
        <w:tc>
          <w:tcPr>
            <w:tcW w:w="750" w:type="dxa"/>
          </w:tcPr>
          <w:p/>
        </w:tc>
        <w:tc>
          <w:tcPr>
            <w:tcW w:w="750" w:type="dxa"/>
          </w:tcPr>
          <w:p/>
        </w:tc>
        <w:tc>
          <w:tcPr>
            <w:tcW w:w="750" w:type="dxa"/>
            <w:vAlign w:val="center"/>
          </w:tcPr>
          <w:p>
            <w:pPr>
              <w:jc w:val="center"/>
              <w:spacing w:after="0"/>
            </w:pPr>
            <w:r>
              <w:rPr>
                <w:rFonts w:ascii="Times New Roman" w:hAnsi="Times New Roman" w:eastAsia="Times New Roman" w:cs="Times New Roman"/>
                <w:color w:val="000000"/>
                <w:sz w:val="24"/>
                <w:szCs w:val="24"/>
                <w:b w:val="0"/>
                <w:bCs w:val="0"/>
              </w:rPr>
              <w:t xml:space="preserve">15.5</w:t>
            </w:r>
          </w:p>
        </w:tc>
        <w:tc>
          <w:tcPr>
            <w:tcW w:w="750" w:type="dxa"/>
            <w:vAlign w:val="center"/>
          </w:tcPr>
          <w:p>
            <w:pPr>
              <w:jc w:val="center"/>
              <w:spacing w:after="0"/>
            </w:pPr>
            <w:r>
              <w:rPr>
                <w:rFonts w:ascii="Times New Roman" w:hAnsi="Times New Roman" w:eastAsia="Times New Roman" w:cs="Times New Roman"/>
                <w:color w:val="000000"/>
                <w:sz w:val="24"/>
                <w:szCs w:val="24"/>
                <w:b w:val="0"/>
                <w:bCs w:val="0"/>
              </w:rPr>
              <w:t xml:space="preserve">20</w:t>
            </w:r>
          </w:p>
        </w:tc>
        <w:tc>
          <w:tcPr>
            <w:tcW w:w="750" w:type="dxa"/>
            <w:vAlign w:val="center"/>
          </w:tcPr>
          <w:p>
            <w:pPr>
              <w:jc w:val="center"/>
              <w:spacing w:after="0"/>
            </w:pPr>
            <w:r>
              <w:rPr>
                <w:rFonts w:ascii="Times New Roman" w:hAnsi="Times New Roman" w:eastAsia="Times New Roman" w:cs="Times New Roman"/>
                <w:color w:val="000000"/>
                <w:sz w:val="24"/>
                <w:szCs w:val="24"/>
                <w:b w:val="0"/>
                <w:bCs w:val="0"/>
              </w:rPr>
              <w:t xml:space="preserve">20</w:t>
            </w:r>
          </w:p>
        </w:tc>
        <w:tc>
          <w:tcPr>
            <w:tcW w:w="750" w:type="dxa"/>
            <w:vAlign w:val="center"/>
          </w:tcPr>
          <w:p>
            <w:pPr>
              <w:jc w:val="center"/>
              <w:spacing w:after="0"/>
            </w:pPr>
            <w:r>
              <w:rPr>
                <w:rFonts w:ascii="Times New Roman" w:hAnsi="Times New Roman" w:eastAsia="Times New Roman" w:cs="Times New Roman"/>
                <w:color w:val="000000"/>
                <w:sz w:val="24"/>
                <w:szCs w:val="24"/>
                <w:b w:val="0"/>
                <w:bCs w:val="0"/>
              </w:rPr>
              <w:t xml:space="preserve">6</w:t>
            </w:r>
          </w:p>
        </w:tc>
        <w:tc>
          <w:tcPr>
            <w:tcW w:w="750" w:type="dxa"/>
            <w:vAlign w:val="center"/>
          </w:tcPr>
          <w:p>
            <w:pPr>
              <w:jc w:val="center"/>
              <w:spacing w:after="0"/>
            </w:pPr>
            <w:r>
              <w:rPr>
                <w:rFonts w:ascii="Times New Roman" w:hAnsi="Times New Roman" w:eastAsia="Times New Roman" w:cs="Times New Roman"/>
                <w:color w:val="000000"/>
                <w:sz w:val="24"/>
                <w:szCs w:val="24"/>
                <w:b w:val="1"/>
                <w:bCs w:val="1"/>
              </w:rPr>
              <w:t xml:space="preserve">61.5</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5 Итоговая аттестация в форме зачета</w:t>
            </w:r>
          </w:p>
        </w:tc>
        <w:tc>
          <w:tcPr>
            <w:tcW w:w="750" w:type="dxa"/>
          </w:tcPr>
          <w:p/>
        </w:tc>
        <w:tc>
          <w:tcPr>
            <w:tcW w:w="750" w:type="dxa"/>
          </w:tcPr>
          <w:p/>
        </w:tc>
        <w:tc>
          <w:tcPr>
            <w:tcW w:w="750" w:type="dxa"/>
          </w:tcPr>
          <w:p/>
        </w:tc>
        <w:tc>
          <w:tcPr>
            <w:tcW w:w="750" w:type="dxa"/>
          </w:tcPr>
          <w:p/>
        </w:tc>
        <w:tc>
          <w:tcPr>
            <w:tcW w:w="750" w:type="dxa"/>
          </w:tcPr>
          <w:p/>
        </w:tc>
        <w:tc>
          <w:tcPr>
            <w:tcW w:w="750" w:type="dxa"/>
            <w:vAlign w:val="center"/>
          </w:tcPr>
          <w:p>
            <w:pPr>
              <w:jc w:val="center"/>
              <w:spacing w:after="0"/>
            </w:pPr>
            <w:r>
              <w:rPr>
                <w:rFonts w:ascii="Times New Roman" w:hAnsi="Times New Roman" w:eastAsia="Times New Roman" w:cs="Times New Roman"/>
                <w:color w:val="000000"/>
                <w:sz w:val="24"/>
                <w:szCs w:val="24"/>
                <w:b w:val="0"/>
                <w:bCs w:val="0"/>
              </w:rPr>
              <w:t xml:space="preserve">3</w:t>
            </w:r>
          </w:p>
        </w:tc>
        <w:tc>
          <w:tcPr>
            <w:tcW w:w="750" w:type="dxa"/>
            <w:vAlign w:val="center"/>
          </w:tcPr>
          <w:p>
            <w:pPr>
              <w:jc w:val="center"/>
              <w:spacing w:after="0"/>
            </w:pPr>
            <w:r>
              <w:rPr>
                <w:rFonts w:ascii="Times New Roman" w:hAnsi="Times New Roman" w:eastAsia="Times New Roman" w:cs="Times New Roman"/>
                <w:color w:val="000000"/>
                <w:sz w:val="24"/>
                <w:szCs w:val="24"/>
                <w:b w:val="1"/>
                <w:bCs w:val="1"/>
              </w:rPr>
              <w:t xml:space="preserve">3</w:t>
            </w:r>
          </w:p>
        </w:tc>
      </w:tr>
      <w:tr>
        <w:trPr/>
        <w:tc>
          <w:tcPr/>
          <w:p>
            <w:pPr>
              <w:jc w:val="center"/>
              <w:spacing w:after="0"/>
            </w:pPr>
            <w:r>
              <w:rPr>
                <w:rFonts w:ascii="Times New Roman" w:hAnsi="Times New Roman" w:eastAsia="Times New Roman" w:cs="Times New Roman"/>
                <w:color w:val="000000"/>
                <w:sz w:val="24"/>
                <w:szCs w:val="24"/>
                <w:b w:val="1"/>
                <w:bCs w:val="1"/>
              </w:rPr>
              <w:t xml:space="preserve">Всего ак. часов</w:t>
            </w:r>
          </w:p>
        </w:tc>
        <w:tc>
          <w:tcPr>
            <w:tcW w:w="750" w:type="dxa"/>
          </w:tcPr>
          <w:p>
            <w:pPr>
              <w:jc w:val="center"/>
              <w:spacing w:after="0"/>
            </w:pPr>
            <w:r>
              <w:rPr>
                <w:rFonts w:ascii="Times New Roman" w:hAnsi="Times New Roman" w:eastAsia="Times New Roman" w:cs="Times New Roman"/>
                <w:color w:val="000000"/>
                <w:sz w:val="24"/>
                <w:szCs w:val="24"/>
                <w:b w:val="1"/>
                <w:bCs w:val="1"/>
              </w:rPr>
              <w:t xml:space="preserve">20</w:t>
            </w:r>
          </w:p>
        </w:tc>
        <w:tc>
          <w:tcPr>
            <w:tcW w:w="750" w:type="dxa"/>
          </w:tcPr>
          <w:p>
            <w:pPr>
              <w:jc w:val="center"/>
              <w:spacing w:after="0"/>
            </w:pPr>
            <w:r>
              <w:rPr>
                <w:rFonts w:ascii="Times New Roman" w:hAnsi="Times New Roman" w:eastAsia="Times New Roman" w:cs="Times New Roman"/>
                <w:color w:val="000000"/>
                <w:sz w:val="24"/>
                <w:szCs w:val="24"/>
                <w:b w:val="1"/>
                <w:bCs w:val="1"/>
              </w:rPr>
              <w:t xml:space="preserve">20</w:t>
            </w:r>
          </w:p>
        </w:tc>
        <w:tc>
          <w:tcPr>
            <w:tcW w:w="750" w:type="dxa"/>
          </w:tcPr>
          <w:p>
            <w:pPr>
              <w:jc w:val="center"/>
              <w:spacing w:after="0"/>
            </w:pPr>
            <w:r>
              <w:rPr>
                <w:rFonts w:ascii="Times New Roman" w:hAnsi="Times New Roman" w:eastAsia="Times New Roman" w:cs="Times New Roman"/>
                <w:color w:val="000000"/>
                <w:sz w:val="24"/>
                <w:szCs w:val="24"/>
                <w:b w:val="1"/>
                <w:bCs w:val="1"/>
              </w:rPr>
              <w:t xml:space="preserve">20</w:t>
            </w:r>
          </w:p>
        </w:tc>
        <w:tc>
          <w:tcPr>
            <w:tcW w:w="750" w:type="dxa"/>
          </w:tcPr>
          <w:p>
            <w:pPr>
              <w:jc w:val="center"/>
              <w:spacing w:after="0"/>
            </w:pPr>
            <w:r>
              <w:rPr>
                <w:rFonts w:ascii="Times New Roman" w:hAnsi="Times New Roman" w:eastAsia="Times New Roman" w:cs="Times New Roman"/>
                <w:color w:val="000000"/>
                <w:sz w:val="24"/>
                <w:szCs w:val="24"/>
                <w:b w:val="1"/>
                <w:bCs w:val="1"/>
              </w:rPr>
              <w:t xml:space="preserve">20</w:t>
            </w:r>
          </w:p>
        </w:tc>
        <w:tc>
          <w:tcPr>
            <w:tcW w:w="750" w:type="dxa"/>
          </w:tcPr>
          <w:p>
            <w:pPr>
              <w:jc w:val="center"/>
              <w:spacing w:after="0"/>
            </w:pPr>
            <w:r>
              <w:rPr>
                <w:rFonts w:ascii="Times New Roman" w:hAnsi="Times New Roman" w:eastAsia="Times New Roman" w:cs="Times New Roman"/>
                <w:color w:val="000000"/>
                <w:sz w:val="24"/>
                <w:szCs w:val="24"/>
                <w:b w:val="1"/>
                <w:bCs w:val="1"/>
              </w:rPr>
              <w:t xml:space="preserve">20</w:t>
            </w:r>
          </w:p>
        </w:tc>
        <w:tc>
          <w:tcPr>
            <w:tcW w:w="750" w:type="dxa"/>
          </w:tcPr>
          <w:p>
            <w:pPr>
              <w:jc w:val="center"/>
              <w:spacing w:after="0"/>
            </w:pPr>
            <w:r>
              <w:rPr>
                <w:rFonts w:ascii="Times New Roman" w:hAnsi="Times New Roman" w:eastAsia="Times New Roman" w:cs="Times New Roman"/>
                <w:color w:val="000000"/>
                <w:sz w:val="24"/>
                <w:szCs w:val="24"/>
                <w:b w:val="1"/>
                <w:bCs w:val="1"/>
              </w:rPr>
              <w:t xml:space="preserve">9</w:t>
            </w:r>
          </w:p>
        </w:tc>
        <w:tc>
          <w:tcPr/>
          <w:p>
            <w:pPr>
              <w:jc w:val="center"/>
              <w:spacing w:after="0"/>
            </w:pPr>
            <w:r>
              <w:rPr>
                <w:rFonts w:ascii="Times New Roman" w:hAnsi="Times New Roman" w:eastAsia="Times New Roman" w:cs="Times New Roman"/>
                <w:color w:val="000000"/>
                <w:sz w:val="24"/>
                <w:szCs w:val="24"/>
                <w:b w:val="1"/>
                <w:bCs w:val="1"/>
              </w:rPr>
              <w:t xml:space="preserve">109</w:t>
            </w:r>
          </w:p>
        </w:tc>
      </w:tr>
    </w:tbl>
    <w:p w14:paraId="4AADB538" w14:textId="20CF0B3D" w:rsidR="00415670" w:rsidRPr="00B11397" w:rsidRDefault="00415670" w:rsidP="00E17C2B">
      <w:pPr>
        <w:autoSpaceDE w:val="0"/>
        <w:autoSpaceDN w:val="0"/>
        <w:spacing w:before="2"/>
        <w:rPr>
          <w:sz w:val="28"/>
          <w:szCs w:val="28"/>
          <w:lang w:eastAsia="en-US"/>
        </w:rPr>
      </w:pPr>
    </w:p>
    <w:p w14:paraId="050E02C9" w14:textId="39879CC4" w:rsidR="00893C72" w:rsidRPr="00B11397" w:rsidRDefault="00893C72" w:rsidP="00E17C2B">
      <w:pPr>
        <w:pStyle w:val="2"/>
        <w:keepNext/>
        <w:widowControl/>
        <w:ind w:left="0" w:firstLine="709"/>
      </w:pPr>
      <w:bookmarkStart w:id="35" w:name="_Toc98934606"/>
      <w:bookmarkStart w:id="36" w:name="_Toc126073486"/>
      <w:r w:rsidRPr="00B11397">
        <w:t>Рабочие программы модулей</w:t>
      </w:r>
      <w:bookmarkEnd w:id="35"/>
      <w:bookmarkEnd w:id="36"/>
    </w:p>
    <w:p w14:paraId="04EC11D3" w14:textId="0CC831D6" w:rsidR="007A5D53" w:rsidRPr="00DF73A3" w:rsidRDefault="007A5D53" w:rsidP="00DF73A3">
      <w:pPr>
        <w:pStyle w:val="3"/>
        <w:keepNext/>
        <w:widowControl/>
        <w:ind w:left="0" w:firstLine="709"/>
      </w:pPr>
      <w:r w:rsidRPr="00B11397">
        <w:t>Архитектура систем активной безопасности ADAS</w:t>
      </w:r>
    </w:p>
    <w:p w14:paraId="772C9DE7" w14:textId="2C6D9A24" w:rsidR="007A5D53" w:rsidRPr="00B11397" w:rsidRDefault="007A5D53" w:rsidP="00E17C2B">
      <w:pPr>
        <w:spacing w:line="360" w:lineRule="auto"/>
        <w:ind w:firstLine="709"/>
        <w:jc w:val="both"/>
        <w:rPr>
          <w:sz w:val="28"/>
          <w:szCs w:val="28"/>
          <w:lang w:eastAsia="en-US"/>
        </w:rPr>
      </w:pPr>
      <w:r w:rsidRPr="00B11397">
        <w:rPr>
          <w:lang w:eastAsia="en-US"/>
        </w:rPr>
        <w:tab/>
      </w:r>
      <w:r w:rsidRPr="00B11397">
        <w:rPr>
          <w:sz w:val="28"/>
          <w:szCs w:val="28"/>
          <w:lang w:eastAsia="en-US"/>
        </w:rPr>
        <w:t>Основные компоненты систем ADAS. Наиболее распространенные технологии, позволяющие получать информацию о ситуации на дороге. Классификация технологий, используемых системами ADAS для сбора информации о транспортном средстве и окружающей обстановке. Технология системы ADAS: оптические датчики - видеокамеры. Технология системы ADAS: монокулярные камеры. Технология системы ADAS: стереокамеры. Технология системы ADAS: инфракрасные камеры. Технология системы ADAS: лидары. Технология системы ADAS: радары. Технология системы ADAS: ультразвуковые датчики. Ключевые особенности датчиков, используемых в ADAS. Спутниковая навигация систем ADAS. Инерциальная навигация систем ADAS. Картографические системы ADAS. Интеллектуальные транспортные системы коммуникации транспортного средства с окружающей средой. Системы распознавания движущихся объектов систем ADAS. Системы распознавания среды вождения систем ADAS. Системы ADAS помощи водителю. Системы ADAS обеспечения безопасности. Системы ADAS управления автомобилем.</w:t>
      </w:r>
    </w:p>
    <w:p w14:paraId="04EC11D3" w14:textId="0CC831D6" w:rsidR="007A5D53" w:rsidRPr="00DF73A3" w:rsidRDefault="007A5D53" w:rsidP="00DF73A3">
      <w:pPr>
        <w:pStyle w:val="3"/>
        <w:keepNext/>
        <w:widowControl/>
        <w:ind w:left="0" w:firstLine="709"/>
      </w:pPr>
      <w:r w:rsidRPr="00B11397">
        <w:t>Оборудование, показатели, приборы</w:t>
      </w:r>
    </w:p>
    <w:p w14:paraId="772C9DE7" w14:textId="2C6D9A24" w:rsidR="007A5D53" w:rsidRPr="00B11397" w:rsidRDefault="007A5D53" w:rsidP="00E17C2B">
      <w:pPr>
        <w:spacing w:line="360" w:lineRule="auto"/>
        <w:ind w:firstLine="709"/>
        <w:jc w:val="both"/>
        <w:rPr>
          <w:sz w:val="28"/>
          <w:szCs w:val="28"/>
          <w:lang w:eastAsia="en-US"/>
        </w:rPr>
      </w:pPr>
      <w:r w:rsidRPr="00B11397">
        <w:rPr>
          <w:lang w:eastAsia="en-US"/>
        </w:rPr>
        <w:tab/>
      </w:r>
      <w:r w:rsidRPr="00B11397">
        <w:rPr>
          <w:sz w:val="28"/>
          <w:szCs w:val="28"/>
          <w:lang w:eastAsia="en-US"/>
        </w:rPr>
        <w:t>Оборудование системы распознавания объектов инфраструктуры. Определяемые показатели при испытаниях системы распознавания объектов инфраструктуры. Перечень типов испытательных приборов, используемый при оценке соответствия  систем распознавания объектов инфраструктуры. Оборудование системы оптического распознавания объектов. Определяемые показатели при испытаниях системы оптического распознавания объектов. Перечень типов испытательных приборов, используемый при оценке соответствия  системы оптического распознавания объектов. Состав оборудования радарной подсистемы. Определяемые показатели при испытаниях радарной подсистемы. Перечень типов испытательных приборов, используемых при оценке соответствия  радарной подсистемы. Состав оборудования системы адаптивного круиз-контроля. Определяемые показатели при испытаниях системы адаптивного круиз-контроля. Перечень типов испытательных приборов, используемый при оценке соответствия системы адаптивного круиз-контроля. Состав оборудования системы опережающего экстренного торможения. Определяемые показатели при испытаниях системы опережающего экстренного торможения. Перечень типов испытательных приборов, используемый при оценке соответствия  системы опережающего экстренного торможения.</w:t>
      </w:r>
    </w:p>
    <w:p w14:paraId="04EC11D3" w14:textId="0CC831D6" w:rsidR="007A5D53" w:rsidRPr="00DF73A3" w:rsidRDefault="007A5D53" w:rsidP="00DF73A3">
      <w:pPr>
        <w:pStyle w:val="3"/>
        <w:keepNext/>
        <w:widowControl/>
        <w:ind w:left="0" w:firstLine="709"/>
      </w:pPr>
      <w:r w:rsidRPr="00B11397">
        <w:t>Сертификация систем активной безопасности ADAS</w:t>
      </w:r>
    </w:p>
    <w:p w14:paraId="772C9DE7" w14:textId="2C6D9A24" w:rsidR="007A5D53" w:rsidRPr="00B11397" w:rsidRDefault="007A5D53" w:rsidP="00E17C2B">
      <w:pPr>
        <w:spacing w:line="360" w:lineRule="auto"/>
        <w:ind w:firstLine="709"/>
        <w:jc w:val="both"/>
        <w:rPr>
          <w:sz w:val="28"/>
          <w:szCs w:val="28"/>
          <w:lang w:eastAsia="en-US"/>
        </w:rPr>
      </w:pPr>
      <w:r w:rsidRPr="00B11397">
        <w:rPr>
          <w:lang w:eastAsia="en-US"/>
        </w:rPr>
        <w:tab/>
      </w:r>
      <w:r w:rsidRPr="00B11397">
        <w:rPr>
          <w:sz w:val="28"/>
          <w:szCs w:val="28"/>
          <w:lang w:eastAsia="en-US"/>
        </w:rPr>
        <w:t>Нормативная база и виды сертификации автотранспортных средств. Цели и задачи сертификации автотранспортных средств. Объекты обязательной и добровольной сертификации системы активной безопасности ADAS. Порядок проведения сертификации автотранспортных средств. Перечень документов, удостоверяющих соответствие требованиям технического регламента Таможенного союза ТР ТС 018/2011 при выпуске в обращение транспортных средств. Случаи проверки выполнения требований к типам выпускаемых в обращение транспортных средств (шасси). Порядок проведения одобрения типа транспортного средства (одобрение типа шасси). Максимальный срок действия одобрения типа транспортного средства (одобрение типа шасси). Порядок продления действия одобрения типа транспортного средства (одобрения типа шасси) на новый срок. Порядок проверки выполнения требованиям к единичным транспортным средствам перед их выпуском в обращение. Порядок оценки соответствия единичного транспортного перед их выпуском в обращение. Порядок проверки выполнения требований к транспортным средствам, находящимся в эксплуатации. Порядок проверки выполнения требований к транспортным средствам, находящимся в эксплуатации, в случае внесения изменений в их конструкцию. Порядок проверки выполнения требований к типам компонентов транспортных средств перед их выпуском в обращение. Маркировка единым знаком обращения продукции на рынке. Случаи, при которых выпущенное в обращение транспортное средство (шасси), имеющее одобрение типа транспортного средства (одобрение типа шасси), считается не соответствующим требованиям технического регламента Таможенного союза ТР ТС 018/2011. Случаи, при которых выпущенные в обращение компоненты транспортных средств, на которые имеются сертификаты соответствия или декларации о соответствии, считаются не соответствующими требованиям технического регламента Таможенного союза ТР ТС 018/2011. Перечень объектов технического регулирования, на которые распространяется действие технического регламента Таможенного союза «О безопасности колесных транспортных средств». Компоненты транспортных средств. Перечень требований, установленных в отношении типов выпускаемых в обращение транспортных средств (шасси). Требования к транспортным средствам в отношении устойчивости. Требования к транспортным средствам категории М' в отношении систем очистки ветрового стекла от обледенения и запотевания. Требования к тормозным системам транспортных средств. Требования к средствам обеспечения обзорности транспортных средств. Требования к перечню документов по сертификации ТС систем активной безопасности ADAS.</w:t>
      </w:r>
    </w:p>
    <w:p w14:paraId="04EC11D3" w14:textId="0CC831D6" w:rsidR="007A5D53" w:rsidRPr="00DF73A3" w:rsidRDefault="007A5D53" w:rsidP="00DF73A3">
      <w:pPr>
        <w:pStyle w:val="3"/>
        <w:keepNext/>
        <w:widowControl/>
        <w:ind w:left="0" w:firstLine="709"/>
      </w:pPr>
      <w:r w:rsidRPr="00B11397">
        <w:t>Методика испытаний систем активной безопасности ADAS</w:t>
      </w:r>
    </w:p>
    <w:p w14:paraId="772C9DE7" w14:textId="2C6D9A24" w:rsidR="007A5D53" w:rsidRPr="00B11397" w:rsidRDefault="007A5D53" w:rsidP="00E17C2B">
      <w:pPr>
        <w:spacing w:line="360" w:lineRule="auto"/>
        <w:ind w:firstLine="709"/>
        <w:jc w:val="both"/>
        <w:rPr>
          <w:sz w:val="28"/>
          <w:szCs w:val="28"/>
          <w:lang w:eastAsia="en-US"/>
        </w:rPr>
      </w:pPr>
      <w:r w:rsidRPr="00B11397">
        <w:rPr>
          <w:lang w:eastAsia="en-US"/>
        </w:rPr>
        <w:tab/>
      </w:r>
      <w:r w:rsidRPr="00B11397">
        <w:rPr>
          <w:sz w:val="28"/>
          <w:szCs w:val="28"/>
          <w:lang w:eastAsia="en-US"/>
        </w:rPr>
        <w:t>Методы проверки и испытаний радаров бортовых систем помощи водителю. Общие требования к методам проверки и испытаний радаров бортовых систем помощи водителю. Методы проверки внешнего вида и размеров радаров бортовых систем помощи водителю. Методы проверки комплектности радаров бортовых систем помощи водителю. Методы проверки требований к маркировке и упаковке радаров бортовых систем помощи водителю. Требования к разрешающей способности радаров БСПВ. Требования к зоне обнаружения целевого объекта боковыми радарами БСПВ. Требования к зоне обнаружения целевого объекта фронтального радара БСПВ. Область применения фронтальных радаров БСПВ. Область применения боковых радаров БСПВ. Требования к режиму работы радаров БСПВ. Требования к электрическим параметрам радаров БСПВ. Требование к комплектности радаров БСПВ. Требования к внешнему виду и размерам радаров БСПВ. Общие требования к назначению, соответствию и составу радаров БСПВ. Требование к точности измерения фронтального радара БСПВ. Требование к точности измерения боковых радаров БСПВ. Требования к выдаваемой информации и темпу обзора радарами БСПВ. Требования к вероятности распознавания (классификации) радаром БСПВ. Требования к надежности радаров БСПВ. Требования по электромагнитной совместимости радаров БСПВ. Требования по стойкости к внешним воздействующим факторам радаров БСПВ. Методы проверки и испытаний видеокамер бортовых систем помощи водителю. Методы проверки требований маркировки и упаковки видеокамер бортовых систем помощи водителю. Методы проверки функционирования видеокамер бортовых систем помощи водителю. Методы проверки внешнего вида и размеров видеокамер бортовых систем помощи водителю. Общие требования к методам проверки и испытаний видеокамер бортовых систем помощи водителю. Требования по устойчивости к электростатическому разряду видеокамер БСПВ. Требования к уровню собственных помех и устойчивости к воздействию внешних помех видеокамер БСПВ. Требования стойкости к горюче-смазочным материалам (химическому воздействию) видеокамер БСПВ. Требования стойкости к термоциклам видеокамер БСПВ. Требования к вибропрочности и виброустойчивости видеокамер БСПВ. Требования к ударопрочности видеокамер БСПВ. Требования к внешнему виду, размерам и корпусу видеокамеры БСПВ. Требования к назначению и соответствию видеокамер БСПВ. Методы проверки и испытаний блоков управления бортовых систем помощи водителю. Общие требования к методам проверки и испытаний блоков управления бортовых систем помощи водителю. Методы проверки требований к маркировке и упаковке блоков управления бортовых систем помощи водителю. Испытание блока управления: выявление сбоя/неисправности в работе компонентов. Технические требования к блоку управления бортовых систем помощи водителю. Требования к исполнению корпуса блока управления бортовой системы помощи водителю после испытаний. Требования к вибропрочности блока управления бортовой системы помощи водителю. Требования стойкости к воздействию горюче-смазочных материалов (химическому воздействию) блока управления  бортовой системы помощи водителю. Требования к теплостойкости блока управления бортовой системы помощи водителю. Требования к холодостойкости блока управления бортовой системы помощи водителю. Требования стойкости к термоциклам блока управления бортовой системы помощи водителю. Требования к влагостойкости блока управления бортовой системы помощи водителю. Требования к электрическим характеристикам блока управления бортовой системы помощи водителю. Требования устойчивости к электростатическому разряду блока управления  бортовой системы помощи водителю. Состав и испытания радарной подсистемы бортовой системы помощи водителю. Условия эксплуатации радарных подсистем бортовых систем помощи водителю. Требования к интеграции в транспортное средство радарных подсистем бортовых систем помощи водителю. Требования к характеристикам радарной подсистемы бортовой системы помощи водителю. Состояния и переходы радарной подсистемы бортовой системы помощи водителю. Обобщенный алгоритм действий радарной подсистемы бортовой системы помощи водителю. Общее описание человеко-машинного интерфейса радарной подсистемы БСПВ. Критерии оценки целевых объектов для определения уровня предупреждения радарной подсистемы БСПВ. Общие требования к проведению испытаний радарной подсистемы БСПВ. Требования по безопасности, охране окружающей среды РПС БСПВ. Требования к условиям проведения испытаний РПС БСПВ. Перечень этапов проведения испытаний РПС БСПВ. Последовательность и порядок проведения испытаний РПС БСПВ. Содержание этапов испытаний РПС БСПВ. Характеристики, подлежащие оценке при испытаниях РПС БСПВ. Испытания блока управления радарной подсистемы, радара фронтального. Продольное различение целевых объектов в передней зоне контроля рассматриваемого транспортного средства. Испытания блока управления радарной подсистемы, радара фронтального, задних радаров. Боковое поперечное различение целевых объектов в пределах двух соседних полос движения. Испытания задних радаров. Продольное различение целевых объектов в задних зонах контроля рассматриваемого транспортного средства. Испытания блока управления радарной подсистемы, радара фронтального, задних радаров. Поперечное различение целевых объектов в передней и задних зонах контроля рассматриваемого транспортного средства. Испытания задних радаров. Продольное различение целевых объектов в боковых задних зонах контроля рассматриваемого транспортного средства. Испытания блока управления радарной подсистемы и радара фронтального. Продольное различение целевых объектов в боковых передних зонах контроля рассматриваемого транспортного средства. Испытания задних радаров. Различение целевых объектов, движущихся поперечно в задних зонах контроля рассматриваемого транспортного средства. Испытания блока управления радарной подсистемы и радара фронтального. Различение пешеходов и велосипедистов. Испытание блока управления радарной подсистемы на выявление сбоя/неисправности в работе компонентов. Перечень работ, проводимых после завершения испытаний РПС БСПВ. Состав систем распознавания объектов инфраструктуры. Условия эксплуатации систем распознавания объектов инфраструктуры. Состояния систем распознавания объектов инфраструктуры. Критерии активации систем распознавания объектов инфраструктуры. Обобщенный алгоритм действий системы распознавания объектов инфраструктуры. Общее описание человеко-машинного интерфейса подсистемы распознавания и предупреждения о сигналах светофора. Распознаваемые сигналы светофоров. Критерии оценки сигналов светофора для определения уровня предупреждения подсистемы распознавания и предупреждения о сигналах светофора. Требования к элементам алгоритма работы подсистемы распознавания и предупреждения о дорожных знаках. Общее описание человеко-машинного интерфейса подсистемы распознавания и предупреждения о дорожных знаках. Критерии оценки дорожных знаков для определения уровня предупреждения подсистемы распознавания и предупреждения о дорожных знаках. Требования к элементам алгоритма работы подсистемы распознавания и предупреждения о дорожной разметке. Общее описание человеко-машинного интерфейса подсистемы распознавания и предупреждения о дорожной разметке. Критерии оценки линий дорожной разметки для определения уровня предупреждения подсистемы распознавания и предупреждения о дорожной разметке. Общие требования к проведению испытаний системы распознавания объектов инфраструктуры. Испытания системы распознавания объектов инфраструктуры в части распознавания дорожных знаков. Испытания системы распознавания объектов инфраструктуры в части распознавания сигналов светофора. Испытания системы распознавания объектов инфраструктуры в части распознавания линий дорожной разметки. Обработка и оформление результатов испытаний систем распознавания объектов инфраструктуры. Состав и условия эксплуатации системы оптического распознавания объектов БСПВ. Требования к характеристикам системы оптического распознавания объектов БСПВ. Состояния и переходы системы оптического распознавания объектов БСПВ. Состояние предупреждения системы оптического распознавания объектов. Уровни предупреждения системы оптического распознавания объектов. Обобщенный алгоритм действий системы оптического распознавания объектов. Критерии активации системы оптического распознавания объектов. Общее описание человеко-машинного интерфейса системы оптического распознавания объектов. Критерии оценки целевых объектов для определения уровня предупреждения системы оптического распознавания объектов. Общие требования к проведению испытаний систем оптического распознавания объектов. Требования по безопасности, охране окружающей среды при испытаниях СОРО БСПВ. Требования к условиям проведения испытаний СОРО БСПВ. Перечень этапов проведения испытаний СОРО БСПВ. Последовательность и порядок проведения испытаний СОРО БСПВ. Содержание этапов испытаний СОРО БСПВ. Характеристики, подлежащие оценке при испытаниях СОРО БСПВ. Условия предъявления на испытания систем оптического распознавания объектов БСПВ. Измерения в ходе испытаний систем оптического распознавания объектов БСПВ. Испытания мультифункциональной видеокамеры и блока управления. Боковое поперечное различение целевых объектов в пределах двух соседних полос движения. Испытания мультифункциональной видеокамеры и блока управления. Продольное различение целевых объектов в передней зоне контроля систем оптического распознавания объектов. Испытания мультифункциональной видеокамеры и блока управления. Продольное различение целевых объектов в боковой передней зоне контроля систем оптического распознавания объектов. Испытания мультифункциональной видеокамеры и блока управления. Различение пешеходов и велосипедистов. Испытания мультифункциональной видеокамеры и блока управления. Определение световых огней целевых объектов. Испытания блока управления. Выявление сбоя/неисправности в работе компонентов. Обработка и оформление результатов СОРО. Требования к оформлению протокола испытаний ТС систем активной безопасности ADAS. Условия эксплуатации систем адаптивного круиз-контроля (САКК). Требования к характеристикам системы САКК. Методы испытаний для оценки эксплуатационных характеристик САКК. Спецификация и характеристики мишеней для испытаний САКК. Требования к системе измерения системы мониторинга слепых зон. Критерии включения визуального сигнала системы мониторинга слепых зон. Процедура испытаний системы мониторинга слепых зон. Технические требования характеристикам системы предупреждения о выходе из занимаемой полосы движения. Идентификация видимой разметки полосы движения при проведении испытаний системы предупреждения о выходе из занимаемой полосы движения. Условия проведения испытаний и испытания системы предупреждения о выходе из занимаемой полосы движения. Требования к характеристикам системы опережающего экстренного торможения (СОЭТ). Требования к системе опережающего экстренного торможения. Объекты, используемые в ходе испытаний СОЭТ. Условия проведения испытаний СОЭТ. Процедура испытаний системы опережающего экстренного торможения. Правила приемки продукции потребителем (включая производителя транспортного средства). Объем приемо-сдаточных и периодических испытаний радаров БСПВ. Объем приемо-сдаточных и периодических испытаний видеокамер БСПВ. Объем приемо-сдаточных и периодических испытаний блока управления БСПВ. Общие положения правил приемки бортовых систем помощи водителю. Периодические испытания БСПВ. Приемо-сдаточные испытания БСПВ.</w:t>
      </w:r>
    </w:p>
    <w:p w14:paraId="2295DF5A" w14:textId="77777777" w:rsidR="007A5D53" w:rsidRPr="00B11397" w:rsidRDefault="007A5D53" w:rsidP="00E17C2B">
      <w:pPr>
        <w:rPr>
          <w:lang w:eastAsia="en-US"/>
        </w:rPr>
      </w:pPr>
    </w:p>
    <w:p w14:paraId="6E69C792" w14:textId="77777777" w:rsidR="007A5D53" w:rsidRPr="00B11397" w:rsidRDefault="007A5D53" w:rsidP="00E17C2B">
      <w:pPr>
        <w:rPr>
          <w:lang w:eastAsia="en-US"/>
        </w:rPr>
      </w:pPr>
    </w:p>
    <w:p w14:paraId="5910FB90" w14:textId="52AA3865" w:rsidR="00893C72" w:rsidRPr="00B11397" w:rsidRDefault="00893C72" w:rsidP="00E17C2B">
      <w:pPr>
        <w:pStyle w:val="2"/>
        <w:keepNext/>
        <w:widowControl/>
        <w:ind w:left="0" w:firstLine="709"/>
      </w:pPr>
      <w:bookmarkStart w:id="37" w:name="_Toc98934609"/>
      <w:bookmarkStart w:id="38" w:name="_Toc126073489"/>
      <w:r w:rsidRPr="00B11397">
        <w:lastRenderedPageBreak/>
        <w:t>Организационно-педагогические условия</w:t>
      </w:r>
      <w:bookmarkEnd w:id="37"/>
      <w:bookmarkEnd w:id="38"/>
    </w:p>
    <w:p w14:paraId="7B8FAA8F" w14:textId="412F61CF" w:rsidR="00893C72" w:rsidRPr="00B11397" w:rsidRDefault="00893C72" w:rsidP="00E17C2B">
      <w:pPr>
        <w:autoSpaceDE w:val="0"/>
        <w:autoSpaceDN w:val="0"/>
        <w:spacing w:before="162" w:line="360" w:lineRule="auto"/>
        <w:ind w:firstLine="709"/>
        <w:jc w:val="both"/>
        <w:rPr>
          <w:sz w:val="28"/>
          <w:szCs w:val="28"/>
          <w:lang w:eastAsia="en-US"/>
        </w:rPr>
      </w:pPr>
      <w:r w:rsidRPr="00B11397">
        <w:rPr>
          <w:sz w:val="28"/>
          <w:szCs w:val="28"/>
          <w:lang w:eastAsia="en-US"/>
        </w:rPr>
        <w:t xml:space="preserve">Реализация </w:t>
      </w:r>
      <w:r w:rsidR="00B64BC6" w:rsidRPr="00B11397">
        <w:rPr>
          <w:sz w:val="28"/>
          <w:szCs w:val="28"/>
          <w:lang w:eastAsia="en-US"/>
        </w:rPr>
        <w:t>П</w:t>
      </w:r>
      <w:r w:rsidRPr="00B11397">
        <w:rPr>
          <w:sz w:val="28"/>
          <w:szCs w:val="28"/>
          <w:lang w:eastAsia="en-US"/>
        </w:rPr>
        <w:t>рограммы осуществляется в полном соответствии</w:t>
      </w:r>
      <w:r w:rsidRPr="00B11397">
        <w:rPr>
          <w:spacing w:val="-67"/>
          <w:sz w:val="28"/>
          <w:szCs w:val="28"/>
          <w:lang w:eastAsia="en-US"/>
        </w:rPr>
        <w:t xml:space="preserve"> </w:t>
      </w:r>
      <w:r w:rsidRPr="00B11397">
        <w:rPr>
          <w:sz w:val="28"/>
          <w:szCs w:val="28"/>
          <w:lang w:eastAsia="en-US"/>
        </w:rPr>
        <w:t>с требованиями</w:t>
      </w:r>
      <w:r w:rsidRPr="00B11397">
        <w:rPr>
          <w:spacing w:val="1"/>
          <w:sz w:val="28"/>
          <w:szCs w:val="28"/>
          <w:lang w:eastAsia="en-US"/>
        </w:rPr>
        <w:t xml:space="preserve"> </w:t>
      </w:r>
      <w:r w:rsidRPr="00B11397">
        <w:rPr>
          <w:sz w:val="28"/>
          <w:szCs w:val="28"/>
          <w:lang w:eastAsia="en-US"/>
        </w:rPr>
        <w:t>законодательства</w:t>
      </w:r>
      <w:r w:rsidRPr="00B11397">
        <w:rPr>
          <w:spacing w:val="1"/>
          <w:sz w:val="28"/>
          <w:szCs w:val="28"/>
          <w:lang w:eastAsia="en-US"/>
        </w:rPr>
        <w:t xml:space="preserve"> </w:t>
      </w:r>
      <w:r w:rsidRPr="00B11397">
        <w:rPr>
          <w:sz w:val="28"/>
          <w:szCs w:val="28"/>
          <w:lang w:eastAsia="en-US"/>
        </w:rPr>
        <w:t>Российской</w:t>
      </w:r>
      <w:r w:rsidRPr="00B11397">
        <w:rPr>
          <w:spacing w:val="1"/>
          <w:sz w:val="28"/>
          <w:szCs w:val="28"/>
          <w:lang w:eastAsia="en-US"/>
        </w:rPr>
        <w:t xml:space="preserve"> </w:t>
      </w:r>
      <w:r w:rsidRPr="00B11397">
        <w:rPr>
          <w:sz w:val="28"/>
          <w:szCs w:val="28"/>
          <w:lang w:eastAsia="en-US"/>
        </w:rPr>
        <w:t>Федерации</w:t>
      </w:r>
      <w:r w:rsidRPr="00B11397">
        <w:rPr>
          <w:spacing w:val="1"/>
          <w:sz w:val="28"/>
          <w:szCs w:val="28"/>
          <w:lang w:eastAsia="en-US"/>
        </w:rPr>
        <w:t xml:space="preserve"> </w:t>
      </w:r>
      <w:r w:rsidRPr="00B11397">
        <w:rPr>
          <w:sz w:val="28"/>
          <w:szCs w:val="28"/>
          <w:lang w:eastAsia="en-US"/>
        </w:rPr>
        <w:t>в</w:t>
      </w:r>
      <w:r w:rsidRPr="00B11397">
        <w:rPr>
          <w:spacing w:val="1"/>
          <w:sz w:val="28"/>
          <w:szCs w:val="28"/>
          <w:lang w:eastAsia="en-US"/>
        </w:rPr>
        <w:t xml:space="preserve"> </w:t>
      </w:r>
      <w:r w:rsidRPr="00B11397">
        <w:rPr>
          <w:sz w:val="28"/>
          <w:szCs w:val="28"/>
          <w:lang w:eastAsia="en-US"/>
        </w:rPr>
        <w:t>области</w:t>
      </w:r>
      <w:r w:rsidRPr="00B11397">
        <w:rPr>
          <w:spacing w:val="1"/>
          <w:sz w:val="28"/>
          <w:szCs w:val="28"/>
          <w:lang w:eastAsia="en-US"/>
        </w:rPr>
        <w:t xml:space="preserve"> </w:t>
      </w:r>
      <w:r w:rsidRPr="00B11397">
        <w:rPr>
          <w:sz w:val="28"/>
          <w:szCs w:val="28"/>
          <w:lang w:eastAsia="en-US"/>
        </w:rPr>
        <w:t>образования, нормативными правовыми актами, регламентирующими данное</w:t>
      </w:r>
      <w:r w:rsidRPr="00B11397">
        <w:rPr>
          <w:spacing w:val="-67"/>
          <w:sz w:val="28"/>
          <w:szCs w:val="28"/>
          <w:lang w:eastAsia="en-US"/>
        </w:rPr>
        <w:t xml:space="preserve"> </w:t>
      </w:r>
      <w:r w:rsidRPr="00B11397">
        <w:rPr>
          <w:sz w:val="28"/>
          <w:szCs w:val="28"/>
          <w:lang w:eastAsia="en-US"/>
        </w:rPr>
        <w:t>направление</w:t>
      </w:r>
      <w:r w:rsidRPr="00B11397">
        <w:rPr>
          <w:spacing w:val="-4"/>
          <w:sz w:val="28"/>
          <w:szCs w:val="28"/>
          <w:lang w:eastAsia="en-US"/>
        </w:rPr>
        <w:t xml:space="preserve"> </w:t>
      </w:r>
      <w:r w:rsidRPr="00B11397">
        <w:rPr>
          <w:sz w:val="28"/>
          <w:szCs w:val="28"/>
          <w:lang w:eastAsia="en-US"/>
        </w:rPr>
        <w:t>деятельности.</w:t>
      </w:r>
    </w:p>
    <w:p w14:paraId="7EF1C5FF" w14:textId="053D8A05" w:rsidR="00893C72" w:rsidRPr="00B11397" w:rsidRDefault="00893C72" w:rsidP="00E17C2B">
      <w:pPr>
        <w:pStyle w:val="3"/>
        <w:keepNext/>
        <w:widowControl/>
        <w:ind w:left="0" w:firstLine="709"/>
      </w:pPr>
      <w:bookmarkStart w:id="39" w:name="_Toc98934610"/>
      <w:bookmarkStart w:id="40" w:name="_Toc126073490"/>
      <w:r w:rsidRPr="00B11397">
        <w:t>Требования к квалификации педагогических кадров</w:t>
      </w:r>
      <w:bookmarkEnd w:id="39"/>
      <w:bookmarkEnd w:id="40"/>
    </w:p>
    <w:p w14:paraId="1C45B988" w14:textId="0F78D9DE" w:rsidR="00893C72" w:rsidRPr="00B11397" w:rsidRDefault="00893C72" w:rsidP="00E17C2B">
      <w:pPr>
        <w:autoSpaceDE w:val="0"/>
        <w:autoSpaceDN w:val="0"/>
        <w:spacing w:before="160" w:line="360" w:lineRule="auto"/>
        <w:ind w:firstLine="709"/>
        <w:jc w:val="both"/>
        <w:rPr>
          <w:sz w:val="28"/>
          <w:szCs w:val="28"/>
          <w:lang w:eastAsia="en-US"/>
        </w:rPr>
      </w:pPr>
      <w:r w:rsidRPr="00B11397">
        <w:rPr>
          <w:sz w:val="28"/>
          <w:szCs w:val="28"/>
          <w:lang w:eastAsia="en-US"/>
        </w:rPr>
        <w:t xml:space="preserve">Реализация </w:t>
      </w:r>
      <w:r w:rsidR="00B64BC6" w:rsidRPr="00B11397">
        <w:rPr>
          <w:sz w:val="28"/>
          <w:szCs w:val="28"/>
          <w:lang w:eastAsia="en-US"/>
        </w:rPr>
        <w:t>П</w:t>
      </w:r>
      <w:r w:rsidRPr="00B11397">
        <w:rPr>
          <w:sz w:val="28"/>
          <w:szCs w:val="28"/>
          <w:lang w:eastAsia="en-US"/>
        </w:rPr>
        <w:t>рограммы обеспечивается педагогическими работниками</w:t>
      </w:r>
      <w:r w:rsidRPr="00B11397">
        <w:rPr>
          <w:spacing w:val="1"/>
          <w:sz w:val="28"/>
          <w:szCs w:val="28"/>
          <w:lang w:eastAsia="en-US"/>
        </w:rPr>
        <w:t xml:space="preserve"> </w:t>
      </w:r>
      <w:r w:rsidRPr="00B11397">
        <w:rPr>
          <w:sz w:val="28"/>
          <w:szCs w:val="28"/>
          <w:lang w:eastAsia="en-US"/>
        </w:rPr>
        <w:t>образовательной</w:t>
      </w:r>
      <w:r w:rsidRPr="00B11397">
        <w:rPr>
          <w:spacing w:val="1"/>
          <w:sz w:val="28"/>
          <w:szCs w:val="28"/>
          <w:lang w:eastAsia="en-US"/>
        </w:rPr>
        <w:t xml:space="preserve"> </w:t>
      </w:r>
      <w:r w:rsidRPr="00B11397">
        <w:rPr>
          <w:sz w:val="28"/>
          <w:szCs w:val="28"/>
          <w:lang w:eastAsia="en-US"/>
        </w:rPr>
        <w:t>организации,</w:t>
      </w:r>
      <w:r w:rsidRPr="00B11397">
        <w:rPr>
          <w:spacing w:val="1"/>
          <w:sz w:val="28"/>
          <w:szCs w:val="28"/>
          <w:lang w:eastAsia="en-US"/>
        </w:rPr>
        <w:t xml:space="preserve"> </w:t>
      </w:r>
      <w:r w:rsidRPr="00B11397">
        <w:rPr>
          <w:sz w:val="28"/>
          <w:szCs w:val="28"/>
          <w:lang w:eastAsia="en-US"/>
        </w:rPr>
        <w:t>а</w:t>
      </w:r>
      <w:r w:rsidRPr="00B11397">
        <w:rPr>
          <w:spacing w:val="1"/>
          <w:sz w:val="28"/>
          <w:szCs w:val="28"/>
          <w:lang w:eastAsia="en-US"/>
        </w:rPr>
        <w:t xml:space="preserve"> </w:t>
      </w:r>
      <w:r w:rsidRPr="00B11397">
        <w:rPr>
          <w:sz w:val="28"/>
          <w:szCs w:val="28"/>
          <w:lang w:eastAsia="en-US"/>
        </w:rPr>
        <w:t>также</w:t>
      </w:r>
      <w:r w:rsidRPr="00B11397">
        <w:rPr>
          <w:spacing w:val="1"/>
          <w:sz w:val="28"/>
          <w:szCs w:val="28"/>
          <w:lang w:eastAsia="en-US"/>
        </w:rPr>
        <w:t xml:space="preserve"> </w:t>
      </w:r>
      <w:r w:rsidRPr="00B11397">
        <w:rPr>
          <w:sz w:val="28"/>
          <w:szCs w:val="28"/>
          <w:lang w:eastAsia="en-US"/>
        </w:rPr>
        <w:t>лицами,</w:t>
      </w:r>
      <w:r w:rsidRPr="00B11397">
        <w:rPr>
          <w:spacing w:val="1"/>
          <w:sz w:val="28"/>
          <w:szCs w:val="28"/>
          <w:lang w:eastAsia="en-US"/>
        </w:rPr>
        <w:t xml:space="preserve"> </w:t>
      </w:r>
      <w:r w:rsidRPr="00B11397">
        <w:rPr>
          <w:sz w:val="28"/>
          <w:szCs w:val="28"/>
          <w:lang w:eastAsia="en-US"/>
        </w:rPr>
        <w:t>привлекаемыми</w:t>
      </w:r>
      <w:r w:rsidRPr="00B11397">
        <w:rPr>
          <w:spacing w:val="1"/>
          <w:sz w:val="28"/>
          <w:szCs w:val="28"/>
          <w:lang w:eastAsia="en-US"/>
        </w:rPr>
        <w:t xml:space="preserve"> </w:t>
      </w:r>
      <w:r w:rsidRPr="00B11397">
        <w:rPr>
          <w:sz w:val="28"/>
          <w:szCs w:val="28"/>
          <w:lang w:eastAsia="en-US"/>
        </w:rPr>
        <w:t>к</w:t>
      </w:r>
      <w:r w:rsidRPr="00B11397">
        <w:rPr>
          <w:spacing w:val="1"/>
          <w:sz w:val="28"/>
          <w:szCs w:val="28"/>
          <w:lang w:eastAsia="en-US"/>
        </w:rPr>
        <w:t xml:space="preserve"> </w:t>
      </w:r>
      <w:r w:rsidRPr="00B11397">
        <w:rPr>
          <w:sz w:val="28"/>
          <w:szCs w:val="28"/>
          <w:lang w:eastAsia="en-US"/>
        </w:rPr>
        <w:t>ее</w:t>
      </w:r>
      <w:r w:rsidRPr="00B11397">
        <w:rPr>
          <w:spacing w:val="1"/>
          <w:sz w:val="28"/>
          <w:szCs w:val="28"/>
          <w:lang w:eastAsia="en-US"/>
        </w:rPr>
        <w:t xml:space="preserve"> </w:t>
      </w:r>
      <w:r w:rsidRPr="00B11397">
        <w:rPr>
          <w:sz w:val="28"/>
          <w:szCs w:val="28"/>
          <w:lang w:eastAsia="en-US"/>
        </w:rPr>
        <w:t>реализации</w:t>
      </w:r>
      <w:r w:rsidRPr="00B11397">
        <w:rPr>
          <w:spacing w:val="-3"/>
          <w:sz w:val="28"/>
          <w:szCs w:val="28"/>
          <w:lang w:eastAsia="en-US"/>
        </w:rPr>
        <w:t xml:space="preserve"> </w:t>
      </w:r>
      <w:r w:rsidRPr="00B11397">
        <w:rPr>
          <w:sz w:val="28"/>
          <w:szCs w:val="28"/>
          <w:lang w:eastAsia="en-US"/>
        </w:rPr>
        <w:t>на</w:t>
      </w:r>
      <w:r w:rsidRPr="00B11397">
        <w:rPr>
          <w:spacing w:val="-1"/>
          <w:sz w:val="28"/>
          <w:szCs w:val="28"/>
          <w:lang w:eastAsia="en-US"/>
        </w:rPr>
        <w:t xml:space="preserve"> </w:t>
      </w:r>
      <w:r w:rsidRPr="00B11397">
        <w:rPr>
          <w:sz w:val="28"/>
          <w:szCs w:val="28"/>
          <w:lang w:eastAsia="en-US"/>
        </w:rPr>
        <w:t>иных условиях.</w:t>
      </w:r>
    </w:p>
    <w:p w14:paraId="39EB4D7B" w14:textId="032C5913" w:rsidR="00893C72" w:rsidRPr="00B11397" w:rsidRDefault="00893C72" w:rsidP="00E17C2B">
      <w:pPr>
        <w:autoSpaceDE w:val="0"/>
        <w:autoSpaceDN w:val="0"/>
        <w:spacing w:before="1" w:line="360" w:lineRule="auto"/>
        <w:ind w:firstLine="709"/>
        <w:jc w:val="both"/>
        <w:rPr>
          <w:sz w:val="28"/>
          <w:szCs w:val="28"/>
          <w:lang w:eastAsia="en-US"/>
        </w:rPr>
      </w:pPr>
      <w:r w:rsidRPr="00B11397">
        <w:rPr>
          <w:sz w:val="28"/>
          <w:szCs w:val="28"/>
          <w:lang w:eastAsia="en-US"/>
        </w:rPr>
        <w:t>Требования</w:t>
      </w:r>
      <w:r w:rsidRPr="00B11397">
        <w:rPr>
          <w:spacing w:val="-5"/>
          <w:sz w:val="28"/>
          <w:szCs w:val="28"/>
          <w:lang w:eastAsia="en-US"/>
        </w:rPr>
        <w:t xml:space="preserve"> </w:t>
      </w:r>
      <w:r w:rsidRPr="00B11397">
        <w:rPr>
          <w:sz w:val="28"/>
          <w:szCs w:val="28"/>
          <w:lang w:eastAsia="en-US"/>
        </w:rPr>
        <w:t>к</w:t>
      </w:r>
      <w:r w:rsidRPr="00B11397">
        <w:rPr>
          <w:spacing w:val="-3"/>
          <w:sz w:val="28"/>
          <w:szCs w:val="28"/>
          <w:lang w:eastAsia="en-US"/>
        </w:rPr>
        <w:t xml:space="preserve"> </w:t>
      </w:r>
      <w:r w:rsidRPr="00B11397">
        <w:rPr>
          <w:sz w:val="28"/>
          <w:szCs w:val="28"/>
          <w:lang w:eastAsia="en-US"/>
        </w:rPr>
        <w:t>образованию:</w:t>
      </w:r>
      <w:r w:rsidRPr="00B11397">
        <w:rPr>
          <w:spacing w:val="-2"/>
          <w:sz w:val="28"/>
          <w:szCs w:val="28"/>
          <w:lang w:eastAsia="en-US"/>
        </w:rPr>
        <w:t xml:space="preserve"> </w:t>
      </w:r>
      <w:r w:rsidRPr="00B11397">
        <w:rPr>
          <w:sz w:val="28"/>
          <w:szCs w:val="28"/>
          <w:lang w:eastAsia="en-US"/>
        </w:rPr>
        <w:t>высшее</w:t>
      </w:r>
      <w:r w:rsidRPr="00B11397">
        <w:rPr>
          <w:spacing w:val="-4"/>
          <w:sz w:val="28"/>
          <w:szCs w:val="28"/>
          <w:lang w:eastAsia="en-US"/>
        </w:rPr>
        <w:t xml:space="preserve"> </w:t>
      </w:r>
      <w:r w:rsidRPr="00B11397">
        <w:rPr>
          <w:sz w:val="28"/>
          <w:szCs w:val="28"/>
          <w:lang w:eastAsia="en-US"/>
        </w:rPr>
        <w:t>образование.</w:t>
      </w:r>
    </w:p>
    <w:p w14:paraId="5761EE31" w14:textId="37CB87C8" w:rsidR="00D17B0C" w:rsidRPr="00B11397" w:rsidRDefault="00D17B0C" w:rsidP="00E17C2B">
      <w:pPr>
        <w:autoSpaceDE w:val="0"/>
        <w:autoSpaceDN w:val="0"/>
        <w:spacing w:before="1" w:line="360" w:lineRule="auto"/>
        <w:ind w:firstLine="709"/>
        <w:jc w:val="both"/>
        <w:rPr>
          <w:sz w:val="28"/>
          <w:szCs w:val="28"/>
          <w:lang w:eastAsia="en-US"/>
        </w:rPr>
      </w:pPr>
      <w:r w:rsidRPr="00B11397">
        <w:rPr>
          <w:sz w:val="28"/>
          <w:szCs w:val="28"/>
          <w:lang w:eastAsia="en-US"/>
        </w:rPr>
        <w:t>Требования к опыту практической работы: опыт работы в области профессиональной деятельности, связанной с применением работником компетенции, подлежащей совершенствованию и (или) получению в результате освоения Программы (не менее 3 лет).</w:t>
      </w:r>
    </w:p>
    <w:p w14:paraId="1624C2D3" w14:textId="77777777" w:rsidR="00D17B0C" w:rsidRPr="00B11397" w:rsidRDefault="00D17B0C" w:rsidP="00E17C2B">
      <w:pPr>
        <w:autoSpaceDE w:val="0"/>
        <w:autoSpaceDN w:val="0"/>
        <w:spacing w:before="1"/>
        <w:ind w:firstLine="709"/>
        <w:jc w:val="both"/>
        <w:rPr>
          <w:sz w:val="28"/>
          <w:szCs w:val="28"/>
          <w:lang w:eastAsia="en-US"/>
        </w:rPr>
      </w:pPr>
    </w:p>
    <w:p w14:paraId="651346BF" w14:textId="60C8DDCB" w:rsidR="00893C72" w:rsidRPr="00B11397" w:rsidRDefault="00893C72" w:rsidP="00E17C2B">
      <w:pPr>
        <w:pStyle w:val="3"/>
        <w:keepNext/>
        <w:widowControl/>
        <w:ind w:left="0" w:firstLine="709"/>
      </w:pPr>
      <w:bookmarkStart w:id="41" w:name="_Toc98934611"/>
      <w:bookmarkStart w:id="42" w:name="_Toc126073491"/>
      <w:r w:rsidRPr="00B11397">
        <w:t>Требования к материально-техническому обеспечению</w:t>
      </w:r>
      <w:bookmarkEnd w:id="41"/>
      <w:bookmarkEnd w:id="42"/>
    </w:p>
    <w:p w14:paraId="2F8DEFEB" w14:textId="76988C89" w:rsidR="00893C72" w:rsidRPr="00B11397" w:rsidRDefault="00893C72" w:rsidP="00E17C2B">
      <w:pPr>
        <w:autoSpaceDE w:val="0"/>
        <w:autoSpaceDN w:val="0"/>
        <w:spacing w:before="161" w:line="360" w:lineRule="auto"/>
        <w:ind w:firstLine="709"/>
        <w:jc w:val="both"/>
        <w:rPr>
          <w:sz w:val="28"/>
          <w:szCs w:val="28"/>
          <w:lang w:eastAsia="en-US"/>
        </w:rPr>
      </w:pPr>
      <w:r w:rsidRPr="00B11397">
        <w:rPr>
          <w:sz w:val="28"/>
          <w:szCs w:val="28"/>
          <w:lang w:eastAsia="en-US"/>
        </w:rPr>
        <w:t xml:space="preserve">Материально-техническое обеспечение (далее – МТО) необходимо </w:t>
      </w:r>
      <w:r w:rsidR="00F075FD" w:rsidRPr="00B11397">
        <w:rPr>
          <w:sz w:val="28"/>
          <w:szCs w:val="28"/>
          <w:lang w:eastAsia="en-US"/>
        </w:rPr>
        <w:br/>
      </w:r>
      <w:r w:rsidRPr="00B11397">
        <w:rPr>
          <w:sz w:val="28"/>
          <w:szCs w:val="28"/>
          <w:lang w:eastAsia="en-US"/>
        </w:rPr>
        <w:t>для</w:t>
      </w:r>
      <w:r w:rsidRPr="00B11397">
        <w:rPr>
          <w:spacing w:val="1"/>
          <w:sz w:val="28"/>
          <w:szCs w:val="28"/>
          <w:lang w:eastAsia="en-US"/>
        </w:rPr>
        <w:t xml:space="preserve"> </w:t>
      </w:r>
      <w:r w:rsidRPr="00B11397">
        <w:rPr>
          <w:sz w:val="28"/>
          <w:szCs w:val="28"/>
          <w:lang w:eastAsia="en-US"/>
        </w:rPr>
        <w:t>проведения</w:t>
      </w:r>
      <w:r w:rsidRPr="00B11397">
        <w:rPr>
          <w:spacing w:val="1"/>
          <w:sz w:val="28"/>
          <w:szCs w:val="28"/>
          <w:lang w:eastAsia="en-US"/>
        </w:rPr>
        <w:t xml:space="preserve"> </w:t>
      </w:r>
      <w:r w:rsidRPr="00B11397">
        <w:rPr>
          <w:sz w:val="28"/>
          <w:szCs w:val="28"/>
          <w:lang w:eastAsia="en-US"/>
        </w:rPr>
        <w:t>всех</w:t>
      </w:r>
      <w:r w:rsidRPr="00B11397">
        <w:rPr>
          <w:spacing w:val="1"/>
          <w:sz w:val="28"/>
          <w:szCs w:val="28"/>
          <w:lang w:eastAsia="en-US"/>
        </w:rPr>
        <w:t xml:space="preserve"> </w:t>
      </w:r>
      <w:r w:rsidRPr="00B11397">
        <w:rPr>
          <w:sz w:val="28"/>
          <w:szCs w:val="28"/>
          <w:lang w:eastAsia="en-US"/>
        </w:rPr>
        <w:t>видов</w:t>
      </w:r>
      <w:r w:rsidRPr="00B11397">
        <w:rPr>
          <w:spacing w:val="1"/>
          <w:sz w:val="28"/>
          <w:szCs w:val="28"/>
          <w:lang w:eastAsia="en-US"/>
        </w:rPr>
        <w:t xml:space="preserve"> </w:t>
      </w:r>
      <w:r w:rsidRPr="00B11397">
        <w:rPr>
          <w:sz w:val="28"/>
          <w:szCs w:val="28"/>
          <w:lang w:eastAsia="en-US"/>
        </w:rPr>
        <w:t>учебных</w:t>
      </w:r>
      <w:r w:rsidRPr="00B11397">
        <w:rPr>
          <w:spacing w:val="1"/>
          <w:sz w:val="28"/>
          <w:szCs w:val="28"/>
          <w:lang w:eastAsia="en-US"/>
        </w:rPr>
        <w:t xml:space="preserve"> </w:t>
      </w:r>
      <w:r w:rsidRPr="00B11397">
        <w:rPr>
          <w:sz w:val="28"/>
          <w:szCs w:val="28"/>
          <w:lang w:eastAsia="en-US"/>
        </w:rPr>
        <w:t>занятий</w:t>
      </w:r>
      <w:r w:rsidRPr="00B11397">
        <w:rPr>
          <w:spacing w:val="1"/>
          <w:sz w:val="28"/>
          <w:szCs w:val="28"/>
          <w:lang w:eastAsia="en-US"/>
        </w:rPr>
        <w:t xml:space="preserve"> </w:t>
      </w:r>
      <w:r w:rsidRPr="00B11397">
        <w:rPr>
          <w:sz w:val="28"/>
          <w:szCs w:val="28"/>
          <w:lang w:eastAsia="en-US"/>
        </w:rPr>
        <w:t>и</w:t>
      </w:r>
      <w:r w:rsidRPr="00B11397">
        <w:rPr>
          <w:spacing w:val="1"/>
          <w:sz w:val="28"/>
          <w:szCs w:val="28"/>
          <w:lang w:eastAsia="en-US"/>
        </w:rPr>
        <w:t xml:space="preserve"> </w:t>
      </w:r>
      <w:r w:rsidR="005D25E0" w:rsidRPr="00B11397">
        <w:rPr>
          <w:spacing w:val="1"/>
          <w:sz w:val="28"/>
          <w:szCs w:val="28"/>
          <w:lang w:eastAsia="en-US"/>
        </w:rPr>
        <w:t xml:space="preserve">итоговой </w:t>
      </w:r>
      <w:r w:rsidRPr="00B11397">
        <w:rPr>
          <w:sz w:val="28"/>
          <w:szCs w:val="28"/>
          <w:lang w:eastAsia="en-US"/>
        </w:rPr>
        <w:t>аттестации,</w:t>
      </w:r>
      <w:r w:rsidRPr="00B11397">
        <w:rPr>
          <w:spacing w:val="1"/>
          <w:sz w:val="28"/>
          <w:szCs w:val="28"/>
          <w:lang w:eastAsia="en-US"/>
        </w:rPr>
        <w:t xml:space="preserve"> </w:t>
      </w:r>
      <w:r w:rsidRPr="00B11397">
        <w:rPr>
          <w:sz w:val="28"/>
          <w:szCs w:val="28"/>
          <w:lang w:eastAsia="en-US"/>
        </w:rPr>
        <w:t>предусмотренных</w:t>
      </w:r>
      <w:r w:rsidRPr="00B11397">
        <w:rPr>
          <w:spacing w:val="1"/>
          <w:sz w:val="28"/>
          <w:szCs w:val="28"/>
          <w:lang w:eastAsia="en-US"/>
        </w:rPr>
        <w:t xml:space="preserve"> </w:t>
      </w:r>
      <w:r w:rsidRPr="00B11397">
        <w:rPr>
          <w:sz w:val="28"/>
          <w:szCs w:val="28"/>
          <w:lang w:eastAsia="en-US"/>
        </w:rPr>
        <w:t xml:space="preserve">учебным планом по </w:t>
      </w:r>
      <w:r w:rsidR="00A95B18" w:rsidRPr="00B11397">
        <w:rPr>
          <w:sz w:val="28"/>
          <w:szCs w:val="28"/>
          <w:lang w:eastAsia="en-US"/>
        </w:rPr>
        <w:t>Программе</w:t>
      </w:r>
      <w:r w:rsidR="007F4ED2" w:rsidRPr="00B11397">
        <w:rPr>
          <w:sz w:val="28"/>
          <w:szCs w:val="28"/>
          <w:lang w:eastAsia="en-US"/>
        </w:rPr>
        <w:t>.</w:t>
      </w:r>
    </w:p>
    <w:p w14:paraId="7339DEBD" w14:textId="0FCD3C13" w:rsidR="00893C72" w:rsidRPr="00B11397" w:rsidRDefault="00893C72" w:rsidP="00E17C2B">
      <w:pPr>
        <w:autoSpaceDE w:val="0"/>
        <w:autoSpaceDN w:val="0"/>
        <w:spacing w:line="360" w:lineRule="auto"/>
        <w:ind w:firstLine="709"/>
        <w:jc w:val="both"/>
        <w:rPr>
          <w:sz w:val="28"/>
          <w:szCs w:val="28"/>
          <w:lang w:eastAsia="en-US"/>
        </w:rPr>
      </w:pPr>
      <w:r w:rsidRPr="00B11397">
        <w:rPr>
          <w:sz w:val="28"/>
          <w:szCs w:val="28"/>
          <w:lang w:eastAsia="en-US"/>
        </w:rPr>
        <w:t>МТО</w:t>
      </w:r>
      <w:r w:rsidRPr="00B11397">
        <w:rPr>
          <w:spacing w:val="1"/>
          <w:sz w:val="28"/>
          <w:szCs w:val="28"/>
          <w:lang w:eastAsia="en-US"/>
        </w:rPr>
        <w:t xml:space="preserve"> </w:t>
      </w:r>
      <w:r w:rsidR="00E159EF" w:rsidRPr="00B11397">
        <w:rPr>
          <w:sz w:val="28"/>
          <w:szCs w:val="28"/>
          <w:lang w:eastAsia="en-US"/>
        </w:rPr>
        <w:t>включает</w:t>
      </w:r>
      <w:r w:rsidRPr="00B11397">
        <w:rPr>
          <w:spacing w:val="1"/>
          <w:sz w:val="28"/>
          <w:szCs w:val="28"/>
          <w:lang w:eastAsia="en-US"/>
        </w:rPr>
        <w:t xml:space="preserve"> </w:t>
      </w:r>
      <w:r w:rsidRPr="00B11397">
        <w:rPr>
          <w:sz w:val="28"/>
          <w:szCs w:val="28"/>
          <w:lang w:eastAsia="en-US"/>
        </w:rPr>
        <w:t>специальные</w:t>
      </w:r>
      <w:r w:rsidRPr="00B11397">
        <w:rPr>
          <w:spacing w:val="1"/>
          <w:sz w:val="28"/>
          <w:szCs w:val="28"/>
          <w:lang w:eastAsia="en-US"/>
        </w:rPr>
        <w:t xml:space="preserve"> </w:t>
      </w:r>
      <w:r w:rsidRPr="00B11397">
        <w:rPr>
          <w:sz w:val="28"/>
          <w:szCs w:val="28"/>
          <w:lang w:eastAsia="en-US"/>
        </w:rPr>
        <w:t>помещения:</w:t>
      </w:r>
      <w:r w:rsidRPr="00B11397">
        <w:rPr>
          <w:spacing w:val="1"/>
          <w:sz w:val="28"/>
          <w:szCs w:val="28"/>
          <w:lang w:eastAsia="en-US"/>
        </w:rPr>
        <w:t xml:space="preserve"> </w:t>
      </w:r>
      <w:r w:rsidRPr="00B11397">
        <w:rPr>
          <w:sz w:val="28"/>
          <w:szCs w:val="28"/>
          <w:lang w:eastAsia="en-US"/>
        </w:rPr>
        <w:t>учебные</w:t>
      </w:r>
      <w:r w:rsidRPr="00B11397">
        <w:rPr>
          <w:spacing w:val="1"/>
          <w:sz w:val="28"/>
          <w:szCs w:val="28"/>
          <w:lang w:eastAsia="en-US"/>
        </w:rPr>
        <w:t xml:space="preserve"> </w:t>
      </w:r>
      <w:r w:rsidRPr="00B11397">
        <w:rPr>
          <w:sz w:val="28"/>
          <w:szCs w:val="28"/>
          <w:lang w:eastAsia="en-US"/>
        </w:rPr>
        <w:t>аудитории</w:t>
      </w:r>
      <w:r w:rsidRPr="00B11397">
        <w:rPr>
          <w:spacing w:val="1"/>
          <w:sz w:val="28"/>
          <w:szCs w:val="28"/>
          <w:lang w:eastAsia="en-US"/>
        </w:rPr>
        <w:t xml:space="preserve"> </w:t>
      </w:r>
      <w:r w:rsidR="00F075FD" w:rsidRPr="00B11397">
        <w:rPr>
          <w:spacing w:val="1"/>
          <w:sz w:val="28"/>
          <w:szCs w:val="28"/>
          <w:lang w:eastAsia="en-US"/>
        </w:rPr>
        <w:br/>
      </w:r>
      <w:r w:rsidRPr="00B11397">
        <w:rPr>
          <w:sz w:val="28"/>
          <w:szCs w:val="28"/>
          <w:lang w:eastAsia="en-US"/>
        </w:rPr>
        <w:t>для</w:t>
      </w:r>
      <w:r w:rsidRPr="00B11397">
        <w:rPr>
          <w:spacing w:val="1"/>
          <w:sz w:val="28"/>
          <w:szCs w:val="28"/>
          <w:lang w:eastAsia="en-US"/>
        </w:rPr>
        <w:t xml:space="preserve"> </w:t>
      </w:r>
      <w:r w:rsidRPr="00B11397">
        <w:rPr>
          <w:sz w:val="28"/>
          <w:szCs w:val="28"/>
          <w:lang w:eastAsia="en-US"/>
        </w:rPr>
        <w:t>проведения</w:t>
      </w:r>
      <w:r w:rsidRPr="00B11397">
        <w:rPr>
          <w:spacing w:val="1"/>
          <w:sz w:val="28"/>
          <w:szCs w:val="28"/>
          <w:lang w:eastAsia="en-US"/>
        </w:rPr>
        <w:t xml:space="preserve"> </w:t>
      </w:r>
      <w:r w:rsidRPr="00B11397">
        <w:rPr>
          <w:sz w:val="28"/>
          <w:szCs w:val="28"/>
          <w:lang w:eastAsia="en-US"/>
        </w:rPr>
        <w:t>лекций</w:t>
      </w:r>
      <w:r w:rsidR="0028696A" w:rsidRPr="0028696A">
        <w:rPr>
          <w:sz w:val="28"/>
          <w:szCs w:val="28"/>
          <w:lang w:eastAsia="en-US"/>
        </w:rPr>
        <w:t xml:space="preserve"> </w:t>
      </w:r>
      <w:r w:rsidR="0028696A">
        <w:rPr>
          <w:sz w:val="28"/>
          <w:szCs w:val="28"/>
          <w:lang w:eastAsia="en-US"/>
        </w:rPr>
        <w:t>и</w:t>
      </w:r>
      <w:r w:rsidRPr="00B11397">
        <w:rPr>
          <w:spacing w:val="1"/>
          <w:sz w:val="28"/>
          <w:szCs w:val="28"/>
          <w:lang w:eastAsia="en-US"/>
        </w:rPr>
        <w:t xml:space="preserve"> </w:t>
      </w:r>
      <w:r w:rsidRPr="00B11397">
        <w:rPr>
          <w:sz w:val="28"/>
          <w:szCs w:val="28"/>
          <w:lang w:eastAsia="en-US"/>
        </w:rPr>
        <w:t>практических</w:t>
      </w:r>
      <w:r w:rsidRPr="00B11397">
        <w:rPr>
          <w:spacing w:val="1"/>
          <w:sz w:val="28"/>
          <w:szCs w:val="28"/>
          <w:lang w:eastAsia="en-US"/>
        </w:rPr>
        <w:t xml:space="preserve"> </w:t>
      </w:r>
      <w:r w:rsidRPr="00B11397">
        <w:rPr>
          <w:sz w:val="28"/>
          <w:szCs w:val="28"/>
          <w:lang w:eastAsia="en-US"/>
        </w:rPr>
        <w:t>занятий,</w:t>
      </w:r>
      <w:r w:rsidRPr="00B11397">
        <w:rPr>
          <w:spacing w:val="1"/>
          <w:sz w:val="28"/>
          <w:szCs w:val="28"/>
          <w:lang w:eastAsia="en-US"/>
        </w:rPr>
        <w:t xml:space="preserve"> </w:t>
      </w:r>
      <w:r w:rsidRPr="00B11397">
        <w:rPr>
          <w:sz w:val="28"/>
          <w:szCs w:val="28"/>
          <w:lang w:eastAsia="en-US"/>
        </w:rPr>
        <w:t>а также помещени</w:t>
      </w:r>
      <w:r w:rsidR="009D2D72" w:rsidRPr="00B11397">
        <w:rPr>
          <w:sz w:val="28"/>
          <w:szCs w:val="28"/>
          <w:lang w:eastAsia="en-US"/>
        </w:rPr>
        <w:t xml:space="preserve">я </w:t>
      </w:r>
      <w:r w:rsidRPr="00B11397">
        <w:rPr>
          <w:sz w:val="28"/>
          <w:szCs w:val="28"/>
          <w:lang w:eastAsia="en-US"/>
        </w:rPr>
        <w:t>для</w:t>
      </w:r>
      <w:r w:rsidRPr="00B11397">
        <w:rPr>
          <w:spacing w:val="1"/>
          <w:sz w:val="28"/>
          <w:szCs w:val="28"/>
          <w:lang w:eastAsia="en-US"/>
        </w:rPr>
        <w:t xml:space="preserve"> </w:t>
      </w:r>
      <w:r w:rsidRPr="00B11397">
        <w:rPr>
          <w:sz w:val="28"/>
          <w:szCs w:val="28"/>
          <w:lang w:eastAsia="en-US"/>
        </w:rPr>
        <w:t>самостоятельной</w:t>
      </w:r>
      <w:r w:rsidRPr="00B11397">
        <w:rPr>
          <w:spacing w:val="1"/>
          <w:sz w:val="28"/>
          <w:szCs w:val="28"/>
          <w:lang w:eastAsia="en-US"/>
        </w:rPr>
        <w:t xml:space="preserve"> </w:t>
      </w:r>
      <w:r w:rsidRPr="00B11397">
        <w:rPr>
          <w:sz w:val="28"/>
          <w:szCs w:val="28"/>
          <w:lang w:eastAsia="en-US"/>
        </w:rPr>
        <w:t>работы,</w:t>
      </w:r>
      <w:r w:rsidRPr="00B11397">
        <w:rPr>
          <w:spacing w:val="1"/>
          <w:sz w:val="28"/>
          <w:szCs w:val="28"/>
          <w:lang w:eastAsia="en-US"/>
        </w:rPr>
        <w:t xml:space="preserve"> </w:t>
      </w:r>
      <w:r w:rsidRPr="00B11397">
        <w:rPr>
          <w:sz w:val="28"/>
          <w:szCs w:val="28"/>
          <w:lang w:eastAsia="en-US"/>
        </w:rPr>
        <w:t>итоговой</w:t>
      </w:r>
      <w:r w:rsidRPr="00B11397">
        <w:rPr>
          <w:spacing w:val="1"/>
          <w:sz w:val="28"/>
          <w:szCs w:val="28"/>
          <w:lang w:eastAsia="en-US"/>
        </w:rPr>
        <w:t xml:space="preserve"> </w:t>
      </w:r>
      <w:r w:rsidRPr="00B11397">
        <w:rPr>
          <w:sz w:val="28"/>
          <w:szCs w:val="28"/>
          <w:lang w:eastAsia="en-US"/>
        </w:rPr>
        <w:t>аттестации</w:t>
      </w:r>
      <w:r w:rsidRPr="00B11397">
        <w:rPr>
          <w:spacing w:val="1"/>
          <w:sz w:val="28"/>
          <w:szCs w:val="28"/>
          <w:lang w:eastAsia="en-US"/>
        </w:rPr>
        <w:t xml:space="preserve"> </w:t>
      </w:r>
      <w:r w:rsidRPr="00B11397">
        <w:rPr>
          <w:sz w:val="28"/>
          <w:szCs w:val="28"/>
          <w:lang w:eastAsia="en-US"/>
        </w:rPr>
        <w:t>(в</w:t>
      </w:r>
      <w:r w:rsidRPr="00B11397">
        <w:rPr>
          <w:spacing w:val="1"/>
          <w:sz w:val="28"/>
          <w:szCs w:val="28"/>
          <w:lang w:eastAsia="en-US"/>
        </w:rPr>
        <w:t xml:space="preserve"> </w:t>
      </w:r>
      <w:r w:rsidRPr="00B11397">
        <w:rPr>
          <w:sz w:val="28"/>
          <w:szCs w:val="28"/>
          <w:lang w:eastAsia="en-US"/>
        </w:rPr>
        <w:t>соответствии</w:t>
      </w:r>
      <w:r w:rsidRPr="00B11397">
        <w:rPr>
          <w:spacing w:val="1"/>
          <w:sz w:val="28"/>
          <w:szCs w:val="28"/>
          <w:lang w:eastAsia="en-US"/>
        </w:rPr>
        <w:t xml:space="preserve"> </w:t>
      </w:r>
      <w:r w:rsidRPr="00B11397">
        <w:rPr>
          <w:sz w:val="28"/>
          <w:szCs w:val="28"/>
          <w:lang w:eastAsia="en-US"/>
        </w:rPr>
        <w:t>с</w:t>
      </w:r>
      <w:r w:rsidRPr="00B11397">
        <w:rPr>
          <w:spacing w:val="1"/>
          <w:sz w:val="28"/>
          <w:szCs w:val="28"/>
          <w:lang w:eastAsia="en-US"/>
        </w:rPr>
        <w:t xml:space="preserve"> </w:t>
      </w:r>
      <w:r w:rsidRPr="00B11397">
        <w:rPr>
          <w:sz w:val="28"/>
          <w:szCs w:val="28"/>
          <w:lang w:eastAsia="en-US"/>
        </w:rPr>
        <w:t>утвержденным</w:t>
      </w:r>
      <w:r w:rsidRPr="00B11397">
        <w:rPr>
          <w:spacing w:val="-2"/>
          <w:sz w:val="28"/>
          <w:szCs w:val="28"/>
          <w:lang w:eastAsia="en-US"/>
        </w:rPr>
        <w:t xml:space="preserve"> </w:t>
      </w:r>
      <w:r w:rsidRPr="00B11397">
        <w:rPr>
          <w:sz w:val="28"/>
          <w:szCs w:val="28"/>
          <w:lang w:eastAsia="en-US"/>
        </w:rPr>
        <w:t>расписанием</w:t>
      </w:r>
      <w:r w:rsidRPr="00B11397">
        <w:rPr>
          <w:spacing w:val="-1"/>
          <w:sz w:val="28"/>
          <w:szCs w:val="28"/>
          <w:lang w:eastAsia="en-US"/>
        </w:rPr>
        <w:t xml:space="preserve"> </w:t>
      </w:r>
      <w:r w:rsidRPr="00B11397">
        <w:rPr>
          <w:sz w:val="28"/>
          <w:szCs w:val="28"/>
          <w:lang w:eastAsia="en-US"/>
        </w:rPr>
        <w:t>учебных</w:t>
      </w:r>
      <w:r w:rsidRPr="00B11397">
        <w:rPr>
          <w:spacing w:val="1"/>
          <w:sz w:val="28"/>
          <w:szCs w:val="28"/>
          <w:lang w:eastAsia="en-US"/>
        </w:rPr>
        <w:t xml:space="preserve"> </w:t>
      </w:r>
      <w:r w:rsidRPr="00B11397">
        <w:rPr>
          <w:sz w:val="28"/>
          <w:szCs w:val="28"/>
          <w:lang w:eastAsia="en-US"/>
        </w:rPr>
        <w:t>занятий).</w:t>
      </w:r>
    </w:p>
    <w:p w14:paraId="005AE1BA" w14:textId="4F8651C9" w:rsidR="00893C72" w:rsidRPr="00B11397" w:rsidRDefault="00893C72" w:rsidP="00E17C2B">
      <w:pPr>
        <w:autoSpaceDE w:val="0"/>
        <w:autoSpaceDN w:val="0"/>
        <w:spacing w:line="360" w:lineRule="auto"/>
        <w:ind w:firstLine="709"/>
        <w:jc w:val="both"/>
        <w:rPr>
          <w:sz w:val="28"/>
          <w:szCs w:val="28"/>
          <w:lang w:eastAsia="en-US"/>
        </w:rPr>
      </w:pPr>
      <w:bookmarkStart w:id="43" w:name="_bookmark19"/>
      <w:bookmarkEnd w:id="43"/>
      <w:r w:rsidRPr="00B11397">
        <w:rPr>
          <w:sz w:val="28"/>
          <w:szCs w:val="28"/>
          <w:lang w:eastAsia="en-US"/>
        </w:rPr>
        <w:t>Специальные</w:t>
      </w:r>
      <w:r w:rsidRPr="00B11397">
        <w:rPr>
          <w:spacing w:val="1"/>
          <w:sz w:val="28"/>
          <w:szCs w:val="28"/>
          <w:lang w:eastAsia="en-US"/>
        </w:rPr>
        <w:t xml:space="preserve"> </w:t>
      </w:r>
      <w:r w:rsidRPr="00B11397">
        <w:rPr>
          <w:sz w:val="28"/>
          <w:szCs w:val="28"/>
          <w:lang w:eastAsia="en-US"/>
        </w:rPr>
        <w:t>помещения</w:t>
      </w:r>
      <w:r w:rsidRPr="00B11397">
        <w:rPr>
          <w:spacing w:val="1"/>
          <w:sz w:val="28"/>
          <w:szCs w:val="28"/>
          <w:lang w:eastAsia="en-US"/>
        </w:rPr>
        <w:t xml:space="preserve"> </w:t>
      </w:r>
      <w:r w:rsidRPr="00B11397">
        <w:rPr>
          <w:sz w:val="28"/>
          <w:szCs w:val="28"/>
          <w:lang w:eastAsia="en-US"/>
        </w:rPr>
        <w:t>укомплектованы</w:t>
      </w:r>
      <w:r w:rsidRPr="00B11397">
        <w:rPr>
          <w:spacing w:val="1"/>
          <w:sz w:val="28"/>
          <w:szCs w:val="28"/>
          <w:lang w:eastAsia="en-US"/>
        </w:rPr>
        <w:t xml:space="preserve"> </w:t>
      </w:r>
      <w:r w:rsidRPr="00B11397">
        <w:rPr>
          <w:sz w:val="28"/>
          <w:szCs w:val="28"/>
          <w:lang w:eastAsia="en-US"/>
        </w:rPr>
        <w:t>специализированной</w:t>
      </w:r>
      <w:r w:rsidRPr="00B11397">
        <w:rPr>
          <w:spacing w:val="1"/>
          <w:sz w:val="28"/>
          <w:szCs w:val="28"/>
          <w:lang w:eastAsia="en-US"/>
        </w:rPr>
        <w:t xml:space="preserve"> </w:t>
      </w:r>
      <w:r w:rsidRPr="00B11397">
        <w:rPr>
          <w:sz w:val="28"/>
          <w:szCs w:val="28"/>
          <w:lang w:eastAsia="en-US"/>
        </w:rPr>
        <w:t>мебелью,</w:t>
      </w:r>
      <w:r w:rsidRPr="00B11397">
        <w:rPr>
          <w:spacing w:val="1"/>
          <w:sz w:val="28"/>
          <w:szCs w:val="28"/>
          <w:lang w:eastAsia="en-US"/>
        </w:rPr>
        <w:t xml:space="preserve"> </w:t>
      </w:r>
      <w:r w:rsidRPr="00B11397">
        <w:rPr>
          <w:sz w:val="28"/>
          <w:szCs w:val="28"/>
          <w:lang w:eastAsia="en-US"/>
        </w:rPr>
        <w:t>оборудованием,</w:t>
      </w:r>
      <w:r w:rsidRPr="00B11397">
        <w:rPr>
          <w:spacing w:val="1"/>
          <w:sz w:val="28"/>
          <w:szCs w:val="28"/>
          <w:lang w:eastAsia="en-US"/>
        </w:rPr>
        <w:t xml:space="preserve"> </w:t>
      </w:r>
      <w:r w:rsidRPr="00B11397">
        <w:rPr>
          <w:sz w:val="28"/>
          <w:szCs w:val="28"/>
          <w:lang w:eastAsia="en-US"/>
        </w:rPr>
        <w:t>расходными</w:t>
      </w:r>
      <w:r w:rsidRPr="00B11397">
        <w:rPr>
          <w:spacing w:val="1"/>
          <w:sz w:val="28"/>
          <w:szCs w:val="28"/>
          <w:lang w:eastAsia="en-US"/>
        </w:rPr>
        <w:t xml:space="preserve"> </w:t>
      </w:r>
      <w:r w:rsidRPr="00B11397">
        <w:rPr>
          <w:sz w:val="28"/>
          <w:szCs w:val="28"/>
          <w:lang w:eastAsia="en-US"/>
        </w:rPr>
        <w:t>материалами,</w:t>
      </w:r>
      <w:r w:rsidRPr="00B11397">
        <w:rPr>
          <w:spacing w:val="1"/>
          <w:sz w:val="28"/>
          <w:szCs w:val="28"/>
          <w:lang w:eastAsia="en-US"/>
        </w:rPr>
        <w:t xml:space="preserve"> </w:t>
      </w:r>
      <w:r w:rsidRPr="00B11397">
        <w:rPr>
          <w:sz w:val="28"/>
          <w:szCs w:val="28"/>
          <w:lang w:eastAsia="en-US"/>
        </w:rPr>
        <w:t>программным</w:t>
      </w:r>
      <w:r w:rsidRPr="00B11397">
        <w:rPr>
          <w:spacing w:val="1"/>
          <w:sz w:val="28"/>
          <w:szCs w:val="28"/>
          <w:lang w:eastAsia="en-US"/>
        </w:rPr>
        <w:t xml:space="preserve"> </w:t>
      </w:r>
      <w:r w:rsidRPr="00B11397">
        <w:rPr>
          <w:sz w:val="28"/>
          <w:szCs w:val="28"/>
          <w:lang w:eastAsia="en-US"/>
        </w:rPr>
        <w:t>обеспечением,</w:t>
      </w:r>
      <w:r w:rsidRPr="00B11397">
        <w:rPr>
          <w:spacing w:val="1"/>
          <w:sz w:val="28"/>
          <w:szCs w:val="28"/>
          <w:lang w:eastAsia="en-US"/>
        </w:rPr>
        <w:t xml:space="preserve"> </w:t>
      </w:r>
      <w:r w:rsidRPr="00B11397">
        <w:rPr>
          <w:sz w:val="28"/>
          <w:szCs w:val="28"/>
          <w:lang w:eastAsia="en-US"/>
        </w:rPr>
        <w:t>техническими</w:t>
      </w:r>
      <w:r w:rsidRPr="00B11397">
        <w:rPr>
          <w:spacing w:val="1"/>
          <w:sz w:val="28"/>
          <w:szCs w:val="28"/>
          <w:lang w:eastAsia="en-US"/>
        </w:rPr>
        <w:t xml:space="preserve"> </w:t>
      </w:r>
      <w:r w:rsidRPr="00B11397">
        <w:rPr>
          <w:sz w:val="28"/>
          <w:szCs w:val="28"/>
          <w:lang w:eastAsia="en-US"/>
        </w:rPr>
        <w:t>средствами</w:t>
      </w:r>
      <w:r w:rsidRPr="00B11397">
        <w:rPr>
          <w:spacing w:val="1"/>
          <w:sz w:val="28"/>
          <w:szCs w:val="28"/>
          <w:lang w:eastAsia="en-US"/>
        </w:rPr>
        <w:t xml:space="preserve"> </w:t>
      </w:r>
      <w:r w:rsidRPr="00B11397">
        <w:rPr>
          <w:sz w:val="28"/>
          <w:szCs w:val="28"/>
          <w:lang w:eastAsia="en-US"/>
        </w:rPr>
        <w:t>обучения</w:t>
      </w:r>
      <w:r w:rsidRPr="00B11397">
        <w:rPr>
          <w:spacing w:val="1"/>
          <w:sz w:val="28"/>
          <w:szCs w:val="28"/>
          <w:lang w:eastAsia="en-US"/>
        </w:rPr>
        <w:t xml:space="preserve"> </w:t>
      </w:r>
      <w:r w:rsidRPr="00B11397">
        <w:rPr>
          <w:sz w:val="28"/>
          <w:szCs w:val="28"/>
          <w:lang w:eastAsia="en-US"/>
        </w:rPr>
        <w:t>и</w:t>
      </w:r>
      <w:r w:rsidRPr="00B11397">
        <w:rPr>
          <w:spacing w:val="1"/>
          <w:sz w:val="28"/>
          <w:szCs w:val="28"/>
          <w:lang w:eastAsia="en-US"/>
        </w:rPr>
        <w:t xml:space="preserve"> </w:t>
      </w:r>
      <w:r w:rsidRPr="00B11397">
        <w:rPr>
          <w:sz w:val="28"/>
          <w:szCs w:val="28"/>
          <w:lang w:eastAsia="en-US"/>
        </w:rPr>
        <w:t>иными</w:t>
      </w:r>
      <w:r w:rsidRPr="00B11397">
        <w:rPr>
          <w:spacing w:val="1"/>
          <w:sz w:val="28"/>
          <w:szCs w:val="28"/>
          <w:lang w:eastAsia="en-US"/>
        </w:rPr>
        <w:t xml:space="preserve"> </w:t>
      </w:r>
      <w:r w:rsidRPr="00B11397">
        <w:rPr>
          <w:sz w:val="28"/>
          <w:szCs w:val="28"/>
          <w:lang w:eastAsia="en-US"/>
        </w:rPr>
        <w:t>средствами,</w:t>
      </w:r>
      <w:r w:rsidRPr="00B11397">
        <w:rPr>
          <w:spacing w:val="1"/>
          <w:sz w:val="28"/>
          <w:szCs w:val="28"/>
          <w:lang w:eastAsia="en-US"/>
        </w:rPr>
        <w:t xml:space="preserve"> </w:t>
      </w:r>
      <w:r w:rsidRPr="00B11397">
        <w:rPr>
          <w:sz w:val="28"/>
          <w:szCs w:val="28"/>
          <w:lang w:eastAsia="en-US"/>
        </w:rPr>
        <w:t>служащими</w:t>
      </w:r>
      <w:r w:rsidRPr="00B11397">
        <w:rPr>
          <w:spacing w:val="-1"/>
          <w:sz w:val="28"/>
          <w:szCs w:val="28"/>
          <w:lang w:eastAsia="en-US"/>
        </w:rPr>
        <w:t xml:space="preserve"> </w:t>
      </w:r>
      <w:r w:rsidRPr="00B11397">
        <w:rPr>
          <w:sz w:val="28"/>
          <w:szCs w:val="28"/>
          <w:lang w:eastAsia="en-US"/>
        </w:rPr>
        <w:t>для</w:t>
      </w:r>
      <w:r w:rsidRPr="00B11397">
        <w:rPr>
          <w:spacing w:val="-4"/>
          <w:sz w:val="28"/>
          <w:szCs w:val="28"/>
          <w:lang w:eastAsia="en-US"/>
        </w:rPr>
        <w:t xml:space="preserve"> </w:t>
      </w:r>
      <w:r w:rsidRPr="00B11397">
        <w:rPr>
          <w:sz w:val="28"/>
          <w:szCs w:val="28"/>
          <w:lang w:eastAsia="en-US"/>
        </w:rPr>
        <w:t>представления</w:t>
      </w:r>
      <w:r w:rsidRPr="00B11397">
        <w:rPr>
          <w:spacing w:val="-1"/>
          <w:sz w:val="28"/>
          <w:szCs w:val="28"/>
          <w:lang w:eastAsia="en-US"/>
        </w:rPr>
        <w:t xml:space="preserve"> </w:t>
      </w:r>
      <w:r w:rsidRPr="00B11397">
        <w:rPr>
          <w:sz w:val="28"/>
          <w:szCs w:val="28"/>
          <w:lang w:eastAsia="en-US"/>
        </w:rPr>
        <w:t>учебной</w:t>
      </w:r>
      <w:r w:rsidRPr="00B11397">
        <w:rPr>
          <w:spacing w:val="-3"/>
          <w:sz w:val="28"/>
          <w:szCs w:val="28"/>
          <w:lang w:eastAsia="en-US"/>
        </w:rPr>
        <w:t xml:space="preserve"> </w:t>
      </w:r>
      <w:r w:rsidRPr="00B11397">
        <w:rPr>
          <w:sz w:val="28"/>
          <w:szCs w:val="28"/>
          <w:lang w:eastAsia="en-US"/>
        </w:rPr>
        <w:t>информации</w:t>
      </w:r>
      <w:r w:rsidRPr="00B11397">
        <w:rPr>
          <w:spacing w:val="-1"/>
          <w:sz w:val="28"/>
          <w:szCs w:val="28"/>
          <w:lang w:eastAsia="en-US"/>
        </w:rPr>
        <w:t xml:space="preserve"> </w:t>
      </w:r>
      <w:r w:rsidRPr="00B11397">
        <w:rPr>
          <w:sz w:val="28"/>
          <w:szCs w:val="28"/>
          <w:lang w:eastAsia="en-US"/>
        </w:rPr>
        <w:t>обучающимся.</w:t>
      </w:r>
    </w:p>
    <w:p w14:paraId="399258BD" w14:textId="38F36363" w:rsidR="00893C72" w:rsidRPr="00B11397" w:rsidRDefault="00893C72" w:rsidP="00E17C2B">
      <w:pPr>
        <w:keepNext/>
        <w:autoSpaceDE w:val="0"/>
        <w:autoSpaceDN w:val="0"/>
        <w:jc w:val="both"/>
        <w:rPr>
          <w:sz w:val="28"/>
          <w:szCs w:val="28"/>
          <w:lang w:eastAsia="en-US"/>
        </w:rPr>
      </w:pPr>
      <w:r w:rsidRPr="00B11397">
        <w:rPr>
          <w:sz w:val="28"/>
          <w:szCs w:val="28"/>
          <w:lang w:eastAsia="en-US"/>
        </w:rPr>
        <w:t>Таблица</w:t>
      </w:r>
      <w:r w:rsidRPr="00B11397">
        <w:rPr>
          <w:spacing w:val="-3"/>
          <w:sz w:val="28"/>
          <w:szCs w:val="28"/>
          <w:lang w:eastAsia="en-US"/>
        </w:rPr>
        <w:t xml:space="preserve"> </w:t>
      </w:r>
      <w:r w:rsidR="00D52004" w:rsidRPr="00B11397">
        <w:rPr>
          <w:spacing w:val="-3"/>
          <w:sz w:val="28"/>
          <w:szCs w:val="28"/>
          <w:lang w:eastAsia="en-US"/>
        </w:rPr>
        <w:t>5</w:t>
      </w:r>
      <w:r w:rsidRPr="00B11397">
        <w:rPr>
          <w:spacing w:val="-2"/>
          <w:sz w:val="28"/>
          <w:szCs w:val="28"/>
          <w:lang w:eastAsia="en-US"/>
        </w:rPr>
        <w:t xml:space="preserve"> </w:t>
      </w:r>
      <w:r w:rsidRPr="00B11397">
        <w:rPr>
          <w:sz w:val="28"/>
          <w:szCs w:val="28"/>
          <w:lang w:eastAsia="en-US"/>
        </w:rPr>
        <w:t>–</w:t>
      </w:r>
      <w:r w:rsidRPr="00B11397">
        <w:rPr>
          <w:spacing w:val="-1"/>
          <w:sz w:val="28"/>
          <w:szCs w:val="28"/>
          <w:lang w:eastAsia="en-US"/>
        </w:rPr>
        <w:t xml:space="preserve"> </w:t>
      </w:r>
      <w:r w:rsidRPr="00B11397">
        <w:rPr>
          <w:sz w:val="28"/>
          <w:szCs w:val="28"/>
          <w:lang w:eastAsia="en-US"/>
        </w:rPr>
        <w:t>Состав</w:t>
      </w:r>
      <w:r w:rsidRPr="00B11397">
        <w:rPr>
          <w:spacing w:val="-3"/>
          <w:sz w:val="28"/>
          <w:szCs w:val="28"/>
          <w:lang w:eastAsia="en-US"/>
        </w:rPr>
        <w:t xml:space="preserve"> </w:t>
      </w:r>
      <w:r w:rsidRPr="00B11397">
        <w:rPr>
          <w:sz w:val="28"/>
          <w:szCs w:val="28"/>
          <w:lang w:eastAsia="en-US"/>
        </w:rPr>
        <w:t>МТО</w:t>
      </w:r>
    </w:p>
    <w:tbl>
      <w:tblGrid>
        <w:gridCol w:w="2976" w:type="dxa"/>
        <w:gridCol w:w="1133" w:type="dxa"/>
        <w:gridCol w:w="1133" w:type="dxa"/>
        <w:gridCol w:w="4280"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2976" w:type="dxa"/>
          </w:tcPr>
          <w:p>
            <w:pPr>
              <w:jc w:val="center"/>
              <w:spacing w:after="0"/>
            </w:pPr>
            <w:r>
              <w:rPr>
                <w:rFonts w:ascii="Times New Roman" w:hAnsi="Times New Roman" w:eastAsia="Times New Roman" w:cs="Times New Roman"/>
                <w:color w:val="000000"/>
                <w:sz w:val="24"/>
                <w:szCs w:val="24"/>
                <w:b w:val="1"/>
                <w:bCs w:val="1"/>
              </w:rPr>
              <w:t xml:space="preserve">Наименование</w:t>
            </w:r>
          </w:p>
        </w:tc>
        <w:tc>
          <w:tcPr>
            <w:tcW w:w="1133" w:type="dxa"/>
          </w:tcPr>
          <w:p>
            <w:pPr>
              <w:jc w:val="center"/>
              <w:spacing w:after="0"/>
            </w:pPr>
            <w:r>
              <w:rPr>
                <w:rFonts w:ascii="Times New Roman" w:hAnsi="Times New Roman" w:eastAsia="Times New Roman" w:cs="Times New Roman"/>
                <w:color w:val="000000"/>
                <w:sz w:val="24"/>
                <w:szCs w:val="24"/>
                <w:b w:val="1"/>
                <w:bCs w:val="1"/>
              </w:rPr>
              <w:t xml:space="preserve">Кол-во</w:t>
            </w:r>
          </w:p>
        </w:tc>
        <w:tc>
          <w:tcPr>
            <w:tcW w:w="1133" w:type="dxa"/>
          </w:tcPr>
          <w:p>
            <w:pPr>
              <w:jc w:val="center"/>
              <w:spacing w:after="0"/>
            </w:pPr>
            <w:r>
              <w:rPr>
                <w:rFonts w:ascii="Times New Roman" w:hAnsi="Times New Roman" w:eastAsia="Times New Roman" w:cs="Times New Roman"/>
                <w:color w:val="000000"/>
                <w:sz w:val="24"/>
                <w:szCs w:val="24"/>
                <w:b w:val="1"/>
                <w:bCs w:val="1"/>
              </w:rPr>
              <w:t xml:space="preserve">Ед. изм.</w:t>
            </w:r>
          </w:p>
        </w:tc>
        <w:tc>
          <w:tcPr>
            <w:tcW w:w="4280" w:type="dxa"/>
          </w:tcPr>
          <w:p>
            <w:pPr>
              <w:jc w:val="center"/>
              <w:spacing w:after="0"/>
            </w:pPr>
            <w:r>
              <w:rPr>
                <w:rFonts w:ascii="Times New Roman" w:hAnsi="Times New Roman" w:eastAsia="Times New Roman" w:cs="Times New Roman"/>
                <w:color w:val="000000"/>
                <w:sz w:val="24"/>
                <w:szCs w:val="24"/>
                <w:b w:val="1"/>
                <w:bCs w:val="1"/>
              </w:rPr>
              <w:t xml:space="preserve">Примечание</w:t>
            </w:r>
          </w:p>
        </w:tc>
      </w:tr>
      <w:tr>
        <w:trPr/>
        <w:tc>
          <w:tcPr>
            <w:gridSpan w:val="4"/>
          </w:tcPr>
          <w:p>
            <w:pPr>
              <w:jc w:val="center"/>
              <w:spacing w:after="0"/>
            </w:pPr>
            <w:r>
              <w:rPr>
                <w:rFonts w:ascii="Times New Roman" w:hAnsi="Times New Roman" w:eastAsia="Times New Roman" w:cs="Times New Roman"/>
                <w:color w:val="000000"/>
                <w:sz w:val="24"/>
                <w:szCs w:val="24"/>
                <w:b w:val="1"/>
                <w:bCs w:val="1"/>
              </w:rPr>
              <w:t xml:space="preserve">1 Помещения</w:t>
            </w:r>
          </w:p>
        </w:tc>
      </w:tr>
      <w:tr>
        <w:trPr/>
        <w:tc>
          <w:tcPr>
            <w:gridSpan w:val="4"/>
          </w:tcPr>
          <w:p>
            <w:pPr>
              <w:jc w:val="both"/>
              <w:spacing w:after="0" w:line="240" w:lineRule="auto"/>
            </w:pPr>
            <w:r>
              <w:rPr>
                <w:rFonts w:ascii="Times New Roman" w:hAnsi="Times New Roman" w:eastAsia="Times New Roman" w:cs="Times New Roman"/>
                <w:color w:val="000000"/>
                <w:sz w:val="24"/>
                <w:szCs w:val="24"/>
                <w:b w:val="0"/>
                <w:bCs w:val="0"/>
              </w:rPr>
              <w:t xml:space="preserve">1.1 Для лекционных занятий</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1.1.1 лекционная аудитория</w:t>
            </w:r>
          </w:p>
        </w:tc>
        <w:tc>
          <w:tcPr/>
          <w:p>
            <w:pPr>
              <w:jc w:val="center"/>
              <w:spacing w:after="0"/>
            </w:pPr>
            <w:r>
              <w:rPr>
                <w:rFonts w:ascii="Times New Roman" w:hAnsi="Times New Roman" w:eastAsia="Times New Roman" w:cs="Times New Roman"/>
                <w:color w:val="000000"/>
                <w:sz w:val="24"/>
                <w:szCs w:val="24"/>
                <w:b w:val="0"/>
                <w:bCs w:val="0"/>
              </w:rPr>
              <w:t xml:space="preserve">1</w:t>
            </w:r>
          </w:p>
        </w:tc>
        <w:tc>
          <w:tcPr/>
          <w:p>
            <w:pPr>
              <w:jc w:val="center"/>
              <w:spacing w:after="0"/>
            </w:pPr>
            <w:r>
              <w:rPr>
                <w:rFonts w:ascii="Times New Roman" w:hAnsi="Times New Roman" w:eastAsia="Times New Roman" w:cs="Times New Roman"/>
                <w:color w:val="000000"/>
                <w:sz w:val="24"/>
                <w:szCs w:val="24"/>
                <w:b w:val="0"/>
                <w:bCs w:val="0"/>
              </w:rPr>
              <w:t xml:space="preserve">шт.</w:t>
            </w:r>
          </w:p>
        </w:tc>
        <w:tc>
          <w:tcPr/>
          <w:p>
            <w:pPr>
              <w:jc w:val="both"/>
              <w:spacing w:after="0" w:line="240" w:lineRule="auto"/>
            </w:pPr>
            <w:r>
              <w:rPr>
                <w:rFonts w:ascii="Times New Roman" w:hAnsi="Times New Roman" w:eastAsia="Times New Roman" w:cs="Times New Roman"/>
                <w:color w:val="000000"/>
                <w:sz w:val="24"/>
                <w:szCs w:val="24"/>
                <w:b w:val="0"/>
                <w:bCs w:val="0"/>
              </w:rPr>
              <w:t xml:space="preserve">доска, средства отображения данных на большой экран, доступ в интернет</w:t>
            </w:r>
          </w:p>
        </w:tc>
      </w:tr>
      <w:tr>
        <w:trPr/>
        <w:tc>
          <w:tcPr>
            <w:gridSpan w:val="4"/>
          </w:tcPr>
          <w:p>
            <w:pPr>
              <w:jc w:val="both"/>
              <w:spacing w:after="0" w:line="240" w:lineRule="auto"/>
            </w:pPr>
            <w:r>
              <w:rPr>
                <w:rFonts w:ascii="Times New Roman" w:hAnsi="Times New Roman" w:eastAsia="Times New Roman" w:cs="Times New Roman"/>
                <w:color w:val="000000"/>
                <w:sz w:val="24"/>
                <w:szCs w:val="24"/>
                <w:b w:val="0"/>
                <w:bCs w:val="0"/>
              </w:rPr>
              <w:t xml:space="preserve">1.2 Для практических занятий</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1.2.1 аудитория для практических занятий</w:t>
            </w:r>
          </w:p>
        </w:tc>
        <w:tc>
          <w:tcPr/>
          <w:p>
            <w:pPr>
              <w:jc w:val="center"/>
              <w:spacing w:after="0"/>
            </w:pPr>
            <w:r>
              <w:rPr>
                <w:rFonts w:ascii="Times New Roman" w:hAnsi="Times New Roman" w:eastAsia="Times New Roman" w:cs="Times New Roman"/>
                <w:color w:val="000000"/>
                <w:sz w:val="24"/>
                <w:szCs w:val="24"/>
                <w:b w:val="0"/>
                <w:bCs w:val="0"/>
              </w:rPr>
              <w:t xml:space="preserve">1</w:t>
            </w:r>
          </w:p>
        </w:tc>
        <w:tc>
          <w:tcPr/>
          <w:p>
            <w:pPr>
              <w:jc w:val="center"/>
              <w:spacing w:after="0"/>
            </w:pPr>
            <w:r>
              <w:rPr>
                <w:rFonts w:ascii="Times New Roman" w:hAnsi="Times New Roman" w:eastAsia="Times New Roman" w:cs="Times New Roman"/>
                <w:color w:val="000000"/>
                <w:sz w:val="24"/>
                <w:szCs w:val="24"/>
                <w:b w:val="0"/>
                <w:bCs w:val="0"/>
              </w:rPr>
              <w:t xml:space="preserve">шт.</w:t>
            </w:r>
          </w:p>
        </w:tc>
        <w:tc>
          <w:tcPr/>
          <w:p>
            <w:pPr>
              <w:jc w:val="both"/>
              <w:spacing w:after="0" w:line="240" w:lineRule="auto"/>
            </w:pPr>
            <w:r>
              <w:rPr>
                <w:rFonts w:ascii="Times New Roman" w:hAnsi="Times New Roman" w:eastAsia="Times New Roman" w:cs="Times New Roman"/>
                <w:color w:val="000000"/>
                <w:sz w:val="24"/>
                <w:szCs w:val="24"/>
                <w:b w:val="0"/>
                <w:bCs w:val="0"/>
              </w:rPr>
              <w:t xml:space="preserve">доска, средства отображения данных на большой экран, доступ в интернет</w:t>
            </w:r>
          </w:p>
        </w:tc>
      </w:tr>
      <w:tr>
        <w:trPr/>
        <w:tc>
          <w:tcPr>
            <w:gridSpan w:val="4"/>
          </w:tcPr>
          <w:p>
            <w:pPr>
              <w:jc w:val="center"/>
              <w:spacing w:after="0"/>
            </w:pPr>
            <w:r>
              <w:rPr>
                <w:rFonts w:ascii="Times New Roman" w:hAnsi="Times New Roman" w:eastAsia="Times New Roman" w:cs="Times New Roman"/>
                <w:color w:val="000000"/>
                <w:sz w:val="24"/>
                <w:szCs w:val="24"/>
                <w:b w:val="1"/>
                <w:bCs w:val="1"/>
              </w:rPr>
              <w:t xml:space="preserve">2 Мебель</w:t>
            </w:r>
          </w:p>
        </w:tc>
      </w:tr>
      <w:tr>
        <w:trPr/>
        <w:tc>
          <w:tcPr>
            <w:gridSpan w:val="4"/>
          </w:tcPr>
          <w:p>
            <w:pPr>
              <w:jc w:val="both"/>
              <w:spacing w:after="0" w:line="240" w:lineRule="auto"/>
            </w:pPr>
            <w:r>
              <w:rPr>
                <w:rFonts w:ascii="Times New Roman" w:hAnsi="Times New Roman" w:eastAsia="Times New Roman" w:cs="Times New Roman"/>
                <w:color w:val="000000"/>
                <w:sz w:val="24"/>
                <w:szCs w:val="24"/>
                <w:b w:val="0"/>
                <w:bCs w:val="0"/>
              </w:rPr>
              <w:t xml:space="preserve">2.1 Учебных аудиторий</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2.1.1 стол</w:t>
            </w:r>
          </w:p>
        </w:tc>
        <w:tc>
          <w:tcPr/>
          <w:p>
            <w:pPr>
              <w:jc w:val="center"/>
              <w:spacing w:after="0"/>
            </w:pPr>
            <w:r>
              <w:rPr>
                <w:rFonts w:ascii="Times New Roman" w:hAnsi="Times New Roman" w:eastAsia="Times New Roman" w:cs="Times New Roman"/>
                <w:color w:val="000000"/>
                <w:sz w:val="24"/>
                <w:szCs w:val="24"/>
                <w:b w:val="0"/>
                <w:bCs w:val="0"/>
              </w:rPr>
              <w:t xml:space="preserve">30</w:t>
            </w:r>
          </w:p>
        </w:tc>
        <w:tc>
          <w:tcPr/>
          <w:p>
            <w:pPr>
              <w:jc w:val="center"/>
              <w:spacing w:after="0"/>
            </w:pPr>
            <w:r>
              <w:rPr>
                <w:rFonts w:ascii="Times New Roman" w:hAnsi="Times New Roman" w:eastAsia="Times New Roman" w:cs="Times New Roman"/>
                <w:color w:val="000000"/>
                <w:sz w:val="24"/>
                <w:szCs w:val="24"/>
                <w:b w:val="0"/>
                <w:bCs w:val="0"/>
              </w:rPr>
              <w:t xml:space="preserve">шт.</w:t>
            </w:r>
          </w:p>
        </w:tc>
        <w:tc>
          <w:tcPr/>
          <w:p>
            <w:pPr>
              <w:jc w:val="both"/>
              <w:spacing w:after="0" w:line="240" w:lineRule="auto"/>
            </w:pPr>
            <w:r>
              <w:rPr>
                <w:rFonts w:ascii="Times New Roman" w:hAnsi="Times New Roman" w:eastAsia="Times New Roman" w:cs="Times New Roman"/>
                <w:color w:val="000000"/>
                <w:sz w:val="24"/>
                <w:szCs w:val="24"/>
                <w:b w:val="0"/>
                <w:bCs w:val="0"/>
              </w:rPr>
              <w:t xml:space="preserve">посадочные места по количеству обучающихся</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2.1.2 стул</w:t>
            </w:r>
          </w:p>
        </w:tc>
        <w:tc>
          <w:tcPr/>
          <w:p>
            <w:pPr>
              <w:jc w:val="center"/>
              <w:spacing w:after="0"/>
            </w:pPr>
            <w:r>
              <w:rPr>
                <w:rFonts w:ascii="Times New Roman" w:hAnsi="Times New Roman" w:eastAsia="Times New Roman" w:cs="Times New Roman"/>
                <w:color w:val="000000"/>
                <w:sz w:val="24"/>
                <w:szCs w:val="24"/>
                <w:b w:val="0"/>
                <w:bCs w:val="0"/>
              </w:rPr>
              <w:t xml:space="preserve">30</w:t>
            </w:r>
          </w:p>
        </w:tc>
        <w:tc>
          <w:tcPr/>
          <w:p>
            <w:pPr>
              <w:jc w:val="center"/>
              <w:spacing w:after="0"/>
            </w:pPr>
            <w:r>
              <w:rPr>
                <w:rFonts w:ascii="Times New Roman" w:hAnsi="Times New Roman" w:eastAsia="Times New Roman" w:cs="Times New Roman"/>
                <w:color w:val="000000"/>
                <w:sz w:val="24"/>
                <w:szCs w:val="24"/>
                <w:b w:val="0"/>
                <w:bCs w:val="0"/>
              </w:rPr>
              <w:t xml:space="preserve">шт.</w:t>
            </w:r>
          </w:p>
        </w:tc>
        <w:tc>
          <w:tcPr/>
          <w:p>
            <w:pPr>
              <w:jc w:val="both"/>
              <w:spacing w:after="0" w:line="240" w:lineRule="auto"/>
            </w:pPr>
            <w:r>
              <w:rPr>
                <w:rFonts w:ascii="Times New Roman" w:hAnsi="Times New Roman" w:eastAsia="Times New Roman" w:cs="Times New Roman"/>
                <w:color w:val="000000"/>
                <w:sz w:val="24"/>
                <w:szCs w:val="24"/>
                <w:b w:val="0"/>
                <w:bCs w:val="0"/>
              </w:rPr>
              <w:t xml:space="preserve">посадочные места по количеству обучающихся</w:t>
            </w:r>
          </w:p>
        </w:tc>
      </w:tr>
      <w:tr>
        <w:trPr/>
        <w:tc>
          <w:tcPr>
            <w:gridSpan w:val="4"/>
          </w:tcPr>
          <w:p>
            <w:pPr>
              <w:jc w:val="center"/>
              <w:spacing w:after="0"/>
            </w:pPr>
            <w:r>
              <w:rPr>
                <w:rFonts w:ascii="Times New Roman" w:hAnsi="Times New Roman" w:eastAsia="Times New Roman" w:cs="Times New Roman"/>
                <w:color w:val="000000"/>
                <w:sz w:val="24"/>
                <w:szCs w:val="24"/>
                <w:b w:val="1"/>
                <w:bCs w:val="1"/>
              </w:rPr>
              <w:t xml:space="preserve">3 Оборудование</w:t>
            </w:r>
          </w:p>
        </w:tc>
      </w:tr>
      <w:tr>
        <w:trPr/>
        <w:tc>
          <w:tcPr>
            <w:gridSpan w:val="4"/>
          </w:tcPr>
          <w:p>
            <w:pPr>
              <w:jc w:val="both"/>
              <w:spacing w:after="0" w:line="240" w:lineRule="auto"/>
            </w:pPr>
            <w:r>
              <w:rPr>
                <w:rFonts w:ascii="Times New Roman" w:hAnsi="Times New Roman" w:eastAsia="Times New Roman" w:cs="Times New Roman"/>
                <w:color w:val="000000"/>
                <w:sz w:val="24"/>
                <w:szCs w:val="24"/>
                <w:b w:val="0"/>
                <w:bCs w:val="0"/>
              </w:rPr>
              <w:t xml:space="preserve">3.1 Учебной аудитории для проведения занятий лекционного и семинарского типа</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3.1.1 персональный компьютер преподавателя с веб-камерой, доступ к сети Интернет</w:t>
            </w:r>
          </w:p>
        </w:tc>
        <w:tc>
          <w:tcPr/>
          <w:p>
            <w:pPr>
              <w:jc w:val="center"/>
              <w:spacing w:after="0"/>
            </w:pPr>
            <w:r>
              <w:rPr>
                <w:rFonts w:ascii="Times New Roman" w:hAnsi="Times New Roman" w:eastAsia="Times New Roman" w:cs="Times New Roman"/>
                <w:color w:val="000000"/>
                <w:sz w:val="24"/>
                <w:szCs w:val="24"/>
                <w:b w:val="0"/>
                <w:bCs w:val="0"/>
              </w:rPr>
              <w:t xml:space="preserve">1</w:t>
            </w:r>
          </w:p>
        </w:tc>
        <w:tc>
          <w:tcPr/>
          <w:p>
            <w:pPr>
              <w:jc w:val="center"/>
              <w:spacing w:after="0"/>
            </w:pPr>
            <w:r>
              <w:rPr>
                <w:rFonts w:ascii="Times New Roman" w:hAnsi="Times New Roman" w:eastAsia="Times New Roman" w:cs="Times New Roman"/>
                <w:color w:val="000000"/>
                <w:sz w:val="24"/>
                <w:szCs w:val="24"/>
                <w:b w:val="0"/>
                <w:bCs w:val="0"/>
              </w:rPr>
              <w:t xml:space="preserve">шт.</w:t>
            </w:r>
          </w:p>
        </w:tc>
        <w:tc>
          <w:tcPr/>
          <w:p>
            <w:pPr>
              <w:jc w:val="both"/>
              <w:spacing w:after="0" w:line="240" w:lineRule="auto"/>
            </w:pPr>
            <w:r>
              <w:rPr>
                <w:rFonts w:ascii="Times New Roman" w:hAnsi="Times New Roman" w:eastAsia="Times New Roman" w:cs="Times New Roman"/>
                <w:color w:val="000000"/>
                <w:sz w:val="24"/>
                <w:szCs w:val="24"/>
                <w:b w:val="0"/>
                <w:bCs w:val="0"/>
              </w:rPr>
              <w:t xml:space="preserve">компьютер с лицензионным программным обеспечением, должен удовлетворять минимальным системным требованиям специализированного ПО, обеспечивать возможность отображения информации на большой экран</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3.1.2 персональные компьютеры для обучающихся с веб-камерой, доступ к сети Интернет</w:t>
            </w:r>
          </w:p>
        </w:tc>
        <w:tc>
          <w:tcPr/>
          <w:p>
            <w:pPr>
              <w:jc w:val="center"/>
              <w:spacing w:after="0"/>
            </w:pPr>
            <w:r>
              <w:rPr>
                <w:rFonts w:ascii="Times New Roman" w:hAnsi="Times New Roman" w:eastAsia="Times New Roman" w:cs="Times New Roman"/>
                <w:color w:val="000000"/>
                <w:sz w:val="24"/>
                <w:szCs w:val="24"/>
                <w:b w:val="0"/>
                <w:bCs w:val="0"/>
              </w:rPr>
              <w:t xml:space="preserve">30</w:t>
            </w:r>
          </w:p>
        </w:tc>
        <w:tc>
          <w:tcPr/>
          <w:p>
            <w:pPr>
              <w:jc w:val="center"/>
              <w:spacing w:after="0"/>
            </w:pPr>
            <w:r>
              <w:rPr>
                <w:rFonts w:ascii="Times New Roman" w:hAnsi="Times New Roman" w:eastAsia="Times New Roman" w:cs="Times New Roman"/>
                <w:color w:val="000000"/>
                <w:sz w:val="24"/>
                <w:szCs w:val="24"/>
                <w:b w:val="0"/>
                <w:bCs w:val="0"/>
              </w:rPr>
              <w:t xml:space="preserve">шт.</w:t>
            </w:r>
          </w:p>
        </w:tc>
        <w:tc>
          <w:tcPr/>
          <w:p>
            <w:pPr>
              <w:jc w:val="both"/>
              <w:spacing w:after="0" w:line="240" w:lineRule="auto"/>
            </w:pPr>
            <w:r>
              <w:rPr>
                <w:rFonts w:ascii="Times New Roman" w:hAnsi="Times New Roman" w:eastAsia="Times New Roman" w:cs="Times New Roman"/>
                <w:color w:val="000000"/>
                <w:sz w:val="24"/>
                <w:szCs w:val="24"/>
                <w:b w:val="0"/>
                <w:bCs w:val="0"/>
              </w:rPr>
              <w:t xml:space="preserve">компьютер с лицензионным программным обеспечением, должен удовлетворять минимальным системным требованиям специализированного ПО.  Количество компьютеров по количеству обучающихся</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3.1.3 мультимедиа-комплекс</w:t>
            </w:r>
          </w:p>
        </w:tc>
        <w:tc>
          <w:tcPr/>
          <w:p>
            <w:pPr>
              <w:jc w:val="center"/>
              <w:spacing w:after="0"/>
            </w:pPr>
            <w:r>
              <w:rPr>
                <w:rFonts w:ascii="Times New Roman" w:hAnsi="Times New Roman" w:eastAsia="Times New Roman" w:cs="Times New Roman"/>
                <w:color w:val="000000"/>
                <w:sz w:val="24"/>
                <w:szCs w:val="24"/>
                <w:b w:val="0"/>
                <w:bCs w:val="0"/>
              </w:rPr>
              <w:t xml:space="preserve">1</w:t>
            </w:r>
          </w:p>
        </w:tc>
        <w:tc>
          <w:tcPr/>
          <w:p>
            <w:pPr>
              <w:jc w:val="center"/>
              <w:spacing w:after="0"/>
            </w:pPr>
            <w:r>
              <w:rPr>
                <w:rFonts w:ascii="Times New Roman" w:hAnsi="Times New Roman" w:eastAsia="Times New Roman" w:cs="Times New Roman"/>
                <w:color w:val="000000"/>
                <w:sz w:val="24"/>
                <w:szCs w:val="24"/>
                <w:b w:val="0"/>
                <w:bCs w:val="0"/>
              </w:rPr>
              <w:t xml:space="preserve">шт.</w:t>
            </w:r>
          </w:p>
        </w:tc>
        <w:tc>
          <w:tcPr/>
          <w:p>
            <w:pPr>
              <w:jc w:val="both"/>
              <w:spacing w:after="0" w:line="240" w:lineRule="auto"/>
            </w:pPr>
            <w:r>
              <w:rPr>
                <w:rFonts w:ascii="Times New Roman" w:hAnsi="Times New Roman" w:eastAsia="Times New Roman" w:cs="Times New Roman"/>
                <w:color w:val="000000"/>
                <w:sz w:val="24"/>
                <w:szCs w:val="24"/>
                <w:b w:val="0"/>
                <w:bCs w:val="0"/>
              </w:rPr>
              <w:t xml:space="preserve">возможность отображения информации на большой экран</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3.1.4 периферийное оборудование для ПК (принтер, сканер, сетевое оборудование, интерактивная доска)</w:t>
            </w:r>
          </w:p>
        </w:tc>
        <w:tc>
          <w:tcPr/>
          <w:p>
            <w:pPr>
              <w:jc w:val="center"/>
              <w:spacing w:after="0"/>
            </w:pPr>
            <w:r>
              <w:rPr>
                <w:rFonts w:ascii="Times New Roman" w:hAnsi="Times New Roman" w:eastAsia="Times New Roman" w:cs="Times New Roman"/>
                <w:color w:val="000000"/>
                <w:sz w:val="24"/>
                <w:szCs w:val="24"/>
                <w:b w:val="0"/>
                <w:bCs w:val="0"/>
              </w:rPr>
              <w:t xml:space="preserve">1</w:t>
            </w:r>
          </w:p>
        </w:tc>
        <w:tc>
          <w:tcPr/>
          <w:p>
            <w:pPr>
              <w:jc w:val="center"/>
              <w:spacing w:after="0"/>
            </w:pPr>
            <w:r>
              <w:rPr>
                <w:rFonts w:ascii="Times New Roman" w:hAnsi="Times New Roman" w:eastAsia="Times New Roman" w:cs="Times New Roman"/>
                <w:color w:val="000000"/>
                <w:sz w:val="24"/>
                <w:szCs w:val="24"/>
                <w:b w:val="0"/>
                <w:bCs w:val="0"/>
              </w:rPr>
              <w:t xml:space="preserve">шт.</w:t>
            </w:r>
          </w:p>
        </w:tc>
        <w:tc>
          <w:tcPr/>
          <w:p>
            <w:pPr>
              <w:jc w:val="both"/>
              <w:spacing w:after="0" w:line="240" w:lineRule="auto"/>
            </w:pPr>
            <w:r>
              <w:rPr>
                <w:rFonts w:ascii="Times New Roman" w:hAnsi="Times New Roman" w:eastAsia="Times New Roman" w:cs="Times New Roman"/>
                <w:color w:val="000000"/>
                <w:sz w:val="24"/>
                <w:szCs w:val="24"/>
                <w:b w:val="0"/>
                <w:bCs w:val="0"/>
              </w:rPr>
              <w:t xml:space="preserve"/>
            </w:r>
          </w:p>
        </w:tc>
      </w:tr>
      <w:tr>
        <w:trPr/>
        <w:tc>
          <w:tcPr>
            <w:gridSpan w:val="4"/>
          </w:tcPr>
          <w:p>
            <w:pPr>
              <w:jc w:val="center"/>
              <w:spacing w:after="0"/>
            </w:pPr>
            <w:r>
              <w:rPr>
                <w:rFonts w:ascii="Times New Roman" w:hAnsi="Times New Roman" w:eastAsia="Times New Roman" w:cs="Times New Roman"/>
                <w:color w:val="000000"/>
                <w:sz w:val="24"/>
                <w:szCs w:val="24"/>
                <w:b w:val="1"/>
                <w:bCs w:val="1"/>
              </w:rPr>
              <w:t xml:space="preserve">4 Расходные материалы</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4.1 бумага</w:t>
            </w:r>
          </w:p>
        </w:tc>
        <w:tc>
          <w:tcPr/>
          <w:p>
            <w:pPr>
              <w:jc w:val="center"/>
              <w:spacing w:after="0"/>
            </w:pPr>
            <w:r>
              <w:rPr>
                <w:rFonts w:ascii="Times New Roman" w:hAnsi="Times New Roman" w:eastAsia="Times New Roman" w:cs="Times New Roman"/>
                <w:color w:val="000000"/>
                <w:sz w:val="24"/>
                <w:szCs w:val="24"/>
                <w:b w:val="0"/>
                <w:bCs w:val="0"/>
              </w:rPr>
              <w:t xml:space="preserve">1</w:t>
            </w:r>
          </w:p>
        </w:tc>
        <w:tc>
          <w:tcPr/>
          <w:p>
            <w:pPr>
              <w:jc w:val="center"/>
              <w:spacing w:after="0"/>
            </w:pPr>
            <w:r>
              <w:rPr>
                <w:rFonts w:ascii="Times New Roman" w:hAnsi="Times New Roman" w:eastAsia="Times New Roman" w:cs="Times New Roman"/>
                <w:color w:val="000000"/>
                <w:sz w:val="24"/>
                <w:szCs w:val="24"/>
                <w:b w:val="0"/>
                <w:bCs w:val="0"/>
              </w:rPr>
              <w:t xml:space="preserve">уп.</w:t>
            </w:r>
          </w:p>
        </w:tc>
        <w:tc>
          <w:tcPr/>
          <w:p>
            <w:pPr>
              <w:jc w:val="both"/>
              <w:spacing w:after="0" w:line="240" w:lineRule="auto"/>
            </w:pPr>
            <w:r>
              <w:rPr>
                <w:rFonts w:ascii="Times New Roman" w:hAnsi="Times New Roman" w:eastAsia="Times New Roman" w:cs="Times New Roman"/>
                <w:color w:val="000000"/>
                <w:sz w:val="24"/>
                <w:szCs w:val="24"/>
                <w:b w:val="0"/>
                <w:bCs w:val="0"/>
              </w:rPr>
              <w:t xml:space="preserve"/>
            </w:r>
          </w:p>
        </w:tc>
      </w:tr>
      <w:tr>
        <w:trPr/>
        <w:tc>
          <w:tcPr/>
          <w:p>
            <w:pPr>
              <w:spacing w:after="0" w:line="240" w:lineRule="auto"/>
            </w:pPr>
            <w:r>
              <w:rPr>
                <w:rFonts w:ascii="Times New Roman" w:hAnsi="Times New Roman" w:eastAsia="Times New Roman" w:cs="Times New Roman"/>
                <w:color w:val="000000"/>
                <w:sz w:val="24"/>
                <w:szCs w:val="24"/>
                <w:b w:val="0"/>
                <w:bCs w:val="0"/>
              </w:rPr>
              <w:t xml:space="preserve">4.2 ручки</w:t>
            </w:r>
          </w:p>
        </w:tc>
        <w:tc>
          <w:tcPr/>
          <w:p>
            <w:pPr>
              <w:jc w:val="center"/>
              <w:spacing w:after="0"/>
            </w:pPr>
            <w:r>
              <w:rPr>
                <w:rFonts w:ascii="Times New Roman" w:hAnsi="Times New Roman" w:eastAsia="Times New Roman" w:cs="Times New Roman"/>
                <w:color w:val="000000"/>
                <w:sz w:val="24"/>
                <w:szCs w:val="24"/>
                <w:b w:val="0"/>
                <w:bCs w:val="0"/>
              </w:rPr>
              <w:t xml:space="preserve">1</w:t>
            </w:r>
          </w:p>
        </w:tc>
        <w:tc>
          <w:tcPr/>
          <w:p>
            <w:pPr>
              <w:jc w:val="center"/>
              <w:spacing w:after="0"/>
            </w:pPr>
            <w:r>
              <w:rPr>
                <w:rFonts w:ascii="Times New Roman" w:hAnsi="Times New Roman" w:eastAsia="Times New Roman" w:cs="Times New Roman"/>
                <w:color w:val="000000"/>
                <w:sz w:val="24"/>
                <w:szCs w:val="24"/>
                <w:b w:val="0"/>
                <w:bCs w:val="0"/>
              </w:rPr>
              <w:t xml:space="preserve">уп.</w:t>
            </w:r>
          </w:p>
        </w:tc>
        <w:tc>
          <w:tcPr/>
          <w:p>
            <w:pPr>
              <w:jc w:val="both"/>
              <w:spacing w:after="0" w:line="240" w:lineRule="auto"/>
            </w:pPr>
            <w:r>
              <w:rPr>
                <w:rFonts w:ascii="Times New Roman" w:hAnsi="Times New Roman" w:eastAsia="Times New Roman" w:cs="Times New Roman"/>
                <w:color w:val="000000"/>
                <w:sz w:val="24"/>
                <w:szCs w:val="24"/>
                <w:b w:val="0"/>
                <w:bCs w:val="0"/>
              </w:rPr>
              <w:t xml:space="preserve"/>
            </w:r>
          </w:p>
        </w:tc>
      </w:tr>
      <w:tr>
        <w:trPr/>
        <w:tc>
          <w:tcPr>
            <w:gridSpan w:val="4"/>
          </w:tcPr>
          <w:p>
            <w:pPr>
              <w:jc w:val="center"/>
              <w:spacing w:after="0"/>
            </w:pPr>
            <w:r>
              <w:rPr>
                <w:rFonts w:ascii="Times New Roman" w:hAnsi="Times New Roman" w:eastAsia="Times New Roman" w:cs="Times New Roman"/>
                <w:color w:val="000000"/>
                <w:sz w:val="24"/>
                <w:szCs w:val="24"/>
                <w:b w:val="1"/>
                <w:bCs w:val="1"/>
              </w:rPr>
              <w:t xml:space="preserve">5 Программное обеспечение</w:t>
            </w:r>
          </w:p>
        </w:tc>
      </w:tr>
      <w:tr>
        <w:trPr/>
        <w:tc>
          <w:tcPr>
            <w:gridSpan w:val="4"/>
          </w:tcPr>
          <w:p>
            <w:pPr>
              <w:jc w:val="both"/>
              <w:spacing w:after="0" w:line="240" w:lineRule="auto"/>
            </w:pPr>
            <w:r>
              <w:rPr>
                <w:rFonts w:ascii="Times New Roman" w:hAnsi="Times New Roman" w:eastAsia="Times New Roman" w:cs="Times New Roman"/>
                <w:color w:val="000000"/>
                <w:sz w:val="24"/>
                <w:szCs w:val="24"/>
                <w:b w:val="0"/>
                <w:bCs w:val="0"/>
              </w:rPr>
              <w:t xml:space="preserve">5.1 Офисное</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5.1.1 лицензионное программное обеспечение (Microsoft Office)</w:t>
            </w:r>
          </w:p>
        </w:tc>
        <w:tc>
          <w:tcPr/>
          <w:p>
            <w:pPr>
              <w:jc w:val="center"/>
              <w:spacing w:after="0"/>
            </w:pPr>
            <w:r>
              <w:rPr>
                <w:rFonts w:ascii="Times New Roman" w:hAnsi="Times New Roman" w:eastAsia="Times New Roman" w:cs="Times New Roman"/>
                <w:color w:val="000000"/>
                <w:sz w:val="24"/>
                <w:szCs w:val="24"/>
                <w:b w:val="0"/>
                <w:bCs w:val="0"/>
              </w:rPr>
              <w:t xml:space="preserve">1</w:t>
            </w:r>
          </w:p>
        </w:tc>
        <w:tc>
          <w:tcPr/>
          <w:p>
            <w:pPr>
              <w:jc w:val="center"/>
              <w:spacing w:after="0"/>
            </w:pPr>
            <w:r>
              <w:rPr>
                <w:rFonts w:ascii="Times New Roman" w:hAnsi="Times New Roman" w:eastAsia="Times New Roman" w:cs="Times New Roman"/>
                <w:color w:val="000000"/>
                <w:sz w:val="24"/>
                <w:szCs w:val="24"/>
                <w:b w:val="0"/>
                <w:bCs w:val="0"/>
              </w:rPr>
              <w:t xml:space="preserve">шт.</w:t>
            </w:r>
          </w:p>
        </w:tc>
        <w:tc>
          <w:tcPr/>
          <w:p>
            <w:pPr>
              <w:jc w:val="both"/>
              <w:spacing w:after="0" w:line="240" w:lineRule="auto"/>
            </w:pPr>
            <w:r>
              <w:rPr>
                <w:rFonts w:ascii="Times New Roman" w:hAnsi="Times New Roman" w:eastAsia="Times New Roman" w:cs="Times New Roman"/>
                <w:color w:val="000000"/>
                <w:sz w:val="24"/>
                <w:szCs w:val="24"/>
                <w:b w:val="0"/>
                <w:bCs w:val="0"/>
              </w:rPr>
              <w:t xml:space="preserve">программное обеспечение по количеству персональных компьютеров</w:t>
            </w:r>
          </w:p>
        </w:tc>
      </w:tr>
      <w:tr>
        <w:trPr/>
        <w:tc>
          <w:tcPr>
            <w:gridSpan w:val="4"/>
          </w:tcPr>
          <w:p>
            <w:pPr>
              <w:jc w:val="both"/>
              <w:spacing w:after="0" w:line="240" w:lineRule="auto"/>
            </w:pPr>
            <w:r>
              <w:rPr>
                <w:rFonts w:ascii="Times New Roman" w:hAnsi="Times New Roman" w:eastAsia="Times New Roman" w:cs="Times New Roman"/>
                <w:color w:val="000000"/>
                <w:sz w:val="24"/>
                <w:szCs w:val="24"/>
                <w:b w:val="0"/>
                <w:bCs w:val="0"/>
              </w:rPr>
              <w:t xml:space="preserve">5.2 Специализированное</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5.2.1 тестирующий программный комплекс системы</w:t>
            </w:r>
          </w:p>
        </w:tc>
        <w:tc>
          <w:tcPr/>
          <w:p>
            <w:pPr>
              <w:jc w:val="center"/>
              <w:spacing w:after="0"/>
            </w:pPr>
            <w:r>
              <w:rPr>
                <w:rFonts w:ascii="Times New Roman" w:hAnsi="Times New Roman" w:eastAsia="Times New Roman" w:cs="Times New Roman"/>
                <w:color w:val="000000"/>
                <w:sz w:val="24"/>
                <w:szCs w:val="24"/>
                <w:b w:val="0"/>
                <w:bCs w:val="0"/>
              </w:rPr>
              <w:t xml:space="preserve">1</w:t>
            </w:r>
          </w:p>
        </w:tc>
        <w:tc>
          <w:tcPr/>
          <w:p>
            <w:pPr>
              <w:jc w:val="center"/>
              <w:spacing w:after="0"/>
            </w:pPr>
            <w:r>
              <w:rPr>
                <w:rFonts w:ascii="Times New Roman" w:hAnsi="Times New Roman" w:eastAsia="Times New Roman" w:cs="Times New Roman"/>
                <w:color w:val="000000"/>
                <w:sz w:val="24"/>
                <w:szCs w:val="24"/>
                <w:b w:val="0"/>
                <w:bCs w:val="0"/>
              </w:rPr>
              <w:t xml:space="preserve">шт.</w:t>
            </w:r>
          </w:p>
        </w:tc>
        <w:tc>
          <w:tcPr/>
          <w:p>
            <w:pPr>
              <w:jc w:val="both"/>
              <w:spacing w:after="0" w:line="240" w:lineRule="auto"/>
            </w:pPr>
            <w:r>
              <w:rPr>
                <w:rFonts w:ascii="Times New Roman" w:hAnsi="Times New Roman" w:eastAsia="Times New Roman" w:cs="Times New Roman"/>
                <w:color w:val="000000"/>
                <w:sz w:val="24"/>
                <w:szCs w:val="24"/>
                <w:b w:val="0"/>
                <w:bCs w:val="0"/>
              </w:rPr>
              <w:t xml:space="preserve">создание библиотеки контрольных вопросов различных типов; формирование тестов на основе библиотеки вопросов (с возможностью случайной выборки, ограничениями по времени и другими параметрами); включение тестов в состав электронных курсов; назначение тестов в качестве самостоятельных оценочных процедур; детальная аналитика по итогам тестирования</w:t>
            </w:r>
          </w:p>
        </w:tc>
      </w:tr>
      <w:tr>
        <w:trPr/>
        <w:tc>
          <w:tcPr>
            <w:gridSpan w:val="4"/>
          </w:tcPr>
          <w:p>
            <w:pPr>
              <w:jc w:val="center"/>
              <w:spacing w:after="0"/>
            </w:pPr>
            <w:r>
              <w:rPr>
                <w:rFonts w:ascii="Times New Roman" w:hAnsi="Times New Roman" w:eastAsia="Times New Roman" w:cs="Times New Roman"/>
                <w:color w:val="000000"/>
                <w:sz w:val="24"/>
                <w:szCs w:val="24"/>
                <w:b w:val="1"/>
                <w:bCs w:val="1"/>
              </w:rPr>
              <w:t xml:space="preserve">6 Иные</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6.1 информационно-телекоммуникационные сети</w:t>
            </w:r>
          </w:p>
        </w:tc>
        <w:tc>
          <w:tcPr/>
          <w:p>
            <w:pPr>
              <w:jc w:val="center"/>
              <w:spacing w:after="0"/>
            </w:pPr>
            <w:r>
              <w:rPr>
                <w:rFonts w:ascii="Times New Roman" w:hAnsi="Times New Roman" w:eastAsia="Times New Roman" w:cs="Times New Roman"/>
                <w:color w:val="000000"/>
                <w:sz w:val="24"/>
                <w:szCs w:val="24"/>
                <w:b w:val="0"/>
                <w:bCs w:val="0"/>
              </w:rPr>
              <w:t xml:space="preserve">1</w:t>
            </w:r>
          </w:p>
        </w:tc>
        <w:tc>
          <w:tcPr/>
          <w:p>
            <w:pPr>
              <w:jc w:val="center"/>
              <w:spacing w:after="0"/>
            </w:pPr>
            <w:r>
              <w:rPr>
                <w:rFonts w:ascii="Times New Roman" w:hAnsi="Times New Roman" w:eastAsia="Times New Roman" w:cs="Times New Roman"/>
                <w:color w:val="000000"/>
                <w:sz w:val="24"/>
                <w:szCs w:val="24"/>
                <w:b w:val="0"/>
                <w:bCs w:val="0"/>
              </w:rPr>
              <w:t xml:space="preserve"/>
            </w:r>
          </w:p>
        </w:tc>
        <w:tc>
          <w:tcPr/>
          <w:p>
            <w:pPr>
              <w:jc w:val="both"/>
              <w:spacing w:after="0" w:line="240" w:lineRule="auto"/>
            </w:pPr>
            <w:r>
              <w:rPr>
                <w:rFonts w:ascii="Times New Roman" w:hAnsi="Times New Roman" w:eastAsia="Times New Roman" w:cs="Times New Roman"/>
                <w:color w:val="000000"/>
                <w:sz w:val="24"/>
                <w:szCs w:val="24"/>
                <w:b w:val="0"/>
                <w:bCs w:val="0"/>
              </w:rPr>
              <w:t xml:space="preserve">обеспечивают передачу по линиям связи учебной информации и обратную связь между обучающимся и средством обучения</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6.2 библиотека электронных образовательных ресурсов</w:t>
            </w:r>
          </w:p>
        </w:tc>
        <w:tc>
          <w:tcPr/>
          <w:p>
            <w:pPr>
              <w:jc w:val="center"/>
              <w:spacing w:after="0"/>
            </w:pPr>
            <w:r>
              <w:rPr>
                <w:rFonts w:ascii="Times New Roman" w:hAnsi="Times New Roman" w:eastAsia="Times New Roman" w:cs="Times New Roman"/>
                <w:color w:val="000000"/>
                <w:sz w:val="24"/>
                <w:szCs w:val="24"/>
                <w:b w:val="0"/>
                <w:bCs w:val="0"/>
              </w:rPr>
              <w:t xml:space="preserve">1</w:t>
            </w:r>
          </w:p>
        </w:tc>
        <w:tc>
          <w:tcPr/>
          <w:p>
            <w:pPr>
              <w:jc w:val="center"/>
              <w:spacing w:after="0"/>
            </w:pPr>
            <w:r>
              <w:rPr>
                <w:rFonts w:ascii="Times New Roman" w:hAnsi="Times New Roman" w:eastAsia="Times New Roman" w:cs="Times New Roman"/>
                <w:color w:val="000000"/>
                <w:sz w:val="24"/>
                <w:szCs w:val="24"/>
                <w:b w:val="0"/>
                <w:bCs w:val="0"/>
              </w:rPr>
              <w:t xml:space="preserve"/>
            </w:r>
          </w:p>
        </w:tc>
        <w:tc>
          <w:tcPr/>
          <w:p>
            <w:pPr>
              <w:jc w:val="both"/>
              <w:spacing w:after="0" w:line="240" w:lineRule="auto"/>
            </w:pPr>
            <w:r>
              <w:rPr>
                <w:rFonts w:ascii="Times New Roman" w:hAnsi="Times New Roman" w:eastAsia="Times New Roman" w:cs="Times New Roman"/>
                <w:color w:val="000000"/>
                <w:sz w:val="24"/>
                <w:szCs w:val="24"/>
                <w:b w:val="0"/>
                <w:bCs w:val="0"/>
              </w:rPr>
              <w:t xml:space="preserve">доступ к электронным образовательным ресурсам, контроль знаний обучающихся (тестирование); персональные компьютеры, программа для создания интерактивных и мультимедийных электронных образовательных ресурсов</w:t>
            </w:r>
          </w:p>
        </w:tc>
      </w:tr>
    </w:tbl>
    <w:p w14:paraId="35E94E15" w14:textId="7ADFC75E" w:rsidR="009D2D72" w:rsidRPr="00B11397" w:rsidRDefault="009D2D72" w:rsidP="00E17C2B">
      <w:pPr>
        <w:rPr>
          <w:lang w:eastAsia="en-US"/>
        </w:rPr>
      </w:pPr>
    </w:p>
    <w:p w14:paraId="2A1A702B" w14:textId="27C3C8A7" w:rsidR="00893C72" w:rsidRPr="00B11397" w:rsidRDefault="00BA036A" w:rsidP="00E17C2B">
      <w:pPr>
        <w:pStyle w:val="3"/>
        <w:keepNext/>
        <w:widowControl/>
        <w:ind w:left="0" w:firstLine="709"/>
      </w:pPr>
      <w:bookmarkStart w:id="44" w:name="_Toc98934612"/>
      <w:bookmarkStart w:id="45" w:name="_Toc126073492"/>
      <w:r w:rsidRPr="00B11397">
        <w:lastRenderedPageBreak/>
        <w:t xml:space="preserve"> </w:t>
      </w:r>
      <w:r w:rsidR="00893C72" w:rsidRPr="00B11397">
        <w:t>Требования к информационному и учебно-методическому обеспечению</w:t>
      </w:r>
      <w:bookmarkEnd w:id="44"/>
      <w:bookmarkEnd w:id="45"/>
    </w:p>
    <w:p w14:paraId="534DF444" w14:textId="0E6B81DC" w:rsidR="00893C72" w:rsidRPr="00B11397" w:rsidRDefault="00893C72" w:rsidP="00E17C2B">
      <w:pPr>
        <w:autoSpaceDE w:val="0"/>
        <w:autoSpaceDN w:val="0"/>
        <w:spacing w:before="115" w:line="360" w:lineRule="auto"/>
        <w:ind w:firstLine="709"/>
        <w:jc w:val="both"/>
        <w:rPr>
          <w:sz w:val="28"/>
          <w:szCs w:val="28"/>
          <w:lang w:eastAsia="en-US"/>
        </w:rPr>
      </w:pPr>
      <w:r w:rsidRPr="00B11397">
        <w:rPr>
          <w:sz w:val="28"/>
          <w:szCs w:val="28"/>
          <w:lang w:eastAsia="en-US"/>
        </w:rPr>
        <w:t>Для</w:t>
      </w:r>
      <w:r w:rsidRPr="00B11397">
        <w:rPr>
          <w:spacing w:val="1"/>
          <w:sz w:val="28"/>
          <w:szCs w:val="28"/>
          <w:lang w:eastAsia="en-US"/>
        </w:rPr>
        <w:t xml:space="preserve"> </w:t>
      </w:r>
      <w:r w:rsidRPr="00B11397">
        <w:rPr>
          <w:sz w:val="28"/>
          <w:szCs w:val="28"/>
          <w:lang w:eastAsia="en-US"/>
        </w:rPr>
        <w:t>реализации</w:t>
      </w:r>
      <w:r w:rsidRPr="00B11397">
        <w:rPr>
          <w:spacing w:val="1"/>
          <w:sz w:val="28"/>
          <w:szCs w:val="28"/>
          <w:lang w:eastAsia="en-US"/>
        </w:rPr>
        <w:t xml:space="preserve"> </w:t>
      </w:r>
      <w:r w:rsidR="00B64BC6" w:rsidRPr="00B11397">
        <w:rPr>
          <w:sz w:val="28"/>
          <w:szCs w:val="28"/>
          <w:lang w:eastAsia="en-US"/>
        </w:rPr>
        <w:t>П</w:t>
      </w:r>
      <w:r w:rsidRPr="00B11397">
        <w:rPr>
          <w:sz w:val="28"/>
          <w:szCs w:val="28"/>
          <w:lang w:eastAsia="en-US"/>
        </w:rPr>
        <w:t>рограммы</w:t>
      </w:r>
      <w:r w:rsidRPr="00B11397">
        <w:rPr>
          <w:spacing w:val="1"/>
          <w:sz w:val="28"/>
          <w:szCs w:val="28"/>
          <w:lang w:eastAsia="en-US"/>
        </w:rPr>
        <w:t xml:space="preserve"> </w:t>
      </w:r>
      <w:r w:rsidRPr="00B11397">
        <w:rPr>
          <w:sz w:val="28"/>
          <w:szCs w:val="28"/>
          <w:lang w:eastAsia="en-US"/>
        </w:rPr>
        <w:t>используются</w:t>
      </w:r>
      <w:r w:rsidRPr="00B11397">
        <w:rPr>
          <w:spacing w:val="1"/>
          <w:sz w:val="28"/>
          <w:szCs w:val="28"/>
          <w:lang w:eastAsia="en-US"/>
        </w:rPr>
        <w:t xml:space="preserve"> </w:t>
      </w:r>
      <w:r w:rsidRPr="00B11397">
        <w:rPr>
          <w:sz w:val="28"/>
          <w:szCs w:val="28"/>
          <w:lang w:eastAsia="en-US"/>
        </w:rPr>
        <w:t>учебно-методическая</w:t>
      </w:r>
      <w:r w:rsidRPr="00B11397">
        <w:rPr>
          <w:spacing w:val="1"/>
          <w:sz w:val="28"/>
          <w:szCs w:val="28"/>
          <w:lang w:eastAsia="en-US"/>
        </w:rPr>
        <w:t xml:space="preserve"> </w:t>
      </w:r>
      <w:r w:rsidRPr="00B11397">
        <w:rPr>
          <w:sz w:val="28"/>
          <w:szCs w:val="28"/>
          <w:lang w:eastAsia="en-US"/>
        </w:rPr>
        <w:t>документация,</w:t>
      </w:r>
      <w:r w:rsidRPr="00B11397">
        <w:rPr>
          <w:spacing w:val="1"/>
          <w:sz w:val="28"/>
          <w:szCs w:val="28"/>
          <w:lang w:eastAsia="en-US"/>
        </w:rPr>
        <w:t xml:space="preserve"> </w:t>
      </w:r>
      <w:r w:rsidRPr="00B11397">
        <w:rPr>
          <w:sz w:val="28"/>
          <w:szCs w:val="28"/>
          <w:lang w:eastAsia="en-US"/>
        </w:rPr>
        <w:t>нормативные</w:t>
      </w:r>
      <w:r w:rsidRPr="00B11397">
        <w:rPr>
          <w:spacing w:val="1"/>
          <w:sz w:val="28"/>
          <w:szCs w:val="28"/>
          <w:lang w:eastAsia="en-US"/>
        </w:rPr>
        <w:t xml:space="preserve"> </w:t>
      </w:r>
      <w:r w:rsidRPr="00B11397">
        <w:rPr>
          <w:sz w:val="28"/>
          <w:szCs w:val="28"/>
          <w:lang w:eastAsia="en-US"/>
        </w:rPr>
        <w:t>правовые</w:t>
      </w:r>
      <w:r w:rsidRPr="00B11397">
        <w:rPr>
          <w:spacing w:val="1"/>
          <w:sz w:val="28"/>
          <w:szCs w:val="28"/>
          <w:lang w:eastAsia="en-US"/>
        </w:rPr>
        <w:t xml:space="preserve"> </w:t>
      </w:r>
      <w:r w:rsidRPr="00B11397">
        <w:rPr>
          <w:sz w:val="28"/>
          <w:szCs w:val="28"/>
          <w:lang w:eastAsia="en-US"/>
        </w:rPr>
        <w:t>акты,</w:t>
      </w:r>
      <w:r w:rsidRPr="00B11397">
        <w:rPr>
          <w:spacing w:val="1"/>
          <w:sz w:val="28"/>
          <w:szCs w:val="28"/>
          <w:lang w:eastAsia="en-US"/>
        </w:rPr>
        <w:t xml:space="preserve"> </w:t>
      </w:r>
      <w:r w:rsidRPr="00B11397">
        <w:rPr>
          <w:sz w:val="28"/>
          <w:szCs w:val="28"/>
          <w:lang w:eastAsia="en-US"/>
        </w:rPr>
        <w:t>нормативная</w:t>
      </w:r>
      <w:r w:rsidRPr="00B11397">
        <w:rPr>
          <w:spacing w:val="1"/>
          <w:sz w:val="28"/>
          <w:szCs w:val="28"/>
          <w:lang w:eastAsia="en-US"/>
        </w:rPr>
        <w:t xml:space="preserve"> </w:t>
      </w:r>
      <w:r w:rsidRPr="00B11397">
        <w:rPr>
          <w:sz w:val="28"/>
          <w:szCs w:val="28"/>
          <w:lang w:eastAsia="en-US"/>
        </w:rPr>
        <w:t>техническая</w:t>
      </w:r>
      <w:r w:rsidRPr="00B11397">
        <w:rPr>
          <w:spacing w:val="1"/>
          <w:sz w:val="28"/>
          <w:szCs w:val="28"/>
          <w:lang w:eastAsia="en-US"/>
        </w:rPr>
        <w:t xml:space="preserve"> </w:t>
      </w:r>
      <w:r w:rsidRPr="00B11397">
        <w:rPr>
          <w:sz w:val="28"/>
          <w:szCs w:val="28"/>
          <w:lang w:eastAsia="en-US"/>
        </w:rPr>
        <w:t>документация,</w:t>
      </w:r>
      <w:r w:rsidRPr="00B11397">
        <w:rPr>
          <w:spacing w:val="1"/>
          <w:sz w:val="28"/>
          <w:szCs w:val="28"/>
          <w:lang w:eastAsia="en-US"/>
        </w:rPr>
        <w:t xml:space="preserve"> </w:t>
      </w:r>
      <w:r w:rsidRPr="00B11397">
        <w:rPr>
          <w:sz w:val="28"/>
          <w:szCs w:val="28"/>
          <w:lang w:eastAsia="en-US"/>
        </w:rPr>
        <w:t>иная</w:t>
      </w:r>
      <w:r w:rsidRPr="00B11397">
        <w:rPr>
          <w:spacing w:val="1"/>
          <w:sz w:val="28"/>
          <w:szCs w:val="28"/>
          <w:lang w:eastAsia="en-US"/>
        </w:rPr>
        <w:t xml:space="preserve"> </w:t>
      </w:r>
      <w:r w:rsidRPr="00B11397">
        <w:rPr>
          <w:sz w:val="28"/>
          <w:szCs w:val="28"/>
          <w:lang w:eastAsia="en-US"/>
        </w:rPr>
        <w:t>документация,</w:t>
      </w:r>
      <w:r w:rsidRPr="00B11397">
        <w:rPr>
          <w:spacing w:val="1"/>
          <w:sz w:val="28"/>
          <w:szCs w:val="28"/>
          <w:lang w:eastAsia="en-US"/>
        </w:rPr>
        <w:t xml:space="preserve">  </w:t>
      </w:r>
      <w:r w:rsidRPr="00B11397">
        <w:rPr>
          <w:sz w:val="28"/>
          <w:szCs w:val="28"/>
          <w:lang w:eastAsia="en-US"/>
        </w:rPr>
        <w:t>информационные</w:t>
      </w:r>
      <w:r w:rsidRPr="00B11397">
        <w:rPr>
          <w:spacing w:val="-2"/>
          <w:sz w:val="28"/>
          <w:szCs w:val="28"/>
          <w:lang w:eastAsia="en-US"/>
        </w:rPr>
        <w:t xml:space="preserve"> </w:t>
      </w:r>
      <w:r w:rsidRPr="00B11397">
        <w:rPr>
          <w:sz w:val="28"/>
          <w:szCs w:val="28"/>
          <w:lang w:eastAsia="en-US"/>
        </w:rPr>
        <w:t>ресурсы.</w:t>
      </w:r>
    </w:p>
    <w:p w14:paraId="70A0BBF4" w14:textId="0C9E6352" w:rsidR="00893C72" w:rsidRPr="00B11397" w:rsidRDefault="00506F58" w:rsidP="00E17C2B">
      <w:pPr>
        <w:autoSpaceDE w:val="0"/>
        <w:autoSpaceDN w:val="0"/>
        <w:spacing w:after="120"/>
        <w:ind w:right="125"/>
        <w:jc w:val="both"/>
        <w:rPr>
          <w:sz w:val="28"/>
          <w:szCs w:val="28"/>
          <w:lang w:eastAsia="en-US"/>
        </w:rPr>
      </w:pPr>
      <w:r w:rsidRPr="00B11397">
        <w:rPr>
          <w:sz w:val="28"/>
          <w:szCs w:val="28"/>
          <w:lang w:eastAsia="en-US"/>
        </w:rPr>
        <w:t xml:space="preserve">Таблица </w:t>
      </w:r>
      <w:r w:rsidR="0071457D" w:rsidRPr="00B11397">
        <w:rPr>
          <w:sz w:val="28"/>
          <w:szCs w:val="28"/>
          <w:lang w:eastAsia="en-US"/>
        </w:rPr>
        <w:t>6</w:t>
      </w:r>
      <w:r w:rsidR="00893C72" w:rsidRPr="00B11397">
        <w:rPr>
          <w:sz w:val="28"/>
          <w:szCs w:val="28"/>
          <w:lang w:eastAsia="en-US"/>
        </w:rPr>
        <w:t xml:space="preserve"> – </w:t>
      </w:r>
      <w:r w:rsidR="004C57FA" w:rsidRPr="00B11397">
        <w:rPr>
          <w:sz w:val="28"/>
          <w:szCs w:val="28"/>
          <w:lang w:eastAsia="en-US"/>
        </w:rPr>
        <w:t>Информационное и учебно-методическое обеспечение</w:t>
      </w:r>
    </w:p>
    <w:tbl>
      <w:tblGrid>
        <w:gridCol w:w="9530"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c>
          <w:tcPr>
            <w:tcW w:w="9530" w:type="dxa"/>
          </w:tcPr>
          <w:p>
            <w:pPr>
              <w:jc w:val="center"/>
              <w:spacing w:after="0"/>
            </w:pPr>
            <w:r>
              <w:rPr>
                <w:rFonts w:ascii="Times New Roman" w:hAnsi="Times New Roman" w:eastAsia="Times New Roman" w:cs="Times New Roman"/>
                <w:color w:val="000000"/>
                <w:sz w:val="24"/>
                <w:szCs w:val="24"/>
                <w:b w:val="1"/>
                <w:bCs w:val="1"/>
              </w:rPr>
              <w:t xml:space="preserve">Вид информационного и учебно-методического обеспечения</w:t>
            </w:r>
          </w:p>
        </w:tc>
      </w:tr>
      <w:tr>
        <w:trPr/>
        <w:tc>
          <w:tcPr>
            <w:tcW w:w="9530" w:type="dxa"/>
          </w:tcPr>
          <w:p>
            <w:pPr>
              <w:jc w:val="center"/>
              <w:spacing w:after="0"/>
            </w:pPr>
            <w:r>
              <w:rPr>
                <w:rFonts w:ascii="Times New Roman" w:hAnsi="Times New Roman" w:eastAsia="Times New Roman" w:cs="Times New Roman"/>
                <w:color w:val="000000"/>
                <w:sz w:val="24"/>
                <w:szCs w:val="24"/>
                <w:b w:val="1"/>
                <w:bCs w:val="1"/>
              </w:rPr>
              <w:t xml:space="preserve">1 Учебно-методическая документация</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1.1 Конспект лекций</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1.2 Методические указания к организации и проведению практических занятий </w:t>
            </w:r>
          </w:p>
        </w:tc>
      </w:tr>
      <w:tr>
        <w:trPr/>
        <w:tc>
          <w:tcPr>
            <w:tcW w:w="9530" w:type="dxa"/>
          </w:tcPr>
          <w:p>
            <w:pPr>
              <w:jc w:val="center"/>
              <w:spacing w:after="0"/>
            </w:pPr>
            <w:r>
              <w:rPr>
                <w:rFonts w:ascii="Times New Roman" w:hAnsi="Times New Roman" w:eastAsia="Times New Roman" w:cs="Times New Roman"/>
                <w:color w:val="000000"/>
                <w:sz w:val="24"/>
                <w:szCs w:val="24"/>
                <w:b w:val="1"/>
                <w:bCs w:val="1"/>
              </w:rPr>
              <w:t xml:space="preserve">2 Список используемых источников</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2.1 Технический регламент таможенного союза ТР ТС 018/2011 «О безопасности колесных транспортных средств». (утв. Решением Комиссии Таможенного союза от 9 декабря 2011 г. № 877).</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2.2 ISO 17025—2019. Общие требования к компетентности испытательных и калибровочных лабораторий.</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2.3 ГОСТ Р 58807-2020. «Автомобильные транспортные средства СИСТЕМЫ ПРЕДУПРЕЖДЕНИЯ О ВЫХОДЕ ИЗ ЗАНИМАЕМОЙ ПОЛОСЫ ДВИЖЕНИЯ Общие технические требования и методы испытаний»</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2.4 ГОСТ Р 58808-2020. «Автотранспортные средства СИСТЕМЫ МОНИТОРИНГА СЛЕПЫХ ЗОН Общие технические требования и методы испытаний»</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2.5 ГОСТ Р 58834-2020. «Автомобильные транспортные средства БОРТОВЫЕ СИСТЕМЫ ПОМОЩИ ВОДИТЕЛЮ Общие технические требования к компонентам и методы испытаний»</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2.6 ГОСТ Р 58835-2020. «Автомобильные транспортные средства БОРТОВЫЕ СИСТЕМЫ ПОМОЩИ ВОДИТЕЛЮ. РАДАРНЫЕ ПОДСИСТЕМЫ Общие технические требования и методы испытаний»</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2.7 ГОСТ Р 58836-2020. «Автомобильные транспортные средства СИСТЕМЫ ОПТИЧЕСКОГО РАСПОЗНАВАНИЯ ОБЪЕКТОВ Общие технические требования и методы испытаний»</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2.8 ГОСТ Р 58842-2020. «Автомобильные транспортные средства БОРТОВЫЕ СИСТЕМЫ ПОМОЩИ ВОДИТЕЛЮ. СИСТЕМЫ РАСПОЗНАВАНИЯ ОБЪЕКТОВ ИНФРАСТРУКТУРЫ Общие технические требования и методы испытаний»</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2.9 ГОСТ Р 58824 –  2020. «Автомобильные транспортные средства  СИСТЕМЫ АДАПТИВНОГО КРУИЗ-КОНТРОЛЯ Общие технические требования и методы испытаний»</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2.10 ГОСТ Р 58839-2020. «Автомобильные транспортные средства СИСТЕМЫ ОПЕРЕЖАЮЩЕГО ЭКСТРЕННОГО ТОРМОЖЕНИЯ Общие технические требования и методы испытаний»</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2.11 Методические рекомендации по АНАЛИТИЧЕСКИЙ ОТЧЁТ  Состояние и перспективы развития рынка бортового  оборудования и технологий ADAS в России и мире. Оценка влияния на показатели развития НТИ «Автонет»</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2.12 Официальный сайт Центр сертификации продукции ☑VIPTEST : https://vptst.com/</w:t>
            </w:r>
          </w:p>
        </w:tc>
      </w:tr>
      <w:tr>
        <w:trPr/>
        <w:tc>
          <w:tcPr>
            <w:tcW w:w="9530" w:type="dxa"/>
          </w:tcPr>
          <w:p>
            <w:pPr>
              <w:jc w:val="center"/>
              <w:spacing w:after="0"/>
            </w:pPr>
            <w:r>
              <w:rPr>
                <w:rFonts w:ascii="Times New Roman" w:hAnsi="Times New Roman" w:eastAsia="Times New Roman" w:cs="Times New Roman"/>
                <w:color w:val="000000"/>
                <w:sz w:val="24"/>
                <w:szCs w:val="24"/>
                <w:b w:val="1"/>
                <w:bCs w:val="1"/>
              </w:rPr>
              <w:t xml:space="preserve">3 Информационное обеспечение</w:t>
            </w:r>
          </w:p>
        </w:tc>
      </w:tr>
      <w:tr>
        <w:trPr/>
        <w:tc>
          <w:tcPr>
            <w:tcW w:w="9530" w:type="dxa"/>
          </w:tcPr>
          <w:p>
            <w:pPr>
              <w:spacing w:after="0" w:line="240" w:lineRule="auto"/>
            </w:pPr>
            <w:r>
              <w:rPr>
                <w:rFonts w:ascii="Times New Roman" w:hAnsi="Times New Roman" w:eastAsia="Times New Roman" w:cs="Times New Roman"/>
                <w:color w:val="000000"/>
                <w:sz w:val="24"/>
                <w:szCs w:val="24"/>
                <w:b w:val="0"/>
                <w:bCs w:val="0"/>
              </w:rPr>
              <w:t xml:space="preserve">3.1 http://library.miit.ru/ </w:t>
            </w:r>
          </w:p>
        </w:tc>
      </w:tr>
    </w:tbl>
    <w:p w14:paraId="072F33EE" w14:textId="77777777" w:rsidR="0057119D" w:rsidRPr="00B11397" w:rsidRDefault="0057119D" w:rsidP="00E17C2B">
      <w:pPr>
        <w:autoSpaceDE w:val="0"/>
        <w:autoSpaceDN w:val="0"/>
        <w:spacing w:after="120"/>
        <w:ind w:right="125"/>
        <w:jc w:val="both"/>
        <w:rPr>
          <w:sz w:val="28"/>
          <w:szCs w:val="28"/>
          <w:lang w:eastAsia="en-US"/>
        </w:rPr>
      </w:pPr>
    </w:p>
    <w:p w14:paraId="13AED978" w14:textId="2B5F78BD" w:rsidR="00893C72" w:rsidRPr="00B11397" w:rsidRDefault="00BA036A" w:rsidP="00E17C2B">
      <w:pPr>
        <w:pStyle w:val="3"/>
        <w:keepNext/>
        <w:widowControl/>
        <w:ind w:left="0" w:firstLine="709"/>
      </w:pPr>
      <w:bookmarkStart w:id="46" w:name="_Toc98934613"/>
      <w:bookmarkStart w:id="47" w:name="_Toc126073493"/>
      <w:r w:rsidRPr="00B11397">
        <w:t xml:space="preserve"> </w:t>
      </w:r>
      <w:r w:rsidR="00893C72" w:rsidRPr="00B11397">
        <w:t>Общие требования к организации учебного процесса</w:t>
      </w:r>
      <w:bookmarkEnd w:id="46"/>
      <w:bookmarkEnd w:id="47"/>
    </w:p>
    <w:p w14:paraId="35D99EF8" w14:textId="64FA3526" w:rsidR="00893C72" w:rsidRPr="00B11397" w:rsidRDefault="00893C72" w:rsidP="00E17C2B">
      <w:pPr>
        <w:autoSpaceDE w:val="0"/>
        <w:autoSpaceDN w:val="0"/>
        <w:spacing w:before="161" w:line="360" w:lineRule="auto"/>
        <w:ind w:firstLine="709"/>
        <w:jc w:val="both"/>
        <w:rPr>
          <w:sz w:val="28"/>
          <w:szCs w:val="28"/>
          <w:lang w:eastAsia="en-US"/>
        </w:rPr>
      </w:pPr>
      <w:r w:rsidRPr="00B11397">
        <w:rPr>
          <w:sz w:val="28"/>
          <w:szCs w:val="28"/>
          <w:lang w:eastAsia="en-US"/>
        </w:rPr>
        <w:t>Общие</w:t>
      </w:r>
      <w:r w:rsidRPr="00B11397">
        <w:rPr>
          <w:spacing w:val="1"/>
          <w:sz w:val="28"/>
          <w:szCs w:val="28"/>
          <w:lang w:eastAsia="en-US"/>
        </w:rPr>
        <w:t xml:space="preserve"> </w:t>
      </w:r>
      <w:r w:rsidRPr="00B11397">
        <w:rPr>
          <w:sz w:val="28"/>
          <w:szCs w:val="28"/>
          <w:lang w:eastAsia="en-US"/>
        </w:rPr>
        <w:t>требования</w:t>
      </w:r>
      <w:r w:rsidRPr="00B11397">
        <w:rPr>
          <w:spacing w:val="1"/>
          <w:sz w:val="28"/>
          <w:szCs w:val="28"/>
          <w:lang w:eastAsia="en-US"/>
        </w:rPr>
        <w:t xml:space="preserve"> </w:t>
      </w:r>
      <w:r w:rsidRPr="00B11397">
        <w:rPr>
          <w:sz w:val="28"/>
          <w:szCs w:val="28"/>
          <w:lang w:eastAsia="en-US"/>
        </w:rPr>
        <w:t>к</w:t>
      </w:r>
      <w:r w:rsidRPr="00B11397">
        <w:rPr>
          <w:spacing w:val="1"/>
          <w:sz w:val="28"/>
          <w:szCs w:val="28"/>
          <w:lang w:eastAsia="en-US"/>
        </w:rPr>
        <w:t xml:space="preserve"> </w:t>
      </w:r>
      <w:r w:rsidRPr="00B11397">
        <w:rPr>
          <w:sz w:val="28"/>
          <w:szCs w:val="28"/>
          <w:lang w:eastAsia="en-US"/>
        </w:rPr>
        <w:t>организации</w:t>
      </w:r>
      <w:r w:rsidRPr="00B11397">
        <w:rPr>
          <w:spacing w:val="1"/>
          <w:sz w:val="28"/>
          <w:szCs w:val="28"/>
          <w:lang w:eastAsia="en-US"/>
        </w:rPr>
        <w:t xml:space="preserve"> </w:t>
      </w:r>
      <w:r w:rsidRPr="00B11397">
        <w:rPr>
          <w:sz w:val="28"/>
          <w:szCs w:val="28"/>
          <w:lang w:eastAsia="en-US"/>
        </w:rPr>
        <w:t>учебного</w:t>
      </w:r>
      <w:r w:rsidRPr="00B11397">
        <w:rPr>
          <w:spacing w:val="1"/>
          <w:sz w:val="28"/>
          <w:szCs w:val="28"/>
          <w:lang w:eastAsia="en-US"/>
        </w:rPr>
        <w:t xml:space="preserve"> </w:t>
      </w:r>
      <w:r w:rsidRPr="00B11397">
        <w:rPr>
          <w:sz w:val="28"/>
          <w:szCs w:val="28"/>
          <w:lang w:eastAsia="en-US"/>
        </w:rPr>
        <w:t>процесса</w:t>
      </w:r>
      <w:r w:rsidRPr="00B11397">
        <w:rPr>
          <w:spacing w:val="1"/>
          <w:sz w:val="28"/>
          <w:szCs w:val="28"/>
          <w:lang w:eastAsia="en-US"/>
        </w:rPr>
        <w:t xml:space="preserve"> </w:t>
      </w:r>
      <w:r w:rsidRPr="00B11397">
        <w:rPr>
          <w:sz w:val="28"/>
          <w:szCs w:val="28"/>
          <w:lang w:eastAsia="en-US"/>
        </w:rPr>
        <w:t>определяются</w:t>
      </w:r>
      <w:r w:rsidRPr="00B11397">
        <w:rPr>
          <w:spacing w:val="1"/>
          <w:sz w:val="28"/>
          <w:szCs w:val="28"/>
          <w:lang w:eastAsia="en-US"/>
        </w:rPr>
        <w:t xml:space="preserve"> </w:t>
      </w:r>
      <w:r w:rsidRPr="00B11397">
        <w:rPr>
          <w:sz w:val="28"/>
          <w:szCs w:val="28"/>
          <w:lang w:eastAsia="en-US"/>
        </w:rPr>
        <w:t>локальными</w:t>
      </w:r>
      <w:r w:rsidRPr="00B11397">
        <w:rPr>
          <w:spacing w:val="1"/>
          <w:sz w:val="28"/>
          <w:szCs w:val="28"/>
          <w:lang w:eastAsia="en-US"/>
        </w:rPr>
        <w:t xml:space="preserve"> </w:t>
      </w:r>
      <w:r w:rsidRPr="00B11397">
        <w:rPr>
          <w:sz w:val="28"/>
          <w:szCs w:val="28"/>
          <w:lang w:eastAsia="en-US"/>
        </w:rPr>
        <w:t>нормативными</w:t>
      </w:r>
      <w:r w:rsidRPr="00B11397">
        <w:rPr>
          <w:spacing w:val="1"/>
          <w:sz w:val="28"/>
          <w:szCs w:val="28"/>
          <w:lang w:eastAsia="en-US"/>
        </w:rPr>
        <w:t xml:space="preserve"> </w:t>
      </w:r>
      <w:r w:rsidRPr="00B11397">
        <w:rPr>
          <w:sz w:val="28"/>
          <w:szCs w:val="28"/>
          <w:lang w:eastAsia="en-US"/>
        </w:rPr>
        <w:t>актами</w:t>
      </w:r>
      <w:r w:rsidRPr="00B11397">
        <w:rPr>
          <w:spacing w:val="1"/>
          <w:sz w:val="28"/>
          <w:szCs w:val="28"/>
          <w:lang w:eastAsia="en-US"/>
        </w:rPr>
        <w:t xml:space="preserve"> </w:t>
      </w:r>
      <w:r w:rsidRPr="00B11397">
        <w:rPr>
          <w:sz w:val="28"/>
          <w:szCs w:val="28"/>
          <w:lang w:eastAsia="en-US"/>
        </w:rPr>
        <w:t>образовательной</w:t>
      </w:r>
      <w:r w:rsidRPr="00B11397">
        <w:rPr>
          <w:spacing w:val="1"/>
          <w:sz w:val="28"/>
          <w:szCs w:val="28"/>
          <w:lang w:eastAsia="en-US"/>
        </w:rPr>
        <w:t xml:space="preserve"> </w:t>
      </w:r>
      <w:r w:rsidRPr="00B11397">
        <w:rPr>
          <w:sz w:val="28"/>
          <w:szCs w:val="28"/>
          <w:lang w:eastAsia="en-US"/>
        </w:rPr>
        <w:t>организации,</w:t>
      </w:r>
      <w:r w:rsidRPr="00B11397">
        <w:rPr>
          <w:spacing w:val="1"/>
          <w:sz w:val="28"/>
          <w:szCs w:val="28"/>
          <w:lang w:eastAsia="en-US"/>
        </w:rPr>
        <w:t xml:space="preserve"> </w:t>
      </w:r>
      <w:r w:rsidRPr="00B11397">
        <w:rPr>
          <w:sz w:val="28"/>
          <w:szCs w:val="28"/>
          <w:lang w:eastAsia="en-US"/>
        </w:rPr>
        <w:t>реализующей</w:t>
      </w:r>
      <w:r w:rsidRPr="00B11397">
        <w:rPr>
          <w:spacing w:val="-1"/>
          <w:sz w:val="28"/>
          <w:szCs w:val="28"/>
          <w:lang w:eastAsia="en-US"/>
        </w:rPr>
        <w:t xml:space="preserve"> </w:t>
      </w:r>
      <w:r w:rsidR="00BE2D1F" w:rsidRPr="00B11397">
        <w:rPr>
          <w:sz w:val="28"/>
          <w:szCs w:val="28"/>
          <w:lang w:eastAsia="en-US"/>
        </w:rPr>
        <w:t>П</w:t>
      </w:r>
      <w:r w:rsidRPr="00B11397">
        <w:rPr>
          <w:sz w:val="28"/>
          <w:szCs w:val="28"/>
          <w:lang w:eastAsia="en-US"/>
        </w:rPr>
        <w:t>рограмму.</w:t>
      </w:r>
    </w:p>
    <w:p w14:paraId="1711010A" w14:textId="77777777" w:rsidR="004D2CEF" w:rsidRPr="00B11397" w:rsidRDefault="004D2CEF" w:rsidP="00E17C2B">
      <w:pPr>
        <w:autoSpaceDE w:val="0"/>
        <w:autoSpaceDN w:val="0"/>
        <w:spacing w:before="159"/>
        <w:ind w:firstLine="709"/>
        <w:jc w:val="both"/>
        <w:rPr>
          <w:sz w:val="28"/>
          <w:szCs w:val="28"/>
          <w:lang w:eastAsia="en-US"/>
        </w:rPr>
      </w:pPr>
      <w:bookmarkStart w:id="48" w:name="_Toc122258100"/>
      <w:bookmarkStart w:id="49" w:name="_bookmark20"/>
      <w:bookmarkEnd w:id="48"/>
      <w:bookmarkEnd w:id="49"/>
      <w:r w:rsidRPr="00B11397">
        <w:rPr>
          <w:sz w:val="28"/>
          <w:szCs w:val="28"/>
          <w:lang w:eastAsia="en-US"/>
        </w:rPr>
        <w:t>Проверка</w:t>
      </w:r>
      <w:r w:rsidRPr="00B11397">
        <w:rPr>
          <w:spacing w:val="-4"/>
          <w:sz w:val="28"/>
          <w:szCs w:val="28"/>
          <w:lang w:eastAsia="en-US"/>
        </w:rPr>
        <w:t xml:space="preserve"> </w:t>
      </w:r>
      <w:r w:rsidRPr="00B11397">
        <w:rPr>
          <w:sz w:val="28"/>
          <w:szCs w:val="28"/>
          <w:lang w:eastAsia="en-US"/>
        </w:rPr>
        <w:t>знаний</w:t>
      </w:r>
      <w:r w:rsidRPr="00B11397">
        <w:rPr>
          <w:spacing w:val="-2"/>
          <w:sz w:val="28"/>
          <w:szCs w:val="28"/>
          <w:lang w:eastAsia="en-US"/>
        </w:rPr>
        <w:t xml:space="preserve"> </w:t>
      </w:r>
      <w:r w:rsidRPr="00B11397">
        <w:rPr>
          <w:sz w:val="28"/>
          <w:szCs w:val="28"/>
          <w:lang w:eastAsia="en-US"/>
        </w:rPr>
        <w:t>проводится</w:t>
      </w:r>
      <w:r w:rsidRPr="00B11397">
        <w:rPr>
          <w:spacing w:val="-4"/>
          <w:sz w:val="28"/>
          <w:szCs w:val="28"/>
          <w:lang w:eastAsia="en-US"/>
        </w:rPr>
        <w:t xml:space="preserve"> </w:t>
      </w:r>
      <w:r w:rsidRPr="00B11397">
        <w:rPr>
          <w:sz w:val="28"/>
          <w:szCs w:val="28"/>
          <w:lang w:eastAsia="en-US"/>
        </w:rPr>
        <w:t>в</w:t>
      </w:r>
      <w:r w:rsidRPr="00B11397">
        <w:rPr>
          <w:spacing w:val="-3"/>
          <w:sz w:val="28"/>
          <w:szCs w:val="28"/>
          <w:lang w:eastAsia="en-US"/>
        </w:rPr>
        <w:t xml:space="preserve"> </w:t>
      </w:r>
      <w:r w:rsidRPr="00B11397">
        <w:rPr>
          <w:sz w:val="28"/>
          <w:szCs w:val="28"/>
          <w:lang w:eastAsia="en-US"/>
        </w:rPr>
        <w:t>форме</w:t>
      </w:r>
      <w:r w:rsidRPr="00B11397">
        <w:rPr>
          <w:spacing w:val="-2"/>
          <w:sz w:val="28"/>
          <w:szCs w:val="28"/>
          <w:lang w:eastAsia="en-US"/>
        </w:rPr>
        <w:t xml:space="preserve"> </w:t>
      </w:r>
      <w:r w:rsidRPr="00B11397">
        <w:rPr>
          <w:sz w:val="28"/>
          <w:szCs w:val="28"/>
          <w:lang w:eastAsia="en-US"/>
        </w:rPr>
        <w:t>тестирования.</w:t>
      </w:r>
    </w:p>
    <w:p w14:paraId="026189E5" w14:textId="77777777" w:rsidR="004D2CEF" w:rsidRPr="00B11397" w:rsidRDefault="004D2CEF" w:rsidP="00E17C2B">
      <w:pPr>
        <w:autoSpaceDE w:val="0"/>
        <w:autoSpaceDN w:val="0"/>
        <w:spacing w:before="161" w:line="362" w:lineRule="auto"/>
        <w:ind w:firstLine="709"/>
        <w:jc w:val="both"/>
        <w:rPr>
          <w:sz w:val="28"/>
          <w:szCs w:val="22"/>
          <w:lang w:eastAsia="en-US"/>
        </w:rPr>
      </w:pPr>
      <w:r w:rsidRPr="00B11397">
        <w:rPr>
          <w:sz w:val="28"/>
          <w:szCs w:val="28"/>
          <w:lang w:eastAsia="en-US"/>
        </w:rPr>
        <w:t>Проверка</w:t>
      </w:r>
      <w:r w:rsidRPr="00B11397">
        <w:rPr>
          <w:spacing w:val="1"/>
          <w:sz w:val="28"/>
          <w:szCs w:val="28"/>
          <w:lang w:eastAsia="en-US"/>
        </w:rPr>
        <w:t xml:space="preserve"> </w:t>
      </w:r>
      <w:r w:rsidRPr="00B11397">
        <w:rPr>
          <w:sz w:val="28"/>
          <w:szCs w:val="28"/>
          <w:lang w:eastAsia="en-US"/>
        </w:rPr>
        <w:t>умений</w:t>
      </w:r>
      <w:r w:rsidRPr="00B11397">
        <w:rPr>
          <w:spacing w:val="1"/>
          <w:sz w:val="28"/>
          <w:szCs w:val="28"/>
          <w:lang w:eastAsia="en-US"/>
        </w:rPr>
        <w:t xml:space="preserve"> </w:t>
      </w:r>
      <w:r w:rsidRPr="00B11397">
        <w:rPr>
          <w:sz w:val="28"/>
          <w:szCs w:val="28"/>
          <w:lang w:eastAsia="en-US"/>
        </w:rPr>
        <w:t>проводится</w:t>
      </w:r>
      <w:r w:rsidRPr="00B11397">
        <w:rPr>
          <w:spacing w:val="1"/>
          <w:sz w:val="28"/>
          <w:szCs w:val="28"/>
          <w:lang w:eastAsia="en-US"/>
        </w:rPr>
        <w:t xml:space="preserve"> </w:t>
      </w:r>
      <w:r w:rsidRPr="00B11397">
        <w:rPr>
          <w:sz w:val="28"/>
          <w:szCs w:val="28"/>
          <w:lang w:eastAsia="en-US"/>
        </w:rPr>
        <w:t>в</w:t>
      </w:r>
      <w:r w:rsidRPr="00B11397">
        <w:rPr>
          <w:spacing w:val="1"/>
          <w:sz w:val="28"/>
          <w:szCs w:val="28"/>
          <w:lang w:eastAsia="en-US"/>
        </w:rPr>
        <w:t xml:space="preserve"> </w:t>
      </w:r>
      <w:r w:rsidRPr="00B11397">
        <w:rPr>
          <w:sz w:val="28"/>
          <w:szCs w:val="28"/>
          <w:lang w:eastAsia="en-US"/>
        </w:rPr>
        <w:t>форме</w:t>
      </w:r>
      <w:r w:rsidRPr="00B11397">
        <w:rPr>
          <w:spacing w:val="1"/>
          <w:sz w:val="28"/>
          <w:szCs w:val="28"/>
          <w:lang w:eastAsia="en-US"/>
        </w:rPr>
        <w:t xml:space="preserve"> </w:t>
      </w:r>
      <w:r w:rsidRPr="00B11397">
        <w:rPr>
          <w:sz w:val="28"/>
          <w:szCs w:val="28"/>
          <w:lang w:eastAsia="en-US"/>
        </w:rPr>
        <w:t>выполнения</w:t>
      </w:r>
      <w:r w:rsidRPr="00B11397">
        <w:rPr>
          <w:spacing w:val="1"/>
          <w:sz w:val="28"/>
          <w:szCs w:val="28"/>
          <w:lang w:eastAsia="en-US"/>
        </w:rPr>
        <w:t xml:space="preserve"> </w:t>
      </w:r>
      <w:r w:rsidRPr="00B11397">
        <w:rPr>
          <w:sz w:val="28"/>
          <w:szCs w:val="28"/>
          <w:lang w:eastAsia="en-US"/>
        </w:rPr>
        <w:t>практических заданий.</w:t>
      </w:r>
      <w:r w:rsidRPr="00B11397">
        <w:rPr>
          <w:spacing w:val="-2"/>
          <w:sz w:val="28"/>
          <w:szCs w:val="28"/>
          <w:lang w:eastAsia="en-US"/>
        </w:rPr>
        <w:t xml:space="preserve"> </w:t>
      </w:r>
      <w:r w:rsidRPr="00B11397">
        <w:rPr>
          <w:sz w:val="28"/>
          <w:szCs w:val="28"/>
          <w:lang w:eastAsia="en-US"/>
        </w:rPr>
        <w:t>При этом</w:t>
      </w:r>
      <w:r w:rsidRPr="00B11397">
        <w:rPr>
          <w:spacing w:val="-4"/>
          <w:sz w:val="28"/>
          <w:szCs w:val="28"/>
          <w:lang w:eastAsia="en-US"/>
        </w:rPr>
        <w:t xml:space="preserve"> </w:t>
      </w:r>
      <w:r w:rsidRPr="00B11397">
        <w:rPr>
          <w:sz w:val="28"/>
          <w:szCs w:val="28"/>
          <w:lang w:eastAsia="en-US"/>
        </w:rPr>
        <w:t xml:space="preserve">используются </w:t>
      </w:r>
      <w:r w:rsidRPr="00B11397">
        <w:rPr>
          <w:sz w:val="28"/>
          <w:szCs w:val="22"/>
          <w:lang w:eastAsia="en-US"/>
        </w:rPr>
        <w:t>задания на применение умений в реальных или модельных</w:t>
      </w:r>
      <w:r w:rsidRPr="00B11397">
        <w:rPr>
          <w:spacing w:val="1"/>
          <w:sz w:val="28"/>
          <w:szCs w:val="22"/>
          <w:lang w:eastAsia="en-US"/>
        </w:rPr>
        <w:t xml:space="preserve"> </w:t>
      </w:r>
      <w:r w:rsidRPr="00B11397">
        <w:rPr>
          <w:sz w:val="28"/>
          <w:szCs w:val="22"/>
          <w:lang w:eastAsia="en-US"/>
        </w:rPr>
        <w:t>условиях.</w:t>
      </w:r>
    </w:p>
    <w:p w14:paraId="72F3CA14" w14:textId="77777777" w:rsidR="004D2CEF" w:rsidRPr="00B11397" w:rsidRDefault="004D2CEF" w:rsidP="00E17C2B">
      <w:pPr>
        <w:tabs>
          <w:tab w:val="left" w:pos="1276"/>
        </w:tabs>
        <w:autoSpaceDE w:val="0"/>
        <w:autoSpaceDN w:val="0"/>
        <w:spacing w:before="11" w:line="350" w:lineRule="auto"/>
        <w:ind w:firstLine="709"/>
        <w:jc w:val="both"/>
        <w:rPr>
          <w:sz w:val="28"/>
          <w:szCs w:val="22"/>
          <w:lang w:eastAsia="en-US"/>
        </w:rPr>
      </w:pPr>
      <w:r w:rsidRPr="00B11397">
        <w:rPr>
          <w:sz w:val="28"/>
          <w:szCs w:val="22"/>
          <w:lang w:eastAsia="en-US"/>
        </w:rPr>
        <w:t>Для</w:t>
      </w:r>
      <w:r w:rsidRPr="00B11397">
        <w:rPr>
          <w:spacing w:val="-2"/>
          <w:sz w:val="28"/>
          <w:szCs w:val="22"/>
          <w:lang w:eastAsia="en-US"/>
        </w:rPr>
        <w:t xml:space="preserve"> </w:t>
      </w:r>
      <w:r w:rsidRPr="00B11397">
        <w:rPr>
          <w:sz w:val="28"/>
          <w:szCs w:val="22"/>
          <w:lang w:eastAsia="en-US"/>
        </w:rPr>
        <w:t>прохождения</w:t>
      </w:r>
      <w:r w:rsidRPr="00B11397">
        <w:rPr>
          <w:spacing w:val="-4"/>
          <w:sz w:val="28"/>
          <w:szCs w:val="22"/>
          <w:lang w:eastAsia="en-US"/>
        </w:rPr>
        <w:t xml:space="preserve"> </w:t>
      </w:r>
      <w:r w:rsidRPr="00B11397">
        <w:rPr>
          <w:sz w:val="28"/>
          <w:szCs w:val="22"/>
          <w:lang w:eastAsia="en-US"/>
        </w:rPr>
        <w:t>итоговой аттестации</w:t>
      </w:r>
      <w:r w:rsidRPr="00B11397">
        <w:rPr>
          <w:spacing w:val="-3"/>
          <w:sz w:val="28"/>
          <w:szCs w:val="22"/>
          <w:lang w:eastAsia="en-US"/>
        </w:rPr>
        <w:t xml:space="preserve"> </w:t>
      </w:r>
      <w:r w:rsidRPr="00B11397">
        <w:rPr>
          <w:sz w:val="28"/>
          <w:szCs w:val="22"/>
          <w:lang w:eastAsia="en-US"/>
        </w:rPr>
        <w:t>необходимо:</w:t>
      </w:r>
    </w:p>
    <w:p w14:paraId="0D9C4616" w14:textId="7B5D47B4" w:rsidR="004D2CEF" w:rsidRPr="00B11397" w:rsidRDefault="004D2CEF" w:rsidP="00E17C2B">
      <w:pPr>
        <w:tabs>
          <w:tab w:val="left" w:pos="1276"/>
        </w:tabs>
        <w:autoSpaceDE w:val="0"/>
        <w:autoSpaceDN w:val="0"/>
        <w:spacing w:before="11" w:line="350" w:lineRule="auto"/>
        <w:ind w:firstLine="709"/>
        <w:jc w:val="both"/>
        <w:rPr>
          <w:spacing w:val="1"/>
          <w:sz w:val="28"/>
          <w:szCs w:val="22"/>
          <w:lang w:eastAsia="en-US"/>
        </w:rPr>
      </w:pPr>
      <w:r w:rsidRPr="00B11397">
        <w:rPr>
          <w:sz w:val="28"/>
          <w:szCs w:val="22"/>
          <w:lang w:eastAsia="en-US"/>
        </w:rPr>
        <w:t xml:space="preserve">- выполнить </w:t>
      </w:r>
      <w:r w:rsidR="00C9423A" w:rsidRPr="00834B6A">
        <w:rPr>
          <w:sz w:val="28"/>
          <w:szCs w:val="22"/>
          <w:lang w:eastAsia="en-US"/>
        </w:rPr>
        <w:t>30</w:t>
      </w:r>
      <w:r w:rsidR="00990677" w:rsidRPr="00B11397">
        <w:rPr>
          <w:sz w:val="28"/>
          <w:szCs w:val="22"/>
          <w:lang w:eastAsia="en-US"/>
        </w:rPr>
        <w:t xml:space="preserve"> </w:t>
      </w:r>
      <w:r w:rsidRPr="00B11397">
        <w:rPr>
          <w:sz w:val="28"/>
          <w:szCs w:val="22"/>
          <w:lang w:eastAsia="en-US"/>
        </w:rPr>
        <w:t>тестовы</w:t>
      </w:r>
      <w:r w:rsidR="00990677" w:rsidRPr="00B11397">
        <w:rPr>
          <w:sz w:val="28"/>
          <w:szCs w:val="22"/>
          <w:lang w:eastAsia="en-US"/>
        </w:rPr>
        <w:t>х</w:t>
      </w:r>
      <w:r w:rsidRPr="00B11397">
        <w:rPr>
          <w:sz w:val="28"/>
          <w:szCs w:val="22"/>
          <w:lang w:eastAsia="en-US"/>
        </w:rPr>
        <w:t xml:space="preserve"> задани</w:t>
      </w:r>
      <w:r w:rsidR="00990677" w:rsidRPr="00B11397">
        <w:rPr>
          <w:sz w:val="28"/>
          <w:szCs w:val="22"/>
          <w:lang w:eastAsia="en-US"/>
        </w:rPr>
        <w:t>й</w:t>
      </w:r>
      <w:r w:rsidRPr="00B11397">
        <w:rPr>
          <w:sz w:val="28"/>
          <w:szCs w:val="22"/>
          <w:lang w:eastAsia="en-US"/>
        </w:rPr>
        <w:t xml:space="preserve"> (не менее </w:t>
      </w:r>
      <w:r w:rsidR="002439EC" w:rsidRPr="00834B6A">
        <w:rPr>
          <w:sz w:val="28"/>
          <w:szCs w:val="22"/>
          <w:lang w:eastAsia="en-US"/>
        </w:rPr>
        <w:t>70</w:t>
      </w:r>
      <w:r w:rsidRPr="00B11397">
        <w:rPr>
          <w:sz w:val="28"/>
          <w:szCs w:val="22"/>
          <w:lang w:eastAsia="en-US"/>
        </w:rPr>
        <w:t>% правильных ответов);</w:t>
      </w:r>
    </w:p>
    <w:p w14:paraId="3F3980A6" w14:textId="143E3A69" w:rsidR="004D2CEF" w:rsidRPr="00B11397" w:rsidRDefault="004D2CEF" w:rsidP="00E17C2B">
      <w:pPr>
        <w:tabs>
          <w:tab w:val="left" w:pos="1276"/>
        </w:tabs>
        <w:autoSpaceDE w:val="0"/>
        <w:autoSpaceDN w:val="0"/>
        <w:spacing w:before="11" w:line="350" w:lineRule="auto"/>
        <w:ind w:firstLine="709"/>
        <w:jc w:val="both"/>
        <w:rPr>
          <w:sz w:val="28"/>
          <w:szCs w:val="22"/>
          <w:lang w:eastAsia="en-US"/>
        </w:rPr>
      </w:pPr>
      <w:r w:rsidRPr="00B11397">
        <w:rPr>
          <w:sz w:val="28"/>
          <w:szCs w:val="22"/>
          <w:lang w:eastAsia="en-US"/>
        </w:rPr>
        <w:t>- выполнить</w:t>
      </w:r>
      <w:r w:rsidRPr="00B11397">
        <w:rPr>
          <w:spacing w:val="-3"/>
          <w:sz w:val="28"/>
          <w:szCs w:val="22"/>
          <w:lang w:eastAsia="en-US"/>
        </w:rPr>
        <w:t xml:space="preserve"> </w:t>
      </w:r>
      <w:r w:rsidR="007A5D53" w:rsidRPr="00B11397">
        <w:rPr>
          <w:sz w:val="28"/>
          <w:szCs w:val="22"/>
          <w:lang w:eastAsia="en-US"/>
        </w:rPr>
        <w:t>2</w:t>
      </w:r>
      <w:r w:rsidR="00F50BC8" w:rsidRPr="00834B6A">
        <w:rPr>
          <w:sz w:val="28"/>
          <w:szCs w:val="22"/>
          <w:lang w:eastAsia="en-US"/>
        </w:rPr>
        <w:t xml:space="preserve"> (из 2)</w:t>
      </w:r>
      <w:r w:rsidR="007A5D53" w:rsidRPr="00B11397">
        <w:rPr>
          <w:sz w:val="28"/>
          <w:szCs w:val="22"/>
          <w:lang w:eastAsia="en-US"/>
        </w:rPr>
        <w:t xml:space="preserve"> практических задания</w:t>
      </w:r>
      <w:r w:rsidRPr="00B11397">
        <w:rPr>
          <w:sz w:val="28"/>
          <w:szCs w:val="22"/>
          <w:lang w:eastAsia="en-US"/>
        </w:rPr>
        <w:t>.</w:t>
      </w:r>
    </w:p>
    <w:p w14:paraId="525C4515" w14:textId="4AC95038" w:rsidR="00893C72" w:rsidRPr="00B11397" w:rsidRDefault="00893C72" w:rsidP="00E17C2B">
      <w:pPr>
        <w:pStyle w:val="2"/>
        <w:keepNext/>
        <w:widowControl/>
        <w:ind w:left="0" w:firstLine="709"/>
      </w:pPr>
      <w:bookmarkStart w:id="50" w:name="_Toc98934614"/>
      <w:bookmarkStart w:id="51" w:name="_Toc126073494"/>
      <w:r w:rsidRPr="00B11397">
        <w:t>Формы аттестации</w:t>
      </w:r>
      <w:bookmarkEnd w:id="50"/>
      <w:bookmarkEnd w:id="51"/>
    </w:p>
    <w:p w14:paraId="38D30574" w14:textId="6DC1011B" w:rsidR="00893C72" w:rsidRPr="00B11397" w:rsidRDefault="00893C72" w:rsidP="00E17C2B">
      <w:pPr>
        <w:autoSpaceDE w:val="0"/>
        <w:autoSpaceDN w:val="0"/>
        <w:spacing w:before="162" w:line="360" w:lineRule="auto"/>
        <w:ind w:firstLine="709"/>
        <w:jc w:val="both"/>
        <w:rPr>
          <w:sz w:val="28"/>
          <w:szCs w:val="28"/>
          <w:lang w:eastAsia="en-US"/>
        </w:rPr>
      </w:pPr>
      <w:r w:rsidRPr="00B11397">
        <w:rPr>
          <w:sz w:val="28"/>
          <w:szCs w:val="28"/>
          <w:lang w:eastAsia="en-US"/>
        </w:rPr>
        <w:t>К</w:t>
      </w:r>
      <w:r w:rsidRPr="00B11397">
        <w:rPr>
          <w:spacing w:val="1"/>
          <w:sz w:val="28"/>
          <w:szCs w:val="28"/>
          <w:lang w:eastAsia="en-US"/>
        </w:rPr>
        <w:t xml:space="preserve"> </w:t>
      </w:r>
      <w:r w:rsidRPr="00B11397">
        <w:rPr>
          <w:sz w:val="28"/>
          <w:szCs w:val="28"/>
          <w:lang w:eastAsia="en-US"/>
        </w:rPr>
        <w:t>итоговой</w:t>
      </w:r>
      <w:r w:rsidRPr="00B11397">
        <w:rPr>
          <w:spacing w:val="1"/>
          <w:sz w:val="28"/>
          <w:szCs w:val="28"/>
          <w:lang w:eastAsia="en-US"/>
        </w:rPr>
        <w:t xml:space="preserve"> </w:t>
      </w:r>
      <w:r w:rsidRPr="00B11397">
        <w:rPr>
          <w:sz w:val="28"/>
          <w:szCs w:val="28"/>
          <w:lang w:eastAsia="en-US"/>
        </w:rPr>
        <w:t>аттестации</w:t>
      </w:r>
      <w:r w:rsidRPr="00B11397">
        <w:rPr>
          <w:spacing w:val="1"/>
          <w:sz w:val="28"/>
          <w:szCs w:val="28"/>
          <w:lang w:eastAsia="en-US"/>
        </w:rPr>
        <w:t xml:space="preserve"> </w:t>
      </w:r>
      <w:r w:rsidRPr="00B11397">
        <w:rPr>
          <w:sz w:val="28"/>
          <w:szCs w:val="28"/>
          <w:lang w:eastAsia="en-US"/>
        </w:rPr>
        <w:t>допускаются</w:t>
      </w:r>
      <w:r w:rsidRPr="00B11397">
        <w:rPr>
          <w:spacing w:val="1"/>
          <w:sz w:val="28"/>
          <w:szCs w:val="28"/>
          <w:lang w:eastAsia="en-US"/>
        </w:rPr>
        <w:t xml:space="preserve"> </w:t>
      </w:r>
      <w:r w:rsidRPr="00B11397">
        <w:rPr>
          <w:sz w:val="28"/>
          <w:szCs w:val="28"/>
          <w:lang w:eastAsia="en-US"/>
        </w:rPr>
        <w:t>обучающиеся</w:t>
      </w:r>
      <w:r w:rsidR="004C57FA" w:rsidRPr="00B11397">
        <w:rPr>
          <w:sz w:val="28"/>
          <w:szCs w:val="28"/>
          <w:lang w:eastAsia="en-US"/>
        </w:rPr>
        <w:t xml:space="preserve">, </w:t>
      </w:r>
      <w:r w:rsidR="00D4742E" w:rsidRPr="00B11397">
        <w:rPr>
          <w:sz w:val="28"/>
          <w:szCs w:val="28"/>
          <w:lang w:eastAsia="en-US"/>
        </w:rPr>
        <w:t xml:space="preserve">успешно </w:t>
      </w:r>
      <w:r w:rsidR="004C57FA" w:rsidRPr="00B11397">
        <w:rPr>
          <w:sz w:val="28"/>
          <w:szCs w:val="28"/>
          <w:lang w:eastAsia="en-US"/>
        </w:rPr>
        <w:t>освоившие Программу</w:t>
      </w:r>
      <w:r w:rsidR="00A95B18" w:rsidRPr="00B11397">
        <w:rPr>
          <w:sz w:val="28"/>
          <w:szCs w:val="28"/>
          <w:lang w:eastAsia="en-US"/>
        </w:rPr>
        <w:t xml:space="preserve"> </w:t>
      </w:r>
      <w:r w:rsidRPr="00B11397">
        <w:rPr>
          <w:sz w:val="28"/>
          <w:szCs w:val="28"/>
          <w:lang w:eastAsia="en-US"/>
        </w:rPr>
        <w:t>в</w:t>
      </w:r>
      <w:r w:rsidRPr="00B11397">
        <w:rPr>
          <w:spacing w:val="-16"/>
          <w:sz w:val="28"/>
          <w:szCs w:val="28"/>
          <w:lang w:eastAsia="en-US"/>
        </w:rPr>
        <w:t xml:space="preserve"> </w:t>
      </w:r>
      <w:r w:rsidRPr="00B11397">
        <w:rPr>
          <w:sz w:val="28"/>
          <w:szCs w:val="28"/>
          <w:lang w:eastAsia="en-US"/>
        </w:rPr>
        <w:t>полном</w:t>
      </w:r>
      <w:r w:rsidRPr="00B11397">
        <w:rPr>
          <w:spacing w:val="-17"/>
          <w:sz w:val="28"/>
          <w:szCs w:val="28"/>
          <w:lang w:eastAsia="en-US"/>
        </w:rPr>
        <w:t xml:space="preserve"> </w:t>
      </w:r>
      <w:r w:rsidRPr="00B11397">
        <w:rPr>
          <w:sz w:val="28"/>
          <w:szCs w:val="28"/>
          <w:lang w:eastAsia="en-US"/>
        </w:rPr>
        <w:t>объеме.</w:t>
      </w:r>
    </w:p>
    <w:p w14:paraId="12851048" w14:textId="71F9D1D0" w:rsidR="00893C72" w:rsidRPr="00B11397" w:rsidRDefault="00893C72" w:rsidP="00E17C2B">
      <w:pPr>
        <w:autoSpaceDE w:val="0"/>
        <w:autoSpaceDN w:val="0"/>
        <w:spacing w:line="362" w:lineRule="auto"/>
        <w:ind w:firstLine="709"/>
        <w:jc w:val="both"/>
        <w:rPr>
          <w:sz w:val="28"/>
          <w:szCs w:val="28"/>
          <w:lang w:eastAsia="en-US"/>
        </w:rPr>
      </w:pPr>
      <w:r w:rsidRPr="00B11397">
        <w:rPr>
          <w:sz w:val="28"/>
          <w:szCs w:val="28"/>
          <w:lang w:eastAsia="en-US"/>
        </w:rPr>
        <w:t xml:space="preserve">Итоговая аттестация проводится в </w:t>
      </w:r>
      <w:r w:rsidR="00AA51BF" w:rsidRPr="00B11397">
        <w:rPr>
          <w:sz w:val="28"/>
          <w:szCs w:val="28"/>
          <w:lang w:eastAsia="en-US"/>
        </w:rPr>
        <w:t>форме</w:t>
      </w:r>
      <w:r w:rsidRPr="00B11397">
        <w:rPr>
          <w:sz w:val="28"/>
          <w:szCs w:val="28"/>
          <w:lang w:eastAsia="en-US"/>
        </w:rPr>
        <w:t xml:space="preserve">, </w:t>
      </w:r>
      <w:r w:rsidR="00AA51BF" w:rsidRPr="00B11397">
        <w:rPr>
          <w:sz w:val="28"/>
          <w:szCs w:val="28"/>
          <w:lang w:eastAsia="en-US"/>
        </w:rPr>
        <w:t>предусмотренной</w:t>
      </w:r>
      <w:r w:rsidR="00AA51BF" w:rsidRPr="00B11397">
        <w:rPr>
          <w:spacing w:val="1"/>
          <w:sz w:val="28"/>
          <w:szCs w:val="28"/>
          <w:lang w:eastAsia="en-US"/>
        </w:rPr>
        <w:t xml:space="preserve"> </w:t>
      </w:r>
      <w:r w:rsidRPr="00B11397">
        <w:rPr>
          <w:sz w:val="28"/>
          <w:szCs w:val="28"/>
          <w:lang w:eastAsia="en-US"/>
        </w:rPr>
        <w:t>учебным</w:t>
      </w:r>
      <w:r w:rsidRPr="00B11397">
        <w:rPr>
          <w:spacing w:val="-4"/>
          <w:sz w:val="28"/>
          <w:szCs w:val="28"/>
          <w:lang w:eastAsia="en-US"/>
        </w:rPr>
        <w:t xml:space="preserve"> </w:t>
      </w:r>
      <w:r w:rsidRPr="00B11397">
        <w:rPr>
          <w:sz w:val="28"/>
          <w:szCs w:val="28"/>
          <w:lang w:eastAsia="en-US"/>
        </w:rPr>
        <w:t>планом</w:t>
      </w:r>
      <w:r w:rsidRPr="00B11397">
        <w:rPr>
          <w:spacing w:val="-1"/>
          <w:sz w:val="28"/>
          <w:szCs w:val="28"/>
          <w:lang w:eastAsia="en-US"/>
        </w:rPr>
        <w:t xml:space="preserve"> </w:t>
      </w:r>
      <w:r w:rsidRPr="00B11397">
        <w:rPr>
          <w:sz w:val="28"/>
          <w:szCs w:val="28"/>
          <w:lang w:eastAsia="en-US"/>
        </w:rPr>
        <w:t>и</w:t>
      </w:r>
      <w:r w:rsidRPr="00B11397">
        <w:rPr>
          <w:spacing w:val="-1"/>
          <w:sz w:val="28"/>
          <w:szCs w:val="28"/>
          <w:lang w:eastAsia="en-US"/>
        </w:rPr>
        <w:t xml:space="preserve"> </w:t>
      </w:r>
      <w:r w:rsidRPr="00B11397">
        <w:rPr>
          <w:sz w:val="28"/>
          <w:szCs w:val="28"/>
          <w:lang w:eastAsia="en-US"/>
        </w:rPr>
        <w:t>календарным</w:t>
      </w:r>
      <w:r w:rsidRPr="00B11397">
        <w:rPr>
          <w:spacing w:val="-1"/>
          <w:sz w:val="28"/>
          <w:szCs w:val="28"/>
          <w:lang w:eastAsia="en-US"/>
        </w:rPr>
        <w:t xml:space="preserve"> </w:t>
      </w:r>
      <w:r w:rsidR="008168D1" w:rsidRPr="00B11397">
        <w:rPr>
          <w:sz w:val="28"/>
          <w:szCs w:val="28"/>
          <w:lang w:eastAsia="en-US"/>
        </w:rPr>
        <w:t>учебным</w:t>
      </w:r>
      <w:r w:rsidR="008168D1" w:rsidRPr="00B11397">
        <w:rPr>
          <w:spacing w:val="-1"/>
          <w:sz w:val="28"/>
          <w:szCs w:val="28"/>
          <w:lang w:eastAsia="en-US"/>
        </w:rPr>
        <w:t xml:space="preserve"> </w:t>
      </w:r>
      <w:r w:rsidRPr="00B11397">
        <w:rPr>
          <w:sz w:val="28"/>
          <w:szCs w:val="28"/>
          <w:lang w:eastAsia="en-US"/>
        </w:rPr>
        <w:t>графиком.</w:t>
      </w:r>
    </w:p>
    <w:p w14:paraId="15CE452B" w14:textId="73A9EE13" w:rsidR="00893C72" w:rsidRPr="00B11397" w:rsidRDefault="00893C72" w:rsidP="00E17C2B">
      <w:pPr>
        <w:autoSpaceDE w:val="0"/>
        <w:autoSpaceDN w:val="0"/>
        <w:spacing w:line="317" w:lineRule="exact"/>
        <w:ind w:firstLine="709"/>
        <w:jc w:val="both"/>
        <w:rPr>
          <w:sz w:val="28"/>
          <w:szCs w:val="28"/>
          <w:lang w:eastAsia="en-US"/>
        </w:rPr>
      </w:pPr>
      <w:r w:rsidRPr="00B11397">
        <w:rPr>
          <w:sz w:val="28"/>
          <w:szCs w:val="28"/>
          <w:lang w:eastAsia="en-US"/>
        </w:rPr>
        <w:t>Форма</w:t>
      </w:r>
      <w:r w:rsidRPr="00B11397">
        <w:rPr>
          <w:spacing w:val="-3"/>
          <w:sz w:val="28"/>
          <w:szCs w:val="28"/>
          <w:lang w:eastAsia="en-US"/>
        </w:rPr>
        <w:t xml:space="preserve"> </w:t>
      </w:r>
      <w:r w:rsidRPr="00B11397">
        <w:rPr>
          <w:sz w:val="28"/>
          <w:szCs w:val="28"/>
          <w:lang w:eastAsia="en-US"/>
        </w:rPr>
        <w:t>итоговой</w:t>
      </w:r>
      <w:r w:rsidRPr="00B11397">
        <w:rPr>
          <w:spacing w:val="-1"/>
          <w:sz w:val="28"/>
          <w:szCs w:val="28"/>
          <w:lang w:eastAsia="en-US"/>
        </w:rPr>
        <w:t xml:space="preserve"> </w:t>
      </w:r>
      <w:r w:rsidRPr="00B11397">
        <w:rPr>
          <w:sz w:val="28"/>
          <w:szCs w:val="28"/>
          <w:lang w:eastAsia="en-US"/>
        </w:rPr>
        <w:t>аттестации</w:t>
      </w:r>
      <w:r w:rsidRPr="00B11397">
        <w:rPr>
          <w:spacing w:val="-3"/>
          <w:sz w:val="28"/>
          <w:szCs w:val="28"/>
          <w:lang w:eastAsia="en-US"/>
        </w:rPr>
        <w:t xml:space="preserve"> </w:t>
      </w:r>
      <w:r w:rsidRPr="00B11397">
        <w:rPr>
          <w:sz w:val="28"/>
          <w:szCs w:val="28"/>
          <w:lang w:eastAsia="en-US"/>
        </w:rPr>
        <w:t>–</w:t>
      </w:r>
      <w:r w:rsidRPr="00B11397">
        <w:rPr>
          <w:spacing w:val="-1"/>
          <w:sz w:val="28"/>
          <w:szCs w:val="28"/>
          <w:lang w:eastAsia="en-US"/>
        </w:rPr>
        <w:t xml:space="preserve"> </w:t>
      </w:r>
      <w:r w:rsidR="004C5FEB" w:rsidRPr="00B11397">
        <w:rPr>
          <w:spacing w:val="-1"/>
          <w:sz w:val="28"/>
          <w:szCs w:val="28"/>
          <w:lang w:eastAsia="en-US"/>
        </w:rPr>
        <w:t>Зачет</w:t>
      </w:r>
      <w:r w:rsidR="007B54C7" w:rsidRPr="00B11397">
        <w:rPr>
          <w:sz w:val="28"/>
          <w:szCs w:val="28"/>
          <w:lang w:eastAsia="en-US"/>
        </w:rPr>
        <w:t>.</w:t>
      </w:r>
    </w:p>
    <w:p w14:paraId="4204F30F" w14:textId="52ED6A1A" w:rsidR="00F670D5" w:rsidRPr="00B11397" w:rsidRDefault="00F670D5" w:rsidP="00E17C2B">
      <w:pPr>
        <w:autoSpaceDE w:val="0"/>
        <w:autoSpaceDN w:val="0"/>
        <w:spacing w:before="6" w:line="362" w:lineRule="auto"/>
        <w:jc w:val="both"/>
        <w:rPr>
          <w:sz w:val="28"/>
          <w:szCs w:val="28"/>
          <w:lang w:eastAsia="en-US"/>
        </w:rPr>
      </w:pPr>
    </w:p>
    <w:p w14:paraId="54E6AD5E" w14:textId="1093BB19" w:rsidR="00F670D5" w:rsidRPr="00B11397" w:rsidRDefault="00F670D5" w:rsidP="00E17C2B">
      <w:pPr>
        <w:pStyle w:val="1"/>
        <w:keepNext/>
        <w:widowControl/>
        <w:ind w:left="0" w:firstLine="709"/>
      </w:pPr>
      <w:bookmarkStart w:id="52" w:name="_Toc98934615"/>
      <w:bookmarkStart w:id="53" w:name="_Toc126073495"/>
      <w:r w:rsidRPr="00B11397">
        <w:lastRenderedPageBreak/>
        <w:t>Оценочные материалы</w:t>
      </w:r>
      <w:bookmarkEnd w:id="52"/>
      <w:bookmarkEnd w:id="53"/>
    </w:p>
    <w:p w14:paraId="3095DCEB" w14:textId="533B98D1" w:rsidR="00F670D5" w:rsidRPr="00B11397" w:rsidRDefault="00F670D5" w:rsidP="00E17C2B">
      <w:pPr>
        <w:autoSpaceDE w:val="0"/>
        <w:autoSpaceDN w:val="0"/>
        <w:spacing w:before="160" w:line="360" w:lineRule="auto"/>
        <w:ind w:firstLine="709"/>
        <w:jc w:val="both"/>
        <w:rPr>
          <w:sz w:val="28"/>
          <w:szCs w:val="28"/>
          <w:lang w:eastAsia="en-US"/>
        </w:rPr>
      </w:pPr>
      <w:r w:rsidRPr="00B11397">
        <w:rPr>
          <w:sz w:val="28"/>
          <w:szCs w:val="28"/>
          <w:lang w:eastAsia="en-US"/>
        </w:rPr>
        <w:t>Оценочные</w:t>
      </w:r>
      <w:r w:rsidRPr="00B11397">
        <w:rPr>
          <w:spacing w:val="1"/>
          <w:sz w:val="28"/>
          <w:szCs w:val="28"/>
          <w:lang w:eastAsia="en-US"/>
        </w:rPr>
        <w:t xml:space="preserve"> </w:t>
      </w:r>
      <w:r w:rsidRPr="00B11397">
        <w:rPr>
          <w:sz w:val="28"/>
          <w:szCs w:val="28"/>
          <w:lang w:eastAsia="en-US"/>
        </w:rPr>
        <w:t>материалы</w:t>
      </w:r>
      <w:r w:rsidRPr="00B11397">
        <w:rPr>
          <w:spacing w:val="1"/>
          <w:sz w:val="28"/>
          <w:szCs w:val="28"/>
          <w:lang w:eastAsia="en-US"/>
        </w:rPr>
        <w:t xml:space="preserve"> </w:t>
      </w:r>
      <w:r w:rsidRPr="00B11397">
        <w:rPr>
          <w:sz w:val="28"/>
          <w:szCs w:val="28"/>
          <w:lang w:eastAsia="en-US"/>
        </w:rPr>
        <w:t>обеспечивают</w:t>
      </w:r>
      <w:r w:rsidRPr="00B11397">
        <w:rPr>
          <w:spacing w:val="1"/>
          <w:sz w:val="28"/>
          <w:szCs w:val="28"/>
          <w:lang w:eastAsia="en-US"/>
        </w:rPr>
        <w:t xml:space="preserve"> </w:t>
      </w:r>
      <w:r w:rsidRPr="00B11397">
        <w:rPr>
          <w:sz w:val="28"/>
          <w:szCs w:val="28"/>
          <w:lang w:eastAsia="en-US"/>
        </w:rPr>
        <w:t>проверку</w:t>
      </w:r>
      <w:r w:rsidRPr="00B11397">
        <w:rPr>
          <w:spacing w:val="1"/>
          <w:sz w:val="28"/>
          <w:szCs w:val="28"/>
          <w:lang w:eastAsia="en-US"/>
        </w:rPr>
        <w:t xml:space="preserve"> </w:t>
      </w:r>
      <w:r w:rsidRPr="00B11397">
        <w:rPr>
          <w:sz w:val="28"/>
          <w:szCs w:val="28"/>
          <w:lang w:eastAsia="en-US"/>
        </w:rPr>
        <w:t>достижения</w:t>
      </w:r>
      <w:r w:rsidRPr="00B11397">
        <w:rPr>
          <w:spacing w:val="1"/>
          <w:sz w:val="28"/>
          <w:szCs w:val="28"/>
          <w:lang w:eastAsia="en-US"/>
        </w:rPr>
        <w:t xml:space="preserve"> </w:t>
      </w:r>
      <w:r w:rsidRPr="00B11397">
        <w:rPr>
          <w:sz w:val="28"/>
          <w:szCs w:val="28"/>
          <w:lang w:eastAsia="en-US"/>
        </w:rPr>
        <w:t>планируемых</w:t>
      </w:r>
      <w:r w:rsidRPr="00B11397">
        <w:rPr>
          <w:spacing w:val="1"/>
          <w:sz w:val="28"/>
          <w:szCs w:val="28"/>
          <w:lang w:eastAsia="en-US"/>
        </w:rPr>
        <w:t xml:space="preserve"> </w:t>
      </w:r>
      <w:r w:rsidRPr="00B11397">
        <w:rPr>
          <w:sz w:val="28"/>
          <w:szCs w:val="28"/>
          <w:lang w:eastAsia="en-US"/>
        </w:rPr>
        <w:t>результатов</w:t>
      </w:r>
      <w:r w:rsidRPr="00B11397">
        <w:rPr>
          <w:spacing w:val="1"/>
          <w:sz w:val="28"/>
          <w:szCs w:val="28"/>
          <w:lang w:eastAsia="en-US"/>
        </w:rPr>
        <w:t xml:space="preserve"> </w:t>
      </w:r>
      <w:r w:rsidRPr="00B11397">
        <w:rPr>
          <w:sz w:val="28"/>
          <w:szCs w:val="28"/>
          <w:lang w:eastAsia="en-US"/>
        </w:rPr>
        <w:t>обучения</w:t>
      </w:r>
      <w:r w:rsidRPr="00B11397">
        <w:rPr>
          <w:spacing w:val="1"/>
          <w:sz w:val="28"/>
          <w:szCs w:val="28"/>
          <w:lang w:eastAsia="en-US"/>
        </w:rPr>
        <w:t xml:space="preserve"> </w:t>
      </w:r>
      <w:r w:rsidRPr="00B11397">
        <w:rPr>
          <w:sz w:val="28"/>
          <w:szCs w:val="28"/>
          <w:lang w:eastAsia="en-US"/>
        </w:rPr>
        <w:t>по</w:t>
      </w:r>
      <w:r w:rsidRPr="00B11397">
        <w:rPr>
          <w:spacing w:val="1"/>
          <w:sz w:val="28"/>
          <w:szCs w:val="28"/>
          <w:lang w:eastAsia="en-US"/>
        </w:rPr>
        <w:t xml:space="preserve"> </w:t>
      </w:r>
      <w:r w:rsidR="00A95B18" w:rsidRPr="00B11397">
        <w:rPr>
          <w:sz w:val="28"/>
          <w:szCs w:val="28"/>
          <w:lang w:eastAsia="en-US"/>
        </w:rPr>
        <w:t>Программе</w:t>
      </w:r>
      <w:r w:rsidR="00A95B18" w:rsidRPr="00B11397">
        <w:rPr>
          <w:spacing w:val="1"/>
          <w:sz w:val="28"/>
          <w:szCs w:val="28"/>
          <w:lang w:eastAsia="en-US"/>
        </w:rPr>
        <w:t xml:space="preserve"> </w:t>
      </w:r>
      <w:r w:rsidRPr="00B11397">
        <w:rPr>
          <w:sz w:val="28"/>
          <w:szCs w:val="28"/>
          <w:lang w:eastAsia="en-US"/>
        </w:rPr>
        <w:t>и</w:t>
      </w:r>
      <w:r w:rsidRPr="00B11397">
        <w:rPr>
          <w:spacing w:val="1"/>
          <w:sz w:val="28"/>
          <w:szCs w:val="28"/>
          <w:lang w:eastAsia="en-US"/>
        </w:rPr>
        <w:t xml:space="preserve"> </w:t>
      </w:r>
      <w:r w:rsidRPr="00B11397">
        <w:rPr>
          <w:sz w:val="28"/>
          <w:szCs w:val="28"/>
          <w:lang w:eastAsia="en-US"/>
        </w:rPr>
        <w:t>используются</w:t>
      </w:r>
      <w:r w:rsidRPr="00B11397">
        <w:rPr>
          <w:spacing w:val="1"/>
          <w:sz w:val="28"/>
          <w:szCs w:val="28"/>
          <w:lang w:eastAsia="en-US"/>
        </w:rPr>
        <w:t xml:space="preserve"> </w:t>
      </w:r>
      <w:r w:rsidRPr="00B11397">
        <w:rPr>
          <w:sz w:val="28"/>
          <w:szCs w:val="28"/>
          <w:lang w:eastAsia="en-US"/>
        </w:rPr>
        <w:t>в</w:t>
      </w:r>
      <w:r w:rsidRPr="00B11397">
        <w:rPr>
          <w:spacing w:val="1"/>
          <w:sz w:val="28"/>
          <w:szCs w:val="28"/>
          <w:lang w:eastAsia="en-US"/>
        </w:rPr>
        <w:t xml:space="preserve"> </w:t>
      </w:r>
      <w:r w:rsidRPr="00B11397">
        <w:rPr>
          <w:sz w:val="28"/>
          <w:szCs w:val="28"/>
          <w:lang w:eastAsia="en-US"/>
        </w:rPr>
        <w:t>процедуре</w:t>
      </w:r>
      <w:r w:rsidRPr="00B11397">
        <w:rPr>
          <w:spacing w:val="-2"/>
          <w:sz w:val="28"/>
          <w:szCs w:val="28"/>
          <w:lang w:eastAsia="en-US"/>
        </w:rPr>
        <w:t xml:space="preserve"> </w:t>
      </w:r>
      <w:r w:rsidRPr="00B11397">
        <w:rPr>
          <w:sz w:val="28"/>
          <w:szCs w:val="28"/>
          <w:lang w:eastAsia="en-US"/>
        </w:rPr>
        <w:t>итоговой</w:t>
      </w:r>
      <w:r w:rsidRPr="00B11397">
        <w:rPr>
          <w:spacing w:val="-2"/>
          <w:sz w:val="28"/>
          <w:szCs w:val="28"/>
          <w:lang w:eastAsia="en-US"/>
        </w:rPr>
        <w:t xml:space="preserve"> </w:t>
      </w:r>
      <w:r w:rsidRPr="00B11397">
        <w:rPr>
          <w:sz w:val="28"/>
          <w:szCs w:val="28"/>
          <w:lang w:eastAsia="en-US"/>
        </w:rPr>
        <w:t>аттестации.</w:t>
      </w:r>
    </w:p>
    <w:p w14:paraId="3FF2267B" w14:textId="443DB1A5" w:rsidR="00F670D5" w:rsidRPr="00B11397" w:rsidRDefault="00F670D5" w:rsidP="00E17C2B">
      <w:pPr>
        <w:autoSpaceDE w:val="0"/>
        <w:autoSpaceDN w:val="0"/>
        <w:spacing w:before="72" w:line="362" w:lineRule="auto"/>
        <w:ind w:firstLine="709"/>
        <w:jc w:val="both"/>
        <w:rPr>
          <w:sz w:val="28"/>
          <w:szCs w:val="28"/>
          <w:lang w:eastAsia="en-US"/>
        </w:rPr>
      </w:pPr>
      <w:r w:rsidRPr="00B11397">
        <w:rPr>
          <w:sz w:val="28"/>
          <w:szCs w:val="28"/>
          <w:lang w:eastAsia="en-US"/>
        </w:rPr>
        <w:t>Оценочные</w:t>
      </w:r>
      <w:r w:rsidRPr="00B11397">
        <w:rPr>
          <w:spacing w:val="1"/>
          <w:sz w:val="28"/>
          <w:szCs w:val="28"/>
          <w:lang w:eastAsia="en-US"/>
        </w:rPr>
        <w:t xml:space="preserve"> </w:t>
      </w:r>
      <w:r w:rsidRPr="00B11397">
        <w:rPr>
          <w:sz w:val="28"/>
          <w:szCs w:val="28"/>
          <w:lang w:eastAsia="en-US"/>
        </w:rPr>
        <w:t>материалы</w:t>
      </w:r>
      <w:r w:rsidRPr="00B11397">
        <w:rPr>
          <w:spacing w:val="1"/>
          <w:sz w:val="28"/>
          <w:szCs w:val="28"/>
          <w:lang w:eastAsia="en-US"/>
        </w:rPr>
        <w:t xml:space="preserve"> </w:t>
      </w:r>
      <w:r w:rsidRPr="00B11397">
        <w:rPr>
          <w:sz w:val="28"/>
          <w:szCs w:val="28"/>
          <w:lang w:eastAsia="en-US"/>
        </w:rPr>
        <w:t>состоят</w:t>
      </w:r>
      <w:r w:rsidRPr="00B11397">
        <w:rPr>
          <w:spacing w:val="1"/>
          <w:sz w:val="28"/>
          <w:szCs w:val="28"/>
          <w:lang w:eastAsia="en-US"/>
        </w:rPr>
        <w:t xml:space="preserve"> </w:t>
      </w:r>
      <w:r w:rsidRPr="00B11397">
        <w:rPr>
          <w:sz w:val="28"/>
          <w:szCs w:val="28"/>
          <w:lang w:eastAsia="en-US"/>
        </w:rPr>
        <w:t>из</w:t>
      </w:r>
      <w:r w:rsidRPr="00B11397">
        <w:rPr>
          <w:spacing w:val="1"/>
          <w:sz w:val="28"/>
          <w:szCs w:val="28"/>
          <w:lang w:eastAsia="en-US"/>
        </w:rPr>
        <w:t xml:space="preserve"> </w:t>
      </w:r>
      <w:r w:rsidRPr="00B11397">
        <w:rPr>
          <w:sz w:val="28"/>
          <w:szCs w:val="28"/>
          <w:lang w:eastAsia="en-US"/>
        </w:rPr>
        <w:t>базы</w:t>
      </w:r>
      <w:r w:rsidRPr="00B11397">
        <w:rPr>
          <w:spacing w:val="1"/>
          <w:sz w:val="28"/>
          <w:szCs w:val="28"/>
          <w:lang w:eastAsia="en-US"/>
        </w:rPr>
        <w:t xml:space="preserve"> </w:t>
      </w:r>
      <w:r w:rsidRPr="00B11397">
        <w:rPr>
          <w:sz w:val="28"/>
          <w:szCs w:val="28"/>
          <w:lang w:eastAsia="en-US"/>
        </w:rPr>
        <w:t>тестовых</w:t>
      </w:r>
      <w:r w:rsidRPr="00B11397">
        <w:rPr>
          <w:spacing w:val="1"/>
          <w:sz w:val="28"/>
          <w:szCs w:val="28"/>
          <w:lang w:eastAsia="en-US"/>
        </w:rPr>
        <w:t xml:space="preserve"> </w:t>
      </w:r>
      <w:r w:rsidRPr="00B11397">
        <w:rPr>
          <w:sz w:val="28"/>
          <w:szCs w:val="28"/>
          <w:lang w:eastAsia="en-US"/>
        </w:rPr>
        <w:t>заданий</w:t>
      </w:r>
      <w:r w:rsidRPr="00B11397">
        <w:rPr>
          <w:spacing w:val="1"/>
          <w:sz w:val="28"/>
          <w:szCs w:val="28"/>
          <w:lang w:eastAsia="en-US"/>
        </w:rPr>
        <w:t xml:space="preserve"> </w:t>
      </w:r>
      <w:r w:rsidRPr="00B11397">
        <w:rPr>
          <w:sz w:val="28"/>
          <w:szCs w:val="28"/>
          <w:lang w:eastAsia="en-US"/>
        </w:rPr>
        <w:t>и</w:t>
      </w:r>
      <w:r w:rsidRPr="00B11397">
        <w:rPr>
          <w:spacing w:val="1"/>
          <w:sz w:val="28"/>
          <w:szCs w:val="28"/>
          <w:lang w:eastAsia="en-US"/>
        </w:rPr>
        <w:t xml:space="preserve"> </w:t>
      </w:r>
      <w:r w:rsidRPr="00B11397">
        <w:rPr>
          <w:sz w:val="28"/>
          <w:szCs w:val="28"/>
          <w:lang w:eastAsia="en-US"/>
        </w:rPr>
        <w:t>практических</w:t>
      </w:r>
      <w:r w:rsidRPr="00B11397">
        <w:rPr>
          <w:spacing w:val="-1"/>
          <w:sz w:val="28"/>
          <w:szCs w:val="28"/>
          <w:lang w:eastAsia="en-US"/>
        </w:rPr>
        <w:t xml:space="preserve"> </w:t>
      </w:r>
      <w:r w:rsidRPr="00B11397">
        <w:rPr>
          <w:sz w:val="28"/>
          <w:szCs w:val="28"/>
          <w:lang w:eastAsia="en-US"/>
        </w:rPr>
        <w:t>заданий.</w:t>
      </w:r>
    </w:p>
    <w:p w14:paraId="6CFFE37F" w14:textId="27F5527F" w:rsidR="00F670D5" w:rsidRPr="00B11397" w:rsidRDefault="007D3E14" w:rsidP="00E17C2B">
      <w:pPr>
        <w:autoSpaceDE w:val="0"/>
        <w:autoSpaceDN w:val="0"/>
        <w:ind w:firstLine="709"/>
        <w:jc w:val="both"/>
        <w:rPr>
          <w:sz w:val="28"/>
          <w:szCs w:val="28"/>
          <w:lang w:eastAsia="en-US"/>
        </w:rPr>
      </w:pPr>
      <w:r w:rsidRPr="00B11397">
        <w:rPr>
          <w:sz w:val="28"/>
          <w:szCs w:val="28"/>
        </w:rPr>
        <w:t>Оценочные материалы приведены в приложении А.</w:t>
      </w:r>
    </w:p>
    <w:p w14:paraId="790C579C" w14:textId="5BB42C49" w:rsidR="00F670D5" w:rsidRPr="00B11397" w:rsidRDefault="00F670D5" w:rsidP="00E17C2B">
      <w:pPr>
        <w:autoSpaceDE w:val="0"/>
        <w:autoSpaceDN w:val="0"/>
        <w:spacing w:before="6" w:line="362" w:lineRule="auto"/>
        <w:ind w:firstLine="709"/>
        <w:jc w:val="both"/>
        <w:rPr>
          <w:sz w:val="28"/>
          <w:szCs w:val="28"/>
          <w:lang w:eastAsia="en-US"/>
        </w:rPr>
      </w:pPr>
    </w:p>
    <w:p w14:paraId="625423B4" w14:textId="017B26E4" w:rsidR="00F670D5" w:rsidRPr="00B11397" w:rsidRDefault="00F670D5" w:rsidP="00E17C2B">
      <w:pPr>
        <w:pStyle w:val="1"/>
        <w:keepNext/>
        <w:widowControl/>
        <w:ind w:left="0" w:firstLine="709"/>
      </w:pPr>
      <w:bookmarkStart w:id="54" w:name="_Toc98934616"/>
      <w:bookmarkStart w:id="55" w:name="_Toc126073496"/>
      <w:r w:rsidRPr="00B11397">
        <w:t>Методические материалы</w:t>
      </w:r>
      <w:bookmarkEnd w:id="54"/>
      <w:bookmarkEnd w:id="55"/>
    </w:p>
    <w:p w14:paraId="50EAA4D4" w14:textId="77777777" w:rsidR="00F670D5" w:rsidRPr="00B11397" w:rsidRDefault="00F670D5" w:rsidP="00E17C2B">
      <w:pPr>
        <w:autoSpaceDE w:val="0"/>
        <w:autoSpaceDN w:val="0"/>
        <w:spacing w:before="160" w:line="360" w:lineRule="auto"/>
        <w:ind w:firstLine="709"/>
        <w:jc w:val="both"/>
        <w:rPr>
          <w:sz w:val="28"/>
          <w:szCs w:val="28"/>
          <w:lang w:eastAsia="en-US"/>
        </w:rPr>
      </w:pPr>
      <w:r w:rsidRPr="00B11397">
        <w:rPr>
          <w:sz w:val="28"/>
          <w:szCs w:val="28"/>
          <w:lang w:eastAsia="en-US"/>
        </w:rPr>
        <w:t>Комплект документов, входящих в состав методических материалов, содержит:</w:t>
      </w:r>
    </w:p>
    <w:p w14:paraId="54C23D32" w14:textId="123BC7E3" w:rsidR="00F670D5" w:rsidRPr="00B11397" w:rsidRDefault="00F670D5" w:rsidP="00E17C2B">
      <w:pPr>
        <w:numPr>
          <w:ilvl w:val="0"/>
          <w:numId w:val="2"/>
        </w:numPr>
        <w:autoSpaceDE w:val="0"/>
        <w:autoSpaceDN w:val="0"/>
        <w:spacing w:before="6" w:line="362" w:lineRule="auto"/>
        <w:ind w:left="1276"/>
        <w:jc w:val="both"/>
        <w:rPr>
          <w:sz w:val="28"/>
          <w:szCs w:val="28"/>
          <w:lang w:eastAsia="en-US"/>
        </w:rPr>
      </w:pPr>
      <w:r w:rsidRPr="00B11397">
        <w:rPr>
          <w:sz w:val="28"/>
          <w:szCs w:val="28"/>
          <w:lang w:eastAsia="en-US"/>
        </w:rPr>
        <w:t>конспект лекций</w:t>
      </w:r>
      <w:r w:rsidR="007D3E14" w:rsidRPr="00B11397">
        <w:rPr>
          <w:sz w:val="28"/>
          <w:szCs w:val="28"/>
          <w:lang w:eastAsia="en-US"/>
        </w:rPr>
        <w:t xml:space="preserve"> (приложение Б)</w:t>
      </w:r>
      <w:r w:rsidRPr="00B11397">
        <w:rPr>
          <w:sz w:val="28"/>
          <w:szCs w:val="28"/>
          <w:lang w:eastAsia="en-US"/>
        </w:rPr>
        <w:t>;</w:t>
      </w:r>
    </w:p>
    <w:p w14:paraId="36E38FDE" w14:textId="475302C5" w:rsidR="00893C72" w:rsidRPr="00B11397" w:rsidRDefault="00F670D5" w:rsidP="00E17C2B">
      <w:pPr>
        <w:numPr>
          <w:ilvl w:val="0"/>
          <w:numId w:val="2"/>
        </w:numPr>
        <w:autoSpaceDE w:val="0"/>
        <w:autoSpaceDN w:val="0"/>
        <w:spacing w:before="6" w:line="362" w:lineRule="auto"/>
        <w:ind w:left="1276"/>
        <w:jc w:val="both"/>
        <w:rPr>
          <w:sz w:val="28"/>
          <w:szCs w:val="28"/>
          <w:lang w:eastAsia="en-US"/>
        </w:rPr>
      </w:pPr>
      <w:r w:rsidRPr="00B11397">
        <w:rPr>
          <w:sz w:val="28"/>
          <w:szCs w:val="28"/>
          <w:lang w:eastAsia="en-US"/>
        </w:rPr>
        <w:t>методические указания к организации и проведению практических занятий</w:t>
      </w:r>
      <w:r w:rsidR="007D3E14" w:rsidRPr="00B11397">
        <w:rPr>
          <w:sz w:val="28"/>
          <w:szCs w:val="28"/>
          <w:lang w:eastAsia="en-US"/>
        </w:rPr>
        <w:t xml:space="preserve"> (приложение В)</w:t>
      </w:r>
      <w:r w:rsidR="00224882" w:rsidRPr="00B11397">
        <w:rPr>
          <w:sz w:val="28"/>
          <w:szCs w:val="28"/>
          <w:lang w:eastAsia="en-US"/>
        </w:rPr>
        <w:t>.</w:t>
      </w:r>
    </w:p>
    <w:p w14:paraId="569E1608" w14:textId="77777777" w:rsidR="00E91B91" w:rsidRPr="00B11397" w:rsidRDefault="00E91B91" w:rsidP="00E17C2B">
      <w:pPr>
        <w:autoSpaceDE w:val="0"/>
        <w:autoSpaceDN w:val="0"/>
        <w:spacing w:before="6" w:line="362" w:lineRule="auto"/>
        <w:ind w:left="1276"/>
        <w:jc w:val="both"/>
        <w:rPr>
          <w:sz w:val="28"/>
          <w:szCs w:val="28"/>
          <w:lang w:eastAsia="en-US"/>
        </w:rPr>
      </w:pPr>
    </w:p>
    <w:sectPr xmlns:w="http://schemas.openxmlformats.org/wordprocessingml/2006/main" xmlns:r="http://schemas.openxmlformats.org/officeDocument/2006/relationships" w:rsidR="00E91B91" w:rsidRPr="00B11397" w:rsidSect="00096CF8">
      <w:footerReference w:type="default" r:id="rId9"/>
      <w:footerReference w:type="first" r:id="rId10"/>
      <w:footnotePr>
        <w:numRestart w:val="eachPage"/>
      </w:footnotePr>
      <w:pgSz w:w="11900" w:h="16850"/>
      <w:pgMar w:top="1134" w:right="851" w:bottom="1134" w:left="1701" w:header="0" w:footer="567" w:gutter="0"/>
      <w:cols w:space="720"/>
      <w:titlePg/>
      <w:docGrid w:linePitch="272"/>
    </w:sectPr>
  </w:body>
</w:document>
</file>

<file path=word/comments.xml><?xml version="1.0" encoding="utf-8"?>
<w:comment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comments>
</file>

<file path=word/commentsExtended.xml><?xml version="1.0" encoding="utf-8"?>
<w15:comments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F044612" w14:textId="77777777" w:rsidR="00E51FA5" w:rsidRDefault="00E51FA5">
      <w:r>
        <w:separator/>
      </w:r>
    </w:p>
  </w:endnote>
  <w:endnote w:type="continuationSeparator" w:id="0">
    <w:p w14:paraId="0875C53A" w14:textId="77777777" w:rsidR="00E51FA5" w:rsidRDefault="00E51FA5">
      <w:r>
        <w:continuationSeparator/>
      </w:r>
    </w:p>
  </w:endnote>
  <w:endnote w:type="continuationNotice" w:id="1">
    <w:p w14:paraId="31B60160" w14:textId="77777777" w:rsidR="00E51FA5" w:rsidRDefault="00E51FA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Liberation Sans">
    <w:altName w:val="Calibri"/>
    <w:charset w:val="CC"/>
    <w:family w:val="swiss"/>
    <w:pitch w:val="variable"/>
    <w:sig w:usb0="E0000AFF" w:usb1="500078FF" w:usb2="00000021" w:usb3="00000000" w:csb0="000001BF" w:csb1="00000000"/>
  </w:font>
  <w:font w:name="Microsoft YaHei">
    <w:panose1 w:val="020B0503020204020204"/>
    <w:charset w:val="86"/>
    <w:family w:val="swiss"/>
    <w:pitch w:val="variable"/>
    <w:sig w:usb0="A0000287" w:usb1="28CF3C52" w:usb2="00000016" w:usb3="00000000" w:csb0="0004001F" w:csb1="00000000"/>
  </w:font>
  <w:font w:name="Georgia">
    <w:panose1 w:val="02040502050405020303"/>
    <w:charset w:val="CC"/>
    <w:family w:val="roman"/>
    <w:pitch w:val="variable"/>
    <w:sig w:usb0="00000287" w:usb1="00000000" w:usb2="00000000" w:usb3="00000000" w:csb0="0000009F" w:csb1="00000000"/>
  </w:font>
  <w:font w:name="Myanmar Text">
    <w:panose1 w:val="020B0502040204020203"/>
    <w:charset w:val="00"/>
    <w:family w:val="swiss"/>
    <w:pitch w:val="variable"/>
    <w:sig w:usb0="00000003" w:usb1="00000000" w:usb2="00000400" w:usb3="00000000" w:csb0="00000001" w:csb1="00000000"/>
  </w:font>
  <w:font w:name="Cambria">
    <w:panose1 w:val="02040503050406030204"/>
    <w:charset w:val="CC"/>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CC"/>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86772620"/>
      <w:docPartObj>
        <w:docPartGallery w:val="Page Numbers (Bottom of Page)"/>
        <w:docPartUnique/>
      </w:docPartObj>
    </w:sdtPr>
    <w:sdtEndPr>
      <w:rPr>
        <w:sz w:val="22"/>
      </w:rPr>
    </w:sdtEndPr>
    <w:sdtContent>
      <w:p w14:paraId="34F72A22" w14:textId="01185F25" w:rsidR="009E760D" w:rsidRPr="007D544D" w:rsidRDefault="009E760D" w:rsidP="00837B6F">
        <w:pPr>
          <w:pStyle w:val="af3"/>
          <w:jc w:val="center"/>
          <w:rPr>
            <w:sz w:val="22"/>
          </w:rPr>
        </w:pPr>
        <w:r w:rsidRPr="007D544D">
          <w:rPr>
            <w:sz w:val="24"/>
            <w:szCs w:val="22"/>
          </w:rPr>
          <w:fldChar w:fldCharType="begin"/>
        </w:r>
        <w:r w:rsidRPr="007D544D">
          <w:rPr>
            <w:sz w:val="24"/>
            <w:szCs w:val="22"/>
          </w:rPr>
          <w:instrText>PAGE   \* MERGEFORMAT</w:instrText>
        </w:r>
        <w:r w:rsidRPr="007D544D">
          <w:rPr>
            <w:sz w:val="24"/>
            <w:szCs w:val="22"/>
          </w:rPr>
          <w:fldChar w:fldCharType="separate"/>
        </w:r>
        <w:r w:rsidR="00F84A6F">
          <w:rPr>
            <w:noProof/>
            <w:sz w:val="24"/>
            <w:szCs w:val="22"/>
          </w:rPr>
          <w:t>10</w:t>
        </w:r>
        <w:r w:rsidRPr="007D544D">
          <w:rPr>
            <w:sz w:val="24"/>
            <w:szCs w:val="22"/>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16F220" w14:textId="0E53A040" w:rsidR="002C0090" w:rsidRDefault="002C0090" w:rsidP="002C0090">
    <w:pPr>
      <w:pStyle w:val="af3"/>
      <w:jc w:val="center"/>
    </w:pPr>
    <w:r w:rsidRPr="00B11397">
      <w:rPr>
        <w:sz w:val="28"/>
        <w:szCs w:val="28"/>
      </w:rPr>
      <w:t>Москва 2022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D006143" w14:textId="77777777" w:rsidR="00E51FA5" w:rsidRDefault="00E51FA5">
      <w:r>
        <w:separator/>
      </w:r>
    </w:p>
  </w:footnote>
  <w:footnote w:type="continuationSeparator" w:id="0">
    <w:p w14:paraId="5142F49E" w14:textId="77777777" w:rsidR="00E51FA5" w:rsidRDefault="00E51FA5">
      <w:r>
        <w:continuationSeparator/>
      </w:r>
    </w:p>
  </w:footnote>
  <w:footnote w:type="continuationNotice" w:id="1">
    <w:p w14:paraId="2E876464" w14:textId="77777777" w:rsidR="00E51FA5" w:rsidRDefault="00E51FA5"/>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28849">
    <w:multiLevelType w:val="hybridMultilevel"/>
    <w:lvl w:ilvl="0" w:tplc="79695780">
      <w:start w:val="1"/>
      <w:numFmt w:val="decimal"/>
      <w:lvlText w:val="%1."/>
      <w:lvlJc w:val="left"/>
      <w:pPr>
        <w:ind w:left="720" w:hanging="360"/>
      </w:pPr>
    </w:lvl>
    <w:lvl w:ilvl="1" w:tplc="79695780" w:tentative="1">
      <w:start w:val="1"/>
      <w:numFmt w:val="lowerLetter"/>
      <w:lvlText w:val="%2."/>
      <w:lvlJc w:val="left"/>
      <w:pPr>
        <w:ind w:left="1440" w:hanging="360"/>
      </w:pPr>
    </w:lvl>
    <w:lvl w:ilvl="2" w:tplc="79695780" w:tentative="1">
      <w:start w:val="1"/>
      <w:numFmt w:val="lowerRoman"/>
      <w:lvlText w:val="%3."/>
      <w:lvlJc w:val="right"/>
      <w:pPr>
        <w:ind w:left="2160" w:hanging="180"/>
      </w:pPr>
    </w:lvl>
    <w:lvl w:ilvl="3" w:tplc="79695780" w:tentative="1">
      <w:start w:val="1"/>
      <w:numFmt w:val="decimal"/>
      <w:lvlText w:val="%4."/>
      <w:lvlJc w:val="left"/>
      <w:pPr>
        <w:ind w:left="2880" w:hanging="360"/>
      </w:pPr>
    </w:lvl>
    <w:lvl w:ilvl="4" w:tplc="79695780" w:tentative="1">
      <w:start w:val="1"/>
      <w:numFmt w:val="lowerLetter"/>
      <w:lvlText w:val="%5."/>
      <w:lvlJc w:val="left"/>
      <w:pPr>
        <w:ind w:left="3600" w:hanging="360"/>
      </w:pPr>
    </w:lvl>
    <w:lvl w:ilvl="5" w:tplc="79695780" w:tentative="1">
      <w:start w:val="1"/>
      <w:numFmt w:val="lowerRoman"/>
      <w:lvlText w:val="%6."/>
      <w:lvlJc w:val="right"/>
      <w:pPr>
        <w:ind w:left="4320" w:hanging="180"/>
      </w:pPr>
    </w:lvl>
    <w:lvl w:ilvl="6" w:tplc="79695780" w:tentative="1">
      <w:start w:val="1"/>
      <w:numFmt w:val="decimal"/>
      <w:lvlText w:val="%7."/>
      <w:lvlJc w:val="left"/>
      <w:pPr>
        <w:ind w:left="5040" w:hanging="360"/>
      </w:pPr>
    </w:lvl>
    <w:lvl w:ilvl="7" w:tplc="79695780" w:tentative="1">
      <w:start w:val="1"/>
      <w:numFmt w:val="lowerLetter"/>
      <w:lvlText w:val="%8."/>
      <w:lvlJc w:val="left"/>
      <w:pPr>
        <w:ind w:left="5760" w:hanging="360"/>
      </w:pPr>
    </w:lvl>
    <w:lvl w:ilvl="8" w:tplc="79695780" w:tentative="1">
      <w:start w:val="1"/>
      <w:numFmt w:val="lowerRoman"/>
      <w:lvlText w:val="%9."/>
      <w:lvlJc w:val="right"/>
      <w:pPr>
        <w:ind w:left="6480" w:hanging="180"/>
      </w:pPr>
    </w:lvl>
  </w:abstractNum>
  <w:abstractNum w:abstractNumId="28848">
    <w:multiLevelType w:val="hybridMultilevel"/>
    <w:lvl w:ilvl="0" w:tplc="34153836">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15:restartNumberingAfterBreak="0">
    <w:nsid w:val="2A581A22"/>
    <w:multiLevelType w:val="hybridMultilevel"/>
    <w:tmpl w:val="5BB213A4"/>
    <w:lvl w:ilvl="0" w:tplc="EA207916">
      <w:numFmt w:val="bullet"/>
      <w:lvlText w:val=""/>
      <w:lvlJc w:val="left"/>
      <w:pPr>
        <w:ind w:left="142" w:hanging="284"/>
      </w:pPr>
      <w:rPr>
        <w:rFonts w:ascii="Symbol" w:eastAsia="Symbol" w:hAnsi="Symbol" w:cs="Symbol" w:hint="default"/>
        <w:b w:val="0"/>
        <w:bCs w:val="0"/>
        <w:i w:val="0"/>
        <w:iCs w:val="0"/>
        <w:w w:val="100"/>
        <w:sz w:val="28"/>
        <w:szCs w:val="28"/>
        <w:lang w:val="ru-RU" w:eastAsia="en-US" w:bidi="ar-SA"/>
      </w:rPr>
    </w:lvl>
    <w:lvl w:ilvl="1" w:tplc="C2360C7C">
      <w:numFmt w:val="bullet"/>
      <w:lvlText w:val=""/>
      <w:lvlJc w:val="left"/>
      <w:pPr>
        <w:ind w:left="142" w:hanging="425"/>
      </w:pPr>
      <w:rPr>
        <w:rFonts w:ascii="Symbol" w:eastAsia="Symbol" w:hAnsi="Symbol" w:cs="Symbol" w:hint="default"/>
        <w:b w:val="0"/>
        <w:bCs w:val="0"/>
        <w:i w:val="0"/>
        <w:iCs w:val="0"/>
        <w:w w:val="100"/>
        <w:sz w:val="28"/>
        <w:szCs w:val="28"/>
        <w:lang w:val="ru-RU" w:eastAsia="en-US" w:bidi="ar-SA"/>
      </w:rPr>
    </w:lvl>
    <w:lvl w:ilvl="2" w:tplc="56C8B60E">
      <w:numFmt w:val="bullet"/>
      <w:lvlText w:val="•"/>
      <w:lvlJc w:val="left"/>
      <w:pPr>
        <w:ind w:left="1840" w:hanging="425"/>
      </w:pPr>
      <w:rPr>
        <w:rFonts w:hint="default"/>
        <w:lang w:val="ru-RU" w:eastAsia="en-US" w:bidi="ar-SA"/>
      </w:rPr>
    </w:lvl>
    <w:lvl w:ilvl="3" w:tplc="D27C8228">
      <w:numFmt w:val="bullet"/>
      <w:lvlText w:val="•"/>
      <w:lvlJc w:val="left"/>
      <w:pPr>
        <w:ind w:left="2813" w:hanging="425"/>
      </w:pPr>
      <w:rPr>
        <w:rFonts w:hint="default"/>
        <w:lang w:val="ru-RU" w:eastAsia="en-US" w:bidi="ar-SA"/>
      </w:rPr>
    </w:lvl>
    <w:lvl w:ilvl="4" w:tplc="DA70A3DC">
      <w:numFmt w:val="bullet"/>
      <w:lvlText w:val="•"/>
      <w:lvlJc w:val="left"/>
      <w:pPr>
        <w:ind w:left="3786" w:hanging="425"/>
      </w:pPr>
      <w:rPr>
        <w:rFonts w:hint="default"/>
        <w:lang w:val="ru-RU" w:eastAsia="en-US" w:bidi="ar-SA"/>
      </w:rPr>
    </w:lvl>
    <w:lvl w:ilvl="5" w:tplc="C60E931C">
      <w:numFmt w:val="bullet"/>
      <w:lvlText w:val="•"/>
      <w:lvlJc w:val="left"/>
      <w:pPr>
        <w:ind w:left="4759" w:hanging="425"/>
      </w:pPr>
      <w:rPr>
        <w:rFonts w:hint="default"/>
        <w:lang w:val="ru-RU" w:eastAsia="en-US" w:bidi="ar-SA"/>
      </w:rPr>
    </w:lvl>
    <w:lvl w:ilvl="6" w:tplc="0E0AE500">
      <w:numFmt w:val="bullet"/>
      <w:lvlText w:val="•"/>
      <w:lvlJc w:val="left"/>
      <w:pPr>
        <w:ind w:left="5733" w:hanging="425"/>
      </w:pPr>
      <w:rPr>
        <w:rFonts w:hint="default"/>
        <w:lang w:val="ru-RU" w:eastAsia="en-US" w:bidi="ar-SA"/>
      </w:rPr>
    </w:lvl>
    <w:lvl w:ilvl="7" w:tplc="BF2C885E">
      <w:numFmt w:val="bullet"/>
      <w:lvlText w:val="•"/>
      <w:lvlJc w:val="left"/>
      <w:pPr>
        <w:ind w:left="6706" w:hanging="425"/>
      </w:pPr>
      <w:rPr>
        <w:rFonts w:hint="default"/>
        <w:lang w:val="ru-RU" w:eastAsia="en-US" w:bidi="ar-SA"/>
      </w:rPr>
    </w:lvl>
    <w:lvl w:ilvl="8" w:tplc="015094BC">
      <w:numFmt w:val="bullet"/>
      <w:lvlText w:val="•"/>
      <w:lvlJc w:val="left"/>
      <w:pPr>
        <w:ind w:left="7679" w:hanging="425"/>
      </w:pPr>
      <w:rPr>
        <w:rFonts w:hint="default"/>
        <w:lang w:val="ru-RU" w:eastAsia="en-US" w:bidi="ar-SA"/>
      </w:rPr>
    </w:lvl>
  </w:abstractNum>
  <w:abstractNum w:abstractNumId="1" w15:restartNumberingAfterBreak="0">
    <w:nsid w:val="32011095"/>
    <w:multiLevelType w:val="multilevel"/>
    <w:tmpl w:val="592C7716"/>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8092"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 w15:restartNumberingAfterBreak="0">
    <w:nsid w:val="69244F98"/>
    <w:multiLevelType w:val="hybridMultilevel"/>
    <w:tmpl w:val="A588F5E4"/>
    <w:lvl w:ilvl="0" w:tplc="EC9E0F50">
      <w:numFmt w:val="bullet"/>
      <w:lvlText w:val="–"/>
      <w:lvlJc w:val="left"/>
      <w:pPr>
        <w:ind w:left="142" w:hanging="416"/>
      </w:pPr>
      <w:rPr>
        <w:rFonts w:ascii="Times New Roman" w:eastAsia="Times New Roman" w:hAnsi="Times New Roman" w:cs="Times New Roman" w:hint="default"/>
        <w:b w:val="0"/>
        <w:bCs w:val="0"/>
        <w:i w:val="0"/>
        <w:iCs w:val="0"/>
        <w:w w:val="100"/>
        <w:sz w:val="28"/>
        <w:szCs w:val="28"/>
        <w:lang w:val="ru-RU" w:eastAsia="en-US" w:bidi="ar-SA"/>
      </w:rPr>
    </w:lvl>
    <w:lvl w:ilvl="1" w:tplc="F1422BB4">
      <w:numFmt w:val="bullet"/>
      <w:lvlText w:val="•"/>
      <w:lvlJc w:val="left"/>
      <w:pPr>
        <w:ind w:left="1087" w:hanging="416"/>
      </w:pPr>
      <w:rPr>
        <w:rFonts w:hint="default"/>
        <w:lang w:val="ru-RU" w:eastAsia="en-US" w:bidi="ar-SA"/>
      </w:rPr>
    </w:lvl>
    <w:lvl w:ilvl="2" w:tplc="23D4DDF8">
      <w:numFmt w:val="bullet"/>
      <w:lvlText w:val="•"/>
      <w:lvlJc w:val="left"/>
      <w:pPr>
        <w:ind w:left="2035" w:hanging="416"/>
      </w:pPr>
      <w:rPr>
        <w:rFonts w:hint="default"/>
        <w:lang w:val="ru-RU" w:eastAsia="en-US" w:bidi="ar-SA"/>
      </w:rPr>
    </w:lvl>
    <w:lvl w:ilvl="3" w:tplc="FC00510C">
      <w:numFmt w:val="bullet"/>
      <w:lvlText w:val="•"/>
      <w:lvlJc w:val="left"/>
      <w:pPr>
        <w:ind w:left="2983" w:hanging="416"/>
      </w:pPr>
      <w:rPr>
        <w:rFonts w:hint="default"/>
        <w:lang w:val="ru-RU" w:eastAsia="en-US" w:bidi="ar-SA"/>
      </w:rPr>
    </w:lvl>
    <w:lvl w:ilvl="4" w:tplc="AE9AEBF0">
      <w:numFmt w:val="bullet"/>
      <w:lvlText w:val="•"/>
      <w:lvlJc w:val="left"/>
      <w:pPr>
        <w:ind w:left="3931" w:hanging="416"/>
      </w:pPr>
      <w:rPr>
        <w:rFonts w:hint="default"/>
        <w:lang w:val="ru-RU" w:eastAsia="en-US" w:bidi="ar-SA"/>
      </w:rPr>
    </w:lvl>
    <w:lvl w:ilvl="5" w:tplc="D4869154">
      <w:numFmt w:val="bullet"/>
      <w:lvlText w:val="•"/>
      <w:lvlJc w:val="left"/>
      <w:pPr>
        <w:ind w:left="4879" w:hanging="416"/>
      </w:pPr>
      <w:rPr>
        <w:rFonts w:hint="default"/>
        <w:lang w:val="ru-RU" w:eastAsia="en-US" w:bidi="ar-SA"/>
      </w:rPr>
    </w:lvl>
    <w:lvl w:ilvl="6" w:tplc="F18C285A">
      <w:numFmt w:val="bullet"/>
      <w:lvlText w:val="•"/>
      <w:lvlJc w:val="left"/>
      <w:pPr>
        <w:ind w:left="5827" w:hanging="416"/>
      </w:pPr>
      <w:rPr>
        <w:rFonts w:hint="default"/>
        <w:lang w:val="ru-RU" w:eastAsia="en-US" w:bidi="ar-SA"/>
      </w:rPr>
    </w:lvl>
    <w:lvl w:ilvl="7" w:tplc="6816A938">
      <w:numFmt w:val="bullet"/>
      <w:lvlText w:val="•"/>
      <w:lvlJc w:val="left"/>
      <w:pPr>
        <w:ind w:left="6775" w:hanging="416"/>
      </w:pPr>
      <w:rPr>
        <w:rFonts w:hint="default"/>
        <w:lang w:val="ru-RU" w:eastAsia="en-US" w:bidi="ar-SA"/>
      </w:rPr>
    </w:lvl>
    <w:lvl w:ilvl="8" w:tplc="7C56954C">
      <w:numFmt w:val="bullet"/>
      <w:lvlText w:val="•"/>
      <w:lvlJc w:val="left"/>
      <w:pPr>
        <w:ind w:left="7723" w:hanging="416"/>
      </w:pPr>
      <w:rPr>
        <w:rFonts w:hint="default"/>
        <w:lang w:val="ru-RU" w:eastAsia="en-US" w:bidi="ar-SA"/>
      </w:rPr>
    </w:lvl>
  </w:abstractNum>
  <w:num w:numId="1">
    <w:abstractNumId w:val="2"/>
  </w:num>
  <w:num w:numId="2">
    <w:abstractNumId w:val="0"/>
  </w:num>
  <w:num w:numId="3">
    <w:abstractNumId w:val="1"/>
  </w:num>
  <w:num w:numId="4">
    <w:abstractNumId w:val="1"/>
  </w:num>
  <w:num w:numId="5">
    <w:abstractNumId w:val="1"/>
  </w:num>
  <w:num w:numId="6">
    <w:abstractNumId w:val="1"/>
  </w:num>
  <w:num w:numId="7">
    <w:abstractNumId w:val="1"/>
  </w:num>
  <w:num w:numId="28848">
    <w:abstractNumId w:val="28848"/>
  </w:num>
  <w:num w:numId="28849">
    <w:abstractNumId w:val="28849"/>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updateFields/>
  <w:hdrShapeDefaults>
    <o:shapedefaults v:ext="edit" spidmax="2049"/>
  </w:hdrShapeDefaults>
  <w:footnotePr>
    <w:numRestart w:val="eachPage"/>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7268"/>
    <w:rsid w:val="00000E51"/>
    <w:rsid w:val="00001FC4"/>
    <w:rsid w:val="00007AB8"/>
    <w:rsid w:val="00011658"/>
    <w:rsid w:val="0001191C"/>
    <w:rsid w:val="000130BF"/>
    <w:rsid w:val="00013A71"/>
    <w:rsid w:val="00015832"/>
    <w:rsid w:val="00020658"/>
    <w:rsid w:val="000206AB"/>
    <w:rsid w:val="00021339"/>
    <w:rsid w:val="00030505"/>
    <w:rsid w:val="00030BE7"/>
    <w:rsid w:val="00035D4D"/>
    <w:rsid w:val="00036565"/>
    <w:rsid w:val="00043C9B"/>
    <w:rsid w:val="00044C68"/>
    <w:rsid w:val="00046AA1"/>
    <w:rsid w:val="000545B3"/>
    <w:rsid w:val="00055C28"/>
    <w:rsid w:val="0006029B"/>
    <w:rsid w:val="00061FFE"/>
    <w:rsid w:val="000643D3"/>
    <w:rsid w:val="00064D20"/>
    <w:rsid w:val="0006514B"/>
    <w:rsid w:val="000675F4"/>
    <w:rsid w:val="00070BFE"/>
    <w:rsid w:val="00073047"/>
    <w:rsid w:val="00075921"/>
    <w:rsid w:val="00077A92"/>
    <w:rsid w:val="00077B18"/>
    <w:rsid w:val="000823CD"/>
    <w:rsid w:val="000850AA"/>
    <w:rsid w:val="00087204"/>
    <w:rsid w:val="00092D5F"/>
    <w:rsid w:val="00093D3E"/>
    <w:rsid w:val="000940E7"/>
    <w:rsid w:val="00096CF8"/>
    <w:rsid w:val="00096F98"/>
    <w:rsid w:val="000A2266"/>
    <w:rsid w:val="000A2AE6"/>
    <w:rsid w:val="000A3AF0"/>
    <w:rsid w:val="000A47AE"/>
    <w:rsid w:val="000A70E3"/>
    <w:rsid w:val="000B6A95"/>
    <w:rsid w:val="000B6BA7"/>
    <w:rsid w:val="000B6D12"/>
    <w:rsid w:val="000C1912"/>
    <w:rsid w:val="000C3400"/>
    <w:rsid w:val="000C636D"/>
    <w:rsid w:val="000D188F"/>
    <w:rsid w:val="000D3516"/>
    <w:rsid w:val="000E0E30"/>
    <w:rsid w:val="000E40E8"/>
    <w:rsid w:val="000E6B87"/>
    <w:rsid w:val="000E7721"/>
    <w:rsid w:val="000E79D0"/>
    <w:rsid w:val="000F40C8"/>
    <w:rsid w:val="000F6B55"/>
    <w:rsid w:val="001005C5"/>
    <w:rsid w:val="00101594"/>
    <w:rsid w:val="001018F8"/>
    <w:rsid w:val="001024F6"/>
    <w:rsid w:val="00103C41"/>
    <w:rsid w:val="00112404"/>
    <w:rsid w:val="001152D7"/>
    <w:rsid w:val="001155DE"/>
    <w:rsid w:val="00115B0D"/>
    <w:rsid w:val="00120689"/>
    <w:rsid w:val="00122E1C"/>
    <w:rsid w:val="00125637"/>
    <w:rsid w:val="001306AB"/>
    <w:rsid w:val="001310F5"/>
    <w:rsid w:val="00135BF9"/>
    <w:rsid w:val="00136FDC"/>
    <w:rsid w:val="0013750D"/>
    <w:rsid w:val="00140367"/>
    <w:rsid w:val="0014166D"/>
    <w:rsid w:val="00141CFE"/>
    <w:rsid w:val="00142313"/>
    <w:rsid w:val="00142794"/>
    <w:rsid w:val="001470C4"/>
    <w:rsid w:val="00147DA6"/>
    <w:rsid w:val="001531D6"/>
    <w:rsid w:val="001538AA"/>
    <w:rsid w:val="00162379"/>
    <w:rsid w:val="001723A5"/>
    <w:rsid w:val="001800E8"/>
    <w:rsid w:val="00182564"/>
    <w:rsid w:val="00182B08"/>
    <w:rsid w:val="00182F18"/>
    <w:rsid w:val="00185ECB"/>
    <w:rsid w:val="001926D7"/>
    <w:rsid w:val="00194DA2"/>
    <w:rsid w:val="001A2753"/>
    <w:rsid w:val="001B2B59"/>
    <w:rsid w:val="001B4275"/>
    <w:rsid w:val="001B4794"/>
    <w:rsid w:val="001B63A8"/>
    <w:rsid w:val="001C17A4"/>
    <w:rsid w:val="001C3840"/>
    <w:rsid w:val="001C60AF"/>
    <w:rsid w:val="001C7A38"/>
    <w:rsid w:val="001D7E40"/>
    <w:rsid w:val="001E520F"/>
    <w:rsid w:val="001F0C0E"/>
    <w:rsid w:val="001F2089"/>
    <w:rsid w:val="001F21D1"/>
    <w:rsid w:val="001F36FF"/>
    <w:rsid w:val="00203EB2"/>
    <w:rsid w:val="00204B42"/>
    <w:rsid w:val="00217E7A"/>
    <w:rsid w:val="00224882"/>
    <w:rsid w:val="0022516A"/>
    <w:rsid w:val="00226021"/>
    <w:rsid w:val="0022666D"/>
    <w:rsid w:val="00234290"/>
    <w:rsid w:val="0023686D"/>
    <w:rsid w:val="002379D9"/>
    <w:rsid w:val="002439EC"/>
    <w:rsid w:val="002474EE"/>
    <w:rsid w:val="00247ED7"/>
    <w:rsid w:val="00250A3B"/>
    <w:rsid w:val="00250E06"/>
    <w:rsid w:val="002517F5"/>
    <w:rsid w:val="00251FF8"/>
    <w:rsid w:val="002545F6"/>
    <w:rsid w:val="00255B6E"/>
    <w:rsid w:val="002602EA"/>
    <w:rsid w:val="00262A88"/>
    <w:rsid w:val="002633BC"/>
    <w:rsid w:val="002649C3"/>
    <w:rsid w:val="00264BE0"/>
    <w:rsid w:val="00265DF2"/>
    <w:rsid w:val="00266210"/>
    <w:rsid w:val="0026682B"/>
    <w:rsid w:val="00272A37"/>
    <w:rsid w:val="0028696A"/>
    <w:rsid w:val="002906C0"/>
    <w:rsid w:val="00292538"/>
    <w:rsid w:val="00293693"/>
    <w:rsid w:val="00293A60"/>
    <w:rsid w:val="00293FCB"/>
    <w:rsid w:val="00296999"/>
    <w:rsid w:val="002A336F"/>
    <w:rsid w:val="002B4042"/>
    <w:rsid w:val="002B4449"/>
    <w:rsid w:val="002B5424"/>
    <w:rsid w:val="002C0090"/>
    <w:rsid w:val="002C58BC"/>
    <w:rsid w:val="002C5E99"/>
    <w:rsid w:val="002C684A"/>
    <w:rsid w:val="002C6E3E"/>
    <w:rsid w:val="002D352B"/>
    <w:rsid w:val="002D5445"/>
    <w:rsid w:val="002E2A5B"/>
    <w:rsid w:val="002E79FF"/>
    <w:rsid w:val="002F018B"/>
    <w:rsid w:val="002F2E2F"/>
    <w:rsid w:val="002F7344"/>
    <w:rsid w:val="00301D84"/>
    <w:rsid w:val="00303DB8"/>
    <w:rsid w:val="00304F30"/>
    <w:rsid w:val="00306DE1"/>
    <w:rsid w:val="00307294"/>
    <w:rsid w:val="00313CF1"/>
    <w:rsid w:val="00316E44"/>
    <w:rsid w:val="00320CE7"/>
    <w:rsid w:val="00322CFC"/>
    <w:rsid w:val="00324E53"/>
    <w:rsid w:val="00325689"/>
    <w:rsid w:val="003305F7"/>
    <w:rsid w:val="00331C52"/>
    <w:rsid w:val="00337703"/>
    <w:rsid w:val="003433F1"/>
    <w:rsid w:val="0034387A"/>
    <w:rsid w:val="00343991"/>
    <w:rsid w:val="003464D4"/>
    <w:rsid w:val="003521FC"/>
    <w:rsid w:val="003566E7"/>
    <w:rsid w:val="00356C88"/>
    <w:rsid w:val="00364F84"/>
    <w:rsid w:val="00371004"/>
    <w:rsid w:val="00375E28"/>
    <w:rsid w:val="00376A37"/>
    <w:rsid w:val="00383917"/>
    <w:rsid w:val="00384752"/>
    <w:rsid w:val="003925FF"/>
    <w:rsid w:val="003954F2"/>
    <w:rsid w:val="003965ED"/>
    <w:rsid w:val="003A0B23"/>
    <w:rsid w:val="003A1072"/>
    <w:rsid w:val="003A4010"/>
    <w:rsid w:val="003A6BF7"/>
    <w:rsid w:val="003B0C8E"/>
    <w:rsid w:val="003B273E"/>
    <w:rsid w:val="003B347F"/>
    <w:rsid w:val="003B4B74"/>
    <w:rsid w:val="003B61E9"/>
    <w:rsid w:val="003D3690"/>
    <w:rsid w:val="003D67B9"/>
    <w:rsid w:val="003D7606"/>
    <w:rsid w:val="003E680B"/>
    <w:rsid w:val="003F1AC7"/>
    <w:rsid w:val="003F2395"/>
    <w:rsid w:val="003F3785"/>
    <w:rsid w:val="003F5E7F"/>
    <w:rsid w:val="003F69DA"/>
    <w:rsid w:val="003F7737"/>
    <w:rsid w:val="00400D35"/>
    <w:rsid w:val="00400E29"/>
    <w:rsid w:val="00401005"/>
    <w:rsid w:val="00405C24"/>
    <w:rsid w:val="0040631D"/>
    <w:rsid w:val="00407518"/>
    <w:rsid w:val="00407ECD"/>
    <w:rsid w:val="00411F88"/>
    <w:rsid w:val="0041560D"/>
    <w:rsid w:val="00415670"/>
    <w:rsid w:val="00425118"/>
    <w:rsid w:val="004253F1"/>
    <w:rsid w:val="00427522"/>
    <w:rsid w:val="0043413E"/>
    <w:rsid w:val="004351BD"/>
    <w:rsid w:val="00443171"/>
    <w:rsid w:val="0044339E"/>
    <w:rsid w:val="004434A0"/>
    <w:rsid w:val="00443B51"/>
    <w:rsid w:val="00445A62"/>
    <w:rsid w:val="00447295"/>
    <w:rsid w:val="00451602"/>
    <w:rsid w:val="004523E6"/>
    <w:rsid w:val="004544D6"/>
    <w:rsid w:val="004610B1"/>
    <w:rsid w:val="00461A5B"/>
    <w:rsid w:val="00464797"/>
    <w:rsid w:val="00466E3E"/>
    <w:rsid w:val="00470C46"/>
    <w:rsid w:val="004738CB"/>
    <w:rsid w:val="00473D01"/>
    <w:rsid w:val="00474BD5"/>
    <w:rsid w:val="00476F5D"/>
    <w:rsid w:val="00480D21"/>
    <w:rsid w:val="0048127D"/>
    <w:rsid w:val="00483929"/>
    <w:rsid w:val="00492541"/>
    <w:rsid w:val="00494DB2"/>
    <w:rsid w:val="00496DD3"/>
    <w:rsid w:val="004A1018"/>
    <w:rsid w:val="004A1832"/>
    <w:rsid w:val="004A4F30"/>
    <w:rsid w:val="004B01C5"/>
    <w:rsid w:val="004B1298"/>
    <w:rsid w:val="004B445D"/>
    <w:rsid w:val="004B5853"/>
    <w:rsid w:val="004B6449"/>
    <w:rsid w:val="004B77C3"/>
    <w:rsid w:val="004C1F1C"/>
    <w:rsid w:val="004C2706"/>
    <w:rsid w:val="004C3C91"/>
    <w:rsid w:val="004C3DE9"/>
    <w:rsid w:val="004C57FA"/>
    <w:rsid w:val="004C5FEB"/>
    <w:rsid w:val="004C6F6D"/>
    <w:rsid w:val="004C73A7"/>
    <w:rsid w:val="004D18AC"/>
    <w:rsid w:val="004D2CEF"/>
    <w:rsid w:val="004D45F0"/>
    <w:rsid w:val="004D5060"/>
    <w:rsid w:val="004D58BD"/>
    <w:rsid w:val="004D5971"/>
    <w:rsid w:val="004D5F28"/>
    <w:rsid w:val="004D692B"/>
    <w:rsid w:val="004D7268"/>
    <w:rsid w:val="004D72CC"/>
    <w:rsid w:val="004D7A18"/>
    <w:rsid w:val="004D7D0E"/>
    <w:rsid w:val="004D7E17"/>
    <w:rsid w:val="004E09B7"/>
    <w:rsid w:val="004E4129"/>
    <w:rsid w:val="004E5BAC"/>
    <w:rsid w:val="004E778A"/>
    <w:rsid w:val="004F6590"/>
    <w:rsid w:val="004F6A76"/>
    <w:rsid w:val="00500126"/>
    <w:rsid w:val="005004AC"/>
    <w:rsid w:val="00500AC9"/>
    <w:rsid w:val="00500F09"/>
    <w:rsid w:val="00503238"/>
    <w:rsid w:val="00506843"/>
    <w:rsid w:val="00506F58"/>
    <w:rsid w:val="005108F8"/>
    <w:rsid w:val="00514D65"/>
    <w:rsid w:val="00517A73"/>
    <w:rsid w:val="005231AC"/>
    <w:rsid w:val="00523744"/>
    <w:rsid w:val="00523991"/>
    <w:rsid w:val="005240CC"/>
    <w:rsid w:val="0052512B"/>
    <w:rsid w:val="00535B7D"/>
    <w:rsid w:val="0053783C"/>
    <w:rsid w:val="00540865"/>
    <w:rsid w:val="00540DEB"/>
    <w:rsid w:val="0054439C"/>
    <w:rsid w:val="005478F5"/>
    <w:rsid w:val="005504BB"/>
    <w:rsid w:val="00550CFC"/>
    <w:rsid w:val="00551248"/>
    <w:rsid w:val="0055644F"/>
    <w:rsid w:val="00556CA2"/>
    <w:rsid w:val="00560303"/>
    <w:rsid w:val="00560DFF"/>
    <w:rsid w:val="00562B1E"/>
    <w:rsid w:val="00564910"/>
    <w:rsid w:val="005661B1"/>
    <w:rsid w:val="00567513"/>
    <w:rsid w:val="0057119D"/>
    <w:rsid w:val="00571E93"/>
    <w:rsid w:val="0057603C"/>
    <w:rsid w:val="00576BE2"/>
    <w:rsid w:val="00581329"/>
    <w:rsid w:val="005840F9"/>
    <w:rsid w:val="00591A50"/>
    <w:rsid w:val="0059212D"/>
    <w:rsid w:val="005934E6"/>
    <w:rsid w:val="005947EB"/>
    <w:rsid w:val="005A1B05"/>
    <w:rsid w:val="005A3B9E"/>
    <w:rsid w:val="005A3C81"/>
    <w:rsid w:val="005A3EBD"/>
    <w:rsid w:val="005A5F21"/>
    <w:rsid w:val="005B52AE"/>
    <w:rsid w:val="005B5612"/>
    <w:rsid w:val="005B5826"/>
    <w:rsid w:val="005C0C92"/>
    <w:rsid w:val="005C3D28"/>
    <w:rsid w:val="005C4D58"/>
    <w:rsid w:val="005C4F70"/>
    <w:rsid w:val="005C672E"/>
    <w:rsid w:val="005D11C0"/>
    <w:rsid w:val="005D1507"/>
    <w:rsid w:val="005D23BC"/>
    <w:rsid w:val="005D25E0"/>
    <w:rsid w:val="005D48FC"/>
    <w:rsid w:val="005D60CD"/>
    <w:rsid w:val="005D6809"/>
    <w:rsid w:val="005E1898"/>
    <w:rsid w:val="005E5810"/>
    <w:rsid w:val="005E59F1"/>
    <w:rsid w:val="005F002D"/>
    <w:rsid w:val="005F3CD0"/>
    <w:rsid w:val="005F47FD"/>
    <w:rsid w:val="005F7B0D"/>
    <w:rsid w:val="006007D2"/>
    <w:rsid w:val="00600DE7"/>
    <w:rsid w:val="0060190B"/>
    <w:rsid w:val="0060248B"/>
    <w:rsid w:val="0060451F"/>
    <w:rsid w:val="006064DC"/>
    <w:rsid w:val="00606E19"/>
    <w:rsid w:val="00615CB9"/>
    <w:rsid w:val="006203B7"/>
    <w:rsid w:val="00620444"/>
    <w:rsid w:val="00620AE0"/>
    <w:rsid w:val="00622FDA"/>
    <w:rsid w:val="006270F6"/>
    <w:rsid w:val="00627375"/>
    <w:rsid w:val="00630A8B"/>
    <w:rsid w:val="00631ED9"/>
    <w:rsid w:val="00632510"/>
    <w:rsid w:val="00635625"/>
    <w:rsid w:val="006360A4"/>
    <w:rsid w:val="00636E3F"/>
    <w:rsid w:val="006375D2"/>
    <w:rsid w:val="00640A72"/>
    <w:rsid w:val="0064254B"/>
    <w:rsid w:val="00645851"/>
    <w:rsid w:val="00645CCB"/>
    <w:rsid w:val="00651536"/>
    <w:rsid w:val="00652769"/>
    <w:rsid w:val="00656D6E"/>
    <w:rsid w:val="006604A4"/>
    <w:rsid w:val="006620B0"/>
    <w:rsid w:val="00662853"/>
    <w:rsid w:val="006660C9"/>
    <w:rsid w:val="0067007B"/>
    <w:rsid w:val="006734F7"/>
    <w:rsid w:val="00674A8A"/>
    <w:rsid w:val="00675A2D"/>
    <w:rsid w:val="006766E3"/>
    <w:rsid w:val="00680EA1"/>
    <w:rsid w:val="00685146"/>
    <w:rsid w:val="00685638"/>
    <w:rsid w:val="006A0E27"/>
    <w:rsid w:val="006A2CCD"/>
    <w:rsid w:val="006A666D"/>
    <w:rsid w:val="006B2AC4"/>
    <w:rsid w:val="006B3EF2"/>
    <w:rsid w:val="006B5EA9"/>
    <w:rsid w:val="006C29B5"/>
    <w:rsid w:val="006C4D54"/>
    <w:rsid w:val="006C5D5B"/>
    <w:rsid w:val="006D544F"/>
    <w:rsid w:val="006E599F"/>
    <w:rsid w:val="006E5DD4"/>
    <w:rsid w:val="006E6345"/>
    <w:rsid w:val="006F0587"/>
    <w:rsid w:val="006F0E39"/>
    <w:rsid w:val="006F1539"/>
    <w:rsid w:val="006F23EB"/>
    <w:rsid w:val="006F4FC7"/>
    <w:rsid w:val="006F5612"/>
    <w:rsid w:val="006F7C36"/>
    <w:rsid w:val="00703405"/>
    <w:rsid w:val="007114E1"/>
    <w:rsid w:val="00711E49"/>
    <w:rsid w:val="00712A8E"/>
    <w:rsid w:val="0071457D"/>
    <w:rsid w:val="0071644A"/>
    <w:rsid w:val="007231E8"/>
    <w:rsid w:val="0072402B"/>
    <w:rsid w:val="007248F0"/>
    <w:rsid w:val="007249D2"/>
    <w:rsid w:val="0072528D"/>
    <w:rsid w:val="0072633C"/>
    <w:rsid w:val="00726478"/>
    <w:rsid w:val="00726A40"/>
    <w:rsid w:val="00730CE6"/>
    <w:rsid w:val="007332F2"/>
    <w:rsid w:val="007355D6"/>
    <w:rsid w:val="007360F7"/>
    <w:rsid w:val="007371B7"/>
    <w:rsid w:val="007376B5"/>
    <w:rsid w:val="00737817"/>
    <w:rsid w:val="0075028A"/>
    <w:rsid w:val="00750756"/>
    <w:rsid w:val="0075154B"/>
    <w:rsid w:val="00752EBA"/>
    <w:rsid w:val="0075451C"/>
    <w:rsid w:val="00761844"/>
    <w:rsid w:val="00762E87"/>
    <w:rsid w:val="00763253"/>
    <w:rsid w:val="0076387D"/>
    <w:rsid w:val="00764C40"/>
    <w:rsid w:val="00765419"/>
    <w:rsid w:val="00771AA5"/>
    <w:rsid w:val="007740C9"/>
    <w:rsid w:val="007742BE"/>
    <w:rsid w:val="00775C2A"/>
    <w:rsid w:val="00780814"/>
    <w:rsid w:val="007815C3"/>
    <w:rsid w:val="00782B61"/>
    <w:rsid w:val="0078347C"/>
    <w:rsid w:val="00784D4B"/>
    <w:rsid w:val="0079354C"/>
    <w:rsid w:val="00795609"/>
    <w:rsid w:val="007956A0"/>
    <w:rsid w:val="00795E00"/>
    <w:rsid w:val="00796288"/>
    <w:rsid w:val="00797ACE"/>
    <w:rsid w:val="00797CF0"/>
    <w:rsid w:val="007A1C31"/>
    <w:rsid w:val="007A217A"/>
    <w:rsid w:val="007A279A"/>
    <w:rsid w:val="007A290A"/>
    <w:rsid w:val="007A4513"/>
    <w:rsid w:val="007A5D53"/>
    <w:rsid w:val="007A6F09"/>
    <w:rsid w:val="007B013F"/>
    <w:rsid w:val="007B132E"/>
    <w:rsid w:val="007B1A9B"/>
    <w:rsid w:val="007B30AC"/>
    <w:rsid w:val="007B5371"/>
    <w:rsid w:val="007B54C7"/>
    <w:rsid w:val="007B6619"/>
    <w:rsid w:val="007B7A48"/>
    <w:rsid w:val="007C32EE"/>
    <w:rsid w:val="007C3F2D"/>
    <w:rsid w:val="007C4C1A"/>
    <w:rsid w:val="007C7240"/>
    <w:rsid w:val="007D096E"/>
    <w:rsid w:val="007D21B4"/>
    <w:rsid w:val="007D293F"/>
    <w:rsid w:val="007D3E14"/>
    <w:rsid w:val="007D4F2E"/>
    <w:rsid w:val="007D544D"/>
    <w:rsid w:val="007E28F2"/>
    <w:rsid w:val="007E5779"/>
    <w:rsid w:val="007E5CB3"/>
    <w:rsid w:val="007F1B61"/>
    <w:rsid w:val="007F2A2E"/>
    <w:rsid w:val="007F4ED2"/>
    <w:rsid w:val="00800E68"/>
    <w:rsid w:val="00801E1D"/>
    <w:rsid w:val="008020E6"/>
    <w:rsid w:val="008031AC"/>
    <w:rsid w:val="008031E6"/>
    <w:rsid w:val="008044B5"/>
    <w:rsid w:val="00805ADE"/>
    <w:rsid w:val="0080639F"/>
    <w:rsid w:val="008069B3"/>
    <w:rsid w:val="00806A89"/>
    <w:rsid w:val="00807290"/>
    <w:rsid w:val="008125D3"/>
    <w:rsid w:val="0081315A"/>
    <w:rsid w:val="00813897"/>
    <w:rsid w:val="00813AE4"/>
    <w:rsid w:val="008168D1"/>
    <w:rsid w:val="00817769"/>
    <w:rsid w:val="00822F13"/>
    <w:rsid w:val="00830799"/>
    <w:rsid w:val="00834B6A"/>
    <w:rsid w:val="00837B6F"/>
    <w:rsid w:val="0084016B"/>
    <w:rsid w:val="00842A41"/>
    <w:rsid w:val="00845A14"/>
    <w:rsid w:val="008500F3"/>
    <w:rsid w:val="008520B6"/>
    <w:rsid w:val="0085290E"/>
    <w:rsid w:val="00857ADF"/>
    <w:rsid w:val="00863D1B"/>
    <w:rsid w:val="00863F74"/>
    <w:rsid w:val="00873690"/>
    <w:rsid w:val="00873F8B"/>
    <w:rsid w:val="00875402"/>
    <w:rsid w:val="00875A85"/>
    <w:rsid w:val="00876054"/>
    <w:rsid w:val="00885DF5"/>
    <w:rsid w:val="00886553"/>
    <w:rsid w:val="00887544"/>
    <w:rsid w:val="00887C83"/>
    <w:rsid w:val="00887CAD"/>
    <w:rsid w:val="00890908"/>
    <w:rsid w:val="008914E2"/>
    <w:rsid w:val="00893C6A"/>
    <w:rsid w:val="00893C72"/>
    <w:rsid w:val="00894DD8"/>
    <w:rsid w:val="00897EAA"/>
    <w:rsid w:val="008A29B8"/>
    <w:rsid w:val="008A5966"/>
    <w:rsid w:val="008A767C"/>
    <w:rsid w:val="008A7E9A"/>
    <w:rsid w:val="008B19ED"/>
    <w:rsid w:val="008B6F4F"/>
    <w:rsid w:val="008C1674"/>
    <w:rsid w:val="008C23AF"/>
    <w:rsid w:val="008C4048"/>
    <w:rsid w:val="008C7B49"/>
    <w:rsid w:val="008D2B6A"/>
    <w:rsid w:val="008D315A"/>
    <w:rsid w:val="008D4168"/>
    <w:rsid w:val="008D42B9"/>
    <w:rsid w:val="008D61DE"/>
    <w:rsid w:val="008D66D4"/>
    <w:rsid w:val="008E52B9"/>
    <w:rsid w:val="008E5F17"/>
    <w:rsid w:val="008F2486"/>
    <w:rsid w:val="008F6824"/>
    <w:rsid w:val="008F7D67"/>
    <w:rsid w:val="00905961"/>
    <w:rsid w:val="0091264A"/>
    <w:rsid w:val="00914491"/>
    <w:rsid w:val="009149A3"/>
    <w:rsid w:val="0091701B"/>
    <w:rsid w:val="00917AEF"/>
    <w:rsid w:val="00921B22"/>
    <w:rsid w:val="00923E00"/>
    <w:rsid w:val="00927BE2"/>
    <w:rsid w:val="00930257"/>
    <w:rsid w:val="00931A71"/>
    <w:rsid w:val="00933F71"/>
    <w:rsid w:val="009349AD"/>
    <w:rsid w:val="00935B5F"/>
    <w:rsid w:val="00936598"/>
    <w:rsid w:val="009405B9"/>
    <w:rsid w:val="00940E01"/>
    <w:rsid w:val="0094259F"/>
    <w:rsid w:val="00945C6F"/>
    <w:rsid w:val="009504E7"/>
    <w:rsid w:val="00952BEC"/>
    <w:rsid w:val="00962E16"/>
    <w:rsid w:val="00962FBB"/>
    <w:rsid w:val="009643F3"/>
    <w:rsid w:val="00964BF1"/>
    <w:rsid w:val="00967B6C"/>
    <w:rsid w:val="00971250"/>
    <w:rsid w:val="00975B60"/>
    <w:rsid w:val="00976AA6"/>
    <w:rsid w:val="009809A1"/>
    <w:rsid w:val="00984C1C"/>
    <w:rsid w:val="00990677"/>
    <w:rsid w:val="00991739"/>
    <w:rsid w:val="009A1DCD"/>
    <w:rsid w:val="009A342D"/>
    <w:rsid w:val="009B067C"/>
    <w:rsid w:val="009B1886"/>
    <w:rsid w:val="009B2202"/>
    <w:rsid w:val="009B49BE"/>
    <w:rsid w:val="009C21CF"/>
    <w:rsid w:val="009C311E"/>
    <w:rsid w:val="009C33AE"/>
    <w:rsid w:val="009C491B"/>
    <w:rsid w:val="009D2D72"/>
    <w:rsid w:val="009D5F45"/>
    <w:rsid w:val="009D615E"/>
    <w:rsid w:val="009E2EA2"/>
    <w:rsid w:val="009E3408"/>
    <w:rsid w:val="009E4711"/>
    <w:rsid w:val="009E5863"/>
    <w:rsid w:val="009E760D"/>
    <w:rsid w:val="009E79A9"/>
    <w:rsid w:val="009F2455"/>
    <w:rsid w:val="009F6690"/>
    <w:rsid w:val="009F7CB5"/>
    <w:rsid w:val="00A015D0"/>
    <w:rsid w:val="00A14D9D"/>
    <w:rsid w:val="00A1636C"/>
    <w:rsid w:val="00A1680E"/>
    <w:rsid w:val="00A16C9A"/>
    <w:rsid w:val="00A2296C"/>
    <w:rsid w:val="00A23086"/>
    <w:rsid w:val="00A264FE"/>
    <w:rsid w:val="00A33112"/>
    <w:rsid w:val="00A33777"/>
    <w:rsid w:val="00A45BFE"/>
    <w:rsid w:val="00A460C7"/>
    <w:rsid w:val="00A57E74"/>
    <w:rsid w:val="00A61435"/>
    <w:rsid w:val="00A62706"/>
    <w:rsid w:val="00A65AF8"/>
    <w:rsid w:val="00A66365"/>
    <w:rsid w:val="00A6744A"/>
    <w:rsid w:val="00A67F45"/>
    <w:rsid w:val="00A73F24"/>
    <w:rsid w:val="00A837C7"/>
    <w:rsid w:val="00A87019"/>
    <w:rsid w:val="00A87772"/>
    <w:rsid w:val="00A92431"/>
    <w:rsid w:val="00A946B3"/>
    <w:rsid w:val="00A95B18"/>
    <w:rsid w:val="00A95C56"/>
    <w:rsid w:val="00AA089F"/>
    <w:rsid w:val="00AA4B70"/>
    <w:rsid w:val="00AA51BF"/>
    <w:rsid w:val="00AA60BC"/>
    <w:rsid w:val="00AA7437"/>
    <w:rsid w:val="00AA7C88"/>
    <w:rsid w:val="00AB0C4C"/>
    <w:rsid w:val="00AB5B16"/>
    <w:rsid w:val="00AC1092"/>
    <w:rsid w:val="00AC289C"/>
    <w:rsid w:val="00AC2DBD"/>
    <w:rsid w:val="00AC4D07"/>
    <w:rsid w:val="00AC4F4A"/>
    <w:rsid w:val="00AC72F4"/>
    <w:rsid w:val="00AD03E0"/>
    <w:rsid w:val="00AD0C2D"/>
    <w:rsid w:val="00AE0DC4"/>
    <w:rsid w:val="00AE51CC"/>
    <w:rsid w:val="00AE61A5"/>
    <w:rsid w:val="00AE749F"/>
    <w:rsid w:val="00AF106F"/>
    <w:rsid w:val="00B00324"/>
    <w:rsid w:val="00B033B7"/>
    <w:rsid w:val="00B0589D"/>
    <w:rsid w:val="00B05BCB"/>
    <w:rsid w:val="00B11397"/>
    <w:rsid w:val="00B11B4C"/>
    <w:rsid w:val="00B142B9"/>
    <w:rsid w:val="00B15B32"/>
    <w:rsid w:val="00B16F63"/>
    <w:rsid w:val="00B17EBE"/>
    <w:rsid w:val="00B2190B"/>
    <w:rsid w:val="00B25BA8"/>
    <w:rsid w:val="00B273C6"/>
    <w:rsid w:val="00B3351B"/>
    <w:rsid w:val="00B360F4"/>
    <w:rsid w:val="00B37748"/>
    <w:rsid w:val="00B42F2C"/>
    <w:rsid w:val="00B4380B"/>
    <w:rsid w:val="00B454FD"/>
    <w:rsid w:val="00B4602F"/>
    <w:rsid w:val="00B57742"/>
    <w:rsid w:val="00B63110"/>
    <w:rsid w:val="00B64BC6"/>
    <w:rsid w:val="00B6780C"/>
    <w:rsid w:val="00B71A61"/>
    <w:rsid w:val="00B75CB8"/>
    <w:rsid w:val="00B76865"/>
    <w:rsid w:val="00B80E14"/>
    <w:rsid w:val="00B813FA"/>
    <w:rsid w:val="00B8466C"/>
    <w:rsid w:val="00B8597C"/>
    <w:rsid w:val="00B91A5A"/>
    <w:rsid w:val="00B9326D"/>
    <w:rsid w:val="00B95893"/>
    <w:rsid w:val="00BA036A"/>
    <w:rsid w:val="00BA1A93"/>
    <w:rsid w:val="00BA2264"/>
    <w:rsid w:val="00BA788E"/>
    <w:rsid w:val="00BC25C8"/>
    <w:rsid w:val="00BC341B"/>
    <w:rsid w:val="00BC6DA2"/>
    <w:rsid w:val="00BD0880"/>
    <w:rsid w:val="00BD5EEB"/>
    <w:rsid w:val="00BD6D1B"/>
    <w:rsid w:val="00BE1A1A"/>
    <w:rsid w:val="00BE2D1F"/>
    <w:rsid w:val="00BE504A"/>
    <w:rsid w:val="00BE6964"/>
    <w:rsid w:val="00BE6C55"/>
    <w:rsid w:val="00BF044E"/>
    <w:rsid w:val="00BF18FA"/>
    <w:rsid w:val="00BF1C99"/>
    <w:rsid w:val="00BF4332"/>
    <w:rsid w:val="00BF7DEE"/>
    <w:rsid w:val="00C00667"/>
    <w:rsid w:val="00C06E16"/>
    <w:rsid w:val="00C12087"/>
    <w:rsid w:val="00C1376F"/>
    <w:rsid w:val="00C16747"/>
    <w:rsid w:val="00C22DB0"/>
    <w:rsid w:val="00C27F21"/>
    <w:rsid w:val="00C3381E"/>
    <w:rsid w:val="00C35CEE"/>
    <w:rsid w:val="00C36173"/>
    <w:rsid w:val="00C3772C"/>
    <w:rsid w:val="00C464CB"/>
    <w:rsid w:val="00C50339"/>
    <w:rsid w:val="00C541AF"/>
    <w:rsid w:val="00C555DC"/>
    <w:rsid w:val="00C561C7"/>
    <w:rsid w:val="00C677D5"/>
    <w:rsid w:val="00C70155"/>
    <w:rsid w:val="00C738C4"/>
    <w:rsid w:val="00C75484"/>
    <w:rsid w:val="00C77137"/>
    <w:rsid w:val="00C81976"/>
    <w:rsid w:val="00C844B9"/>
    <w:rsid w:val="00C84668"/>
    <w:rsid w:val="00C853C8"/>
    <w:rsid w:val="00C9179F"/>
    <w:rsid w:val="00C9423A"/>
    <w:rsid w:val="00C9423E"/>
    <w:rsid w:val="00C94885"/>
    <w:rsid w:val="00CA0911"/>
    <w:rsid w:val="00CA24A6"/>
    <w:rsid w:val="00CA2797"/>
    <w:rsid w:val="00CA3F8A"/>
    <w:rsid w:val="00CA6BBA"/>
    <w:rsid w:val="00CA7ABB"/>
    <w:rsid w:val="00CB058C"/>
    <w:rsid w:val="00CB1C44"/>
    <w:rsid w:val="00CB5794"/>
    <w:rsid w:val="00CB5CF7"/>
    <w:rsid w:val="00CC174C"/>
    <w:rsid w:val="00CC3A74"/>
    <w:rsid w:val="00CC5AB1"/>
    <w:rsid w:val="00CC7195"/>
    <w:rsid w:val="00CD0F7A"/>
    <w:rsid w:val="00CE1A94"/>
    <w:rsid w:val="00CE3737"/>
    <w:rsid w:val="00CE4FF9"/>
    <w:rsid w:val="00CF3498"/>
    <w:rsid w:val="00CF395F"/>
    <w:rsid w:val="00CF4257"/>
    <w:rsid w:val="00CF53F7"/>
    <w:rsid w:val="00CF7D50"/>
    <w:rsid w:val="00D00D04"/>
    <w:rsid w:val="00D04A76"/>
    <w:rsid w:val="00D12804"/>
    <w:rsid w:val="00D149D3"/>
    <w:rsid w:val="00D17B0C"/>
    <w:rsid w:val="00D210CC"/>
    <w:rsid w:val="00D239BE"/>
    <w:rsid w:val="00D258EB"/>
    <w:rsid w:val="00D30215"/>
    <w:rsid w:val="00D321BF"/>
    <w:rsid w:val="00D33C27"/>
    <w:rsid w:val="00D34BC8"/>
    <w:rsid w:val="00D36926"/>
    <w:rsid w:val="00D4068E"/>
    <w:rsid w:val="00D41DFE"/>
    <w:rsid w:val="00D437B3"/>
    <w:rsid w:val="00D46B92"/>
    <w:rsid w:val="00D4742E"/>
    <w:rsid w:val="00D479FF"/>
    <w:rsid w:val="00D50A0F"/>
    <w:rsid w:val="00D52004"/>
    <w:rsid w:val="00D539FE"/>
    <w:rsid w:val="00D55737"/>
    <w:rsid w:val="00D56A3F"/>
    <w:rsid w:val="00D62123"/>
    <w:rsid w:val="00D63063"/>
    <w:rsid w:val="00D64E5E"/>
    <w:rsid w:val="00D70A7D"/>
    <w:rsid w:val="00D715AE"/>
    <w:rsid w:val="00D76317"/>
    <w:rsid w:val="00D814B3"/>
    <w:rsid w:val="00D81DE6"/>
    <w:rsid w:val="00D84D12"/>
    <w:rsid w:val="00D855A4"/>
    <w:rsid w:val="00D914EB"/>
    <w:rsid w:val="00DA1DD8"/>
    <w:rsid w:val="00DA2609"/>
    <w:rsid w:val="00DA3B45"/>
    <w:rsid w:val="00DA772C"/>
    <w:rsid w:val="00DB10C5"/>
    <w:rsid w:val="00DB27C6"/>
    <w:rsid w:val="00DB4CDB"/>
    <w:rsid w:val="00DB6363"/>
    <w:rsid w:val="00DC087B"/>
    <w:rsid w:val="00DC2BC6"/>
    <w:rsid w:val="00DC4D47"/>
    <w:rsid w:val="00DD2A62"/>
    <w:rsid w:val="00DD37A7"/>
    <w:rsid w:val="00DD4979"/>
    <w:rsid w:val="00DD5870"/>
    <w:rsid w:val="00DE247A"/>
    <w:rsid w:val="00DE2C1A"/>
    <w:rsid w:val="00DE41E3"/>
    <w:rsid w:val="00DE5114"/>
    <w:rsid w:val="00DF2FD7"/>
    <w:rsid w:val="00DF3CB1"/>
    <w:rsid w:val="00DF5851"/>
    <w:rsid w:val="00DF73A3"/>
    <w:rsid w:val="00E0012D"/>
    <w:rsid w:val="00E00C47"/>
    <w:rsid w:val="00E03067"/>
    <w:rsid w:val="00E031BD"/>
    <w:rsid w:val="00E03C1C"/>
    <w:rsid w:val="00E04FF1"/>
    <w:rsid w:val="00E06A06"/>
    <w:rsid w:val="00E107B2"/>
    <w:rsid w:val="00E1505E"/>
    <w:rsid w:val="00E15596"/>
    <w:rsid w:val="00E159EF"/>
    <w:rsid w:val="00E1750A"/>
    <w:rsid w:val="00E17C2B"/>
    <w:rsid w:val="00E22EEC"/>
    <w:rsid w:val="00E269D9"/>
    <w:rsid w:val="00E30139"/>
    <w:rsid w:val="00E332CA"/>
    <w:rsid w:val="00E34168"/>
    <w:rsid w:val="00E35088"/>
    <w:rsid w:val="00E3582F"/>
    <w:rsid w:val="00E366CC"/>
    <w:rsid w:val="00E3786A"/>
    <w:rsid w:val="00E404C4"/>
    <w:rsid w:val="00E41AFD"/>
    <w:rsid w:val="00E43D8E"/>
    <w:rsid w:val="00E44463"/>
    <w:rsid w:val="00E44BEE"/>
    <w:rsid w:val="00E453A5"/>
    <w:rsid w:val="00E46FCD"/>
    <w:rsid w:val="00E50892"/>
    <w:rsid w:val="00E51E8F"/>
    <w:rsid w:val="00E51FA5"/>
    <w:rsid w:val="00E53206"/>
    <w:rsid w:val="00E629C1"/>
    <w:rsid w:val="00E6550F"/>
    <w:rsid w:val="00E6629B"/>
    <w:rsid w:val="00E67A5C"/>
    <w:rsid w:val="00E67EC9"/>
    <w:rsid w:val="00E7100F"/>
    <w:rsid w:val="00E71541"/>
    <w:rsid w:val="00E7382B"/>
    <w:rsid w:val="00E74A22"/>
    <w:rsid w:val="00E74DD9"/>
    <w:rsid w:val="00E76BB8"/>
    <w:rsid w:val="00E76DB5"/>
    <w:rsid w:val="00E7781A"/>
    <w:rsid w:val="00E80E99"/>
    <w:rsid w:val="00E838B0"/>
    <w:rsid w:val="00E83F4A"/>
    <w:rsid w:val="00E86F96"/>
    <w:rsid w:val="00E87ADA"/>
    <w:rsid w:val="00E91B91"/>
    <w:rsid w:val="00E93575"/>
    <w:rsid w:val="00E94575"/>
    <w:rsid w:val="00E951D5"/>
    <w:rsid w:val="00E954C2"/>
    <w:rsid w:val="00E95DAF"/>
    <w:rsid w:val="00EA41ED"/>
    <w:rsid w:val="00EA424D"/>
    <w:rsid w:val="00EA7922"/>
    <w:rsid w:val="00EB6434"/>
    <w:rsid w:val="00EC36E3"/>
    <w:rsid w:val="00EC5C16"/>
    <w:rsid w:val="00ED0B08"/>
    <w:rsid w:val="00ED2A1C"/>
    <w:rsid w:val="00ED3CEA"/>
    <w:rsid w:val="00ED4151"/>
    <w:rsid w:val="00ED5BF5"/>
    <w:rsid w:val="00EE38D3"/>
    <w:rsid w:val="00EF2B4E"/>
    <w:rsid w:val="00EF2B8E"/>
    <w:rsid w:val="00EF3D18"/>
    <w:rsid w:val="00EF5218"/>
    <w:rsid w:val="00F02A86"/>
    <w:rsid w:val="00F075FD"/>
    <w:rsid w:val="00F1293F"/>
    <w:rsid w:val="00F1697F"/>
    <w:rsid w:val="00F20009"/>
    <w:rsid w:val="00F205CE"/>
    <w:rsid w:val="00F21DF7"/>
    <w:rsid w:val="00F2401A"/>
    <w:rsid w:val="00F254BA"/>
    <w:rsid w:val="00F30508"/>
    <w:rsid w:val="00F31E03"/>
    <w:rsid w:val="00F34046"/>
    <w:rsid w:val="00F35308"/>
    <w:rsid w:val="00F35A92"/>
    <w:rsid w:val="00F376A3"/>
    <w:rsid w:val="00F4079B"/>
    <w:rsid w:val="00F423E8"/>
    <w:rsid w:val="00F452F5"/>
    <w:rsid w:val="00F5042B"/>
    <w:rsid w:val="00F50BC8"/>
    <w:rsid w:val="00F60C65"/>
    <w:rsid w:val="00F61AF0"/>
    <w:rsid w:val="00F66D1E"/>
    <w:rsid w:val="00F670D5"/>
    <w:rsid w:val="00F67539"/>
    <w:rsid w:val="00F75962"/>
    <w:rsid w:val="00F76C1D"/>
    <w:rsid w:val="00F82B60"/>
    <w:rsid w:val="00F84A6F"/>
    <w:rsid w:val="00F87BE1"/>
    <w:rsid w:val="00F92EA9"/>
    <w:rsid w:val="00F9308C"/>
    <w:rsid w:val="00F97407"/>
    <w:rsid w:val="00FA525E"/>
    <w:rsid w:val="00FB082B"/>
    <w:rsid w:val="00FB1FA5"/>
    <w:rsid w:val="00FB2408"/>
    <w:rsid w:val="00FB3DB9"/>
    <w:rsid w:val="00FB615B"/>
    <w:rsid w:val="00FC1D05"/>
    <w:rsid w:val="00FC37B6"/>
    <w:rsid w:val="00FC4DC1"/>
    <w:rsid w:val="00FC60E3"/>
    <w:rsid w:val="00FD4977"/>
    <w:rsid w:val="00FD64A2"/>
    <w:rsid w:val="00FD7FF5"/>
    <w:rsid w:val="00FE1E21"/>
    <w:rsid w:val="00FE518C"/>
    <w:rsid w:val="00FE6654"/>
    <w:rsid w:val="00FF0DC4"/>
    <w:rsid w:val="00FF0E25"/>
    <w:rsid w:val="00FF30DF"/>
    <w:rsid w:val="00FF402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51465F"/>
  <w15:docId w15:val="{9F297931-A034-4347-B62B-D6E402F0B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F0DC4"/>
  </w:style>
  <w:style w:type="paragraph" w:styleId="1">
    <w:name w:val="heading 1"/>
    <w:basedOn w:val="a"/>
    <w:next w:val="a"/>
    <w:uiPriority w:val="1"/>
    <w:qFormat/>
    <w:rsid w:val="00FD7FF5"/>
    <w:pPr>
      <w:widowControl w:val="0"/>
      <w:numPr>
        <w:numId w:val="3"/>
      </w:numPr>
      <w:autoSpaceDE w:val="0"/>
      <w:autoSpaceDN w:val="0"/>
      <w:spacing w:before="120" w:after="120" w:line="360" w:lineRule="auto"/>
      <w:jc w:val="both"/>
      <w:outlineLvl w:val="0"/>
    </w:pPr>
    <w:rPr>
      <w:b/>
      <w:bCs/>
      <w:sz w:val="28"/>
      <w:szCs w:val="28"/>
      <w:lang w:eastAsia="en-US"/>
    </w:rPr>
  </w:style>
  <w:style w:type="paragraph" w:styleId="2">
    <w:name w:val="heading 2"/>
    <w:basedOn w:val="a"/>
    <w:next w:val="a"/>
    <w:link w:val="20"/>
    <w:uiPriority w:val="9"/>
    <w:qFormat/>
    <w:rsid w:val="00FD7FF5"/>
    <w:pPr>
      <w:widowControl w:val="0"/>
      <w:numPr>
        <w:ilvl w:val="1"/>
        <w:numId w:val="3"/>
      </w:numPr>
      <w:tabs>
        <w:tab w:val="left" w:pos="709"/>
      </w:tabs>
      <w:autoSpaceDE w:val="0"/>
      <w:autoSpaceDN w:val="0"/>
      <w:spacing w:before="120" w:after="120" w:line="360" w:lineRule="auto"/>
      <w:jc w:val="both"/>
      <w:outlineLvl w:val="1"/>
    </w:pPr>
    <w:rPr>
      <w:b/>
      <w:bCs/>
      <w:sz w:val="28"/>
      <w:szCs w:val="28"/>
      <w:lang w:eastAsia="en-US"/>
    </w:rPr>
  </w:style>
  <w:style w:type="paragraph" w:styleId="3">
    <w:name w:val="heading 3"/>
    <w:basedOn w:val="a"/>
    <w:next w:val="a"/>
    <w:uiPriority w:val="9"/>
    <w:qFormat/>
    <w:rsid w:val="00A87019"/>
    <w:pPr>
      <w:widowControl w:val="0"/>
      <w:numPr>
        <w:ilvl w:val="2"/>
        <w:numId w:val="3"/>
      </w:numPr>
      <w:tabs>
        <w:tab w:val="left" w:pos="709"/>
      </w:tabs>
      <w:autoSpaceDE w:val="0"/>
      <w:autoSpaceDN w:val="0"/>
      <w:spacing w:before="120" w:after="120" w:line="360" w:lineRule="auto"/>
      <w:jc w:val="both"/>
      <w:outlineLvl w:val="2"/>
    </w:pPr>
    <w:rPr>
      <w:b/>
      <w:bCs/>
      <w:sz w:val="28"/>
      <w:szCs w:val="28"/>
      <w:lang w:eastAsia="en-US"/>
    </w:rPr>
  </w:style>
  <w:style w:type="paragraph" w:styleId="4">
    <w:name w:val="heading 4"/>
    <w:basedOn w:val="a"/>
    <w:next w:val="a"/>
    <w:link w:val="40"/>
    <w:uiPriority w:val="9"/>
    <w:qFormat/>
    <w:pPr>
      <w:keepNext/>
      <w:keepLines/>
      <w:numPr>
        <w:ilvl w:val="3"/>
        <w:numId w:val="3"/>
      </w:numPr>
      <w:spacing w:before="240" w:after="40"/>
      <w:outlineLvl w:val="3"/>
    </w:pPr>
    <w:rPr>
      <w:b/>
      <w:sz w:val="24"/>
      <w:szCs w:val="24"/>
    </w:rPr>
  </w:style>
  <w:style w:type="paragraph" w:styleId="5">
    <w:name w:val="heading 5"/>
    <w:basedOn w:val="a"/>
    <w:next w:val="a"/>
    <w:link w:val="50"/>
    <w:uiPriority w:val="9"/>
    <w:qFormat/>
    <w:pPr>
      <w:keepNext/>
      <w:keepLines/>
      <w:numPr>
        <w:ilvl w:val="4"/>
        <w:numId w:val="3"/>
      </w:numPr>
      <w:spacing w:before="220" w:after="40"/>
      <w:outlineLvl w:val="4"/>
    </w:pPr>
    <w:rPr>
      <w:b/>
      <w:sz w:val="22"/>
      <w:szCs w:val="22"/>
    </w:rPr>
  </w:style>
  <w:style w:type="paragraph" w:styleId="6">
    <w:name w:val="heading 6"/>
    <w:basedOn w:val="a"/>
    <w:next w:val="a"/>
    <w:uiPriority w:val="9"/>
    <w:semiHidden/>
    <w:unhideWhenUsed/>
    <w:qFormat/>
    <w:rsid w:val="00614241"/>
    <w:pPr>
      <w:numPr>
        <w:ilvl w:val="5"/>
        <w:numId w:val="3"/>
      </w:numPr>
      <w:spacing w:before="240" w:after="60"/>
      <w:outlineLvl w:val="5"/>
    </w:pPr>
    <w:rPr>
      <w:rFonts w:ascii="Calibri" w:hAnsi="Calibri"/>
      <w:b/>
      <w:bCs/>
      <w:sz w:val="22"/>
      <w:szCs w:val="22"/>
    </w:rPr>
  </w:style>
  <w:style w:type="paragraph" w:styleId="7">
    <w:name w:val="heading 7"/>
    <w:basedOn w:val="a"/>
    <w:next w:val="a"/>
    <w:link w:val="70"/>
    <w:uiPriority w:val="9"/>
    <w:semiHidden/>
    <w:unhideWhenUsed/>
    <w:qFormat/>
    <w:rsid w:val="00FD7FF5"/>
    <w:pPr>
      <w:keepNext/>
      <w:keepLines/>
      <w:numPr>
        <w:ilvl w:val="6"/>
        <w:numId w:val="3"/>
      </w:numPr>
      <w:spacing w:before="40"/>
      <w:outlineLvl w:val="6"/>
    </w:pPr>
    <w:rPr>
      <w:rFonts w:asciiTheme="majorHAnsi" w:eastAsiaTheme="majorEastAsia" w:hAnsiTheme="majorHAnsi" w:cstheme="majorBidi"/>
      <w:i/>
      <w:iCs/>
      <w:color w:val="1F3763" w:themeColor="accent1" w:themeShade="7F"/>
    </w:rPr>
  </w:style>
  <w:style w:type="paragraph" w:styleId="8">
    <w:name w:val="heading 8"/>
    <w:basedOn w:val="a"/>
    <w:next w:val="a"/>
    <w:link w:val="80"/>
    <w:uiPriority w:val="9"/>
    <w:semiHidden/>
    <w:unhideWhenUsed/>
    <w:qFormat/>
    <w:rsid w:val="00FD7FF5"/>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FD7FF5"/>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pPr>
      <w:keepNext/>
      <w:keepLines/>
      <w:spacing w:before="480" w:after="120"/>
    </w:pPr>
    <w:rPr>
      <w:b/>
      <w:sz w:val="72"/>
      <w:szCs w:val="72"/>
    </w:rPr>
  </w:style>
  <w:style w:type="character" w:customStyle="1" w:styleId="30">
    <w:name w:val="Заголовок 3 Знак"/>
    <w:uiPriority w:val="9"/>
    <w:qFormat/>
    <w:rsid w:val="00781707"/>
    <w:rPr>
      <w:rFonts w:ascii="Times New Roman" w:eastAsia="Times New Roman" w:hAnsi="Times New Roman" w:cs="Times New Roman"/>
      <w:sz w:val="24"/>
      <w:szCs w:val="20"/>
      <w:lang w:eastAsia="ru-RU"/>
    </w:rPr>
  </w:style>
  <w:style w:type="character" w:customStyle="1" w:styleId="a4">
    <w:name w:val="Верхний колонтитул Знак"/>
    <w:uiPriority w:val="99"/>
    <w:qFormat/>
    <w:rsid w:val="00E959A5"/>
    <w:rPr>
      <w:rFonts w:ascii="Times New Roman" w:eastAsia="Times New Roman" w:hAnsi="Times New Roman"/>
    </w:rPr>
  </w:style>
  <w:style w:type="character" w:customStyle="1" w:styleId="a5">
    <w:name w:val="Нижний колонтитул Знак"/>
    <w:uiPriority w:val="99"/>
    <w:qFormat/>
    <w:rsid w:val="00E959A5"/>
    <w:rPr>
      <w:rFonts w:ascii="Times New Roman" w:eastAsia="Times New Roman" w:hAnsi="Times New Roman"/>
    </w:rPr>
  </w:style>
  <w:style w:type="character" w:customStyle="1" w:styleId="a6">
    <w:name w:val="Текст выноски Знак"/>
    <w:uiPriority w:val="99"/>
    <w:semiHidden/>
    <w:qFormat/>
    <w:rsid w:val="00541927"/>
    <w:rPr>
      <w:rFonts w:ascii="Tahoma" w:eastAsia="Times New Roman" w:hAnsi="Tahoma" w:cs="Tahoma"/>
      <w:sz w:val="16"/>
      <w:szCs w:val="16"/>
    </w:rPr>
  </w:style>
  <w:style w:type="character" w:styleId="a7">
    <w:name w:val="annotation reference"/>
    <w:uiPriority w:val="99"/>
    <w:semiHidden/>
    <w:unhideWhenUsed/>
    <w:qFormat/>
    <w:rsid w:val="003F7047"/>
    <w:rPr>
      <w:sz w:val="16"/>
      <w:szCs w:val="16"/>
    </w:rPr>
  </w:style>
  <w:style w:type="character" w:customStyle="1" w:styleId="a8">
    <w:name w:val="Текст примечания Знак"/>
    <w:uiPriority w:val="99"/>
    <w:qFormat/>
    <w:rsid w:val="003F7047"/>
    <w:rPr>
      <w:rFonts w:ascii="Times New Roman" w:eastAsia="Times New Roman" w:hAnsi="Times New Roman"/>
    </w:rPr>
  </w:style>
  <w:style w:type="character" w:customStyle="1" w:styleId="a9">
    <w:name w:val="Тема примечания Знак"/>
    <w:uiPriority w:val="99"/>
    <w:semiHidden/>
    <w:qFormat/>
    <w:rsid w:val="003F7047"/>
    <w:rPr>
      <w:rFonts w:ascii="Times New Roman" w:eastAsia="Times New Roman" w:hAnsi="Times New Roman"/>
      <w:b/>
      <w:bCs/>
    </w:rPr>
  </w:style>
  <w:style w:type="character" w:styleId="aa">
    <w:name w:val="Hyperlink"/>
    <w:uiPriority w:val="99"/>
    <w:unhideWhenUsed/>
    <w:rsid w:val="00B135AE"/>
    <w:rPr>
      <w:color w:val="0000FF"/>
      <w:u w:val="single"/>
    </w:rPr>
  </w:style>
  <w:style w:type="character" w:customStyle="1" w:styleId="21">
    <w:name w:val="Основной текст (2)_"/>
    <w:qFormat/>
    <w:rsid w:val="00924525"/>
    <w:rPr>
      <w:rFonts w:ascii="Arial" w:eastAsia="Arial" w:hAnsi="Arial" w:cs="Arial"/>
      <w:shd w:val="clear" w:color="auto" w:fill="FFFFFF"/>
    </w:rPr>
  </w:style>
  <w:style w:type="character" w:customStyle="1" w:styleId="ab">
    <w:name w:val="Основной текст с отступом Знак"/>
    <w:qFormat/>
    <w:rsid w:val="00FF6E25"/>
    <w:rPr>
      <w:rFonts w:ascii="Arial" w:eastAsia="Times New Roman" w:hAnsi="Arial" w:cs="Arial"/>
      <w:sz w:val="24"/>
    </w:rPr>
  </w:style>
  <w:style w:type="character" w:customStyle="1" w:styleId="22">
    <w:name w:val="Основной текст 2 Знак"/>
    <w:semiHidden/>
    <w:qFormat/>
    <w:rsid w:val="002039F3"/>
    <w:rPr>
      <w:rFonts w:ascii="Times New Roman" w:eastAsia="Times New Roman" w:hAnsi="Times New Roman"/>
    </w:rPr>
  </w:style>
  <w:style w:type="character" w:customStyle="1" w:styleId="31">
    <w:name w:val="Основной текст с отступом 3 Знак"/>
    <w:uiPriority w:val="99"/>
    <w:semiHidden/>
    <w:qFormat/>
    <w:rsid w:val="002039F3"/>
    <w:rPr>
      <w:rFonts w:ascii="Times New Roman" w:eastAsia="Times New Roman" w:hAnsi="Times New Roman"/>
      <w:sz w:val="16"/>
      <w:szCs w:val="16"/>
    </w:rPr>
  </w:style>
  <w:style w:type="character" w:customStyle="1" w:styleId="ac">
    <w:name w:val="Абзац списка Знак"/>
    <w:uiPriority w:val="34"/>
    <w:qFormat/>
    <w:rsid w:val="002039F3"/>
    <w:rPr>
      <w:sz w:val="22"/>
      <w:szCs w:val="22"/>
      <w:lang w:eastAsia="en-US"/>
    </w:rPr>
  </w:style>
  <w:style w:type="character" w:customStyle="1" w:styleId="310">
    <w:name w:val="Основной текст с отступом 3 Знак1"/>
    <w:link w:val="32"/>
    <w:qFormat/>
    <w:rsid w:val="00614241"/>
    <w:rPr>
      <w:sz w:val="16"/>
      <w:szCs w:val="16"/>
      <w:lang w:eastAsia="en-US"/>
    </w:rPr>
  </w:style>
  <w:style w:type="character" w:customStyle="1" w:styleId="FontStyle65">
    <w:name w:val="Font Style65"/>
    <w:uiPriority w:val="99"/>
    <w:qFormat/>
    <w:rsid w:val="00614241"/>
    <w:rPr>
      <w:rFonts w:ascii="Times New Roman" w:hAnsi="Times New Roman" w:cs="Times New Roman"/>
      <w:i/>
      <w:iCs/>
      <w:color w:val="000000"/>
      <w:sz w:val="26"/>
      <w:szCs w:val="26"/>
    </w:rPr>
  </w:style>
  <w:style w:type="character" w:customStyle="1" w:styleId="10">
    <w:name w:val="Заголовок 1 Знак"/>
    <w:uiPriority w:val="1"/>
    <w:qFormat/>
    <w:rsid w:val="00614241"/>
    <w:rPr>
      <w:rFonts w:ascii="Calibri Light" w:eastAsia="Times New Roman" w:hAnsi="Calibri Light" w:cs="Times New Roman"/>
      <w:b/>
      <w:bCs/>
      <w:kern w:val="2"/>
      <w:sz w:val="32"/>
      <w:szCs w:val="32"/>
    </w:rPr>
  </w:style>
  <w:style w:type="character" w:customStyle="1" w:styleId="60">
    <w:name w:val="Заголовок 6 Знак"/>
    <w:uiPriority w:val="9"/>
    <w:semiHidden/>
    <w:qFormat/>
    <w:rsid w:val="00614241"/>
    <w:rPr>
      <w:rFonts w:ascii="Calibri" w:eastAsia="Times New Roman" w:hAnsi="Calibri" w:cs="Times New Roman"/>
      <w:b/>
      <w:bCs/>
      <w:sz w:val="22"/>
      <w:szCs w:val="22"/>
    </w:rPr>
  </w:style>
  <w:style w:type="character" w:customStyle="1" w:styleId="ConsNonformat">
    <w:name w:val="ConsNonformat Знак"/>
    <w:qFormat/>
    <w:rsid w:val="00614241"/>
    <w:rPr>
      <w:rFonts w:ascii="Courier New" w:eastAsia="Times New Roman" w:hAnsi="Courier New" w:cs="Courier New"/>
    </w:rPr>
  </w:style>
  <w:style w:type="paragraph" w:customStyle="1" w:styleId="Heading">
    <w:name w:val="Heading"/>
    <w:basedOn w:val="a"/>
    <w:next w:val="ad"/>
    <w:qFormat/>
    <w:pPr>
      <w:keepNext/>
      <w:spacing w:before="240" w:after="120"/>
    </w:pPr>
    <w:rPr>
      <w:rFonts w:ascii="Liberation Sans" w:eastAsia="Microsoft YaHei" w:hAnsi="Liberation Sans" w:cs="Arial"/>
      <w:sz w:val="28"/>
      <w:szCs w:val="28"/>
    </w:rPr>
  </w:style>
  <w:style w:type="paragraph" w:styleId="ad">
    <w:name w:val="Body Text"/>
    <w:basedOn w:val="a"/>
    <w:link w:val="ae"/>
    <w:uiPriority w:val="1"/>
    <w:qFormat/>
    <w:pPr>
      <w:spacing w:after="140" w:line="276" w:lineRule="auto"/>
    </w:pPr>
  </w:style>
  <w:style w:type="paragraph" w:styleId="af">
    <w:name w:val="List"/>
    <w:basedOn w:val="ad"/>
    <w:rPr>
      <w:rFonts w:cs="Arial"/>
    </w:rPr>
  </w:style>
  <w:style w:type="paragraph" w:styleId="af0">
    <w:name w:val="caption"/>
    <w:basedOn w:val="a"/>
    <w:qFormat/>
    <w:pPr>
      <w:suppressLineNumbers/>
      <w:spacing w:before="120" w:after="120"/>
    </w:pPr>
    <w:rPr>
      <w:rFonts w:cs="Arial"/>
      <w:i/>
      <w:iCs/>
      <w:sz w:val="24"/>
      <w:szCs w:val="24"/>
    </w:rPr>
  </w:style>
  <w:style w:type="paragraph" w:customStyle="1" w:styleId="Index">
    <w:name w:val="Index"/>
    <w:basedOn w:val="a"/>
    <w:qFormat/>
    <w:pPr>
      <w:suppressLineNumbers/>
    </w:pPr>
    <w:rPr>
      <w:rFonts w:cs="Arial"/>
    </w:rPr>
  </w:style>
  <w:style w:type="paragraph" w:styleId="af1">
    <w:name w:val="List Paragraph"/>
    <w:basedOn w:val="a"/>
    <w:uiPriority w:val="1"/>
    <w:qFormat/>
    <w:rsid w:val="00781707"/>
    <w:pPr>
      <w:spacing w:after="200" w:line="276" w:lineRule="auto"/>
      <w:ind w:left="720"/>
      <w:contextualSpacing/>
    </w:pPr>
    <w:rPr>
      <w:rFonts w:ascii="Calibri" w:eastAsia="Calibri" w:hAnsi="Calibri"/>
      <w:sz w:val="22"/>
      <w:szCs w:val="22"/>
      <w:lang w:eastAsia="en-US"/>
    </w:rPr>
  </w:style>
  <w:style w:type="paragraph" w:customStyle="1" w:styleId="HeaderandFooter">
    <w:name w:val="Header and Footer"/>
    <w:basedOn w:val="a"/>
    <w:qFormat/>
  </w:style>
  <w:style w:type="paragraph" w:styleId="af2">
    <w:name w:val="header"/>
    <w:basedOn w:val="a"/>
    <w:uiPriority w:val="99"/>
    <w:unhideWhenUsed/>
    <w:qFormat/>
    <w:rsid w:val="00E959A5"/>
    <w:pPr>
      <w:tabs>
        <w:tab w:val="center" w:pos="4677"/>
        <w:tab w:val="right" w:pos="9355"/>
      </w:tabs>
    </w:pPr>
  </w:style>
  <w:style w:type="paragraph" w:styleId="af3">
    <w:name w:val="footer"/>
    <w:basedOn w:val="a"/>
    <w:uiPriority w:val="99"/>
    <w:unhideWhenUsed/>
    <w:rsid w:val="00E959A5"/>
    <w:pPr>
      <w:tabs>
        <w:tab w:val="center" w:pos="4677"/>
        <w:tab w:val="right" w:pos="9355"/>
      </w:tabs>
    </w:pPr>
  </w:style>
  <w:style w:type="paragraph" w:styleId="af4">
    <w:name w:val="Balloon Text"/>
    <w:basedOn w:val="a"/>
    <w:uiPriority w:val="99"/>
    <w:semiHidden/>
    <w:unhideWhenUsed/>
    <w:qFormat/>
    <w:rsid w:val="00541927"/>
    <w:rPr>
      <w:rFonts w:ascii="Tahoma" w:hAnsi="Tahoma" w:cs="Tahoma"/>
      <w:sz w:val="16"/>
      <w:szCs w:val="16"/>
    </w:rPr>
  </w:style>
  <w:style w:type="paragraph" w:styleId="af5">
    <w:name w:val="annotation text"/>
    <w:basedOn w:val="a"/>
    <w:uiPriority w:val="99"/>
    <w:unhideWhenUsed/>
    <w:qFormat/>
    <w:rsid w:val="003F7047"/>
  </w:style>
  <w:style w:type="paragraph" w:styleId="af6">
    <w:name w:val="annotation subject"/>
    <w:basedOn w:val="af5"/>
    <w:next w:val="af5"/>
    <w:uiPriority w:val="99"/>
    <w:semiHidden/>
    <w:unhideWhenUsed/>
    <w:qFormat/>
    <w:rsid w:val="003F7047"/>
    <w:rPr>
      <w:b/>
      <w:bCs/>
    </w:rPr>
  </w:style>
  <w:style w:type="paragraph" w:styleId="af7">
    <w:name w:val="No Spacing"/>
    <w:uiPriority w:val="1"/>
    <w:qFormat/>
    <w:rsid w:val="00BE0084"/>
    <w:rPr>
      <w:sz w:val="22"/>
      <w:szCs w:val="22"/>
      <w:lang w:eastAsia="en-US"/>
    </w:rPr>
  </w:style>
  <w:style w:type="paragraph" w:styleId="af8">
    <w:name w:val="Normal (Web)"/>
    <w:basedOn w:val="a"/>
    <w:uiPriority w:val="99"/>
    <w:semiHidden/>
    <w:unhideWhenUsed/>
    <w:qFormat/>
    <w:rsid w:val="00436AF6"/>
    <w:pPr>
      <w:spacing w:beforeAutospacing="1" w:afterAutospacing="1"/>
    </w:pPr>
    <w:rPr>
      <w:sz w:val="24"/>
      <w:szCs w:val="24"/>
    </w:rPr>
  </w:style>
  <w:style w:type="paragraph" w:customStyle="1" w:styleId="210">
    <w:name w:val="Основной текст 2 Знак1"/>
    <w:basedOn w:val="a"/>
    <w:link w:val="23"/>
    <w:qFormat/>
    <w:rsid w:val="00924525"/>
    <w:pPr>
      <w:widowControl w:val="0"/>
      <w:shd w:val="clear" w:color="auto" w:fill="FFFFFF"/>
      <w:spacing w:before="280" w:after="420" w:line="268" w:lineRule="exact"/>
      <w:ind w:hanging="740"/>
      <w:jc w:val="right"/>
    </w:pPr>
    <w:rPr>
      <w:rFonts w:ascii="Arial" w:eastAsia="Arial" w:hAnsi="Arial" w:cs="Arial"/>
    </w:rPr>
  </w:style>
  <w:style w:type="paragraph" w:styleId="af9">
    <w:name w:val="Body Text Indent"/>
    <w:basedOn w:val="a"/>
    <w:rsid w:val="00FF6E25"/>
    <w:pPr>
      <w:widowControl w:val="0"/>
      <w:spacing w:before="260" w:line="319" w:lineRule="auto"/>
      <w:ind w:firstLine="720"/>
      <w:jc w:val="both"/>
    </w:pPr>
    <w:rPr>
      <w:rFonts w:ascii="Arial" w:hAnsi="Arial" w:cs="Arial"/>
      <w:sz w:val="24"/>
    </w:rPr>
  </w:style>
  <w:style w:type="paragraph" w:customStyle="1" w:styleId="ConsPlusTitle">
    <w:name w:val="ConsPlusTitle"/>
    <w:uiPriority w:val="99"/>
    <w:qFormat/>
    <w:rsid w:val="009A45D5"/>
    <w:pPr>
      <w:widowControl w:val="0"/>
    </w:pPr>
    <w:rPr>
      <w:b/>
      <w:sz w:val="28"/>
    </w:rPr>
  </w:style>
  <w:style w:type="paragraph" w:styleId="23">
    <w:name w:val="Body Text 2"/>
    <w:basedOn w:val="a"/>
    <w:link w:val="210"/>
    <w:semiHidden/>
    <w:unhideWhenUsed/>
    <w:qFormat/>
    <w:rsid w:val="002039F3"/>
    <w:pPr>
      <w:spacing w:after="120" w:line="480" w:lineRule="auto"/>
    </w:pPr>
  </w:style>
  <w:style w:type="paragraph" w:styleId="32">
    <w:name w:val="Body Text Indent 3"/>
    <w:basedOn w:val="a"/>
    <w:link w:val="310"/>
    <w:uiPriority w:val="99"/>
    <w:semiHidden/>
    <w:unhideWhenUsed/>
    <w:qFormat/>
    <w:rsid w:val="002039F3"/>
    <w:pPr>
      <w:spacing w:after="120"/>
      <w:ind w:left="283"/>
    </w:pPr>
    <w:rPr>
      <w:sz w:val="16"/>
      <w:szCs w:val="16"/>
    </w:rPr>
  </w:style>
  <w:style w:type="paragraph" w:customStyle="1" w:styleId="ConsPlusNonformat">
    <w:name w:val="ConsPlusNonformat"/>
    <w:uiPriority w:val="99"/>
    <w:qFormat/>
    <w:rsid w:val="002039F3"/>
    <w:pPr>
      <w:spacing w:line="228" w:lineRule="auto"/>
      <w:ind w:firstLine="709"/>
      <w:jc w:val="both"/>
    </w:pPr>
    <w:rPr>
      <w:rFonts w:ascii="Courier New" w:hAnsi="Courier New" w:cs="Courier New"/>
    </w:rPr>
  </w:style>
  <w:style w:type="paragraph" w:customStyle="1" w:styleId="ConsCell">
    <w:name w:val="ConsCell"/>
    <w:qFormat/>
    <w:rsid w:val="00614241"/>
    <w:pPr>
      <w:widowControl w:val="0"/>
      <w:spacing w:line="228" w:lineRule="auto"/>
      <w:ind w:firstLine="709"/>
      <w:jc w:val="both"/>
    </w:pPr>
    <w:rPr>
      <w:rFonts w:ascii="Arial" w:hAnsi="Arial" w:cs="Arial"/>
    </w:rPr>
  </w:style>
  <w:style w:type="paragraph" w:styleId="33">
    <w:name w:val="Body Text 3"/>
    <w:basedOn w:val="a"/>
    <w:link w:val="34"/>
    <w:unhideWhenUsed/>
    <w:qFormat/>
    <w:rsid w:val="00614241"/>
    <w:pPr>
      <w:spacing w:after="120" w:line="276" w:lineRule="auto"/>
      <w:ind w:firstLine="709"/>
      <w:jc w:val="both"/>
    </w:pPr>
    <w:rPr>
      <w:rFonts w:ascii="Calibri" w:eastAsia="Calibri" w:hAnsi="Calibri"/>
      <w:sz w:val="16"/>
      <w:szCs w:val="16"/>
      <w:lang w:eastAsia="en-US"/>
    </w:rPr>
  </w:style>
  <w:style w:type="paragraph" w:customStyle="1" w:styleId="p1">
    <w:name w:val="p1"/>
    <w:basedOn w:val="a"/>
    <w:qFormat/>
    <w:rsid w:val="00614241"/>
    <w:pPr>
      <w:ind w:firstLine="638"/>
      <w:jc w:val="both"/>
    </w:pPr>
    <w:rPr>
      <w:color w:val="000000"/>
      <w:sz w:val="21"/>
      <w:szCs w:val="21"/>
    </w:rPr>
  </w:style>
  <w:style w:type="paragraph" w:customStyle="1" w:styleId="ConsNonformat0">
    <w:name w:val="ConsNonformat"/>
    <w:qFormat/>
    <w:rsid w:val="00614241"/>
    <w:pPr>
      <w:widowControl w:val="0"/>
      <w:spacing w:line="228" w:lineRule="auto"/>
      <w:ind w:firstLine="709"/>
      <w:jc w:val="both"/>
    </w:pPr>
    <w:rPr>
      <w:rFonts w:ascii="Courier New" w:hAnsi="Courier New" w:cs="Courier New"/>
    </w:rPr>
  </w:style>
  <w:style w:type="paragraph" w:customStyle="1" w:styleId="320">
    <w:name w:val="Основной текст 32"/>
    <w:basedOn w:val="a"/>
    <w:qFormat/>
    <w:rsid w:val="00614241"/>
    <w:pPr>
      <w:spacing w:line="360" w:lineRule="atLeast"/>
      <w:ind w:firstLine="709"/>
      <w:jc w:val="both"/>
    </w:pPr>
    <w:rPr>
      <w:sz w:val="24"/>
    </w:rPr>
  </w:style>
  <w:style w:type="paragraph" w:customStyle="1" w:styleId="11">
    <w:name w:val="Абзац списка1"/>
    <w:basedOn w:val="a"/>
    <w:qFormat/>
    <w:rsid w:val="00286614"/>
    <w:pPr>
      <w:spacing w:after="200" w:line="276" w:lineRule="auto"/>
      <w:ind w:left="720" w:firstLine="709"/>
      <w:contextualSpacing/>
      <w:jc w:val="both"/>
    </w:pPr>
    <w:rPr>
      <w:rFonts w:ascii="Calibri" w:hAnsi="Calibri"/>
      <w:sz w:val="22"/>
      <w:szCs w:val="22"/>
      <w:lang w:eastAsia="en-US"/>
    </w:rPr>
  </w:style>
  <w:style w:type="table" w:styleId="afa">
    <w:name w:val="Table Grid"/>
    <w:basedOn w:val="a1"/>
    <w:uiPriority w:val="39"/>
    <w:rsid w:val="00B1164B"/>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b">
    <w:name w:val="Subtitle"/>
    <w:basedOn w:val="a"/>
    <w:next w:val="a"/>
    <w:link w:val="afc"/>
    <w:uiPriority w:val="11"/>
    <w:qFormat/>
    <w:pPr>
      <w:keepNext/>
      <w:keepLines/>
      <w:spacing w:before="360" w:after="80"/>
    </w:pPr>
    <w:rPr>
      <w:rFonts w:ascii="Georgia" w:eastAsia="Georgia" w:hAnsi="Georgia" w:cs="Georgia"/>
      <w:i/>
      <w:color w:val="666666"/>
      <w:sz w:val="48"/>
      <w:szCs w:val="48"/>
    </w:rPr>
  </w:style>
  <w:style w:type="table" w:customStyle="1" w:styleId="afd">
    <w:basedOn w:val="a1"/>
    <w:tblPr>
      <w:tblStyleRowBandSize w:val="1"/>
      <w:tblStyleColBandSize w:val="1"/>
      <w:tblCellMar>
        <w:left w:w="115" w:type="dxa"/>
        <w:right w:w="115" w:type="dxa"/>
      </w:tblCellMar>
    </w:tblPr>
  </w:style>
  <w:style w:type="table" w:customStyle="1" w:styleId="afe">
    <w:basedOn w:val="a1"/>
    <w:tblPr>
      <w:tblStyleRowBandSize w:val="1"/>
      <w:tblStyleColBandSize w:val="1"/>
      <w:tblCellMar>
        <w:left w:w="115" w:type="dxa"/>
        <w:right w:w="115" w:type="dxa"/>
      </w:tblCellMar>
    </w:tblPr>
  </w:style>
  <w:style w:type="table" w:customStyle="1" w:styleId="aff">
    <w:basedOn w:val="a1"/>
    <w:tblPr>
      <w:tblStyleRowBandSize w:val="1"/>
      <w:tblStyleColBandSize w:val="1"/>
      <w:tblCellMar>
        <w:left w:w="115" w:type="dxa"/>
        <w:right w:w="115" w:type="dxa"/>
      </w:tblCellMar>
    </w:tblPr>
  </w:style>
  <w:style w:type="table" w:customStyle="1" w:styleId="aff0">
    <w:basedOn w:val="a1"/>
    <w:tblPr>
      <w:tblStyleRowBandSize w:val="1"/>
      <w:tblStyleColBandSize w:val="1"/>
      <w:tblCellMar>
        <w:left w:w="115" w:type="dxa"/>
        <w:right w:w="115" w:type="dxa"/>
      </w:tblCellMar>
    </w:tblPr>
  </w:style>
  <w:style w:type="table" w:customStyle="1" w:styleId="aff1">
    <w:basedOn w:val="a1"/>
    <w:tblPr>
      <w:tblStyleRowBandSize w:val="1"/>
      <w:tblStyleColBandSize w:val="1"/>
      <w:tblCellMar>
        <w:left w:w="70" w:type="dxa"/>
        <w:right w:w="70" w:type="dxa"/>
      </w:tblCellMar>
    </w:tblPr>
  </w:style>
  <w:style w:type="table" w:customStyle="1" w:styleId="aff2">
    <w:basedOn w:val="a1"/>
    <w:tblPr>
      <w:tblStyleRowBandSize w:val="1"/>
      <w:tblStyleColBandSize w:val="1"/>
      <w:tblCellMar>
        <w:left w:w="115" w:type="dxa"/>
        <w:right w:w="115" w:type="dxa"/>
      </w:tblCellMar>
    </w:tblPr>
  </w:style>
  <w:style w:type="character" w:customStyle="1" w:styleId="20">
    <w:name w:val="Заголовок 2 Знак"/>
    <w:basedOn w:val="a0"/>
    <w:link w:val="2"/>
    <w:uiPriority w:val="9"/>
    <w:rsid w:val="00FD7FF5"/>
    <w:rPr>
      <w:b/>
      <w:bCs/>
      <w:sz w:val="28"/>
      <w:szCs w:val="28"/>
      <w:lang w:eastAsia="en-US"/>
    </w:rPr>
  </w:style>
  <w:style w:type="paragraph" w:styleId="24">
    <w:name w:val="toc 2"/>
    <w:basedOn w:val="a"/>
    <w:next w:val="a"/>
    <w:autoRedefine/>
    <w:uiPriority w:val="39"/>
    <w:unhideWhenUsed/>
    <w:rsid w:val="000A2AE6"/>
    <w:pPr>
      <w:spacing w:after="100"/>
      <w:ind w:left="200"/>
    </w:pPr>
    <w:rPr>
      <w:sz w:val="28"/>
    </w:rPr>
  </w:style>
  <w:style w:type="numbering" w:customStyle="1" w:styleId="12">
    <w:name w:val="Нет списка1"/>
    <w:next w:val="a2"/>
    <w:uiPriority w:val="99"/>
    <w:semiHidden/>
    <w:unhideWhenUsed/>
    <w:rsid w:val="00451602"/>
  </w:style>
  <w:style w:type="character" w:customStyle="1" w:styleId="40">
    <w:name w:val="Заголовок 4 Знак"/>
    <w:basedOn w:val="a0"/>
    <w:link w:val="4"/>
    <w:uiPriority w:val="9"/>
    <w:rsid w:val="00451602"/>
    <w:rPr>
      <w:b/>
      <w:sz w:val="24"/>
      <w:szCs w:val="24"/>
    </w:rPr>
  </w:style>
  <w:style w:type="character" w:customStyle="1" w:styleId="50">
    <w:name w:val="Заголовок 5 Знак"/>
    <w:basedOn w:val="a0"/>
    <w:link w:val="5"/>
    <w:uiPriority w:val="9"/>
    <w:rsid w:val="00451602"/>
    <w:rPr>
      <w:b/>
      <w:sz w:val="22"/>
      <w:szCs w:val="22"/>
    </w:rPr>
  </w:style>
  <w:style w:type="paragraph" w:customStyle="1" w:styleId="aff3">
    <w:name w:val="???????"/>
    <w:rsid w:val="00451602"/>
    <w:pPr>
      <w:ind w:firstLine="709"/>
    </w:pPr>
    <w:rPr>
      <w:sz w:val="24"/>
    </w:rPr>
  </w:style>
  <w:style w:type="paragraph" w:customStyle="1" w:styleId="13">
    <w:name w:val="Обычный1"/>
    <w:rsid w:val="00451602"/>
    <w:pPr>
      <w:jc w:val="both"/>
    </w:pPr>
    <w:rPr>
      <w:sz w:val="28"/>
    </w:rPr>
  </w:style>
  <w:style w:type="character" w:customStyle="1" w:styleId="34">
    <w:name w:val="Основной текст 3 Знак"/>
    <w:basedOn w:val="a0"/>
    <w:link w:val="33"/>
    <w:rsid w:val="00451602"/>
    <w:rPr>
      <w:rFonts w:ascii="Calibri" w:eastAsia="Calibri" w:hAnsi="Calibri"/>
      <w:sz w:val="16"/>
      <w:szCs w:val="16"/>
      <w:lang w:eastAsia="en-US"/>
    </w:rPr>
  </w:style>
  <w:style w:type="paragraph" w:customStyle="1" w:styleId="51">
    <w:name w:val="аголовок 5"/>
    <w:basedOn w:val="a"/>
    <w:next w:val="a"/>
    <w:rsid w:val="00451602"/>
    <w:pPr>
      <w:keepNext/>
      <w:widowControl w:val="0"/>
      <w:jc w:val="center"/>
    </w:pPr>
    <w:rPr>
      <w:b/>
      <w:bCs/>
      <w:sz w:val="26"/>
      <w:szCs w:val="26"/>
    </w:rPr>
  </w:style>
  <w:style w:type="paragraph" w:customStyle="1" w:styleId="14">
    <w:name w:val="Список М1"/>
    <w:rsid w:val="00451602"/>
    <w:pPr>
      <w:widowControl w:val="0"/>
      <w:tabs>
        <w:tab w:val="left" w:pos="357"/>
        <w:tab w:val="num" w:pos="1211"/>
      </w:tabs>
      <w:adjustRightInd w:val="0"/>
      <w:spacing w:line="360" w:lineRule="auto"/>
      <w:ind w:left="1211" w:hanging="360"/>
      <w:jc w:val="both"/>
      <w:textAlignment w:val="baseline"/>
    </w:pPr>
    <w:rPr>
      <w:rFonts w:ascii="Arial" w:hAnsi="Arial"/>
      <w:sz w:val="24"/>
    </w:rPr>
  </w:style>
  <w:style w:type="paragraph" w:customStyle="1" w:styleId="15">
    <w:name w:val="????????? 1"/>
    <w:basedOn w:val="a"/>
    <w:next w:val="a"/>
    <w:rsid w:val="00451602"/>
    <w:pPr>
      <w:keepNext/>
      <w:tabs>
        <w:tab w:val="left" w:pos="2410"/>
        <w:tab w:val="left" w:pos="5103"/>
        <w:tab w:val="left" w:pos="5529"/>
        <w:tab w:val="left" w:pos="5812"/>
      </w:tabs>
      <w:spacing w:before="240"/>
      <w:ind w:firstLine="709"/>
    </w:pPr>
    <w:rPr>
      <w:b/>
      <w:sz w:val="24"/>
    </w:rPr>
  </w:style>
  <w:style w:type="paragraph" w:customStyle="1" w:styleId="311">
    <w:name w:val="Основной текст 31"/>
    <w:basedOn w:val="a"/>
    <w:qFormat/>
    <w:rsid w:val="00451602"/>
    <w:pPr>
      <w:spacing w:line="360" w:lineRule="atLeast"/>
      <w:jc w:val="both"/>
    </w:pPr>
    <w:rPr>
      <w:sz w:val="24"/>
    </w:rPr>
  </w:style>
  <w:style w:type="table" w:customStyle="1" w:styleId="16">
    <w:name w:val="Сетка таблицы1"/>
    <w:basedOn w:val="a1"/>
    <w:next w:val="afa"/>
    <w:uiPriority w:val="59"/>
    <w:rsid w:val="00451602"/>
    <w:rPr>
      <w:rFonts w:ascii="Calibri" w:eastAsia="Calibri" w:hAnsi="Calibri" w:cs="Myanmar Text"/>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7">
    <w:name w:val="Просмотренная гиперссылка1"/>
    <w:basedOn w:val="a0"/>
    <w:uiPriority w:val="99"/>
    <w:semiHidden/>
    <w:unhideWhenUsed/>
    <w:rsid w:val="00451602"/>
    <w:rPr>
      <w:color w:val="800080"/>
      <w:u w:val="single"/>
    </w:rPr>
  </w:style>
  <w:style w:type="paragraph" w:styleId="aff4">
    <w:name w:val="Revision"/>
    <w:hidden/>
    <w:uiPriority w:val="99"/>
    <w:semiHidden/>
    <w:rsid w:val="00451602"/>
  </w:style>
  <w:style w:type="paragraph" w:styleId="aff5">
    <w:name w:val="endnote text"/>
    <w:basedOn w:val="a"/>
    <w:link w:val="aff6"/>
    <w:uiPriority w:val="99"/>
    <w:semiHidden/>
    <w:unhideWhenUsed/>
    <w:rsid w:val="00451602"/>
    <w:pPr>
      <w:widowControl w:val="0"/>
      <w:autoSpaceDE w:val="0"/>
      <w:autoSpaceDN w:val="0"/>
      <w:adjustRightInd w:val="0"/>
    </w:pPr>
  </w:style>
  <w:style w:type="character" w:customStyle="1" w:styleId="aff6">
    <w:name w:val="Текст концевой сноски Знак"/>
    <w:basedOn w:val="a0"/>
    <w:link w:val="aff5"/>
    <w:uiPriority w:val="99"/>
    <w:semiHidden/>
    <w:rsid w:val="00451602"/>
  </w:style>
  <w:style w:type="character" w:styleId="aff7">
    <w:name w:val="endnote reference"/>
    <w:basedOn w:val="a0"/>
    <w:uiPriority w:val="99"/>
    <w:semiHidden/>
    <w:unhideWhenUsed/>
    <w:rsid w:val="00451602"/>
    <w:rPr>
      <w:vertAlign w:val="superscript"/>
    </w:rPr>
  </w:style>
  <w:style w:type="paragraph" w:styleId="aff8">
    <w:name w:val="footnote text"/>
    <w:basedOn w:val="a"/>
    <w:link w:val="aff9"/>
    <w:uiPriority w:val="99"/>
    <w:semiHidden/>
    <w:unhideWhenUsed/>
    <w:rsid w:val="00451602"/>
    <w:pPr>
      <w:widowControl w:val="0"/>
      <w:autoSpaceDE w:val="0"/>
      <w:autoSpaceDN w:val="0"/>
      <w:adjustRightInd w:val="0"/>
    </w:pPr>
  </w:style>
  <w:style w:type="character" w:customStyle="1" w:styleId="aff9">
    <w:name w:val="Текст сноски Знак"/>
    <w:basedOn w:val="a0"/>
    <w:link w:val="aff8"/>
    <w:uiPriority w:val="99"/>
    <w:semiHidden/>
    <w:rsid w:val="00451602"/>
  </w:style>
  <w:style w:type="character" w:styleId="affa">
    <w:name w:val="footnote reference"/>
    <w:basedOn w:val="a0"/>
    <w:uiPriority w:val="99"/>
    <w:semiHidden/>
    <w:unhideWhenUsed/>
    <w:rsid w:val="00451602"/>
    <w:rPr>
      <w:vertAlign w:val="superscript"/>
    </w:rPr>
  </w:style>
  <w:style w:type="paragraph" w:customStyle="1" w:styleId="18">
    <w:name w:val="Заголовок оглавления1"/>
    <w:basedOn w:val="1"/>
    <w:next w:val="a"/>
    <w:uiPriority w:val="39"/>
    <w:unhideWhenUsed/>
    <w:qFormat/>
    <w:rsid w:val="00451602"/>
    <w:pPr>
      <w:keepLines/>
      <w:spacing w:after="0" w:line="259" w:lineRule="auto"/>
      <w:outlineLvl w:val="9"/>
    </w:pPr>
    <w:rPr>
      <w:rFonts w:ascii="Cambria" w:eastAsia="MS Gothic" w:hAnsi="Cambria" w:cs="Myanmar Text"/>
      <w:b w:val="0"/>
      <w:bCs w:val="0"/>
      <w:color w:val="365F91"/>
    </w:rPr>
  </w:style>
  <w:style w:type="paragraph" w:styleId="19">
    <w:name w:val="toc 1"/>
    <w:basedOn w:val="a"/>
    <w:next w:val="a"/>
    <w:autoRedefine/>
    <w:uiPriority w:val="39"/>
    <w:unhideWhenUsed/>
    <w:rsid w:val="00F075FD"/>
    <w:pPr>
      <w:widowControl w:val="0"/>
      <w:tabs>
        <w:tab w:val="left" w:pos="440"/>
        <w:tab w:val="right" w:leader="dot" w:pos="9610"/>
      </w:tabs>
      <w:autoSpaceDE w:val="0"/>
      <w:autoSpaceDN w:val="0"/>
      <w:adjustRightInd w:val="0"/>
      <w:spacing w:after="100"/>
    </w:pPr>
    <w:rPr>
      <w:sz w:val="28"/>
    </w:rPr>
  </w:style>
  <w:style w:type="character" w:styleId="affb">
    <w:name w:val="FollowedHyperlink"/>
    <w:basedOn w:val="a0"/>
    <w:uiPriority w:val="99"/>
    <w:semiHidden/>
    <w:unhideWhenUsed/>
    <w:rsid w:val="00451602"/>
    <w:rPr>
      <w:color w:val="954F72" w:themeColor="followedHyperlink"/>
      <w:u w:val="single"/>
    </w:rPr>
  </w:style>
  <w:style w:type="numbering" w:customStyle="1" w:styleId="25">
    <w:name w:val="Нет списка2"/>
    <w:next w:val="a2"/>
    <w:uiPriority w:val="99"/>
    <w:semiHidden/>
    <w:unhideWhenUsed/>
    <w:rsid w:val="00B273C6"/>
  </w:style>
  <w:style w:type="table" w:customStyle="1" w:styleId="TableNormal1">
    <w:name w:val="Table Normal1"/>
    <w:uiPriority w:val="2"/>
    <w:unhideWhenUsed/>
    <w:qFormat/>
    <w:rsid w:val="00B273C6"/>
    <w:pPr>
      <w:widowControl w:val="0"/>
      <w:autoSpaceDE w:val="0"/>
      <w:autoSpaceDN w:val="0"/>
    </w:pPr>
    <w:rPr>
      <w:rFonts w:ascii="Calibri" w:eastAsia="Calibri" w:hAnsi="Calibri"/>
      <w:sz w:val="22"/>
      <w:szCs w:val="22"/>
      <w:lang w:val="en-US" w:eastAsia="en-US"/>
    </w:rPr>
    <w:tblPr>
      <w:tblInd w:w="0" w:type="dxa"/>
      <w:tblCellMar>
        <w:top w:w="0" w:type="dxa"/>
        <w:left w:w="0" w:type="dxa"/>
        <w:bottom w:w="0" w:type="dxa"/>
        <w:right w:w="0" w:type="dxa"/>
      </w:tblCellMar>
    </w:tblPr>
  </w:style>
  <w:style w:type="character" w:customStyle="1" w:styleId="ae">
    <w:name w:val="Основной текст Знак"/>
    <w:basedOn w:val="a0"/>
    <w:link w:val="ad"/>
    <w:uiPriority w:val="1"/>
    <w:rsid w:val="00B273C6"/>
  </w:style>
  <w:style w:type="paragraph" w:customStyle="1" w:styleId="TableParagraph">
    <w:name w:val="Table Paragraph"/>
    <w:basedOn w:val="a"/>
    <w:uiPriority w:val="1"/>
    <w:qFormat/>
    <w:rsid w:val="00B273C6"/>
    <w:pPr>
      <w:widowControl w:val="0"/>
      <w:autoSpaceDE w:val="0"/>
      <w:autoSpaceDN w:val="0"/>
    </w:pPr>
    <w:rPr>
      <w:sz w:val="22"/>
      <w:szCs w:val="22"/>
      <w:lang w:eastAsia="en-US"/>
    </w:rPr>
  </w:style>
  <w:style w:type="numbering" w:customStyle="1" w:styleId="35">
    <w:name w:val="Нет списка3"/>
    <w:next w:val="a2"/>
    <w:uiPriority w:val="99"/>
    <w:semiHidden/>
    <w:unhideWhenUsed/>
    <w:rsid w:val="00EA424D"/>
  </w:style>
  <w:style w:type="table" w:customStyle="1" w:styleId="TableNormal2">
    <w:name w:val="Table Normal2"/>
    <w:uiPriority w:val="2"/>
    <w:semiHidden/>
    <w:unhideWhenUsed/>
    <w:qFormat/>
    <w:rsid w:val="00EA424D"/>
    <w:pPr>
      <w:widowControl w:val="0"/>
      <w:autoSpaceDE w:val="0"/>
      <w:autoSpaceDN w:val="0"/>
    </w:pPr>
    <w:rPr>
      <w:rFonts w:ascii="Calibri" w:eastAsia="Calibri" w:hAnsi="Calibri"/>
      <w:sz w:val="22"/>
      <w:szCs w:val="22"/>
      <w:lang w:val="en-US" w:eastAsia="en-US"/>
    </w:rPr>
    <w:tblPr>
      <w:tblInd w:w="0" w:type="dxa"/>
      <w:tblCellMar>
        <w:top w:w="0" w:type="dxa"/>
        <w:left w:w="0" w:type="dxa"/>
        <w:bottom w:w="0" w:type="dxa"/>
        <w:right w:w="0" w:type="dxa"/>
      </w:tblCellMar>
    </w:tblPr>
  </w:style>
  <w:style w:type="numbering" w:customStyle="1" w:styleId="41">
    <w:name w:val="Нет списка4"/>
    <w:next w:val="a2"/>
    <w:uiPriority w:val="99"/>
    <w:semiHidden/>
    <w:unhideWhenUsed/>
    <w:rsid w:val="00EA424D"/>
  </w:style>
  <w:style w:type="table" w:customStyle="1" w:styleId="TableNormal3">
    <w:name w:val="Table Normal3"/>
    <w:uiPriority w:val="2"/>
    <w:semiHidden/>
    <w:unhideWhenUsed/>
    <w:qFormat/>
    <w:rsid w:val="00EA424D"/>
    <w:pPr>
      <w:widowControl w:val="0"/>
      <w:autoSpaceDE w:val="0"/>
      <w:autoSpaceDN w:val="0"/>
    </w:pPr>
    <w:rPr>
      <w:rFonts w:ascii="Calibri" w:eastAsia="Calibri" w:hAnsi="Calibri"/>
      <w:sz w:val="22"/>
      <w:szCs w:val="22"/>
      <w:lang w:val="en-US" w:eastAsia="en-US"/>
    </w:rPr>
    <w:tblPr>
      <w:tblInd w:w="0" w:type="dxa"/>
      <w:tblCellMar>
        <w:top w:w="0" w:type="dxa"/>
        <w:left w:w="0" w:type="dxa"/>
        <w:bottom w:w="0" w:type="dxa"/>
        <w:right w:w="0" w:type="dxa"/>
      </w:tblCellMar>
    </w:tblPr>
  </w:style>
  <w:style w:type="numbering" w:customStyle="1" w:styleId="52">
    <w:name w:val="Нет списка5"/>
    <w:next w:val="a2"/>
    <w:uiPriority w:val="99"/>
    <w:semiHidden/>
    <w:unhideWhenUsed/>
    <w:rsid w:val="00EA424D"/>
  </w:style>
  <w:style w:type="table" w:customStyle="1" w:styleId="TableNormal4">
    <w:name w:val="Table Normal4"/>
    <w:uiPriority w:val="2"/>
    <w:semiHidden/>
    <w:unhideWhenUsed/>
    <w:qFormat/>
    <w:rsid w:val="00EA424D"/>
    <w:pPr>
      <w:widowControl w:val="0"/>
      <w:autoSpaceDE w:val="0"/>
      <w:autoSpaceDN w:val="0"/>
    </w:pPr>
    <w:rPr>
      <w:rFonts w:ascii="Calibri" w:eastAsia="Calibri" w:hAnsi="Calibri"/>
      <w:sz w:val="22"/>
      <w:szCs w:val="22"/>
      <w:lang w:val="en-US" w:eastAsia="en-US"/>
    </w:rPr>
    <w:tblPr>
      <w:tblInd w:w="0" w:type="dxa"/>
      <w:tblCellMar>
        <w:top w:w="0" w:type="dxa"/>
        <w:left w:w="0" w:type="dxa"/>
        <w:bottom w:w="0" w:type="dxa"/>
        <w:right w:w="0" w:type="dxa"/>
      </w:tblCellMar>
    </w:tblPr>
  </w:style>
  <w:style w:type="numbering" w:customStyle="1" w:styleId="61">
    <w:name w:val="Нет списка6"/>
    <w:next w:val="a2"/>
    <w:uiPriority w:val="99"/>
    <w:semiHidden/>
    <w:unhideWhenUsed/>
    <w:rsid w:val="00885DF5"/>
  </w:style>
  <w:style w:type="table" w:customStyle="1" w:styleId="TableNormal5">
    <w:name w:val="Table Normal5"/>
    <w:uiPriority w:val="2"/>
    <w:semiHidden/>
    <w:unhideWhenUsed/>
    <w:qFormat/>
    <w:rsid w:val="00885DF5"/>
    <w:pPr>
      <w:widowControl w:val="0"/>
      <w:autoSpaceDE w:val="0"/>
      <w:autoSpaceDN w:val="0"/>
    </w:pPr>
    <w:rPr>
      <w:rFonts w:ascii="Calibri" w:eastAsia="Calibri" w:hAnsi="Calibri"/>
      <w:sz w:val="22"/>
      <w:szCs w:val="22"/>
      <w:lang w:val="en-US" w:eastAsia="en-US"/>
    </w:rPr>
    <w:tblPr>
      <w:tblInd w:w="0" w:type="dxa"/>
      <w:tblCellMar>
        <w:top w:w="0" w:type="dxa"/>
        <w:left w:w="0" w:type="dxa"/>
        <w:bottom w:w="0" w:type="dxa"/>
        <w:right w:w="0" w:type="dxa"/>
      </w:tblCellMar>
    </w:tblPr>
  </w:style>
  <w:style w:type="paragraph" w:styleId="36">
    <w:name w:val="toc 3"/>
    <w:basedOn w:val="a"/>
    <w:next w:val="a"/>
    <w:autoRedefine/>
    <w:uiPriority w:val="39"/>
    <w:unhideWhenUsed/>
    <w:rsid w:val="00F075FD"/>
    <w:pPr>
      <w:tabs>
        <w:tab w:val="left" w:pos="1320"/>
        <w:tab w:val="right" w:leader="dot" w:pos="9610"/>
      </w:tabs>
      <w:spacing w:after="100" w:line="259" w:lineRule="auto"/>
      <w:ind w:left="440"/>
    </w:pPr>
    <w:rPr>
      <w:rFonts w:eastAsiaTheme="minorEastAsia" w:cstheme="minorBidi"/>
      <w:sz w:val="28"/>
      <w:szCs w:val="22"/>
    </w:rPr>
  </w:style>
  <w:style w:type="paragraph" w:styleId="42">
    <w:name w:val="toc 4"/>
    <w:basedOn w:val="a"/>
    <w:next w:val="a"/>
    <w:autoRedefine/>
    <w:uiPriority w:val="39"/>
    <w:unhideWhenUsed/>
    <w:rsid w:val="00784D4B"/>
    <w:pPr>
      <w:spacing w:after="100" w:line="259" w:lineRule="auto"/>
      <w:ind w:left="660"/>
    </w:pPr>
    <w:rPr>
      <w:rFonts w:asciiTheme="minorHAnsi" w:eastAsiaTheme="minorEastAsia" w:hAnsiTheme="minorHAnsi" w:cstheme="minorBidi"/>
      <w:sz w:val="22"/>
      <w:szCs w:val="22"/>
    </w:rPr>
  </w:style>
  <w:style w:type="paragraph" w:styleId="53">
    <w:name w:val="toc 5"/>
    <w:basedOn w:val="a"/>
    <w:next w:val="a"/>
    <w:autoRedefine/>
    <w:uiPriority w:val="39"/>
    <w:unhideWhenUsed/>
    <w:rsid w:val="00784D4B"/>
    <w:pPr>
      <w:spacing w:after="100" w:line="259" w:lineRule="auto"/>
      <w:ind w:left="880"/>
    </w:pPr>
    <w:rPr>
      <w:rFonts w:asciiTheme="minorHAnsi" w:eastAsiaTheme="minorEastAsia" w:hAnsiTheme="minorHAnsi" w:cstheme="minorBidi"/>
      <w:sz w:val="22"/>
      <w:szCs w:val="22"/>
    </w:rPr>
  </w:style>
  <w:style w:type="paragraph" w:styleId="62">
    <w:name w:val="toc 6"/>
    <w:basedOn w:val="a"/>
    <w:next w:val="a"/>
    <w:autoRedefine/>
    <w:uiPriority w:val="39"/>
    <w:unhideWhenUsed/>
    <w:rsid w:val="00784D4B"/>
    <w:pPr>
      <w:spacing w:after="100" w:line="259" w:lineRule="auto"/>
      <w:ind w:left="1100"/>
    </w:pPr>
    <w:rPr>
      <w:rFonts w:asciiTheme="minorHAnsi" w:eastAsiaTheme="minorEastAsia" w:hAnsiTheme="minorHAnsi" w:cstheme="minorBidi"/>
      <w:sz w:val="22"/>
      <w:szCs w:val="22"/>
    </w:rPr>
  </w:style>
  <w:style w:type="paragraph" w:styleId="71">
    <w:name w:val="toc 7"/>
    <w:basedOn w:val="a"/>
    <w:next w:val="a"/>
    <w:autoRedefine/>
    <w:uiPriority w:val="39"/>
    <w:unhideWhenUsed/>
    <w:rsid w:val="00784D4B"/>
    <w:pPr>
      <w:spacing w:after="100" w:line="259" w:lineRule="auto"/>
      <w:ind w:left="1320"/>
    </w:pPr>
    <w:rPr>
      <w:rFonts w:asciiTheme="minorHAnsi" w:eastAsiaTheme="minorEastAsia" w:hAnsiTheme="minorHAnsi" w:cstheme="minorBidi"/>
      <w:sz w:val="22"/>
      <w:szCs w:val="22"/>
    </w:rPr>
  </w:style>
  <w:style w:type="paragraph" w:styleId="81">
    <w:name w:val="toc 8"/>
    <w:basedOn w:val="a"/>
    <w:next w:val="a"/>
    <w:autoRedefine/>
    <w:uiPriority w:val="39"/>
    <w:unhideWhenUsed/>
    <w:rsid w:val="00784D4B"/>
    <w:pPr>
      <w:spacing w:after="100" w:line="259" w:lineRule="auto"/>
      <w:ind w:left="1540"/>
    </w:pPr>
    <w:rPr>
      <w:rFonts w:asciiTheme="minorHAnsi" w:eastAsiaTheme="minorEastAsia" w:hAnsiTheme="minorHAnsi" w:cstheme="minorBidi"/>
      <w:sz w:val="22"/>
      <w:szCs w:val="22"/>
    </w:rPr>
  </w:style>
  <w:style w:type="paragraph" w:styleId="91">
    <w:name w:val="toc 9"/>
    <w:basedOn w:val="a"/>
    <w:next w:val="a"/>
    <w:autoRedefine/>
    <w:uiPriority w:val="39"/>
    <w:unhideWhenUsed/>
    <w:rsid w:val="00784D4B"/>
    <w:pPr>
      <w:spacing w:after="100" w:line="259" w:lineRule="auto"/>
      <w:ind w:left="1760"/>
    </w:pPr>
    <w:rPr>
      <w:rFonts w:asciiTheme="minorHAnsi" w:eastAsiaTheme="minorEastAsia" w:hAnsiTheme="minorHAnsi" w:cstheme="minorBidi"/>
      <w:sz w:val="22"/>
      <w:szCs w:val="22"/>
    </w:rPr>
  </w:style>
  <w:style w:type="paragraph" w:customStyle="1" w:styleId="Default">
    <w:name w:val="Default"/>
    <w:rsid w:val="00F35A92"/>
    <w:pPr>
      <w:autoSpaceDE w:val="0"/>
      <w:autoSpaceDN w:val="0"/>
      <w:adjustRightInd w:val="0"/>
    </w:pPr>
    <w:rPr>
      <w:color w:val="000000"/>
      <w:sz w:val="24"/>
      <w:szCs w:val="24"/>
    </w:rPr>
  </w:style>
  <w:style w:type="table" w:customStyle="1" w:styleId="26">
    <w:name w:val="Сетка таблицы2"/>
    <w:basedOn w:val="a1"/>
    <w:next w:val="afa"/>
    <w:uiPriority w:val="39"/>
    <w:rsid w:val="00893C72"/>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
    <w:name w:val="Table Normal"/>
    <w:uiPriority w:val="2"/>
    <w:semiHidden/>
    <w:unhideWhenUsed/>
    <w:qFormat/>
    <w:rsid w:val="00893C72"/>
    <w:pPr>
      <w:widowControl w:val="0"/>
      <w:autoSpaceDE w:val="0"/>
      <w:autoSpaceDN w:val="0"/>
    </w:pPr>
    <w:rPr>
      <w:rFonts w:ascii="Calibri" w:eastAsia="Calibri" w:hAnsi="Calibri"/>
      <w:sz w:val="22"/>
      <w:szCs w:val="22"/>
      <w:lang w:val="en-US" w:eastAsia="en-US"/>
    </w:rPr>
    <w:tblPr>
      <w:tblInd w:w="0" w:type="dxa"/>
      <w:tblCellMar>
        <w:top w:w="0" w:type="dxa"/>
        <w:left w:w="0" w:type="dxa"/>
        <w:bottom w:w="0" w:type="dxa"/>
        <w:right w:w="0" w:type="dxa"/>
      </w:tblCellMar>
    </w:tblPr>
  </w:style>
  <w:style w:type="numbering" w:customStyle="1" w:styleId="72">
    <w:name w:val="Нет списка7"/>
    <w:next w:val="a2"/>
    <w:uiPriority w:val="99"/>
    <w:semiHidden/>
    <w:unhideWhenUsed/>
    <w:rsid w:val="00893C72"/>
  </w:style>
  <w:style w:type="table" w:customStyle="1" w:styleId="TableNormal6">
    <w:name w:val="Table Normal6"/>
    <w:uiPriority w:val="2"/>
    <w:semiHidden/>
    <w:unhideWhenUsed/>
    <w:qFormat/>
    <w:rsid w:val="00893C72"/>
    <w:pPr>
      <w:widowControl w:val="0"/>
      <w:autoSpaceDE w:val="0"/>
      <w:autoSpaceDN w:val="0"/>
    </w:pPr>
    <w:rPr>
      <w:rFonts w:ascii="Calibri" w:eastAsia="Calibri" w:hAnsi="Calibri"/>
      <w:sz w:val="22"/>
      <w:szCs w:val="22"/>
      <w:lang w:val="en-US" w:eastAsia="en-US"/>
    </w:rPr>
    <w:tblPr>
      <w:tblInd w:w="0" w:type="dxa"/>
      <w:tblCellMar>
        <w:top w:w="0" w:type="dxa"/>
        <w:left w:w="0" w:type="dxa"/>
        <w:bottom w:w="0" w:type="dxa"/>
        <w:right w:w="0" w:type="dxa"/>
      </w:tblCellMar>
    </w:tblPr>
  </w:style>
  <w:style w:type="table" w:customStyle="1" w:styleId="37">
    <w:name w:val="Сетка таблицы3"/>
    <w:basedOn w:val="a1"/>
    <w:next w:val="afa"/>
    <w:uiPriority w:val="39"/>
    <w:rsid w:val="00893C72"/>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c">
    <w:name w:val="TOC Heading"/>
    <w:basedOn w:val="1"/>
    <w:next w:val="a"/>
    <w:uiPriority w:val="39"/>
    <w:unhideWhenUsed/>
    <w:qFormat/>
    <w:rsid w:val="00061FFE"/>
    <w:pPr>
      <w:keepLines/>
      <w:spacing w:after="0"/>
      <w:outlineLvl w:val="9"/>
    </w:pPr>
    <w:rPr>
      <w:rFonts w:asciiTheme="majorHAnsi" w:eastAsiaTheme="majorEastAsia" w:hAnsiTheme="majorHAnsi" w:cstheme="majorBidi"/>
      <w:b w:val="0"/>
      <w:bCs w:val="0"/>
      <w:color w:val="2F5496" w:themeColor="accent1" w:themeShade="BF"/>
    </w:rPr>
  </w:style>
  <w:style w:type="numbering" w:customStyle="1" w:styleId="82">
    <w:name w:val="Нет списка8"/>
    <w:next w:val="a2"/>
    <w:uiPriority w:val="99"/>
    <w:semiHidden/>
    <w:unhideWhenUsed/>
    <w:rsid w:val="00061FFE"/>
  </w:style>
  <w:style w:type="table" w:customStyle="1" w:styleId="TableNormal7">
    <w:name w:val="Table Normal7"/>
    <w:uiPriority w:val="2"/>
    <w:semiHidden/>
    <w:unhideWhenUsed/>
    <w:qFormat/>
    <w:rsid w:val="00061FFE"/>
    <w:pPr>
      <w:widowControl w:val="0"/>
      <w:autoSpaceDE w:val="0"/>
      <w:autoSpaceDN w:val="0"/>
    </w:pPr>
    <w:rPr>
      <w:rFonts w:ascii="Calibri" w:eastAsia="Calibri" w:hAnsi="Calibri"/>
      <w:sz w:val="22"/>
      <w:szCs w:val="22"/>
      <w:lang w:val="en-US" w:eastAsia="en-US"/>
    </w:rPr>
    <w:tblPr>
      <w:tblInd w:w="0" w:type="dxa"/>
      <w:tblCellMar>
        <w:top w:w="0" w:type="dxa"/>
        <w:left w:w="0" w:type="dxa"/>
        <w:bottom w:w="0" w:type="dxa"/>
        <w:right w:w="0" w:type="dxa"/>
      </w:tblCellMar>
    </w:tblPr>
  </w:style>
  <w:style w:type="table" w:customStyle="1" w:styleId="43">
    <w:name w:val="Сетка таблицы4"/>
    <w:basedOn w:val="a1"/>
    <w:next w:val="afa"/>
    <w:uiPriority w:val="39"/>
    <w:rsid w:val="00061FFE"/>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c">
    <w:name w:val="Подзаголовок Знак"/>
    <w:basedOn w:val="a0"/>
    <w:link w:val="afb"/>
    <w:uiPriority w:val="11"/>
    <w:rsid w:val="00061FFE"/>
    <w:rPr>
      <w:rFonts w:ascii="Georgia" w:eastAsia="Georgia" w:hAnsi="Georgia" w:cs="Georgia"/>
      <w:i/>
      <w:color w:val="666666"/>
      <w:sz w:val="48"/>
      <w:szCs w:val="48"/>
    </w:rPr>
  </w:style>
  <w:style w:type="numbering" w:customStyle="1" w:styleId="92">
    <w:name w:val="Нет списка9"/>
    <w:next w:val="a2"/>
    <w:uiPriority w:val="99"/>
    <w:semiHidden/>
    <w:unhideWhenUsed/>
    <w:rsid w:val="00061FFE"/>
  </w:style>
  <w:style w:type="table" w:customStyle="1" w:styleId="TableNormal8">
    <w:name w:val="Table Normal8"/>
    <w:uiPriority w:val="2"/>
    <w:semiHidden/>
    <w:unhideWhenUsed/>
    <w:qFormat/>
    <w:rsid w:val="00061FFE"/>
    <w:pPr>
      <w:widowControl w:val="0"/>
      <w:autoSpaceDE w:val="0"/>
      <w:autoSpaceDN w:val="0"/>
    </w:pPr>
    <w:rPr>
      <w:rFonts w:ascii="Calibri" w:eastAsia="Calibri" w:hAnsi="Calibri"/>
      <w:sz w:val="22"/>
      <w:szCs w:val="22"/>
      <w:lang w:val="en-US" w:eastAsia="en-US"/>
    </w:rPr>
    <w:tblPr>
      <w:tblInd w:w="0" w:type="dxa"/>
      <w:tblCellMar>
        <w:top w:w="0" w:type="dxa"/>
        <w:left w:w="0" w:type="dxa"/>
        <w:bottom w:w="0" w:type="dxa"/>
        <w:right w:w="0" w:type="dxa"/>
      </w:tblCellMar>
    </w:tblPr>
  </w:style>
  <w:style w:type="table" w:customStyle="1" w:styleId="TableNormal9">
    <w:name w:val="Table Normal9"/>
    <w:uiPriority w:val="2"/>
    <w:semiHidden/>
    <w:unhideWhenUsed/>
    <w:qFormat/>
    <w:rsid w:val="00061FFE"/>
    <w:pPr>
      <w:widowControl w:val="0"/>
      <w:autoSpaceDE w:val="0"/>
      <w:autoSpaceDN w:val="0"/>
    </w:pPr>
    <w:rPr>
      <w:rFonts w:ascii="Calibri" w:eastAsia="Calibri" w:hAnsi="Calibri"/>
      <w:sz w:val="22"/>
      <w:szCs w:val="22"/>
      <w:lang w:val="en-US" w:eastAsia="en-US"/>
    </w:rPr>
    <w:tblPr>
      <w:tblInd w:w="0" w:type="dxa"/>
      <w:tblCellMar>
        <w:top w:w="0" w:type="dxa"/>
        <w:left w:w="0" w:type="dxa"/>
        <w:bottom w:w="0" w:type="dxa"/>
        <w:right w:w="0" w:type="dxa"/>
      </w:tblCellMar>
    </w:tblPr>
  </w:style>
  <w:style w:type="table" w:customStyle="1" w:styleId="54">
    <w:name w:val="Сетка таблицы5"/>
    <w:basedOn w:val="a1"/>
    <w:next w:val="afa"/>
    <w:uiPriority w:val="39"/>
    <w:rsid w:val="00061FFE"/>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0">
    <w:name w:val="Table Normal10"/>
    <w:uiPriority w:val="2"/>
    <w:semiHidden/>
    <w:unhideWhenUsed/>
    <w:qFormat/>
    <w:rsid w:val="00061FFE"/>
    <w:pPr>
      <w:widowControl w:val="0"/>
      <w:autoSpaceDE w:val="0"/>
      <w:autoSpaceDN w:val="0"/>
    </w:pPr>
    <w:rPr>
      <w:rFonts w:ascii="Calibri" w:eastAsia="Calibri" w:hAnsi="Calibri"/>
      <w:sz w:val="22"/>
      <w:szCs w:val="22"/>
      <w:lang w:val="en-US" w:eastAsia="en-US"/>
    </w:rPr>
    <w:tblPr>
      <w:tblInd w:w="0" w:type="dxa"/>
      <w:tblCellMar>
        <w:top w:w="0" w:type="dxa"/>
        <w:left w:w="0" w:type="dxa"/>
        <w:bottom w:w="0" w:type="dxa"/>
        <w:right w:w="0" w:type="dxa"/>
      </w:tblCellMar>
    </w:tblPr>
  </w:style>
  <w:style w:type="table" w:customStyle="1" w:styleId="510">
    <w:name w:val="Сетка таблицы51"/>
    <w:basedOn w:val="a1"/>
    <w:next w:val="afa"/>
    <w:uiPriority w:val="39"/>
    <w:rsid w:val="00E41AFD"/>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20">
    <w:name w:val="Сетка таблицы52"/>
    <w:basedOn w:val="a1"/>
    <w:next w:val="afa"/>
    <w:uiPriority w:val="39"/>
    <w:rsid w:val="008914E2"/>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70">
    <w:name w:val="Заголовок 7 Знак"/>
    <w:basedOn w:val="a0"/>
    <w:link w:val="7"/>
    <w:uiPriority w:val="9"/>
    <w:semiHidden/>
    <w:rsid w:val="00FD7FF5"/>
    <w:rPr>
      <w:rFonts w:asciiTheme="majorHAnsi" w:eastAsiaTheme="majorEastAsia" w:hAnsiTheme="majorHAnsi" w:cstheme="majorBidi"/>
      <w:i/>
      <w:iCs/>
      <w:color w:val="1F3763" w:themeColor="accent1" w:themeShade="7F"/>
    </w:rPr>
  </w:style>
  <w:style w:type="character" w:customStyle="1" w:styleId="80">
    <w:name w:val="Заголовок 8 Знак"/>
    <w:basedOn w:val="a0"/>
    <w:link w:val="8"/>
    <w:uiPriority w:val="9"/>
    <w:semiHidden/>
    <w:rsid w:val="00FD7FF5"/>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0"/>
    <w:link w:val="9"/>
    <w:uiPriority w:val="9"/>
    <w:semiHidden/>
    <w:rsid w:val="00FD7FF5"/>
    <w:rPr>
      <w:rFonts w:asciiTheme="majorHAnsi" w:eastAsiaTheme="majorEastAsia" w:hAnsiTheme="majorHAnsi" w:cstheme="majorBidi"/>
      <w:i/>
      <w:iCs/>
      <w:color w:val="272727" w:themeColor="text1" w:themeTint="D8"/>
      <w:sz w:val="21"/>
      <w:szCs w:val="21"/>
    </w:rPr>
  </w:style>
  <w:style w:type="paragraph" w:customStyle="1" w:styleId="TEXT">
    <w:name w:val="TEXT"/>
    <w:basedOn w:val="a"/>
    <w:link w:val="TEXT0"/>
    <w:qFormat/>
    <w:rsid w:val="00B05BCB"/>
    <w:pPr>
      <w:spacing w:line="360" w:lineRule="auto"/>
      <w:ind w:firstLine="709"/>
      <w:jc w:val="both"/>
    </w:pPr>
    <w:rPr>
      <w:sz w:val="28"/>
      <w:lang w:eastAsia="en-US"/>
    </w:rPr>
  </w:style>
  <w:style w:type="paragraph" w:customStyle="1" w:styleId="soder">
    <w:name w:val="soder"/>
    <w:basedOn w:val="TEXT"/>
    <w:link w:val="soder0"/>
    <w:qFormat/>
    <w:rsid w:val="000A2AE6"/>
    <w:pPr>
      <w:spacing w:after="120"/>
      <w:ind w:firstLine="0"/>
      <w:jc w:val="center"/>
    </w:pPr>
    <w:rPr>
      <w:b/>
    </w:rPr>
  </w:style>
  <w:style w:type="character" w:customStyle="1" w:styleId="TEXT0">
    <w:name w:val="TEXT Знак"/>
    <w:basedOn w:val="a0"/>
    <w:link w:val="TEXT"/>
    <w:rsid w:val="00B05BCB"/>
    <w:rPr>
      <w:sz w:val="28"/>
      <w:lang w:eastAsia="en-US"/>
    </w:rPr>
  </w:style>
  <w:style w:type="character" w:customStyle="1" w:styleId="soder0">
    <w:name w:val="soder Знак"/>
    <w:basedOn w:val="TEXT0"/>
    <w:link w:val="soder"/>
    <w:rsid w:val="000A2AE6"/>
    <w:rPr>
      <w:b/>
      <w:sz w:val="28"/>
      <w:lang w:eastAsia="en-US"/>
    </w:rPr>
  </w:style>
  <w:style w:type="paragraph" w:styleId="HTML">
    <w:name w:val="HTML Preformatted"/>
    <w:basedOn w:val="a"/>
    <w:link w:val="HTML0"/>
    <w:uiPriority w:val="99"/>
    <w:semiHidden/>
    <w:unhideWhenUsed/>
    <w:rsid w:val="00C35C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0">
    <w:name w:val="Стандартный HTML Знак"/>
    <w:basedOn w:val="a0"/>
    <w:link w:val="HTML"/>
    <w:uiPriority w:val="99"/>
    <w:semiHidden/>
    <w:rsid w:val="00C35CEE"/>
    <w:rPr>
      <w:rFonts w:ascii="Courier New" w:hAnsi="Courier New" w:cs="Courier New"/>
    </w:rPr>
  </w:style>
  <w:style w:type="character" w:customStyle="1" w:styleId="o">
    <w:name w:val="o"/>
    <w:basedOn w:val="a0"/>
    <w:rsid w:val="00C35CEE"/>
  </w:style>
  <w:style w:type="character" w:customStyle="1" w:styleId="p">
    <w:name w:val="p"/>
    <w:basedOn w:val="a0"/>
    <w:rsid w:val="00C35CEE"/>
  </w:style>
  <w:style w:type="character" w:customStyle="1" w:styleId="n">
    <w:name w:val="n"/>
    <w:basedOn w:val="a0"/>
    <w:rsid w:val="00C35CEE"/>
  </w:style>
  <w:style w:type="character" w:customStyle="1" w:styleId="DefaultParagraphFontPHPDOCX">
    <w:name w:val="Default Paragraph Font PHPDOCX"/>
    <w:uiPriority w:val="1"/>
    <w:semiHidden/>
    <w:unhideWhenUsed/>
  </w:style>
  <w:style w:type="paragraph" w:customStyle="1" w:styleId="ListParagraphPHPDOCX">
    <w:name w:val="List Paragraph PHPDOCX"/>
    <w:uiPriority w:val="34"/>
    <w:qFormat/>
    <w:rsid w:val="00DF064E"/>
    <w:pPr>
      <w:ind w:left="720"/>
      <w:contextualSpacing/>
    </w:pPr>
  </w:style>
  <w:style w:type="paragraph" w:customStyle="1" w:styleId="TitlePHPDOCX">
    <w:name w:val="Title PHPDOCX"/>
    <w:link w:val="TitleCarPHPDOCX"/>
    <w:uiPriority w:val="10"/>
    <w:qFormat/>
    <w:rsid w:val="00DF064E"/>
    <w:pPr>
      <w:pBdr>
        <w:bottom w:val="single" w:sz="8" w:space="4" w:color="4472C4"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323E4F" w:themeColor="text2" w:themeShade="BF"/>
      <w:spacing w:val="5"/>
      <w:kern w:val="28"/>
      <w:sz w:val="52"/>
      <w:szCs w:val="52"/>
    </w:rPr>
  </w:style>
  <w:style w:type="paragraph" w:customStyle="1" w:styleId="SubtitlePHPDOCX">
    <w:name w:val="Subtitle PHPDOCX"/>
    <w:link w:val="SubtitleCarPHPDOCX"/>
    <w:uiPriority w:val="11"/>
    <w:qFormat/>
    <w:rsid w:val="00DF064E"/>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472C4" w:themeColor="accent1"/>
      <w:spacing w:val="15"/>
      <w:sz w:val="24"/>
      <w:szCs w:val="24"/>
    </w:rPr>
  </w:style>
  <w:style w:type="table" w:customStyle="1" w:styleId="NormalTablePHPDOCX">
    <w:name w:val="Normal Table PHPDOCX"/>
    <w:uiPriority w:val="99"/>
    <w:semiHidden/>
    <w:unhideWhenUsed/>
    <w:qFormat/>
    <w:tblPr>
      <w:tblInd w:w="0" w:type="dxa"/>
      <w:tblCellMar>
        <w:top w:w="0" w:type="dxa"/>
        <w:left w:w="108" w:type="dxa"/>
        <w:bottom w:w="0" w:type="dxa"/>
        <w:right w:w="108" w:type="dxa"/>
      </w:tblCellMar>
    </w:tblPr>
  </w:style>
  <w:style w:type="table" w:customStyle="1" w:styleId="TableGridPHPDOCX">
    <w:name w:val="Table Grid PHPDOCX"/>
    <w:uiPriority w:val="59"/>
    <w:rsid w:val="00493A0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nnotationreferencePHPDOCX">
    <w:name w:val="annotation reference PHPDOCX"/>
    <w:basedOn w:val="DefaultParagraphFontPHPDOCX"/>
    <w:uiPriority w:val="99"/>
    <w:semiHidden/>
    <w:unhideWhenUsed/>
    <w:rsid w:val="00E139EA"/>
    <w:rPr>
      <w:sz w:val="16"/>
      <w:szCs w:val="16"/>
    </w:rPr>
  </w:style>
  <w:style w:type="paragraph" w:customStyle="1" w:styleId="annotationtextPHPDOCX">
    <w:name w:val="annotation text PHPDOCX"/>
    <w:link w:val="CommentTextCharPHPDOCX"/>
    <w:uiPriority w:val="99"/>
    <w:semiHidden/>
    <w:unhideWhenUsed/>
    <w:rsid w:val="00E139EA"/>
  </w:style>
  <w:style w:type="character" w:customStyle="1" w:styleId="CommentTextCharPHPDOCX">
    <w:name w:val="Comment Text Char PHPDOCX"/>
    <w:basedOn w:val="DefaultParagraphFontPHPDOCX"/>
    <w:link w:val="annotationtextPHPDOCX"/>
    <w:uiPriority w:val="99"/>
    <w:semiHidden/>
    <w:rsid w:val="00E139EA"/>
    <w:rPr>
      <w:sz w:val="20"/>
      <w:szCs w:val="20"/>
    </w:rPr>
  </w:style>
  <w:style w:type="paragraph" w:customStyle="1" w:styleId="annotationsubjectPHPDOCX">
    <w:name w:val="annotation subject PHPDOCX"/>
    <w:basedOn w:val="annotationtextPHPDOCX"/>
    <w:next w:val="annotationtextPHPDOCX"/>
    <w:link w:val="CommentSubjectCharPHPDOCX"/>
    <w:uiPriority w:val="99"/>
    <w:semiHidden/>
    <w:unhideWhenUsed/>
    <w:rsid w:val="00E139EA"/>
    <w:rPr>
      <w:b/>
      <w:bCs/>
    </w:rPr>
  </w:style>
  <w:style w:type="character" w:customStyle="1" w:styleId="CommentSubjectCharPHPDOCX">
    <w:name w:val="Comment Subject Char PHPDOCX"/>
    <w:basedOn w:val="CommentTextCharPHPDOCX"/>
    <w:link w:val="annotationsubjectPHPDOCX"/>
    <w:uiPriority w:val="99"/>
    <w:semiHidden/>
    <w:rsid w:val="00E139EA"/>
    <w:rPr>
      <w:b/>
      <w:bCs/>
      <w:sz w:val="20"/>
      <w:szCs w:val="20"/>
    </w:rPr>
  </w:style>
  <w:style w:type="paragraph" w:customStyle="1" w:styleId="BalloonTextPHPDOCX">
    <w:name w:val="Balloon Text PHPDOCX"/>
    <w:link w:val="BalloonTextCharPHPDOCX"/>
    <w:uiPriority w:val="99"/>
    <w:semiHidden/>
    <w:unhideWhenUsed/>
    <w:rsid w:val="00E139EA"/>
    <w:rPr>
      <w:rFonts w:ascii="Tahoma" w:hAnsi="Tahoma" w:cs="Tahoma"/>
      <w:sz w:val="16"/>
      <w:szCs w:val="16"/>
    </w:rPr>
  </w:style>
  <w:style w:type="character" w:customStyle="1" w:styleId="BalloonTextCharPHPDOCX">
    <w:name w:val="Balloon Text Char PHPDOCX"/>
    <w:basedOn w:val="DefaultParagraphFontPHPDOCX"/>
    <w:link w:val="BalloonTextPHPDOCX"/>
    <w:uiPriority w:val="99"/>
    <w:semiHidden/>
    <w:rsid w:val="00E139EA"/>
    <w:rPr>
      <w:rFonts w:ascii="Tahoma" w:hAnsi="Tahoma" w:cs="Tahoma"/>
      <w:sz w:val="16"/>
      <w:szCs w:val="16"/>
    </w:rPr>
  </w:style>
  <w:style w:type="paragraph" w:customStyle="1" w:styleId="footnoteTextPHPDOCX">
    <w:name w:val="footnote Text PHPDOCX"/>
    <w:link w:val="footnoteTextCarPHPDOCX"/>
    <w:uiPriority w:val="99"/>
    <w:semiHidden/>
    <w:unhideWhenUsed/>
    <w:rsid w:val="006E0FDA"/>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customStyle="1" w:styleId="footnoteReferencePHPDOCX">
    <w:name w:val="footnote Reference PHPDOCX"/>
    <w:basedOn w:val="DefaultParagraphFontPHPDOCX"/>
    <w:uiPriority w:val="99"/>
    <w:semiHidden/>
    <w:unhideWhenUsed/>
    <w:rsid w:val="006E0FDA"/>
    <w:rPr>
      <w:vertAlign w:val="superscript"/>
    </w:rPr>
  </w:style>
  <w:style w:type="paragraph" w:customStyle="1" w:styleId="endnoteTextPHPDOCX">
    <w:name w:val="endnote Text PHPDOCX"/>
    <w:link w:val="endnoteTextCarPHPDOCX"/>
    <w:uiPriority w:val="99"/>
    <w:semiHidden/>
    <w:unhideWhenUsed/>
    <w:rsid w:val="006E0FDA"/>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customStyle="1" w:styleId="endnoteReferencePHPDOCX">
    <w:name w:val="endnote Reference PHPDOCX"/>
    <w:basedOn w:val="DefaultParagraphFontPHPDOCX"/>
    <w:uiPriority w:val="99"/>
    <w:semiHidden/>
    <w:unhideWhenUsed/>
    <w:rsid w:val="006E0FDA"/>
    <w:rPr>
      <w:vertAlign w:val="superscript"/>
    </w:rPr>
  </w:style>
  <w:style w:type="character" w:styleId="DefaultParagraphFontPHPDOCX">
    <w:name w:val="Default Paragraph Font PHPDOCX"/>
    <w:uiPriority w:val="1"/>
    <w:semiHidden/>
    <w:unhideWhenUsed/>
  </w:style>
  <w:style w:type="paragraph" w:styleId="ListParagraphPHPDOCX">
    <w:name w:val="List Paragraph PHPDOCX"/>
    <w:basedOn w:val="Normal"/>
    <w:uiPriority w:val="34"/>
    <w:qFormat/>
    <w:rsid w:val="00DF064E"/>
    <w:pPr>
      <w:ind w:left="720"/>
      <w:contextualSpacing/>
    </w:p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styleId="NormalTablePHPDOCX">
    <w:name w:val="Normal Table PHPDOCX"/>
    <w:uiPriority w:val="99"/>
    <w:semiHidden/>
    <w:unhideWhenUsed/>
    <w:qFormat/>
    <w:pPr>
      <w:spacing w:after="0" w:line="240" w:lineRule="auto"/>
    </w:pPr>
    <w:tblPr>
      <w:tblInd w:w="0" w:type="dxa"/>
      <w:tblCellMar>
        <w:top w:w="0" w:type="dxa"/>
        <w:left w:w="108" w:type="dxa"/>
        <w:bottom w:w="0" w:type="dxa"/>
        <w:right w:w="108" w:type="dxa"/>
      </w:tblCellMar>
    </w:tblPr>
  </w:style>
  <w:style w:type="table" w:styleId="TableGridPHPDOCX">
    <w:name w:val="Table Grid 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PHPDOCX">
    <w:name w:val="annotation reference PHPDOCX"/>
    <w:basedOn w:val="DefaultParagraphFontPHPDOCX"/>
    <w:uiPriority w:val="99"/>
    <w:semiHidden/>
    <w:unhideWhenUsed/>
    <w:rsid w:val="00E139EA"/>
    <w:rPr>
      <w:sz w:val="16"/>
      <w:szCs w:val="16"/>
    </w:rPr>
  </w:style>
  <w:style w:type="paragraph" w:styleId="CommentTextPHPDOCX">
    <w:name w:val="annotation text PHPDOCX"/>
    <w:basedOn w:val="Normal"/>
    <w:link w:val="CommentTextCharPHPDOCX"/>
    <w:uiPriority w:val="99"/>
    <w:semiHidden/>
    <w:unhideWhenUsed/>
    <w:rsid w:val="00E139EA"/>
    <w:pPr>
      <w:spacing w:line="240" w:lineRule="auto"/>
    </w:pPr>
    <w:rPr>
      <w:sz w:val="20"/>
      <w:szCs w:val="20"/>
    </w:rPr>
  </w:style>
  <w:style w:type="character" w:customStyle="1" w:styleId="CommentTextCharPHPDOCX">
    <w:name w:val="Comment Text Char PHPDOCX"/>
    <w:basedOn w:val="DefaultParagraphFontPHPDOCX"/>
    <w:link w:val="CommentTextPHPDOCX"/>
    <w:uiPriority w:val="99"/>
    <w:semiHidden/>
    <w:rsid w:val="00E139EA"/>
    <w:rPr>
      <w:sz w:val="20"/>
      <w:szCs w:val="20"/>
    </w:rPr>
  </w:style>
  <w:style w:type="paragraph" w:styleId="CommentSubjectPHPDOCX">
    <w:name w:val="annotation subject PHPDOCX"/>
    <w:basedOn w:val="CommentTextPHPDOCX"/>
    <w:next w:val="CommentTextPHPDOCX"/>
    <w:link w:val="CommentSubjectCharPHPDOCX"/>
    <w:uiPriority w:val="99"/>
    <w:semiHidden/>
    <w:unhideWhenUsed/>
    <w:rsid w:val="00E139EA"/>
    <w:rPr>
      <w:b/>
      <w:bCs/>
    </w:rPr>
  </w:style>
  <w:style w:type="character" w:customStyle="1" w:styleId="CommentSubjectCharPHPDOCX">
    <w:name w:val="Comment Subject Char PHPDOCX"/>
    <w:basedOn w:val="CommentTextCharPHPDOCX"/>
    <w:link w:val="CommentSubjectPHPDOCX"/>
    <w:uiPriority w:val="99"/>
    <w:semiHidden/>
    <w:rsid w:val="00E139EA"/>
    <w:rPr>
      <w:b/>
      <w:bCs/>
      <w:sz w:val="20"/>
      <w:szCs w:val="20"/>
    </w:rPr>
  </w:style>
  <w:style w:type="paragraph" w:styleId="BalloonTextPHPDOCX">
    <w:name w:val="Balloon Text PHPDOCX"/>
    <w:basedOn w:val="Normal"/>
    <w:link w:val="BalloonTextCharPHPDOCX"/>
    <w:uiPriority w:val="99"/>
    <w:semiHidden/>
    <w:unhideWhenUsed/>
    <w:rsid w:val="00E139EA"/>
    <w:pPr>
      <w:spacing w:after="0" w:line="240" w:lineRule="auto"/>
    </w:pPr>
    <w:rPr>
      <w:rFonts w:ascii="Tahoma" w:hAnsi="Tahoma" w:cs="Tahoma"/>
      <w:sz w:val="16"/>
      <w:szCs w:val="16"/>
    </w:rPr>
  </w:style>
  <w:style w:type="character" w:customStyle="1" w:styleId="BalloonTextCharPHPDOCX">
    <w:name w:val="Balloon Text Char PHPDOCX"/>
    <w:basedOn w:val="DefaultParagraphFontPHPDOCX"/>
    <w:link w:val="BalloonTextPHPDOCX"/>
    <w:uiPriority w:val="99"/>
    <w:semiHidden/>
    <w:rsid w:val="00E139EA"/>
    <w:rPr>
      <w:rFonts w:ascii="Tahoma" w:hAnsi="Tahoma" w:cs="Tahoma"/>
      <w:sz w:val="16"/>
      <w:szCs w:val="16"/>
    </w:r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76264">
      <w:bodyDiv w:val="1"/>
      <w:marLeft w:val="0"/>
      <w:marRight w:val="0"/>
      <w:marTop w:val="0"/>
      <w:marBottom w:val="0"/>
      <w:divBdr>
        <w:top w:val="none" w:sz="0" w:space="0" w:color="auto"/>
        <w:left w:val="none" w:sz="0" w:space="0" w:color="auto"/>
        <w:bottom w:val="none" w:sz="0" w:space="0" w:color="auto"/>
        <w:right w:val="none" w:sz="0" w:space="0" w:color="auto"/>
      </w:divBdr>
    </w:div>
    <w:div w:id="93477791">
      <w:bodyDiv w:val="1"/>
      <w:marLeft w:val="0"/>
      <w:marRight w:val="0"/>
      <w:marTop w:val="0"/>
      <w:marBottom w:val="0"/>
      <w:divBdr>
        <w:top w:val="none" w:sz="0" w:space="0" w:color="auto"/>
        <w:left w:val="none" w:sz="0" w:space="0" w:color="auto"/>
        <w:bottom w:val="none" w:sz="0" w:space="0" w:color="auto"/>
        <w:right w:val="none" w:sz="0" w:space="0" w:color="auto"/>
      </w:divBdr>
    </w:div>
    <w:div w:id="271597440">
      <w:bodyDiv w:val="1"/>
      <w:marLeft w:val="0"/>
      <w:marRight w:val="0"/>
      <w:marTop w:val="0"/>
      <w:marBottom w:val="0"/>
      <w:divBdr>
        <w:top w:val="none" w:sz="0" w:space="0" w:color="auto"/>
        <w:left w:val="none" w:sz="0" w:space="0" w:color="auto"/>
        <w:bottom w:val="none" w:sz="0" w:space="0" w:color="auto"/>
        <w:right w:val="none" w:sz="0" w:space="0" w:color="auto"/>
      </w:divBdr>
      <w:divsChild>
        <w:div w:id="705256481">
          <w:marLeft w:val="0"/>
          <w:marRight w:val="0"/>
          <w:marTop w:val="0"/>
          <w:marBottom w:val="0"/>
          <w:divBdr>
            <w:top w:val="none" w:sz="0" w:space="0" w:color="auto"/>
            <w:left w:val="none" w:sz="0" w:space="0" w:color="auto"/>
            <w:bottom w:val="none" w:sz="0" w:space="0" w:color="auto"/>
            <w:right w:val="none" w:sz="0" w:space="0" w:color="auto"/>
          </w:divBdr>
          <w:divsChild>
            <w:div w:id="171430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220001">
      <w:bodyDiv w:val="1"/>
      <w:marLeft w:val="0"/>
      <w:marRight w:val="0"/>
      <w:marTop w:val="0"/>
      <w:marBottom w:val="0"/>
      <w:divBdr>
        <w:top w:val="none" w:sz="0" w:space="0" w:color="auto"/>
        <w:left w:val="none" w:sz="0" w:space="0" w:color="auto"/>
        <w:bottom w:val="none" w:sz="0" w:space="0" w:color="auto"/>
        <w:right w:val="none" w:sz="0" w:space="0" w:color="auto"/>
      </w:divBdr>
      <w:divsChild>
        <w:div w:id="1741712762">
          <w:marLeft w:val="0"/>
          <w:marRight w:val="0"/>
          <w:marTop w:val="0"/>
          <w:marBottom w:val="0"/>
          <w:divBdr>
            <w:top w:val="none" w:sz="0" w:space="0" w:color="auto"/>
            <w:left w:val="none" w:sz="0" w:space="0" w:color="auto"/>
            <w:bottom w:val="none" w:sz="0" w:space="0" w:color="auto"/>
            <w:right w:val="none" w:sz="0" w:space="0" w:color="auto"/>
          </w:divBdr>
          <w:divsChild>
            <w:div w:id="416442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502591">
      <w:bodyDiv w:val="1"/>
      <w:marLeft w:val="0"/>
      <w:marRight w:val="0"/>
      <w:marTop w:val="0"/>
      <w:marBottom w:val="0"/>
      <w:divBdr>
        <w:top w:val="none" w:sz="0" w:space="0" w:color="auto"/>
        <w:left w:val="none" w:sz="0" w:space="0" w:color="auto"/>
        <w:bottom w:val="none" w:sz="0" w:space="0" w:color="auto"/>
        <w:right w:val="none" w:sz="0" w:space="0" w:color="auto"/>
      </w:divBdr>
    </w:div>
    <w:div w:id="647590374">
      <w:bodyDiv w:val="1"/>
      <w:marLeft w:val="0"/>
      <w:marRight w:val="0"/>
      <w:marTop w:val="0"/>
      <w:marBottom w:val="0"/>
      <w:divBdr>
        <w:top w:val="none" w:sz="0" w:space="0" w:color="auto"/>
        <w:left w:val="none" w:sz="0" w:space="0" w:color="auto"/>
        <w:bottom w:val="none" w:sz="0" w:space="0" w:color="auto"/>
        <w:right w:val="none" w:sz="0" w:space="0" w:color="auto"/>
      </w:divBdr>
    </w:div>
    <w:div w:id="759450249">
      <w:bodyDiv w:val="1"/>
      <w:marLeft w:val="0"/>
      <w:marRight w:val="0"/>
      <w:marTop w:val="0"/>
      <w:marBottom w:val="0"/>
      <w:divBdr>
        <w:top w:val="none" w:sz="0" w:space="0" w:color="auto"/>
        <w:left w:val="none" w:sz="0" w:space="0" w:color="auto"/>
        <w:bottom w:val="none" w:sz="0" w:space="0" w:color="auto"/>
        <w:right w:val="none" w:sz="0" w:space="0" w:color="auto"/>
      </w:divBdr>
    </w:div>
    <w:div w:id="777026303">
      <w:bodyDiv w:val="1"/>
      <w:marLeft w:val="0"/>
      <w:marRight w:val="0"/>
      <w:marTop w:val="0"/>
      <w:marBottom w:val="0"/>
      <w:divBdr>
        <w:top w:val="none" w:sz="0" w:space="0" w:color="auto"/>
        <w:left w:val="none" w:sz="0" w:space="0" w:color="auto"/>
        <w:bottom w:val="none" w:sz="0" w:space="0" w:color="auto"/>
        <w:right w:val="none" w:sz="0" w:space="0" w:color="auto"/>
      </w:divBdr>
      <w:divsChild>
        <w:div w:id="1218316089">
          <w:marLeft w:val="0"/>
          <w:marRight w:val="0"/>
          <w:marTop w:val="0"/>
          <w:marBottom w:val="0"/>
          <w:divBdr>
            <w:top w:val="none" w:sz="0" w:space="0" w:color="auto"/>
            <w:left w:val="none" w:sz="0" w:space="0" w:color="auto"/>
            <w:bottom w:val="none" w:sz="0" w:space="0" w:color="auto"/>
            <w:right w:val="none" w:sz="0" w:space="0" w:color="auto"/>
          </w:divBdr>
          <w:divsChild>
            <w:div w:id="7505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032165">
      <w:bodyDiv w:val="1"/>
      <w:marLeft w:val="0"/>
      <w:marRight w:val="0"/>
      <w:marTop w:val="0"/>
      <w:marBottom w:val="0"/>
      <w:divBdr>
        <w:top w:val="none" w:sz="0" w:space="0" w:color="auto"/>
        <w:left w:val="none" w:sz="0" w:space="0" w:color="auto"/>
        <w:bottom w:val="none" w:sz="0" w:space="0" w:color="auto"/>
        <w:right w:val="none" w:sz="0" w:space="0" w:color="auto"/>
      </w:divBdr>
    </w:div>
    <w:div w:id="952783035">
      <w:bodyDiv w:val="1"/>
      <w:marLeft w:val="0"/>
      <w:marRight w:val="0"/>
      <w:marTop w:val="0"/>
      <w:marBottom w:val="0"/>
      <w:divBdr>
        <w:top w:val="none" w:sz="0" w:space="0" w:color="auto"/>
        <w:left w:val="none" w:sz="0" w:space="0" w:color="auto"/>
        <w:bottom w:val="none" w:sz="0" w:space="0" w:color="auto"/>
        <w:right w:val="none" w:sz="0" w:space="0" w:color="auto"/>
      </w:divBdr>
    </w:div>
    <w:div w:id="1068042236">
      <w:bodyDiv w:val="1"/>
      <w:marLeft w:val="0"/>
      <w:marRight w:val="0"/>
      <w:marTop w:val="0"/>
      <w:marBottom w:val="0"/>
      <w:divBdr>
        <w:top w:val="none" w:sz="0" w:space="0" w:color="auto"/>
        <w:left w:val="none" w:sz="0" w:space="0" w:color="auto"/>
        <w:bottom w:val="none" w:sz="0" w:space="0" w:color="auto"/>
        <w:right w:val="none" w:sz="0" w:space="0" w:color="auto"/>
      </w:divBdr>
    </w:div>
    <w:div w:id="1405641882">
      <w:bodyDiv w:val="1"/>
      <w:marLeft w:val="0"/>
      <w:marRight w:val="0"/>
      <w:marTop w:val="0"/>
      <w:marBottom w:val="0"/>
      <w:divBdr>
        <w:top w:val="none" w:sz="0" w:space="0" w:color="auto"/>
        <w:left w:val="none" w:sz="0" w:space="0" w:color="auto"/>
        <w:bottom w:val="none" w:sz="0" w:space="0" w:color="auto"/>
        <w:right w:val="none" w:sz="0" w:space="0" w:color="auto"/>
      </w:divBdr>
      <w:divsChild>
        <w:div w:id="1278683531">
          <w:marLeft w:val="0"/>
          <w:marRight w:val="0"/>
          <w:marTop w:val="0"/>
          <w:marBottom w:val="0"/>
          <w:divBdr>
            <w:top w:val="none" w:sz="0" w:space="0" w:color="auto"/>
            <w:left w:val="none" w:sz="0" w:space="0" w:color="auto"/>
            <w:bottom w:val="none" w:sz="0" w:space="0" w:color="auto"/>
            <w:right w:val="none" w:sz="0" w:space="0" w:color="auto"/>
          </w:divBdr>
          <w:divsChild>
            <w:div w:id="204559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066487">
      <w:bodyDiv w:val="1"/>
      <w:marLeft w:val="0"/>
      <w:marRight w:val="0"/>
      <w:marTop w:val="0"/>
      <w:marBottom w:val="0"/>
      <w:divBdr>
        <w:top w:val="none" w:sz="0" w:space="0" w:color="auto"/>
        <w:left w:val="none" w:sz="0" w:space="0" w:color="auto"/>
        <w:bottom w:val="none" w:sz="0" w:space="0" w:color="auto"/>
        <w:right w:val="none" w:sz="0" w:space="0" w:color="auto"/>
      </w:divBdr>
    </w:div>
    <w:div w:id="2101486749">
      <w:bodyDiv w:val="1"/>
      <w:marLeft w:val="0"/>
      <w:marRight w:val="0"/>
      <w:marTop w:val="0"/>
      <w:marBottom w:val="0"/>
      <w:divBdr>
        <w:top w:val="none" w:sz="0" w:space="0" w:color="auto"/>
        <w:left w:val="none" w:sz="0" w:space="0" w:color="auto"/>
        <w:bottom w:val="none" w:sz="0" w:space="0" w:color="auto"/>
        <w:right w:val="none" w:sz="0" w:space="0" w:color="auto"/>
      </w:divBdr>
      <w:divsChild>
        <w:div w:id="911158809">
          <w:marLeft w:val="0"/>
          <w:marRight w:val="0"/>
          <w:marTop w:val="0"/>
          <w:marBottom w:val="0"/>
          <w:divBdr>
            <w:top w:val="none" w:sz="0" w:space="0" w:color="auto"/>
            <w:left w:val="none" w:sz="0" w:space="0" w:color="auto"/>
            <w:bottom w:val="none" w:sz="0" w:space="0" w:color="auto"/>
            <w:right w:val="none" w:sz="0" w:space="0" w:color="auto"/>
          </w:divBdr>
          <w:divsChild>
            <w:div w:id="1356543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 Id="rId264253654" Type="http://schemas.openxmlformats.org/officeDocument/2006/relationships/comments" Target="comments.xml"/><Relationship Id="rId914024360" Type="http://schemas.microsoft.com/office/2011/relationships/commentsExtended" Target="commentsExtended.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JgSrxeBaqlOWkzvu28GOCehTWZw==">AMUW2mWSwG9i3v4gBhcRxx/cTGlz/K6AYcxQAEJmPJgs+S74V1qCLWCkDDNu7OhmV0pLTmMhVYGYNXsKIQESPmxJOXuZAygiKFG8Ou2hzzd73rgjAXjutf/zBPFzOFdFtEjz9TuWPZ5aZfOF/DhyyD5M28vaRd3W61MEG4d1qvfuIHbiMXvWk5M=</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1F95A45B-0686-49BD-A8CD-EBB808EA70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26193</TotalTime>
  <Pages>10</Pages>
  <Words>996</Words>
  <Characters>5683</Characters>
  <Application>Microsoft Office Word</Application>
  <DocSecurity>0</DocSecurity>
  <Lines>47</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6666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Администратор</cp:lastModifiedBy>
  <cp:revision>42</cp:revision>
  <cp:lastPrinted>2023-02-01T07:12:00Z</cp:lastPrinted>
  <dcterms:created xsi:type="dcterms:W3CDTF">2023-02-18T16:52:00Z</dcterms:created>
  <dcterms:modified xsi:type="dcterms:W3CDTF">2024-03-06T06:53:00Z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