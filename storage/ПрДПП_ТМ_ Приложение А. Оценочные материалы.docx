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«Транспортное моделирование»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625962512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29 декабря 2017 г. №443-ФЗ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2004 г. №190-ФЗ  «Градостроительный кодекс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Якимов М.Р. Транспортное планирование: создание транспортных моделей городов. — Москва 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разрабатывать и использовать модель транспортного спроса, используя цифровую платформу RUT Mobility, для транспортного планирования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"Генерация передвижений"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"Матрица корреспонденций"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которые необходимо учитывать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RUT Mobility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RUT Mobility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RUT Mobility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RUT Mobility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RUT Mobility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получить доступ к цифровой платформе RUT Mobility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положения нормативных правовых актов, которые необходимо учитывать при транспортном моделировании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1, 2, 3, 4, 5, 6, 7, 8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9, 10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понятийный аппарат транспортного планирования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11, 12, 13, 14, 15, 16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17, 18, 19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цифровой платформы RUT Mobility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21, 22, 23, 24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блоки интерфейса цифровой платформы RUT Mobility и их назначение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26, 27, 28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29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настройки структуры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31, 32, 33, 34, 35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сбора первичных данных для определения параметров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36, 37, 38, 39, 40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состав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41, 42, 43, 44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45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выбора последовательности процедур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46, 47, 48, 49, 50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"Генерация передвижений"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51, 52, 53, 54, 55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«Распределение транспортных потоков»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56, 57, 58, 59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60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типа визуализации "Матрица корреспонденций"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61, 62, 63, 64, 65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узлов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66, 67, 68, 69, 70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улично-дорожной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71, 72, 73, 74, 75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линий внеуличного транспорта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76, 77, 78, 79, 80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по формированию маршрутов сети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81, 82, 83, 84, 85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работы с транспортными районами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86, 87, 88, 89, 90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авторизации пользователя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91, 92, 93, 94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функций работы с проектами и сценариями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96, 97, 98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99, 100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архитектуру классической 4-х этапной модели транспортного спроса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101, 102, 103, 104, 105, 106, 107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108, 109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визуализации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111, 112, 113, 114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 редактирования параметров дуг транспортного графа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116, 117, 118, 119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101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8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5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6</w:t>
      </w:r>
      <w:r w:rsidRPr="005F373B">
        <w:rPr>
          <w:lang w:eastAsia="ru-RU"/>
        </w:rPr>
        <w:t>;</w:t>
      </w:r>
    </w:p>
    <w:p w14:paraId="796619C6" w14:textId="4773BF79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760AF0" w:rsidRPr="005F373B">
        <w:rPr>
          <w:lang w:eastAsia="ru-RU"/>
        </w:rPr>
        <w:t>1</w:t>
      </w:r>
      <w:r w:rsidR="00D61795" w:rsidRPr="005F373B">
        <w:rPr>
          <w:lang w:eastAsia="ru-RU"/>
        </w:rPr>
        <w:t xml:space="preserve"> ак.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5F980837" w:rsidR="0043485A" w:rsidRPr="005F373B" w:rsidRDefault="0043485A" w:rsidP="00574DB8">
      <w:pPr>
        <w:pStyle w:val="1"/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>3 Спецификация заданий для проверки умений и навыков</w:t>
      </w:r>
      <w:bookmarkEnd w:id="16"/>
      <w:bookmarkEnd w:id="17"/>
      <w:bookmarkEnd w:id="18"/>
      <w:bookmarkEnd w:id="19"/>
      <w:bookmarkEnd w:id="20"/>
    </w:p>
    <w:p w14:paraId="3784EDF0" w14:textId="2FC86F39" w:rsidR="0043485A" w:rsidRPr="005F373B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>оверки умений и 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Предмет оценки (умение, навык)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</w:tbl>
    <w:p w14:paraId="2F0C73AC" w14:textId="77777777" w:rsidR="00C26211" w:rsidRPr="005F373B" w:rsidRDefault="00C26211" w:rsidP="00DF3739"/>
    <w:p w14:paraId="29141F07" w14:textId="1B9B806A" w:rsidR="0043485A" w:rsidRPr="005F373B" w:rsidRDefault="0043485A" w:rsidP="00DF3739">
      <w:pPr>
        <w:rPr>
          <w:lang w:eastAsia="ru-RU"/>
        </w:rPr>
      </w:pPr>
      <w:r w:rsidRPr="005F373B">
        <w:t xml:space="preserve">Время выполнения практических заданий: </w:t>
      </w:r>
      <w:r w:rsidR="00CC020B" w:rsidRPr="005F373B">
        <w:t>0</w:t>
      </w:r>
      <w:r w:rsidRPr="005F373B">
        <w:t xml:space="preserve"> </w:t>
      </w:r>
      <w:r w:rsidR="00B87B96">
        <w:rPr>
          <w:lang w:eastAsia="ru-RU"/>
        </w:rPr>
        <w:t>ак. ч</w:t>
      </w:r>
      <w:r w:rsidR="00C237AD"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РФ: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красные линии;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границы территорий объектов культурного наследия;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 существующих и планируемых элементов планировочной 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границы зон планируемого размещения объектов капитального строительства.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Укажите информацию, содержащуюся  в материалах по обоснованию проекта планировки территории, согласно статье 42 «Проект планировки территории» Градостроительного кодекса РФ: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результаты инженерных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карта (фрагмент карты) планировочной структуры территорий поселения;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качества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перечень мероприятий по охране окружающей среды.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Укажите основные нормативные правовые акты,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Земельный кодекс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Методические рекомендации по разработке документов транспортного планирования субъектов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Р 51004-96 Услуги транспортные. Пассажирские перевозки. Номенклатура показателей качества..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Укажите статьи Градостроительного кодекса Российской Федерации, которые следует учитывать при транспортном моделировании: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Проект планировки территории (статья 42);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Цели комплексного развития территории (статья 64);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Виды комплексного развития территории (статья 65);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Договор о комплексном развитии территории (статья 68).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Укажите какие целевые показатели должна содержать программа комплексного развития транспортной инфраструктуры в рамках национального проекта БКАД: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доля автомобильных дорог регионального значения, соответствующих нормативным требованиям;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доля автомобильных дорог федерального и регионального значения, работающих в режиме перегрузки;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сохранности багажа;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погибших в дорожно-транспортных происшествиях на 100 тыс. человек.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Укажите элементы, которые могут служить в качестве экономических показателей пассажирских перевозок: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стоимость проезда от пункта отправления до пункта назначения;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стоимость дополнительных услуг в пути 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время нахождения в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допустимые значения шума, вибрации и влажности.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Укажите, какие группы показателей транспортных услуг устанавливает ГОСТ Р 51004-96 Услуги транспортные. Пассажирские перевозки. Номенклатура показателей качества: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показатели качества;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экономические показатели;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показатели эффективности организации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показатели информационного обслуживания.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Укажите цели применения 
ОДМ 218.4.023–2015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расчеты общественной, коммерческой и бюджетной эффективности дорожных программ и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расчеты сметной стоимости дорожных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финансовой реализуемости коммерческих дорожных проектов и целесообразности создания государственно-частных партнерств;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социально-экономических последствий от выполнения или невыполнения дорожных программ и проектов.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РФ):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качества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средняя скорость передвижения пассажира; 	средняя скорость доставки грузов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уровня загрузки транспортной системы территории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уровень обслуживания дорожного движения;	временной индекс; показатель перегруженности дорог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безопасности транспортного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 Услуги транспортные. Пассажирские перевозки. Номенклатура показателей качества):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показатели информационного обслуживания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показатели комфортности поездки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показатели скорости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показатели своевременности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транспортный спрос;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кордонный район;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расчетный (транспортный) район.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Укажите верное определение понятия транспортного потока: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среднее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максимальное количество транспортных средств, выбравших в течение нескольких расчетных периодов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общее количество транспортных средств, выбравших в течение расчетного периода путь, проходящий через данный элемент;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минимальное количество транспортных средств, выбравших в течение нескольких расчетных периодов путь, проходящий через данный элемент.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Укажите, что представляет собой модальное расщепление: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расщепление по способу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расщепление по слоям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расщепление по временным периодам;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расщепление по районам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пассажирский поток;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слой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транспортный поток.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Укажите способы передвижения, учитываемые в транспортном планировании: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легковом автомобиле;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велосипеде и самокате;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использованием транспорта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без использования транспорта (пешком).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Укажите, что собой представляет процесс моделирования: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изучения реальных объектов, процессов или явлений на основе аналогов;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упрощенное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детальное описание реальных объектов;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изучение реальных объектов, процессов или явлений на основе их моделей.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Объект, выполняющий функции генерации и притяжения передвижений, пересекающих границу области моделирования называется -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 -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Упрощенное представление объектов, процессов или явлений, отражающее только основные для целей эксперимента характеристики, называется -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Установите соответствие между понятиями транспортного планирования и их определениями: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передвижение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подвижность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слой передвижений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кордонный район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Укажите предназначение программного обеспечения «Пользовательский сегмент Прототипа цифровой платформы моделирования транспортного поведения» 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прогнозирование транспортного спроса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прогнозирование транспортного спроса и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прогнозирование характеристик дорожного движения на основе известных параметров градостроительного развития;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прогнозирование транспортного предложения и характеристик дорожного движения на основе известных параметров градостроительного развития.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Укажите виды работ, при выполнении которых применяется «Пользовательский сегмент Прототипа цифровой платформы моделирования транспортного поведения»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градостроительное проектирование;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транспортное планирование;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определение стоимости проектных решений.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Укажите функции программного обеспечения «Пользовательский сегмент Прототипа цифровой платформы моделирования транспортного поведения»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авторизация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структура предложения;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загрузка проектов;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Укажите сферу экспертизы проектных решений при применении «Пользовательского сегмента Прототипа цифровой платформы моделирования транспортного поведения»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экспертиза в части транспортного обслуживания;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экспертиза в части прогноза транспортного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экспертиза в части организации движения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экспертиза в части организации движения пешеходов.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Укажите последовательность использования функций программного обеспечения «Пользовательский сегмент Прототипа цифровой платформы моделирования транспортного поведения»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загрузка проектов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работа со сценарием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редактирование транспортного графа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структура спроса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настройка параметров расчета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визуализация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Укажите какой блок интерфейса цифровой платформы RUT Mobility позволяет создать матрицу корреспонденции без расщепления: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работа со сценарием;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редактирование транспортного графа;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настройка параметров расчета;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визуализация.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Укажите данные, которые позволяет просматривать блок интерфейса «Структура спроса»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корреспонденции с расщеплением.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Укажите процедуры, которые позволяет выполнить блок интерфейса «Визуализация»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подвижности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Укажите последовательность блоков интерфейса «Структура спроса» цифровой платформы RUT Mobility: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авторизация пользователя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загрузка проектов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работа со сценарием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редактирование транспортного графа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структура спроса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настройка параметров расчета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визуализация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Установите соответствие между наименованиями блоков интерфейса цифровой платформы RUT Mobility и их описаниями: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авторизация пользователя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предназначена для входа программную среду на сайте https://t-sim.appmath.ru/login.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загрузка проектов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настройка параметров расчета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позволяет сделать выбор математической модели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визуализация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позволяет выполнить генерацию передвижений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Укажите, какие периоды времени рассматриваются в модели при работе с настройкой «Структура транспортного спроса»: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часовые интервалы внутри суток;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дни недели;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месяцы;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Укажите инструменты настройки «Структура транспортного спроса», позволяющие просматривать общие данные с используемыми расчётными процедурами: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рассматриваемых в модели целей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перечень рассматриваемых в модели способов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матрица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Укажите, какие способы передвижения учитываются при работе с  настройкой «Структура транспортного спроса»: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индивидуальном транспорте;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транспорте общественного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пешком;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 самокате.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Укажите, какие цели передвижения учитываются при работе с настройкой «Структура транспортного спроса»: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зона отдыха;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работа;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прочие цели.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Укажите, какие параметры характеризуют структуру спроса в настройке «Структура транспортного спроса»: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основные параметры;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места скопления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36 Укажите параметр, который относится к статистическим исходным данным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данные о пассажиропотоках;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37 Укажите параметр, который относится к данным о транспортной подвижности населения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количество рабочих мест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38 Укажите параметр, который относится к данным о функционировании транспортной системы при создании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соотношение объемов транспортных корреспонденций по источникам и по целям;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 транспортных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данные об интенсивности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количество трудящегося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39 Укажите виды исходных данных, необходимых для создания прогнозных транспортных моделей: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рабочие места и рабочие места в сфере услуг;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интенсивность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транспортная подвижность населения;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средний возраст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40 Укажите виды исходных данных для создания модели транспортного спроса: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статистические данные;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данные о функционировании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геометрия улично-дорожной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данные о транспортной подвижности населения.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41 Укажите, чему соответствуют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пересечениям;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отрезкам дорог, на протяжении которых параметры не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отрезкам дорог, на протяжении которых параметры меняются;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периодам времени.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42 Укажите объекты, выступающие в качестве пунктов отправления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43 Укажите объекты, выступающие в качестве пунктов притяжения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жилые дома;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магазины;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учебные заведения;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заводы.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44 Укажите элементы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узлы;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маршруты;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способы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45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 - ....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46 Укажите задачу редактора выбора последовательности процедур при работе с инструментом «Параметры расчета»: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создание математической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выбор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корректировка математической модели из перечня, отображенного во вкладке «Последовательность процедур»;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выбор и корректировка математической модели из перечня, отображенного во вкладке «Последовательность процедур».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47 Укажите действие, необходимое при выборе последовательности процедур при работе с инструментом «Параметры расчета»: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«Сохранить»;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кнопку «Запустить расчет»;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никаких действий не требуется.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48 Укажите возможные варианты последовательностей при работе с инструментом «Параметры расчета»: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классическая 4-х шаговая схема;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4-х шаговая схема с шагом распределения методом стабильной динамики;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альтернативная схема расчетов с соединением расчета матриц распределения;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альтернативная схема расчетов с соединением расчета матриц корреляции.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49 Укажите перечень процедур, которые участвуют в расчетном алгоритме при работе с инструментом «Параметры расчета»: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расчет стандартных объемов отправления и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матриц корреспонденций для всех слоев спроса;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50 Укажите основные элементы инструмента «Параметры расчета»: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список процедур;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распределение транспортных потоков;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последовательность процедур.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51 Укажите информацию, которая отображается при нажатии на пиктограмму «Фильтр» при выборе типа визуализации «Генерация передвижений»: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слой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объемы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объемы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52 Укажите информацию, которую обозначает легенда при нажатии на пиктограмму «Фильтр» при выборе типа визуализации «Генерация передвижений»: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минимальные и максимальные значения объёмов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53 Укажите информацию, которая отображается при выборе типа визуализации «Генерация передвижений»: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информация об объёме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минимальные и максимальные значения объёмов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54 Укажите информацию, которая отображается при нажатии на пиктограмму «Таблица» при выборе типа визуализации «Генерация передвижений»: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минимальные и максимальные значения объёмов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список всех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объёмы передвижения по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разбивка по слоям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55 Укажите информацию, которая отображается при выборе транспортного района при выборе типа визуализации «Генерация передвижений»: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передвижений данного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информацией об объёме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информацией об объёме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56 Укажите информацию, которая отображается при выборе типа визуализации «Распределение транспортных потоков»: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картограмма, отображающая все дуги и перекрестки;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класс пользователей;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карта с районами;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информация об общих показателях.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57 Укажите информацию, которую обозначает цвет дуги на картограмме при выборе типа визуализации «Распределение транспортных потоков»: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интенсивность потока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средняя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максимальная скорость передвижения по дуге;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принадлежность к определенному району.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58 Укажите информацию, которая отображается при наведении мышкой на любой путь при работе с пиктограммой  «Паук» при выборе типа визуализации «Распределение транспортных потоков»: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 загрузке пути;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длина одного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59 Укажите информацию, которая содержится в окне с информацией об общих показателях при выборе типа визуализации «Распределение транспортных потоков»: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число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длина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затраты времени на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класс пользователей.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60 Установите соответствие между наименованиями пиктограмм и их содержанием: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пиктограмма «Таблица»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список всех дуг с указанием их параметров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пиктограмма «Фильтр»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класс пользователей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пиктограмма «Паук»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карта с районами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61 Укажите вариант цветовой шкалы объема передвижения между районами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желтого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зеленого до синего;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зеленого до красного;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зеленого до черного.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62 Укажите цель, для которой используются иконки  «+» и «-»  на картограмме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добавление и удаление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добавление и удаление  атрибутов;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и уменьшение масштаба;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добавление и удаление объемов прибытия и отправления.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63 Укажите информацию, которая отображается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 и отправления из данного района в выбранный изначально;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картограмма, отображающая корреспонденции между всеми парами транспортных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таблица со списком всех транспортных районов прибытия и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легенда, которая показывает минимальные и максимальные значения объёмов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64 Укажите информацию, которая отображается нажатии на идентификатор транспортного района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информация об объеме прибытия;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информация об объеме отправления;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разбивка по слоям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атрибут «Класс пользователей».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65 Укажите классы пользователей, которые отображаются при нажатии на пиктограмму «Таблица» при выборе типа визуализации «Матрица корреспонденций»: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пешеход;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индивидуальный транспорт;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транспорт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внеуличный транспорт.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66 Укажите способ удаления узла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иконку «корзина»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67 Укажите способ добавления узла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 кнопку «добавить» в конце списка в редакторе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сочетанием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сочетанием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68 Укажите действия, происходящие при удалении узла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при удалении узла происходит удаление входящих в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 удалении узла происходит удаление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 удалении узла не происходит удаление входящих в него и исходящих из него дуг;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при удалении узла происходит удаление входящих в него и исходящих из него дуг.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69 Укажите действия, выполняемые в редакторе  узла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скопировать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добавить новый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удалить узел;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заполнение параметров узла.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70 Укажите действия, происходящие при редактировании узла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изменение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копирование параметров;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сохранение изменений;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загрузка параметров.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71 Укажите функции  инструмента «Транспортный граф» при работе с улично-дорожной сетью: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удаления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72 Укажите, что происходит при нажатии на улицу или линию метрополитена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 и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и на карте указываются параметры, характерные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73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нумерация домов;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линии метрополитена.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74 Укажите параметры, отображаемые для перечня улиц при работе с улично-дорожной сетью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75 Укажите параметры, которые не отображаются для перечня улиц при работе с улично-дорожной сетью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протяженность улицы;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трехмерное пространство улиц.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76 Укажите параметры, которые визуализируются при открытии панели внеуличной транспортной сети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77 Укажите, что происходит при нажатии на элемент перечень внеуличного транспорта пересадок метрополитена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78 Укажите функции  приложения при работе с внеуличным транспортом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данных об улично-дорожной и внеуличной сетях;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просмотра и копирования введенных в базовую модель данных об улично-дорожной и внеуличной сетях.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79 Укажите параметры, характерные для элемента внеуличная транспортная сеть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станций;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номер ID;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наименование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глубина заложения станции.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80 Укажите параметры, которые не визуализируются при открытии панели внеуличной транспортной сети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внеуличного транспорта пересадок;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81 Укажите параметры, которые визуализируются при открытии панели «Маршруты»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маршруты, данные о которых хранятся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82 Укажите, что происходит при нажатии на элемент маршрутов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выбранный элемент подсвечивается на карте;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редакторе открывается окно с параметрами, характерными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выбранный элемент подсвечивается и на карте указываются параметры, характерные для данного объекта;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выбранный элемент подсвечивается на карте и в редакторе открывается окно с параметрами, характерными для данного объекта.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83 Укажите функции  приложения при работе с маршрутами в инструменте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функция просмотра и редактирования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функция просмотра введенных в базовую модель маршрутах;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функция просмотра и копирования введенных в базовую модель маршрутов;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функция  копирования введенных в базовую модель маршрутов.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84 Укажите основные характеристики для элемента маршруты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вид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названия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перевозчик.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85 Укажите параметры для элемента маршруты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маршрута;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вместимость;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габаритно-динамический коэффициент.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86 Укажите параметры, которые визуализируются при открытии панели районы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перечень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наименования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трехмерное пространство улиц;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номера домов.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87 Укажите возможности пользователя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просматривать и редактировать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просматривать параметры районов;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88 Укажите, какие вкладки отображаются в окне с параметрами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транспортная доступность;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виды транспорта.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89 Укажите информацию во вкладке «Транспортная доступность»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скорость передвижения;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границы;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длина.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90 Укажите информацию во вкладке «Границы» при открытии панели «Районы» при работе с инструментом «Транспортный граф»: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индивидуальный номер района;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долгота;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широта;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скорость передвижения.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91 Укажите способ входа в систему цифровой платформы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вход осуществляется только с разрешения администратора;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вход свободный;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вход осуществляется с помощью логина и пароля;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вход осуществляется с помощью введения защитного кода «Капча (CAPTCHA)».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92 Укажите, что произойдет при введении некорректных логина и пароля авторизации пользователя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автоматическая блокировка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поля ввода подсветятся красной рамкой;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возникнет необходимость новой регистрации в системе;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возникнет необходимость смены пароля.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93 Укажите верный адрес сайта в браузере для входа на цифровую платформу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t-sim.appmath.ru/login.;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https://t-sim.appmath.ru/login.;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https://t-sim.appmath.ru;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https://t-sim.appmath.com/login..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94 Укажите информацию, которая отображается на странице «Последние проекты» 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название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автор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структура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дата изменения.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95 Укажите последовательность действий для авторизации пользователя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 браузере ввести адрес сайта https://t-sim.appmath.ru/login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проверить корректность логина и пароля в окне входа в систему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логин и пароль в окне входа в систему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войти в систему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открыть страницу «Последние проекты»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96 Укажите верное действие при удалении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пиктограмму корзины в строке нужного проекта во вкладке «Последние проекты»;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удаление проекта не возможно;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выделить наименование проекта, нажать правую кнопку мыши 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выделить наименование проекта, нажать на клавиатуре кнопку «Del».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97 Укажите, с помощью какого инструмента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 помощью инструмента «Создать проект»;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 помощью инструмента «Редактор сценариев»;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 помощью инструмента «Опорная модель»;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инструмента «Базовая модель».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98 Укажите возможности инструмента «Редактор сценариев» при создании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создавать, редактировать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создавать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создавать и удалять сценарии;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создавать и редактировать сценарии.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99 Укажите последовательность действий при создании проекта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открыть окно создания проекта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ввести в форму название проекта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ввести в форму описание проекта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выбрать авторов проекта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нажать кнопку «Создать проект»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100 Укажите последовательность процесса создания сценария при вариантном моделировании на цифровой платформе моделирования транспортного поведения: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«Создать сценарий»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выбрать опорную модель, на основе которой создается сценарий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внести наименование сценария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101 Укажите наиболее распространенный в мировой практике подход к моделированию распределения потоков в транспортной сети: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подход, основанный на концепции «равновесного распределения потоков»;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модель дискретного выбора;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энтропийная модель.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102 Укажите метод расчет межрайонных корреспонденций: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модель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103 Укажите, что является основой построения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деление территории моделирования на транспортные районы, гомогенные с точки зрения функциональной роли и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деление территории моделирования на транспортные районы, гомогенные с точки зрения функциональной роли;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деление территории моделирования на транспортные районы, гомогенные с точки зрения транспортной доступности;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объемов прибытия и отправления производится отдельно по каждой цели (слою) передвижений.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104 Укажите методы, применяемые для оценки объемов прибытия и отправления: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регрессионные модели;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перекрестная классификация;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энтропийная модель;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модели дискретного выбора.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105 Укажите факторы, влияющие на выбор пользователем способа поездки: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характеристики вида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климатические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социально-экономический статус пользователя;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характеристики поездки.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106 Укажите способы распределения межрайонных корреспонденций по доступным видам транспорта: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 основе регрессионных моделей;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 основе эмпирически полученных зависимостей;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 основе перекрестной классификации;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 помощью моделей, основанных на вероятностном дискретном выборе.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107 Укажите действия расчета транспортного спроса и результирующих потоков по сети в рамках 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оценка суммарных объемов прибытия и отправления в каждом транспортном районе;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расчет значений во всех остальных ячейках матрицы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оценка того, какие виды транспорта (способы поездки) будут использоваться для реализации полученных на предыдущем шаге межрайонных корреспонденций;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оценка суммарных объемов прибытия и отправления в целом по всем районам;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оценка нагрузки на транспортную сеть.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108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109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 - ...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Вопрос с открытым ответом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t> 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110 Укажите последовательность действий расчета транспортного спроса и результирующих потоков по сети в рамках  Классической 4-х шаговой модели: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оценка суммарных объемов прибытия и отправления в каждом транспортном районе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расчет значений во всех остальных ячейках матрицы корреспонденций, т.е. числа поездок между каждой парой районов отправления/прибытия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оценка нагрузки на транспортную сеть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111 Укажите действие при выборе типа визуализации при работе с инструментом «Визуализация»: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выбрать из выпадающего списка вариант визуализации и нажать на кнопку «Применить»;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выбрать из выпадающего списка вариант визуализации и нажать на правую кнопку мыши;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в выпадающем списке на нужный вариант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выбрать из выпадающего списка вариант визуализации и нажать на кнопку «Запустить расчет».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112 Укажите возможные типы матрицы корреспонденции при выборе типа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матрица корреспонденции с расщеплением;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матрица корреспонденции (с расщеплением и без);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 без расщепления;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корреляционная матрица.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113 Укажите количество типов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3.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114 Укажите возможные типы визуализации: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распределение транспортных потоков по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генерация передвижений;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матрица корреспонденции;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распределение транспортных потоков по путям.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115 Укажите последовательность действий при работе с инструментом «Визуализация»: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вставьте Ваш контент, начиная со 2ой страницы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нажмите кнопку «Форматировать текст» (внизу данной страницы), дождитесь сообщения об окончании форматирования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внесите необходимые дополнительные исправления в документе вручную (при необходимости)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сохраните документ (Ctrl+S, или Файл -&gt; Сохранить)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загрузите документ в конструктор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116 Укажите способ добавления дуги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нажать на кнопку «добавить» в конце списка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«Вставить»;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117 Укажите способ удаления дуги при работе с транспортным графом: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сочетание клавиш Сtrl+S;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нажать на иконку «корзина» в редакторе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нажать правую кнопку мыши и выбрать пункт «Вырезать»;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сочетание клавиш Сtrl+Alt.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118 Укажите условие сохранения дуги в транспортном графе: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ввод начального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ввод конечного узла;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ввод уникального номера дуги;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ввод начального и конечного узлов.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119 Укажите действия, выполняемые в редакторе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добавить новую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удалить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скопировать дугу;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заполнить параметры дуги.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120 Укажите последовательность действий при добавлении дуги транспортного графа: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нажать на кнопку «добавить» в конце списка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на карте выбрать начальный узел для дуги из существующих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на карте выбрать конечный узел для дуги из существующих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ввести параметры дуги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сохранить изменения</w:t>
            </w:r>
          </w:p>
        </w:tc>
      </w:tr>
    </w:tbl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lastRenderedPageBreak/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кордонный район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передвижение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модель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1,2,3,4,5,6,7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транспортный граф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равновесное распределение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транспортное предложение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1,2,3,4,5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6C81D8B9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4D3E65" w:rsidRPr="005F373B">
        <w:rPr>
          <w:lang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8FBB6FD" w:rsidR="0043485A" w:rsidRPr="005F373B" w:rsidRDefault="0043485A" w:rsidP="00574DB8">
      <w:pPr>
        <w:pStyle w:val="1"/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 умений и навыков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197BA6ED" w14:textId="5EB98A85" w:rsidR="0020254F" w:rsidRPr="005F373B" w:rsidRDefault="0020254F" w:rsidP="0020254F">
      <w:pPr>
        <w:jc w:val="left"/>
        <w:rPr>
          <w:szCs w:val="24"/>
          <w:lang w:eastAsia="ru-RU"/>
        </w:rPr>
      </w:pPr>
      <w:bookmarkStart w:id="50" w:name="_GoBack"/>
      <w:bookmarkEnd w:id="50"/>
      <w:r w:rsidRPr="005F373B">
        <w:rPr>
          <w:szCs w:val="24"/>
          <w:lang w:eastAsia="ru-RU"/>
        </w:rPr>
        <w:br w:type="page"/>
      </w:r>
    </w:p>
    <w:p w14:paraId="16B67FC8" w14:textId="77777777" w:rsidR="00C26211" w:rsidRPr="005F373B" w:rsidRDefault="00C26211" w:rsidP="00DF3739">
      <w:pPr>
        <w:ind w:firstLine="0"/>
        <w:jc w:val="left"/>
        <w:rPr>
          <w:b/>
        </w:rPr>
      </w:pPr>
    </w:p>
    <w:p w14:paraId="39097E9C" w14:textId="2481311B" w:rsidR="0043485A" w:rsidRPr="005F373B" w:rsidRDefault="003B3DB6" w:rsidP="00DF3739">
      <w:pPr>
        <w:rPr>
          <w:lang w:eastAsia="ru-RU"/>
        </w:rPr>
      </w:pPr>
      <w:bookmarkStart w:id="51" w:name="_Toc33036841"/>
      <w:r w:rsidRPr="005F373B">
        <w:t>Правила обработки результатов итоговой аттестации на проверку умений и навыков: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заданий.</w:t>
      </w:r>
    </w:p>
    <w:bookmarkEnd w:id="0"/>
    <w:bookmarkEnd w:id="51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6268F" w14:textId="77777777" w:rsidR="00AB6569" w:rsidRDefault="00AB6569" w:rsidP="00802646">
      <w:pPr>
        <w:spacing w:line="240" w:lineRule="auto"/>
      </w:pPr>
      <w:r>
        <w:separator/>
      </w:r>
    </w:p>
  </w:endnote>
  <w:endnote w:type="continuationSeparator" w:id="0">
    <w:p w14:paraId="2FC85490" w14:textId="77777777" w:rsidR="00AB6569" w:rsidRDefault="00AB6569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B87B96">
          <w:rPr>
            <w:noProof/>
            <w:sz w:val="24"/>
            <w:szCs w:val="20"/>
          </w:rPr>
          <w:t>4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82BD8" w14:textId="77777777" w:rsidR="00AB6569" w:rsidRDefault="00AB6569" w:rsidP="00802646">
      <w:pPr>
        <w:spacing w:line="240" w:lineRule="auto"/>
      </w:pPr>
      <w:r>
        <w:separator/>
      </w:r>
    </w:p>
  </w:footnote>
  <w:footnote w:type="continuationSeparator" w:id="0">
    <w:p w14:paraId="71F198D6" w14:textId="77777777" w:rsidR="00AB6569" w:rsidRDefault="00AB6569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8722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198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977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30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8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6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81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471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053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80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41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09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41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230">
    <w:multiLevelType w:val="hybridMultilevel"/>
    <w:lvl w:ilvl="0" w:tplc="62055023">
      <w:start w:val="1"/>
      <w:numFmt w:val="decimal"/>
      <w:lvlText w:val="%1."/>
      <w:lvlJc w:val="left"/>
      <w:pPr>
        <w:ind w:left="720" w:hanging="360"/>
      </w:pPr>
    </w:lvl>
    <w:lvl w:ilvl="1" w:tplc="62055023" w:tentative="1">
      <w:start w:val="1"/>
      <w:numFmt w:val="lowerLetter"/>
      <w:lvlText w:val="%2."/>
      <w:lvlJc w:val="left"/>
      <w:pPr>
        <w:ind w:left="1440" w:hanging="360"/>
      </w:pPr>
    </w:lvl>
    <w:lvl w:ilvl="2" w:tplc="62055023" w:tentative="1">
      <w:start w:val="1"/>
      <w:numFmt w:val="lowerRoman"/>
      <w:lvlText w:val="%3."/>
      <w:lvlJc w:val="right"/>
      <w:pPr>
        <w:ind w:left="2160" w:hanging="180"/>
      </w:pPr>
    </w:lvl>
    <w:lvl w:ilvl="3" w:tplc="62055023" w:tentative="1">
      <w:start w:val="1"/>
      <w:numFmt w:val="decimal"/>
      <w:lvlText w:val="%4."/>
      <w:lvlJc w:val="left"/>
      <w:pPr>
        <w:ind w:left="2880" w:hanging="360"/>
      </w:pPr>
    </w:lvl>
    <w:lvl w:ilvl="4" w:tplc="62055023" w:tentative="1">
      <w:start w:val="1"/>
      <w:numFmt w:val="lowerLetter"/>
      <w:lvlText w:val="%5."/>
      <w:lvlJc w:val="left"/>
      <w:pPr>
        <w:ind w:left="3600" w:hanging="360"/>
      </w:pPr>
    </w:lvl>
    <w:lvl w:ilvl="5" w:tplc="62055023" w:tentative="1">
      <w:start w:val="1"/>
      <w:numFmt w:val="lowerRoman"/>
      <w:lvlText w:val="%6."/>
      <w:lvlJc w:val="right"/>
      <w:pPr>
        <w:ind w:left="4320" w:hanging="180"/>
      </w:pPr>
    </w:lvl>
    <w:lvl w:ilvl="6" w:tplc="62055023" w:tentative="1">
      <w:start w:val="1"/>
      <w:numFmt w:val="decimal"/>
      <w:lvlText w:val="%7."/>
      <w:lvlJc w:val="left"/>
      <w:pPr>
        <w:ind w:left="5040" w:hanging="360"/>
      </w:pPr>
    </w:lvl>
    <w:lvl w:ilvl="7" w:tplc="62055023" w:tentative="1">
      <w:start w:val="1"/>
      <w:numFmt w:val="lowerLetter"/>
      <w:lvlText w:val="%8."/>
      <w:lvlJc w:val="left"/>
      <w:pPr>
        <w:ind w:left="5760" w:hanging="360"/>
      </w:pPr>
    </w:lvl>
    <w:lvl w:ilvl="8" w:tplc="620550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29">
    <w:multiLevelType w:val="hybridMultilevel"/>
    <w:lvl w:ilvl="0" w:tplc="865500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1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28229">
    <w:abstractNumId w:val="28229"/>
  </w:num>
  <w:num w:numId="28230">
    <w:abstractNumId w:val="28230"/>
  </w:num>
  <w:num w:numId="4041">
    <w:abstractNumId w:val="4041"/>
  </w:num>
  <w:num w:numId="23099">
    <w:abstractNumId w:val="23099"/>
  </w:num>
  <w:num w:numId="9417">
    <w:abstractNumId w:val="9417"/>
  </w:num>
  <w:num w:numId="23806">
    <w:abstractNumId w:val="23806"/>
  </w:num>
  <w:num w:numId="6053">
    <w:abstractNumId w:val="6053"/>
  </w:num>
  <w:num w:numId="7471">
    <w:abstractNumId w:val="7471"/>
  </w:num>
  <w:num w:numId="30810">
    <w:abstractNumId w:val="30810"/>
  </w:num>
  <w:num w:numId="1065">
    <w:abstractNumId w:val="1065"/>
  </w:num>
  <w:num w:numId="8884">
    <w:abstractNumId w:val="8884"/>
  </w:num>
  <w:num w:numId="10830">
    <w:abstractNumId w:val="10830"/>
  </w:num>
  <w:num w:numId="9977">
    <w:abstractNumId w:val="9977"/>
  </w:num>
  <w:num w:numId="17198">
    <w:abstractNumId w:val="17198"/>
  </w:num>
  <w:num w:numId="18722">
    <w:abstractNumId w:val="187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336314182" Type="http://schemas.openxmlformats.org/officeDocument/2006/relationships/comments" Target="comments.xml"/><Relationship Id="rId39080517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52A2-06C4-4C87-A808-37AEA1A8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122</cp:revision>
  <cp:lastPrinted>2020-04-09T08:29:00Z</cp:lastPrinted>
  <dcterms:created xsi:type="dcterms:W3CDTF">2021-08-23T15:12:00Z</dcterms:created>
  <dcterms:modified xsi:type="dcterms:W3CDTF">2023-11-14T08:48:00Z</dcterms:modified>
</cp:coreProperties>
</file>