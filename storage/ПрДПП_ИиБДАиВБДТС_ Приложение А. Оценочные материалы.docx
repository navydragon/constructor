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5_document.png" ContentType="image/png"/>
  <Override PartName="/word/media/image_rId16_document.png" ContentType="image/png"/>
  <Override PartName="/word/media/image_rId17_document.png" ContentType="image/png"/>
  <Override PartName="/word/media/image_rId18_document.png" ContentType="image/png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FB415" w14:textId="77777777" w:rsidR="002B1C80" w:rsidRPr="005F373B" w:rsidRDefault="002B1C80" w:rsidP="00DF3739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bookmarkStart w:id="0" w:name="_Ref30408924"/>
      <w:r w:rsidRPr="005F373B">
        <w:rPr>
          <w:rFonts w:eastAsia="Times New Roman" w:cs="Times New Roman"/>
          <w:b/>
          <w:sz w:val="22"/>
          <w:lang w:eastAsia="ru-RU"/>
        </w:rPr>
        <w:t>Приложение А</w:t>
      </w:r>
    </w:p>
    <w:p w14:paraId="39AD24E8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21B462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5F373B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5F373B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B6029B3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5F373B" w:rsidRDefault="002B1C80" w:rsidP="00DF3739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2ADB075D" w:rsidR="002B1C80" w:rsidRPr="002827D5" w:rsidRDefault="002B1C80" w:rsidP="002827D5">
      <w:pPr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 w:rsidRPr="005F373B">
        <w:rPr>
          <w:rFonts w:eastAsia="Times New Roman" w:cs="Times New Roman"/>
          <w:szCs w:val="28"/>
          <w:lang w:eastAsia="ru-RU"/>
        </w:rPr>
        <w:t>ОЦЕНОЧНЫЕ МАТЕРИАЛЫ</w:t>
      </w:r>
      <w:r w:rsidR="002827D5">
        <w:rPr>
          <w:rFonts w:eastAsia="Times New Roman" w:cs="Times New Roman"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szCs w:val="28"/>
          <w:lang w:eastAsia="ru-RU"/>
        </w:rPr>
        <w:t xml:space="preserve">ДОПОЛНИТЕЛЬНОЙ ПРОФЕССИОНАЛЬНОЙ ПРОГРАММЫ – </w:t>
      </w:r>
      <w:r w:rsidRPr="005F373B">
        <w:rPr>
          <w:rFonts w:eastAsia="Times New Roman" w:cs="Times New Roman"/>
          <w:szCs w:val="28"/>
          <w:lang w:eastAsia="ru-RU"/>
        </w:rPr>
        <w:br/>
        <w:t>ПРОГРАММЫ</w:t>
      </w:r>
      <w:r w:rsidRPr="005F373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bCs/>
          <w:szCs w:val="28"/>
          <w:lang w:eastAsia="ru-RU"/>
        </w:rPr>
        <w:t>ПОВЫШЕНИЯ КВАЛИФИКАЦИИ</w:t>
      </w:r>
    </w:p>
    <w:p w14:paraId="6D7F1868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54405453" w:rsidR="002B1C80" w:rsidRPr="005F373B" w:rsidRDefault="00C90631" w:rsidP="00DF3739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«Инструменты и библиотеки Python для обработки, анализа и визуализации больших данных транспортных систем»</w:t>
      </w:r>
    </w:p>
    <w:p w14:paraId="71323CFF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D38F583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802FBA9" w14:textId="6DCB82A4" w:rsidR="0043485A" w:rsidRPr="005F373B" w:rsidRDefault="0043485A" w:rsidP="00DF3739">
      <w:pPr>
        <w:ind w:firstLine="0"/>
        <w:jc w:val="center"/>
        <w:rPr>
          <w:rFonts w:eastAsia="Times New Roman"/>
          <w:b/>
          <w:lang w:eastAsia="ru-RU"/>
        </w:rPr>
      </w:pPr>
    </w:p>
    <w:p w14:paraId="4A7D4B78" w14:textId="77777777" w:rsidR="001360C0" w:rsidRPr="005F373B" w:rsidRDefault="001360C0" w:rsidP="00DF3739">
      <w:pPr>
        <w:ind w:firstLine="0"/>
        <w:rPr>
          <w:rFonts w:eastAsia="Times New Roman"/>
          <w:lang w:eastAsia="ru-RU"/>
        </w:rPr>
        <w:sectPr w:rsidR="001360C0" w:rsidRPr="005F373B" w:rsidSect="00B65223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1134" w:left="1701" w:header="0" w:footer="1134" w:gutter="0"/>
          <w:cols w:space="720"/>
          <w:noEndnote/>
          <w:titlePg/>
          <w:docGrid w:linePitch="381"/>
        </w:sectPr>
      </w:pPr>
    </w:p>
    <w:p w14:paraId="2900BDFE" w14:textId="4B8C0FA8" w:rsidR="00273078" w:rsidRPr="00C05CD0" w:rsidRDefault="00273078" w:rsidP="00963180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4"/>
          <w:lang w:eastAsia="ru-RU"/>
        </w:rPr>
      </w:pPr>
      <w:bookmarkStart w:id="1" w:name="_Toc317462899"/>
      <w:bookmarkStart w:id="2" w:name="_Toc332622678"/>
      <w:bookmarkStart w:id="3" w:name="_Toc332623356"/>
      <w:bookmarkStart w:id="4" w:name="_Toc332624032"/>
      <w:bookmarkStart w:id="5" w:name="_Toc332624370"/>
      <w:bookmarkStart w:id="6" w:name="_Toc360378406"/>
      <w:bookmarkStart w:id="7" w:name="_Toc360378640"/>
      <w:bookmarkStart w:id="8" w:name="_Toc360434214"/>
      <w:r w:rsidRPr="00C05CD0">
        <w:rPr>
          <w:b/>
          <w:szCs w:val="24"/>
          <w:lang w:eastAsia="ru-RU"/>
        </w:rPr>
        <w:lastRenderedPageBreak/>
        <w:t>Содержание</w:t>
      </w:r>
    </w:p>
    <w:sdt>
      <w:sdtPr>
        <w:id w:val="946695567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55384DA4" w14:textId="3420DFC5" w:rsidR="00C05CD0" w:rsidRPr="00220001" w:rsidRDefault="00C05CD0">
      <w:pPr>
        <w:spacing w:after="160" w:line="259" w:lineRule="auto"/>
        <w:ind w:firstLine="0"/>
        <w:jc w:val="left"/>
        <w:rPr>
          <w:szCs w:val="24"/>
          <w:lang w:eastAsia="ru-RU"/>
        </w:rPr>
      </w:pPr>
      <w:r w:rsidRPr="00220001">
        <w:rPr>
          <w:szCs w:val="24"/>
          <w:lang w:eastAsia="ru-RU"/>
        </w:rPr>
        <w:br w:type="page"/>
      </w:r>
    </w:p>
    <w:p w14:paraId="3973E611" w14:textId="5127312E" w:rsidR="0061027C" w:rsidRPr="00574DB8" w:rsidRDefault="0061027C" w:rsidP="00574DB8">
      <w:pPr>
        <w:pStyle w:val="1"/>
      </w:pPr>
      <w:bookmarkStart w:id="9" w:name="_Toc130547453"/>
      <w:r w:rsidRPr="00574DB8">
        <w:lastRenderedPageBreak/>
        <w:t>1 Исходные данные</w:t>
      </w:r>
      <w:bookmarkEnd w:id="9"/>
    </w:p>
    <w:p w14:paraId="37CC92C3" w14:textId="24C6B93A" w:rsidR="0043485A" w:rsidRPr="005F373B" w:rsidRDefault="0043485A" w:rsidP="004E1BF6">
      <w:pPr>
        <w:pStyle w:val="2"/>
        <w:rPr>
          <w:highlight w:val="yellow"/>
        </w:rPr>
      </w:pPr>
      <w:r w:rsidRPr="005F373B">
        <w:t xml:space="preserve">1.1 </w:t>
      </w:r>
      <w:r w:rsidR="003B3DB6" w:rsidRPr="005F373B">
        <w:tab/>
        <w:t xml:space="preserve">Перечень учебно-методической документации, нормативных правовых актов, нормативной технической документации, иной документации, учебной литературы и иных изданий, информационных ресурсов, использованных при </w:t>
      </w:r>
      <w:r w:rsidR="004E1BF6">
        <w:t>подготовке оценочных материалов</w:t>
      </w:r>
    </w:p>
    <w:p w14:paraId="3E2703E1" w14:textId="46C0BB66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1</w:t>
      </w:r>
      <w:r w:rsidR="0043485A" w:rsidRPr="005F373B">
        <w:t xml:space="preserve"> – </w:t>
      </w:r>
      <w:r w:rsidR="003B3DB6" w:rsidRPr="005F373B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Ильке Кандан Бенги. PyCharm против Anaconda: какой инструмент Python подходит для вашего проекта? / Ильке Кандан Бенги. —  Текст : электронный // HashDork : [сайт]. — 2023. —  19 нояб.—  URL: https://hashdork.com/ru/pycharm-vs-anaconda (дата обращения: 27.11.2023).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Генерация признаков из временных рядов / NewTechAudit : [профессиональное сообщество]. — Текст : электронный // Хабр : [сайт] — 2021. — 22 окт. — URL: https://habr.com/ru/articles/584896 (дата обращения: 20.11.2023).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Python для анализа данных : операции в pandas. — Текст : электронный // Физтех.Статистика : [сайт] — URL: https://mipt-stats.gitlab.io/courses/python/10_pandas2.html (дата обращения: 22.11.2023).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Задойный Алексей. Шпаргалка по визуализации данных в Python с помощью Plotly / А. Задойный. — Текст : электронный // Хабр : [сайт]. — 2020. — 25 мая. — URL: https://habr.com/ru/articles/502958 (дата обращения: 13.10.2023).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Как выполнить тест тренда Манна-Кендалла в Python / Редакция Кодкампа. — Текст: электронный // Кодкамп : онлайн-институт цифровых навыков : [сайт]. — 2022. — 17 авг.— URL: https://www.codecamp.ru/blog/mann-kendall-test-python (дата обращения: 10.10.2023).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Роман Котюбеев. Диаграмма рассеяния и столбчатая диаграмма в Plotly Express / Р. Котюбеев. — Текст : электронный // python-school : [сайт]. — 2023. — 21 окт. — URL:https://python-school.ru/blog/визуализация-данных/plotly-express (дата обращения: 30.10.2023).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С.В. Рындина Базовые возможности языка Python для анализа данных. — Пенза : Издательство ПГУ, 2022. — 72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Бизли Д. Python. Подробный справочник. – пер. с англ.. — СПб : Символ-Плюс, 2010. — 864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2.9 Уэс Маккинни Python и анализ данных: Первичная обработка данных с применением pandas, NumPy и  Jupiter / пер.  с  англ. А.  А.  Слинкина. 3-е изд. . — М : МК Пресс, 2023. — 536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2.10 ГрасД. Data Science. Наука о данных с нуля: пер. с англ. - 2-е изд., перераб. и доп. — СПб : БХВ-Петербурr, 2021. — 416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2.11 Плас, Д. В. Python для сложных задач: наука о данных и машинное обучение : [перевод с английского] / Дж. Вандер Плас. — Санкт-Петербург : Питер, 2021. — 572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4D942B4B" w14:textId="5F136D49" w:rsidR="00C26211" w:rsidRPr="005F373B" w:rsidRDefault="00C26211" w:rsidP="00DF3739">
      <w:pPr>
        <w:ind w:firstLine="0"/>
        <w:rPr>
          <w:lang w:eastAsia="ru-RU"/>
        </w:rPr>
      </w:pPr>
    </w:p>
    <w:p w14:paraId="51103862" w14:textId="701BA164" w:rsidR="0043485A" w:rsidRPr="005F373B" w:rsidRDefault="0043485A" w:rsidP="004E1BF6">
      <w:pPr>
        <w:pStyle w:val="2"/>
      </w:pPr>
      <w:r w:rsidRPr="005F373B">
        <w:t xml:space="preserve">1.2 </w:t>
      </w:r>
      <w:r w:rsidR="003B3DB6" w:rsidRPr="005F373B">
        <w:t>Планируемые результаты освоения, соотнесенные с результатами обучения по дополнительной профессиональной программе – программе повышения к</w:t>
      </w:r>
      <w:r w:rsidR="004E1BF6">
        <w:t>валификации (далее – программа)</w:t>
      </w:r>
    </w:p>
    <w:p w14:paraId="764FE423" w14:textId="4E2E150C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2</w:t>
      </w:r>
      <w:r w:rsidR="0043485A" w:rsidRPr="005F373B">
        <w:t xml:space="preserve"> – Планируемые результаты освоения, соотнесенные с результатами 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5F373B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 xml:space="preserve">Планируемые результаты освоения </w:t>
            </w:r>
          </w:p>
        </w:tc>
        <w:tc>
          <w:tcPr>
            <w:tcW w:w="4825" w:type="dxa"/>
          </w:tcPr>
          <w:p w14:paraId="20BB322F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>Планируемые результаты обучения</w:t>
            </w: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 w:rsidRPr="005F373B">
              <w:t>Способен анализировать большие данные при помощи инструментов Python, полученных из корпоративных АСУ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группировки данных по нескольким столбцам и применение агрегирующих функций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возможности сортировки агрегированных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последовательность выявления аномалий (ошибок) в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последовательность приведения агрегированных данных к табличному виду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методику применения агрегационной функции diff() к данным формата «дата»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формирования таблицы с новыми аналитическими признаками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начало работы в jupyter notebook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импорт библиотек для загрузки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применение функции read_csv для загрузки файлов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методы обработки пропущенных значений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определение типов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последовательность разработки стратегий обработки пропусков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обработки полей с датами и извлечение из даты новых признаков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последовательность проверки и удаление дубликатов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инсталлирования библиотеки plotly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последовательность формирования среза данных одного временного ряда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алгоритм визуализации множества временных рядов на одном графике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для формирования набора изображения с графиками временных рядов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проверки гипотезы о наличии тренда во временном ряду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инструменты для выполнения циклов расчетов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алгоритм проверки гипотезы о наличии тренда во временном ряду для групп объектов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алгоритм проверки гипотезы об однородности связанных выборок для оценки значимости изменения количества событий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для объединения двух датафреймов в итоговую таблицу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данных в Python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библиотеки Python для аналитики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среду для работы с Python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возможности библиотеки pandas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013E7820" w14:textId="7353E937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подготавливать данные для решения бизнес-задач при помощи инструментов группировки, агрегации и визуализации данных в условиях некачественных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загружать файлы большого объема для дальнейшей обработки при помощи библиотек Pandas и Numpy в различных форматах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проводить разведочный анализ данных при помощи базовых библиотек Python в условиях некачественных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формировать статистические гипотезы при помощи представления данных в виде временных рядов в условиях больших данных, характеризующихся множеством параметров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493021F" w14:textId="3793B09F" w:rsidR="00295661" w:rsidRPr="005F373B" w:rsidRDefault="00FC48C6" w:rsidP="00BC7BEF">
            <w:pPr>
              <w:pStyle w:val="afe"/>
            </w:pPr>
          </w:p>
        </w:tc>
      </w:tr>
    </w:tbl>
    <w:p w14:paraId="642B91D4" w14:textId="77777777" w:rsidR="00976B06" w:rsidRPr="005F373B" w:rsidRDefault="00976B06" w:rsidP="00DF3739">
      <w:pPr>
        <w:rPr>
          <w:b/>
        </w:rPr>
      </w:pPr>
      <w:bookmarkStart w:id="10" w:name="_Toc33036836"/>
      <w:bookmarkStart w:id="11" w:name="_Toc78533452"/>
    </w:p>
    <w:p w14:paraId="57A30365" w14:textId="7884B3D0" w:rsidR="0043485A" w:rsidRPr="005F373B" w:rsidRDefault="0043485A" w:rsidP="00574DB8">
      <w:pPr>
        <w:pStyle w:val="1"/>
      </w:pPr>
      <w:bookmarkStart w:id="12" w:name="_Toc94019587"/>
      <w:bookmarkStart w:id="13" w:name="_Toc130546231"/>
      <w:bookmarkStart w:id="14" w:name="_Toc130547454"/>
      <w:r w:rsidRPr="005F373B">
        <w:t>2 Спецификация заданий для п</w:t>
      </w:r>
      <w:r w:rsidR="00DF7528" w:rsidRPr="005F373B">
        <w:t>р</w:t>
      </w:r>
      <w:r w:rsidRPr="005F373B">
        <w:t>оверки знаний</w:t>
      </w:r>
      <w:bookmarkEnd w:id="10"/>
      <w:bookmarkEnd w:id="11"/>
      <w:bookmarkEnd w:id="12"/>
      <w:bookmarkEnd w:id="13"/>
      <w:bookmarkEnd w:id="14"/>
    </w:p>
    <w:p w14:paraId="43F5EC0D" w14:textId="15F32AFA" w:rsidR="0005112F" w:rsidRPr="005F373B" w:rsidRDefault="00551977" w:rsidP="00724412">
      <w:pPr>
        <w:pStyle w:val="13"/>
        <w:spacing w:line="240" w:lineRule="auto"/>
      </w:pPr>
      <w:bookmarkStart w:id="15" w:name="ПрВт3"/>
      <w:r w:rsidRPr="005F373B">
        <w:t xml:space="preserve">Таблица </w:t>
      </w:r>
      <w:r w:rsidR="00981A88" w:rsidRPr="005F373B">
        <w:t>3</w:t>
      </w:r>
      <w:bookmarkEnd w:id="15"/>
      <w:r w:rsidR="0043485A" w:rsidRPr="005F373B">
        <w:t xml:space="preserve"> – Спецификация заданий для п</w:t>
      </w:r>
      <w:r w:rsidR="00DF7528" w:rsidRPr="005F373B">
        <w:t>р</w:t>
      </w:r>
      <w:r w:rsidR="0043485A" w:rsidRPr="005F373B">
        <w:t>оверки 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:rsidRPr="005F373B" w14:paraId="45E1BECD" w14:textId="77777777" w:rsidTr="00A85762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 xml:space="preserve">Тип и </w:t>
            </w:r>
            <w:r w:rsidRPr="005F373B">
              <w:rPr>
                <w:b/>
              </w:rPr>
              <w:br/>
              <w:t>№ задания</w:t>
            </w: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структуру данных в Python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1, 2, 3, 4, 5, 6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7, 8, 9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методы обработки пропущенных значений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11, 12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13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14, 15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начало работы в jupyter notebook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16, 17, 18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19, 20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21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импорт библиотек для загрузки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22, 23, 24, 25, 26, 27, 28, 29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применение функции read_csv для загрузки файлов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30, 31, 32, 33, 34, 35, 36, 37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38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библиотеки Python для аналитики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39, 40, 41, 42, 43, 44, 45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46, 47, 48, 49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50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среду для работы с Python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51, 52, 53, 54, 55, 56, 57, 58, 59, 60, 61, 62, 63, 64, 65, 66, 67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68, 69, 70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71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определение типов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72, 73, 74, 75, 76, 77, 78, 79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80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последовательность разработки стратегий обработки пропусков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81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82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83, 84, 85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обработки полей с датами и извлечение из даты новых признаков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86, 87, 88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89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90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последовательность проверки и удаление дубликатов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91, 92, 93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94, 95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группировки данных по нескольким столбцам и применение агрегирующих функций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96, 97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98, 99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100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возможности сортировки агрегированных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101, 102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103, 104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105, 106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последовательность выявления аномалий (ошибок) в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107, 108, 109, 110, 111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последовательность приведения агрегированных данных к табличному виду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112, 113, 114, 115, 116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методику применения агрегационной функции diff() к данным формата «дата»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117, 118, 119, 120, 121, 122, 123, 124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формирования таблицы с новыми аналитическими признаками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125, 126, 127, 128, 129, 130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инсталлирования библиотеки plotly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131, 132, 133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134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135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последовательность формирования среза данных одного временного ряда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136, 137, 138, 139, 140, 141, 142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143, 144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алгоритм визуализации множества временных рядов на одном графике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145, 146, 147, 148, 149, 150, 151, 152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153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возможности библиотеки pandas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154, 155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156, 157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158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для формирования набора изображения с графиками временных рядов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159, 160, 161, 162, 163, 164, 165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166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проверки гипотезы о наличии тренда во временном ряду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167, 168, 169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170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171, 172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инструменты для выполнения циклов расчетов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173, 174, 175, 176, 177, 178, 179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алгоритм проверки гипотезы о наличии тренда во временном ряду для групп объектов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180, 181, 182, 183, 184, 185, 186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алгоритм проверки гипотезы об однородности связанных выборок для оценки значимости изменения количества событий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187, 188, 189, 190, 191, 192, 193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194, 195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для объединения двух датафреймов в итоговую таблицу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196, 197, 198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199, 200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</w:tbl>
    <w:p w14:paraId="3381664E" w14:textId="3922BC3C" w:rsidR="00C26211" w:rsidRPr="005F373B" w:rsidRDefault="00C26211" w:rsidP="00DF3739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5F373B" w:rsidRDefault="0043485A" w:rsidP="00DF3739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5F373B">
        <w:rPr>
          <w:szCs w:val="24"/>
          <w:lang w:eastAsia="ru-RU"/>
        </w:rPr>
        <w:t>Общая информация по структуре заданий для проверки знаний:</w:t>
      </w:r>
    </w:p>
    <w:p w14:paraId="634F2320" w14:textId="486C15E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выбором ответа: </w:t>
      </w:r>
      <w:r w:rsidR="00D963D7" w:rsidRPr="005F373B">
        <w:rPr>
          <w:lang w:eastAsia="ru-RU"/>
        </w:rPr>
        <w:t>148</w:t>
      </w:r>
      <w:r w:rsidRPr="005F373B">
        <w:rPr>
          <w:lang w:eastAsia="ru-RU"/>
        </w:rPr>
        <w:t>;</w:t>
      </w:r>
    </w:p>
    <w:p w14:paraId="6E037710" w14:textId="495639AC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последовательности: </w:t>
      </w:r>
      <w:r w:rsidR="00760AF0" w:rsidRPr="005F373B">
        <w:rPr>
          <w:lang w:eastAsia="ru-RU"/>
        </w:rPr>
        <w:t>0</w:t>
      </w:r>
      <w:r w:rsidRPr="005F373B">
        <w:rPr>
          <w:lang w:eastAsia="ru-RU"/>
        </w:rPr>
        <w:t xml:space="preserve">; </w:t>
      </w:r>
    </w:p>
    <w:p w14:paraId="15FB84FF" w14:textId="0CDF2562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соответствия: </w:t>
      </w:r>
      <w:r w:rsidR="00760AF0" w:rsidRPr="005F373B">
        <w:rPr>
          <w:lang w:eastAsia="ru-RU"/>
        </w:rPr>
        <w:t>19</w:t>
      </w:r>
      <w:r w:rsidRPr="005F373B">
        <w:rPr>
          <w:lang w:eastAsia="ru-RU"/>
        </w:rPr>
        <w:t xml:space="preserve">; </w:t>
      </w:r>
    </w:p>
    <w:p w14:paraId="6D29D891" w14:textId="2C2BDD7D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открытым ответом: </w:t>
      </w:r>
      <w:r w:rsidR="00D963D7" w:rsidRPr="005F373B">
        <w:rPr>
          <w:lang w:eastAsia="ru-RU"/>
        </w:rPr>
        <w:t>33</w:t>
      </w:r>
      <w:r w:rsidRPr="005F373B">
        <w:rPr>
          <w:lang w:eastAsia="ru-RU"/>
        </w:rPr>
        <w:t>;</w:t>
      </w:r>
    </w:p>
    <w:p w14:paraId="796619C6" w14:textId="3503C6A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lastRenderedPageBreak/>
        <w:t xml:space="preserve">время выполнения заданий для проверки знаний: </w:t>
      </w:r>
      <w:r w:rsidR="00FE2245">
        <w:rPr>
          <w:lang w:val="en-US" w:eastAsia="ru-RU"/>
        </w:rPr>
        <w:t>1</w:t>
      </w:r>
      <w:r w:rsidR="00D61795" w:rsidRPr="005F373B">
        <w:rPr>
          <w:lang w:eastAsia="ru-RU"/>
        </w:rPr>
        <w:t xml:space="preserve"> </w:t>
      </w:r>
      <w:proofErr w:type="spellStart"/>
      <w:r w:rsidR="00D61795" w:rsidRPr="005F373B">
        <w:rPr>
          <w:lang w:eastAsia="ru-RU"/>
        </w:rPr>
        <w:t>ак</w:t>
      </w:r>
      <w:proofErr w:type="spellEnd"/>
      <w:r w:rsidR="00D61795" w:rsidRPr="005F373B">
        <w:rPr>
          <w:lang w:eastAsia="ru-RU"/>
        </w:rPr>
        <w:t>.</w:t>
      </w:r>
      <w:r w:rsidRPr="005F373B">
        <w:rPr>
          <w:lang w:eastAsia="ru-RU"/>
        </w:rPr>
        <w:t xml:space="preserve"> ч.</w:t>
      </w:r>
    </w:p>
    <w:p w14:paraId="5CF7BEBC" w14:textId="77777777" w:rsidR="0043485A" w:rsidRPr="005F373B" w:rsidRDefault="0043485A" w:rsidP="00DF3739">
      <w:bookmarkStart w:id="16" w:name="_Toc33036837"/>
    </w:p>
    <w:p w14:paraId="275D0B3D" w14:textId="035F7BEA" w:rsidR="0043485A" w:rsidRPr="00D0495A" w:rsidRDefault="0043485A" w:rsidP="00574DB8">
      <w:pPr>
        <w:pStyle w:val="1"/>
        <w:rPr>
          <w:rFonts w:asciiTheme="minorHAnsi" w:hAnsiTheme="minorHAnsi"/>
          <w:lang w:val="en-US"/>
        </w:rPr>
      </w:pPr>
      <w:bookmarkStart w:id="17" w:name="_Toc78533453"/>
      <w:bookmarkStart w:id="18" w:name="_Toc94019588"/>
      <w:bookmarkStart w:id="19" w:name="_Toc130546232"/>
      <w:bookmarkStart w:id="20" w:name="_Toc130547455"/>
      <w:r w:rsidRPr="005F373B">
        <w:t xml:space="preserve">3 Спецификация заданий для проверки </w:t>
      </w:r>
      <w:bookmarkEnd w:id="16"/>
      <w:bookmarkEnd w:id="17"/>
      <w:bookmarkEnd w:id="18"/>
      <w:bookmarkEnd w:id="19"/>
      <w:bookmarkEnd w:id="20"/>
      <w:r w:rsidR="003D041B" w:rsidRPr="00D0495A">
        <w:t>умений</w:t>
      </w:r>
    </w:p>
    <w:p w14:paraId="3784EDF0" w14:textId="116C9A8E" w:rsidR="0043485A" w:rsidRPr="00D0495A" w:rsidRDefault="00551977" w:rsidP="00724412">
      <w:pPr>
        <w:pStyle w:val="13"/>
        <w:spacing w:line="240" w:lineRule="auto"/>
        <w:rPr>
          <w:lang w:val="en-US"/>
        </w:rPr>
      </w:pPr>
      <w:bookmarkStart w:id="21" w:name="ПрВт4"/>
      <w:r w:rsidRPr="005F373B">
        <w:t xml:space="preserve">Таблица </w:t>
      </w:r>
      <w:r w:rsidR="00981A88" w:rsidRPr="005F373B">
        <w:t>4</w:t>
      </w:r>
      <w:bookmarkEnd w:id="21"/>
      <w:r w:rsidR="0043485A" w:rsidRPr="005F373B">
        <w:t xml:space="preserve"> – Спецификация заданий для п</w:t>
      </w:r>
      <w:r w:rsidR="006B7A6B" w:rsidRPr="005F373B">
        <w:t>р</w:t>
      </w:r>
      <w:r w:rsidR="0043485A" w:rsidRPr="005F373B">
        <w:t xml:space="preserve">оверки </w:t>
      </w:r>
      <w:r w:rsidR="00D0495A">
        <w:rPr>
          <w:lang w:val="en-US"/>
        </w:rPr>
        <w:t>умений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261"/>
        <w:gridCol w:w="2160"/>
        <w:gridCol w:w="2433"/>
      </w:tblGrid>
      <w:tr w:rsidR="00B03FC9" w:rsidRPr="005F373B" w14:paraId="0CB37207" w14:textId="77777777" w:rsidTr="00B03FC9">
        <w:trPr>
          <w:tblHeader/>
        </w:trPr>
        <w:tc>
          <w:tcPr>
            <w:tcW w:w="2484" w:type="dxa"/>
          </w:tcPr>
          <w:p w14:paraId="01A8F4AC" w14:textId="61DCA3B5" w:rsidR="0043485A" w:rsidRPr="00D0495A" w:rsidRDefault="0043485A" w:rsidP="00D0495A">
            <w:pPr>
              <w:pStyle w:val="af4"/>
              <w:rPr>
                <w:lang w:val="en-US" w:eastAsia="ru-RU"/>
              </w:rPr>
            </w:pPr>
            <w:r w:rsidRPr="005F373B">
              <w:rPr>
                <w:lang w:eastAsia="ru-RU"/>
              </w:rPr>
              <w:t xml:space="preserve">Предмет оценки </w:t>
            </w:r>
            <w:r w:rsidR="00632503">
              <w:rPr>
                <w:lang w:val="en-US" w:eastAsia="ru-RU"/>
              </w:rPr>
              <w:t>(</w:t>
            </w:r>
            <w:r w:rsidR="00D0495A">
              <w:rPr>
                <w:lang w:val="en-US" w:eastAsia="ru-RU"/>
              </w:rPr>
              <w:t>умение</w:t>
            </w:r>
            <w:r w:rsidR="00632503">
              <w:rPr>
                <w:lang w:val="en-US" w:eastAsia="ru-RU"/>
              </w:rPr>
              <w:t>)</w:t>
            </w:r>
          </w:p>
        </w:tc>
        <w:tc>
          <w:tcPr>
            <w:tcW w:w="2261" w:type="dxa"/>
          </w:tcPr>
          <w:p w14:paraId="49BF0DDA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Критерии оценки</w:t>
            </w:r>
          </w:p>
        </w:tc>
        <w:tc>
          <w:tcPr>
            <w:tcW w:w="2160" w:type="dxa"/>
          </w:tcPr>
          <w:p w14:paraId="418333D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  <w:tc>
          <w:tcPr>
            <w:tcW w:w="2433" w:type="dxa"/>
          </w:tcPr>
          <w:p w14:paraId="6168CDFE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 xml:space="preserve">Тип и </w:t>
            </w:r>
            <w:r w:rsidRPr="005F373B">
              <w:rPr>
                <w:lang w:eastAsia="ru-RU"/>
              </w:rPr>
              <w:br/>
              <w:t>№ задания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подготавливать данные для решения бизнес-задач при помощи инструментов группировки, агрегации и визуализации данных в условиях некачественных данных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4, 5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загружать файлы большого объема для дальнейшей обработки при помощи библиотек Pandas и Numpy в различных форматах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1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проводить разведочный анализ данных при помощи базовых библиотек Python в условиях некачественных данных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2, 3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формировать статистические гипотезы при помощи представления данных в виде временных рядов в условиях больших данных, характеризующихся множеством параметров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6</w:t>
            </w:r>
          </w:p>
        </w:tc>
      </w:tr>
    </w:tbl>
    <w:p w14:paraId="2F0C73AC" w14:textId="77777777" w:rsidR="00C26211" w:rsidRPr="005F373B" w:rsidRDefault="00C26211" w:rsidP="00DF3739"/>
    <w:p w14:paraId="29141F07" w14:textId="1793289A" w:rsidR="0043485A" w:rsidRDefault="0043485A" w:rsidP="00DF3739">
      <w:pPr>
        <w:rPr>
          <w:lang w:eastAsia="ru-RU"/>
        </w:rPr>
      </w:pPr>
      <w:r w:rsidRPr="005F373B">
        <w:t>Время выполнения практических</w:t>
      </w:r>
      <w:r w:rsidR="00E15EA8">
        <w:t xml:space="preserve"> всех практических</w:t>
      </w:r>
      <w:r w:rsidRPr="005F373B">
        <w:t xml:space="preserve"> заданий: </w:t>
      </w:r>
      <w:r w:rsidR="00CC020B" w:rsidRPr="005F373B">
        <w:t>6</w:t>
      </w:r>
      <w:r w:rsidRPr="005F373B">
        <w:t xml:space="preserve"> </w:t>
      </w:r>
      <w:proofErr w:type="spellStart"/>
      <w:r w:rsidR="00B87B96">
        <w:rPr>
          <w:lang w:eastAsia="ru-RU"/>
        </w:rPr>
        <w:t>ак</w:t>
      </w:r>
      <w:proofErr w:type="spellEnd"/>
      <w:r w:rsidR="00B87B96">
        <w:rPr>
          <w:lang w:eastAsia="ru-RU"/>
        </w:rPr>
        <w:t>. ч</w:t>
      </w:r>
      <w:r w:rsidR="00C237AD" w:rsidRPr="005F373B">
        <w:rPr>
          <w:lang w:eastAsia="ru-RU"/>
        </w:rPr>
        <w:t>.</w:t>
      </w:r>
    </w:p>
    <w:p w14:paraId="7B8609EE" w14:textId="1C7BB7CA" w:rsidR="00E15EA8" w:rsidRPr="005F373B" w:rsidRDefault="00E15EA8" w:rsidP="00E15EA8">
      <w:pPr>
        <w:rPr>
          <w:lang w:eastAsia="ru-RU"/>
        </w:rPr>
      </w:pPr>
      <w:r w:rsidRPr="005F373B">
        <w:t>Время выполнения практических заданий</w:t>
      </w:r>
      <w:r>
        <w:rPr>
          <w:lang w:val="en-US"/>
        </w:rPr>
        <w:t xml:space="preserve">, </w:t>
      </w:r>
      <w:r>
        <w:t>необходимых для прохождения итоговой аттестации</w:t>
      </w:r>
      <w:r w:rsidRPr="005F373B">
        <w:t>: 6</w:t>
      </w:r>
      <w:r w:rsidR="007F76BD">
        <w:t xml:space="preserve"> </w:t>
      </w:r>
      <w:proofErr w:type="spellStart"/>
      <w:r>
        <w:rPr>
          <w:lang w:eastAsia="ru-RU"/>
        </w:rPr>
        <w:t>ак</w:t>
      </w:r>
      <w:proofErr w:type="spellEnd"/>
      <w:r>
        <w:rPr>
          <w:lang w:eastAsia="ru-RU"/>
        </w:rPr>
        <w:t>. ч</w:t>
      </w:r>
      <w:r w:rsidRPr="005F373B">
        <w:rPr>
          <w:lang w:eastAsia="ru-RU"/>
        </w:rPr>
        <w:t>.</w:t>
      </w:r>
    </w:p>
    <w:p w14:paraId="1DA8E75A" w14:textId="77777777" w:rsidR="00FF129C" w:rsidRPr="005F373B" w:rsidRDefault="00FF129C" w:rsidP="00DF3739">
      <w:pPr>
        <w:spacing w:before="240"/>
      </w:pPr>
    </w:p>
    <w:p w14:paraId="39A2A14E" w14:textId="38D27E39" w:rsidR="0043485A" w:rsidRPr="005F373B" w:rsidRDefault="0043485A" w:rsidP="00574DB8">
      <w:pPr>
        <w:pStyle w:val="1"/>
      </w:pPr>
      <w:bookmarkStart w:id="22" w:name="_Toc94019589"/>
      <w:bookmarkStart w:id="23" w:name="_Toc130546233"/>
      <w:bookmarkStart w:id="24" w:name="_Toc130547456"/>
      <w:bookmarkStart w:id="25" w:name="_Toc33036838"/>
      <w:bookmarkStart w:id="26" w:name="_Toc78533454"/>
      <w:r w:rsidRPr="005F373B">
        <w:t>4 Требования безопасности к проведению оценочных мероприятий</w:t>
      </w:r>
      <w:bookmarkEnd w:id="22"/>
      <w:bookmarkEnd w:id="23"/>
      <w:bookmarkEnd w:id="24"/>
      <w:r w:rsidRPr="005F373B">
        <w:t xml:space="preserve"> </w:t>
      </w:r>
      <w:bookmarkEnd w:id="25"/>
      <w:bookmarkEnd w:id="26"/>
    </w:p>
    <w:p w14:paraId="3102706F" w14:textId="26EF8D3E" w:rsidR="002221B6" w:rsidRPr="005F373B" w:rsidRDefault="0078169D" w:rsidP="00DF3739">
      <w:r w:rsidRPr="005F373B">
        <w:t>Стандартные требования безопасности при проведении работ за компьютером.</w:t>
      </w:r>
    </w:p>
    <w:p w14:paraId="4F0A56B1" w14:textId="77777777" w:rsidR="0078169D" w:rsidRPr="005F373B" w:rsidRDefault="0078169D" w:rsidP="00DF3739">
      <w:pPr>
        <w:rPr>
          <w:i/>
          <w:sz w:val="24"/>
          <w:lang w:eastAsia="ru-RU"/>
        </w:rPr>
      </w:pPr>
    </w:p>
    <w:p w14:paraId="5B00CE6B" w14:textId="3888C827" w:rsidR="00661C77" w:rsidRPr="005F373B" w:rsidRDefault="0043485A" w:rsidP="00574DB8">
      <w:pPr>
        <w:pStyle w:val="1"/>
      </w:pPr>
      <w:bookmarkStart w:id="27" w:name="_Toc33036839"/>
      <w:bookmarkStart w:id="28" w:name="_Toc78533455"/>
      <w:bookmarkStart w:id="29" w:name="_Toc94019590"/>
      <w:bookmarkStart w:id="30" w:name="_Toc130546234"/>
      <w:bookmarkStart w:id="31" w:name="_Toc130547457"/>
      <w:r w:rsidRPr="005F373B">
        <w:t>5 Задания для проверки знаний</w:t>
      </w:r>
      <w:bookmarkEnd w:id="27"/>
      <w:bookmarkEnd w:id="28"/>
      <w:bookmarkEnd w:id="29"/>
      <w:bookmarkEnd w:id="30"/>
      <w:bookmarkEnd w:id="31"/>
    </w:p>
    <w:p w14:paraId="7C8ED29B" w14:textId="59926A20" w:rsidR="0043485A" w:rsidRPr="00574DB8" w:rsidRDefault="0043485A" w:rsidP="00574DB8">
      <w:pPr>
        <w:pStyle w:val="2"/>
      </w:pPr>
      <w:bookmarkStart w:id="32" w:name="_Toc78533456"/>
      <w:bookmarkStart w:id="33" w:name="_Toc94019591"/>
      <w:bookmarkStart w:id="34" w:name="_Toc130546235"/>
      <w:bookmarkStart w:id="35" w:name="_Toc130547458"/>
      <w:r w:rsidRPr="00574DB8">
        <w:t>5.1</w:t>
      </w:r>
      <w:r w:rsidR="007C0C25" w:rsidRPr="00574DB8">
        <w:t> </w:t>
      </w:r>
      <w:r w:rsidRPr="00574DB8">
        <w:t>Материально-техническое обеспечение (далее – МТО) для проведения итоговой аттестации на проверку знаний</w:t>
      </w:r>
      <w:bookmarkEnd w:id="32"/>
      <w:bookmarkEnd w:id="33"/>
      <w:bookmarkEnd w:id="34"/>
      <w:bookmarkEnd w:id="35"/>
    </w:p>
    <w:p w14:paraId="0E328377" w14:textId="6C9B3EF3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bookmarkStart w:id="36" w:name="ПрВт5"/>
      <w:r w:rsidR="00981A88" w:rsidRPr="005F373B">
        <w:t>5</w:t>
      </w:r>
      <w:bookmarkEnd w:id="36"/>
      <w:r w:rsidR="0043485A" w:rsidRPr="005F373B">
        <w:t xml:space="preserve"> – Состав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575F4D4E" w14:textId="774BC7AF" w:rsidR="00BB608D" w:rsidRPr="005F373B" w:rsidRDefault="00BB608D" w:rsidP="00DF3739">
      <w:pPr>
        <w:keepNext/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  <w:bookmarkStart w:id="37" w:name="_Toc78533457"/>
    </w:p>
    <w:p w14:paraId="369D7A42" w14:textId="11FFB7AF" w:rsidR="0043485A" w:rsidRPr="005F373B" w:rsidRDefault="0043485A" w:rsidP="00574DB8">
      <w:pPr>
        <w:pStyle w:val="2"/>
      </w:pPr>
      <w:bookmarkStart w:id="38" w:name="_Toc94019592"/>
      <w:bookmarkStart w:id="39" w:name="_Toc130546236"/>
      <w:bookmarkStart w:id="40" w:name="_Toc130547459"/>
      <w:r w:rsidRPr="005F373B">
        <w:t>5.2 Тестовые задания</w:t>
      </w:r>
      <w:bookmarkEnd w:id="37"/>
      <w:bookmarkEnd w:id="38"/>
      <w:bookmarkEnd w:id="39"/>
      <w:bookmarkEnd w:id="40"/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 С помощью каких символов можно обращаться к элементам кортежа: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квадратных скобок;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круглых скобок;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двоеточия;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точки с запятой.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 Укажите метод кортежа, возвращающий количество вхождений значения: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count;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rest;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tuple;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list.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 Какой метод используется для добавления элемента в конец списка: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append;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insert;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remove;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in.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 Какой метод удаляет из списка элемент, находившийся в указанной позиции: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pop;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insert;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remove;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in.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 Какие методы возвращают список ключей и список значений: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keys и values;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get и pop;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remove и in.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 Какие теоретико-множественные операции поддерживают множества: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объединение;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хеширование;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пересечение;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симметрическую разность.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 Метод, добавляющий элемент в конец списка называется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 Функция, преобразовывающая любую последовательность или итератор в кортеж, называется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 Функция, перебирающая элементы последовательности в обратном порядке, называется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 Установите соответствие между названием структур данных в Python и их определением: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кортежи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одномерная неизменяемая последовательность объектов Python фиксированной длины, которую нельзя изменить после первоначального присваивания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списки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упорядоченный набор элементов, каждый из которых имеет свой номер, или индекс, позволяющий быстро получить к нему доступ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словари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коллекция пар ключ-значение, в которой и ключ, и значение – объекты Python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множества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неупорядоченная коллекция уникальных элементов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 Как можно оценить ситуацию наличия отсутствующих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типичное явление в большинстве аналитических приложений;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 типичное явление в большинстве аналитических приложений;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аналитическим приложениям это не свойственно.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 Укажите методы, которые применяются для фильтрации отсутствующих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pandas.isna;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dropna;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tuple;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list.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 Для восполнения отсутствующих данных служит метод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 Установите соответствие между названием метода и его описанием: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«dropna»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фильтрует метки оси в зависимости от того, существуют ли для метки отсутствующие данные, причем есть возможность указать различные пороги, определяющие, какое количество отсутствующих данных считать допустимым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«fillna»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восполняет отсутствующие данные указанным значением или использует какой-нибудь метод интерполяции, например «ffill» или «bfill»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«isna»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возвращает объект, содержащий булевы значения, которые показывают, какие значения отсутствуют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«notna»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логическое отрицание isna; возвращает True для присутствующих и False для отсутствующих значений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 Установите соответствие между названием аргументами метода fillna и их описанием: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«value»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скалярное значение или похожий на словарь объект для восполнения отсутствующих значений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«method»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метод интерполяции: "bfill" (обратное восполнение) или "ffill" (прямое восполнение). По умолчанию None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«axis»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ось, по которой производится восполнение ("index" или "columns"); по умолчанию axis="index"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«limit»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для прямого и обратного восполнений максимальное количество непрерывно следующих друг за другом промежутков, подлежащих восполнению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 Что является одним из основных компонентов Jupyter-проекта: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блокнот (notebook) – интерактивный документ, содержащий код, текст (простой или размеченный), визуализацию и другие результаты выполнения кода;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среда разработки программного кода на языке python;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среда тестирования программного кода на языке python.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 С каким расширением будет создан файл после сохранения блокнота (команда «Save and Checkpoint» в меню File):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.ipynb;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.ipyn;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.ipy;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.ipynby.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 Как можно использовать Jupyter: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 качестве локальной среды вычислений;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его можно развернуть на сервере и обращаться удаленно;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качестве среды для масштабных проектов;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 качестве универсальной среды, из которой можно перенести код куда угодно.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 Для создания нового блокнота необходимо нажать кнопку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 С расширением ... будет создан файл после сохранения блокнота (команда «Save and Checkpoint» в меню File):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 Установите соответствие между командой и ее назначением: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«Save and Checkpoint»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сохранение блокнота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«Close and Halt»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закрытие блокнота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Shift-Enter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выполнение кода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 Что такое модуль в языке Python: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файл с расширением .py, содержащий определения и другие инструкции языка Python;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структура данных для хранения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код, используемый для построения графиков;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математические операции.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23 Какое ключевое слово используется для импортирования библиотеки: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load;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import;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include;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from.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24 Какая библиотека используется для тестирования статистических гипотез в Python: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pandas;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matplotlib;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seaborn;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scipy.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25 Каким образом можно импортировать конкретные функции из модуля в Python: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import module;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from module import function;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module.function();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import function from module.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26 Что делает функция datasets.load_iris():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загружает набор данных о лилиях из CSV-файла;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печатает на экране информацию о наборе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загружает встроенный набор данных о лилиях;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отображает график распределения данных о лилиях.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27 Какое ключевое слово используется для создания сокращенного имени при импортировании библиотеки: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as;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to;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with;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as_short.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28 Какая функция используется для чтения данных из CSV-файла с использованием библиотеки pandas: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read_csv();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load_csv();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open_csv();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import_csv().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29 Какие библиотеки не используются для тестирования статистических гипотез в Python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pandas;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matplotlib;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seaborn;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scipy.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30 Какой параметр функции read_csv() используется для указания имени файла или URL-адреса, из которого будут прочитаны данные: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filepath_or_buffer;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delimiter;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header;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encoding.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31 Какая кодировка используется Python по умолчанию для работы с данными: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utf-16;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utf-8;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cp1251;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ASCII.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32 Какой метод используется для сортировки строк таблицы по значениям столбцов в DataFrame: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sort();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sort_index();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sort_values();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order().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33 Какой метод используется для удаления строк и столбцов в DataFrame: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drop();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remove();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delete();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discard().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34 Какой метод используется для удаления дубликатов строк из DataFrame: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remove_duplicates();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delete_duplicates();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drop_duplicates();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clear_duplicates().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35 Каким способом можно загрузить файл с локального диска в облачное окружение Google Colab: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используя библиотеку pandas;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используя библиотеку NumPy;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используя библиотеку seaborn;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используя библиотеку google.colab.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36 Как можно применить функцию к каждой ячейке столбца DataFrame, используя метод apply():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df.apply(custom_function, axis=0);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df.applymap(custom_function);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df.map(custom_function, axis=0);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df.apply_column(custom_function).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37 Какие кодировки не используются Python по умолчанию для работы с данными: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utf-16;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utf-8;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cp1251.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38 Какая функция позволяет вывести информацию о типах данных в DataFrame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39 Что представляет собой библиотека NumPy: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основной пакет для выполнения научных расчетов на Python;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библиотека для обработки структурированных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самый популярный в Python инструмент для создания графиков и других способов визуализации двумерных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40 Что представляет собой библиотека Pandas: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основной пакет для выполнения научных расчетов на Python;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библиотека для обработки структурированных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самый популярный в Python инструмент для создания графиков и других способов визуализации двумерных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41 Что представляет собой библиотека Matplotlib: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основной пакет для выполнения научных расчетов на Python;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библиотека для обработки структурированных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самый популярный в Python инструмент для создания графиков и других способов визуализации двумерных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42 Что представляет собой библиотека SciPy: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собрание пакетов, предназначенных для решения различных стандартных вычислительных задач;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основной пакет для выполнения научных расчетов на Python;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библиотека для обработки структурированных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43 Что представляет собой библиотека Scikit-learn: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основной инструмент машинного обучения для программистов на Python;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основной пакет для выполнения научных расчетов на Python;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библиотека для обработки структурированных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44 Что представляет собой библиотека Statsmodels: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пакет для статистического анализа, содержащий алгоритмы классической (прежде всего частотной) статистики и эконометрики;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основной пакет для выполнения научных расчетов на Python;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библиотека для обработки структурированных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45 Что представляет собой библиотека Jupyter: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продуктивная среда для интерактивных исследовательских вычислений;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основной пакет для выполнения научных расчетов на Python;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библиотека для обработки структурированных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46 Основной пакет для выполнения научных расчетов на Python называется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47 Самый популярный в Python инструмент для создания графиков и других способов визуализации двумерных данных называется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48 Библиотека для обработки структурированных данных – это библиотека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49 Основной пакет для выполнения научных расчетов на Python – это библиотека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50 Установите соответствие между названием пакетов SciPy, предназначенных для решения различных стандартных вычислительных задач и их особенностями: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scipy.integrate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подпрограммы численного интегрирования и решения дифференциальных уравнений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scipy.linalg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подпрограммы линейной алгебры и разложения матриц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scipy.optimize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алгоритмы оптимизации функций (нахождения минимумов) и поиска корней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scipy.signal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средства обработки сигналов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scipy.sparse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обертка вокруг SPECFUN, написанной на Fortran-библиотеке, содержащей реализации многих стандартных математических функций, в том числе гамма-функции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51 Что представляет собой IDE (Integrated Development Environment) или «интегрированная среда разработки»: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готовый комплекс средств, необходимых для разработки и создания ПО;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готовый комплекс средств, необходимых для тестирования ПО;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готовый комплекс средств, необходимых для интеграции ПО;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готовый комплекс средств, необходимых для отладки ПО.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52 Для чего программистам нужно использовать среду разработки: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для формирования более качественного и читаемого кода;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для экономии времени;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для упрощения работы;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для возможности совместной работы.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53 Для чего в среде разработки нужен режим «поддержка отладки»: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для возможности поэтапного выполнения программы с целью поиска ошибок;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для возможности сохранения и перезагрузки файлов с кодом;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для подсветки синтаксиса;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для автоматического форматирования кода.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54 Для чего в среде разработки нужен режим «Сохранение и перезагрузка файлов с кодом»: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для возможности поэтапного выполнения программы с целью поиска ошибок;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для возможности сохранить код, закрыть файл и вновь запустить его через некоторое время;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для подсветки синтаксиса;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для автоматического форматирования кода.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55 Для чего в среде разработки нужен режим «Подсветка синтаксиса»: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для упрощения чтения кода и нахождения отдельных переменных;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для автоматического форматирования кода;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для возможности поэтапного выполнения программы с целью поиска ошибок;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для возможности сохранения и перезагрузки файлов с кодом.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56 Для чего в среде разработки нужен режим «Автоматическое форматирование кода»: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для правильного написания основных операторов языка;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для возможности поэтапного выполнения программы с целью поиска ошибок;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для возможности сохранения и перезагрузки файлов с кодом;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для упрощения чтения кода и нахождения отдельных переменных.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57 Для чего в среде разработки присутствует большое число плагинов: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для расширения возможностей среды разработки;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для автоматического форматирования кода;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для возможности поэтапного выполнения программы с целью поиска ошибок;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для возможности сохранения и перезагрузки файлов с кодом.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58 Что представляет собой среда Eclipse: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интегрированная среда разработки, которая особенно популярна для программирования на Java, но отлично встраивается и в инструментарий Python;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интегрированная среда разработки, которая особенно популярна для программирования на С++, но отлично встраивается и в инструментарий Python;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интегрированная среда разработки, которая особенно популярна для программирования на Go, но отлично встраивается и в инструментарий Python;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интегрированная среда разработки, которая особенно популярна для программирования на PHP, но отлично встраивается и в инструментарий Python.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59 Что представляет собой среда IDLE (Integrated Development and Learning Environment):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базовая среда для работы с кодом Python;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продвинутая среда для работы с кодом Python;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комплексная среда разработки на Python.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60 Что представляет собой среда PyCharm: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базовая среда для работы с кодом Python;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продвинутая среда для работы с кодом Python;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комплексная среда разработки на Python.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61 Что представляет собой среда Thonny: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IDE с простым и интуитивно понятным интерфейсом;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веб-приложение с открытым исходным кодом, поддерживающее рабочие среды для несколько языков программирования;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комплексная среда разработки на Python.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62 Что представляет собой среда Jupyter Notebook: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веб-приложение с открытым исходным кодом, поддерживающее рабочие среды для несколько языков программирования;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IDE с простым и интуитивно понятным интерфейсом;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комплексная среда разработки на Python.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63 Какая главная особенность и преимущество Jupyter Notebook: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способность соединять в одном документе исполняемый код и фрагменты текста на основе разметочного языка Markdown;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среду разработки уже встроена последняя версия Python;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отлично работает с MicroPython и автоматически подсвечивает неверный синтаксис.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64 Что представляет собой среда Spyder: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бесплатная IDE с открытым исходным кодом, сочетающая расширенный анализ, отладку, редактирование, интерактивное выполнение, углубленную проверку кода и возможности визуализации;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веб-приложение с открытым исходным кодом, поддерживающее рабочие среды для несколько языков программирования;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интегрированная среда разработки, которая особенно популярна для программирования на Java, но отлично встраивается и в инструментарий Python.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65 Что представляет собой среда Wing: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IDE поставляется с мощным отладчиком и интеллектуальным редактором, которые делают интерактивную разработку Python быстрой, точной и плавной.;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веб-приложение с открытым исходным кодом, поддерживающее рабочие среды для несколько языков программирования;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интегрированная среда разработки, которая особенно популярна для программирования на Java, но отлично встраивается и в инструментарий Python.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66 Что представляет собой среда Eric Python: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мощная и многофункциональная IDE и редактор Python, разработанная непосредственно на самом языке Python;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IDE поставляется с мощным отладчиком и интеллектуальным редактором, которые делают интерактивную разработку Python быстрой, точной и плавной.;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веб-приложение с открытым исходным кодом, поддерживающее рабочие среды для несколько языков программирования.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67 Как может запускаться рабочая среда Jupyter Notebook: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 компьютере;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 популярных облачных сервисах в виде платформ для программирования;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 сервере;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 системе хранения данных (СХД).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68 Готовый комплекс средств, необходимых для разработки и создания ПО называется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69 Для возможности поэтапного выполнения программы с целью поиска ошибок в среде разработки используется режим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70 Для правильного написания основных операторов языка в среде разработки нужен режим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71 Установите соответствие между названием среды разработки и его особенностями: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ERIC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обеспечивает интегрированную поддержку unittest, CORBA и Google Protocol Buffers (protobuf)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Wing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возможность эмулировать другие IDE — vi, emacs, Eclipse, Visual Studio и Xcod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Spyder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включен как IDE по умолчанию в популярный дистрибутив Anaconda Python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Jupyter Notebook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возможность быстрого старта разработки в режиме онлайн, без развертывания среды на своем устройстве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72 Какой тип данных имеет целое число: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str;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float;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int;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bool.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73 Какой тип данных имеет число 4.00: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str;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float;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int;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bool.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74 Допустимо ли использование функции replace к строке: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75 Если в переменной а хранится строка "сегодня хороший день" (а = "сегодня хароший день") допустимо ли исправить грамматическую ошибку в слове «хароший» следующим образом a[9] = 'о':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76 В f-строке выражения, которые будут заменены заданным значением обозначаются: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двойными кавычками;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фигурными скобками;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круглыми скобками;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одинарными кавычками;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квадратными скобками.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77 Укажите операцию, которая позволит привести строку s = "5.0" к типу float: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float(s);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type(s);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нельзя такую строку привести к float.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78 Какой гиперпараметр позволит игнорировать несоответствие формата данных дате в столбце DataFrame: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format;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errors;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ignore;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exact.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79 Укажите правильный способ задания строки: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"сегодня хороший день;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"сегодня хороший день";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сегодня хороший день";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сегодня хороший день;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сегодня хороший день.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80 Тип данных ... имеет целое число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81 Какой самый простой способ работы с пропусками: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удаление записей их содержащих;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добавление записей без пропусков;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заполнение пропусков данными.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82 Метод, выводящий сводку по параметрам описательной статистики для всех переменных набора называется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83 Установите соответствие между названием метода и его описанием: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count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Количество не-NA объектов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sum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Сумма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mean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Среднее значение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mad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Среднее абсолютное отклонение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median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Медиана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6) min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е) Минимум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84 Установите соответствие между названием метода и его описанием: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max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Максимум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mode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Мода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std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Стандартное отклонение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var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Несмещенная дисперсия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sem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Стандартная ошибка среднего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6) skew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е) Скошенность (момент 3-го порядка)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85 Установите соответствие между названием метода и его описанием: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kurt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Эксцесс (момент 4-го порядка)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quantile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Квантиль (%)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cumsum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Кумулятивная сумма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cumprod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Кумулятивное произведение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cummax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Кумулятивный максимум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6) cummin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е) Кумулятивный минимум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86 Как можно характеризовать библиотеку Pandas: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эффективный инструмент для обработки данных, представляющих собой временные ряды;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эффективный инструмент для обработки данных, представляющих собой таблицы;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эффективный инструмент для обработки неструктурированных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87 Закончите фразу «Для того чтобы была бы возможность пользоваться функциями pandas, предназначенными для работы с датой и временем ...»: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даты в DataFrame должны быть представлены значениями подходящего типа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даты в DataFrame должны быть представлены значениями любого типа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даты в DataFrame должны быть.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88 С помощью какой функции можно прибавлять к датам временные интервалы или вычитать их из дат: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dateOffset;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dropna;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tuple;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list.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89 Для получения «месяца» служит метод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90 Установите соответствие между названием функции и ее назначением: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date_range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выдаёт даты, находящиеся между начальной и конечной датами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apply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преобразовывает объекты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explode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позволяет создавать новую строку для каждой записи в этих списках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91 Как определить общее число дубликатов по всем набору столбцов в DataFrame data: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data.drop_duplicates();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data.drop_duplicates().sum();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data.drop_duplicates(axis = 1).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92 Метод uplicated объекта DataFrame возвращает: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список с булевыми значениями;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количества True;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DataFrame с булевыми значениями.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93 Укажите что из следующего является гиперпараметров функции drop_duplicates():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keep;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dropna;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subset;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list;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axis.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94 Сколько строчек останется в DataFrame data (содержание на картинке) после выполнения следующего кода: data.drop_duplicates(subset=[‘ loco_2.fail_type’])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 w:rsidRPr="00220001">
        <w:rPr>
          <w:lang w:val="en-US" w:eastAsia="ru-RU"/>
        </w:rPr>
        <w:t/>
        <w:pict>
          <v:shape type="#_x0000_t75" style="width:300px;height:141.37291280148px">
            <v:imagedata r:id="rId15" o:title=""/>
          </v:shape>
        </w:pict>
        <w:t/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95 Для того чтобы был оставлен последний из дубликатов необходимо передать значение ... гиперпараметру keep (укажите ответ в двойных кавычках)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96 Закончите фразу «Для групповых операций существует термин …»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разделение – применение – объединение;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объединение – применение – разделение;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применение – объединение – разделение.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97 Закончите фразу «Совместное использование функций, массивов, словарей и объектов Series ...»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вполне допустимо, потому что внутри все преобразуется в массивы;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вполне допустимо, потому что внутри все преобразуется в кортежи;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 допустимо.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98 Для вычисления количества отличных от null значений в каждой группе служит функция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99 Для возврата объекта Series, содержащего размеры групп, служит метод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100 Установите соответствие между названием функции и ее назначением: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count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вычисляет количество отличных от null значений в каждой группе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size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возвращает количество элементов в массиве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GroupBy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разделяет и выделяет некоторую часть данных из всего набора данных на основе определенных предопределенных условий или параметров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101 Что понимают под агрегированием: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любое преобразование данных, которое порождает скалярные значения из массива;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любое преобразование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любое преобразование массива.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102 Чем объясняется то, что пользовательские функции агрегирования работают гораздо медленнее оптимизированных функций: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большими ресурсными затратами (на вызовы функций и реорганизацию данных) при построении промежуточных блоков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малыми ресурсными затратами при построении промежуточных блоков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пользовательские функции работают с той же скоростью, что и оптимизированные.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103 Для выбора из данных запрошенного количества наименьших значений служит метод: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104 Любое преобразование данных, которое порождает скалярные значения из массива, называется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105 Установите соответствие между названием функции и его описанием: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any, all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возвращают True, если хотя бы одно или все значения, отличные от NA, «похожи на истину»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count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количество отличных от NA значений в группе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cumprod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накопительное произведение отличных от NA значений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first, last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первое и последнее отличные от NA значения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mean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среднее отличных от NA значений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106 Установите соответствие между названием функции и его описанием: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median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Медиана отличных от NA значений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nth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Значение, которое занимало бы позицию n, если бы данные были отсортированы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ohlc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Статистика типа «начальное–наибольшее–наименьшее–конечное» для данных типа временных рядов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prod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Произведение отличных от NA значений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quantile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Выборочный квантиль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107 Какой основном вопрос применения операций с массивами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фильтрация или преобразование выбросов;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подготовка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агрегирование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108 Каким методом нужно воспользоваться для того, чтобы выбрать все строки, в которых встречаются значения, по абсолютной величине превышающие определенную величину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any;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np.sign;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data.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109 Поясните, что выполняет следующий программный код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 w:rsidRPr="00220001">
        <w:rPr>
          <w:lang w:val="en-US" w:eastAsia="ru-RU"/>
        </w:rPr>
        <w:t/>
        <w:pict>
          <v:shape type="#_x0000_t75" style="width:291px;height:157px">
            <v:imagedata r:id="rId16" o:title=""/>
          </v:shape>
        </w:pict>
        <w:t/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«срезает» значения, выходящие за границы интервала от –3 до 3;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«срезает» значения, выходящие за границы интервала от 0 до 3;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«срезает» значения, выходящие за границы интервала от –3 до 0.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110 Поясните, зачем необходимы скобки вокруг data.abs() &gt; 3 в коде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 w:rsidRPr="00220001">
        <w:rPr>
          <w:lang w:val="en-US" w:eastAsia="ru-RU"/>
        </w:rPr>
        <w:t/>
        <w:pict>
          <v:shape type="#_x0000_t75" style="width:300px;height:175px">
            <v:imagedata r:id="rId17" o:title=""/>
          </v:shape>
        </w:pict>
        <w:t/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они означают, что метод any применяется к результату операции сравнения;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они означают, что метод any применяется к результату операции агрегации;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они означают, что метод any применяется для всех колонок массива.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111 Поясните, что мы хотим реализовать данных кодом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 w:rsidRPr="00220001">
        <w:rPr>
          <w:lang w:val="en-US" w:eastAsia="ru-RU"/>
        </w:rPr>
        <w:t/>
        <w:pict>
          <v:shape type="#_x0000_t75" style="width:249px;height:110px">
            <v:imagedata r:id="rId18" o:title=""/>
          </v:shape>
        </w:pict>
        <w:t/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хотим найти в одном из столбцов значения, превышающие 3 по абсолютной величине;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хотим найти во всех столбцах значения, превышающие 3 по абсолютной величине.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112 Какая операция применяется при объединении данных массивов, имеющие общие столбцы (ключи):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merge();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pd.concat();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groupby().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113 Функция, с помощью которой можно изменить названия столбцов: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rename();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reset_index();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rename_columns().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114 Гиперпараметр функции merge, определяющий тип объединения: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by;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how;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left_index;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on.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115 Groupby_data – результат применения агрегационной функции к сгруппированным данным. Привести к формату DataFrame Groupby_data можно путем применения функции: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reset_index();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fillna();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pd.DataFrame();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count().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116 Какие значения нужно передать параметру on для того, чтобы объединить таблицы по результатам одной группировки, но с применением разных агрегационных функций: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никакие;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список столбцов, по которым происходит группировка;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список столбцов, одинаковых для обеих таблиц;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индексы.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117 Какой метод используется для повторной выборки данных из временных рядов в Pandas: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resample();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reshape();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reformat();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resize().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118 Какой метод используется для создания скользящего окна в Pandas: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slide();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shift();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smooth();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rolling().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119 Какой параметр задает размер окна при использовании метода для создания скользящего окна: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size;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window_size;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window;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dimensions.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120 Какой метод используется для вычисления разности временного ряда в Pandas: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difference();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delta();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diff();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change().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121 Какой параметр в методе shift() задает количество шагов сдвига временного ряда: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time;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steps;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periods;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shift.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122 Какой метод используется для удаления строк с пропущенными значениями в pandas DataFrame: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remove_nan();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drop_nan();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dropna();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remove_missing().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123 Какой метод используется для создания новых признаков из даты в pandas DataFrame: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create_features();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generate_features();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extract_features();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add_features().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124 Какой метод рекомендуется использовать для уменьшения размерности значений даты в pandas DataFrame: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reduce_dimension();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shrink_date();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compress_date();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subtract_date().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125 Укажите функцию с помощью которой можно объединить более двух DataFrame: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merge;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join;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concat.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126 Что является результатом группировки после применения функции groupby: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объект, состоящий из пар (имя группы, подтаблица);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объект groupby из групп объектов.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127 Какое максимальное количество колонок можно передать параметру by функции groupby: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2;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100;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2 в 16 степени;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равно максимальному количеству столбцов в DataFrame.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128 Сводная таблица получается путем применения функции: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pivot_table;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crosstab.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129 В функции concat() для добавления строк необходимо параметру axis передать значение: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0;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1;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index;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columns.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130 Выберите функции, с помощью которых можно объединить несколько DataFrame: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merge;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concat;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corr;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lambda;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join.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131 Что такое Plotly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библиотека для визуализации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библиотека для подготовки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библиотека для обработки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132 Как называется специальная библиотека для создания дашбордов, созданная на базе plotly и веб-сервера Flask: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Dash;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Mash;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Pandas.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133 Выберите составные части библиотеки Plotly: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Front-End на JS;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Back-End на Python (за основу взята библиотека Seaborn);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Back-End на R;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Front-End на C#;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Back-End на Java.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134 Библиотека, позволяющая строить интерактивные визуализации, называется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135 Установите соответствие между названием среды разработки и кодом для установки библиотеки в ней: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Anaconda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pip install plotly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Jupyter Notebook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pip install plotly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136 Какое правило соответствует фильтру «равно»: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+;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==;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=;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=.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137 Какое правило соответствует фильтру «не равно»: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+;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==;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=;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=.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138 Можно ли функции line() модулю plotly.express передать гиперпараметру  x или y значение в формате Datetime: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139 Можно ли функции line() модулю plotly.express передать гиперпараметру  x или y значение в формате str: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140 Можно ли функции line() модулю plotly.express передать гиперпараметру x или y значение в формате int: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141 С помощью какой функции можно сгенерировать последовательность дат: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groupby();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reindex();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count();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date_range().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142 Выберите верные утверждения. Срез данных это: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Подмножество многомерного куба;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Часть таблицы, сформированная с применения фильтров;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Случайно сформированная таблица;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Исходная таблица, в которой все столбцы приведены к формату str.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143 Часть таблицы, сформированная с применения фильтров, называется …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144 Правило ... соответствует фильтру «равно»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145 Какая функция используется для создания графика по точкам с помощью библиотеки Plotly Express: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px.plot();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go.plot();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px.scatter();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go.scatter().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146 Какой метод используется для отображения созданного графика с помощью Plotly Express: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show();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display();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plot();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view().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147 Какие основные шаги необходимо выполнить для создания графика с помощью объектов в Plotly: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создание фигуры, добавление объектов, отображение фигуры;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загрузка данных, анализ данных, построение графика;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создание объектов, установка осей, добавление точек;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подключение библиотеки, определение функций, вывод результатов.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148 Каким образом можно добавить график по точкам на фигуру в Plotly: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go.add_trace();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fig.add_trace();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fig.add_scatter();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go.plot().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149 Какой объект используется для более гибкого создания графиков в Plotly: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go.Scatter();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plotly.express.scatter();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go.Figure();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plotly.subplots().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150 Что позволяет сделать атрибут name при создании графика в Plotly: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установить цвет линии;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изменить тип маркера;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указать тип графика;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отобразить имя графика в легенде.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151 Какой атрибут используется для изменения размеров полей графика в Plotly: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fig.resize_layout();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fig.update_layout(margin=dict();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fig.layout.set_margin();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fig.set_layout_margin().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152 Какие методы не используются для отображения созданного графика с помощью Plotly Express: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show();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display();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plot();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view().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153 Функция ... используется для создания графика по точкам с помощью библиотеки Plotly Express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154 В чем смысл ранжирования: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 присваивании рангов – от единицы до числа присутствующих в массиве элементов, начиная с наименьшего значения;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сортировке по нескольким столбцам;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сортировать по значениям в одном или нескольких столбцах.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155 Укажите метод, который применяется для ранжирования: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rank;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rest;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tuple;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list.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156 Для сортировки Series по значениям служит метод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157 Для лексикографической сортировки по индексу служит метод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158 Установите соответствие между названием способов обработки равных рангов и их описанием: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«average»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по умолчанию: всем элементам группы присвоить средний ранг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«min»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всем элементам группы присвоить минимальный ранг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«max»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всем элементам группы присвоить максимальный ранг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«first»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присваивать ранги в порядке появления значений в наборе данных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«dense»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как method="min", но при переходе к следующей группе элементов с одинаковым рангом ранг всегда увеличивается на 1, а не на количество элементов в группе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159 Выберете верное утверждение. Фасеточное построение графиков это: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выведение на одном рисунке несколько графиков;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отображение нескольких графиков в табличном виде;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отображение графика с легендой.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160 Какие значения передаются аргументу facet_row: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название столбца (атрибута), по которому нужно проводить разделение;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количество строк, которые нужно отображать на одном графике;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выбранное количество столбцов (атрибутов), по которым нужно проводить разделение.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161 Какой аргумент отвечает за высоту рисунка: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height;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Height;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category_orders;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barmode.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162 Нужно ли передавать значения по осям х и у при фасеточном построении графика: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 усмотрения разработчика.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163 Какой аргумент выполняет туже функцию, что и метод groupby библиотеки Pandas: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Height;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category_orders;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barmode.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164 Какой аргумент позволяет располагать графики в таблице в заданном пользователе порядком: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height;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Height;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category_orders;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barmode.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165 При фасеточном построении для каждого элемента таблицы рисунков будет отображаться диапазоны изменений по осям х и у: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нет, по умолчанию;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да, по умолчанию;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зависимости от настроек пользователя.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166 Фасеточное построение графиков это -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167 Для чего используется тест тренда Манна-Кендалла: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для определения тренда в данных временного ряда;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это метрический алгоритм для автоматической классификации объектов или регрессии;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это алгоритм обучения с учителем, использующийся для задач классификации и регрессионного анализа.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168 Какой пакет нужно установить в Python, чтобы выполнить тест тренда Манна-Кендалла: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Pymannkendall;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Pykendallmann;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любой из предложенных.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169 С помощью какой библиотеки наряду с выполнением теста тренда Манна-Кендалла можно создать быстрый линейный график: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Matplotlib;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Pandas;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Numpy.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170 Для определения тренда в данных временного ряда используется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171 Установите соответствие между наименованием выходного параметра теста тренда Манна-Кендалла и его интерпретацией: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trend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говорит о тренде (возможные выходные данные включают увеличение, уменьшение или отсутствие тренда)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h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True, если тренд присутствует. False, если тренд отсутствует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p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p-значение теста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z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статистика нормализации теста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Тау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Кендалл Тау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6) s: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е) оценка Манна-Кендала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7) var_s: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ж) дисперсия S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8) slope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з) оценка Тейла-Сена/наклон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9) Intercept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и) перехват надежной линии Кендалла-Тейла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172 Установите соответствие между названием гипотезы для теста и ее назначением: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H 0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в данных отсутствует тренд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H A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в данных присутствует тенденция (это может быть как положительная, так и отрицательная тенденция)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если p-значение теста ниже некоторого уровня значимости (обычно выбираются значения 0,10, 0,05 и 0,01)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имеется статистически значимое свидетельство того, что в данных временного ряда присутствует тенденция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173 Инструкция while выполняет инструкции, пока условное выражение не вернет значение: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True;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False;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1;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0;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Finished;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End.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174 Как называется i в инструкции for i in s: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итератор;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инструкция;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переменная;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константа.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175 Выберете верное утверждение о функции zip(s,t):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объединит последовательности s и t;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выполняет инструкции, пока условное выражение не вернет значение False;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прерывает выполнение инструкции For после исчерпания элементов в самой короткой из;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последовательностей, если их длины не равны.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176 С помощью какой инструкции можно перейти к следующей итерации, не прерывая цикл: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break;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zip();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for;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continue.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177 Основное назначение инструкции else в циклах: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избежать преждевременного прерывания цикла;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установить флаг прерывания цикла;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остановить выполнение цикла.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178 С каким объекта может работать инструкция for: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единичные числа;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строки;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объекты, поддерживающие итерации;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списки.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179 Функция enumerate() позволяет получить, помимо элементов последовательности доступ к: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порядковому номеру итерации;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размеру последовательности;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кортежам вида (0, s[0]);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количеству символов последовательности.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180 По каким столбцам будет проходить объединение, если явно не указаны ключи (столбцы, по которым производить соединение):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 номерам строк;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 первым столбцам из всех объединяемых массивов;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 столбцам с одинаковыми именами.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181 Какое значение имеет параметр ‘how’ в функции pd.merge() по умолчанию: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left’;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outer’;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inner’;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ничего из вышеперечисленного;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right.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182 При значение параметра ‘how’ =  ‘outer’  в функции pd.merge(how = ‘outer’) в случае если в одном из массивов не нашлось равного ключа, какое значение будет в итоговой табличке: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NaN или &lt;NA&gt;;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0;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&amp;#2013266073;;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(пробел).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183 Возможно ли в функции pd.merge() объединение по нескольким ключам: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184 Если в функции pd.merge() ключи для объединения переданы явно (указано значение аргумента on), что произойдет со столбцами, имеющими одинаковое название, но не перееденных аргументу on: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они будут добавлены в ключи автоматически;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такие столбцы будут исключены из обоих массивов;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такие столбцы останутся только в первом массиве, остальные будут исключены;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они не будут добавлены в ключи, а новом массиве будут переименованы.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185 Выберите функции и инструкции, с помощью которых можно комбинировать объекты pandas: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merge();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concat();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zip();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For.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186 Выберите правильные/правильные утверждения. Операция слияния или соединения, комбинирует наборы данных, соединяя строки: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 одному ключу;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 нескольким ключам;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 одному или нескольким ключам;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без ключей;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 номера строк;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 номерам столбцов.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187 К каком типу относится критерий знакового ранга Уилкоксона: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параметрический;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непараметрический;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критерий среднего;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метрический критерий.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188 Что проверяется с помощью критерий знакового ранга Уилкоксона: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наличие значительной разницы между средними значениями генеральной совокупности;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наличие значительной между средними значениями генеральной совокупности;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наличие значительной разницы между среднеквадратичным отклонением генеральной совокупности.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189 Критерий знакового ранга Уилкоксона можно использовать, если распределение различий между двумя выборки не относится к нормальному распределению: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190 Как звучит нулевая гипотеза в критерии знакового ранга Уилкоксона: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двухсторонний;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больше;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меньше;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равны между собой;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неодинаково;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заметно неодинаково.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191 Какое значение сравнивается с параметром α: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pvalue;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теоретическое значением статистики Уилкоксона;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выборочное значение статистики по критерию Уилкоксона.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192 Какие значение передаются функции wilcoxon библиотеки scipy: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два средних значений по двум выборкам;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два массива значений одной длины;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два массива значений различной длины.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193 Сколько значений возвращает функция wilcoxon библиотеки scipy: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ни одного;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одно;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 запросы пользователя;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три.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194 Критерий знакового ранга Уилкоксона относится к ... типу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195 Наличие значительной разницы между средними значениями генеральной совокупности проверяется с помощью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196 Продолжите фразу «По сравнению с pandas.merge, метод join объекта DataFrame по умолчанию выполняет…»: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левое внешнее соединение по ключам соединения;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правое внешнее соединение по ключам соединения;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левое внешнее разъединение по ключам соединения.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197 Для чего можно использовать метод экземпляра join: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для комбинирования нескольких объектов DataFrame, обладающих одинаковыми или похожими индексами, но непересекающимися столбцами;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для комбинирования нескольких объектов DataFrame, обладающих разными индексами, но непересекающимися столбцами;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для комбинирования нескольких объектов DataFrame, обладающих одинаковыми или похожими индексами и пересекающимися столбцами.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198 Выберите правильное описание функции CONCAT: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функция, соединяющая несколько текстовых значений в одну строку, другими словами, выполняет конкатенацию строк;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функция, создающая строки путем замены некоторых частей другой строки;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функция, возвращающая новую строку, в которой каждый символ в строке заменяется с использованием определенной таблицы перевода.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199 Установите соответствие между наименованием типа слияния и его интерпретацией: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Один-к-одному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одна единица данных в одной таблице связана только с одной единицей данных в другой таблице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Один-ко-многим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в этом типе данных одна строка с информацией связана со многими строками в другой таблице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Многие-к-одному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построение этого типа связи похоже на предыдущий тип, но работает в обратном направлении — есть первичная и второстепенная таблица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Многие-ко-многим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в этом типе связей много строк в одной таблице имеет связь со многими строками в другой таблице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200 Установите соответствие между названием vtnjlf Pandas  и еuj назначением: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Inner join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возвращает только строки, в которых ключи из левой таблицы совпадают с ключами из правой таблицы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Full join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вернет все строки из всех таблиц, участвующих в соединении, соединив между собой те, которые подошли под условие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Left join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выбираются все записи первой (левой) таблицы, даже если они не соответствуют записям во второй (правой) таблице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Right join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выбираются все записи второй (правой) таблицы, даже если они не соответствуют записям в первой (левой) таблице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613116DB" w14:textId="77777777" w:rsidR="0091117B" w:rsidRPr="00220001" w:rsidRDefault="0091117B" w:rsidP="00DF3739">
      <w:pPr>
        <w:rPr>
          <w:lang w:val="en-US" w:eastAsia="ru-RU"/>
        </w:rPr>
      </w:pPr>
      <w:bookmarkStart w:id="41" w:name="_Toc78533458"/>
    </w:p>
    <w:p w14:paraId="092F9077" w14:textId="5E2F8C95" w:rsidR="0043485A" w:rsidRPr="005F373B" w:rsidRDefault="0043485A" w:rsidP="00574DB8">
      <w:pPr>
        <w:pStyle w:val="2"/>
      </w:pPr>
      <w:bookmarkStart w:id="42" w:name="_Toc94019593"/>
      <w:bookmarkStart w:id="43" w:name="_Toc130546237"/>
      <w:bookmarkStart w:id="44" w:name="_Toc130547460"/>
      <w:r w:rsidRPr="005F373B">
        <w:t>5.3 Критерии и шкала оценки (ключи к заданиям), правила обработки результатов теста</w:t>
      </w:r>
      <w:bookmarkEnd w:id="41"/>
      <w:bookmarkEnd w:id="42"/>
      <w:bookmarkEnd w:id="43"/>
      <w:bookmarkEnd w:id="44"/>
    </w:p>
    <w:p w14:paraId="00C5D557" w14:textId="1C22C622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6</w:t>
      </w:r>
      <w:r w:rsidRPr="005F373B">
        <w:t xml:space="preserve"> </w:t>
      </w:r>
      <w:r w:rsidR="0043485A" w:rsidRPr="005F373B">
        <w:t xml:space="preserve">– </w:t>
      </w:r>
      <w:r w:rsidR="001B2AF9" w:rsidRPr="005F373B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5F373B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№ 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Правильные варианты ответа, модельные 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append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tuple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reversed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fillna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new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.ipynb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dtypes()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NumPy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Matplotlib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Pandas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NumPy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IDE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«поддержка отладки»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«Автоматическое форматирование кода»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int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.describe()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1-a,2-б,3-в,4-г,5-д,6-е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1-a,2-б,3-в,4-г,5-д,6-е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1-a,2-б,3-в,4-г,5-д,6-е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month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0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"last"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Count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size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nsmallest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агрегированием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Plotly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срезом данных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==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show()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sort_values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sort_index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отображение нескольких графиков в табличном виде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тест тренда Манна-Кендалла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1-a,2-б,3-в,4-г,5-д,6-е,7-ж,8-з,9-и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непараметрическому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критерия знакового ранга Уилкоксона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</w:tbl>
    <w:p w14:paraId="741B0A60" w14:textId="77777777" w:rsidR="00C26211" w:rsidRPr="005F373B" w:rsidRDefault="00C26211" w:rsidP="00DF3739">
      <w:pPr>
        <w:rPr>
          <w:lang w:eastAsia="ru-RU"/>
        </w:rPr>
      </w:pPr>
    </w:p>
    <w:p w14:paraId="1961F479" w14:textId="5972B10F" w:rsidR="0043485A" w:rsidRPr="005F373B" w:rsidRDefault="0043485A" w:rsidP="00DF3739">
      <w:pPr>
        <w:rPr>
          <w:lang w:eastAsia="ru-RU"/>
        </w:rPr>
      </w:pPr>
      <w:r w:rsidRPr="005F373B">
        <w:rPr>
          <w:lang w:eastAsia="ru-RU"/>
        </w:rPr>
        <w:t xml:space="preserve">Правила обработки результатов теста: тест считается выполненным при правильном выполнении обучающимся не менее </w:t>
      </w:r>
      <w:r w:rsidR="003914B1">
        <w:rPr>
          <w:lang w:val="en-US" w:eastAsia="ru-RU"/>
        </w:rPr>
        <w:t>70</w:t>
      </w:r>
      <w:r w:rsidRPr="005F373B">
        <w:rPr>
          <w:lang w:eastAsia="ru-RU"/>
        </w:rPr>
        <w:t xml:space="preserve"> % заданий.</w:t>
      </w:r>
    </w:p>
    <w:p w14:paraId="5DEC892B" w14:textId="77777777" w:rsidR="0043485A" w:rsidRPr="005F373B" w:rsidRDefault="0043485A" w:rsidP="00DF3739">
      <w:pPr>
        <w:rPr>
          <w:b/>
        </w:rPr>
      </w:pPr>
      <w:bookmarkStart w:id="45" w:name="_Toc33036840"/>
    </w:p>
    <w:p w14:paraId="56570DD6" w14:textId="4EB005CC" w:rsidR="0043485A" w:rsidRPr="00CE3A74" w:rsidRDefault="0043485A" w:rsidP="00574DB8">
      <w:pPr>
        <w:pStyle w:val="1"/>
        <w:rPr>
          <w:rFonts w:asciiTheme="minorHAnsi" w:hAnsiTheme="minorHAnsi"/>
          <w:lang w:val="en-US"/>
        </w:rPr>
      </w:pPr>
      <w:bookmarkStart w:id="46" w:name="_Toc78533459"/>
      <w:bookmarkStart w:id="47" w:name="_Toc94019594"/>
      <w:bookmarkStart w:id="48" w:name="_Toc130546238"/>
      <w:bookmarkStart w:id="49" w:name="_Toc130547461"/>
      <w:r w:rsidRPr="005F373B">
        <w:t>6 Задания для проверки</w:t>
      </w:r>
      <w:r w:rsidR="00CE3A74">
        <w:rPr>
          <w:rFonts w:asciiTheme="minorHAnsi" w:hAnsiTheme="minorHAnsi"/>
          <w:lang w:val="en-US"/>
        </w:rPr>
        <w:t xml:space="preserve"> </w:t>
      </w:r>
      <w:r w:rsidR="00CE3A74" w:rsidRPr="00CE3A74">
        <w:t>умений</w:t>
      </w:r>
      <w:r w:rsidRPr="005F373B">
        <w:t xml:space="preserve"> </w:t>
      </w:r>
      <w:bookmarkEnd w:id="45"/>
      <w:bookmarkEnd w:id="46"/>
      <w:bookmarkEnd w:id="47"/>
      <w:bookmarkEnd w:id="48"/>
      <w:bookmarkEnd w:id="49"/>
    </w:p>
    <w:bookmarkEnd w:id="1"/>
    <w:bookmarkEnd w:id="2"/>
    <w:bookmarkEnd w:id="3"/>
    <w:bookmarkEnd w:id="4"/>
    <w:bookmarkEnd w:id="5"/>
    <w:bookmarkEnd w:id="6"/>
    <w:bookmarkEnd w:id="7"/>
    <w:bookmarkEnd w:id="8"/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1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загружать файлы большого объема для дальнейшей обработки при помощи библиотек Pandas и Numpy в различных форматах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Необходимо: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1) Запустить jupyter notebook.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2) Импортировать библиотеки, необходимые для загрузки и анализа данных.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3) Определить расширение (тип/формат) и размер файла loco_2_corr.tsv.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4) Выбрать способ загрузки файла (функцию библиотеки) loco_2_corr.tsv, получите DataFrame.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5) Рассчитать общее количество строк в полученном DataFrame.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6) Рассчитать общее количество колонок в рассчитанном DataFrame.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7) Рассчитать количество строк для серии 135 (поле loco_2.ser_loc).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Учебный портал/учебная аудитория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7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С.В. Рындина Базовые возможности языка Python для анализа данных. — Пенза : Издательство ПГУ, 2022. — 72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</w:t>
            </w:r>
          </w:p>
        </w:tc>
      </w:tr>
    </w:tbl>
    <w:p>
      <w:pPr>
        <w:jc w:val="left"/>
        <w:spacing w:after="0" w:line="360" w:lineRule="auto"/>
      </w:pPr>
      <w:br/>
      <w:r>
        <w:rPr/>
        <w:t xml:space="preserve">Дополнительные материалы:</w:t>
      </w:r>
      <w:br/>
      <w:r>
        <w:rPr/>
        <w:t xml:space="preserve">1. Описание полей файла loco_2_corr.tsv,</w:t>
      </w:r>
      <w:br/>
      <w:r>
        <w:rPr/>
        <w:t xml:space="preserve">URL: https://constructor-api.emiit.ru/tasks/287/additional_files/156/download</w:t>
      </w:r>
      <w:br/>
      <w:r>
        <w:rPr/>
        <w:t xml:space="preserve">2. Датасет loco_2_corr,</w:t>
      </w:r>
      <w:br/>
      <w:r>
        <w:rPr/>
        <w:t xml:space="preserve">URL: https://constructor-api.emiit.ru/tasks/287/additional_files/157/download</w:t>
      </w:r>
      <w:br/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8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Среда разработки Anaconda Python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Anaconda Python включает в себя среду разработки Jupyter Notebook, библиотеки NumPy, SciPy, Pandas, Matplotlib, Scikit-Learn и многие другие популярные пакеты Python.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5.2.2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9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загружать файлы большого объема для дальнейшей обработки при помощи библиотек Pandas и Numpy в различных форматах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 Файл loco_2.tsv
2. Описание полей файла loco_2.tsv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10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 Файл loco_2.tsv
2. Описание полей файла loco_2.tsv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Формат файла: tsv
Общее количество строк: 11390506
Общее количество столбцов: 16
Общее количество строк для локомотива серии 135: 542390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2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проводить разведочный анализ данных при помощи базовых библиотек Python в условиях некачественных данных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Необходимо:</w:t>
      </w:r>
    </w:p>
    <w:p>
      <w:pPr>
        <w:numPr>
          <w:ilvl w:val="0"/>
          <w:numId w:val="5048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Сформировать новый DataFrame: срез данных по критерию «тип отказа» (loco_2.fail_type) равен ‘производственный при ремонте’.</w:t>
      </w:r>
    </w:p>
    <w:p>
      <w:pPr>
        <w:numPr>
          <w:ilvl w:val="0"/>
          <w:numId w:val="5048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Определить количество пропущенных значений по столбцам в новом DataFrame.</w:t>
      </w:r>
    </w:p>
    <w:p>
      <w:pPr>
        <w:numPr>
          <w:ilvl w:val="0"/>
          <w:numId w:val="5048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Рассчитать общее количество строчек в массиве данных.</w:t>
      </w:r>
    </w:p>
    <w:p>
      <w:pPr>
        <w:numPr>
          <w:ilvl w:val="0"/>
          <w:numId w:val="5048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Определить столбец (столбцы), доля пропусков в которых самая большая.</w:t>
      </w:r>
    </w:p>
    <w:p>
      <w:pPr>
        <w:numPr>
          <w:ilvl w:val="0"/>
          <w:numId w:val="5048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Провести логический анализ и определить столбец, пропуски в котором делают невозможным провести анализ последствий отказов в различных местах возникновения отказа.</w:t>
      </w:r>
    </w:p>
    <w:p>
      <w:pPr>
        <w:numPr>
          <w:ilvl w:val="0"/>
          <w:numId w:val="5048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Удалить строки, в которых есть пропуски в столбце, выделенном по п.5.</w:t>
      </w:r>
    </w:p>
    <w:p>
      <w:pPr>
        <w:numPr>
          <w:ilvl w:val="0"/>
          <w:numId w:val="5048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Определить количество строк, в которых есть пропуски. Определить в записях с каким индексом из следующего списка содержится 4 пропуска (индекс строки): 6275915, 11390499, 11390500, 1.</w:t>
      </w:r>
    </w:p>
    <w:p>
      <w:pPr>
        <w:numPr>
          <w:ilvl w:val="0"/>
          <w:numId w:val="5048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Разработать стратегию обработки пропусков для различных столбцов, используя стратегию удаления строк только для поля loco_2.zns_loc (после выполнения п.6).</w:t>
      </w:r>
    </w:p>
    <w:p>
      <w:pPr>
        <w:numPr>
          <w:ilvl w:val="0"/>
          <w:numId w:val="5048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Восстановить пропущенные значения, при условии, что удалять строки можно только в том случае, если есть пропуск по полю loco_2.zns_loc (после выполнения п.6).</w:t>
      </w:r>
    </w:p>
    <w:p>
      <w:pPr>
        <w:numPr>
          <w:ilvl w:val="0"/>
          <w:numId w:val="5048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Определить количество итоговых строк в массиве, количество удаленных строк, долю удаленных строк (округление до второго знака после запятой).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Учебный портал/учебная аудитория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11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С.В. Рындина Базовые возможности языка Python для анализа данных. — Пенза : Издательство ПГУ, 2022. — 72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Уэс Маккинни Python и анализ данных: Первичная обработка данных с применением pandas, NumPy и  Jupiter / пер.  с  англ. А.  А.  Слинкина. 3-е изд. . — М : МК Пресс, 2023. — 536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</w:t>
            </w:r>
          </w:p>
        </w:tc>
      </w:tr>
    </w:tbl>
    <w:p>
      <w:pPr>
        <w:jc w:val="left"/>
        <w:spacing w:after="0" w:line="360" w:lineRule="auto"/>
      </w:pP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24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12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Среда разработки Anaconda Python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Anaconda Python включает в себя среду разработки Jupyter Notebook, библиотеки NumPy, SciPy, Pandas, Matplotlib, Scikit-Learn и многие другие популярные пакеты Python.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5.2.2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13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проводить разведочный анализ данных при помощи базовых библиотек Python в условиях некачественных данных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DataFrame, полученный по итогам задания 1.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14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DataFrame, полученный по итогам задания 1.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Количество пропущенных значений по столбцу loco2.znsloc: 2507262
Доля пропущенных значений по столбцу loco2.znsloc (до второго знака после запятой): 0,43
Название столбцов с наибольшей долей пропусков (через запятую с проблем): loco2.znsloc, loco2.prsloc
Название столбца, который делает невозможным анализ последствий отказов: loco2.failconsequence
Индекс строки, в которой содержится 4 пропуска: 6275915
количество строк в массиве: 5772009
количество удаленных строк: 108054
доля удаленных строк: 0.018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3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проводить разведочный анализ данных при помощи базовых библиотек Python в условиях некачественных данных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Необходимо:</w:t>
      </w:r>
    </w:p>
    <w:p>
      <w:pPr>
        <w:numPr>
          <w:ilvl w:val="0"/>
          <w:numId w:val="504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Привести значение в поле date_end к формату даты и создать новые признаки: месяц в году, год, день, день в году (новые признаки окончания даты расследования отказа).</w:t>
      </w:r>
    </w:p>
    <w:p>
      <w:pPr>
        <w:numPr>
          <w:ilvl w:val="0"/>
          <w:numId w:val="504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Определить в каком месяце чаще всего завершается расследование отказов.</w:t>
      </w:r>
    </w:p>
    <w:p>
      <w:pPr>
        <w:numPr>
          <w:ilvl w:val="0"/>
          <w:numId w:val="504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Осуществить выбор локомотива и просмотр количества дней датами окончания расследования случаев отказа:</w:t>
      </w:r>
    </w:p>
    <w:p>
      <w:pPr>
        <w:numPr>
          <w:ilvl w:val="0"/>
          <w:numId w:val="5050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Сделайте срез данных для следующих характеристик: </w:t>
      </w:r>
    </w:p>
    <w:p>
      <w:pPr>
        <w:numPr>
          <w:ilvl w:val="0"/>
          <w:numId w:val="5046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(loco_2_new['loco_2.ser_loc'] == 135)&amp;(loco_2_new['loco_2.prs_loc'] == 2)</w:t>
      </w:r>
    </w:p>
    <w:p>
      <w:pPr>
        <w:numPr>
          <w:ilvl w:val="0"/>
          <w:numId w:val="5046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&amp;(loco_2_new['loco_2.zns_8zn'] == 739)</w:t>
      </w:r>
    </w:p>
    <w:p>
      <w:pPr>
        <w:numPr>
          <w:ilvl w:val="0"/>
          <w:numId w:val="5046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&amp;(loco_2_new["год"] ==2019)</w:t>
      </w:r>
    </w:p>
    <w:p>
      <w:pPr>
        <w:numPr>
          <w:ilvl w:val="0"/>
          <w:numId w:val="5051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Сбросьте индексы.</w:t>
      </w:r>
    </w:p>
    <w:p>
      <w:pPr>
        <w:numPr>
          <w:ilvl w:val="0"/>
          <w:numId w:val="5051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Удалите неинформативные столбцы (всего 3 неинформативных столбца два из них: 'index', 'loco_2.ctime').</w:t>
      </w:r>
    </w:p>
    <w:p>
      <w:pPr>
        <w:numPr>
          <w:ilvl w:val="0"/>
          <w:numId w:val="5051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Отсортируйте массив по номеру дня расследования в году.</w:t>
      </w:r>
    </w:p>
    <w:p>
      <w:pPr>
        <w:numPr>
          <w:ilvl w:val="0"/>
          <w:numId w:val="5051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Рассчитайте количество дней между окончаниями расследования.</w:t>
      </w:r>
    </w:p>
    <w:p>
      <w:pPr>
        <w:numPr>
          <w:ilvl w:val="0"/>
          <w:numId w:val="5051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Определите в какие даты разница в количестве дней между расследования была больше 1.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Учебный портал/учебная аудитория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15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С.В. Рындина Базовые возможности языка Python для анализа данных. — Пенза : Издательство ПГУ, 2022. — 72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Уэс Маккинни Python и анализ данных: Первичная обработка данных с применением pandas, NumPy и  Jupiter / пер.  с  англ. А.  А.  Слинкина. 3-е изд. . — М : МК Пресс, 2023. — 536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</w:t>
            </w:r>
          </w:p>
        </w:tc>
      </w:tr>
    </w:tbl>
    <w:p>
      <w:pPr>
        <w:jc w:val="left"/>
        <w:spacing w:after="0" w:line="360" w:lineRule="auto"/>
      </w:pP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16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Среда разработки Anaconda Python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Anaconda Python включает в себя среду разработки Jupyter Notebook, библиотеки NumPy, SciPy, Pandas, Matplotlib, Scikit-Learn и многие другие популярные пакеты Python.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5.2.2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17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проводить разведочный анализ данных при помощи базовых библиотек Python в условиях некачественных данных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DataFrame, полученный по итогам задания 2.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18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DataFrame, полученный по итогам задания 2.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Номер месяца, в котором чаще всего завершается расследование отказа: 3
Количество строк по результату выполнения пункта 3.f: 6.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4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подготавливать данные для решения бизнес-задач при помощи инструментов группировки, агрегации и визуализации данных в условиях некачественных данных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Необходимо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:</w:t>
      </w:r>
    </w:p>
    <w:p>
      <w:pPr>
        <w:numPr>
          <w:ilvl w:val="0"/>
          <w:numId w:val="5052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Подготовить данные:
</w:t>
      </w:r>
    </w:p>
    <w:p>
      <w:pPr>
        <w:numPr>
          <w:ilvl w:val="1"/>
          <w:numId w:val="5052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Подсчитать число записей до удаления дубликатов.</w:t>
      </w:r>
    </w:p>
    <w:p>
      <w:pPr>
        <w:numPr>
          <w:ilvl w:val="1"/>
          <w:numId w:val="5052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Удалить неинформативные колонки (две) и удалите дубликаты.</w:t>
      </w:r>
    </w:p>
    <w:p>
      <w:pPr>
        <w:numPr>
          <w:ilvl w:val="1"/>
          <w:numId w:val="5052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Подсчитать количество записей после удаления дубликатов.</w:t>
      </w:r>
    </w:p>
    <w:p>
      <w:pPr>
        <w:numPr>
          <w:ilvl w:val="0"/>
          <w:numId w:val="5052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Сгруппировать данные по набору столбцов ['год', 'loco_2.ser_loc', 'loco_2.prs_loc', 'loco_2.zns_8zn'] и рассчитать количество расследований отказов.</w:t>
      </w:r>
    </w:p>
    <w:p>
      <w:pPr>
        <w:numPr>
          <w:ilvl w:val="0"/>
          <w:numId w:val="5052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Результаты, полученные по п.2 перевести в формат DataFrame, до сброса индексов. Задать новые имена колонок: ['количество расследований'].</w:t>
      </w:r>
    </w:p>
    <w:p>
      <w:pPr>
        <w:numPr>
          <w:ilvl w:val="0"/>
          <w:numId w:val="5052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Определить, наблюдается ли проблема со значениями по полю loco_2.zns_8zn.</w:t>
      </w:r>
    </w:p>
    <w:p>
      <w:pPr>
        <w:numPr>
          <w:ilvl w:val="0"/>
          <w:numId w:val="5052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Сделать срез данных, убрав локомотивы с zns_8zn равным 0 и отсортировать полученный массив по полям ['loco_2.ser_loc','loco_2.prs_loc', 'loco_2.zns_8zn', 'loco_2.fail_place', 'loco_2.date_end']</w:t>
      </w:r>
    </w:p>
    <w:p>
      <w:pPr>
        <w:numPr>
          <w:ilvl w:val="0"/>
          <w:numId w:val="5052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Сгруппировать данные так, чтобы рассчитать количество дней между окончаниями расследований случаев отказов в разрезе места отказа ('loco_2.fail_place') и рассчитать это количество. Привести данные к таком формату, чтобы в столбце было записано целое число (количество дней) без дополнительных символов.</w:t>
      </w:r>
    </w:p>
    <w:p>
      <w:pPr>
        <w:numPr>
          <w:ilvl w:val="0"/>
          <w:numId w:val="5052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Добавить к срезу данных, полученных по п.5. Новому признаку дайте имя diff.</w:t>
      </w:r>
    </w:p>
    <w:p>
      <w:pPr>
        <w:numPr>
          <w:ilvl w:val="0"/>
          <w:numId w:val="5052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 основе DataFrame, полученного по результатам п.7 сформировать новый DataFrame и рассчитать среднее число дней между расследованиями.</w:t>
      </w:r>
    </w:p>
    <w:p>
      <w:pPr>
        <w:numPr>
          <w:ilvl w:val="0"/>
          <w:numId w:val="5052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Определить среднее число дней между отказами электрооборудования силовой цепи, вспомогательных цепей и цепей управления локомотива, МВПС для локомотивов серии 694 в марте 2021 года: 71.</w:t>
      </w:r>
    </w:p>
    <w:p>
      <w:pPr>
        <w:numPr>
          <w:ilvl w:val="0"/>
          <w:numId w:val="5052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Определить количество месяцев для локомотива серии 694, когда среднее число дней между расследованиями отказов дизеля и дизельного оборудование локомотива, МВПС.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Учебный портал/учебная аудитория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19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Генерация признаков из временных рядов / NewTechAudit : [профессиональное сообщество]. — Текст : электронный // Хабр : [сайт] — 2021. — 22 окт. — URL: https://habr.com/ru/articles/584896 (дата обращения: 20.11.2023).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Python для анализа данных : операции в pandas. — Текст : электронный // Физтех.Статистика : [сайт] — URL: https://mipt-stats.gitlab.io/courses/python/10_pandas2.html (дата обращения: 22.11.2023).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Уэс Маккинни Python и анализ данных: Первичная обработка данных с применением pandas, NumPy и  Jupiter / пер.  с  англ. А.  А.  Слинкина. 3-е изд. . — М : МК Пресс, 2023. — 536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</w:t>
            </w:r>
          </w:p>
        </w:tc>
      </w:tr>
    </w:tbl>
    <w:p>
      <w:pPr>
        <w:jc w:val="left"/>
        <w:spacing w:after="0" w:line="360" w:lineRule="auto"/>
      </w:pP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20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Среда разработки Anaconda Python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Anaconda Python включает в себя среду разработки Jupyter Notebook, библиотеки NumPy, SciPy, Pandas, Matplotlib, Scikit-Learn и многие другие популярные пакеты Python.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5.2.2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21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подготавливать данные для решения бизнес-задач при помощи инструментов группировки, агрегации и визуализации данных в условиях некачественных данных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DataFrame, полученный по итогам задания 3.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22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DataFrame, полученный по итогам задания 3.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 Записей до удаления дубликатов: 5663955
2. Записей после дубликатов: 38172
3. Число дней между отказами электрооборудования силовой цепи, вспомогательных цепей и цепей управления локомотива, МВПС для локомотивов серии 694 в марте 2021 года: 71.
4. Количество месяцев для локомотива серии 694, когда среднее число дней между расследованиями отказов Дизеля и дизельного оборудование локомотива, МВПС: 2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5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подготавливать данные для решения бизнес-задач при помощи инструментов группировки, агрегации и визуализации данных в условиях некачественных данных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Необходимо:</w:t>
      </w:r>
    </w:p>
    <w:p>
      <w:pPr>
        <w:numPr>
          <w:ilvl w:val="0"/>
          <w:numId w:val="5053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Построить график среднего числа дней между расследования по месяцам для локомотива серии 108, определить по графику количество пиков, превышающих значение 400.</w:t>
      </w:r>
    </w:p>
    <w:p>
      <w:pPr>
        <w:numPr>
          <w:ilvl w:val="0"/>
          <w:numId w:val="5053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Передать гиперпараметру facet_col значение ["loco_2.fail_place"], определить сколько получится рисунков. Для корректного отображения графиков передать функции px.line() следующие параметры: facet_col_wrap=2, width=2000, height=1500.</w:t>
      </w:r>
    </w:p>
    <w:p>
      <w:pPr>
        <w:numPr>
          <w:ilvl w:val="0"/>
          <w:numId w:val="5053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Сформировать DataFrame с количеством отказов по сериям по месяцам.</w:t>
      </w:r>
    </w:p>
    <w:p>
      <w:pPr>
        <w:numPr>
          <w:ilvl w:val="0"/>
          <w:numId w:val="5053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Построить графики количества отказов (используя DataFrame, полученный по результатам выполнения п. 4.1). Определить, на какой серии локомотива в течении всего периода наблюдения отказов было больше, чем на других сериях.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Учебный портал/учебная аудитория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23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Генерация признаков из временных рядов / NewTechAudit : [профессиональное сообщество]. — Текст : электронный // Хабр : [сайт] — 2021. — 22 окт. — URL: https://habr.com/ru/articles/584896 (дата обращения: 20.11.2023).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Python для анализа данных : операции в pandas. — Текст : электронный // Физтех.Статистика : [сайт] — URL: https://mipt-stats.gitlab.io/courses/python/10_pandas2.html (дата обращения: 22.11.2023).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Уэс Маккинни Python и анализ данных: Первичная обработка данных с применением pandas, NumPy и  Jupiter / пер.  с  англ. А.  А.  Слинкина. 3-е изд. . — М : МК Пресс, 2023. — 536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</w:t>
            </w:r>
          </w:p>
        </w:tc>
      </w:tr>
    </w:tbl>
    <w:p>
      <w:pPr>
        <w:jc w:val="left"/>
        <w:spacing w:after="0" w:line="360" w:lineRule="auto"/>
      </w:pP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24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Среда разработки Anaconda Python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Anaconda Python включает в себя среду разработки Jupyter Notebook, библиотеки NumPy, SciPy, Pandas, Matplotlib, Scikit-Learn и многие другие популярные пакеты Python.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5.2.2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25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подготавливать данные для решения бизнес-задач при помощи инструментов группировки, агрегации и визуализации данных в условиях некачественных данных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DataFrame, полученный по итогам задания 4.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26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DataFrame, полученный по итогам задания 4.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 Количество пиков, превышающих значение 400: 3
2. Количество рисунков: 8
3. Серия локомотива в течении всего периода наблюдения отказов было больше, чем на других сериях: 241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6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формировать статистические гипотезы при помощи представления данных в виде временных рядов в условиях больших данных, характеризующихся множеством параметров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Необходимо:</w:t>
      </w:r>
    </w:p>
    <w:p>
      <w:pPr>
        <w:numPr>
          <w:ilvl w:val="0"/>
          <w:numId w:val="505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Инсталлировать библиотеку pymannkendall.</w:t>
      </w:r>
    </w:p>
    <w:p>
      <w:pPr>
        <w:numPr>
          <w:ilvl w:val="0"/>
          <w:numId w:val="505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Импортировать библиотеку pymannkendall.</w:t>
      </w:r>
    </w:p>
    <w:p>
      <w:pPr>
        <w:numPr>
          <w:ilvl w:val="0"/>
          <w:numId w:val="505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Исключить из DataFrame записи с loco_2.zns_8zn равным 0.</w:t>
      </w:r>
    </w:p>
    <w:p>
      <w:pPr>
        <w:numPr>
          <w:ilvl w:val="0"/>
          <w:numId w:val="505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Сформировать (после п.3) два DataFrame:
</w:t>
      </w:r>
    </w:p>
    <w:p>
      <w:pPr>
        <w:numPr>
          <w:ilvl w:val="1"/>
          <w:numId w:val="505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 количеством отказов по месяцам, возникающих в Электрооборудовании силовой цепи, вспомогательных цепей и цепей управления локомотива, МВПС (см. полную формулировку по полю loco_2.fail_place).</w:t>
      </w:r>
    </w:p>
    <w:p>
      <w:pPr>
        <w:numPr>
          <w:ilvl w:val="1"/>
          <w:numId w:val="505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 количеством отказов по месяцам, возникающих в Тяговые электрические машины локомотива, МВПС (см. полную формулировку по полю loco_2.fail_place).</w:t>
      </w:r>
    </w:p>
    <w:p>
      <w:pPr>
        <w:numPr>
          <w:ilvl w:val="0"/>
          <w:numId w:val="505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каждого из полученных по п. 4 DataFrame определить наличие трендов в разрезе серий локомотивов. Результаты записать в DataFrame со столбцами ‘серия’, ‘статус динамики отказа’.</w:t>
      </w:r>
    </w:p>
    <w:p>
      <w:pPr>
        <w:numPr>
          <w:ilvl w:val="0"/>
          <w:numId w:val="505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каждого из полученных по п. 4 DataFrame определить наличие среднего числа отказов и добавить эту информацию к DataFrame, полученным по результатам п. 5.</w:t>
      </w:r>
    </w:p>
    <w:p>
      <w:pPr>
        <w:numPr>
          <w:ilvl w:val="0"/>
          <w:numId w:val="505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Инсталлировать библиотеку scipy.</w:t>
      </w:r>
    </w:p>
    <w:p>
      <w:pPr>
        <w:numPr>
          <w:ilvl w:val="0"/>
          <w:numId w:val="505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Из библиотеки scipy импортировать модуль wilcoxon.</w:t>
      </w:r>
    </w:p>
    <w:p>
      <w:pPr>
        <w:numPr>
          <w:ilvl w:val="0"/>
          <w:numId w:val="505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DataFrame, полученного по результатам п. 4.а рассчитать значение p-value по критерию Виклонсана при сравнении временных рядов за 2020 и 2021 года для серии 135.</w:t>
      </w:r>
    </w:p>
    <w:p>
      <w:pPr>
        <w:numPr>
          <w:ilvl w:val="0"/>
          <w:numId w:val="505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Критерию wilcoxon сравнить значимость изменения числа отказов за 2019 и 2020 год для каждого из DataFrame, полученного по п.4.</w:t>
      </w:r>
    </w:p>
    <w:p>
      <w:pPr>
        <w:numPr>
          <w:ilvl w:val="0"/>
          <w:numId w:val="505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Объединить результаты пунктов 6 и 10.</w:t>
      </w:r>
    </w:p>
    <w:p>
      <w:pPr>
        <w:numPr>
          <w:ilvl w:val="0"/>
          <w:numId w:val="505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Определить перечень серий, для которых наблюдается рост числа отказов, а мероприятия не эффективны как для Электрооборудования так и для тяговых электрических машин.</w:t>
      </w:r>
    </w:p>
    <w:p>
      <w:pPr>
        <w:numPr>
          <w:ilvl w:val="0"/>
          <w:numId w:val="505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Провести анализ для серии 234 и определить, на основе какого критерия (wilcoxon, pymannkendall или среднее число отказов) можно установить, по которому можно ранжировать место возникновения отказа по результатам проведенных расчетов.    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Учебный портал/учебная аудитория.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27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Задойный Алексей. Шпаргалка по визуализации данных в Python с помощью Plotly / А. Задойный. — Текст : электронный // Хабр : [сайт]. — 2020. — 25 мая. — URL: https://habr.com/ru/articles/502958 (дата обращения: 13.10.2023).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Как выполнить тест тренда Манна-Кендалла в Python / Редакция Кодкампа. — Текст: электронный // Кодкамп : онлайн-институт цифровых навыков : [сайт]. — 2022. — 17 авг.— URL: https://www.codecamp.ru/blog/mann-kendall-test-python (дата обращения: 10.10.2023).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Роман Котюбеев. Диаграмма рассеяния и столбчатая диаграмма в Plotly Express / Р. Котюбеев. — Текст : электронный // python-school : [сайт]. — 2023. — 21 окт. — URL:https://python-school.ru/blog/визуализация-данных/plotly-express (дата обращения: 30.10.2023).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Бизли Д. Python. Подробный справочник. – пер. с англ.. — СПб : Символ-Плюс, 2010. — 864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Уэс Маккинни Python и анализ данных: Первичная обработка данных с применением pandas, NumPy и  Jupiter / пер.  с  англ. А.  А.  Слинкина. 3-е изд. . — М : МК Пресс, 2023. — 536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2.2.3 ГрасД. Data Science. Наука о данных с нуля: пер. с англ. - 2-е изд., перераб. и доп. — СПб : БХВ-Петербурr, 2021. — 416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</w:t>
            </w:r>
          </w:p>
        </w:tc>
      </w:tr>
    </w:tbl>
    <w:p>
      <w:pPr>
        <w:jc w:val="left"/>
        <w:spacing w:after="0" w:line="360" w:lineRule="auto"/>
      </w:pP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66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28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Среда разработки Anaconda Python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Anaconda Python включает в себя среду разработки Jupyter Notebook, библиотеки NumPy, SciPy, Pandas, Matplotlib, Scikit-Learn и многие другие популярные пакеты Python.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5.2.2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29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формировать статистические гипотезы при помощи представления данных в виде временных рядов в условиях больших данных, характеризующихся множеством параметров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DataFrame, полученный по результатам пункта 4.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30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DataFrame, полученный по результатам пункта 4.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	Значение p-value по критерию Виклонсана при сравнении временных рядов за 2020 и 2021 года для серии 135 (до 5-го знака после запятой 0,000ХХ): 0,00048.
2)	Серии, для которых наблюдается рост числа отказов, а мероприятия не эффективны как для электрооборудования, так и для тяговых электрических машин: 234.
3)	Критерий ранжирования: среднее число отказов.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39097E9C" w14:textId="775ACB1E" w:rsidR="0043485A" w:rsidRPr="00922A02" w:rsidRDefault="003B3DB6" w:rsidP="00DF3739">
      <w:pPr>
        <w:rPr>
          <w:lang w:val="en-US" w:eastAsia="ru-RU"/>
        </w:rPr>
      </w:pPr>
      <w:bookmarkStart w:id="50" w:name="_Toc33036841"/>
      <w:bookmarkStart w:id="51" w:name="_GoBack"/>
      <w:bookmarkEnd w:id="51"/>
      <w:r w:rsidRPr="005F373B">
        <w:t xml:space="preserve">Правила обработки результатов итоговой аттестации на проверку </w:t>
      </w:r>
      <w:r w:rsidR="00980E8B">
        <w:rPr>
          <w:lang w:val="en-US"/>
        </w:rPr>
        <w:t>умений</w:t>
      </w:r>
      <w:r w:rsidRPr="005F373B">
        <w:t xml:space="preserve">: аттестация на проверку </w:t>
      </w:r>
      <w:r w:rsidR="00980E8B">
        <w:rPr>
          <w:lang w:val="en-US"/>
        </w:rPr>
        <w:t>умений</w:t>
      </w:r>
      <w:r w:rsidRPr="005F373B">
        <w:t xml:space="preserve"> включает решение практических заданий и считается пройденной при правильном выполнении обучающимся </w:t>
      </w:r>
      <w:r w:rsidR="00922A02" w:rsidRPr="00B11397">
        <w:t>6</w:t>
      </w:r>
      <w:r w:rsidR="00922A02" w:rsidRPr="00834B6A">
        <w:t xml:space="preserve"> (из 6)</w:t>
      </w:r>
      <w:r w:rsidR="00922A02">
        <w:t xml:space="preserve"> практических заданий.</w:t>
      </w:r>
    </w:p>
    <w:bookmarkEnd w:id="0"/>
    <w:bookmarkEnd w:id="50"/>
    <w:p w14:paraId="4304E0A2" w14:textId="77777777" w:rsidR="0043485A" w:rsidRPr="005F373B" w:rsidRDefault="0043485A" w:rsidP="00DF3739">
      <w:pPr>
        <w:rPr>
          <w:sz w:val="2"/>
          <w:szCs w:val="2"/>
        </w:rPr>
      </w:pPr>
    </w:p>
    <w:sectPr xmlns:w="http://schemas.openxmlformats.org/wordprocessingml/2006/main" xmlns:r="http://schemas.openxmlformats.org/officeDocument/2006/relationships" w:rsidR="0043485A" w:rsidRPr="005F373B" w:rsidSect="001360C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A8FDF" w14:textId="77777777" w:rsidR="003E3911" w:rsidRDefault="003E3911" w:rsidP="00802646">
      <w:pPr>
        <w:spacing w:line="240" w:lineRule="auto"/>
      </w:pPr>
      <w:r>
        <w:separator/>
      </w:r>
    </w:p>
  </w:endnote>
  <w:endnote w:type="continuationSeparator" w:id="0">
    <w:p w14:paraId="41F598DD" w14:textId="77777777" w:rsidR="003E3911" w:rsidRDefault="003E3911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095162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19740A6C" w14:textId="60027F26" w:rsidR="002C617B" w:rsidRPr="000A1716" w:rsidRDefault="00496B8B" w:rsidP="005F373B">
        <w:pPr>
          <w:pStyle w:val="a9"/>
          <w:ind w:firstLine="0"/>
          <w:jc w:val="center"/>
          <w:rPr>
            <w:sz w:val="24"/>
            <w:szCs w:val="20"/>
          </w:rPr>
        </w:pPr>
        <w:r w:rsidRPr="000A1716">
          <w:rPr>
            <w:sz w:val="24"/>
            <w:szCs w:val="20"/>
          </w:rPr>
          <w:fldChar w:fldCharType="begin"/>
        </w:r>
        <w:r w:rsidRPr="000A1716">
          <w:rPr>
            <w:sz w:val="24"/>
            <w:szCs w:val="20"/>
          </w:rPr>
          <w:instrText>PAGE   \* MERGEFORMAT</w:instrText>
        </w:r>
        <w:r w:rsidRPr="000A1716">
          <w:rPr>
            <w:sz w:val="24"/>
            <w:szCs w:val="20"/>
          </w:rPr>
          <w:fldChar w:fldCharType="separate"/>
        </w:r>
        <w:r w:rsidR="00E17EA0">
          <w:rPr>
            <w:noProof/>
            <w:sz w:val="24"/>
            <w:szCs w:val="20"/>
          </w:rPr>
          <w:t>5</w:t>
        </w:r>
        <w:r w:rsidRPr="000A1716">
          <w:rPr>
            <w:sz w:val="24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1B083" w14:textId="0F85E99B" w:rsidR="001360C0" w:rsidRPr="008E7DAB" w:rsidRDefault="005F373B" w:rsidP="008E7DAB">
    <w:pPr>
      <w:widowControl w:val="0"/>
      <w:tabs>
        <w:tab w:val="left" w:pos="160"/>
      </w:tabs>
      <w:spacing w:line="240" w:lineRule="auto"/>
      <w:ind w:firstLine="0"/>
      <w:jc w:val="center"/>
      <w:rPr>
        <w:rFonts w:eastAsia="Times New Roman"/>
        <w:lang w:val="en-US" w:eastAsia="ru-RU"/>
      </w:rPr>
    </w:pPr>
    <w:r>
      <w:rPr>
        <w:rFonts w:eastAsia="Times New Roman"/>
        <w:lang w:eastAsia="ru-RU"/>
      </w:rPr>
      <w:t>Москва</w:t>
    </w:r>
    <w:r w:rsidR="001360C0" w:rsidRPr="008E7DAB">
      <w:rPr>
        <w:rFonts w:eastAsia="Times New Roman"/>
        <w:lang w:eastAsia="ru-RU"/>
      </w:rPr>
      <w:t xml:space="preserve"> </w:t>
    </w:r>
    <w:r w:rsidR="00FC48C6" w:rsidRPr="008E7DAB">
      <w:rPr>
        <w:rFonts w:eastAsia="Times New Roman"/>
        <w:lang w:val="en-US" w:eastAsia="ru-RU"/>
      </w:rPr>
      <w:t>2023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73C54" w14:textId="77777777" w:rsidR="003E3911" w:rsidRDefault="003E3911" w:rsidP="00802646">
      <w:pPr>
        <w:spacing w:line="240" w:lineRule="auto"/>
      </w:pPr>
      <w:r>
        <w:separator/>
      </w:r>
    </w:p>
  </w:footnote>
  <w:footnote w:type="continuationSeparator" w:id="0">
    <w:p w14:paraId="473EB4B8" w14:textId="77777777" w:rsidR="003E3911" w:rsidRDefault="003E3911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55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168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397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049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546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259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86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039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140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9251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234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480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200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054">
    <w:multiLevelType w:val="hybridMultilevel"/>
    <w:lvl w:ilvl="0" w:tplc="97387642">
      <w:start w:val="1"/>
      <w:numFmt w:val="decimal"/>
      <w:lvlText w:val="%1."/>
      <w:lvlJc w:val="left"/>
      <w:pPr>
        <w:ind w:left="720" w:hanging="360"/>
      </w:pPr>
    </w:lvl>
    <w:lvl w:ilvl="1" w:tplc="97387642" w:tentative="1">
      <w:start w:val="2"/>
      <w:numFmt w:val="lowerLetter"/>
      <w:lvlText w:val="%2."/>
      <w:lvlJc w:val="left"/>
      <w:pPr>
        <w:ind w:left="1440" w:hanging="360"/>
      </w:pPr>
    </w:lvl>
    <w:lvl w:ilvl="2" w:tplc="97387642" w:tentative="1">
      <w:start w:val="1"/>
      <w:numFmt w:val="lowerRoman"/>
      <w:lvlText w:val="%3."/>
      <w:lvlJc w:val="right"/>
      <w:pPr>
        <w:ind w:left="2160" w:hanging="180"/>
      </w:pPr>
    </w:lvl>
    <w:lvl w:ilvl="3" w:tplc="97387642" w:tentative="1">
      <w:start w:val="1"/>
      <w:numFmt w:val="decimal"/>
      <w:lvlText w:val="%4."/>
      <w:lvlJc w:val="left"/>
      <w:pPr>
        <w:ind w:left="2880" w:hanging="360"/>
      </w:pPr>
    </w:lvl>
    <w:lvl w:ilvl="4" w:tplc="97387642" w:tentative="1">
      <w:start w:val="1"/>
      <w:numFmt w:val="lowerLetter"/>
      <w:lvlText w:val="%5."/>
      <w:lvlJc w:val="left"/>
      <w:pPr>
        <w:ind w:left="3600" w:hanging="360"/>
      </w:pPr>
    </w:lvl>
    <w:lvl w:ilvl="5" w:tplc="97387642" w:tentative="1">
      <w:start w:val="1"/>
      <w:numFmt w:val="lowerRoman"/>
      <w:lvlText w:val="%6."/>
      <w:lvlJc w:val="right"/>
      <w:pPr>
        <w:ind w:left="4320" w:hanging="180"/>
      </w:pPr>
    </w:lvl>
    <w:lvl w:ilvl="6" w:tplc="97387642" w:tentative="1">
      <w:start w:val="1"/>
      <w:numFmt w:val="decimal"/>
      <w:lvlText w:val="%7."/>
      <w:lvlJc w:val="left"/>
      <w:pPr>
        <w:ind w:left="5040" w:hanging="360"/>
      </w:pPr>
    </w:lvl>
    <w:lvl w:ilvl="7" w:tplc="97387642" w:tentative="1">
      <w:start w:val="1"/>
      <w:numFmt w:val="lowerLetter"/>
      <w:lvlText w:val="%8."/>
      <w:lvlJc w:val="left"/>
      <w:pPr>
        <w:ind w:left="5760" w:hanging="360"/>
      </w:pPr>
    </w:lvl>
    <w:lvl w:ilvl="8" w:tplc="973876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53">
    <w:multiLevelType w:val="hybridMultilevel"/>
    <w:lvl w:ilvl="0" w:tplc="48866251">
      <w:start w:val="1"/>
      <w:numFmt w:val="decimal"/>
      <w:lvlText w:val="%1."/>
      <w:lvlJc w:val="left"/>
      <w:pPr>
        <w:ind w:left="720" w:hanging="360"/>
      </w:pPr>
    </w:lvl>
    <w:lvl w:ilvl="1" w:tplc="48866251" w:tentative="1">
      <w:start w:val="1"/>
      <w:numFmt w:val="lowerLetter"/>
      <w:lvlText w:val="%2."/>
      <w:lvlJc w:val="left"/>
      <w:pPr>
        <w:ind w:left="1440" w:hanging="360"/>
      </w:pPr>
    </w:lvl>
    <w:lvl w:ilvl="2" w:tplc="48866251" w:tentative="1">
      <w:start w:val="1"/>
      <w:numFmt w:val="lowerRoman"/>
      <w:lvlText w:val="%3."/>
      <w:lvlJc w:val="right"/>
      <w:pPr>
        <w:ind w:left="2160" w:hanging="180"/>
      </w:pPr>
    </w:lvl>
    <w:lvl w:ilvl="3" w:tplc="48866251" w:tentative="1">
      <w:start w:val="1"/>
      <w:numFmt w:val="decimal"/>
      <w:lvlText w:val="%4."/>
      <w:lvlJc w:val="left"/>
      <w:pPr>
        <w:ind w:left="2880" w:hanging="360"/>
      </w:pPr>
    </w:lvl>
    <w:lvl w:ilvl="4" w:tplc="48866251" w:tentative="1">
      <w:start w:val="1"/>
      <w:numFmt w:val="lowerLetter"/>
      <w:lvlText w:val="%5."/>
      <w:lvlJc w:val="left"/>
      <w:pPr>
        <w:ind w:left="3600" w:hanging="360"/>
      </w:pPr>
    </w:lvl>
    <w:lvl w:ilvl="5" w:tplc="48866251" w:tentative="1">
      <w:start w:val="1"/>
      <w:numFmt w:val="lowerRoman"/>
      <w:lvlText w:val="%6."/>
      <w:lvlJc w:val="right"/>
      <w:pPr>
        <w:ind w:left="4320" w:hanging="180"/>
      </w:pPr>
    </w:lvl>
    <w:lvl w:ilvl="6" w:tplc="48866251" w:tentative="1">
      <w:start w:val="1"/>
      <w:numFmt w:val="decimal"/>
      <w:lvlText w:val="%7."/>
      <w:lvlJc w:val="left"/>
      <w:pPr>
        <w:ind w:left="5040" w:hanging="360"/>
      </w:pPr>
    </w:lvl>
    <w:lvl w:ilvl="7" w:tplc="48866251" w:tentative="1">
      <w:start w:val="1"/>
      <w:numFmt w:val="lowerLetter"/>
      <w:lvlText w:val="%8."/>
      <w:lvlJc w:val="left"/>
      <w:pPr>
        <w:ind w:left="5760" w:hanging="360"/>
      </w:pPr>
    </w:lvl>
    <w:lvl w:ilvl="8" w:tplc="4886625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52">
    <w:multiLevelType w:val="hybridMultilevel"/>
    <w:lvl w:ilvl="0" w:tplc="80464608">
      <w:start w:val="1"/>
      <w:numFmt w:val="decimal"/>
      <w:lvlText w:val="%1."/>
      <w:lvlJc w:val="left"/>
      <w:pPr>
        <w:ind w:left="720" w:hanging="360"/>
      </w:pPr>
    </w:lvl>
    <w:lvl w:ilvl="1" w:tplc="80464608" w:tentative="1">
      <w:start w:val="1"/>
      <w:numFmt w:val="lowerLetter"/>
      <w:lvlText w:val="%2."/>
      <w:lvlJc w:val="left"/>
      <w:pPr>
        <w:ind w:left="1440" w:hanging="360"/>
      </w:pPr>
    </w:lvl>
    <w:lvl w:ilvl="2" w:tplc="80464608" w:tentative="1">
      <w:start w:val="1"/>
      <w:numFmt w:val="lowerRoman"/>
      <w:lvlText w:val="%3."/>
      <w:lvlJc w:val="right"/>
      <w:pPr>
        <w:ind w:left="2160" w:hanging="180"/>
      </w:pPr>
    </w:lvl>
    <w:lvl w:ilvl="3" w:tplc="80464608" w:tentative="1">
      <w:start w:val="1"/>
      <w:numFmt w:val="decimal"/>
      <w:lvlText w:val="%4."/>
      <w:lvlJc w:val="left"/>
      <w:pPr>
        <w:ind w:left="2880" w:hanging="360"/>
      </w:pPr>
    </w:lvl>
    <w:lvl w:ilvl="4" w:tplc="80464608" w:tentative="1">
      <w:start w:val="1"/>
      <w:numFmt w:val="lowerLetter"/>
      <w:lvlText w:val="%5."/>
      <w:lvlJc w:val="left"/>
      <w:pPr>
        <w:ind w:left="3600" w:hanging="360"/>
      </w:pPr>
    </w:lvl>
    <w:lvl w:ilvl="5" w:tplc="80464608" w:tentative="1">
      <w:start w:val="1"/>
      <w:numFmt w:val="lowerRoman"/>
      <w:lvlText w:val="%6."/>
      <w:lvlJc w:val="right"/>
      <w:pPr>
        <w:ind w:left="4320" w:hanging="180"/>
      </w:pPr>
    </w:lvl>
    <w:lvl w:ilvl="6" w:tplc="80464608" w:tentative="1">
      <w:start w:val="1"/>
      <w:numFmt w:val="decimal"/>
      <w:lvlText w:val="%7."/>
      <w:lvlJc w:val="left"/>
      <w:pPr>
        <w:ind w:left="5040" w:hanging="360"/>
      </w:pPr>
    </w:lvl>
    <w:lvl w:ilvl="7" w:tplc="80464608" w:tentative="1">
      <w:start w:val="1"/>
      <w:numFmt w:val="lowerLetter"/>
      <w:lvlText w:val="%8."/>
      <w:lvlJc w:val="left"/>
      <w:pPr>
        <w:ind w:left="5760" w:hanging="360"/>
      </w:pPr>
    </w:lvl>
    <w:lvl w:ilvl="8" w:tplc="804646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51">
    <w:multiLevelType w:val="hybridMultilevel"/>
    <w:lvl w:ilvl="0" w:tplc="39703089">
      <w:start w:val="1"/>
      <w:numFmt w:val="lowerLetter"/>
      <w:lvlText w:val="%1."/>
      <w:lvlJc w:val="left"/>
      <w:pPr>
        <w:ind w:left="720" w:hanging="360"/>
      </w:pPr>
    </w:lvl>
    <w:lvl w:ilvl="1" w:tplc="39703089" w:tentative="1">
      <w:start w:val="1"/>
      <w:numFmt w:val="lowerLetter"/>
      <w:lvlText w:val="%2."/>
      <w:lvlJc w:val="left"/>
      <w:pPr>
        <w:ind w:left="1440" w:hanging="360"/>
      </w:pPr>
    </w:lvl>
    <w:lvl w:ilvl="2" w:tplc="39703089" w:tentative="1">
      <w:start w:val="1"/>
      <w:numFmt w:val="lowerRoman"/>
      <w:lvlText w:val="%3."/>
      <w:lvlJc w:val="right"/>
      <w:pPr>
        <w:ind w:left="2160" w:hanging="180"/>
      </w:pPr>
    </w:lvl>
    <w:lvl w:ilvl="3" w:tplc="39703089" w:tentative="1">
      <w:start w:val="1"/>
      <w:numFmt w:val="decimal"/>
      <w:lvlText w:val="%4."/>
      <w:lvlJc w:val="left"/>
      <w:pPr>
        <w:ind w:left="2880" w:hanging="360"/>
      </w:pPr>
    </w:lvl>
    <w:lvl w:ilvl="4" w:tplc="39703089" w:tentative="1">
      <w:start w:val="1"/>
      <w:numFmt w:val="lowerLetter"/>
      <w:lvlText w:val="%5."/>
      <w:lvlJc w:val="left"/>
      <w:pPr>
        <w:ind w:left="3600" w:hanging="360"/>
      </w:pPr>
    </w:lvl>
    <w:lvl w:ilvl="5" w:tplc="39703089" w:tentative="1">
      <w:start w:val="1"/>
      <w:numFmt w:val="lowerRoman"/>
      <w:lvlText w:val="%6."/>
      <w:lvlJc w:val="right"/>
      <w:pPr>
        <w:ind w:left="4320" w:hanging="180"/>
      </w:pPr>
    </w:lvl>
    <w:lvl w:ilvl="6" w:tplc="39703089" w:tentative="1">
      <w:start w:val="1"/>
      <w:numFmt w:val="decimal"/>
      <w:lvlText w:val="%7."/>
      <w:lvlJc w:val="left"/>
      <w:pPr>
        <w:ind w:left="5040" w:hanging="360"/>
      </w:pPr>
    </w:lvl>
    <w:lvl w:ilvl="7" w:tplc="39703089" w:tentative="1">
      <w:start w:val="1"/>
      <w:numFmt w:val="lowerLetter"/>
      <w:lvlText w:val="%8."/>
      <w:lvlJc w:val="left"/>
      <w:pPr>
        <w:ind w:left="5760" w:hanging="360"/>
      </w:pPr>
    </w:lvl>
    <w:lvl w:ilvl="8" w:tplc="3970308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50">
    <w:multiLevelType w:val="hybridMultilevel"/>
    <w:lvl w:ilvl="0" w:tplc="16612088">
      <w:start w:val="1"/>
      <w:numFmt w:val="lowerLetter"/>
      <w:lvlText w:val="%1."/>
      <w:lvlJc w:val="left"/>
      <w:pPr>
        <w:ind w:left="720" w:hanging="360"/>
      </w:pPr>
    </w:lvl>
    <w:lvl w:ilvl="1" w:tplc="16612088" w:tentative="1">
      <w:start w:val="1"/>
      <w:numFmt w:val="lowerLetter"/>
      <w:lvlText w:val="%2."/>
      <w:lvlJc w:val="left"/>
      <w:pPr>
        <w:ind w:left="1440" w:hanging="360"/>
      </w:pPr>
    </w:lvl>
    <w:lvl w:ilvl="2" w:tplc="16612088" w:tentative="1">
      <w:start w:val="1"/>
      <w:numFmt w:val="lowerRoman"/>
      <w:lvlText w:val="%3."/>
      <w:lvlJc w:val="right"/>
      <w:pPr>
        <w:ind w:left="2160" w:hanging="180"/>
      </w:pPr>
    </w:lvl>
    <w:lvl w:ilvl="3" w:tplc="16612088" w:tentative="1">
      <w:start w:val="1"/>
      <w:numFmt w:val="decimal"/>
      <w:lvlText w:val="%4."/>
      <w:lvlJc w:val="left"/>
      <w:pPr>
        <w:ind w:left="2880" w:hanging="360"/>
      </w:pPr>
    </w:lvl>
    <w:lvl w:ilvl="4" w:tplc="16612088" w:tentative="1">
      <w:start w:val="1"/>
      <w:numFmt w:val="lowerLetter"/>
      <w:lvlText w:val="%5."/>
      <w:lvlJc w:val="left"/>
      <w:pPr>
        <w:ind w:left="3600" w:hanging="360"/>
      </w:pPr>
    </w:lvl>
    <w:lvl w:ilvl="5" w:tplc="16612088" w:tentative="1">
      <w:start w:val="1"/>
      <w:numFmt w:val="lowerRoman"/>
      <w:lvlText w:val="%6."/>
      <w:lvlJc w:val="right"/>
      <w:pPr>
        <w:ind w:left="4320" w:hanging="180"/>
      </w:pPr>
    </w:lvl>
    <w:lvl w:ilvl="6" w:tplc="16612088" w:tentative="1">
      <w:start w:val="1"/>
      <w:numFmt w:val="decimal"/>
      <w:lvlText w:val="%7."/>
      <w:lvlJc w:val="left"/>
      <w:pPr>
        <w:ind w:left="5040" w:hanging="360"/>
      </w:pPr>
    </w:lvl>
    <w:lvl w:ilvl="7" w:tplc="16612088" w:tentative="1">
      <w:start w:val="1"/>
      <w:numFmt w:val="lowerLetter"/>
      <w:lvlText w:val="%8."/>
      <w:lvlJc w:val="left"/>
      <w:pPr>
        <w:ind w:left="5760" w:hanging="360"/>
      </w:pPr>
    </w:lvl>
    <w:lvl w:ilvl="8" w:tplc="166120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9">
    <w:multiLevelType w:val="hybridMultilevel"/>
    <w:lvl w:ilvl="0" w:tplc="96316054">
      <w:start w:val="1"/>
      <w:numFmt w:val="decimal"/>
      <w:lvlText w:val="%1."/>
      <w:lvlJc w:val="left"/>
      <w:pPr>
        <w:ind w:left="720" w:hanging="360"/>
      </w:pPr>
    </w:lvl>
    <w:lvl w:ilvl="1" w:tplc="96316054" w:tentative="1">
      <w:start w:val="1"/>
      <w:numFmt w:val="lowerLetter"/>
      <w:lvlText w:val="%2."/>
      <w:lvlJc w:val="left"/>
      <w:pPr>
        <w:ind w:left="1440" w:hanging="360"/>
      </w:pPr>
    </w:lvl>
    <w:lvl w:ilvl="2" w:tplc="96316054" w:tentative="1">
      <w:start w:val="1"/>
      <w:numFmt w:val="lowerRoman"/>
      <w:lvlText w:val="%3."/>
      <w:lvlJc w:val="right"/>
      <w:pPr>
        <w:ind w:left="2160" w:hanging="180"/>
      </w:pPr>
    </w:lvl>
    <w:lvl w:ilvl="3" w:tplc="96316054" w:tentative="1">
      <w:start w:val="1"/>
      <w:numFmt w:val="decimal"/>
      <w:lvlText w:val="%4."/>
      <w:lvlJc w:val="left"/>
      <w:pPr>
        <w:ind w:left="2880" w:hanging="360"/>
      </w:pPr>
    </w:lvl>
    <w:lvl w:ilvl="4" w:tplc="96316054" w:tentative="1">
      <w:start w:val="1"/>
      <w:numFmt w:val="lowerLetter"/>
      <w:lvlText w:val="%5."/>
      <w:lvlJc w:val="left"/>
      <w:pPr>
        <w:ind w:left="3600" w:hanging="360"/>
      </w:pPr>
    </w:lvl>
    <w:lvl w:ilvl="5" w:tplc="96316054" w:tentative="1">
      <w:start w:val="1"/>
      <w:numFmt w:val="lowerRoman"/>
      <w:lvlText w:val="%6."/>
      <w:lvlJc w:val="right"/>
      <w:pPr>
        <w:ind w:left="4320" w:hanging="180"/>
      </w:pPr>
    </w:lvl>
    <w:lvl w:ilvl="6" w:tplc="96316054" w:tentative="1">
      <w:start w:val="1"/>
      <w:numFmt w:val="decimal"/>
      <w:lvlText w:val="%7."/>
      <w:lvlJc w:val="left"/>
      <w:pPr>
        <w:ind w:left="5040" w:hanging="360"/>
      </w:pPr>
    </w:lvl>
    <w:lvl w:ilvl="7" w:tplc="96316054" w:tentative="1">
      <w:start w:val="1"/>
      <w:numFmt w:val="lowerLetter"/>
      <w:lvlText w:val="%8."/>
      <w:lvlJc w:val="left"/>
      <w:pPr>
        <w:ind w:left="5760" w:hanging="360"/>
      </w:pPr>
    </w:lvl>
    <w:lvl w:ilvl="8" w:tplc="963160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8">
    <w:multiLevelType w:val="hybridMultilevel"/>
    <w:lvl w:ilvl="0" w:tplc="40132627">
      <w:start w:val="1"/>
      <w:numFmt w:val="decimal"/>
      <w:lvlText w:val="%1."/>
      <w:lvlJc w:val="left"/>
      <w:pPr>
        <w:ind w:left="720" w:hanging="360"/>
      </w:pPr>
    </w:lvl>
    <w:lvl w:ilvl="1" w:tplc="40132627" w:tentative="1">
      <w:start w:val="1"/>
      <w:numFmt w:val="lowerLetter"/>
      <w:lvlText w:val="%2."/>
      <w:lvlJc w:val="left"/>
      <w:pPr>
        <w:ind w:left="1440" w:hanging="360"/>
      </w:pPr>
    </w:lvl>
    <w:lvl w:ilvl="2" w:tplc="40132627" w:tentative="1">
      <w:start w:val="1"/>
      <w:numFmt w:val="lowerRoman"/>
      <w:lvlText w:val="%3."/>
      <w:lvlJc w:val="right"/>
      <w:pPr>
        <w:ind w:left="2160" w:hanging="180"/>
      </w:pPr>
    </w:lvl>
    <w:lvl w:ilvl="3" w:tplc="40132627" w:tentative="1">
      <w:start w:val="1"/>
      <w:numFmt w:val="decimal"/>
      <w:lvlText w:val="%4."/>
      <w:lvlJc w:val="left"/>
      <w:pPr>
        <w:ind w:left="2880" w:hanging="360"/>
      </w:pPr>
    </w:lvl>
    <w:lvl w:ilvl="4" w:tplc="40132627" w:tentative="1">
      <w:start w:val="1"/>
      <w:numFmt w:val="lowerLetter"/>
      <w:lvlText w:val="%5."/>
      <w:lvlJc w:val="left"/>
      <w:pPr>
        <w:ind w:left="3600" w:hanging="360"/>
      </w:pPr>
    </w:lvl>
    <w:lvl w:ilvl="5" w:tplc="40132627" w:tentative="1">
      <w:start w:val="1"/>
      <w:numFmt w:val="lowerRoman"/>
      <w:lvlText w:val="%6."/>
      <w:lvlJc w:val="right"/>
      <w:pPr>
        <w:ind w:left="4320" w:hanging="180"/>
      </w:pPr>
    </w:lvl>
    <w:lvl w:ilvl="6" w:tplc="40132627" w:tentative="1">
      <w:start w:val="1"/>
      <w:numFmt w:val="decimal"/>
      <w:lvlText w:val="%7."/>
      <w:lvlJc w:val="left"/>
      <w:pPr>
        <w:ind w:left="5040" w:hanging="360"/>
      </w:pPr>
    </w:lvl>
    <w:lvl w:ilvl="7" w:tplc="40132627" w:tentative="1">
      <w:start w:val="1"/>
      <w:numFmt w:val="lowerLetter"/>
      <w:lvlText w:val="%8."/>
      <w:lvlJc w:val="left"/>
      <w:pPr>
        <w:ind w:left="5760" w:hanging="360"/>
      </w:pPr>
    </w:lvl>
    <w:lvl w:ilvl="8" w:tplc="4013262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7">
    <w:multiLevelType w:val="hybridMultilevel"/>
    <w:lvl w:ilvl="0" w:tplc="48618508">
      <w:start w:val="1"/>
      <w:numFmt w:val="decimal"/>
      <w:lvlText w:val="%1."/>
      <w:lvlJc w:val="left"/>
      <w:pPr>
        <w:ind w:left="720" w:hanging="360"/>
      </w:pPr>
    </w:lvl>
    <w:lvl w:ilvl="1" w:tplc="48618508" w:tentative="1">
      <w:start w:val="1"/>
      <w:numFmt w:val="lowerLetter"/>
      <w:lvlText w:val="%2."/>
      <w:lvlJc w:val="left"/>
      <w:pPr>
        <w:ind w:left="1440" w:hanging="360"/>
      </w:pPr>
    </w:lvl>
    <w:lvl w:ilvl="2" w:tplc="48618508" w:tentative="1">
      <w:start w:val="1"/>
      <w:numFmt w:val="lowerRoman"/>
      <w:lvlText w:val="%3."/>
      <w:lvlJc w:val="right"/>
      <w:pPr>
        <w:ind w:left="2160" w:hanging="180"/>
      </w:pPr>
    </w:lvl>
    <w:lvl w:ilvl="3" w:tplc="48618508" w:tentative="1">
      <w:start w:val="1"/>
      <w:numFmt w:val="decimal"/>
      <w:lvlText w:val="%4."/>
      <w:lvlJc w:val="left"/>
      <w:pPr>
        <w:ind w:left="2880" w:hanging="360"/>
      </w:pPr>
    </w:lvl>
    <w:lvl w:ilvl="4" w:tplc="48618508" w:tentative="1">
      <w:start w:val="1"/>
      <w:numFmt w:val="lowerLetter"/>
      <w:lvlText w:val="%5."/>
      <w:lvlJc w:val="left"/>
      <w:pPr>
        <w:ind w:left="3600" w:hanging="360"/>
      </w:pPr>
    </w:lvl>
    <w:lvl w:ilvl="5" w:tplc="48618508" w:tentative="1">
      <w:start w:val="1"/>
      <w:numFmt w:val="lowerRoman"/>
      <w:lvlText w:val="%6."/>
      <w:lvlJc w:val="right"/>
      <w:pPr>
        <w:ind w:left="4320" w:hanging="180"/>
      </w:pPr>
    </w:lvl>
    <w:lvl w:ilvl="6" w:tplc="48618508" w:tentative="1">
      <w:start w:val="1"/>
      <w:numFmt w:val="decimal"/>
      <w:lvlText w:val="%7."/>
      <w:lvlJc w:val="left"/>
      <w:pPr>
        <w:ind w:left="5040" w:hanging="360"/>
      </w:pPr>
    </w:lvl>
    <w:lvl w:ilvl="7" w:tplc="48618508" w:tentative="1">
      <w:start w:val="1"/>
      <w:numFmt w:val="lowerLetter"/>
      <w:lvlText w:val="%8."/>
      <w:lvlJc w:val="left"/>
      <w:pPr>
        <w:ind w:left="5760" w:hanging="360"/>
      </w:pPr>
    </w:lvl>
    <w:lvl w:ilvl="8" w:tplc="486185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6">
    <w:multiLevelType w:val="hybridMultilevel"/>
    <w:lvl w:ilvl="0" w:tplc="7613956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5046">
    <w:abstractNumId w:val="5046"/>
  </w:num>
  <w:num w:numId="5047">
    <w:abstractNumId w:val="5047"/>
  </w:num>
  <w:num w:numId="5048">
    <w:abstractNumId w:val="5048"/>
  </w:num>
  <w:num w:numId="5049">
    <w:abstractNumId w:val="5049"/>
  </w:num>
  <w:num w:numId="5050">
    <w:abstractNumId w:val="5050"/>
  </w:num>
  <w:num w:numId="5051">
    <w:abstractNumId w:val="5051"/>
  </w:num>
  <w:num w:numId="5052">
    <w:abstractNumId w:val="5052"/>
  </w:num>
  <w:num w:numId="5053">
    <w:abstractNumId w:val="5053"/>
  </w:num>
  <w:num w:numId="5054">
    <w:abstractNumId w:val="5054"/>
  </w:num>
  <w:num w:numId="4200">
    <w:abstractNumId w:val="4200"/>
  </w:num>
  <w:num w:numId="21480">
    <w:abstractNumId w:val="21480"/>
  </w:num>
  <w:num w:numId="28234">
    <w:abstractNumId w:val="28234"/>
  </w:num>
  <w:num w:numId="29251">
    <w:abstractNumId w:val="29251"/>
  </w:num>
  <w:num w:numId="21140">
    <w:abstractNumId w:val="21140"/>
  </w:num>
  <w:num w:numId="23039">
    <w:abstractNumId w:val="23039"/>
  </w:num>
  <w:num w:numId="3486">
    <w:abstractNumId w:val="3486"/>
  </w:num>
  <w:num w:numId="13259">
    <w:abstractNumId w:val="13259"/>
  </w:num>
  <w:num w:numId="32546">
    <w:abstractNumId w:val="32546"/>
  </w:num>
  <w:num w:numId="21049">
    <w:abstractNumId w:val="21049"/>
  </w:num>
  <w:num w:numId="8397">
    <w:abstractNumId w:val="8397"/>
  </w:num>
  <w:num w:numId="26168">
    <w:abstractNumId w:val="26168"/>
  </w:num>
  <w:num w:numId="8855">
    <w:abstractNumId w:val="885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26F65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2A03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1716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35F1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69EE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001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6D96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4B1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208E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1B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3911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2DB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0C5A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09C8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2503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4412"/>
    <w:rsid w:val="0072550E"/>
    <w:rsid w:val="00725E68"/>
    <w:rsid w:val="0072671F"/>
    <w:rsid w:val="00727B79"/>
    <w:rsid w:val="007320AB"/>
    <w:rsid w:val="007335A5"/>
    <w:rsid w:val="0073380F"/>
    <w:rsid w:val="007345D1"/>
    <w:rsid w:val="00734B4A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532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2341"/>
    <w:rsid w:val="00794AD0"/>
    <w:rsid w:val="00796C8A"/>
    <w:rsid w:val="00796CC8"/>
    <w:rsid w:val="007A16D6"/>
    <w:rsid w:val="007A2399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7F76BD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2A02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09AC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0E8B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B0BD7"/>
    <w:rsid w:val="00AB0CBA"/>
    <w:rsid w:val="00AB2B7B"/>
    <w:rsid w:val="00AB2C59"/>
    <w:rsid w:val="00AB3118"/>
    <w:rsid w:val="00AB626C"/>
    <w:rsid w:val="00AB6569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DD1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87B96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C7BEF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0EA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631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5E92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74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495A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15BA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34CB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DAE"/>
    <w:rsid w:val="00DE3FF6"/>
    <w:rsid w:val="00DE46DD"/>
    <w:rsid w:val="00DE60B2"/>
    <w:rsid w:val="00DE695A"/>
    <w:rsid w:val="00DF22C9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5EA8"/>
    <w:rsid w:val="00E16A08"/>
    <w:rsid w:val="00E16F08"/>
    <w:rsid w:val="00E17EA0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1BB7"/>
    <w:rsid w:val="00E63570"/>
    <w:rsid w:val="00E649A1"/>
    <w:rsid w:val="00E64E29"/>
    <w:rsid w:val="00E653AA"/>
    <w:rsid w:val="00E65436"/>
    <w:rsid w:val="00E67444"/>
    <w:rsid w:val="00E67C18"/>
    <w:rsid w:val="00E71485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3EB7"/>
    <w:rsid w:val="00F3514D"/>
    <w:rsid w:val="00F35BCE"/>
    <w:rsid w:val="00F36FBC"/>
    <w:rsid w:val="00F375A1"/>
    <w:rsid w:val="00F42216"/>
    <w:rsid w:val="00F42961"/>
    <w:rsid w:val="00F46E00"/>
    <w:rsid w:val="00F512D2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2E9F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2245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_rId15_document.png"/><Relationship Id="rId16" Type="http://schemas.openxmlformats.org/officeDocument/2006/relationships/image" Target="media/image_rId16_document.png"/><Relationship Id="rId17" Type="http://schemas.openxmlformats.org/officeDocument/2006/relationships/image" Target="media/image_rId17_document.png"/><Relationship Id="rId18" Type="http://schemas.openxmlformats.org/officeDocument/2006/relationships/image" Target="media/image_rId18_document.png"/><Relationship Id="rId310479413" Type="http://schemas.openxmlformats.org/officeDocument/2006/relationships/comments" Target="comments.xml"/><Relationship Id="rId370509075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9AC9-D7F1-45E8-B47A-26C844A0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3417</TotalTime>
  <Pages>6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147</cp:revision>
  <cp:lastPrinted>2020-04-09T08:29:00Z</cp:lastPrinted>
  <dcterms:created xsi:type="dcterms:W3CDTF">2021-08-23T15:12:00Z</dcterms:created>
  <dcterms:modified xsi:type="dcterms:W3CDTF">2024-02-05T14:20:00Z</dcterms:modified>
</cp:coreProperties>
</file>