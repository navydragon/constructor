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Углеродное регулирование на транспорте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Углеродное регулирование на транспорте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Дополнительная профессиональная программа - программа повышения квалификации «Углеродное регулирование на транспорте» (далее - Программа) предназначена для руководителей и специалистов предприятий транспортного комплекса, курирующих вопросы экологии. Развитие зеленой повестки в России увеличивает потребность в компетенциях, позволяющих ориентироваться в вопросах углеродного регулирования. Развитие экологического законодательства и нормирование выбросов углекислого газа обязывают производить учет, оптимизацию и компенсацию выбросов парниковых газов, с целью выполнения требований законов и во избежание штрафов за несоответствие определенным нормам. В Программе представлены теоретические представления в области международных практик углеродного регулирования и нормативного правового регулирования в России. Практическая направленность программы позволяет ознакомиться с методиками оценки выбросов парниковых газов в мире и в России, произвести расчеты и заполнить отчет о выбросах парниковых газов.
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Профессор, доктор исторических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Карапетянц Ирина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поддержка, экспертная поддержка ЭУМК, видеосъемка, 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Профессор, доктор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Зворыкина Юлия Викторовна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поддержка, экспертная поддержка ЭУМК, видеосъемка, 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Жарикова Марина Федоровна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физико-математических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Силина Елена Константиновна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Соколова Ирина Ивановна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Руководство разработкой ЭУМК, 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Макеева Елена Захаровна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Гринчар Николай Николаевич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Андрей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Леонова Анна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Анатолий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Костюлин Иван Алексеевич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Боков Константин Андреевич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Рудницкая Анастасия Витальевна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Егоров Сергей Владимирович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Шационок Павел Васильевич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Миронова Екатерина Николаевна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ЭУМК, нормоконтроль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Коккозова Зарема Мавлимбердиевна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Ваняшина Любовь Артемовна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400197568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Углеродное регулирование на транспорте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proofErr w:type="spellStart"/>
      <w:r w:rsidRPr="00B11397">
        <w:rPr>
          <w:spacing w:val="-1"/>
          <w:sz w:val="28"/>
          <w:szCs w:val="22"/>
          <w:lang w:eastAsia="en-US"/>
        </w:rPr>
        <w:t>Минобрнауки</w:t>
      </w:r>
      <w:proofErr w:type="spellEnd"/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федерального государственного образовательного стандарта высшего образования 23.03.01 Технология транспортных процессов, утв. приказом Минобрнауки России от 07.08.2020 № 911.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высшее образование; лица, получающие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дополнительные требования отсутствуют.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  <w:bookmarkStart w:id="14" w:name="_GoBack"/>
      <w:bookmarkEnd w:id="14"/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66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9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17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совершенствование и (или) получение новой компетенции, необходимой для профессиональной деятельности.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ориентироваться в вопросах углеродного регулирования в рамках российской и международной нормативной базы в условиях деятельности предприятий транспортного комплекса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категории источников выбросов парниковых газов по видам транспорта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парниковых газов, в отношении которых осуществляется государственный учет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количественного определения объема выбросов парниковых газов в организации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отчета о выбросах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категории инвентаризации парниковых газов в регулируемой организации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представления отчетов о выбросах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проверки отчетов о выбросах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методики определения выбросов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учет стационарных и передвижных источников загрязнения атмосферного воздуха на транспорте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границы инвентаризации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прямые и косвенные выбросы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стационарные и передвижные источники выбросов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подходы к оценке эмиссий: уровни расчетов Scope 1,2,3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корпоративные регламенты по мониторингу выбросов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расчета по Scope 1 (идентификация и определение выбросов ПГ по источникам: сжигания топлива оборудованием, транспорт в деятельности организации, технологические выбросы, неорганизованные выбросы и утечка ПГ)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расчета по Scope 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расчета по Scope 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нормативные правовые документы Российской Федерации в сфере углеродного регулирования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цели и задачи развития углеродно-нейтрального транспорта в Транспортной стратегии Российской Федерации до 2030 года с прогнозом на период до 2035 года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определения показателей снижения эмиссии углекислого газа для отраслей экономики Российской Федерации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рыночные и нерыночные механизмы сокращения выбросов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содержание Кадастра антропогенных выбросов из источников и абсорбции поглотителями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корпоративные стратегии транспортных компаний-эмитентов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государственного регулирования рынка углеродных единиц и «зеленых облигаций»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в отношении планирования, разработки и управления инвентаризацией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и руководство по количественному определению, мониторингу и составлению отчетной документации на проекты сокращения выбросов парниковых газов или увеличения их поглощения на уровне проекта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расчета потребления энергии и выбросов парниковых газов при предоставлении транспортных услуг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оценку выбросов парниковых газов в углеродном эквиваленте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инвентаризации источников углеродных выбросов и поглощений в субъектах Российской Федерации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и подходы к инвентаризации выбросов парниковых газов в транспортной отрасли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общую характеристику глобального углеродного рынка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обязательные и добровольные обязательства по сокращению выбросов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торговли квотами на выбросы парниковых газов как метод климатического регулирования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механизмы и инструменты развития зелёной экономики (углеродные единицы, углеродный налог)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налогового углеродного регулирования в зарубежных странах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квотирование выбросов в ЕС и Канаде (правовое регулирование)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законодательные основы создания внутреннего рынка торговли квотами на выбросы в Казахстане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квотирование выбросов в странах Азиатско-Тихоокеанского региона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международные и национальные системы торговли квотами на выбросы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в сфере углеродного регулирования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мероприятия по реализации стратегии социально-экономического развития Российской Федерации с низким уровнем выбросов парниковых общеотраслевые и в транспортной отрасли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критерии отнесения к регулируемым организациям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информации, включаемой в реестр выбросов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оценку достижения целевых показателей сокращения выбросов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опыт реализации программы торговли квотами в России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перспективы и тенденции торговли углеродными единицами в России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влияние углеродного регулирования на международные грузовые и пассажирские перевозки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решения ИКАО и ИМО: принцип экстерриториальности регулирования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квотирование и учёт выбросов на транспорте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информации при установлении в организации целевых показателей сокращения выбросов или увеличения поглощений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назначение климатических проектов в Российской Федерации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назначение природно-климатических проектов в Российской Федерации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заключение о верификации климатических проектов в Российской Федерации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предоставления отчета о реализации климатического проекта в Российской Федерации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отчета о реализации климатического проекта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верификации результатов реализации климатических проектов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проведения операций с углеродными единицами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информации, указываемой в реестре углеродных единиц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форму типового договора об оказании оператором услуг по проведению операций в реестре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выпуска в обращение углеродных единиц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основания для передачи углеродных единиц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случаи отказа выполнения распоряжений на передачу углеродных единиц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цель и задачи проведения эксперимента по ограничению выброса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операций по счету в реестре углеродных единиц, проводимых оператором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проведения эксперимента по ограничению выброса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квотирования выбросов парниковых газов в рамках проведения эксперимента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международные требования по регламентированию сокращения объемов выбросов парниковых газов на транспорте (по видам)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международные документы в сфере углеродного регулирования: конвенции, соглашения, обязательства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составлять отчет о выбросах парниковых газов в организации в соответствии с нормативными правовыми документами, используя форму отчета, в реестре выбросов парниковых газов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Виды занятий, в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т.ч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Российское законодательство и нормы международного права в сфере ограничения выбросов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18.2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18.2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Основные понятия в сфере углеродного регулирования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понятия в сфере углеродного регулирования.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Основные международные документы в сфере углеродного регулирования: конвенции, соглашения, обязательства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международные документы в сфере углеродного регулирования: конвенции, соглашения, обязательства.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 Международные требования по регламентированию сокращения объемов выбросов парниковых газов на транспорте (по видам)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международные требования по регламентированию сокращения объемов выбросов парниковых газов на транспорте (по видам).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 Основные нормативные правовые документы Российской Федерации в сфере углеродного регулирования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нормативные правовые документы Российской Федерации в сфере углеродного регулирования.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 Основные мероприятия по реализации стратегии социально-экономического развития Российской Федерации с низким уровнем выбросов парниковых общеотраслевые и в транспортной отрасли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мероприятия по реализации стратегии социально-экономического развития Российской Федерации с низким уровнем выбросов парниковых общеотраслевые и в транспортной отрасли.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1.6 Цели и задачи развития углеродно-нейтрального транспорта в Транспортной стратегии Российской Федерации до 2030 года с прогнозом на период до 2035 года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цели и задачи развития углеродно-нейтрального транспорта в Транспортной стратегии Российской Федерации до 2030 года с прогнозом на период до 2035 года.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1.7 Порядок определения показателей снижения эмиссии углекислого газа для отраслей экономики Российской Федерации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определения показателей снижения эмиссии углекислого газа для отраслей экономики Российской Федерации.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1.8 Оценка достижения целевых показателей сокращения выбросов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оценку достижения целевых показателей сокращения выбросов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1.9 Рыночные и нерыночные механизмы сокращения выбросов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рыночные и нерыночные механизмы сокращения выбросов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1.10 Содержание Кадастра антропогенных выбросов из источников и абсорбции поглотителями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содержание Кадастра антропогенных выбросов из источников и абсорбции поглотителями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1.11 Корпоративные стратегии транспортных компаний-эмитентов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корпоративные стратегии транспортных компаний-эмитентов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1.12 Основы государственного регулирования рынка углеродных единиц и «зеленых облигаций»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основы государственного регулирования рынка углеродных единиц и «зеленых облигаций».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1.13 Принципы в отношении планирования, разработки и управления инвентаризацией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в отношении планирования, разработки и управления инвентаризацией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1.14 Требования и руководство по количественному определению, мониторингу и составлению отчетной документации на проекты сокращения выбросов парниковых газов или увеличения их поглощения на уровне проекта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и руководство по количественному определению, мониторингу и составлению отчетной документации на проекты сокращения выбросов парниковых газов или увеличения их поглощения на уровне проекта.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1.15 Принципы расчета потребления энергии и выбросов парниковых газов при предоставлении транспортных услуг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расчета потребления энергии и выбросов парниковых газов при предоставлении транспортных услуг.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Инвентаризация и количественное определение выбросов парниковых газов в транспортной отрасли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29.2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27.5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1.7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Категории инвентаризации парниковых газов в регулируемой организации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категории инвентаризации парниковых газов в регулируемой организации.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Категории источников выбросов парниковых газов по видам транспорта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категории источников выбросов парниковых газов по видам транспорта.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Перечень парниковых газов, в отношении которых осуществляется государственный учет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парниковых газов, в отношении которых осуществляется государственный учет.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Оценка выбросов парниковых газов в углеродном эквиваленте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оценку выбросов парниковых газов в углеродном эквиваленте.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 Инструменты инвентаризации источников углеродных выбросов и поглощений в субъектах Российской Федерации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инструменты инвентаризации источников углеродных выбросов и поглощений в субъектах Российской Федерации.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 Принципы и подходы к инвентаризации выбросов парниковых газов в транспортной отрасли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и подходы к инвентаризации выбросов парниковых газов в транспортной отрасли.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2.7 Порядок количественного определения объема выбросов парниковых газов в организации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количественного определения объема выбросов парниковых газов в организации.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2.8 Критерии отнесения к регулируемым организациям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критерии отнесения к регулируемым организациям.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2.9 Перечень информации, включаемой в реестр выбросов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информации, включаемой в реестр выбросов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2.10 Форма отчета о выбросах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форму отчета о выбросах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составлять отчет о выбросах парниковых газов в организации в соответствии с нормативными правовыми документами, используя форму отчета, в реестре выбросов парниковых газов.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2.11 Правила представления отчетов о выбросах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правила представления отчетов о выбросах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2.12 Правила проверки отчетов о выбросах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правила проверки отчетов о выбросах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2.13 Основные методики определения выбросов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методики определения выбросов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составлять отчет о выбросах парниковых газов в организации в соответствии с нормативными правовыми документами, используя форму отчета, в реестре выбросов парниковых газов.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2.14 Учет стационарных и передвижных источников загрязнения атмосферного воздуха на транспорте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учет стационарных и передвижных источников загрязнения атмосферного воздуха на транспорте.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2.15 Границы инвентаризации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границы инвентаризации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2.16 Прямые и косвенные выбросы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прямые и косвенные выбросы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2.17 Стационарные и передвижные источники выбросов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стационарные и передвижные источники выбросов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2.18 Подходы к оценке эмиссий: уровни расчетов Scope 1,2,3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подходы к оценке эмиссий: уровни расчетов Scope 1,2,3.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2.19 Корпоративные регламенты по мониторингу выбросов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корпоративные регламенты по мониторингу выбросов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2.20 Порядок расчета по Scope 1 (идентификация и определение выбросов ПГ по источникам: сжигания топлива оборудованием, транспорт в деятельности организации, технологические выбросы, неорганизованные выбросы и утечка ПГ)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расчета по Scope 1 (идентификация и определение выбросов ПГ по источникам: сжигания топлива оборудованием, транспорт в деятельности организации, технологические выбросы, неорганизованные выбросы и утечка ПГ).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составлять отчет о выбросах парниковых газов в организации в соответствии с нормативными правовыми документами, используя форму отчета, в реестре выбросов парниковых газов.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2.21 Порядок расчета по Scope 2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расчета по Scope 2.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составлять отчет о выбросах парниковых газов в организации в соответствии с нормативными правовыми документами, используя форму отчета, в реестре выбросов парниковых газов.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2.22 Порядок расчета по Scope 3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расчета по Scope 3.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составлять отчет о выбросах парниковых газов в организации в соответствии с нормативными правовыми документами, используя форму отчета, в реестре выбросов парниковых газов.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Квотирование выбросов и учет углеродных единиц. Оборот углеродных единиц и их цена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Общая характеристику глобального углеродного рынка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общую характеристику глобального углеродного рынка.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Обязательные и добровольные обязательства по сокращению выбросов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обязательные и добровольные обязательства по сокращению выбросов.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Основы торговли квотами на выбросы парниковых газов как метод климатического регулирования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основы торговли квотами на выбросы парниковых газов как метод климатического регулирования.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3.4 Механизмы и инструменты развития зелёной экономики (углеродные единицы, углеродный налог)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механизмы и инструменты развития зелёной экономики (углеродные единицы, углеродный налог).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 Основы налогового углеродного регулирования в зарубежных странах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основы налогового углеродного регулирования в зарубежных странах.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3.6 Квотирование выбросов в ЕС и Канаде (правовое регулирование)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квотирование выбросов в ЕС и Канаде (правовое регулирование).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3.7 Законодательные основы создания внутреннего рынка торговли квотами на выбросы в Казахстане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законодательные основы создания внутреннего рынка торговли квотами на выбросы в Казахстане.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3.8 Квотирование выбросов в странах Азиатско-Тихоокеанского региона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квотирование выбросов в странах Азиатско-Тихоокеанского региона.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3.9 Международные и национальные системы торговли квотами на выбросы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международные и национальные системы торговли квотами на выбросы.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3.10 Опыт реализации программы торговли квотами в России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опыт реализации программы торговли квотами в России.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3.11 Перспективы и тенденции торговли углеродными единицами в России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перспективы и тенденции торговли углеродными единицами в России.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3.12 Влияние углеродного регулирования на международные грузовые и пассажирские перевозки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влияние углеродного регулирования на международные грузовые и пассажирские перевозки.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3.13 Решения ИКАО и ИМО: принцип экстерриториальности регулирования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решения ИКАО и ИМО: принцип экстерриториальности регулирования.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3.14 Квотирование и учёт выбросов на транспорте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квотирование и учёт выбросов на транспорте.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3.15 Перечень информации при установлении в организации целевых показателей сокращения выбросов или увеличения поглощений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информации при установлении в организации целевых показателей сокращения выбросов или увеличения поглощений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3.16 Назначение климатических проектов в Российской Федерации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назначение климатических проектов в Российской Федерации.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3.17 Назначение природно-климатических проектов в Российской Федерации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назначение природно-климатических проектов в Российской Федерации.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3.18 Порядок предоставления отчета о реализации климатического проекта в Российской Федерации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предоставления отчета о реализации климатического проекта в Российской Федерации.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3.19 Форма отчета о реализации климатического проекта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форму отчета о реализации климатического проекта.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3.20 Порядок верификации результатов реализации климатических проектов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верификации результатов реализации климатических проектов.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3.21 Заключение о верификации климатических проектов в Российской Федерации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заключение о верификации климатических проектов в Российской Федерации.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3.22 Правила проведения операций с углеродными единицами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правила проведения операций с углеродными единицами.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3.23 Перечень информации, указываемой в реестре углеродных единиц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информации, указываемой в реестре углеродных единиц.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3.24 Форма типового договора об оказании оператором услуг по проведению операций в реестре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форму типового договора об оказании оператором услуг по проведению операций в реестре.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3.25 Порядок выпуска в обращение углеродных единиц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выпуска в обращение углеродных единиц.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3.26 Перечень операций по счету в реестре углеродных единиц, проводимых оператором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операций по счету в реестре углеродных единиц, проводимых оператором.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3.27 Основания для передачи углеродных единиц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основания для передачи углеродных единиц.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3.28 Случаи отказа выполнения распоряжений на передачу углеродных единиц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случаи отказа выполнения распоряжений на передачу углеродных единиц.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3.29 Цель и задачи проведения эксперимента по ограничению выброса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цель и задачи проведения эксперимента по ограничению выброса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3.30 Принципы проведения эксперимента по ограничению выброса парниковых газов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проведения эксперимента по ограничению выброса парниковых газов.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3.31 Порядок квотирования выбросов парниковых газов в рамках проведения эксперимента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квотирования выбросов парниковых газов в рамках проведения эксперимента.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66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62.3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1.7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9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Российское законодательство и нормы международного права в сфере ограничения выбросов парниковых газов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18.2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Инвентаризация и количественное определение выбросов парниковых газов в транспортной отрасли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5.8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29.2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Квотирование выбросов и учет углеродных единиц. Оборот углеродных единиц и их цена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0.6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500" w:type="dxa"/>
          </w:tcPr>
          <w:p/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16.6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Итоговая аттестация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66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1125" w:type="dxa"/>
        <w:gridCol w:w="1125" w:type="dxa"/>
        <w:gridCol w:w="1125" w:type="dxa"/>
        <w:gridCol w:w="1125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Российское законодательство и нормы международного права в сфере ограничения выбросов парниковых газов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18.2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18.2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Инвентаризация и количественное определение выбросов парниковых газов в транспортной отрасли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7.4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29.2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Квотирование выбросов и учет углеродных единиц. Оборот углеродных единиц и их цена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12.6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16.6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Итоговая аттестация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66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Российское законодательство и нормы международного права в сфере ограничения выбросов парниковых газов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Основные понятия в сфере углеродного регулирования. Основные международные документы в сфере углеродного регулирования: конвенции, соглашения, обязательства. Международные требования по регламентированию сокращения объемов выбросов парниковых газов на транспорте (по видам). Основные нормативные правовые документы Российской Федерации в сфере углеродного регулирования. Основные мероприятия по реализации стратегии социально-экономического развития Российской Федерации с низким уровнем выбросов парниковых общеотраслевые и в транспортной отрасли. Цели и задачи развития углеродно-нейтрального транспорта в Транспортной стратегии Российской Федерации до 2030 года с прогнозом на период до 2035 года. Порядок определения показателей снижения эмиссии углекислого газа для отраслей экономики Российской Федерации. Оценка достижения целевых показателей сокращения выбросов парниковых газов. Рыночные и нерыночные механизмы сокращения выбросов парниковых газов. Содержание Кадастра антропогенных выбросов из источников и абсорбции поглотителями парниковых газов. Корпоративные стратегии транспортных компаний-эмитентов парниковых газов. Основы государственного регулирования рынка углеродных единиц и «зеленых облигаций». Принципы в отношении планирования, разработки и управления инвентаризацией парниковых газов. Требования и руководство по количественному определению, мониторингу и составлению отчетной документации на проекты сокращения выбросов парниковых газов или увеличения их поглощения на уровне проекта. Принципы расчета потребления энергии и выбросов парниковых газов при предоставлении транспортных услуг.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Инвентаризация и количественное определение выбросов парниковых газов в транспортной отрасли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Категории инвентаризации парниковых газов в регулируемой организации. Категории источников выбросов парниковых газов по видам транспорта. Перечень парниковых газов, в отношении которых осуществляется государственный учет. Оценка выбросов парниковых газов в углеродном эквиваленте. Инструменты инвентаризации источников углеродных выбросов и поглощений в субъектах Российской Федерации. Принципы и подходы к инвентаризации выбросов парниковых газов в транспортной отрасли. Порядок количественного определения объема выбросов парниковых газов в организации. Критерии отнесения к регулируемым организациям. Перечень информации, включаемой в реестр выбросов парниковых газов. Форма отчета о выбросах парниковых газов. Правила представления отчетов о выбросах парниковых газов. Правила проверки отчетов о выбросах парниковых газов. Основные методики определения выбросов парниковых газов. Учет стационарных и передвижных источников загрязнения атмосферного воздуха на транспорте. Границы инвентаризации парниковых газов. Прямые и косвенные выбросы парниковых газов. Стационарные и передвижные источники выбросов парниковых газов. Подходы к оценке эмиссий: уровни расчетов Scope 1,2,3. Корпоративные регламенты по мониторингу выбросов парниковых газов. Порядок расчета по Scope 1 (идентификация и определение выбросов ПГ по источникам: сжигания топлива оборудованием, транспорт в деятельности организации, технологические выбросы, неорганизованные выбросы и утечка ПГ). Порядок расчета по Scope 2. Порядок расчета по Scope 3.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Квотирование выбросов и учет углеродных единиц. Оборот углеродных единиц и их цена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Общая характеристику глобального углеродного рынка. Обязательные и добровольные обязательства по сокращению выбросов. Основы торговли квотами на выбросы парниковых газов как метод климатического регулирования. Механизмы и инструменты развития зелёной экономики (углеродные единицы, углеродный налог). Основы налогового углеродного регулирования в зарубежных странах. Квотирование выбросов в ЕС и Канаде (правовое регулирование). Законодательные основы создания внутреннего рынка торговли квотами на выбросы в Казахстане. Квотирование выбросов в странах Азиатско-Тихоокеанского региона. Международные и национальные системы торговли квотами на выбросы. Опыт реализации программы торговли квотами в России. Перспективы и тенденции торговли углеродными единицами в России. Влияние углеродного регулирования на международные грузовые и пассажирские перевозки. Решения ИКАО и ИМО: принцип экстерриториальности регулирования. Квотирование и учёт выбросов на транспорте. Перечень информации при установлении в организации целевых показателей сокращения выбросов или увеличения поглощений парниковых газов. Назначение климатических проектов в Российской Федерации. Назначение природно-климатических проектов в Российской Федерации. Порядок предоставления отчета о реализации климатического проекта в Российской Федерации. Форма отчета о реализации климатического проекта. Порядок верификации результатов реализации климатических проектов. Заключение о верификации климатических проектов в Российской Федерации. Правила проведения операций с углеродными единицами. Перечень информации, указываемой в реестре углеродных единиц. Форма типового договора об оказании оператором услуг по проведению операций в реестре. Порядок выпуска в обращение углеродных единиц. Перечень операций по счету в реестре углеродных единиц, проводимых оператором. Основания для передачи углеродных единиц. Случаи отказа выполнения распоряжений на передачу углеродных единиц. Цель и задачи проведения эксперимента по ограничению выброса парниковых газов. Принципы проведения эксперимента по ограничению выброса парниковых газов. Порядок квотирования выбросов парниковых газов в рамках проведения эксперимента.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компетенции, подлежащей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proofErr w:type="gramStart"/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proofErr w:type="gramEnd"/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4 ноября 2004 г. №128  «О ратификации Киотского протокола к Рамочной конвенции Организации Объединенных Наций об изменении климата»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Федеральный закон от 2 июля 2021 г. №296  «Об ограничении выбросов парниковых газов»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Федеральный закон от 6 марта 2022 г. №34-ФЗ  «О проведении эксперимента по ограничению выбросов парниковых газов в отдельных субъектах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Федеральный закон от 4 мая 1999 г. №96  «Об охране атмосферного воздуха»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Указ Президента Российской Федерации от 4 ноября 2020 г. № 666  «О сокращении выбросов парниковых газов»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Указ Президента Российской Федерации от 8 февраля 2021 г. № 76  «О мерах по реализации государственной научно-технической политики в области экологического развития Российской Федерации и климатических изменений»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Постановление Правительства Российской Федерации от 15 сентября 2011 г. № 780  «О мерах по реализации статьи 6 Киотского протокола к Рамочной конвенции ООН об изменении климата»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Постановление Правительства Российской Федерации от 20 апреля 2022 г. № 707  «Об утверждении Правил представления и проверки отчетов о выбросах парниковых газов, формы отчета о выбросах парниковых газов, Правил создания и ведения реестра выбросов парниковых газов и о внесении изменений в некоторые акты Правительства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Постановление Правительства Российской Федерации от 14 марта 2022 г. № 355  «О критериях отнесения юридических лиц и индивидуальных предпринимателей к регулируемым организациям»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Постановление Правительства Российской Федерации от 24 марта 2022 г. № 455  «Об утверждении Правил верификации результатов реализации климатических проектов»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Постановление Правительства Российской Федерации от 30 апреля 2022 г. № 790  «Об утверждении Правил создания и ведения реестра углеродных единиц, а также проведения операций с углеродными единицами в реестре углеродных единиц»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Постановление Правительства Российской Федерации от 30 марта 2022 г. № 518  «О порядке определения платы за оказание оператором услуг по проведению операций в реестре углеродных единиц»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Постановление Правительства Российской Федерации от 16 апреля 2022 г. № 678  «Об установлении периода, за который осуществляется инвентаризация выбросов парниковых газов и поглощений парниковых газов в целях определения баланса выбросов парниковых газов и поглощений парниковых газов на территории Сахалинской области»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Постановление Правительства Российской Федерации от 20 апреля 2022 г. № 708  «Об определении координатора эксперимента по ограничению выбросов парниковых газов на территории отдельных субъектов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Постановление Правительства Российской Федерации от 20 мая 2022 г. № 905  «Об утверждении формы типового договора на оказание оператором услуг по проведению операций в реестре углеродных единиц»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Постановление Правительства Российской Федерации от 24 марта 2022 г. № 449  «Об утверждении Правил оценки достижения целевых показателей сокращения выбросов парниковых газов и о внесении изменения в подпункт «а» подпункта 9 пункта 5 Положения о Правительственной комиссии по экономическому развитию и интеграции»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2.17 Постановление Правительства Российской Федерации от 9 марта 2022 г. № 310  «О внесении изменений в некоторые акты Правительства Российской Федерации в части определения федеральных органов исполнительной власти, осуществляющих полномочия в области ограничения выбросов парниковых газов»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2.18 Распоряжение Правительства Российской Федерации от 22 октября 2021 г. № 2979-р  «Об утверждении перечня парниковых газов, в отношении которых осуществляется государственный учет выбросов парниковых газов и ведение кадастра парниковых газов»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2.19 Распоряжение Правительства Российской Федерации от 29 октября 2021 г. № 3052-р  «Об утверждении стратегии социально-экономического развития Российской Федерации с низким уровнем выбросов парниковых газов до 2050 года»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2.20 Распоряжение Правительства Российской Федерации от 27 ноября 2021 г. № 3363-р  «О Транспортной стратегии Российской Федерации до 2030 года с прогнозом на период до 2035 года»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2.21 Распоряжение Правительства Российской Федерации от 1 марта 2022 г. № 367-р  «Об определении уполномоченного юридического лица, осуществляющего функции оператора реестра углеродных единиц»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2.22 Распоряжение Правительства Российской Федерации от 16 апреля 2015 г. № 15-р  «Об утверждении методических рекомендаций по проведению добровольной инвентаризации объема выбросов парниковых газов в субъектах Российской»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2.23 Регламент о порядке мониторинга выбросов парниковых газов, предоставления отчетности о таких выбросах и других сведений об изменении климата на уровне Стран-участниц и ЕС (утв. Европейским парламентом и Советом ЕС  от 21 мая 2013 г. № 525/2013 ).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2.24 Приказ Минприроды России от 25 апреля 2022 г. № 298 «Об утверждении порядка подготовки кадастра антропогенных выбросов из источников и абсорбции поглотителями парниковых газов»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2.25 Приказ Минприроды России от 30 июня 2015 г. № 300 «Об утверждении методических указаний и руководства по количественному определению объема выбросов парниковых газов организациями, осуществляющими хозяйственную и иную деятельность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2.26 Приказ Минобрнауки России от 5 февраля 2021 г. № 74 «О полигонах для разработки и испытаний технологий контроля углеродного баланса»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2.27 Приказ Минприроды России от 27 мая 2022 г. № 371 «Об утверждении методик количественного определения объемов выбросов парниковых газов и поглощений парниковых газов»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2.28 Приказ Минприроды России от 19 ноября 2021 г. № 871 «Об утверждении Порядка проведения инвентаризации стационарных источников и выбросов загрязняющих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2.29 Приказ Минэкономразвития России от 11 мая 2022 г. № 248 «Об утверждении критериев и порядка отнесения проектов, реализуемых юридическими лицами, индивидуальными предпринимателями или физическими лицами, к климатическим проектам, формы и порядка представления отчета о реализации климатического проекта»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2.30 ГОСТ Р ИСО 14064-1-2021. «Газы парниковые. Часть 1. Требования и руководство по количественному определению и отчетности о выбросах и поглощении парниковых газов на уровне организации»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2.31 ГОСТ Р ИСО 14064-2-2021. «Газы парниковые. Часть 2. Требования и руководство по количественному определению, мониторингу и составлению отчетной документации на проекты сокращения выбросов ПГ или увеличения их поглощения на уровне проекта»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2.32 ГОСТ Р ИСО 14064-3-2021. «Газы парниковые. Часть 3. Требования и руководство по валидации и верификации заявлений в отношении парниковых газов»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2.33 ГОСТ Р ИСО 14066-2013. «Парниковые газы. Требования к компетентности групп по валидации и верификации парниковых газов»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2.34 ГОСТ Р ИСО 14067-2021. «Газы парниковые. Углеродный след продукции. Требования и руководящие указания по количественному определению»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2.35 ГОСТ Р 57262-2016. «Экологический менеджмент. Расчет и декларирование энергопотребления и выбросов парниковых газов при предоставлении транспортных услуг»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2.36 ГОСТ Р ИСО 14080-2021. «Управление парниковыми газами и связанные виды деятельности. Система подходов и методическое обеспечение реализации климатических проектов»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2.37 ГОСТ Р ИСО 14065-2022. «Общие принципы и требования к органам по валидации и верификации экологической информации»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2.38 ГОСТ Р ИСО/МЭК 17029-2022. «Оценка соответствия. Общие принципы и требования к органам по валидации и верификации»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2.39 Киотский протокол к Рамочной конвенции Организации Объединенных Наций об изменении климата : подписан в г. Киото 11.12.1997 // https://www.un.org/ru/documents/decl_conv/conventions/kyoto.shtml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2.40 Рамочная конвенция Организации Объединенных Наций об изменении климата : Заключена в г. Нью-Йорке 09.05.1992 // https://www.un.org/ru/documents/decl_conv/conventions/climate_framework_conv.shtml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2.41 Монреальский протокол по веществам, разрушающим озоновый слой  : принят 16 сентября 1987 года // https://www.un.org/ru/documents/decl_conv/conventions/montreal_prot.shtml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2.42 Парижское соглашение : заключено 12.12.2015 // https://docs.cntd.ru/document/542655698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2.43 Директива Европейского Парламента и Совета Европейского Союза 2003/87/ЕС  об учреждении системы торговли квотами на выброс парниковых газов в Союзе и об изменении Директивы 96/61/EC Совета ЕС : от 13 октября 2003 г. // https://eur-lex.europa.eu/legal-content/EN/TXT/?uri=celex:02003L0087-20180408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2.44 Климатический пакт Глазго : принят 13.11.2021 // https://unfccc.int/sites/default/files/resource/cma2021_L16R.pdf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2.45 Регламент (ЕС) 2021/1119 Европейского парламента и Совета , устанавливающий основу для достижения климатической нейтральности и вносящий поправки в Регламенты (ЕС) № 401/2009 и (ЕС) 2018/1999 («Европейское климатическое право») : от 30.06.2021 // https://eur-lex.europa.eu/legal-content/EN/TXT/?uri=CELEX:32021R1119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2.46 Регламент Европейского Парламента и Совета Европейского Союза 2019/631 об установлении стандартов эффективности выбросов CO2 для новых легковых автомобилей и для новых легких коммерческих транспортных средств, а также об отмене Регламентов (ЕС) 443/2009 и (ЕС) 510/2011 : от 17.04.2019 // https://base.garant.ru/72944636/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2.47 Приложение VI (пересмотренное)  к Международной конвенции по предотвращению загрязнения с судов 1973 года,  измененной Протоколом 1978 года к ней (МАРПОЛ 73/78) :   Правила предотвращения загрязнения воздушной среды с судов // https://docs.cntd.ru/document/499014496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2.48 ИКАО. Приложение 16 к Конвенции о международной гражданской авиации : Том 16 Система компенсации и сокращения выбросов углерода для международной авиации CORSIA. 2018 // https://www.economy.gov.ru/material/file/24780ac67f1c415f5a43a28010442d72/SaRPs.pdf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2.49 Климатическая декларация для железнодорожного транспорта : МСЖД 2019 // https://uic.org/IMG/pdf/pledge_2019.pdf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1 практическое задание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Углеродное регулирование на транспорте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370" w14:textId="77777777" w:rsidR="008A767C" w:rsidRDefault="008A767C">
      <w:r>
        <w:separator/>
      </w:r>
    </w:p>
  </w:endnote>
  <w:endnote w:type="continuationSeparator" w:id="0">
    <w:p w14:paraId="0C1511E6" w14:textId="77777777" w:rsidR="008A767C" w:rsidRDefault="008A767C">
      <w:r>
        <w:continuationSeparator/>
      </w:r>
    </w:p>
  </w:endnote>
  <w:endnote w:type="continuationNotice" w:id="1">
    <w:p w14:paraId="380E1586" w14:textId="77777777" w:rsidR="008A767C" w:rsidRDefault="008A7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AE749F">
          <w:rPr>
            <w:noProof/>
            <w:sz w:val="24"/>
            <w:szCs w:val="22"/>
          </w:rPr>
          <w:t>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0E366" w14:textId="77777777" w:rsidR="008A767C" w:rsidRDefault="008A767C">
      <w:r>
        <w:separator/>
      </w:r>
    </w:p>
  </w:footnote>
  <w:footnote w:type="continuationSeparator" w:id="0">
    <w:p w14:paraId="7946A119" w14:textId="77777777" w:rsidR="008A767C" w:rsidRDefault="008A767C">
      <w:r>
        <w:continuationSeparator/>
      </w:r>
    </w:p>
  </w:footnote>
  <w:footnote w:type="continuationNotice" w:id="1">
    <w:p w14:paraId="695148D5" w14:textId="77777777" w:rsidR="008A767C" w:rsidRDefault="008A76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601">
    <w:multiLevelType w:val="hybridMultilevel"/>
    <w:lvl w:ilvl="0" w:tplc="38410723">
      <w:start w:val="1"/>
      <w:numFmt w:val="decimal"/>
      <w:lvlText w:val="%1."/>
      <w:lvlJc w:val="left"/>
      <w:pPr>
        <w:ind w:left="720" w:hanging="360"/>
      </w:pPr>
    </w:lvl>
    <w:lvl w:ilvl="1" w:tplc="38410723" w:tentative="1">
      <w:start w:val="1"/>
      <w:numFmt w:val="lowerLetter"/>
      <w:lvlText w:val="%2."/>
      <w:lvlJc w:val="left"/>
      <w:pPr>
        <w:ind w:left="1440" w:hanging="360"/>
      </w:pPr>
    </w:lvl>
    <w:lvl w:ilvl="2" w:tplc="38410723" w:tentative="1">
      <w:start w:val="1"/>
      <w:numFmt w:val="lowerRoman"/>
      <w:lvlText w:val="%3."/>
      <w:lvlJc w:val="right"/>
      <w:pPr>
        <w:ind w:left="2160" w:hanging="180"/>
      </w:pPr>
    </w:lvl>
    <w:lvl w:ilvl="3" w:tplc="38410723" w:tentative="1">
      <w:start w:val="1"/>
      <w:numFmt w:val="decimal"/>
      <w:lvlText w:val="%4."/>
      <w:lvlJc w:val="left"/>
      <w:pPr>
        <w:ind w:left="2880" w:hanging="360"/>
      </w:pPr>
    </w:lvl>
    <w:lvl w:ilvl="4" w:tplc="38410723" w:tentative="1">
      <w:start w:val="1"/>
      <w:numFmt w:val="lowerLetter"/>
      <w:lvlText w:val="%5."/>
      <w:lvlJc w:val="left"/>
      <w:pPr>
        <w:ind w:left="3600" w:hanging="360"/>
      </w:pPr>
    </w:lvl>
    <w:lvl w:ilvl="5" w:tplc="38410723" w:tentative="1">
      <w:start w:val="1"/>
      <w:numFmt w:val="lowerRoman"/>
      <w:lvlText w:val="%6."/>
      <w:lvlJc w:val="right"/>
      <w:pPr>
        <w:ind w:left="4320" w:hanging="180"/>
      </w:pPr>
    </w:lvl>
    <w:lvl w:ilvl="6" w:tplc="38410723" w:tentative="1">
      <w:start w:val="1"/>
      <w:numFmt w:val="decimal"/>
      <w:lvlText w:val="%7."/>
      <w:lvlJc w:val="left"/>
      <w:pPr>
        <w:ind w:left="5040" w:hanging="360"/>
      </w:pPr>
    </w:lvl>
    <w:lvl w:ilvl="7" w:tplc="38410723" w:tentative="1">
      <w:start w:val="1"/>
      <w:numFmt w:val="lowerLetter"/>
      <w:lvlText w:val="%8."/>
      <w:lvlJc w:val="left"/>
      <w:pPr>
        <w:ind w:left="5760" w:hanging="360"/>
      </w:pPr>
    </w:lvl>
    <w:lvl w:ilvl="8" w:tplc="384107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00">
    <w:multiLevelType w:val="hybridMultilevel"/>
    <w:lvl w:ilvl="0" w:tplc="843993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27600">
    <w:abstractNumId w:val="27600"/>
  </w:num>
  <w:num w:numId="27601">
    <w:abstractNumId w:val="2760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30048874" Type="http://schemas.openxmlformats.org/officeDocument/2006/relationships/comments" Target="comments.xml"/><Relationship Id="rId614737763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357FE-0E36-4FB5-B69E-A7471B8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25</cp:revision>
  <cp:lastPrinted>2023-02-01T07:12:00Z</cp:lastPrinted>
  <dcterms:created xsi:type="dcterms:W3CDTF">2023-02-18T16:52:00Z</dcterms:created>
  <dcterms:modified xsi:type="dcterms:W3CDTF">2023-04-27T08:57:00Z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