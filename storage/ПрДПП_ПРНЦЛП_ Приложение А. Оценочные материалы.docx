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5_document.jpeg" ContentType="image/jpeg"/>
  <Override PartName="/word/media/image_rId16_document.jpeg" ContentType="image/jpeg"/>
  <Override PartName="/word/media/image_rId17_document.jpeg" ContentType="image/jpeg"/>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FB415" w14:textId="77777777" w:rsidR="002B1C80" w:rsidRPr="005F373B" w:rsidRDefault="002B1C80" w:rsidP="00DF3739">
      <w:pPr>
        <w:keepNext/>
        <w:spacing w:after="240" w:line="240" w:lineRule="auto"/>
        <w:ind w:firstLine="0"/>
        <w:jc w:val="center"/>
        <w:rPr>
          <w:rFonts w:eastAsia="Times New Roman" w:cs="Times New Roman"/>
          <w:b/>
          <w:sz w:val="22"/>
          <w:lang w:eastAsia="ru-RU"/>
        </w:rPr>
      </w:pPr>
      <w:bookmarkStart w:id="0" w:name="_Ref30408924"/>
      <w:r w:rsidRPr="005F373B">
        <w:rPr>
          <w:rFonts w:eastAsia="Times New Roman" w:cs="Times New Roman"/>
          <w:b/>
          <w:sz w:val="22"/>
          <w:lang w:eastAsia="ru-RU"/>
        </w:rPr>
        <w:t>Приложение А</w:t>
      </w:r>
    </w:p>
    <w:p w14:paraId="39AD24E8" w14:textId="77777777" w:rsidR="004E09DA" w:rsidRPr="005F373B" w:rsidRDefault="004E09DA" w:rsidP="00DF3739">
      <w:pPr>
        <w:tabs>
          <w:tab w:val="left" w:pos="1230"/>
          <w:tab w:val="center" w:pos="4679"/>
        </w:tabs>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МИНИСТЕРСТВО ТРАНСПОРТА РОССИЙСКОЙ ФЕДЕРАЦИИ</w:t>
      </w:r>
    </w:p>
    <w:p w14:paraId="426D9C8B" w14:textId="77777777" w:rsidR="004E09DA" w:rsidRPr="005F373B" w:rsidRDefault="004E09DA" w:rsidP="00DF3739">
      <w:pPr>
        <w:spacing w:line="240" w:lineRule="auto"/>
        <w:ind w:firstLine="0"/>
        <w:jc w:val="center"/>
        <w:rPr>
          <w:rFonts w:eastAsia="Times New Roman" w:cs="Times New Roman"/>
          <w:b/>
          <w:sz w:val="20"/>
          <w:szCs w:val="20"/>
          <w:lang w:eastAsia="ru-RU"/>
        </w:rPr>
      </w:pPr>
    </w:p>
    <w:p w14:paraId="021B462F" w14:textId="77777777" w:rsidR="004E09DA" w:rsidRPr="005F373B" w:rsidRDefault="004E09DA" w:rsidP="00DF3739">
      <w:pPr>
        <w:spacing w:line="240" w:lineRule="auto"/>
        <w:ind w:firstLine="0"/>
        <w:jc w:val="center"/>
        <w:rPr>
          <w:rFonts w:eastAsia="Times New Roman" w:cs="Times New Roman"/>
          <w:b/>
          <w:sz w:val="20"/>
          <w:szCs w:val="20"/>
          <w:lang w:eastAsia="ru-RU"/>
        </w:rPr>
      </w:pPr>
      <w:r w:rsidRPr="005F373B">
        <w:rPr>
          <w:rFonts w:eastAsia="Times New Roman" w:cs="Times New Roman"/>
          <w:b/>
          <w:sz w:val="20"/>
          <w:szCs w:val="20"/>
          <w:lang w:eastAsia="ru-RU"/>
        </w:rPr>
        <w:t xml:space="preserve">ФЕДЕРАЛЬНОЕ ГОСУДАРСТВЕННОЕ АВТОНОМНОЕ ОБРАЗОВАТЕЛЬНОЕ </w:t>
      </w:r>
      <w:r w:rsidRPr="005F373B">
        <w:rPr>
          <w:rFonts w:eastAsia="Times New Roman" w:cs="Times New Roman"/>
          <w:b/>
          <w:sz w:val="20"/>
          <w:szCs w:val="20"/>
          <w:lang w:eastAsia="ru-RU"/>
        </w:rPr>
        <w:br/>
        <w:t>УЧРЕЖДЕНИЕ ВЫСШЕГО ОБРАЗОВАНИЯ</w:t>
      </w:r>
    </w:p>
    <w:p w14:paraId="6B6029B3" w14:textId="77777777" w:rsidR="004E09DA" w:rsidRPr="005F373B" w:rsidRDefault="004E09DA" w:rsidP="00DF3739">
      <w:pPr>
        <w:tabs>
          <w:tab w:val="left" w:pos="1230"/>
          <w:tab w:val="center" w:pos="4679"/>
        </w:tabs>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«РОССИЙСКИЙ УНИВЕРСИТЕТ ТРАНСПОРТА»</w:t>
      </w:r>
    </w:p>
    <w:p w14:paraId="632CB3CF" w14:textId="77777777" w:rsidR="004E09DA" w:rsidRPr="005F373B" w:rsidRDefault="004E09DA" w:rsidP="00DF3739">
      <w:pPr>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(РУТ (МИИТ)</w:t>
      </w:r>
    </w:p>
    <w:p w14:paraId="49A58608" w14:textId="77777777" w:rsidR="002B1C80" w:rsidRPr="005F373B" w:rsidRDefault="002B1C80" w:rsidP="00DF3739">
      <w:pPr>
        <w:autoSpaceDE w:val="0"/>
        <w:autoSpaceDN w:val="0"/>
        <w:spacing w:line="240" w:lineRule="auto"/>
        <w:ind w:left="113" w:firstLine="0"/>
        <w:jc w:val="left"/>
        <w:rPr>
          <w:rFonts w:eastAsia="Times New Roman" w:cs="Times New Roman"/>
          <w:b/>
          <w:szCs w:val="28"/>
        </w:rPr>
      </w:pPr>
    </w:p>
    <w:p w14:paraId="6E13CC33"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88DC4EE"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41C89070"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4659F872"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49D0C81"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17F5513C"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393A3042"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85A1611"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2F33B3A2" w14:textId="2ADB075D" w:rsidR="002B1C80" w:rsidRPr="002827D5" w:rsidRDefault="002B1C80" w:rsidP="002827D5">
      <w:pPr>
        <w:autoSpaceDE w:val="0"/>
        <w:autoSpaceDN w:val="0"/>
        <w:spacing w:line="240" w:lineRule="auto"/>
        <w:ind w:left="11" w:firstLine="0"/>
        <w:jc w:val="center"/>
        <w:rPr>
          <w:rFonts w:eastAsia="Times New Roman" w:cs="Times New Roman"/>
          <w:szCs w:val="28"/>
          <w:lang w:eastAsia="ru-RU"/>
        </w:rPr>
      </w:pPr>
      <w:r w:rsidRPr="005F373B">
        <w:rPr>
          <w:rFonts w:eastAsia="Times New Roman" w:cs="Times New Roman"/>
          <w:szCs w:val="28"/>
          <w:lang w:eastAsia="ru-RU"/>
        </w:rPr>
        <w:t>ОЦЕНОЧНЫЕ МАТЕРИАЛЫ</w:t>
      </w:r>
      <w:r w:rsidR="002827D5">
        <w:rPr>
          <w:rFonts w:eastAsia="Times New Roman" w:cs="Times New Roman"/>
          <w:szCs w:val="28"/>
          <w:lang w:eastAsia="ru-RU"/>
        </w:rPr>
        <w:t xml:space="preserve"> </w:t>
      </w:r>
      <w:r w:rsidRPr="005F373B">
        <w:rPr>
          <w:rFonts w:eastAsia="Times New Roman" w:cs="Times New Roman"/>
          <w:szCs w:val="28"/>
          <w:lang w:eastAsia="ru-RU"/>
        </w:rPr>
        <w:t xml:space="preserve">ДОПОЛНИТЕЛЬНОЙ ПРОФЕССИОНАЛЬНОЙ ПРОГРАММЫ – </w:t>
      </w:r>
      <w:r w:rsidRPr="005F373B">
        <w:rPr>
          <w:rFonts w:eastAsia="Times New Roman" w:cs="Times New Roman"/>
          <w:szCs w:val="28"/>
          <w:lang w:eastAsia="ru-RU"/>
        </w:rPr>
        <w:br/>
        <w:t>ПРОГРАММЫ</w:t>
      </w:r>
      <w:r w:rsidRPr="005F373B">
        <w:rPr>
          <w:rFonts w:eastAsia="Times New Roman" w:cs="Times New Roman"/>
          <w:b/>
          <w:bCs/>
          <w:szCs w:val="28"/>
          <w:lang w:eastAsia="ru-RU"/>
        </w:rPr>
        <w:t xml:space="preserve"> </w:t>
      </w:r>
      <w:r w:rsidRPr="005F373B">
        <w:rPr>
          <w:rFonts w:eastAsia="Times New Roman" w:cs="Times New Roman"/>
          <w:bCs/>
          <w:szCs w:val="28"/>
          <w:lang w:eastAsia="ru-RU"/>
        </w:rPr>
        <w:t>ПОВЫШЕНИЯ КВАЛИФИКАЦИИ</w:t>
      </w:r>
    </w:p>
    <w:p w14:paraId="6D7F1868" w14:textId="77777777" w:rsidR="002B1C80" w:rsidRPr="005F373B" w:rsidRDefault="002B1C80" w:rsidP="00DF3739">
      <w:pPr>
        <w:autoSpaceDE w:val="0"/>
        <w:autoSpaceDN w:val="0"/>
        <w:spacing w:line="240" w:lineRule="auto"/>
        <w:ind w:firstLine="0"/>
        <w:jc w:val="center"/>
        <w:rPr>
          <w:rFonts w:eastAsia="Times New Roman" w:cs="Times New Roman"/>
          <w:b/>
          <w:szCs w:val="28"/>
        </w:rPr>
      </w:pPr>
    </w:p>
    <w:p w14:paraId="3FD8345C" w14:textId="54405453" w:rsidR="002B1C80" w:rsidRPr="005F373B" w:rsidRDefault="00C90631" w:rsidP="00DF3739">
      <w:pPr>
        <w:spacing w:line="240" w:lineRule="auto"/>
        <w:ind w:firstLine="0"/>
        <w:jc w:val="center"/>
        <w:rPr>
          <w:rFonts w:eastAsia="Times New Roman" w:cs="Times New Roman"/>
          <w:bCs/>
          <w:szCs w:val="28"/>
          <w:lang w:eastAsia="ru-RU"/>
        </w:rPr>
      </w:pPr>
      <w:r>
        <w:rPr>
          <w:rFonts w:eastAsia="Times New Roman" w:cs="Times New Roman"/>
          <w:bCs/>
          <w:szCs w:val="28"/>
          <w:lang w:eastAsia="ru-RU"/>
        </w:rPr>
        <w:t>«Практика работы на цифровой логистической платформе»</w:t>
      </w:r>
    </w:p>
    <w:p w14:paraId="71323CFF" w14:textId="77777777" w:rsidR="002B1C80" w:rsidRPr="005F373B" w:rsidRDefault="002B1C80" w:rsidP="00DF3739">
      <w:pPr>
        <w:shd w:val="clear" w:color="auto" w:fill="FFFFFF"/>
        <w:spacing w:line="276" w:lineRule="auto"/>
        <w:ind w:firstLine="0"/>
        <w:jc w:val="center"/>
        <w:rPr>
          <w:rFonts w:eastAsia="Times New Roman" w:cs="Times New Roman"/>
          <w:szCs w:val="28"/>
          <w:lang w:eastAsia="ru-RU"/>
        </w:rPr>
      </w:pPr>
    </w:p>
    <w:p w14:paraId="4D38F583" w14:textId="77777777" w:rsidR="002B1C80" w:rsidRPr="005F373B" w:rsidRDefault="002B1C80" w:rsidP="00DF3739">
      <w:pPr>
        <w:shd w:val="clear" w:color="auto" w:fill="FFFFFF"/>
        <w:spacing w:line="276" w:lineRule="auto"/>
        <w:ind w:firstLine="0"/>
        <w:jc w:val="center"/>
        <w:rPr>
          <w:rFonts w:eastAsia="Times New Roman" w:cs="Times New Roman"/>
          <w:szCs w:val="28"/>
          <w:lang w:eastAsia="ru-RU"/>
        </w:rPr>
      </w:pPr>
    </w:p>
    <w:p w14:paraId="3802FBA9" w14:textId="6DCB82A4" w:rsidR="0043485A" w:rsidRPr="005F373B" w:rsidRDefault="0043485A" w:rsidP="00DF3739">
      <w:pPr>
        <w:ind w:firstLine="0"/>
        <w:jc w:val="center"/>
        <w:rPr>
          <w:rFonts w:eastAsia="Times New Roman"/>
          <w:b/>
          <w:lang w:eastAsia="ru-RU"/>
        </w:rPr>
      </w:pPr>
    </w:p>
    <w:p w14:paraId="4A7D4B78" w14:textId="77777777" w:rsidR="001360C0" w:rsidRPr="005F373B" w:rsidRDefault="001360C0" w:rsidP="00DF3739">
      <w:pPr>
        <w:ind w:firstLine="0"/>
        <w:rPr>
          <w:rFonts w:eastAsia="Times New Roman"/>
          <w:lang w:eastAsia="ru-RU"/>
        </w:rPr>
        <w:sectPr w:rsidR="001360C0" w:rsidRPr="005F373B" w:rsidSect="00B65223">
          <w:headerReference w:type="even" r:id="rId8"/>
          <w:footerReference w:type="even" r:id="rId9"/>
          <w:footerReference w:type="default" r:id="rId10"/>
          <w:footerReference w:type="first" r:id="rId11"/>
          <w:footnotePr>
            <w:numRestart w:val="eachPage"/>
          </w:footnotePr>
          <w:pgSz w:w="11900" w:h="16840"/>
          <w:pgMar w:top="1134" w:right="851" w:bottom="1134" w:left="1701" w:header="0" w:footer="1134" w:gutter="0"/>
          <w:cols w:space="720"/>
          <w:noEndnote/>
          <w:titlePg/>
          <w:docGrid w:linePitch="381"/>
        </w:sectPr>
      </w:pPr>
    </w:p>
    <w:p w14:paraId="2900BDFE" w14:textId="4B8C0FA8" w:rsidR="00273078" w:rsidRPr="00C05CD0" w:rsidRDefault="00273078" w:rsidP="00963180">
      <w:pPr>
        <w:tabs>
          <w:tab w:val="left" w:pos="993"/>
        </w:tabs>
        <w:autoSpaceDE w:val="0"/>
        <w:autoSpaceDN w:val="0"/>
        <w:adjustRightInd w:val="0"/>
        <w:spacing w:after="240"/>
        <w:ind w:firstLine="0"/>
        <w:jc w:val="center"/>
        <w:rPr>
          <w:b/>
          <w:szCs w:val="24"/>
          <w:lang w:eastAsia="ru-RU"/>
        </w:rPr>
      </w:pPr>
      <w:bookmarkStart w:id="1" w:name="_Toc317462899"/>
      <w:bookmarkStart w:id="2" w:name="_Toc332622678"/>
      <w:bookmarkStart w:id="3" w:name="_Toc332623356"/>
      <w:bookmarkStart w:id="4" w:name="_Toc332624032"/>
      <w:bookmarkStart w:id="5" w:name="_Toc332624370"/>
      <w:bookmarkStart w:id="6" w:name="_Toc360378406"/>
      <w:bookmarkStart w:id="7" w:name="_Toc360378640"/>
      <w:bookmarkStart w:id="8" w:name="_Toc360434214"/>
      <w:r w:rsidRPr="00C05CD0">
        <w:rPr>
          <w:b/>
          <w:szCs w:val="24"/>
          <w:lang w:eastAsia="ru-RU"/>
        </w:rPr>
        <w:lastRenderedPageBreak/>
        <w:t>Содержание</w:t>
      </w:r>
    </w:p>
    <w:sdt>
      <w:sdtPr>
        <w:id w:val="732384719"/>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55384DA4" w14:textId="3420DFC5" w:rsidR="00C05CD0" w:rsidRPr="00220001" w:rsidRDefault="00C05CD0">
      <w:pPr>
        <w:spacing w:after="160" w:line="259" w:lineRule="auto"/>
        <w:ind w:firstLine="0"/>
        <w:jc w:val="left"/>
        <w:rPr>
          <w:szCs w:val="24"/>
          <w:lang w:eastAsia="ru-RU"/>
        </w:rPr>
      </w:pPr>
      <w:r w:rsidRPr="00220001">
        <w:rPr>
          <w:szCs w:val="24"/>
          <w:lang w:eastAsia="ru-RU"/>
        </w:rPr>
        <w:br w:type="page"/>
      </w:r>
    </w:p>
    <w:p w14:paraId="3973E611" w14:textId="5127312E" w:rsidR="0061027C" w:rsidRPr="00574DB8" w:rsidRDefault="0061027C" w:rsidP="00574DB8">
      <w:pPr>
        <w:pStyle w:val="1"/>
      </w:pPr>
      <w:bookmarkStart w:id="9" w:name="_Toc130547453"/>
      <w:r w:rsidRPr="00574DB8">
        <w:lastRenderedPageBreak/>
        <w:t>1 Исходные данные</w:t>
      </w:r>
      <w:bookmarkEnd w:id="9"/>
    </w:p>
    <w:p w14:paraId="37CC92C3" w14:textId="24C6B93A" w:rsidR="0043485A" w:rsidRPr="005F373B" w:rsidRDefault="0043485A" w:rsidP="004E1BF6">
      <w:pPr>
        <w:pStyle w:val="2"/>
        <w:rPr>
          <w:highlight w:val="yellow"/>
        </w:rPr>
      </w:pPr>
      <w:r w:rsidRPr="005F373B">
        <w:t xml:space="preserve">1.1 </w:t>
      </w:r>
      <w:r w:rsidR="003B3DB6" w:rsidRPr="005F373B">
        <w:tab/>
        <w:t xml:space="preserve">Перечень учебно-методической документации, нормативных правовых актов, нормативной технической документации, иной документации, учебной литературы и иных изданий, информационных ресурсов, использованных при </w:t>
      </w:r>
      <w:r w:rsidR="004E1BF6">
        <w:t>подготовке оценочных материалов</w:t>
      </w:r>
    </w:p>
    <w:p w14:paraId="3E2703E1" w14:textId="46C0BB66" w:rsidR="0043485A" w:rsidRPr="005F373B" w:rsidRDefault="00551977" w:rsidP="00DF3739">
      <w:pPr>
        <w:pStyle w:val="13"/>
        <w:spacing w:line="240" w:lineRule="auto"/>
      </w:pPr>
      <w:r w:rsidRPr="005F373B">
        <w:t xml:space="preserve">Таблица </w:t>
      </w:r>
      <w:r w:rsidR="00981A88" w:rsidRPr="005F373B">
        <w:t>1</w:t>
      </w:r>
      <w:r w:rsidR="0043485A" w:rsidRPr="005F373B">
        <w:t xml:space="preserve"> – </w:t>
      </w:r>
      <w:r w:rsidR="003B3DB6" w:rsidRPr="005F373B">
        <w:t>Учебно-методическая документация, нормативные правовые акты, нормативная техническая документация, иная документация, учебная литература и иные издания, информационные ресурсы</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Вид информационного и учебно-методического обеспечения</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 Цифровая логистическая платформа (ЦЛП). Модуль предоставления контейнеров. Руководство пользователя</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 Цифровая логистическая платформа (ЦЛП). Ядро платформы. Руководство пользователя</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 Цифровая логистическая платформа (ЦЛП). Модуль управления подменным парком вагонов. Руководство пользователя</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 </w:t>
            </w:r>
          </w:p>
        </w:tc>
      </w:tr>
    </w:tbl>
    <w:p w14:paraId="4D942B4B" w14:textId="5F136D49" w:rsidR="00C26211" w:rsidRPr="005F373B" w:rsidRDefault="00C26211" w:rsidP="00DF3739">
      <w:pPr>
        <w:ind w:firstLine="0"/>
        <w:rPr>
          <w:lang w:eastAsia="ru-RU"/>
        </w:rPr>
      </w:pPr>
    </w:p>
    <w:p w14:paraId="51103862" w14:textId="701BA164" w:rsidR="0043485A" w:rsidRPr="005F373B" w:rsidRDefault="0043485A" w:rsidP="004E1BF6">
      <w:pPr>
        <w:pStyle w:val="2"/>
      </w:pPr>
      <w:r w:rsidRPr="005F373B">
        <w:t xml:space="preserve">1.2 </w:t>
      </w:r>
      <w:r w:rsidR="003B3DB6" w:rsidRPr="005F373B">
        <w:t>Планируемые результаты освоения, соотнесенные с результатами обучения по дополнительной профессиональной программе – программе повышения к</w:t>
      </w:r>
      <w:r w:rsidR="004E1BF6">
        <w:t>валификации (далее – программа)</w:t>
      </w:r>
    </w:p>
    <w:p w14:paraId="764FE423" w14:textId="4E2E150C" w:rsidR="0043485A" w:rsidRPr="005F373B" w:rsidRDefault="00551977" w:rsidP="00DF3739">
      <w:pPr>
        <w:pStyle w:val="13"/>
        <w:spacing w:line="240" w:lineRule="auto"/>
      </w:pPr>
      <w:r w:rsidRPr="005F373B">
        <w:t xml:space="preserve">Таблица </w:t>
      </w:r>
      <w:r w:rsidR="00981A88" w:rsidRPr="005F373B">
        <w:t>2</w:t>
      </w:r>
      <w:r w:rsidR="0043485A" w:rsidRPr="005F373B">
        <w:t xml:space="preserve"> – Планируемые результаты освоения, соотнесенные с результатами обучения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13"/>
        <w:gridCol w:w="4825"/>
      </w:tblGrid>
      <w:tr w:rsidR="00295661" w:rsidRPr="005F373B" w14:paraId="4880FC1B" w14:textId="77777777" w:rsidTr="00FC48C6">
        <w:trPr>
          <w:tblHeader/>
        </w:trPr>
        <w:tc>
          <w:tcPr>
            <w:tcW w:w="4513" w:type="dxa"/>
          </w:tcPr>
          <w:p w14:paraId="1E32DFAA" w14:textId="77777777" w:rsidR="00295661" w:rsidRPr="005F373B" w:rsidRDefault="00295661" w:rsidP="00DF3739">
            <w:pPr>
              <w:pStyle w:val="af4"/>
              <w:rPr>
                <w:lang w:eastAsia="x-none"/>
              </w:rPr>
            </w:pPr>
            <w:r w:rsidRPr="005F373B">
              <w:t xml:space="preserve">Планируемые результаты освоения </w:t>
            </w:r>
          </w:p>
        </w:tc>
        <w:tc>
          <w:tcPr>
            <w:tcW w:w="4825" w:type="dxa"/>
          </w:tcPr>
          <w:p w14:paraId="20BB322F" w14:textId="77777777" w:rsidR="00295661" w:rsidRPr="005F373B" w:rsidRDefault="00295661" w:rsidP="00DF3739">
            <w:pPr>
              <w:pStyle w:val="af4"/>
              <w:rPr>
                <w:lang w:eastAsia="x-none"/>
              </w:rPr>
            </w:pPr>
            <w:r w:rsidRPr="005F373B">
              <w:t>Планируемые результаты обучения</w:t>
            </w:r>
          </w:p>
        </w:tc>
      </w:tr>
      <w:tr w:rsidR="00295661" w:rsidRPr="005F373B" w14:paraId="26C53655" w14:textId="77777777" w:rsidTr="00FC48C6">
        <w:tc>
          <w:tcPr>
            <w:tcW w:w="4513" w:type="dxa"/>
          </w:tcPr>
          <w:p w14:paraId="1EB8320C" w14:textId="08140B87" w:rsidR="00FC48C6" w:rsidRPr="005F373B" w:rsidRDefault="00FC48C6" w:rsidP="00BC7BEF">
            <w:pPr>
              <w:pStyle w:val="afe"/>
            </w:pPr>
            <w:r w:rsidRPr="005F373B">
              <w:t>Способен решать задачи по управлению подменным парком вагонов и предоставлению контейнеров на Цифровой логистической платформе во взаимодействии с операторами подвижного состава и контейнерного парка</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формирование запроса на предоставление вагонов 6.2 или 6</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запроса на предоставление вагонов 6.2</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работы с ранее размещенными запросами на предоставление вагонов  6.1</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работы с подобранными и полученными предложениями на предоставление вагонов 6.3</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оформления заказа на предоставление вагонов 6.3.2</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заказа на предоставление вагонов 4.3</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отчета «Перечень взятых подменных вагонов» 10.3</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отчета «Перечень взятых подменных вагонов» 10.3</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отчета «Мониторинг соблюдения сроков возврата вагонов по вагонам, взятым в использование» 10.4</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отчета «Мониторинг соблюдения сроков возврата вагонов по вагонам, взятым в использование» 10.4</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предложения на предоставление вагонов 4.2</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направления предложения на предоставление вагонов на подходящий по условиям запрос другого оператора 7.3</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предложения на предоставление вагонов 4.2</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работы с ранее размещенными предложениями на предоставление вагонов 4.1</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работы с полученными заказами на предоставление вагонов 4.3</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согласования и подписания заказа на предоставление вагонов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отчета «Перечень предоставленных подменных вагонов» 10.1</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регистрации сведений о парке вагонов 3,3.1,3.2</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отчета «Мониторинг соблюдения сроков возврата вагонов по предоставленным вагонам» 10.2</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отчета «Перечень предоставленных подменных вагонов» 10.1</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отчета «Мониторинг соблюдения сроков возврата вагонов по предоставленным вагонам» 10.2</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запроса на предоставление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работы с ранее размещенными запросами на предоставление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заказа на предоставление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оформление заказа на предоставление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запроса на предоставление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работы с подобранными и полученными предложениями на предоставление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отчета «Перечень взятых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отчета «Перечень взятых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отчета «Мониторинг соблюдения сроков возврата контейнеров по контейнерам, взятым в использование»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отчета «Мониторинг соблюдения сроков возврата контейнеров по контейнерам, взятым в использование»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предложения на предоставление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работы с полученными заказами на предоставление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согласования и подписания заказа на предоставление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предложения на предоставление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работы с ранее размещенными предложениями на предоставление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регистрации сведений о парке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отчета «Перечень предоставленных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отчета «Перечень предоставленных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отчета «Мониторинг соблюдения сроков возврата контейнеров по предоставленным контейнерам»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направление предложения на предоставление контейнеров на подходящий по условиям запрос другого оператора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отчета «Мониторинг соблюдения сроков возврата контейнеров по предоставленным контейнерам»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настройки режима уведомлений    п.2.3.3 Ядро</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обращений в службу поддержки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ролевую модель пользователей на Цифровой логистической платформе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виды деятельности организации, в рамках которых осуществляется работа на Цифровой логической платформе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самостоятельной регистрации нового сотрудника/пользователя организации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настройки профиля пользователя организации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пункты меню (режимов) Цифровой логистической платформы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статусную модель договоров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типы договоров, регистрируемых на Цифровой логистической платформе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направления обращений о присоединении организации к работе на Цифровой логистической платформе и предоставлении пользователю роли «Администратор организации»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направления приглашений на регистрацию сотрудникам организации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статусную модель заказов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цель создания Цифровой логистической платформы</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осуществлять поиск вагонов среди предложений других операторов и оформлять заказы на предоставление вагонов на Цифровой логистической платформе для закрытия потребности в недостающих вагонах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осуществлять поиск клиентов среди запросов других операторов и подписание заказов на предоставление в использование имеющихся свободных вагонов, используя Цифровую логистическую платформу</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осуществлять поиск контейнеров среди предложений других операторов и оформлять заказы на предоставление контейнеров на Цифровой логистической платформе для закрытия потребности в недостающих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осуществлять поиск клиентов среди запросов других операторов и подписание заказов на предоставление в использование имеющихся свободных контейнеров, используя Цифровую логистическую платформу</w:t>
            </w:r>
            <w:r>
              <w:rPr>
                <w:rFonts w:ascii="Times New Roman" w:hAnsi="Times New Roman" w:eastAsia="Times New Roman" w:cs="Times New Roman"/>
                <w:color w:val="000000"/>
                <w:sz w:val="24"/>
                <w:szCs w:val="24"/>
                <w:b w:val="0"/>
                <w:bCs w:val="0"/>
              </w:rPr>
              <w:t xml:space="preserve">.</w:t>
            </w:r>
          </w:p>
          <w:p w14:paraId="5493021F" w14:textId="3793B09F" w:rsidR="00295661" w:rsidRPr="005F373B" w:rsidRDefault="00FC48C6" w:rsidP="00BC7BEF">
            <w:pPr>
              <w:pStyle w:val="afe"/>
            </w:pPr>
          </w:p>
        </w:tc>
      </w:tr>
    </w:tbl>
    <w:p w14:paraId="642B91D4" w14:textId="77777777" w:rsidR="00976B06" w:rsidRPr="005F373B" w:rsidRDefault="00976B06" w:rsidP="00DF3739">
      <w:pPr>
        <w:rPr>
          <w:b/>
        </w:rPr>
      </w:pPr>
      <w:bookmarkStart w:id="10" w:name="_Toc33036836"/>
      <w:bookmarkStart w:id="11" w:name="_Toc78533452"/>
    </w:p>
    <w:p w14:paraId="57A30365" w14:textId="7884B3D0" w:rsidR="0043485A" w:rsidRPr="005F373B" w:rsidRDefault="0043485A" w:rsidP="00574DB8">
      <w:pPr>
        <w:pStyle w:val="1"/>
      </w:pPr>
      <w:bookmarkStart w:id="12" w:name="_Toc94019587"/>
      <w:bookmarkStart w:id="13" w:name="_Toc130546231"/>
      <w:bookmarkStart w:id="14" w:name="_Toc130547454"/>
      <w:r w:rsidRPr="005F373B">
        <w:t>2 Спецификация заданий для п</w:t>
      </w:r>
      <w:r w:rsidR="00DF7528" w:rsidRPr="005F373B">
        <w:t>р</w:t>
      </w:r>
      <w:r w:rsidRPr="005F373B">
        <w:t>оверки знаний</w:t>
      </w:r>
      <w:bookmarkEnd w:id="10"/>
      <w:bookmarkEnd w:id="11"/>
      <w:bookmarkEnd w:id="12"/>
      <w:bookmarkEnd w:id="13"/>
      <w:bookmarkEnd w:id="14"/>
    </w:p>
    <w:p w14:paraId="43F5EC0D" w14:textId="15F32AFA" w:rsidR="0005112F" w:rsidRPr="005F373B" w:rsidRDefault="00551977" w:rsidP="00724412">
      <w:pPr>
        <w:pStyle w:val="13"/>
        <w:spacing w:line="240" w:lineRule="auto"/>
      </w:pPr>
      <w:bookmarkStart w:id="15" w:name="ПрВт3"/>
      <w:r w:rsidRPr="005F373B">
        <w:t xml:space="preserve">Таблица </w:t>
      </w:r>
      <w:r w:rsidR="00981A88" w:rsidRPr="005F373B">
        <w:t>3</w:t>
      </w:r>
      <w:bookmarkEnd w:id="15"/>
      <w:r w:rsidR="0043485A" w:rsidRPr="005F373B">
        <w:t xml:space="preserve"> – Спецификация заданий для п</w:t>
      </w:r>
      <w:r w:rsidR="00DF7528" w:rsidRPr="005F373B">
        <w:t>р</w:t>
      </w:r>
      <w:r w:rsidR="0043485A" w:rsidRPr="005F373B">
        <w:t>оверки знаний</w:t>
      </w:r>
    </w:p>
    <w:tbl>
      <w:tblPr>
        <w:tblStyle w:val="affe"/>
        <w:tblW w:w="9634" w:type="dxa"/>
        <w:tblLook w:val="04A0" w:firstRow="1" w:lastRow="0" w:firstColumn="1" w:lastColumn="0" w:noHBand="0" w:noVBand="1"/>
      </w:tblPr>
      <w:tblGrid>
        <w:gridCol w:w="2405"/>
        <w:gridCol w:w="2178"/>
        <w:gridCol w:w="2201"/>
        <w:gridCol w:w="2850"/>
      </w:tblGrid>
      <w:tr w:rsidR="00760AF0" w:rsidRPr="005F373B" w14:paraId="45E1BECD" w14:textId="77777777" w:rsidTr="00A85762">
        <w:trPr>
          <w:trHeight w:val="499"/>
          <w:tblHeader/>
        </w:trPr>
        <w:tc>
          <w:tcPr>
            <w:tcW w:w="2405" w:type="dxa"/>
          </w:tcPr>
          <w:p w14:paraId="18C67345" w14:textId="77777777" w:rsidR="00760AF0" w:rsidRPr="005F373B" w:rsidRDefault="00760AF0" w:rsidP="00DF3739">
            <w:pPr>
              <w:pStyle w:val="Pa5"/>
              <w:spacing w:before="20" w:after="20" w:line="240" w:lineRule="auto"/>
              <w:jc w:val="center"/>
              <w:rPr>
                <w:b/>
              </w:rPr>
            </w:pPr>
            <w:r w:rsidRPr="005F373B">
              <w:rPr>
                <w:b/>
              </w:rPr>
              <w:t>Предмет оценки (знание)</w:t>
            </w:r>
          </w:p>
        </w:tc>
        <w:tc>
          <w:tcPr>
            <w:tcW w:w="2178" w:type="dxa"/>
          </w:tcPr>
          <w:p w14:paraId="1040DEA8" w14:textId="77777777" w:rsidR="00760AF0" w:rsidRPr="005F373B" w:rsidRDefault="00760AF0" w:rsidP="00DF3739">
            <w:pPr>
              <w:pStyle w:val="Pa5"/>
              <w:spacing w:before="20" w:after="20" w:line="240" w:lineRule="auto"/>
              <w:jc w:val="center"/>
              <w:rPr>
                <w:b/>
              </w:rPr>
            </w:pPr>
            <w:r w:rsidRPr="005F373B">
              <w:rPr>
                <w:b/>
              </w:rPr>
              <w:t>Критерии оценки</w:t>
            </w:r>
          </w:p>
        </w:tc>
        <w:tc>
          <w:tcPr>
            <w:tcW w:w="2201" w:type="dxa"/>
          </w:tcPr>
          <w:p w14:paraId="23AA9C8A" w14:textId="77777777" w:rsidR="00760AF0" w:rsidRPr="005F373B" w:rsidRDefault="00760AF0" w:rsidP="00DF3739">
            <w:pPr>
              <w:pStyle w:val="Pa5"/>
              <w:spacing w:before="20" w:after="20" w:line="240" w:lineRule="auto"/>
              <w:jc w:val="center"/>
              <w:rPr>
                <w:b/>
              </w:rPr>
            </w:pPr>
            <w:r w:rsidRPr="005F373B">
              <w:rPr>
                <w:b/>
              </w:rPr>
              <w:t>Шкала оценки</w:t>
            </w:r>
          </w:p>
        </w:tc>
        <w:tc>
          <w:tcPr>
            <w:tcW w:w="2850" w:type="dxa"/>
          </w:tcPr>
          <w:p w14:paraId="634414E0" w14:textId="77777777" w:rsidR="00760AF0" w:rsidRPr="005F373B" w:rsidRDefault="00760AF0" w:rsidP="00DF3739">
            <w:pPr>
              <w:pStyle w:val="Pa5"/>
              <w:spacing w:before="20" w:after="20" w:line="240" w:lineRule="auto"/>
              <w:jc w:val="center"/>
              <w:rPr>
                <w:b/>
              </w:rPr>
            </w:pPr>
            <w:r w:rsidRPr="005F373B">
              <w:rPr>
                <w:b/>
              </w:rPr>
              <w:t xml:space="preserve">Тип и </w:t>
            </w:r>
            <w:r w:rsidRPr="005F373B">
              <w:rPr>
                <w:b/>
              </w:rPr>
              <w:br/>
              <w:t>№ задания</w:t>
            </w: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пункты меню (режимов) Цифровой логистической платформы</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1, 2, 3, 4</w:t>
            </w:r>
            <w:br/>
            <w:r>
              <w:rPr/>
              <w:t xml:space="preserve">Задания с открытым ответом: </w:t>
            </w:r>
            <w:r>
              <w:rPr/>
              <w:t xml:space="preserve">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настройки режима уведомлений    п.2.3.3 Ядро</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6, 7, 8, 9, 10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обращений в службу поддержки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11, 12, 13, 14, 15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ролевую модель пользователей на Цифровой логистической платформе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16, 17, 18</w:t>
            </w:r>
            <w:br/>
            <w:r>
              <w:rPr/>
              <w:t xml:space="preserve">Задания с открытым ответом: </w:t>
            </w:r>
            <w:r>
              <w:rPr/>
              <w:t xml:space="preserve">19, 20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виды деятельности организации, в рамках которых осуществляется работа на Цифровой логической платформе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21, 22, 23, 24</w:t>
            </w:r>
            <w:br/>
            <w:r>
              <w:rPr/>
              <w:t xml:space="preserve">Задания с открытым ответом: </w:t>
            </w:r>
            <w:r>
              <w:rPr/>
              <w:t xml:space="preserve">25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самостоятельной регистрации нового сотрудника/пользователя организации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26, 27, 28</w:t>
            </w:r>
            <w:br/>
            <w:r>
              <w:rPr/>
              <w:t xml:space="preserve">Задания с открытым ответом: </w:t>
            </w:r>
            <w:r>
              <w:rPr/>
              <w:t xml:space="preserve">29, 30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настройки профиля пользователя организации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31, 32</w:t>
            </w:r>
            <w:br/>
            <w:r>
              <w:rPr/>
              <w:t xml:space="preserve">Задания с открытым ответом: </w:t>
            </w:r>
            <w:r>
              <w:rPr/>
              <w:t xml:space="preserve">33, 34</w:t>
            </w:r>
            <w:br/>
            <w:r>
              <w:rPr/>
              <w:t xml:space="preserve">Задания на установление соответствия: </w:t>
            </w:r>
            <w:r>
              <w:rPr/>
              <w:t xml:space="preserve">35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формирование запроса на предоставление вагонов 6.2 или 6</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36, 37, 38, 39, 40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форму запроса на предоставление вагонов 6.2</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41, 42, 43, 44</w:t>
            </w:r>
            <w:br/>
            <w:r>
              <w:rPr/>
              <w:t xml:space="preserve">Задания с открытым ответом: </w:t>
            </w:r>
            <w:r>
              <w:rPr/>
              <w:t xml:space="preserve">45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работы с ранее размещенными запросами на предоставление вагонов  6.1</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46, 47, 48, 49, 50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работы с подобранными и полученными предложениями на предоставление вагонов 6.3</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51, 52, 53, 54, 55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оформления заказа на предоставление вагонов 6.3.2</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56, 57, 58, 59</w:t>
            </w:r>
            <w:br/>
            <w:r>
              <w:rPr/>
              <w:t xml:space="preserve">Задания на установление последовательности: </w:t>
            </w:r>
            <w:r>
              <w:rPr/>
              <w:t xml:space="preserve">60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формирование предложения на предоставление вагонов 4.2</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61, 62, 63, 64, 65, 66, 67</w:t>
            </w:r>
            <w:br/>
            <w:r>
              <w:rPr/>
              <w:t xml:space="preserve">Задания с открытым ответом: </w:t>
            </w:r>
            <w:r>
              <w:rPr/>
              <w:t xml:space="preserve">68, 69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направления предложения на предоставление вагонов на подходящий по условиям запрос другого оператора 7.3</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70, 71, 72, 73, 74, 75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форму предложения на предоставление вагонов 4.2</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76, 77, 78</w:t>
            </w:r>
            <w:br/>
            <w:r>
              <w:rPr/>
              <w:t xml:space="preserve">Задания с открытым ответом: </w:t>
            </w:r>
            <w:r>
              <w:rPr/>
              <w:t xml:space="preserve">79</w:t>
            </w:r>
            <w:br/>
            <w:r>
              <w:rPr/>
              <w:t xml:space="preserve">Задания на установление соответствия: </w:t>
            </w:r>
            <w:r>
              <w:rPr/>
              <w:t xml:space="preserve">80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форму заказа на предоставление вагонов 4.3</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81, 82, 83, 84</w:t>
            </w:r>
            <w:br/>
            <w:r>
              <w:rPr/>
              <w:t xml:space="preserve">Задания на установление соответствия: </w:t>
            </w:r>
            <w:r>
              <w:rPr/>
              <w:t xml:space="preserve">85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работы с ранее размещенными предложениями на предоставление вагонов 4.1</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86, 87, 88, 89, 90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работы с полученными заказами на предоставление вагонов 4.3</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91</w:t>
            </w:r>
            <w:br/>
            <w:r>
              <w:rPr/>
              <w:t xml:space="preserve">Задания на установление последовательности: </w:t>
            </w:r>
            <w:r>
              <w:rPr/>
              <w:t xml:space="preserve">92</w:t>
            </w:r>
            <w:br/>
            <w:r>
              <w:rPr/>
              <w:t xml:space="preserve">Задания на установление соответствия: </w:t>
            </w:r>
            <w:r>
              <w:rPr/>
              <w:t xml:space="preserve">93, 94, 95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согласования и подписания заказа на предоставление вагонов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96, 97, 98</w:t>
            </w:r>
            <w:br/>
            <w:r>
              <w:rPr/>
              <w:t xml:space="preserve">Задания на установление последовательности: </w:t>
            </w:r>
            <w:r>
              <w:rPr/>
              <w:t xml:space="preserve">99, 100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формирование запроса на предоставление контейнеров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работы с ранее размещенными запросами на предоставление контейнеров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форму заказа на предоставление контейнеров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оформление заказа на предоставление контейнеров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форму запроса на предоставление контейнеров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формирование предложения на предоставление контейнеров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работы с полученными заказами на предоставление контейнеров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работы с подобранными и полученными предложениями на предоставление контейнеров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согласования и подписания заказа на предоставление контейнеров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форму предложения на предоставление контейнеров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работы с ранее размещенными предложениями на предоставление контейнеров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формирование отчета «Перечень взятых подменных вагонов» 10.3</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101, 102, 103, 104, 105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форму отчета «Перечень взятых подменных вагонов» 10.3</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106, 107, 108</w:t>
            </w:r>
            <w:br/>
            <w:r>
              <w:rPr/>
              <w:t xml:space="preserve">Задания на установление соответствия: </w:t>
            </w:r>
            <w:r>
              <w:rPr/>
              <w:t xml:space="preserve">109, 110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форму отчета «Перечень предоставленных подменных вагонов» 10.1</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111, 112</w:t>
            </w:r>
            <w:br/>
            <w:r>
              <w:rPr/>
              <w:t xml:space="preserve">Задания с открытым ответом: </w:t>
            </w:r>
            <w:r>
              <w:rPr/>
              <w:t xml:space="preserve">113</w:t>
            </w:r>
            <w:br/>
            <w:r>
              <w:rPr/>
              <w:t xml:space="preserve">Задания на установление соответствия: </w:t>
            </w:r>
            <w:r>
              <w:rPr/>
              <w:t xml:space="preserve">114, 115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форму отчета «Мониторинг соблюдения сроков возврата вагонов по вагонам, взятым в использование» 10.4</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116, 117, 118</w:t>
            </w:r>
            <w:br/>
            <w:r>
              <w:rPr/>
              <w:t xml:space="preserve">Задания на установление соответствия: </w:t>
            </w:r>
            <w:r>
              <w:rPr/>
              <w:t xml:space="preserve">119, 120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регистрации сведений о парке вагонов 3,3.1,3.2</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121, 122, 123</w:t>
            </w:r>
            <w:br/>
            <w:r>
              <w:rPr/>
              <w:t xml:space="preserve">Задания на установление последовательности: </w:t>
            </w:r>
            <w:r>
              <w:rPr/>
              <w:t xml:space="preserve">124, 125</w:t>
            </w:r>
            <w:br/>
            <w:r>
              <w:rPr/>
              <w:t xml:space="preserve">Задания на установление соответствия: </w:t>
            </w:r>
            <w:r>
              <w:rPr/>
              <w:t xml:space="preserve">126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форму отчета «Мониторинг соблюдения сроков возврата вагонов по предоставленным вагонам» 10.2</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127, 128</w:t>
            </w:r>
            <w:br/>
            <w:r>
              <w:rPr/>
              <w:t xml:space="preserve">Задания с открытым ответом: </w:t>
            </w:r>
            <w:r>
              <w:rPr/>
              <w:t xml:space="preserve">129</w:t>
            </w:r>
            <w:br/>
            <w:r>
              <w:rPr/>
              <w:t xml:space="preserve">Задания на установление соответствия: </w:t>
            </w:r>
            <w:r>
              <w:rPr/>
              <w:t xml:space="preserve">130, 131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формирование отчета «Перечень взятых контейнеров»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форму отчета «Перечень взятых контейнеров»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форму отчета «Мониторинг соблюдения сроков возврата контейнеров по контейнерам, взятым в использование»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регистрации сведений о парке контейнеров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формирование отчета «Перечень предоставленных контейнеров»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форму отчета «Перечень предоставленных контейнеров»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форму отчета «Мониторинг соблюдения сроков возврата контейнеров по предоставленным контейнерам»</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статусную модель договоров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132, 133, 134, 135</w:t>
            </w:r>
            <w:br/>
            <w:r>
              <w:rPr/>
              <w:t xml:space="preserve">Задания на установление соответствия: </w:t>
            </w:r>
            <w:r>
              <w:rPr/>
              <w:t xml:space="preserve">136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типы договоров, регистрируемых на Цифровой логистической платформе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137, 138, 139, 140, 141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направление предложения на предоставление контейнеров на подходящий по условиям запрос другого оператора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направления обращений о присоединении организации к работе на Цифровой логистической платформе и предоставлении пользователю роли «Администратор организации»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142, 143, 144, 145, 146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направления приглашений на регистрацию сотрудникам организации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147, 148, 149, 150, 151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статусную модель заказов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152, 153, 154, 155, 156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формирование отчета «Мониторинг соблюдения сроков возврата вагонов по вагонам, взятым в использование» 10.4</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157, 158, 159</w:t>
            </w:r>
            <w:br/>
            <w:r>
              <w:rPr/>
              <w:t xml:space="preserve">Задания на установление соответствия: </w:t>
            </w:r>
            <w:r>
              <w:rPr/>
              <w:t xml:space="preserve">160, 161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формирование отчета «Перечень предоставленных подменных вагонов» 10.1</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162, 163, 164, 165</w:t>
            </w:r>
            <w:br/>
            <w:r>
              <w:rPr/>
              <w:t xml:space="preserve">Задания на установление соответствия: </w:t>
            </w:r>
            <w:r>
              <w:rPr/>
              <w:t xml:space="preserve">166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формирование отчета «Мониторинг соблюдения сроков возврата вагонов по предоставленным вагонам» 10.2</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167, 168, 169, 170</w:t>
            </w:r>
            <w:br/>
            <w:r>
              <w:rPr/>
              <w:t xml:space="preserve">Задания на установление соответствия: </w:t>
            </w:r>
            <w:r>
              <w:rPr/>
              <w:t xml:space="preserve">171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формирование отчета «Мониторинг соблюдения сроков возврата контейнеров по контейнерам, взятым в использование»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формирование отчета «Мониторинг соблюдения сроков возврата контейнеров по предоставленным контейнерам»</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цель создания Цифровой логистической платформы</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172, 173, 174, 175</w:t>
            </w:r>
            <w:br/>
            <w:r>
              <w:rPr/>
              <w:t xml:space="preserve">Задания с открытым ответом: </w:t>
            </w:r>
            <w:r>
              <w:rPr/>
              <w:t xml:space="preserve">176</w:t>
            </w:r>
          </w:p>
          <w:p w14:paraId="3722894E" w14:textId="04DE47E0" w:rsidR="00760AF0" w:rsidRPr="005F373B" w:rsidRDefault="00760AF0" w:rsidP="00DF3739">
            <w:pPr>
              <w:pStyle w:val="Default"/>
            </w:pPr>
          </w:p>
        </w:tc>
      </w:tr>
    </w:tbl>
    <w:p w14:paraId="3381664E" w14:textId="3922BC3C" w:rsidR="00C26211" w:rsidRPr="005F373B" w:rsidRDefault="00C26211" w:rsidP="00DF3739">
      <w:pPr>
        <w:tabs>
          <w:tab w:val="left" w:pos="993"/>
        </w:tabs>
        <w:autoSpaceDE w:val="0"/>
        <w:autoSpaceDN w:val="0"/>
        <w:adjustRightInd w:val="0"/>
        <w:ind w:firstLine="0"/>
        <w:rPr>
          <w:szCs w:val="24"/>
          <w:lang w:eastAsia="ru-RU"/>
        </w:rPr>
      </w:pPr>
    </w:p>
    <w:p w14:paraId="30E1D903" w14:textId="20D55743" w:rsidR="0043485A" w:rsidRPr="005F373B" w:rsidRDefault="0043485A" w:rsidP="00DF3739">
      <w:pPr>
        <w:tabs>
          <w:tab w:val="left" w:pos="993"/>
        </w:tabs>
        <w:autoSpaceDE w:val="0"/>
        <w:autoSpaceDN w:val="0"/>
        <w:adjustRightInd w:val="0"/>
        <w:rPr>
          <w:szCs w:val="24"/>
          <w:lang w:eastAsia="ru-RU"/>
        </w:rPr>
      </w:pPr>
      <w:r w:rsidRPr="005F373B">
        <w:rPr>
          <w:szCs w:val="24"/>
          <w:lang w:eastAsia="ru-RU"/>
        </w:rPr>
        <w:t>Общая информация по структуре заданий для проверки знаний:</w:t>
      </w:r>
    </w:p>
    <w:p w14:paraId="634F2320" w14:textId="486C15EB"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с выбором ответа: </w:t>
      </w:r>
      <w:r w:rsidR="00D963D7" w:rsidRPr="005F373B">
        <w:rPr>
          <w:lang w:eastAsia="ru-RU"/>
        </w:rPr>
        <w:t>135</w:t>
      </w:r>
      <w:r w:rsidRPr="005F373B">
        <w:rPr>
          <w:lang w:eastAsia="ru-RU"/>
        </w:rPr>
        <w:t>;</w:t>
      </w:r>
    </w:p>
    <w:p w14:paraId="6E037710" w14:textId="495639AC"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на установление последовательности: </w:t>
      </w:r>
      <w:r w:rsidR="00760AF0" w:rsidRPr="005F373B">
        <w:rPr>
          <w:lang w:eastAsia="ru-RU"/>
        </w:rPr>
        <w:t>6</w:t>
      </w:r>
      <w:r w:rsidRPr="005F373B">
        <w:rPr>
          <w:lang w:eastAsia="ru-RU"/>
        </w:rPr>
        <w:t xml:space="preserve">; </w:t>
      </w:r>
    </w:p>
    <w:p w14:paraId="15FB84FF" w14:textId="0CDF2562"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на установление соответствия: </w:t>
      </w:r>
      <w:r w:rsidR="00760AF0" w:rsidRPr="005F373B">
        <w:rPr>
          <w:lang w:eastAsia="ru-RU"/>
        </w:rPr>
        <w:t>20</w:t>
      </w:r>
      <w:r w:rsidRPr="005F373B">
        <w:rPr>
          <w:lang w:eastAsia="ru-RU"/>
        </w:rPr>
        <w:t xml:space="preserve">; </w:t>
      </w:r>
    </w:p>
    <w:p w14:paraId="6D29D891" w14:textId="2C2BDD7D"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с открытым ответом: </w:t>
      </w:r>
      <w:r w:rsidR="00D963D7" w:rsidRPr="005F373B">
        <w:rPr>
          <w:lang w:eastAsia="ru-RU"/>
        </w:rPr>
        <w:t>15</w:t>
      </w:r>
      <w:r w:rsidRPr="005F373B">
        <w:rPr>
          <w:lang w:eastAsia="ru-RU"/>
        </w:rPr>
        <w:t>;</w:t>
      </w:r>
    </w:p>
    <w:p w14:paraId="796619C6" w14:textId="4773BF79" w:rsidR="0043485A" w:rsidRPr="005F373B" w:rsidRDefault="0043485A" w:rsidP="00DF3739">
      <w:pPr>
        <w:numPr>
          <w:ilvl w:val="0"/>
          <w:numId w:val="11"/>
        </w:numPr>
        <w:ind w:left="0" w:firstLine="709"/>
        <w:rPr>
          <w:lang w:eastAsia="ru-RU"/>
        </w:rPr>
      </w:pPr>
      <w:r w:rsidRPr="005F373B">
        <w:rPr>
          <w:lang w:eastAsia="ru-RU"/>
        </w:rPr>
        <w:lastRenderedPageBreak/>
        <w:t xml:space="preserve">время выполнения заданий для проверки знаний: </w:t>
      </w:r>
      <w:r w:rsidR="00760AF0" w:rsidRPr="005F373B">
        <w:rPr>
          <w:lang w:eastAsia="ru-RU"/>
        </w:rPr>
        <w:t>1</w:t>
      </w:r>
      <w:r w:rsidR="00D61795" w:rsidRPr="005F373B">
        <w:rPr>
          <w:lang w:eastAsia="ru-RU"/>
        </w:rPr>
        <w:t xml:space="preserve"> ак.</w:t>
      </w:r>
      <w:r w:rsidRPr="005F373B">
        <w:rPr>
          <w:lang w:eastAsia="ru-RU"/>
        </w:rPr>
        <w:t xml:space="preserve"> ч.</w:t>
      </w:r>
    </w:p>
    <w:p w14:paraId="5CF7BEBC" w14:textId="77777777" w:rsidR="0043485A" w:rsidRPr="005F373B" w:rsidRDefault="0043485A" w:rsidP="00DF3739">
      <w:bookmarkStart w:id="16" w:name="_Toc33036837"/>
    </w:p>
    <w:p w14:paraId="275D0B3D" w14:textId="5F980837" w:rsidR="0043485A" w:rsidRPr="005F373B" w:rsidRDefault="0043485A" w:rsidP="00574DB8">
      <w:pPr>
        <w:pStyle w:val="1"/>
      </w:pPr>
      <w:bookmarkStart w:id="17" w:name="_Toc78533453"/>
      <w:bookmarkStart w:id="18" w:name="_Toc94019588"/>
      <w:bookmarkStart w:id="19" w:name="_Toc130546232"/>
      <w:bookmarkStart w:id="20" w:name="_Toc130547455"/>
      <w:r w:rsidRPr="005F373B">
        <w:t>3 Спецификация заданий для проверки умений и навыков</w:t>
      </w:r>
      <w:bookmarkEnd w:id="16"/>
      <w:bookmarkEnd w:id="17"/>
      <w:bookmarkEnd w:id="18"/>
      <w:bookmarkEnd w:id="19"/>
      <w:bookmarkEnd w:id="20"/>
    </w:p>
    <w:p w14:paraId="3784EDF0" w14:textId="2FC86F39" w:rsidR="0043485A" w:rsidRPr="005F373B" w:rsidRDefault="00551977" w:rsidP="00724412">
      <w:pPr>
        <w:pStyle w:val="13"/>
        <w:spacing w:line="240" w:lineRule="auto"/>
      </w:pPr>
      <w:bookmarkStart w:id="21" w:name="ПрВт4"/>
      <w:r w:rsidRPr="005F373B">
        <w:t xml:space="preserve">Таблица </w:t>
      </w:r>
      <w:r w:rsidR="00981A88" w:rsidRPr="005F373B">
        <w:t>4</w:t>
      </w:r>
      <w:bookmarkEnd w:id="21"/>
      <w:r w:rsidR="0043485A" w:rsidRPr="005F373B">
        <w:t xml:space="preserve"> – Спецификация заданий для п</w:t>
      </w:r>
      <w:r w:rsidR="006B7A6B" w:rsidRPr="005F373B">
        <w:t>р</w:t>
      </w:r>
      <w:r w:rsidR="0043485A" w:rsidRPr="005F373B">
        <w:t>оверки умений и навыков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2261"/>
        <w:gridCol w:w="2160"/>
        <w:gridCol w:w="2433"/>
      </w:tblGrid>
      <w:tr w:rsidR="00B03FC9" w:rsidRPr="005F373B" w14:paraId="0CB37207" w14:textId="77777777" w:rsidTr="00B03FC9">
        <w:trPr>
          <w:tblHeader/>
        </w:trPr>
        <w:tc>
          <w:tcPr>
            <w:tcW w:w="2484" w:type="dxa"/>
          </w:tcPr>
          <w:p w14:paraId="01A8F4AC" w14:textId="77777777" w:rsidR="0043485A" w:rsidRPr="005F373B" w:rsidRDefault="0043485A" w:rsidP="00DF3739">
            <w:pPr>
              <w:pStyle w:val="af4"/>
              <w:rPr>
                <w:lang w:eastAsia="ru-RU"/>
              </w:rPr>
            </w:pPr>
            <w:r w:rsidRPr="005F373B">
              <w:rPr>
                <w:lang w:eastAsia="ru-RU"/>
              </w:rPr>
              <w:t>Предмет оценки (умение, навык)</w:t>
            </w:r>
          </w:p>
        </w:tc>
        <w:tc>
          <w:tcPr>
            <w:tcW w:w="2261" w:type="dxa"/>
          </w:tcPr>
          <w:p w14:paraId="49BF0DDA" w14:textId="77777777" w:rsidR="0043485A" w:rsidRPr="005F373B" w:rsidRDefault="0043485A" w:rsidP="00DF3739">
            <w:pPr>
              <w:pStyle w:val="af4"/>
              <w:rPr>
                <w:lang w:eastAsia="ru-RU"/>
              </w:rPr>
            </w:pPr>
            <w:r w:rsidRPr="005F373B">
              <w:rPr>
                <w:lang w:eastAsia="ru-RU"/>
              </w:rPr>
              <w:t>Критерии оценки</w:t>
            </w:r>
          </w:p>
        </w:tc>
        <w:tc>
          <w:tcPr>
            <w:tcW w:w="2160" w:type="dxa"/>
          </w:tcPr>
          <w:p w14:paraId="418333D8" w14:textId="77777777" w:rsidR="0043485A" w:rsidRPr="005F373B" w:rsidRDefault="0043485A" w:rsidP="00DF3739">
            <w:pPr>
              <w:pStyle w:val="af4"/>
              <w:rPr>
                <w:lang w:eastAsia="ru-RU"/>
              </w:rPr>
            </w:pPr>
            <w:r w:rsidRPr="005F373B">
              <w:rPr>
                <w:lang w:eastAsia="ru-RU"/>
              </w:rPr>
              <w:t>Шкала оценки</w:t>
            </w:r>
          </w:p>
        </w:tc>
        <w:tc>
          <w:tcPr>
            <w:tcW w:w="2433" w:type="dxa"/>
          </w:tcPr>
          <w:p w14:paraId="6168CDFE" w14:textId="77777777" w:rsidR="0043485A" w:rsidRPr="005F373B" w:rsidRDefault="0043485A" w:rsidP="00DF3739">
            <w:pPr>
              <w:pStyle w:val="af4"/>
              <w:rPr>
                <w:lang w:eastAsia="ru-RU"/>
              </w:rPr>
            </w:pPr>
            <w:r w:rsidRPr="005F373B">
              <w:rPr>
                <w:lang w:eastAsia="ru-RU"/>
              </w:rPr>
              <w:t xml:space="preserve">Тип и </w:t>
            </w:r>
            <w:r w:rsidRPr="005F373B">
              <w:rPr>
                <w:lang w:eastAsia="ru-RU"/>
              </w:rPr>
              <w:br/>
              <w:t>№ задания</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осуществлять поиск вагонов среди предложений других операторов и оформлять заказы на предоставление вагонов на Цифровой логистической платформе для закрытия потребности в недостающих вагонах</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1</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осуществлять поиск клиентов среди запросов других операторов и подписание заказов на предоставление в использование имеющихся свободных вагонов, используя Цифровую логистическую платформу</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2</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осуществлять поиск контейнеров среди предложений других операторов и оформлять заказы на предоставление контейнеров на Цифровой логистической платформе для закрытия потребности в недостающих контейнеров</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3</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осуществлять поиск клиентов среди запросов других операторов и подписание заказов на предоставление в использование имеющихся свободных контейнеров, используя Цифровую логистическую платформу</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4</w:t>
            </w:r>
          </w:p>
        </w:tc>
      </w:tr>
    </w:tbl>
    <w:p w14:paraId="2F0C73AC" w14:textId="77777777" w:rsidR="00C26211" w:rsidRPr="005F373B" w:rsidRDefault="00C26211" w:rsidP="00DF3739"/>
    <w:p w14:paraId="29141F07" w14:textId="1B9B806A" w:rsidR="0043485A" w:rsidRPr="005F373B" w:rsidRDefault="0043485A" w:rsidP="00DF3739">
      <w:pPr>
        <w:rPr>
          <w:lang w:eastAsia="ru-RU"/>
        </w:rPr>
      </w:pPr>
      <w:r w:rsidRPr="005F373B">
        <w:t xml:space="preserve">Время выполнения практических заданий: </w:t>
      </w:r>
      <w:r w:rsidR="00CC020B" w:rsidRPr="005F373B">
        <w:t>2</w:t>
      </w:r>
      <w:r w:rsidRPr="005F373B">
        <w:t xml:space="preserve"> </w:t>
      </w:r>
      <w:r w:rsidR="00B87B96">
        <w:rPr>
          <w:lang w:eastAsia="ru-RU"/>
        </w:rPr>
        <w:t>ак. ч</w:t>
      </w:r>
      <w:r w:rsidR="00C237AD" w:rsidRPr="005F373B">
        <w:rPr>
          <w:lang w:eastAsia="ru-RU"/>
        </w:rPr>
        <w:t>.</w:t>
      </w:r>
    </w:p>
    <w:p w14:paraId="1DA8E75A" w14:textId="77777777" w:rsidR="00FF129C" w:rsidRPr="005F373B" w:rsidRDefault="00FF129C" w:rsidP="00DF3739">
      <w:pPr>
        <w:spacing w:before="240"/>
      </w:pPr>
    </w:p>
    <w:p w14:paraId="39A2A14E" w14:textId="38D27E39" w:rsidR="0043485A" w:rsidRPr="005F373B" w:rsidRDefault="0043485A" w:rsidP="00574DB8">
      <w:pPr>
        <w:pStyle w:val="1"/>
      </w:pPr>
      <w:bookmarkStart w:id="22" w:name="_Toc94019589"/>
      <w:bookmarkStart w:id="23" w:name="_Toc130546233"/>
      <w:bookmarkStart w:id="24" w:name="_Toc130547456"/>
      <w:bookmarkStart w:id="25" w:name="_Toc33036838"/>
      <w:bookmarkStart w:id="26" w:name="_Toc78533454"/>
      <w:r w:rsidRPr="005F373B">
        <w:t>4 Требования безопасности к проведению оценочных мероприятий</w:t>
      </w:r>
      <w:bookmarkEnd w:id="22"/>
      <w:bookmarkEnd w:id="23"/>
      <w:bookmarkEnd w:id="24"/>
      <w:r w:rsidRPr="005F373B">
        <w:t xml:space="preserve"> </w:t>
      </w:r>
      <w:bookmarkEnd w:id="25"/>
      <w:bookmarkEnd w:id="26"/>
    </w:p>
    <w:p w14:paraId="3102706F" w14:textId="26EF8D3E" w:rsidR="002221B6" w:rsidRPr="005F373B" w:rsidRDefault="0078169D" w:rsidP="00DF3739">
      <w:r w:rsidRPr="005F373B">
        <w:t>Стандартные требования безопасности при проведении работ за компьютером.</w:t>
      </w:r>
    </w:p>
    <w:p w14:paraId="4F0A56B1" w14:textId="77777777" w:rsidR="0078169D" w:rsidRPr="005F373B" w:rsidRDefault="0078169D" w:rsidP="00DF3739">
      <w:pPr>
        <w:rPr>
          <w:i/>
          <w:sz w:val="24"/>
          <w:lang w:eastAsia="ru-RU"/>
        </w:rPr>
      </w:pPr>
    </w:p>
    <w:p w14:paraId="5B00CE6B" w14:textId="3888C827" w:rsidR="00661C77" w:rsidRPr="005F373B" w:rsidRDefault="0043485A" w:rsidP="00574DB8">
      <w:pPr>
        <w:pStyle w:val="1"/>
      </w:pPr>
      <w:bookmarkStart w:id="27" w:name="_Toc33036839"/>
      <w:bookmarkStart w:id="28" w:name="_Toc78533455"/>
      <w:bookmarkStart w:id="29" w:name="_Toc94019590"/>
      <w:bookmarkStart w:id="30" w:name="_Toc130546234"/>
      <w:bookmarkStart w:id="31" w:name="_Toc130547457"/>
      <w:r w:rsidRPr="005F373B">
        <w:t>5 Задания для проверки знаний</w:t>
      </w:r>
      <w:bookmarkEnd w:id="27"/>
      <w:bookmarkEnd w:id="28"/>
      <w:bookmarkEnd w:id="29"/>
      <w:bookmarkEnd w:id="30"/>
      <w:bookmarkEnd w:id="31"/>
    </w:p>
    <w:p w14:paraId="7C8ED29B" w14:textId="59926A20" w:rsidR="0043485A" w:rsidRPr="00574DB8" w:rsidRDefault="0043485A" w:rsidP="00574DB8">
      <w:pPr>
        <w:pStyle w:val="2"/>
      </w:pPr>
      <w:bookmarkStart w:id="32" w:name="_Toc78533456"/>
      <w:bookmarkStart w:id="33" w:name="_Toc94019591"/>
      <w:bookmarkStart w:id="34" w:name="_Toc130546235"/>
      <w:bookmarkStart w:id="35" w:name="_Toc130547458"/>
      <w:r w:rsidRPr="00574DB8">
        <w:t>5.1</w:t>
      </w:r>
      <w:r w:rsidR="007C0C25" w:rsidRPr="00574DB8">
        <w:t> </w:t>
      </w:r>
      <w:r w:rsidRPr="00574DB8">
        <w:t>Материально-техническое обеспечение (далее – МТО) для проведения итоговой аттестации на проверку знаний</w:t>
      </w:r>
      <w:bookmarkEnd w:id="32"/>
      <w:bookmarkEnd w:id="33"/>
      <w:bookmarkEnd w:id="34"/>
      <w:bookmarkEnd w:id="35"/>
    </w:p>
    <w:p w14:paraId="0E328377" w14:textId="6C9B3EF3" w:rsidR="0043485A" w:rsidRPr="005F373B" w:rsidRDefault="00551977" w:rsidP="00724412">
      <w:pPr>
        <w:pStyle w:val="13"/>
        <w:spacing w:line="240" w:lineRule="auto"/>
      </w:pPr>
      <w:r w:rsidRPr="005F373B">
        <w:t xml:space="preserve">Таблица </w:t>
      </w:r>
      <w:bookmarkStart w:id="36" w:name="ПрВт5"/>
      <w:r w:rsidR="00981A88" w:rsidRPr="005F373B">
        <w:t>5</w:t>
      </w:r>
      <w:bookmarkEnd w:id="36"/>
      <w:r w:rsidR="0043485A" w:rsidRPr="005F373B">
        <w:t xml:space="preserve"> – Состав 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лекционного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Учебная аудитория для проведения занятий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575F4D4E" w14:textId="774BC7AF" w:rsidR="00BB608D" w:rsidRPr="005F373B" w:rsidRDefault="00BB608D" w:rsidP="00DF3739">
      <w:pPr>
        <w:keepNext/>
        <w:autoSpaceDE w:val="0"/>
        <w:autoSpaceDN w:val="0"/>
        <w:adjustRightInd w:val="0"/>
        <w:ind w:firstLine="0"/>
        <w:rPr>
          <w:b/>
          <w:szCs w:val="24"/>
          <w:lang w:eastAsia="ru-RU"/>
        </w:rPr>
      </w:pPr>
      <w:bookmarkStart w:id="37" w:name="_Toc78533457"/>
    </w:p>
    <w:p w14:paraId="369D7A42" w14:textId="11FFB7AF" w:rsidR="0043485A" w:rsidRPr="005F373B" w:rsidRDefault="0043485A" w:rsidP="00574DB8">
      <w:pPr>
        <w:pStyle w:val="2"/>
      </w:pPr>
      <w:bookmarkStart w:id="38" w:name="_Toc94019592"/>
      <w:bookmarkStart w:id="39" w:name="_Toc130546236"/>
      <w:bookmarkStart w:id="40" w:name="_Toc130547459"/>
      <w:r w:rsidRPr="005F373B">
        <w:t>5.2 Тестовые задания</w:t>
      </w:r>
      <w:bookmarkEnd w:id="37"/>
      <w:bookmarkEnd w:id="38"/>
      <w:bookmarkEnd w:id="39"/>
      <w:bookmarkEnd w:id="40"/>
    </w:p>
    <w:p w14:paraId="1EED30D3" w14:textId="7303224A" w:rsidR="00AA1634" w:rsidRPr="005F373B" w:rsidRDefault="00AA1634" w:rsidP="00F375A1">
      <w:pPr>
        <w:keepNext/>
        <w:spacing w:before="120"/>
        <w:rPr>
          <w:b/>
          <w:lang w:eastAsia="ru-RU"/>
        </w:rPr>
      </w:pPr>
      <w:r w:rsidRPr="005F373B">
        <w:rPr>
          <w:b/>
          <w:lang w:eastAsia="ru-RU"/>
        </w:rPr>
        <w:t>1 Какую задачу не позволяет выполнить Режим «Мои предложения»?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работа с ранее размещенными предложениями;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регистрация нового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получение заказов на предоставление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отказ от поступившего предложения.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 Выберите основные режимы Цифровой логистической платформы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«Профиль ЦЛП»;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«Профиль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«Настройки профиля пользователя и уведомлений»;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«Уведомления»;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«Обращение в службу поддержки»;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«Обращение к администратору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«На подпись».</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 Выберите разделы режима «Настройки профиля пользователя и уведомлений»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основная информация;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подписка на уведомления;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сотрудники;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договоры.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 Выберите основные режимы в разделах, соответствующих виду деятельности организации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Мои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Доска предложений;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Мои запросы;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Доска запросов;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Мои заказы;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Мои уведомления;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Мои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Мои отчеты.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 Режим _______ содержит разделы: Основные сведения, Сотрудники, Договоры и разделы, соответствующие виду деятельности организации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 Выберите, кто может менять адрес электронной почты для получения уведомлений в настройках профиля пользователя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работник с ролью «Администратор»;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сам пользователь;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работник с ролью «Руководитель»;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администраторы Цифровой логистической платформы.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 Выберите режим, в котором можно настроить уведомления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режим «Настройки профиля пользователя»;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режим «Профиль»;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режим «Уведомления»;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режим «Мои запросы».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 Выберите, от чего зависит перечень доступных текущему пользователю типов уведомлений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 ролевой функции пользователя;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 выбора работника с ролью «Администратор»;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 выбора администраторов Цифровой логистической платформы;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 выбора самого пользователя в своем профиле.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 Для выбора способа получения уведомлений необходимо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проставить отметку напротив каждого типа уведомления в необходимых пользователю столбцах таблицы в окне «Подписка на уведомления»;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выделить курсором каждый тип уведомления в окне «Подписка на уведомления»;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удалить ненужные типы уведомления в окне «Подписка на уведомления»;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обратиться к работнику с ролью "Администратор".</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 Выберите формат возможного получения уведомлений пользователем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Цифровой логистической платформе;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электронную почту пользователя;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любом мессенджере, который указан в профиле пользователя;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электронную почту руководителя пользователя.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 Кто поможет найти решение в случае обращения в службу поддержки, если во время использования платформы возникли вопросы по работе на ЦЛП?</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работники владельца ЦЛП;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разработчики ЦЛП;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работник с ролью «Администратор»;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ответственный работник организации.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 Каков максимальный размер загружаемого файла при подаче обращения в техническую поддержку?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более 50 МБ;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более 400 МБ;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более 60 МБ;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более 70 МБ.</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 Какие поля для заполнения для авторизованных пользователей содержит окно «Обращение в службу поддержки»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фамилия;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имя;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отчество;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причина обращения;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E-mail для обратной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текст обращения;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файл;</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полное название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должность;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дата обращения.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 Какие поля обязательны для заполнения в окне «Обращение в службу поддержки»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фамилия;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имя;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отчество;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причина обращения;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E-mail для обратной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текст обращения;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файл;</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полное название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должность;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дата обращения.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 Загружаемые файлы должны удовлетворять следующим требованиям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размер файла: не более 50 МБ;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типы файлов: .doc,.docx,.xls,.xlsx,.pdf,.jpeg,.jpg,.tif,.tiff., zip.;</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размер файла: не более 70 МБ;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типы файлов: .doc,.docx,.xls,.xlsx,.tif,.tiff.,zip.;</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типы файлов: .doc,.docx.,pdf,.jpeg,.jpg,.tif,.tiff.,zip..</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 Что зависит от вида деятельности организации и имеет ограничения по использованию?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профильные режимы;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пункты меню;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виды деятельности организации на ЦЛП;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ведение НСИ.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 Укажите доступные действия для роли «Администратор»</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просмотр;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подписание;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подтверждение документации;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редактирование и регистрация пользователей и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подтверждение арендных договоров.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 Укажите доступные действия для роли «Сотрудник с правом подписи»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просмотр основных сведений организации и ее сотрудников;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редактирование;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подписание;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подтверждение документации;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редактирование пользователей и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редактирование с возможностью подтверждения договоров;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регистрация пользователей организации.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 После регистрации организации на платформе ...... может пригласить других сотрудников организации, и обеспечить их доступ к функциональным возможностям работы на платформе, присваивая соответствующие роли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 ........ к функциональным режимам платформы определяется ролью пользователя на платформе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 В каком случае возможен множественный выбор значений видов деятельности?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организация занимается несколькими из перечисленных видов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организация готова в рамках этой деятельности осуществлять использование ЦЛП для взаимодействия с другими участниками транспортно-логистического рынка;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если организация занимается несколькими из перечисленных видов деятельности и готова в рамках этой деятельности осуществлять использование ЦЛП для взаимодействия с другими участниками транспортно-логистического рынка;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организация занимается всеми видами деятельности.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 Для организаций с каким видом деятельности типы договоров «Договор предоставления контейнеров»?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оператор подвижного состава;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оператор контейнерного парка;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владелец терминальной инфраструктуры;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организатор контейнерного поезда.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 Для организаций с видом деятельности «Оператор подвижного состава» реализованы «информационные блоки» следующих типов: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оперируемый парк;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мои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мои запросы;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мои балансодержатели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реализация договоров.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 Выберите основания для множественного выбора значений видов деятельности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если организация занимается несколькими видами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если организация готова в рамках всех видов деятельности осуществлять использование ЦЛП для взаимодействия с другими участниками транспортно-логистического рынка;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если организация планирует заниматься несколькими видами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если организацию планирует изучать рынок услуг по всем видам деятельности.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 В соответствии с выбранным ....  ...... организации будет предоставлен доступ к функциональным возможностям ЦЛП.</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 При каком условии возможна регистрация нового пользователя?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 условии ранее зарегистрированной организации на ЦЛП;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 условии направления приглашение для присоединения сотрудников организации к работе на ЦЛП;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 назначении сотрудника на роль «Администратор»;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 назначении сотрудника на роль «Сотрудник».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 Выберите обязательные поля для самостоятельного заполнения в окне «Регистрация пользователя»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фамилия;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имя;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отчество;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электронная почта;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телефон;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должность;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организация;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адрес организации.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 Выберите поля для заполнения или выбора из раскрывающегося списка в окне «Регистрация пользователя»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фамилия;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имя;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отчество;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электронная почта пользователя;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телефон пользователя;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должность;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организация;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адрес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дата обращения на регистрацию;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ИНН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дата рождения пользователя.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29 Запрос на регистрацию учетной записи в выбранной организации направится .... организации на Цифровой логистической платформе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30 В случае успешного согласования на указанную электронную почту придет подтверждающее сообщение и ....... для входа, после чего пользователь сможет начать работать на ЦЛП.</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31 Для чего предназначен режим «Настройки профиля пользователя и уведомлений»?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просмотра информации из учетной записи пользователя;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внесение корректировки в личную информацию;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установки индивидуальных настроек уведомлений;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просмотра информации из профиля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установки настроек уведомлений для ролевой модели ЦЛП.</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32 Какие разделы содержит режим «Настройки профиля пользователя»?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основная информация;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подписка на уведомления;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профиль пользователя;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настройка уведомлений.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33 В разделе «Основная информация» можно корректировать и добавлять персональные данные пользователя, такие как: Аватар, Имя, Фамилия, Отчество, ......, должность.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34 Для корректировки электронной почты и ролевой функции необходимо обратиться к ........ организации.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35 Установите соответствие между карточками сотрудников и их наименованиями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пользователи ЦЛП</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в системе администрирования зарегистрирована и подтверждена действующая учетная запись пользователя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направленные приглашения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в системе администрирования создана подтвержденная администратором организации заготовка учетной записи, но не пройдена регистрация пользователем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запросы на регистрацию</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в системе администрирования зарегистрирована, но не подтверждена администратором организации учетная запись</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36 Фильтр «Тип подвижного состава» выбирается в соответствии?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 справочником;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числовым значением количества дней;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заполняющимся вручную или с использованием всплывающего календаря;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 веденной ранее информацией.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37 Что такое Запрос на предоставление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это опубликованная на ЦЛП оператором подвижного состава информация о потребности в использовании вагонов других операторов на установленных условиях;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это информация, опубликованная оператором подвижного состава, о потребности в использовании вагонов других операторов на определенных условиях;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это формальное обращение оператора подвижного состава к другим операторам с просьбой предоставить вагоны по определенным критериям и требованиям;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это специфическая заявка, опубликованная оператором подвижного состава, о поиске вагонов у других операторов для удовлетворения своей потребности в перевозках.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38 Поиск осуществляется путем составления поискового запроса с использованием следующих фильтров: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станция предоставления;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тип подвижного состава;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срок предоставления;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длина подвижного состава;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станция возврата.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39 Режим «Мои запросы» позволяет выполнять следующие задачи: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работа с ранее размещенными запросами;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регистрация нового запроса;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получение предложений на предоставление вагонов по запросу;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составление отчета о предложениях;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согласования и подписания договора.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40 Зарегистрированные на ЦЛП запросы имеют следующую статусную модель: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актуален;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актуален;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отклонен;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отозван.</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41 Выберите регистрационные поля в разделе «Регистрация нового запроса на предоставление вагонов», необходимые для заполнения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количество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тип подвижного состава;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срок предоставления;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грузоподъемность вагона;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масса тары вагона.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42 Выберите регистрационные поля в разделе «Регистрация нового запроса на предоставление вагонов», необходимые для заполнения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необходимая дата предоставления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станция предоставления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груз;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стоимость предоставления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объем кузова.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43 Выберите регистрационные поля в разделе «Регистрация нового запроса на предоставление вагонов», необходимые для заполнения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станция возврата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дополнительная информация;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необходимость выезда за пределы границ государства;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срок возврата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количество осей.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44 В реестре запросов режима «Мои запросы» отображается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количество полученных предложений;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количество подобранных предложений;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общее количество запросов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суммарное количество необходимых вагонов в заданный период.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45 Вся информация по запросу представлена в виде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46 Работа с ранее размещенными запросами по предоставлению вагонов организации текущего пользователя осуществляется в режиме?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«Мои запросы»;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«Доска предложений»;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«Полученные заказы»;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«Мои предложения».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47 Как из карточки запросов попасть в раздел «Предложения и заказы по запросу» с реестром полученных заказов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нажать на кнопку «Перейти к предложениям»;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кликнуть мышкой на номер запроса;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нажать на кнопку «Предложения и заказы по запросу»;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вернуться в режим "Мои запросы" и нажать на кнопку «Предложения и заказы по запросу».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48 По ранее размещенным запросам выполняется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корректировка условий запроса;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аннулирование запроса;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восстановление ранее аннулированного запроса;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составление отчета по всем запросам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анализ недостающих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49 Выберите фильтры, по которым можно найти необходимый запрос в режиме «Мои запросы»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номер запроса;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период регистрации запроса;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станция;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состояние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тип подвижного состава.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50 По ранее размещенным запросам выполняется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проверка на наличие подобранных предложений;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проверка на наличие полученных предложений других операторов на размещенный запрос;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копирование условий запроса для составления нового;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составление отчета по всем запросам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анализ недостающих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51 Вкладка «Предложения по запросу» содержит: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информацию по полученным предложениям с возможностью разделения предложений на категории: «Все предложения/ Полученные/ Подобранные»;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информацию только о полученных предложениях без возможности разделения на категории;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только информацию о подобранных предложениях без отображения полученных;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приложение не позволяет пользователю переключаться между вкладками для упрощения поиска подходящего предложения, все предложения отображаются в одном списке.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52 Полученные предложения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предложения других операторов, полученные в ответ на размещенный запрос;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предложения, отправленные клиентом оператору в ответ на запрос;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предложения, сформулированные оператором и отправленные клиенту в целях получения дополнительной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предложения, которые получает оператор от посторонних лиц без конкретных запросов.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53 Подобранные предложения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предложения, подобранные ЦЛП автоматически среди опубликованных на платформе, исходя из условий размещенного запроса;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предложения, которые подбираются случайным образом без какого-либо критерия;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предложения, которые выбираются на основе популярности или трендовости;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предложения, сгенерированные компьютерной программой без участия человека.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54 Для работы с полученными предложениями необходимо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перейти в раздел «Предложения и заказы по запросу» во вкладку «Предложения по запросу»;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из карточки запроса перейти во вкладку «Предложения по запросу»;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перейти в реестр запросов режима «Мои запросы»;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перейти в режим «Доска запросов».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55 Выберите условия, при которых возможно формирование заказа по полученному или подобранному предложению по запросу на предоставление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условия по предложению удовлетворяют запросу;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между организациями есть зарегистрированный на Цифровой логистической платформе действующий договор;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между организациями есть договор в статусе "На подтверждении";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условия возврата вагонов соответствуют запросу.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56 Выберите, что откроется по нажатии на кнопку «Сформировать заказ»</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модальное окно «Формирование заказа» для регистрации информации по заказу в рамках выбранного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окно «Заказ сформирован» для отправки информации оператору подвижного состава;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окно «Заказ сформирован»;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модальное окно «Добавление договора» для оформления взаимодействия по заказу.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57 Выберите данные, которые необходимо указать при оформлении заказа на предоставление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тип вагона;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количество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грузоподъемность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расстояние маршрута;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масса тары вагона.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58 Выберите для возможной корректировки поля при формировании электронного заказа на предоставление вагонов и направления его на согласование организации в рамках выбранного предложения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дата предоставления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станция предоставления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тип подвижного состава;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дата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номер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количество предоставляемых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59 По каким критериям осуществляется поиск вагонов для предложения?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станция;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номер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период регистрации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возможный срок предоставления;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срок возврата.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60 Установите последовательность действий при оформлении заказа на ЦЛП</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Направление заказа оператором, запрашивающим вагоны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Согласование заказа оператором, предоставляющим вагоны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Подписание заказа оператором, запрашивающим вагоны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Подписание заказа оператором, предоставляющим вагоны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61 Какова цель формирования предложения на предоставление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описать потребности организации и опубликовать их на ЦЛП;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получить информацию о наличии вагонов у других организаций;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поиск клиентов для предоставления свободных, невостребованных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улучшить процесс предоставления вагонов внутри организации.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62 Как заполняется поле «Возможный период предоставления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вручную в числовом формате;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автоматически на основании количества добавленных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путем выбора необходимых дат из календаря либо ручного ввода;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 использованием календаря для выбора даты.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63 Выберите задачи, которые позволяет выполнять режим «Мои предложения»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работа с ранее размещенными предложениями;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подписание с оператором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регистрация нового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подписание заказа на предоставление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получение заказов на предоставление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64 Выберите необходимые поля для создания нового предложения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количество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грузоподъемность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тип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масса тары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ограничения по перевозки грузов.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65 Выберите необходимые поля для создания нового предложения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минимальный срок предоставления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минимальный срок возврата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максимальный срок предоставления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максимальный срок возврата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возможность выезда за пределы границ государства.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66 Выберите возможные алгоритмы формирования предложения на предоставление вагонов на ЦЛП</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режиме «Мои предложения» нажать на кнопку «Создать предложение», заполнить данные и опубликовать предложение;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режиме «Мои предложения» заполнить данные и направить на один из подобранных запросов;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режиме «Доска запросов» на основе выставленных фильтров нажать на кнопку «Создать предложение»;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режиме «Доска запросов» на основе выставленных фильтров нажать на кнопку «Создать предложение»;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 режиме «Доска запросов» заполнить данные и опубликовать предложение.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67 Выберите возможные статусы для зарегистрированных на ЦЛП предложений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актуально;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размещен;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размещен;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актуально.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68 Опубликованная на ЦЛП оператором подвижного состава информация о готовности предоставить в использование другим операторам вагонов на установленных условиях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69 После __________ предложение переходит в статус «Актуально» и становится доступным для просмотра и направления заказов всем пользователям ЦЛП</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70 Что такое предложение?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это опубликованная на ЦЛП оператором подвижного состава информация о готовности предоставить в использование другим операторам вагонов на установленных условиях;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это опубликованная на ЦЛП оператором подвижного состава информация о готовности принять в использование другим операторам вагонов на установленных условиях;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это документ, подтверждающий готовность оператора подвижного состава предоставить вагоны на установленных условиях;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это информация о состоянии поезда, указывающая, сколько вагонов доступно для использования другими операторами.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71 Выберите режим, в котором можно найти условия запроса другого оператора на предоставление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«Доска предложений»;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«Доска запросов»;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«Мои запросы»;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«Мои предложения».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72 Выберите, что необходимо сделать в режиме «Доска запросов» для направления предложения по текущему запросу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необходимо нажать кнопку «Сохранить» и получить от оператора, направившего запрос, согласование;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необходимо нажать кнопку «Направить предложение»;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выйти из режима «Доска запросов» и войти в режим «Мои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навести мышкой на номер запроса и активировать его, после этого оператор, направивший запрос, увидит уведомление о вашем предложении на его запрос.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73 Выберите, кто может направить предложение, подходящее под условия запроса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только организации, зарегистрированные на ЦЛП и имеющие зарегистрированный договор с оператором, направившим запрос;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только организации, имеющие зарегистрированный договор с оператором, направившим запрос;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все организации, зарегистрированные на ЦЛП;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любая организация, имеющая простаивающие вагоны.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74 На основании условий запроса автоматически будут заполнены поля регистрационной формы предложения, с возможностью редактирования. Выберите поля, которые необходимо будет заполнить вручную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тип подвижного состава;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ставка;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дополнительная информация;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станция предоставления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75 Выберите условия, при которых организация, отправившая запрос, может направить заказ оператору по предложению, условия которого удовлетворяют этому запросу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оператор, предоставивший предложение, зарегистрирован на ЦЛП;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между операторами есть зарегистрированный договор;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условия предложения полностью удовлетворяют запросу;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между операторами есть договор на стадии согласования.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76 Выберите, кому будет доступна информация о добавленных в предложение вагонах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всем организациям, зарегистрированным на ЦЛП;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только пользователям организации, разместившей предложение;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только организациям, разместивших запрос на предоставление типов вагонов, указанных в перечне;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всем организациям, имеющих активные запросы на предоставление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77 Выберите основные разделы формы предложения на предоставление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информация о вагонах;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информация о сроках предоставления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информация о нахождении;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информация о грузоподъемности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информация об оснащенности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78 Выберите основные разделы формы предложения на предоставление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информация о грузоподъемности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информация о сроках последнего ремонта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информация об ограничениях и ставках;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дополнительная информация;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перечень выбранных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79 Добавление конкретных вагонов на этапе регистрации предложения _______</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80 Установите соответствие регистрационных полей формы предложения и требований к их заполнению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количество вагонов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необходимо заполнить вручную в числовом формате с ограничением до 3 символов включительно (первым символом не может быть 0)</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тип подвижного состава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необходимо заполнить путем выбора необходимого значения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минимальный срок предоставления вагонов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необходимо заполнить вручную в числовом формате (количество дней) с ограничением до 3 символов включительно</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возможный период предоставления вагонов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необходимо заполнить с использованием календаря или ручного ввода в формате дат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81 Для чего нужна приведенная на рисунке форма, которая формируется во вкладке «Заказы»,</w:t>
      </w:r>
    </w:p>
    <w:p w14:paraId="642D48C1" w14:textId="6EF9A3FC" w:rsidR="00521770" w:rsidRPr="00220001" w:rsidRDefault="00521770" w:rsidP="00F375A1">
      <w:pPr>
        <w:keepNext/>
        <w:spacing w:before="120"/>
        <w:rPr>
          <w:lang w:val="en-US" w:eastAsia="ru-RU"/>
        </w:rPr>
      </w:pPr>
      <w:r w:rsidRPr="00220001">
        <w:rPr>
          <w:lang w:val="en-US" w:eastAsia="ru-RU"/>
        </w:rPr>
        <w:t/>
        <w:pict>
          <v:shape type="#_x0000_t75" style="width:200px;height:101.23456790123px">
            <v:imagedata r:id="rId15" o:title=""/>
          </v:shape>
        </w:pict>
        <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направление заказа на предоставление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направление предложения на вагоны;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согласование заказа;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отмена отправленного заказа.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82 Какую информацию содержит таблица «Заказы по запросу», во вкладке «Заказы»?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номер и дата заказа;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количество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организация, предоставляющая вагоны;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сумма;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статус;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номера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срок возврата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83 Какую информацию в формируемом заказе необязательно указывать?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грузоотправитель;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груз;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количество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грузополучатель.</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84 Какая информация автоматически заполняется в форме при составлении заказа на вагоны на основании запроса?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номер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вид отправки;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особенности условий перевозки;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количество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85 Установите соответствие между пунктом заказа и информацией, которая в нем содержится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Номер заказа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уникальный номер направленного заказа на предоставление вагонов оператором подвижного состава на платформе</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Дата заказа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дата направления заказа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Количество вагонов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запрашиваемое количество вагонов для предоставления (может не совпадать с указанным в предложении)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Сумма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отображается значение стоимости заказа, рассчитанное по формуле: [Срок предоставления вагонов (из заказа)] * [Ставка (из предложения)]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Статус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информирует о состоянии заказа и выполненных действиях с ним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86 Кто имеет возможность регистрации и редактирования ранее размещенных предложений?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все пользователи организации на ЦЛП;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оператор;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работник;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составитель.</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87 Где осуществляется работа с ранее размещенными предложениями на предоставление вагонов организации текущего пользователя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режиме «Мои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режиме «Доска предложений»;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режиме «Мои запросы»;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режиме «Управление подменным парком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88 По ранее размещенным предложениям выполняется проверка 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наличие поступивших заказов;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корректировку условий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аннулирование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возврат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возврат заказа.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89 Поиск ранее размещенных предложений, осуществляется путем составления поискового запроса с использованием следующих фильтров: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станция;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номер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период регистрации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период согласования предложения.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90 Внесение корректировок (редактирование) в ранее размещенное предложение доступно для всех полей кроме: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тип подвижного состава;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станция предоставления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возможный срок предоставления;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станция возврата.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91 Для просмотра информации о полученных заказах на предоставление вагонов необходимо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открыть блок «Полученные заказы»;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открыть блок «Полученные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открыть режим «Мои заказы»;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открыть режим «Мои предложения».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92 Установите порядок действий для работы с полученными заказами на предоставление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перейти в режим «Управление подменным парком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перейти в режим «Мои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перейти в раздел «Заказы по предложению»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нажать на кнопку «Перейти к заказам»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93 Установите соответствие между полем таблицы с полученными заказами и информацией, которая в нем содержится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номер заказа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уникальный номер полученного заказа на предоставление вагонов от оператора подвижного состава на платформе</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дата заказа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дата направления заказа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количество вагонов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запрашиваемое количество вагонов для предоставления (может не совпадать с указанным в предложении)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статус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информирует о состоянии заказа и выполненных действиях с ним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94 Установите соответствие между статусной моделью и её значением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на согласование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присваивается после направления заказа на согласование организации, предоставляющей вагоны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согласован</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присваивается после согласования заказа организацией, предоставляющей вагоны, в полном объеме</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согласован частично</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присваивается после согласования заказа организацией, предоставляющей вагоны, в количестве вагонов меньшем, чем указано в заказе</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на подписании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присваивается после подписания заказа организацией, направившей заказ, и направлении заказа на подписание организации, предоставляющей вагоны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подписан</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присваивается после подписания простой электронной подписью заказа обеими организациями на ЦЛП</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95 Установите соответствие, между статусом полученного заказа и доступным набором действий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согласование полученного заказа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если оператор готов предоставить запрашиваемое количество вагонов на указанных условиях</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отклонение полученного заказа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если предоставление вагонов на указанных условиях невозможно/ нецелесообразно</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частичное согласование заказа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если оператор готов предоставить меньшее количество вагонов от запрашиваемого на указанных условиях</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подписание ранее согласованного заказа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взаимодействие с представителями организации, направившей заказ</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96 После направления заказа в ответ на предложение в каком статусе будет находиться заказ?</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согласовано частично;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направлено на согласование;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согласовано;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подписании.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97 После каких действий заказ будет подписан?</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подписания заказа запрашивающей стороной простой электронной подписью;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после подписания заказа предоставляющей стороной простой электронной подписью;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отзыва заказа;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после подписания заказа обеими сторонами простой электронной подписью.</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98 После каких действий заказ получит статус «На подписании»?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отказа от заказа;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направления на согласование;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согласования заказа;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частичного согласования заказа.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99 Установите порядок действий для выполнения работы с полученными заказами на предоставление вагонов (необходимо указать путь по которому возможна работа с заказами)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управление подменным парков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мои заказы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полученные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выбрать нужный заказ</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100 Заказ получил статус «На согласовании». Установите порядок дальнейших действий, чтобы согласовать заказ</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выбрать нужный заказ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добавить в заказ вагоны, которые оператор готов предоставить в рамках заказа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убедиться в правильности внесенных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согласовать заказ полностью или частично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101 Режим «Перечень взятых подменных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содержит в себе информацию по всем взятым вагонам в рамках текущей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содержит информацию только по одному вагону в рамках текущей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отображается информация только по взятым вагонам других организаций, а не только текущей;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содержит информации о взятых вагонах, он предназначен для других целей в организации.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102 На основании какой информации, формируется отчет «Перечень взятых подменных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основании информации по вагонам, взятым в использование у другого оператора на установленных условиях с использованием ЦЛП;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только на основании информации о вагонах, взятых в использование у другого оператора без условий или с использованием другого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основании информации о вагонах, взятых в использование у того же оператора, который предоставляет ЦЛП;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основании информации о вагонах, взятых в использование у другого оператора только без использования ЦЛП.</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103 Фильтры для поиска информации по взятым вагонам в режиме «Перечень взятых подменных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период времени предоставления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период времени возврата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оператор, предоставляющий вагоны;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тип вагона.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104 В таблице с аналитической информацией по перечню взятых вагонов содержится следующая информация: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номер вагона;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оператор;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тип вагона;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цвет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105 В режиме «Перечень взятых подменных вагонов» предусмотрены следующие графические виджеты: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взятые вагоны;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заказы по взятым вагонам;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заказы по организациям;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даты возврата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106 Какие фильтры существуют для работы в режиме «Перечень взятых подменных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период времени предоставления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период времени возврата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оператор, предоставляющий вагоны;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станция предоставления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станция возврата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сформированный отчет;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сумма;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статус.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107 Какую информацию содержит таблица с аналитической информацией по перечню взятых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номер вагона;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оператор, предоставляющий вагоны;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номер и дата заказа;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станция и дата предоставления;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станция и дата возврата;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ставка за пользование вагоном;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сумма.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108 Какие графические виджеты предусмотрены в режиме «Перечень взятых подменных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взятые вагоны;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заказы по взятым вагонам;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заказы по организациям;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использование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сроки возврата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местоположение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109 Установите соответствие между пунктом таблицы аналитического отчета «Перечень взятых подменных вагонов» и информацией которая в нем содержится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номер вагона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содержит номер вагона, взятый в использование у другого Оператора в соответствии с Заказом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оператор, предоставляющий вагоны</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содержит наименование организации Оператора кем были предоставлены вагоны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дата предоставления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содержит информацию о дате предоставления вагонов в соответствии с Заказом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станция возврата вагонов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содержит информацию о месте возврата вагонов в соответствии с Заказом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110 Установите соответствие между пунктом таблицы аналитического отчета «Перечень взятых подменных вагонов» и информацией которая в нем содержится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дата заказа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содержит информацию о дате подписанного на ЦЛП Заказа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станция предоставления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содержит информацию о месте предоставления вагонов в соответствии с Заказом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дата возврата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содержит информацию о установленной в Заказе дате возврата вагонов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номер заказа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содержит информацию о реквизитах подписанного на ЦЛП Заказа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111 Какую информацию может содержать аналитический отчет в режиме «Перечень предоставленных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номер вагона;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организация;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дата заказа и номер заказа;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станция предоставления и дата предоставления;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станция возврата вагонов и дата возврата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112 Какие фильтры в перечне предоставленных подменных вагонов, используются для формирования отчета по параметрам?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период предоставления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период возврата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организация;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тип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113 О каком пункте отчета идет речь: «содержит информацию о реквизитах подписанного на ЦЛП Заказа»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114 Установите соответствие между пунктом аналитического отчета и информацией, которую он содержит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организация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содержит наименование организации Оператора кому были предоставлены вагоны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номер заказа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содержит информацию о реквизитах подписанного на ЦЛП Заказа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дата возврата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содержит информацию о установленной в Заказе дате возврата вагонов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станция возврата вагонов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содержит информацию о месте возврата вагонов в соответствии с Заказом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115 Установите соответствие между пунктом аналитического отчета и информацией, которую он содержит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номер вагона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содержит номер вагона, предоставленного в использование другому Оператору в соответствии с Заказом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дата заказа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содержит информацию о дате подписанного на ЦЛП Заказа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станция предоставления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содержит информацию о месте предоставления вагонов в соответствии с Заказом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дата предоставления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содержит информацию о дате предоставления вагонов в соответствии с Заказом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116 Может ли ограничиваться информацию получаемая в аналитическом отчете, с помощью фильтров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 изменение фильтров напрямую меняет выдаваемый отчет;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да, только частично;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нет, изменение фильтров никак не влияет на выгружаемый отчет;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правильного варианта.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117 Какая информация содержится в аналитическом отчете в режиме «Мониторинг соблюдения сроков возврата вагонов по вагонам, взятым в использование»?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оператор, предоставляющий вагоны;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станция предоставления и дата предоставления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станция возврата и дата возврата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дата заказа и номер заказа;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номер заказа;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дата возврата фактическая;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номера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118 Для формирования отчета по параметрам Мониторинга соблюдения сроков возврата вагонов по вагонам, взятым в использование можно установить следующие фильтры: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оператор, предоставляющий вагоны;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станция предоставления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наличие нарушенного срока возврата;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дата возврата.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119 Установите соответствие между пунктом аналитического отчета «Мониторинг соблюдения сроков возврата вагонов по вагонам, взятым в использование» и информацией, которую он содержит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номера вагонов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содержит перечень вагонов, предоставленных в использование другому Оператору в соответствии с Заказом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нарушение срока возврата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содержит информацию о количестве дней нарушения срока возврата вагонов в соответствии с Заказом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станция возврата вагонов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содержит информацию о месте возврата вагонов в соответствии с Заказом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станция предоставления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содержит информацию о месте предоставления вагонов в соответствии с Заказом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120 Установите соответствие между пунктом аналитического отчета «Мониторинг соблюдения сроков возврата вагонов по вагонам, взятым в использование» и информацией, которую он содержит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номер заказа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содержит информацию о реквизитах подписанного на ЦЛП Заказа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дата заказа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содержит информацию о дате подписанного на ЦЛП Заказа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дата предоставления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содержит информацию о дате предоставления вагонов в соответствии с Заказом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дата возврата фактическая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содержит информацию о фактически возможной дате возврата вагонов, определенную на основании данных, полученных из АСУ ОАО «РЖД» о планируемом прибытии вагона на станцию возврата вагона в составе поезда, заполняется только в случае наличия информации о местоположении вагона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121 В каком пункте режима «Профиль организации» осуществляется загрузка сведений о вагонах на цифровой логистической платформе?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Общие сведения;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Сотрудники;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Договоры;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Парк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122 Какие данные должны содержаться в файле при пакетной загрузке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номер вагона;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ID типа подвижного состава;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грузоподъемность;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ставка;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количество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123 Какие существуют способы загрузки сведений о вагонах на цифровую логистическую платформу?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пакетная загрузка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ручное добавление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автоматическое добавление сведений о вагонах при регистрации на цифровой логистической платформе;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загрузка сведений о вагонах не требуется.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124 Установите последовательность для регистрации вагонов способом пакетной загрузки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открыть режим «Профиль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перейти в раздел «Парк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нажать на кнопку «Добавить вагоны»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в блоке «Пакетная загрузка» заполнить поле «Право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5 загрузить готовый реестр со сведениями о вагонах, нажав на кнопку «Загрузить реестр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6 проверив загруженную информацию о вагонах, нажать на кнопку «Сохранить»</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125 Установите последовательность для регистрации вагонов способом ручного добавления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открыть режим «Профиль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перейти в раздел «Парк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нажать на кнопку «Добавить вагоны»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в блоке «Список вагонов» указать необходимые сведения по вагонам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5 проверив загруженную информацию о вагонах, нажать на кнопку «Сохранить»</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126 Установите соответствие между полем ручного добавления вагонов и сведениями, которое это поле должно содержать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«Номер вагона»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необходимо заполнить в текстовом формате из 8 символов/обязательно для заполнения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«Право управления»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необходимо заполнить, выбрав верное значение из раскрывающегося списка/обязательно для заполнения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«Тип подвижного состава»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необходимо заполнить, выбрав верное значение из раскрывающегося списка/обязательно для заполнения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«Грузоподъемность, т»</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необходимо заполнить в числовом формате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127 Для чего в аналитическом отчете имеются графические виджеты?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отображают аналитические показатели, рассчитанные на основании модели отчета;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нужны, чтобы более точно настраивать фильтры по предоставленным вагонам;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отображают всю информацию по предоставленным вагонам;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графические виджеты используются для украшения отчета и делают его более привлекательным визуально;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графические виджеты служат исключительно для развлечения пользователей и не имеют никакой реальной ценности в отчете.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128 Какая информация содержится в аналитическом отчете в «Мониторинг соблюдения сроков возврата вагонов по предоставленным вагонам»?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организация;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дата заказа;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номер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станция предоставления и дата предоставления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станция возврата и дата возврата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дата примерного возврата;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нарушение срока возврата;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номера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129 О чем идет речь: «Значение рассчитывается как разница между датой возврата в соответствии с Заказом и фактически возможной датой возврата, измеряется в сутках»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130 Установите соответствие между пунктом отчета «Мониторинга соблюдения сроков возврата вагонов по предоставленным вагонам» и той информацией, которая в нем содержится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организация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содержит наименование организации Оператора кому были предоставлены вагоны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дата заказа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содержит информацию о дате подписанного на ЦЛП Заказа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станция возврата вагонов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содержит информацию о месте возврата вагонов в соответствии с Заказом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станция предоставления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содержит информацию о месте предоставления вагонов в соответствии с Заказом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131 Установите соответствие между пунктом отчета и той информацией которая в нем содержится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дата предоставления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содержит информацию о дате предоставления вагонов в соответствии с Заказом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дата возврата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содержит информацию о установленной в Заказе дате возврата вагонов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нарушение срока возврата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содержит информацию о количестве дней нарушения срока возврата вагонов в соответствии с Заказом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номера вагонов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содержит перечень вагонов, предоставленных в использование другому Оператору в соответствии с Заказом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132 Какой статус договора присваивается при аннулировании договора, либо окончании срока действия договора?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действующий;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отклонен;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черновик;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отклонен с замечаниями.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133 Какой статус договора присваивается при направлении на подтверждение договора второй стороне?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действующий;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подтверждении;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черновик;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отклонен с замечаниями.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134 Какой статус договора присваивается при подтверждении договора второй стороной?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действующий;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отклонен;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черновик;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отклонен с замечаниями.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135 Какой статус договора присваивается после первого сохранения и действует до направления на подтверждение договора, либо после нажатия на кнопку «Отозвать»?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действующий;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отклонен;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черновик;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отклонен с замечаниями.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136 Установите соответствие между статусами договоров на ЦЛП и их значениями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черновик</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статус присваивается после первого сохранения и действует до направления на подтверждение договора, либо после нажатия на кнопку «Отозвать»</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на подтверждении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статус присваивается после направления на подтверждение договора второй стороне и действует до момента согласования, либо отклонения договора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отклонен</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статус присваивается при отклонении договора второй стороной и до момента нажатия на кнопку «Отозвать» стороной, направившей договор, либо аннулирования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не действующий</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статус присваивается при аннулировании договора, либо окончании срока действия договора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137 Каким договором называется предложение, размещенное на платформе, для регулирования отношений между владельцем ЦЛП и организацией?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договор оферты;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двухсторонний договор;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возмездный договор;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предварительный договор.</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138 Какой тип договоров не предусмотрен на ЦЛП?</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договор предоставления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договор предоставления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договор оказания терминальных услуг;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договор доставки вагонов/контейнеров.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139 Для чего предусмотрен Договор доставки контейнеров/вагонов?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для осуществления взаимодействия с другими операторами в процессе предоставления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для осуществления взаимодействия заказчика с исполнителем на ЦЛП;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для работы в модулях ЦЛП, предназначенных для данных организаций;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для организаций с видом деятельности «Оператор контейнерных поездов».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140 Что необходимо сделать одной из сторон договора для регистрации существующих договоров?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одна из сторон должна завести данные по договору на ЦЛП в режиме «Профиль организации – Договоры» и направить на подтверждение второй стороне;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 стороны должны завести данные по договору на ЦЛП в режиме «Профиль организации – Договоры» и направить на подтверждение второй стороне;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одна из сторон должна завести данные по договору на ЦЛП в режиме «Профиль организации – Соглашения» и направить на подтверждение второй стороне;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обе стороны должны завести данные по договору на ЦЛП в режиме «Профиль организации – Соглашения» и направить на подтверждение второй стороне.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141 Какие поля необходимо заполнить для подкрепления договора на ЦЛП?</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контрагент;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условия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сумма выплат по договору;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этапность выплат по договору;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ответственный представитель организации.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142 .. - пакет документов, определяющий статус юридического лица и являющийся основанием для его работы, загружаются на основании Статьи 52 ГК РФ. (например, Устав и другие документы в соответствии с формой собственности)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доверенность на сотрудника;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выписка из ЕГРЮЛ;</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учредительные документы;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устав компании.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143 .. - предложение, размещенное на платформе, для регулирования отношений между Владельцем ЦЛП и организацией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договор оферты;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договор ГПХ;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договор о компенсации потерь;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возмездный договор.</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144 Какие регистрационные формы необходимо заполнить для регистрации профиля организации и учетной записи Администратор на ЦЛП?</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данные пользователя;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личная электронная подпись;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ИНН.</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145 Какие поля содержит вкладка «Данные организации» выберете несколько правильных ответов?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ОКПО;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юридический адрес;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уставной капитал;</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электронная подпись.</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146 Виды деятельности организаций на ЦЛП делятся 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оператор подвижного состава;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оператор контейнерного парка;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оператор вагонного поезда;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оператор подменного парка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147 Какую роль получит ответственный сотрудник организации на платформе после присоединения организации к работе на ЦЛП?</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администратор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администратор;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менеджер;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управляющий.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148 Какое поле не содержит вкладка «Данные пользователя»?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электронная почта;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телефон;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должность;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электронная подпись.</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149 Кому доступен Режим «Профиль организации»?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доступен всем пользователям без регистрации;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доступен всем зарегистрированным пользователям;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доступен всем зарегистрированным пользователям организации;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доступен «Сотрудникам».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150 Что должен указывать в обращении ответственный сотрудник организации для создания профиля организации на платформе?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заявление;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вид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ФИО юридического директора;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уставной капитал.</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151 Режим «Профиль организации» содержит разделы: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основные сведения;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сотрудники;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запросы на регистрацию;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направленные приглашения.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152 Режим «Мои заказы» предполагает использование при необходимости работы с полученным и направленным заказами в рамках текущей организации и позволяет выполнять следующую задачу: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просмотр реестра заказов;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просмотр заключенных договоров;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просмотр статуса заказа;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просмотр актуальности заказа.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153 Какой статус имеют все заказы на ЦЛП, содержащие сведения об оказываемой услуге по предоставлению вагонов/контейнеров?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согласован частично;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согласован;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рассмотрении;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отказано.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154 Какой статус присваивается заказу после подписания отказа от оказания услуг?</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отозван;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отклонен;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согласован с замечаниями;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согласован.</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155 .. - это заказы, полученные от другой организации в ответ на размещенное предложение на платформе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полученные заказы;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согласованные заказы;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коммерческие предложения;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актуальные заказы.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156 .. - заказы, которые были направлены текущем пользователем в ответ на рассмотренное предложение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принятые заказы;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доставленные заказы;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направленные заказы;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полученные заказы.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157 Какие вагоны выделяются другим цветом в режиме «Мониторинг соблюдения сроков возврата вагонов по вагонам, взятым в использование»?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вагоны, у которых нарушен срок возврата;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вагоны, которые сейчас находятся в пользовании;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вагоны, по которым закончился срок действия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вагоны, доступные к использованию.</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158 В таблице с аналитической информацией по мониторингу соблюдения сроков возврата вагонов по взятым контейнерам содержится следующая информация: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оператор, предоставляющий вагоны;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дата заказа;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номер заказа;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тип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159 Для формирования отчета по параметрам Мониторинга соблюдения сроков возврата вагонов по вагонам, взятым в использование можно установить следующие фильтры: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оператор, предоставляющий вагоны;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станция предоставления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наличие нарушенного срока возврата;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дата возврата.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160 Установите соответствие между пунктом таблицы аналитической информации и информация, которая в нём содержится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оператор, предоставляющий вагоны</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содержит наименование организации Оператора в соответствии с реестром Операторов, автоматически сформированном на ЦЛП на основании учетных записей присоединившихся Операторов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станция предоставления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содержит информацию о месте предоставления вагонов в соответствии с Заказом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нарушение срока возврата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содержит информацию о количестве дней нарушения срока возврата вагонов в соответствии с Заказом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станция возврата вагонов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содержит информацию о месте возврата вагонов в соответствии с Заказом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161 Установите соответствие между пунктом таблицы аналитической информации и информация, которая в нём содержится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дата заказа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содержит информацию о дате подписанного на ЦЛП Заказа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дата предоставления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содержит информацию о дате предоставления вагонов в соответствии с Заказом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дата возврата фактическая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содержит информацию о фактически возможной дате возврата вагонов, определенную на основании данных, полученных из АСУ ОАО «РЖД» о планируемом прибытии вагона на станцию возврата вагона в составе поезда, заполняется только в случае наличия информации о местоположении вагона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номер заказа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содержит информацию о реквизитах подписанного на ЦЛП Заказа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162 Какая кнопка отвечает за выгрузку готового отчета?</w:t>
      </w:r>
    </w:p>
    <w:p w14:paraId="642D48C1" w14:textId="6EF9A3FC" w:rsidR="00521770" w:rsidRPr="00220001" w:rsidRDefault="00521770" w:rsidP="00F375A1">
      <w:pPr>
        <w:keepNext/>
        <w:spacing w:before="120"/>
        <w:rPr>
          <w:lang w:val="en-US" w:eastAsia="ru-RU"/>
        </w:rPr>
      </w:pPr>
      <w:r w:rsidRPr="00220001">
        <w:rPr>
          <w:lang w:val="en-US" w:eastAsia="ru-RU"/>
        </w:rPr>
        <w:t/>
        <w:pict>
          <v:shape type="#_x0000_t75" style="width:200px;height:139.73214285714px">
            <v:imagedata r:id="rId16" o:title=""/>
          </v:shape>
        </w:pict>
        <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виджеты мониторинга;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Excel;</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печать;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фильтры.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163 Какие фильтры можно настроить в режиме «Перечень предоставленных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период предоставления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период возврата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организация;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станция предоставления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примерная станция возврата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нарушение сроков возврата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164 Какие графические виджеты предусмотрены в режиме «Перечень предоставленных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предоставленные вагоны;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заказы на предоставление;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заказы по организациям;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использование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срок предоставления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165 Какой аналитический отчет можно выгрузить из режима «Перечень предоставленных вагонов»?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общий, содержащий информацию по всем вагонам;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отчет, в котором отображается информация в соответствии с выставленными фильтрами;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данном режиме нельзя выгрузить отчет;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общий, не содержащий информацию по всем вагонам.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166 Установите соответствие между фильтром и тем, как он используется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период предоставления вагонов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необходимо установить в формате двух дат, основываясь на дате предоставления вагонов в соответствии с Заказом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период возврата вагонов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необходимо установить в формате двух дат, основываясь на дате возврата вагонов в соответствии с Заказом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организация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необходимо установить с использованием справочника Операторов, основываясь на информации об организации Оператора, которому были предоставлены вагоны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станция предоставления вагонов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необходимо установить с использованием справочника железнодорожных станций, основываясь на значении Станции предоставления вагонов в соответствии с Заказом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станция возврата вагонов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необходимо установить с использованием справочника железнодорожных станций, основываясь на значении Станции возврата вагонов в соответствии с Заказом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167 Почему в режиме «Мониторинг соблюдения сроков возврата вагонов по предоставленным вагонам» некоторые вагоны выделены другим цветом?</w:t>
      </w:r>
    </w:p>
    <w:p w14:paraId="642D48C1" w14:textId="6EF9A3FC" w:rsidR="00521770" w:rsidRPr="00220001" w:rsidRDefault="00521770" w:rsidP="00F375A1">
      <w:pPr>
        <w:keepNext/>
        <w:spacing w:before="120"/>
        <w:rPr>
          <w:lang w:val="en-US" w:eastAsia="ru-RU"/>
        </w:rPr>
      </w:pPr>
      <w:r w:rsidRPr="00220001">
        <w:rPr>
          <w:lang w:val="en-US" w:eastAsia="ru-RU"/>
        </w:rPr>
        <w:t/>
        <w:pict>
          <v:shape type="#_x0000_t75" style="width:200px;height:139.73214285714px">
            <v:imagedata r:id="rId17" o:title=""/>
          </v:shape>
        </w:pict>
        <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вагоны возвращены владельцу;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нарушен срок возврата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отмечены вагоны, у которых изменились свойства;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цветовая маркировка ресурса.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168 Что включает в себя режим «Мониторинг соблюдения сроков возврата вагонов по предоставленным вагонам»?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информацию по срокам возврата вагона(ов);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размер штрафа за нарушение срока возврата вагона(ов);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отображение нарушения сроков возврата вагона(ов);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информацию о промежуточных станциях, которые проходят вагоны.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169 Какие фильтры можно настроить в режиме «Мониторинг соблюдения сроков возврата вагонов по предоставленным вагонам»?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организация;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станция предоставления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станция возврата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наличие нарушенного срока возврата.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170 Какие графические виджеты для получения подробной информации о предоставленных вагонах предусмотрены в режиме «Мониторинг соблюдения сроков возврата вагонов по предоставленным вагонам»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возврат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заказ вагонов;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вагоны по организациям;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нарушение сроков возврата;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текущее местоположение вагонов.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171 Установите соответствие между пунктами отчета и информацией, которую он содержит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организация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содержит наименование организации Оператора кому были предоставлены вагоны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дата предоставления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содержит информацию о дате предоставления вагонов в соответствии с Заказом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дата возврата фактическая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содержит информацию о фактически возможной дате возврата вагонов, определенную на основании данных, полученных из АСУ ОАО «РЖД» о планируемом прибытии вагона на станцию возврата вагона в составе поезда, заполняется только в случае наличия информации о местоположении вагона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нарушение срока возврата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содержит информацию о количестве дней нарушения срока возврата вагонов в соответствии с Заказом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172 Выберите, для чего предназначена Цифровая логистическая платформа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для взаимодействия заказчиков (доставка грузов) с участниками транспортно-логистического рынка России на цифровой основе;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для взаимодействия оператора Цифровой логистической платформы с участниками транспортно-логистического рынка России на цифровой основе;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для взаимодействия участников транспортно-логистического рынка России на цифровой основе;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для взаимодействия работников внутри организации транспортно-логистического рынка России на цифровой основе.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173 Цифровая логистическая платформа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единая платформа для взаимодействия участников транспортно-логистического рынка России на цифровой основе;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основанная на программном обеспечении онлайн-инфраструктура, которая облегчает взаимодействие и транзакции между пользователями;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бизнес-модель, позволяющая потребителям и поставщикам связываться онлайн для обмена продуктами и информацией, включая предоставление продуктов/информации собственного производства;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единая платформа для взаимодействия заказчиков доставки грузов и участников транспортно-логистического рынка России на цифровой основе.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174 Выберите один из основных бизнес-процессов. в рамках которого можно решать бизнес-задачи, используя Цифровую логистическую платформу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управление подменным парком вагонов и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взаимодействие заказчика-производителя и операторов подвижного состава/контейнерного парка;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взаимодействие складских хозяйств и операторов контейнерного парка;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управление складским хозяйством.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175 Выберите основные бизнес-процессы. в рамках которых можно решать бизнес-задачи, используя Цифровую логистическую платформу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управление подменным парком вагонов и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мониторинг местонахождения вагонов и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управление загрузкой терминалов;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управление продажей услуг по доставке грузов;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управление бизнес-процессами внутри оператора подвижного состава или оператора контейнерного парка;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управление складскими операциями.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176 Единая платформа для взаимодействия участников транспортно-логистического рынка России на цифровой основе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t> </w:t>
      </w:r>
    </w:p>
    <w:p w14:paraId="0A23287E" w14:textId="77777777" w:rsidR="00D43675" w:rsidRPr="00220001" w:rsidRDefault="00D43675" w:rsidP="00DF3739">
      <w:pPr>
        <w:rPr>
          <w:lang w:val="en-US" w:eastAsia="ru-RU"/>
        </w:rPr>
      </w:pPr>
    </w:p>
    <w:p w14:paraId="613116DB" w14:textId="77777777" w:rsidR="0091117B" w:rsidRPr="00220001" w:rsidRDefault="0091117B" w:rsidP="00DF3739">
      <w:pPr>
        <w:rPr>
          <w:lang w:val="en-US" w:eastAsia="ru-RU"/>
        </w:rPr>
      </w:pPr>
      <w:bookmarkStart w:id="41" w:name="_Toc78533458"/>
    </w:p>
    <w:p w14:paraId="092F9077" w14:textId="5E2F8C95" w:rsidR="0043485A" w:rsidRPr="005F373B" w:rsidRDefault="0043485A" w:rsidP="00574DB8">
      <w:pPr>
        <w:pStyle w:val="2"/>
      </w:pPr>
      <w:bookmarkStart w:id="42" w:name="_Toc94019593"/>
      <w:bookmarkStart w:id="43" w:name="_Toc130546237"/>
      <w:bookmarkStart w:id="44" w:name="_Toc130547460"/>
      <w:r w:rsidRPr="005F373B">
        <w:lastRenderedPageBreak/>
        <w:t>5.3 Критерии и шкала оценки (ключи к заданиям), правила обработки результатов теста</w:t>
      </w:r>
      <w:bookmarkEnd w:id="41"/>
      <w:bookmarkEnd w:id="42"/>
      <w:bookmarkEnd w:id="43"/>
      <w:bookmarkEnd w:id="44"/>
    </w:p>
    <w:p w14:paraId="00C5D557" w14:textId="1C22C622" w:rsidR="0043485A" w:rsidRPr="005F373B" w:rsidRDefault="00551977" w:rsidP="00724412">
      <w:pPr>
        <w:pStyle w:val="13"/>
        <w:spacing w:line="240" w:lineRule="auto"/>
      </w:pPr>
      <w:r w:rsidRPr="005F373B">
        <w:t xml:space="preserve">Таблица </w:t>
      </w:r>
      <w:r w:rsidR="00981A88" w:rsidRPr="005F373B">
        <w:t>6</w:t>
      </w:r>
      <w:r w:rsidRPr="005F373B">
        <w:t xml:space="preserve"> </w:t>
      </w:r>
      <w:r w:rsidR="0043485A" w:rsidRPr="005F373B">
        <w:t xml:space="preserve">– </w:t>
      </w:r>
      <w:r w:rsidR="001B2AF9" w:rsidRPr="005F373B">
        <w:t>Критерии и шкала оценки (ключи к заданиям)</w:t>
      </w:r>
    </w:p>
    <w:tbl>
      <w:tblPr>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9"/>
        <w:gridCol w:w="4926"/>
        <w:gridCol w:w="3309"/>
      </w:tblGrid>
      <w:tr w:rsidR="0043485A" w:rsidRPr="005F373B" w14:paraId="1C9CFE14" w14:textId="77777777" w:rsidTr="004D3E65">
        <w:trPr>
          <w:tblHeader/>
        </w:trPr>
        <w:tc>
          <w:tcPr>
            <w:tcW w:w="1109" w:type="dxa"/>
            <w:hideMark/>
          </w:tcPr>
          <w:p w14:paraId="40960F3F" w14:textId="77777777" w:rsidR="0043485A" w:rsidRPr="005F373B" w:rsidRDefault="0043485A" w:rsidP="00DF3739">
            <w:pPr>
              <w:pStyle w:val="af4"/>
              <w:rPr>
                <w:lang w:eastAsia="ru-RU"/>
              </w:rPr>
            </w:pPr>
            <w:r w:rsidRPr="005F373B">
              <w:rPr>
                <w:lang w:eastAsia="ru-RU"/>
              </w:rPr>
              <w:t>№ задания</w:t>
            </w:r>
          </w:p>
        </w:tc>
        <w:tc>
          <w:tcPr>
            <w:tcW w:w="4926" w:type="dxa"/>
            <w:hideMark/>
          </w:tcPr>
          <w:p w14:paraId="57D3B6E8" w14:textId="77777777" w:rsidR="0043485A" w:rsidRPr="005F373B" w:rsidRDefault="0043485A" w:rsidP="00DF3739">
            <w:pPr>
              <w:pStyle w:val="af4"/>
              <w:rPr>
                <w:lang w:eastAsia="ru-RU"/>
              </w:rPr>
            </w:pPr>
            <w:r w:rsidRPr="005F373B">
              <w:rPr>
                <w:lang w:eastAsia="ru-RU"/>
              </w:rPr>
              <w:t>Правильные варианты ответа, модельные ответы</w:t>
            </w:r>
          </w:p>
        </w:tc>
        <w:tc>
          <w:tcPr>
            <w:tcW w:w="3309" w:type="dxa"/>
            <w:hideMark/>
          </w:tcPr>
          <w:p w14:paraId="701CD179" w14:textId="77777777" w:rsidR="0043485A" w:rsidRPr="005F373B" w:rsidRDefault="0043485A" w:rsidP="00DF3739">
            <w:pPr>
              <w:pStyle w:val="af4"/>
              <w:rPr>
                <w:lang w:eastAsia="ru-RU"/>
              </w:rPr>
            </w:pPr>
            <w:r w:rsidRPr="005F373B">
              <w:rPr>
                <w:lang w:eastAsia="ru-RU"/>
              </w:rPr>
              <w:t>Шкала оценки</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w:t>
            </w:r>
          </w:p>
        </w:tc>
        <w:tc>
          <w:tcPr>
            <w:tcW w:w="4926" w:type="dxa"/>
          </w:tcPr>
          <w:p w14:paraId="273A49DE" w14:textId="2237B066" w:rsidR="0043485A" w:rsidRPr="005F373B" w:rsidRDefault="004D123B" w:rsidP="00DF3739">
            <w:pPr>
              <w:pStyle w:val="afe"/>
            </w:pPr>
            <w:r w:rsidRPr="005F373B">
              <w:t>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w:t>
            </w:r>
          </w:p>
        </w:tc>
        <w:tc>
          <w:tcPr>
            <w:tcW w:w="4926" w:type="dxa"/>
          </w:tcPr>
          <w:p w14:paraId="273A49DE" w14:textId="2237B066" w:rsidR="0043485A" w:rsidRPr="005F373B" w:rsidRDefault="004D123B" w:rsidP="00DF3739">
            <w:pPr>
              <w:pStyle w:val="afe"/>
            </w:pPr>
            <w:r w:rsidRPr="005F373B">
              <w:t>«Профиль организации»; «профиль организации»; Профиль организации; профиль организации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w:t>
            </w:r>
          </w:p>
        </w:tc>
        <w:tc>
          <w:tcPr>
            <w:tcW w:w="4926" w:type="dxa"/>
          </w:tcPr>
          <w:p w14:paraId="273A49DE" w14:textId="2237B066" w:rsidR="0043485A" w:rsidRPr="005F373B" w:rsidRDefault="004D123B" w:rsidP="00DF3739">
            <w:pPr>
              <w:pStyle w:val="afe"/>
            </w:pPr>
            <w:r w:rsidRPr="005F373B">
              <w:t>г,е,ж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w:t>
            </w:r>
          </w:p>
        </w:tc>
        <w:tc>
          <w:tcPr>
            <w:tcW w:w="4926" w:type="dxa"/>
          </w:tcPr>
          <w:p w14:paraId="273A49DE" w14:textId="2237B066" w:rsidR="0043485A" w:rsidRPr="005F373B" w:rsidRDefault="004D123B" w:rsidP="00DF3739">
            <w:pPr>
              <w:pStyle w:val="afe"/>
            </w:pPr>
            <w:r w:rsidRPr="005F373B">
              <w:t>г,е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w:t>
            </w:r>
          </w:p>
        </w:tc>
        <w:tc>
          <w:tcPr>
            <w:tcW w:w="4926" w:type="dxa"/>
          </w:tcPr>
          <w:p w14:paraId="273A49DE" w14:textId="2237B066" w:rsidR="0043485A" w:rsidRPr="005F373B" w:rsidRDefault="004D123B" w:rsidP="00DF3739">
            <w:pPr>
              <w:pStyle w:val="afe"/>
            </w:pPr>
            <w:r w:rsidRPr="005F373B">
              <w:t>Администратор; администратор; «администратор»; «Администратор»</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w:t>
            </w:r>
          </w:p>
        </w:tc>
        <w:tc>
          <w:tcPr>
            <w:tcW w:w="4926" w:type="dxa"/>
          </w:tcPr>
          <w:p w14:paraId="273A49DE" w14:textId="2237B066" w:rsidR="0043485A" w:rsidRPr="005F373B" w:rsidRDefault="004D123B" w:rsidP="00DF3739">
            <w:pPr>
              <w:pStyle w:val="afe"/>
            </w:pPr>
            <w:r w:rsidRPr="005F373B">
              <w:t>Уровень доступа; уровень доступа; «Уровень доступа»; «уровень доступа»</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w:t>
            </w:r>
          </w:p>
        </w:tc>
        <w:tc>
          <w:tcPr>
            <w:tcW w:w="4926" w:type="dxa"/>
          </w:tcPr>
          <w:p w14:paraId="273A49DE" w14:textId="2237B066" w:rsidR="0043485A" w:rsidRPr="005F373B" w:rsidRDefault="004D123B" w:rsidP="00DF3739">
            <w:pPr>
              <w:pStyle w:val="afe"/>
            </w:pPr>
            <w:r w:rsidRPr="005F373B">
              <w:t>видом деятельности; Видом Деятельности; Видом деятельности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w:t>
            </w:r>
          </w:p>
        </w:tc>
        <w:tc>
          <w:tcPr>
            <w:tcW w:w="4926" w:type="dxa"/>
          </w:tcPr>
          <w:p w14:paraId="273A49DE" w14:textId="2237B066" w:rsidR="0043485A" w:rsidRPr="005F373B" w:rsidRDefault="004D123B" w:rsidP="00DF3739">
            <w:pPr>
              <w:pStyle w:val="afe"/>
            </w:pPr>
            <w:r w:rsidRPr="005F373B">
              <w:t>a,б,г,д,е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w:t>
            </w:r>
          </w:p>
        </w:tc>
        <w:tc>
          <w:tcPr>
            <w:tcW w:w="4926" w:type="dxa"/>
          </w:tcPr>
          <w:p w14:paraId="273A49DE" w14:textId="2237B066" w:rsidR="0043485A" w:rsidRPr="005F373B" w:rsidRDefault="004D123B" w:rsidP="00DF3739">
            <w:pPr>
              <w:pStyle w:val="afe"/>
            </w:pPr>
            <w:r w:rsidRPr="005F373B">
              <w:t>a,б,в,г,д,е,ж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w:t>
            </w:r>
          </w:p>
        </w:tc>
        <w:tc>
          <w:tcPr>
            <w:tcW w:w="4926" w:type="dxa"/>
          </w:tcPr>
          <w:p w14:paraId="273A49DE" w14:textId="2237B066" w:rsidR="0043485A" w:rsidRPr="005F373B" w:rsidRDefault="004D123B" w:rsidP="00DF3739">
            <w:pPr>
              <w:pStyle w:val="afe"/>
            </w:pPr>
            <w:r w:rsidRPr="005F373B">
              <w:t>Администратору; администратору</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w:t>
            </w:r>
          </w:p>
        </w:tc>
        <w:tc>
          <w:tcPr>
            <w:tcW w:w="4926" w:type="dxa"/>
          </w:tcPr>
          <w:p w14:paraId="273A49DE" w14:textId="2237B066" w:rsidR="0043485A" w:rsidRPr="005F373B" w:rsidRDefault="004D123B" w:rsidP="00DF3739">
            <w:pPr>
              <w:pStyle w:val="afe"/>
            </w:pPr>
            <w:r w:rsidRPr="005F373B">
              <w:t>временный пароль; Временный пароль; Пароль; пароль; автоматически сгенерированный пароль</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w:t>
            </w:r>
          </w:p>
        </w:tc>
        <w:tc>
          <w:tcPr>
            <w:tcW w:w="4926" w:type="dxa"/>
          </w:tcPr>
          <w:p w14:paraId="273A49DE" w14:textId="2237B066" w:rsidR="0043485A" w:rsidRPr="005F373B" w:rsidRDefault="004D123B" w:rsidP="00DF3739">
            <w:pPr>
              <w:pStyle w:val="afe"/>
            </w:pPr>
            <w:r w:rsidRPr="005F373B">
              <w:t>Телефон; телефон; Номер телефона; номер телефона</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w:t>
            </w:r>
          </w:p>
        </w:tc>
        <w:tc>
          <w:tcPr>
            <w:tcW w:w="4926" w:type="dxa"/>
          </w:tcPr>
          <w:p w14:paraId="273A49DE" w14:textId="2237B066" w:rsidR="0043485A" w:rsidRPr="005F373B" w:rsidRDefault="004D123B" w:rsidP="00DF3739">
            <w:pPr>
              <w:pStyle w:val="afe"/>
            </w:pPr>
            <w:r w:rsidRPr="005F373B">
              <w:t>Администратору; администратору</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40</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42</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43</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44</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45</w:t>
            </w:r>
          </w:p>
        </w:tc>
        <w:tc>
          <w:tcPr>
            <w:tcW w:w="4926" w:type="dxa"/>
          </w:tcPr>
          <w:p w14:paraId="273A49DE" w14:textId="2237B066" w:rsidR="0043485A" w:rsidRPr="005F373B" w:rsidRDefault="004D123B" w:rsidP="00DF3739">
            <w:pPr>
              <w:pStyle w:val="afe"/>
            </w:pPr>
            <w:r w:rsidRPr="005F373B">
              <w:t>информационной карточки; Информационной карточки; Карточки; карточка</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50</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55</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57</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58</w:t>
            </w:r>
          </w:p>
        </w:tc>
        <w:tc>
          <w:tcPr>
            <w:tcW w:w="4926" w:type="dxa"/>
          </w:tcPr>
          <w:p w14:paraId="273A49DE" w14:textId="2237B066" w:rsidR="0043485A" w:rsidRPr="005F373B" w:rsidRDefault="004D123B" w:rsidP="00DF3739">
            <w:pPr>
              <w:pStyle w:val="afe"/>
            </w:pPr>
            <w:r w:rsidRPr="005F373B">
              <w:t>a,б,е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60</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62</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63</w:t>
            </w:r>
          </w:p>
        </w:tc>
        <w:tc>
          <w:tcPr>
            <w:tcW w:w="4926" w:type="dxa"/>
          </w:tcPr>
          <w:p w14:paraId="273A49DE" w14:textId="2237B066" w:rsidR="0043485A" w:rsidRPr="005F373B" w:rsidRDefault="004D123B" w:rsidP="00DF3739">
            <w:pPr>
              <w:pStyle w:val="afe"/>
            </w:pPr>
            <w:r w:rsidRPr="005F373B">
              <w:t>a,в,д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64</w:t>
            </w:r>
          </w:p>
        </w:tc>
        <w:tc>
          <w:tcPr>
            <w:tcW w:w="4926" w:type="dxa"/>
          </w:tcPr>
          <w:p w14:paraId="273A49DE" w14:textId="2237B066" w:rsidR="0043485A" w:rsidRPr="005F373B" w:rsidRDefault="004D123B" w:rsidP="00DF3739">
            <w:pPr>
              <w:pStyle w:val="afe"/>
            </w:pPr>
            <w:r w:rsidRPr="005F373B">
              <w:t>a,в,д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65</w:t>
            </w:r>
          </w:p>
        </w:tc>
        <w:tc>
          <w:tcPr>
            <w:tcW w:w="4926" w:type="dxa"/>
          </w:tcPr>
          <w:p w14:paraId="273A49DE" w14:textId="2237B066" w:rsidR="0043485A" w:rsidRPr="005F373B" w:rsidRDefault="004D123B" w:rsidP="00DF3739">
            <w:pPr>
              <w:pStyle w:val="afe"/>
            </w:pPr>
            <w:r w:rsidRPr="005F373B">
              <w:t>a,в,д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66</w:t>
            </w:r>
          </w:p>
        </w:tc>
        <w:tc>
          <w:tcPr>
            <w:tcW w:w="4926" w:type="dxa"/>
          </w:tcPr>
          <w:p w14:paraId="273A49DE" w14:textId="2237B066" w:rsidR="0043485A" w:rsidRPr="005F373B" w:rsidRDefault="004D123B" w:rsidP="00DF3739">
            <w:pPr>
              <w:pStyle w:val="afe"/>
            </w:pPr>
            <w:r w:rsidRPr="005F373B">
              <w:t>a,в,д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67</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68</w:t>
            </w:r>
          </w:p>
        </w:tc>
        <w:tc>
          <w:tcPr>
            <w:tcW w:w="4926" w:type="dxa"/>
          </w:tcPr>
          <w:p w14:paraId="273A49DE" w14:textId="2237B066" w:rsidR="0043485A" w:rsidRPr="005F373B" w:rsidRDefault="004D123B" w:rsidP="00DF3739">
            <w:pPr>
              <w:pStyle w:val="afe"/>
            </w:pPr>
            <w:r w:rsidRPr="005F373B">
              <w:t>Предложение; предложение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69</w:t>
            </w:r>
          </w:p>
        </w:tc>
        <w:tc>
          <w:tcPr>
            <w:tcW w:w="4926" w:type="dxa"/>
          </w:tcPr>
          <w:p w14:paraId="273A49DE" w14:textId="2237B066" w:rsidR="0043485A" w:rsidRPr="005F373B" w:rsidRDefault="004D123B" w:rsidP="00DF3739">
            <w:pPr>
              <w:pStyle w:val="afe"/>
            </w:pPr>
            <w:r w:rsidRPr="005F373B">
              <w:t>регистрации; Регистрации</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71</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74</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75</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77</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78</w:t>
            </w:r>
          </w:p>
        </w:tc>
        <w:tc>
          <w:tcPr>
            <w:tcW w:w="4926" w:type="dxa"/>
          </w:tcPr>
          <w:p w14:paraId="273A49DE" w14:textId="2237B066" w:rsidR="0043485A" w:rsidRPr="005F373B" w:rsidRDefault="004D123B" w:rsidP="00DF3739">
            <w:pPr>
              <w:pStyle w:val="afe"/>
            </w:pPr>
            <w:r w:rsidRPr="005F373B">
              <w:t>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79</w:t>
            </w:r>
          </w:p>
        </w:tc>
        <w:tc>
          <w:tcPr>
            <w:tcW w:w="4926" w:type="dxa"/>
          </w:tcPr>
          <w:p w14:paraId="273A49DE" w14:textId="2237B066" w:rsidR="0043485A" w:rsidRPr="005F373B" w:rsidRDefault="004D123B" w:rsidP="00DF3739">
            <w:pPr>
              <w:pStyle w:val="afe"/>
            </w:pPr>
            <w:r w:rsidRPr="005F373B">
              <w:t>не обязательно; Не обязательно; необязательно; Необязательно</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80</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82</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83</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84</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85</w:t>
            </w:r>
          </w:p>
        </w:tc>
        <w:tc>
          <w:tcPr>
            <w:tcW w:w="4926" w:type="dxa"/>
          </w:tcPr>
          <w:p w14:paraId="273A49DE" w14:textId="2237B066" w:rsidR="0043485A" w:rsidRPr="005F373B" w:rsidRDefault="004D123B" w:rsidP="00DF3739">
            <w:pPr>
              <w:pStyle w:val="afe"/>
            </w:pPr>
            <w:r w:rsidRPr="005F373B">
              <w:t>1-a,2-б,3-в,4-г,5-д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90</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92</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93</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94</w:t>
            </w:r>
          </w:p>
        </w:tc>
        <w:tc>
          <w:tcPr>
            <w:tcW w:w="4926" w:type="dxa"/>
          </w:tcPr>
          <w:p w14:paraId="273A49DE" w14:textId="2237B066" w:rsidR="0043485A" w:rsidRPr="005F373B" w:rsidRDefault="004D123B" w:rsidP="00DF3739">
            <w:pPr>
              <w:pStyle w:val="afe"/>
            </w:pPr>
            <w:r w:rsidRPr="005F373B">
              <w:t>1-a,2-б,3-в,4-г,5-д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95</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97</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98</w:t>
            </w:r>
          </w:p>
        </w:tc>
        <w:tc>
          <w:tcPr>
            <w:tcW w:w="4926" w:type="dxa"/>
          </w:tcPr>
          <w:p w14:paraId="273A49DE" w14:textId="2237B066" w:rsidR="0043485A" w:rsidRPr="005F373B" w:rsidRDefault="004D123B" w:rsidP="00DF3739">
            <w:pPr>
              <w:pStyle w:val="afe"/>
            </w:pPr>
            <w:r w:rsidRPr="005F373B">
              <w:t>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99</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100</w:t>
            </w:r>
          </w:p>
        </w:tc>
        <w:tc>
          <w:tcPr>
            <w:tcW w:w="4926" w:type="dxa"/>
          </w:tcPr>
          <w:p w14:paraId="273A49DE" w14:textId="2237B066" w:rsidR="0043485A" w:rsidRPr="005F373B" w:rsidRDefault="004D123B" w:rsidP="00DF3739">
            <w:pPr>
              <w:pStyle w:val="afe"/>
            </w:pPr>
            <w:r w:rsidRPr="005F373B">
              <w:t>1,2,3,4</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103</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104</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106</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107</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108</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109</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110</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111</w:t>
            </w:r>
          </w:p>
        </w:tc>
        <w:tc>
          <w:tcPr>
            <w:tcW w:w="4926" w:type="dxa"/>
          </w:tcPr>
          <w:p w14:paraId="273A49DE" w14:textId="2237B066" w:rsidR="0043485A" w:rsidRPr="005F373B" w:rsidRDefault="004D123B" w:rsidP="00DF3739">
            <w:pPr>
              <w:pStyle w:val="afe"/>
            </w:pPr>
            <w:r w:rsidRPr="005F373B">
              <w:t>a,б,в,г,д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112</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113</w:t>
            </w:r>
          </w:p>
        </w:tc>
        <w:tc>
          <w:tcPr>
            <w:tcW w:w="4926" w:type="dxa"/>
          </w:tcPr>
          <w:p w14:paraId="273A49DE" w14:textId="2237B066" w:rsidR="0043485A" w:rsidRPr="005F373B" w:rsidRDefault="004D123B" w:rsidP="00DF3739">
            <w:pPr>
              <w:pStyle w:val="afe"/>
            </w:pPr>
            <w:r w:rsidRPr="005F373B">
              <w:t>Номер заказа; Номера заказа; номер заказа; номер Заказа; номера заказа; Номер Заказа; Номера Заказ; Номера Заказ; Номера заказ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114</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115</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117</w:t>
            </w:r>
          </w:p>
        </w:tc>
        <w:tc>
          <w:tcPr>
            <w:tcW w:w="4926" w:type="dxa"/>
          </w:tcPr>
          <w:p w14:paraId="273A49DE" w14:textId="2237B066" w:rsidR="0043485A" w:rsidRPr="005F373B" w:rsidRDefault="004D123B" w:rsidP="00DF3739">
            <w:pPr>
              <w:pStyle w:val="afe"/>
            </w:pPr>
            <w:r w:rsidRPr="005F373B">
              <w:t>a,б,в,г,д,е,ж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119</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120</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121</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122</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123</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124</w:t>
            </w:r>
          </w:p>
        </w:tc>
        <w:tc>
          <w:tcPr>
            <w:tcW w:w="4926" w:type="dxa"/>
          </w:tcPr>
          <w:p w14:paraId="273A49DE" w14:textId="2237B066" w:rsidR="0043485A" w:rsidRPr="005F373B" w:rsidRDefault="004D123B" w:rsidP="00DF3739">
            <w:pPr>
              <w:pStyle w:val="afe"/>
            </w:pPr>
            <w:r w:rsidRPr="005F373B">
              <w:t>1,2,3,4,5,6</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125</w:t>
            </w:r>
          </w:p>
        </w:tc>
        <w:tc>
          <w:tcPr>
            <w:tcW w:w="4926" w:type="dxa"/>
          </w:tcPr>
          <w:p w14:paraId="273A49DE" w14:textId="2237B066" w:rsidR="0043485A" w:rsidRPr="005F373B" w:rsidRDefault="004D123B" w:rsidP="00DF3739">
            <w:pPr>
              <w:pStyle w:val="afe"/>
            </w:pPr>
            <w:r w:rsidRPr="005F373B">
              <w:t>1,2,3,4,5</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126</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128</w:t>
            </w:r>
          </w:p>
        </w:tc>
        <w:tc>
          <w:tcPr>
            <w:tcW w:w="4926" w:type="dxa"/>
          </w:tcPr>
          <w:p w14:paraId="273A49DE" w14:textId="2237B066" w:rsidR="0043485A" w:rsidRPr="005F373B" w:rsidRDefault="004D123B" w:rsidP="00DF3739">
            <w:pPr>
              <w:pStyle w:val="afe"/>
            </w:pPr>
            <w:r w:rsidRPr="005F373B">
              <w:t>a,б,г,д,ж,з</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129</w:t>
            </w:r>
          </w:p>
        </w:tc>
        <w:tc>
          <w:tcPr>
            <w:tcW w:w="4926" w:type="dxa"/>
          </w:tcPr>
          <w:p w14:paraId="273A49DE" w14:textId="2237B066" w:rsidR="0043485A" w:rsidRPr="005F373B" w:rsidRDefault="004D123B" w:rsidP="00DF3739">
            <w:pPr>
              <w:pStyle w:val="afe"/>
            </w:pPr>
            <w:r w:rsidRPr="005F373B">
              <w:t>нарушение сроков возврата; Нарушение сроков возврата; нарушение сроков возврата вагонов; Нарушение сроков возврата вагонов; нарушение сроков возврата вагона; Нарушение сроков возврата вагона</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130</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131</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135</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136</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138</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141</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142</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144</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145</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146</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148</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149</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150</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151</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160</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161</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163</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164</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165</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166</w:t>
            </w:r>
          </w:p>
        </w:tc>
        <w:tc>
          <w:tcPr>
            <w:tcW w:w="4926" w:type="dxa"/>
          </w:tcPr>
          <w:p w14:paraId="273A49DE" w14:textId="2237B066" w:rsidR="0043485A" w:rsidRPr="005F373B" w:rsidRDefault="004D123B" w:rsidP="00DF3739">
            <w:pPr>
              <w:pStyle w:val="afe"/>
            </w:pPr>
            <w:r w:rsidRPr="005F373B">
              <w:t>1-a,2-б,3-в,4-г,5-д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167</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168</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169</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170</w:t>
            </w:r>
          </w:p>
        </w:tc>
        <w:tc>
          <w:tcPr>
            <w:tcW w:w="4926" w:type="dxa"/>
          </w:tcPr>
          <w:p w14:paraId="273A49DE" w14:textId="2237B066" w:rsidR="0043485A" w:rsidRPr="005F373B" w:rsidRDefault="004D123B" w:rsidP="00DF3739">
            <w:pPr>
              <w:pStyle w:val="afe"/>
            </w:pPr>
            <w:r w:rsidRPr="005F373B">
              <w:t>a,в,г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171</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172</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176</w:t>
            </w:r>
          </w:p>
        </w:tc>
        <w:tc>
          <w:tcPr>
            <w:tcW w:w="4926" w:type="dxa"/>
          </w:tcPr>
          <w:p w14:paraId="273A49DE" w14:textId="2237B066" w:rsidR="0043485A" w:rsidRPr="005F373B" w:rsidRDefault="004D123B" w:rsidP="00DF3739">
            <w:pPr>
              <w:pStyle w:val="afe"/>
            </w:pPr>
            <w:r w:rsidRPr="005F373B">
              <w:t>Цифровая логистическая платформа; ЦЛП; цифровая логистическая платформа</w:t>
            </w:r>
          </w:p>
        </w:tc>
        <w:tc>
          <w:tcPr>
            <w:tcW w:w="3309" w:type="dxa"/>
          </w:tcPr>
          <w:p w14:paraId="02308B11" w14:textId="77777777" w:rsidR="0043485A" w:rsidRPr="005F373B" w:rsidRDefault="0043485A" w:rsidP="00DF3739">
            <w:pPr>
              <w:pStyle w:val="afe"/>
            </w:pPr>
            <w:r w:rsidRPr="005F373B">
              <w:t>1 балл – за правильный ответ</w:t>
            </w:r>
          </w:p>
        </w:tc>
      </w:tr>
    </w:tbl>
    <w:p w14:paraId="741B0A60" w14:textId="77777777" w:rsidR="00C26211" w:rsidRPr="005F373B" w:rsidRDefault="00C26211" w:rsidP="00DF3739">
      <w:pPr>
        <w:rPr>
          <w:lang w:eastAsia="ru-RU"/>
        </w:rPr>
      </w:pPr>
    </w:p>
    <w:p w14:paraId="1961F479" w14:textId="6C81D8B9" w:rsidR="0043485A" w:rsidRPr="005F373B" w:rsidRDefault="0043485A" w:rsidP="00DF3739">
      <w:pPr>
        <w:rPr>
          <w:lang w:eastAsia="ru-RU"/>
        </w:rPr>
      </w:pPr>
      <w:r w:rsidRPr="005F373B">
        <w:rPr>
          <w:lang w:eastAsia="ru-RU"/>
        </w:rPr>
        <w:t xml:space="preserve">Правила обработки результатов теста: тест считается выполненным при правильном выполнении обучающимся не менее </w:t>
      </w:r>
      <w:r w:rsidR="004D3E65" w:rsidRPr="005F373B">
        <w:rPr>
          <w:lang w:eastAsia="ru-RU"/>
        </w:rPr>
        <w:t>70</w:t>
      </w:r>
      <w:r w:rsidRPr="005F373B">
        <w:rPr>
          <w:lang w:eastAsia="ru-RU"/>
        </w:rPr>
        <w:t xml:space="preserve"> % заданий.</w:t>
      </w:r>
    </w:p>
    <w:p w14:paraId="5DEC892B" w14:textId="77777777" w:rsidR="0043485A" w:rsidRPr="005F373B" w:rsidRDefault="0043485A" w:rsidP="00DF3739">
      <w:pPr>
        <w:rPr>
          <w:b/>
        </w:rPr>
      </w:pPr>
      <w:bookmarkStart w:id="45" w:name="_Toc33036840"/>
    </w:p>
    <w:p w14:paraId="56570DD6" w14:textId="48FBB6FD" w:rsidR="0043485A" w:rsidRPr="005F373B" w:rsidRDefault="0043485A" w:rsidP="00574DB8">
      <w:pPr>
        <w:pStyle w:val="1"/>
      </w:pPr>
      <w:bookmarkStart w:id="46" w:name="_Toc78533459"/>
      <w:bookmarkStart w:id="47" w:name="_Toc94019594"/>
      <w:bookmarkStart w:id="48" w:name="_Toc130546238"/>
      <w:bookmarkStart w:id="49" w:name="_Toc130547461"/>
      <w:r w:rsidRPr="005F373B">
        <w:t>6 Задания для проверки умений и навыков</w:t>
      </w:r>
      <w:bookmarkEnd w:id="45"/>
      <w:bookmarkEnd w:id="46"/>
      <w:bookmarkEnd w:id="47"/>
      <w:bookmarkEnd w:id="48"/>
      <w:bookmarkEnd w:id="49"/>
    </w:p>
    <w:bookmarkEnd w:id="1"/>
    <w:bookmarkEnd w:id="2"/>
    <w:bookmarkEnd w:id="3"/>
    <w:bookmarkEnd w:id="4"/>
    <w:bookmarkEnd w:id="5"/>
    <w:bookmarkEnd w:id="6"/>
    <w:bookmarkEnd w:id="7"/>
    <w:bookmarkEnd w:id="8"/>
    <w:p w14:paraId="4E045A9A" w14:textId="234F362F" w:rsidR="004C3998" w:rsidRPr="00220001"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1</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осуществлять поиск вагонов среди предложений других операторов и оформлять заказы на предоставление вагонов на Цифровой логистической платформе для закрытия потребности в недостающих вагонах</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Описание ситуации: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При проведении технического осмотра вагонов на станции формирования поезда выявлены непригодные к погрузке вагоны по причине обнаружения технических неисправностей. Оператор при этом оказывает услугу предоставления вагонов под формирование состава поезда. После анализа местонахождения вагонов оперируемого парка на сети ОАО «РЖД» выявлена необходимость взятия в использование на данный рейс вагонов другого оператора подвижного состава.</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Исходные данные:</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Компания ООО «Оператор подвижного состава и контейнеров № 1»</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Погрузка поезда запланирована на 01.10.2023 для отправки по маршруту «ст. Селятино – ст. Клещиха».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Для формирования состава поезда дополнительно требуется 10 фитинговых платформ 80-ф для перевозки двух крупнотоннажных контейнеров 40’DC на каждой.</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Плановый срок использования вагонов в соответствии с ниткой графика и временем на операции по погрузке-выгрузке, отправке и приему поезда составляет 10 суток.</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Грузоотправителем является ООО «Логистическая компания №1», грузополучателем ООО «Логистическая компания №2», контейнеры в оперировании ООО «Оператор подвижного состава и контейнеров № 1».</w:t>
      </w:r>
    </w:p>
    <w:p w14:paraId="6DD0B461" w14:textId="3E5644A8" w:rsidR="004C3998" w:rsidRPr="005F373B" w:rsidRDefault="004C3998" w:rsidP="00DF3739">
      <w:r w:rsidRPr="005F373B">
        <w:t xml:space="preserve">Место выполнения: </w:t>
      </w:r>
      <w:r w:rsidR="00B82089" w:rsidRPr="005F373B">
        <w:t>компьютер</w:t>
      </w:r>
      <w:r w:rsidRPr="005F373B">
        <w:t xml:space="preserve"> .</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7</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Цифровая логистическая платформа (ЦЛП). Модуль управления подменным парком вагонов. Руководство пользователя</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30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8</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9</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Текст задания</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Найти вагоны среди размещенных на ЦЛП предложений</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Поиск вагонов среди размещенных на ЦЛП предложений</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2.
При получении сообщения об отсутствии подходящих предложений создать запрос на основании информации из поискового запроса предыдущего шага.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Создать запрос на основании информации из поискового запроса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3.
Сравненить предложения различных операторов о предоставлении вагонов на подходящих условиях, выбрать оптимальный вариант, зарегистрировать договора с выбранными операторами и направить им заказы</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Сравнение предложений различных операторов о предоставлении вагонов на подходящих условиях (ставка, количество вагонов, станция возврата, срок использования и другие), выбор оптимального варианта, регистрация договоров с выбранными операторами и направление заказа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4.
Рассмотреть результаты согласования заказа и подписать заказ</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Рассмотрение результатов согласования заказа, подписание заказа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5.
Получить аналитическую отчетность о результатах работы оператора подвижного состава с вагонами, взятыми в использование</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Получение аналитической отчетности о результатах работы оператора подвижного состава с вагонами, взятыми в использование</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10</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Поиск вагонов среди размещенных на ЦЛП предложений</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Поиск размещенных на ЦЛП предложений осуществляется в режиме «Доска предложений путем выполнения поискового запроса.
Открыть меню в левой части экрана, нажать на пункт меню «Доска предложений.
Откроется режим «Доска предложений.
Заполнить фильтры «Станция предоставления, «Станция возврата, «Тип подвижного состава, «Срок предоставления, «Необходимая дата предоставления, «Выезд за пределы государства, нажать на кнопку «Поиск.
Получить результаты поиска среди опубликованных на платформе предложений, соответствующих условиям потребности в вагонах.
</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Создать запрос на основании информации из поискового запроса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Нажать на кнопку «Создать запрос на основании фильтров.
Откроется окно для регистрации нового запроса на предоставление вагонов.
Ввести данные в незаполненные поля («Количество вагонов, «Груз (не обязательно), «Дополнительные данные (не обязательно), «Необходимость выезда за пределы границ государства), затем нажать на кнопку «Разместить запрос.
Отобразится системное сообщение с подтверждением регистрации запроса на платформе и отображением присвоенного запросу номера и даты, соответствующей текущей дате.
</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Сравнение предложений различных операторов о предоставлении вагонов на подходящих условиях (ставка, количество вагонов, станция возврата, срок использования и другие), выбор оптимального варианта, регистрация договоров с выбранными операторами и направление заказа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Перейти в режим «Мои запросы для рассмотрения подобранных и полученных предложений на запрос: открыть меню в левой части экрана, нажать на пункт меню «Мои запросы. Откроется режим «Мои запросы.
Рассмотреть полученные и подобранные предложения в рамках созданного запроса: нажать на кнопку «Перейти к предложениям, изучить предложения. Откроется раздел с предложениями и заказами в рамках запроса.
Зарегистрировать на ЦЛП заключенный договор с оператором: нажать на кнопку «Зарегистрировать договор, в окне «Регистрация нового договора ввести необходимые данные, нажать кнопку «Направить на подтверждение, вернуться в ранее зарегистрированный запрос, убедиться в отображении информации о наличии договора. Отобразится признак «Есть договор в строке с предложением оператора.
Направить заказ на подходящее предложение: нажать на кнопку «Сформировать заказ в строке с выбранным предложением. Затем в открывшемся модальном окне заполнить недостающие поля заказа и нажать на кнопку «Направить заказ. Откроется модальное окно «Формирование заказа, после направления будет отображено информационное сообщение с присвоенным номером и датой заказа, заказ перейдет в статус «На согласовании.
Направить второй заказ на подходящее предложение: в разделе «Предложения по запросу нажать на кнопку «Сформировать заказ в строке с выбранным предложением. Затем в открывшемся модальном окне заполнить недостающие поля заказа и нажать на кнопку «Направить заказ.
Откроется модальное окно «Формирование заказа, после направления будет отображено информационное сообщение с присвоенным номером и датой заказа, заказ перейдет в статус «На согласовании.
Откроется модальное окно «Формирование заказа, после направления будет отображено информационное сообщение с присвоенным номером и датой заказа, заказ перейдет в статус «На согласовании.
На ЦЛП будет зарегистрирован заказ на предоставление вагонов (или несколько заказов) с присвоенным номером и датой, соответствующей текущей дате, в статусе «На согласовании так, чтобы в сумме количество вагонов в заказах соответствовало исходных данным о потребностях в вагонах.
</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Рассмотрение результатов согласования заказа, подписание заказа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В режиме «Мои запросы выбрать ранее созданный запрос, открыть вкладку «Заказы, нажать на строку с заказом, изучить направленные заказы по запросу.
Откроется вкладка с направленными заказами в рамках запроса.
Нажать на строку с заказом в статусе «Согласован. Затем в открывшемся модальном окне «Информация о заказе нажать на кнопку «Подписать.
Заказ перешел в статус «На подписании.
Для подписания частично согласованного заказа в рамках размещенного запроса необходимо нажать на строку с заказом в статусе «Согласован частично. Затем в открывшемся модальном окне «Информация о заказе нажать на кнопку «Подписать.
Заказ перешел в статус «На подписании.
Нажать на строку с заказами в статусе «Подписан. Открыть заказ, убедиться в подписании заказа в соответствии с условиями запроса.
Заказы перешли в статус «Подписан.
</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Получение аналитической отчетности о результатах работы оператора подвижного состава с вагонами, взятыми в использование</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Для формирования отчета «Перечень взятых подменных вагонов необходимо в меню перейти «Контроль оказания услуг – Вагоны в использовании, заполнить фильтры в соответствии с выполненной работой в рамках задания, нажать на кнопку «Поиск, выгрузить файл с отчетностью в формате Excel.
Выгружен файл с отчетностью «Перечень взятых подменных вагонов, содержащий информацию о вагонах, указанных в подписанных заказах.
Для формирования отчета «Мониторинг соблюдения сроков возврата вагонов по вагонам, взятым в использование необходимо в меню перейти «Контроль оказания услуг – Сроки возврата вагонов в использовании, заполнить фильтры в соответствии с выполненной работой в рамках задания, нажать на кнопку «Поиск, выгрузить файл с отчетностью в формате Excel.
Выгружен файл с отчетностью «Мониторинг соблюдения сроков возврата вагонов по вагонам, взятым в использование, содержащий информацию о вагонах и сроках их возврата, указанных в подписанных заказах.
</w:t>
            </w:r>
          </w:p>
        </w:tc>
      </w:tr>
    </w:tbl>
    <w:p w14:paraId="4E045A9A" w14:textId="234F362F" w:rsidR="004C3998" w:rsidRPr="00220001"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2</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осуществлять поиск клиентов среди запросов других операторов и подписание заказов на предоставление в использование имеющихся свободных вагонов, используя Цифровую логистическую платформу</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Описание ситуации: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На станции сети ОАО «РЖД» выявлен профицит порожних вагонов в собственности оператора подвижного состава. Для сбалансированного распределения вагонов по сети ОАО «РЖД» часть вагонов необходимо перевезти в пункт зарождения грузопотока. Как решение данной задачи возможно предоставить в использование другому оператору под погрузку и отправку на другую станцию сети в составе контейнерного поезда, чтобы исключить затраты на порожний пробег вагонов.</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Исходные данные:</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Компания ООО «Оператор подвижного состава и контейнеров № 1».</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Порожние вагоны оператора расположены на железнодорожной станции «Белый Раст», необходимость передислоцирования данных вагонов оператора зафиксирована в восточном полигоне, на станциях «Первая речка», «Угловая», «Мыс Чуркин».</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Для устранения профицита вагонов необходимо отправить 30 фитинговых платформ 80ф и 25 фитинговых платформ 60ф для перевозки крупнотоннажных контейнеров.</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Возможный период передачи вагонов в использование другому оператору составляет 30 суток.</w:t>
      </w:r>
    </w:p>
    <w:p w14:paraId="6DD0B461" w14:textId="3E5644A8" w:rsidR="004C3998" w:rsidRPr="005F373B" w:rsidRDefault="004C3998" w:rsidP="00DF3739">
      <w:r w:rsidRPr="005F373B">
        <w:t xml:space="preserve">Место выполнения: </w:t>
      </w:r>
      <w:r w:rsidR="00B82089" w:rsidRPr="005F373B">
        <w:t>компьютер</w:t>
      </w:r>
      <w:r w:rsidRPr="005F373B">
        <w:t xml:space="preserve"> .</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11</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Цифровая логистическая платформа (ЦЛП). Модуль управления подменным парком вагонов. Руководство пользователя</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20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12</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13</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Текст задания</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Найти операторов, готовых взять в использование вагоны на указанных условиях, среди размещенных на ЦЛП запросов на предоставление вагонов.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Поиск операторов, готовых взять в использование вагоны на указанных условиях.</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2.
При получении сообщения об отсутствии подходящих вариантов по заданным параметрам поиска зарегистрировать предложения на предоставление имеющихся порожних вагонов.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Регистрация предложения на предоставление вагонов.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3.
Проверить и подтвердить полученные договора от других операторов, направивших договор на подтверждение на ЦЛП</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Подтверждение полученных договоров от других операторов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4.
Сравнить полученные заказы от различных операторов на предоставление вагонов по количеству вагонов, станции возврата, сроку использования и др., зарегистрировать на ЦЛП информацию о вагонах, выбрать вагоны для предоставления и согласовать заказ.</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Сравнение полученных заказов от различных операторов на предоставление вагонов (количество вагонов, станция возврата, срок использования и другие), регистрация на ЦЛП информации о вагонах, выбор вагонов для предоставления и согласование заказа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5.
Подписать полученные заказы. </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Подписание заказов.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6.
Получить аналитическую отчетность о результатах работы оператора подвижного состава по предоставлению вагонов в использование</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Получение аналитической отчетности о результатах работы оператора подвижного состава по предоставлению вагонов в использование</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14</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Поиск операторов, готовых взять в использование вагоны на указанных условиях.</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Поиск размещенных на ЦЛП запросов на предоставление вагонов осуществляется в режиме «Доска запросов путем выполнения поискового запроса.
Открыть меню в левой части экрана, нажать на пункт меню «Доска запросов.
Откроется режим «Доска запросов.
Заполнить фильтры «Станция предоставления, «Станция возврата, «Тип подвижного состава, «Срок предоставления, «Возможный период предоставления, «Возможность выезда за пределы границ государства, нажать на кнопку «Поиск.
Получить результаты поиска среди опубликованных на платформе запросов, соответствующих условиям имеющихся порожних вагонов.
</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Регистрация предложения на предоставление вагонов.</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Нажать на кнопку «Создать предложение на основании фильтров.
После чего будет осуществлен переход в режим «Мои предложения - Регистрация нового предложения с автоматически заполненными полями в соответствии с заполненными фильтрами. 
Ввести данные в незаполненные поля («Количество вагонов, «Груз (не обязательно), «Дополнительные данные (не обязательно), затем нажать на кнопку «Разместить предложение.
Отобразится системное сообщение с подтверждением регистрации предложения на платформе и отображением присвоенного номера и даты, соответствующей текущей дате, в статусе «Актуально.
</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Подтверждение полученных договоров от других операторов</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Перейти в режим «Профиль организации - Договоры. Выбрать фильтр для поиска договоров «Статус договора «На подтверждении.
Изучить договора, при принятии условий договоров необходимо нажать кнопку «Подтвердить, при несогласии с условиями договора - «Отклонить.
Проверить замену статусов подтвержденных договоров на «Действующие, что соответствует регистрации полученных в подтверждение договоров на ЦЛП.
</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Сравнение полученных заказов от различных операторов на предоставление вагонов (количество вагонов, станция возврата, срок использования и другие), регистрация на ЦЛП информации о вагонах, выбор вагонов для предоставления и согласование заказа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Перейти в режим «Мои предложения для рассмотрения заказов по предложению. Нажать на кнопку «Перейти к заказам.  Откроется раздел «Заказы по предложению.
В блоке «Полученные заказы найти заказы в статусах «На согласовании, перейти в модальное окно «Информация о заказе, нажав на строку с заказом.
При согласовании заказа необходимо в окне «Информация о заказе нажать кнопку «Выбрать вагоны. Перейти в модальное окно «Выбор вагонов для предоставления. Для выбора необходимых вагонов можно воспользоваться фильтрами поиска по номеру вагона или типу подвижного состава. После выбора фильтра нажать на кнопку «Поиск. Для выбора вагона необходимо нажать кнопку «Добавить. 
При отсутствии необходимого вагона на ЦЛП необходимо в режиме «Профиль организации в разделе «Парк вагонов нажать на кнопку «Добавить вагоны. В блоке «Список вагонов нажать на кнопку «Добавить вагон. После заполнения необходимой информации по вагону (номер вагона, право управления, тип подвижного состава и грузоподъемность) нажать кнопку  «Сохранить.  После этого добавить вагон в заказ.
В окне «Информация о заказе нажать кнопку «Согласовать. Проверит переход заказа в статус «Согласован, если заказ был согласован в полном объеме, или «Согласовано частично, если количество согласованных вагонов меньше, чем указано в заказе. В сумме количество вагонов в заказах должно соответствовать исходных данным о наличии свободных вагонах.
</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Подписание заказов.</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Перейти в режим «Мои предложения для рассмотрения заказов по предложению. Нажать на кнопку «Перейти к заказам.  Откроется раздел «Заказы по предложению.
В блоке «Полученные заказы найти заказы в статусах «На подписании, перейти в модальное окно «Информация о заказе, нажав на строку с заказом.
Для подписания заказа нажать кнопку «Подписать. Проверить переход заказа в статус «Подписан.
</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Получение аналитической отчетности о результатах работы оператора подвижного состава по предоставлению вагонов в использование</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Для формирования отчета «Перечень предоставленных подменных вагонов необходимо в меню перейти «Контроль оказания услуг – Предоставленные Вагоны, заполнить фильтры в соответствии с выполненной работой в рамках задания, нажать на кнопку «Поиск, выгрузить файл с отчетностью в формате Excel.
Выгружен файл с отчетностью «Перечень предоставленных подменных вагонов, содержащий информацию о вагонах, указанных в подписанных заказах.
Для формирования отчета «Мониторинг соблюдения сроков возврата вагонов по предоставленным вагонам необходимо в меню перейти «Контроль оказания услуг – Сроки возврата предоставленных вагонов, заполнить фильтры в соответствии с выполненной работой в рамках задания, нажать на кнопку «Поиск, выгрузить файл с отчетностью в формате Excel.
Выгружен файл с отчетностью «Мониторинг соблюдения сроков возврата вагонов по вагонам, взятым в использование, содержащий информацию о вагонах и сроках их возврата, указанных в подписанных заказах.
</w:t>
            </w:r>
          </w:p>
        </w:tc>
      </w:tr>
    </w:tbl>
    <w:p w14:paraId="4E045A9A" w14:textId="234F362F" w:rsidR="004C3998" w:rsidRPr="00220001"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3</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осуществлять поиск контейнеров среди предложений других операторов и оформлять заказы на предоставление контейнеров на Цифровой логистической платформе для закрытия потребности в недостающих контейнеров</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Описание ситуации: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При анализе собственных контейнеров на станции формирования контейнерного поезда выявлена потребность взятия в использование дополнительного количества контейнеров другого оператора контейнерного парка.</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Исходные данные:</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Компания ООО «Оператор подвижного состава и контейнеров № 1»</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Погрузка груза в контейнер запланирована на 01.11.2023 для отправки по маршруту «ст. Силикатная – ст. Первая Речка».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Для формирования контейнерного поезда дополнительно требуется 8 крупнотоннажных контейнеров 40’HC.</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Плановый срок использования вагонов в соответствии с ниткой графика и временем на операции по погрузке-выгрузке, отправке и приему поезда составляет 30 суток.</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Необходимая дата предоставления контейнеров 01.11.23г.</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Грузоотправителем является ООО «Логистическая компания №1», грузополучателем ООО «Логистическая компания №2».</w:t>
      </w:r>
    </w:p>
    <w:p w14:paraId="6DD0B461" w14:textId="3E5644A8" w:rsidR="004C3998" w:rsidRPr="005F373B" w:rsidRDefault="004C3998" w:rsidP="00DF3739">
      <w:r w:rsidRPr="005F373B">
        <w:t xml:space="preserve">Место выполнения: </w:t>
      </w:r>
      <w:r w:rsidR="00B82089" w:rsidRPr="005F373B">
        <w:t>компьютер</w:t>
      </w:r>
      <w:r w:rsidRPr="005F373B">
        <w:t xml:space="preserve"> .</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15</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Цифровая логистическая платформа (ЦЛП). Модуль предоставления контейнеров. Руководство пользователя</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20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16</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17</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Текст задания</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Найти контейнеры среди размещенных на ЦЛП предложений на предоставление контейнеров.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Поиск контейнеров среди размещенных на ЦЛП предложений на предоставление контейнеров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2.
При получении сообщения об отсутствии подходящих предложений создать запрос на основании информации из поискового запроса предыдущего шага.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Регистрация запроса на предоставление контейнеров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3.
Сравненить предложения различных операторов о предоставлении контейнеров на подходящих условиях (ставка, вид услуги, количество контейнеров, место возврата, срок использования и другие), выбрать оптимальный вариантт, зарегистрировать договора с выбранными операторами и направление заказа.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Сравнение предложений различных операторов о предоставлении контейнеров на подходящих условиях, выбор оптимального варианта, регистрация договоров с выбранными операторами и направление заказа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4.
Рассмотреть результаты согласования заказа и подписать заказ.</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Рассмотрение результатов согласования заказа, подписание заказа.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5.
Получить аналитическую отчетность о результатах работы оператора контейнерного парка с контейнерами, взятыми в использование по договору предоставления или договору доставки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Получение аналитической отчетности о результатах работы оператора контейнерного парка с контейнерами, взятыми в использование по договору предоставления или договору доставки.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18</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Поиск контейнеров среди размещенных на ЦЛП предложений на предоставление контейнеров</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Поиск размещенных на ЦЛП предложений осуществляется в режиме «Доска предложений путем выполнения поискового запроса.
Открыть меню в левой части экрана, нажать на пункт меню «Доска предложений. Откроется режим «Доска предложений.
Заполнить фильтры «Вид услуги, «Место предоставления, «Место возврата, «СтанцияТерминал,«Тип контейнера, «Размер контейнера, «Срок предоставления, «Необходимая дата предоставления, «Возможность выезда за пределы границ государства, нажать на кнопку «Поиск.
Получить результаты поиска среди опубликованных на платформе предложений, соответствующих условиям потребности в вагонах.
</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Регистрация запроса на предоставление контейнеров</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Нажать на кнопку «Создать запрос на основании фильтров.
Откроется раздел «Регистрация нового запроса с автоматически заполненными полями на основании заполненных фильтров.
Ввести данные в незаполненные поля («Количество контейнеров, «Груз (не обязательно), «Дополнительные данные (не обязательно)), затем нажать на кнопку «Разместить запрос.
Отобразится системное сообщение с подтверждением регистрации запроса на платформе и отображением присвоенного запросу номера и даты, соответствующей текущей дате.
</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Сравнение предложений различных операторов о предоставлении контейнеров на подходящих условиях, выбор оптимального варианта, регистрация договоров с выбранными операторами и направление заказа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Перейти в режим «Мои запросы для рассмотрения подобранных и полученных предложений на запрос: открыть меню в левой части экрана, нажать на пункт меню «Мои запросы. Откроется режим «Мои запросы.
Рассмотреть полученные и подобранные предложения в рамках созданного запроса: нажать на кнопку «Перейти к предложениям, изучить предложения. Откроется раздел с предложениями и заказами в рамках запроса.
Зарегистрировать на ЦЛП заключенный договор с оператором: нажать на кнопку «Зарегистрировать договор, в окне «Регистрация нового договора ввести необходимые данные, нажать кнопку «Направить на подтверждение, вернуться в ранее зарегистрированный запрос, убедиться в отображении информации о наличии договора. Отобразится признак «Есть договор в строке с предложением оператора.
Направить заказ на подходящее предложение: нажать на кнопку «Сформировать заказ в строке с выбранным предложением. Затем в открывшемся модальном окне заполнить недостающие поля заказа и нажать на кнопку «Направить заказ. Откроется модальное окно «Формирование заказа, после направления будет отображено информационное сообщение с присвоенным номером и датой заказа, заказ перейдет в статус «На согласовании.
Направить второй заказ на подходящее предложение: в разделе «Предложения по запросу нажать на кнопку «Сформировать заказ в строке с выбранным предложением. Затем в открывшемся модальном окне заполнить недостающие поля заказа и нажать на кнопку «Направить заказ.
Откроется модальное окно «Формирование заказа, после направления будет отображено информационное сообщение с присвоенным номером и датой заказа, заказ перейдет в статус «На согласовании.
Откроется модальное окно «Формирование заказа, после направления будет отображено информационное сообщение с присвоенным номером и датой заказа, заказ перейдет в статус «На согласовании.
На ЦЛП будет зарегистрирован заказ на предоставление контейнеров (или несколько заказов) с присвоенным номером и датой, соответствующей текущей дате, в статусе «На согласовании так, чтобы в сумме количество вагонов в заказах соответствовало исходных данным о потребностях в вагонах.
</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Рассмотрение результатов согласования заказа, подписание заказа.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В режиме «Мои запросы выбрать ранее созданный запрос, открыть вкладку «Заказы, нажать на строку с заказом, изучить направленные заказы по запросу.
Откроется вкладка с направленными заказами в рамках запроса.
Нажать на строку с заказом в статусе «Согласован. Затем в открывшемся модальном окне «Информация о заказе нажать на кнопку «Подписать.
Заказ перешел в статус «На подписании.
Для подписания частично согласованного заказа в рамках размещенного запроса необходимо нажать на строку с заказом в статусе «Согласован частично. Затем в открывшемся модальном окне «Информация о заказе нажать на кнопку «Подписать.
Заказ перешел в статус «На подписании.
Нажать на строку с заказами в статусе «Подписан. Открыть заказ, убедиться в подписании заказа в соответствии с условиями запроса.
Заказы перешли в статус «Подписан.
</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Получение аналитической отчетности о результатах работы оператора контейнерного парка с контейнерами, взятыми в использование по договору предоставления или договору доставки.</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Для формирования отчета «Перечень взятых контейнеров необходимо в меню перейти «Контроль оказания услуг – контейнеры в использовании, заполнить фильтры в соответствии с выполненной работой в рамках задания, нажать на кнопку «Поиск, выгрузить файл с отчетностью в формате Excel.
Выгружен файл с отчетностью «Перечень взятых контейнеров, содержащий информацию о вагонах, указанных в подписанных заказах.
Для формирования отчета «Мониторинг соблюдения сроков возврата контейнеров по контейнерам, взятым в использование необходимо в меню перейти «Контроль оказания услуг – Сроки возврата контейнеров, взятых в использование, заполнить фильтры в соответствии с выполненной работой в рамках задания, нажать на кнопку «Поиск, выгрузить файл с отчетностью в формате Excel.
Выгружен файл с отчетностью «Мониторинг соблюдения сроков возврата контейнеров по контейнерам, взятым в использование, содержащий информацию о вагонах и сроках их возврата, указанных в подписанных заказах.
</w:t>
            </w:r>
          </w:p>
        </w:tc>
      </w:tr>
    </w:tbl>
    <w:p w14:paraId="4E045A9A" w14:textId="234F362F" w:rsidR="004C3998" w:rsidRPr="00220001"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4</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осуществлять поиск клиентов среди запросов других операторов и подписание заказов на предоставление в использование имеющихся свободных контейнеров, используя Цифровую логистическую платформу</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Описание ситуации: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Для погрузки большого объема груза оператору требуется подача дополнительного количества собственных контейнеров, находящиеся на другой станции сети. Для перенаправления контейнеров составе ускоренного поезда оператору необходимо передать контейнеры в доставку другому оператору для своевременной подачи контейнеров.</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Исходные данные:</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Компания ООО «Оператор подвижного состава и контейнеров № 1»</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Контейнеры оператора расположены на терминале «Силикатная», необходимость доставки данных контейнеров определяется станцией «Первая речка», восточного полигона.</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По договору доставки контейнеров необходимо отправить 10 крупнотоннажных контейнеров 40’HC.</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Возможный период предоставления контейнеров другому оператору составляет 01.11.23-01.12.23г.</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Максимальный срок предоставления 30дней.</w:t>
      </w:r>
    </w:p>
    <w:p w14:paraId="6DD0B461" w14:textId="3E5644A8" w:rsidR="004C3998" w:rsidRPr="005F373B" w:rsidRDefault="004C3998" w:rsidP="00DF3739">
      <w:r w:rsidRPr="005F373B">
        <w:t xml:space="preserve">Место выполнения: </w:t>
      </w:r>
      <w:r w:rsidR="00B82089" w:rsidRPr="005F373B">
        <w:t>компьютер</w:t>
      </w:r>
      <w:r w:rsidRPr="005F373B">
        <w:t xml:space="preserve"> .</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19</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Цифровая логистическая платформа (ЦЛП). Модуль предоставления контейнеров. Руководство пользователя</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20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20</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21</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Текст задания</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Найти операторов, готовых взять в доставку контейнеры на указанных условиях, среди размещенных на ЦЛП запросов на предоставление контейнеров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Поиск операторов, готовых взять в доставку контейнеры на указанных условиях, среди размещенных на ЦЛП запросов на предоставление контейнеров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2.
При получении сообщения об отсутствии подходящих запросов зарегистрировать предложение на предоставление контейнеров по договору доставки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Регистрация предложения на предоставление контейнеров по договору доставки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3.
Проверить и подтвердить полученные договора от других операторов, направивших договор на подтверждение на ЦЛП</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Подтверждение полученных договоров от других операторов, направивших договор на подтверждение на ЦЛП</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4.
Сравнить полученные заказы от различных операторов на предоставление контейнеров по количеству контейнеров, месте возврата, сроку использования и др., выбрать оптимальный вариант, зарегистрировать на ЦЛП информацию о контейнерах и согласование заказа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Сравнение полученных заказов от различных операторов на предоставление контейнеров, выбор оптимального варианта, регистрация на ЦЛП информации о контейнерах и согласование заказа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5.
Подписать полученные заказы</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Подписание заказов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6.
Получить аналитическую отчетность о результатах работы оператора подвижного состава по предоставлению контейнеров в использование по договору доставки.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Получение аналитической отчетности о результатах работы оператора подвижного состава по предоставлению контейнеров в использование по договору доставки.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22</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Поиск операторов, готовых взять в доставку контейнеры на указанных условиях, среди размещенных на ЦЛП запросов на предоставление контейнеров</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Поиск размещенных на ЦЛП запросов на предоставление в доставку контейнеров осуществляется в режиме «Доска запросов путем выполнения поискового запроса.
Открыть меню в левой части экрана, нажать на пункт меню «Доска запросов. Откроется режим «Доска запросов.
Заполнить фильтры «Место предоставления, «Место возврата, «СтанцияТерминал,«Тип контейнера, «Размер контейнера, «Срок предоставления, «Необходимая дата предоставления, «Возможность выезда за пределы границ государства, нажать на кнопку «Поиск.
Получить результаты поиска среди опубликованных на платформе запросов, соответствующих условиям имеющихся свободных контейнеров.
</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Регистрация предложения на предоставление контейнеров по договору доставки</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Нажать на кнопку «Создать предложение на основании фильтров.
После чего будет осуществлен переход в режим «Мои предложения - Регистрация нового предложения с автоматически заполненными полями в соответствии с заполненными фильтрами. 
Ввести данные в незаполненные поля («Вид услуг, «Количество контейнеров, «Груз (не обязательно), «Дополнительные данные (не обязательно), затем нажать на кнопку «Разместить предложение.
Отобразится системное сообщение с подтверждением регистрации предложения на платформе и отображением присвоенного номера и даты, соответствующей текущей дате, в статусе «Актуально.
</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Подтверждение полученных договоров от других операторов, направивших договор на подтверждение на ЦЛП</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Перейти в режим «Профиль организации - Договоры. Выбрать фильтр для поиска договоров «Статус договора «На подтверждении.
Изучить договора, при принятии условий договоров необходимо нажать кнопку «Подтвердить, при несогласии с условиями договора - «Отклонить.
Проверить замену статусов подтвержденных договоров на «Действующие, что соответствует регистрации полученных в подтверждение договоров на ЦЛП.
</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Сравнение полученных заказов от различных операторов на предоставление контейнеров, выбор оптимального варианта, регистрация на ЦЛП информации о контейнерах и согласование заказа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Перейти в режим «Мои предложения для рассмотрения заказов по предложению. Нажать на кнопку «Перейти к заказам.  Откроется раздел «Заказы по предложению.
В блоке «Полученные заказы найти заказы в статусах «На согласовании, перейти в модальное окно «Информация о заказе, нажав на строку с заказом.
При согласовании заказа необходимо в окне «Информация о заказе нажать кнопку «Выбрать контейнеры. Перейти в модальное окно «Выбор контейнеров для предоставления. Для выбора необходимых контейнеров можно воспользоваться фильтрами поиска по номеру контейнера, типу контейнера или коду размера и типа. После выбора фильтра нажать на кнопку «Поиск. Для выбора контейнера необходимо нажать кнопку «Добавить. 
При отсутствии необходимого контейнера на ЦЛП необходимо в режиме «Профиль организации в разделе «Парк вконтейнеров нажать на кнопку «Добавить контейнеры. В блоке «Список контейнеров нажать на кнопку «Добавить контейнер. После заполнения необходимой информации по контейнеру (номер контейнера, код размера и типа, право управления, тип контейнера, размер контейнера и грузоподъемность) нажать кнопку  «Сохранить.  После этого добавить контейнер в заказ.
В окне «Информация о заказе нажать кнопку «Согласовать. Проверит переход заказа в статус «Согласован, если заказ был согласован в полном объеме, или «Согласовано частично, если количество согласованных контейнеров меньше, чем указано в заказе. В сумме количество контейнеров в заказах должно соответствовать исходных данным о наличии свободных контейнеров.
</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Подписание заказов</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Перейти в режим «Мои предложения для рассмотрения заказов по предложению. Нажать на кнопку «Перейти к заказам.  Откроется раздел «Заказы по предложению.
В блоке «Полученные заказы найти заказы в статусах «На подписании, перейти в модальное окно «Информация о заказе, нажав на строку с заказом.
Для подписания заказа нажать кнопку «Подписать. Проверить переход заказа в статус «Подписан.
</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Получение аналитической отчетности о результатах работы оператора подвижного состава по предоставлению контейнеров в использование по договору доставки.</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Для формирования отчета «Перечень предоставленных контейнеров необходимо в меню перейти «Контроль оказания услуг – Предоставленные контейнеры, заполнить фильтры в соответствии с выполненной работой в рамках задания, нажать на кнопку «Поиск, выгрузить файл с отчетностью в формате Excel.
Выгружен файл с отчетностью «Перечень предоставленных контейнеров, содержащий информацию о контейнерах, указанных в подписанных заказах.
Для формирования отчета «Мониторинг соблюдения сроков возврата контейнеров по предоставленным контейнерам необходимо в меню перейти «Контроль оказания услуг – Сроки возврата предоставленных контейнеров, заполнить фильтры в соответствии с выполненной работой в рамках задания, нажать на кнопку «Поиск, выгрузить файл с отчетностью в формате Excel.
Выгружен файл с отчетностью «Мониторинг соблюдения сроков возврата контейнеров по предоставленным контейнерам, содержащий информацию о вагонах и сроках их возврата, указанных в подписанных заказах.
</w:t>
            </w:r>
          </w:p>
        </w:tc>
      </w:tr>
    </w:tbl>
    <w:p w14:paraId="197BA6ED" w14:textId="5EB98A85" w:rsidR="0020254F" w:rsidRPr="005F373B" w:rsidRDefault="0020254F" w:rsidP="0020254F">
      <w:pPr>
        <w:jc w:val="left"/>
        <w:rPr>
          <w:szCs w:val="24"/>
          <w:lang w:eastAsia="ru-RU"/>
        </w:rPr>
      </w:pPr>
      <w:bookmarkStart w:id="50" w:name="_GoBack"/>
      <w:bookmarkEnd w:id="50"/>
      <w:r w:rsidRPr="005F373B">
        <w:rPr>
          <w:szCs w:val="24"/>
          <w:lang w:eastAsia="ru-RU"/>
        </w:rPr>
        <w:br w:type="page"/>
      </w:r>
    </w:p>
    <w:p w14:paraId="16B67FC8" w14:textId="77777777" w:rsidR="00C26211" w:rsidRPr="005F373B" w:rsidRDefault="00C26211" w:rsidP="00DF3739">
      <w:pPr>
        <w:ind w:firstLine="0"/>
        <w:jc w:val="left"/>
        <w:rPr>
          <w:b/>
        </w:rPr>
      </w:pPr>
    </w:p>
    <w:p w14:paraId="39097E9C" w14:textId="2481311B" w:rsidR="0043485A" w:rsidRPr="005F373B" w:rsidRDefault="003B3DB6" w:rsidP="00DF3739">
      <w:pPr>
        <w:rPr>
          <w:lang w:eastAsia="ru-RU"/>
        </w:rPr>
      </w:pPr>
      <w:bookmarkStart w:id="51" w:name="_Toc33036841"/>
      <w:r w:rsidRPr="005F373B">
        <w:t>Правила обработки результатов итоговой аттестации на проверку умений и навыков: аттестация на проверку умений и навыков включает решение практических заданий и считается пройденной при правильном выполнении обучающимся всех практических заданий.</w:t>
      </w:r>
    </w:p>
    <w:bookmarkEnd w:id="0"/>
    <w:bookmarkEnd w:id="51"/>
    <w:p w14:paraId="4304E0A2" w14:textId="77777777" w:rsidR="0043485A" w:rsidRPr="005F373B" w:rsidRDefault="0043485A" w:rsidP="00DF3739">
      <w:pPr>
        <w:rPr>
          <w:sz w:val="2"/>
          <w:szCs w:val="2"/>
        </w:rPr>
      </w:pPr>
    </w:p>
    <w:sectPr xmlns:w="http://schemas.openxmlformats.org/wordprocessingml/2006/main" xmlns:r="http://schemas.openxmlformats.org/officeDocument/2006/relationships" w:rsidR="0043485A" w:rsidRPr="005F373B" w:rsidSect="001360C0">
      <w:footerReference w:type="first" r:id="rId12"/>
      <w:footnotePr>
        <w:numRestart w:val="eachPage"/>
      </w:footnotePr>
      <w:pgSz w:w="11900" w:h="16840"/>
      <w:pgMar w:top="1134" w:right="851" w:bottom="1134" w:left="1701" w:header="709" w:footer="709" w:gutter="0"/>
      <w:cols w:space="720"/>
      <w:noEndnote/>
      <w:docGrid w:linePitch="381"/>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6268F" w14:textId="77777777" w:rsidR="00AB6569" w:rsidRDefault="00AB6569" w:rsidP="00802646">
      <w:pPr>
        <w:spacing w:line="240" w:lineRule="auto"/>
      </w:pPr>
      <w:r>
        <w:separator/>
      </w:r>
    </w:p>
  </w:endnote>
  <w:endnote w:type="continuationSeparator" w:id="0">
    <w:p w14:paraId="2FC85490" w14:textId="77777777" w:rsidR="00AB6569" w:rsidRDefault="00AB6569" w:rsidP="008026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PTSans-Regular">
    <w:altName w:val="Times New Roman"/>
    <w:panose1 w:val="00000000000000000000"/>
    <w:charset w:val="00"/>
    <w:family w:val="roman"/>
    <w:notTrueType/>
    <w:pitch w:val="default"/>
  </w:font>
  <w:font w:name="Liberation Mono">
    <w:altName w:val="Courier New"/>
    <w:charset w:val="01"/>
    <w:family w:val="modern"/>
    <w:pitch w:val="fixed"/>
  </w:font>
  <w:font w:name="AR PL SungtiL GB">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813CB" w14:textId="77777777" w:rsidR="00112DB5" w:rsidRDefault="00112DB5" w:rsidP="00FA49B0">
    <w:pPr>
      <w:pStyle w:val="a9"/>
      <w:framePr w:wrap="around" w:vAnchor="text" w:hAnchor="margin" w:xAlign="center" w:y="1"/>
      <w:ind w:firstLine="0"/>
    </w:pPr>
    <w:r>
      <w:fldChar w:fldCharType="begin"/>
    </w:r>
    <w:r>
      <w:instrText xml:space="preserve">PAGE  </w:instrText>
    </w:r>
    <w:r>
      <w:fldChar w:fldCharType="end"/>
    </w:r>
  </w:p>
  <w:p w14:paraId="2FFC2BFD" w14:textId="77777777" w:rsidR="00112DB5" w:rsidRDefault="00112DB5">
    <w:pPr>
      <w:pStyle w:val="a9"/>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2095162"/>
      <w:docPartObj>
        <w:docPartGallery w:val="Page Numbers (Bottom of Page)"/>
        <w:docPartUnique/>
      </w:docPartObj>
    </w:sdtPr>
    <w:sdtEndPr>
      <w:rPr>
        <w:sz w:val="24"/>
        <w:szCs w:val="20"/>
      </w:rPr>
    </w:sdtEndPr>
    <w:sdtContent>
      <w:p w14:paraId="19740A6C" w14:textId="60027F26" w:rsidR="002C617B" w:rsidRPr="000A1716" w:rsidRDefault="00496B8B" w:rsidP="005F373B">
        <w:pPr>
          <w:pStyle w:val="a9"/>
          <w:ind w:firstLine="0"/>
          <w:jc w:val="center"/>
          <w:rPr>
            <w:sz w:val="24"/>
            <w:szCs w:val="20"/>
          </w:rPr>
        </w:pPr>
        <w:r w:rsidRPr="000A1716">
          <w:rPr>
            <w:sz w:val="24"/>
            <w:szCs w:val="20"/>
          </w:rPr>
          <w:fldChar w:fldCharType="begin"/>
        </w:r>
        <w:r w:rsidRPr="000A1716">
          <w:rPr>
            <w:sz w:val="24"/>
            <w:szCs w:val="20"/>
          </w:rPr>
          <w:instrText>PAGE   \* MERGEFORMAT</w:instrText>
        </w:r>
        <w:r w:rsidRPr="000A1716">
          <w:rPr>
            <w:sz w:val="24"/>
            <w:szCs w:val="20"/>
          </w:rPr>
          <w:fldChar w:fldCharType="separate"/>
        </w:r>
        <w:r w:rsidR="00B87B96">
          <w:rPr>
            <w:noProof/>
            <w:sz w:val="24"/>
            <w:szCs w:val="20"/>
          </w:rPr>
          <w:t>4</w:t>
        </w:r>
        <w:r w:rsidRPr="000A1716">
          <w:rPr>
            <w:sz w:val="24"/>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1B083" w14:textId="0F85E99B" w:rsidR="001360C0" w:rsidRPr="008E7DAB" w:rsidRDefault="005F373B" w:rsidP="008E7DAB">
    <w:pPr>
      <w:widowControl w:val="0"/>
      <w:tabs>
        <w:tab w:val="left" w:pos="160"/>
      </w:tabs>
      <w:spacing w:line="240" w:lineRule="auto"/>
      <w:ind w:firstLine="0"/>
      <w:jc w:val="center"/>
      <w:rPr>
        <w:rFonts w:eastAsia="Times New Roman"/>
        <w:lang w:val="en-US" w:eastAsia="ru-RU"/>
      </w:rPr>
    </w:pPr>
    <w:r>
      <w:rPr>
        <w:rFonts w:eastAsia="Times New Roman"/>
        <w:lang w:eastAsia="ru-RU"/>
      </w:rPr>
      <w:t>Москва</w:t>
    </w:r>
    <w:r w:rsidR="001360C0" w:rsidRPr="008E7DAB">
      <w:rPr>
        <w:rFonts w:eastAsia="Times New Roman"/>
        <w:lang w:eastAsia="ru-RU"/>
      </w:rPr>
      <w:t xml:space="preserve"> </w:t>
    </w:r>
    <w:r w:rsidR="00FC48C6" w:rsidRPr="008E7DAB">
      <w:rPr>
        <w:rFonts w:eastAsia="Times New Roman"/>
        <w:lang w:val="en-US" w:eastAsia="ru-RU"/>
      </w:rPr>
      <w:t>2022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253F5" w14:textId="77777777" w:rsidR="001360C0" w:rsidRPr="001360C0" w:rsidRDefault="001360C0" w:rsidP="001360C0">
    <w:pPr>
      <w:widowControl w:val="0"/>
      <w:tabs>
        <w:tab w:val="left" w:pos="160"/>
      </w:tabs>
      <w:ind w:firstLine="0"/>
      <w:jc w:val="center"/>
      <w:rPr>
        <w:rFonts w:eastAsia="Times New Roman"/>
        <w:b/>
        <w:lang w:val="en-US" w:eastAsia="ru-RU"/>
      </w:rPr>
    </w:pPr>
    <w:r w:rsidRPr="006612E1">
      <w:rPr>
        <w:rFonts w:eastAsia="Times New Roman"/>
        <w:b/>
        <w:lang w:eastAsia="ru-RU"/>
      </w:rPr>
      <w:t>Москва</w:t>
    </w:r>
    <w:r>
      <w:rPr>
        <w:rFonts w:eastAsia="Times New Roman"/>
        <w:b/>
        <w:lang w:eastAsia="ru-RU"/>
      </w:rPr>
      <w:t xml:space="preserve"> </w:t>
    </w:r>
    <w:r>
      <w:rPr>
        <w:rFonts w:eastAsia="Times New Roman"/>
        <w:b/>
        <w:lang w:val="en-US" w:eastAsia="ru-RU"/>
      </w:rPr>
      <w:t>{year}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82BD8" w14:textId="77777777" w:rsidR="00AB6569" w:rsidRDefault="00AB6569" w:rsidP="00802646">
      <w:pPr>
        <w:spacing w:line="240" w:lineRule="auto"/>
      </w:pPr>
      <w:r>
        <w:separator/>
      </w:r>
    </w:p>
  </w:footnote>
  <w:footnote w:type="continuationSeparator" w:id="0">
    <w:p w14:paraId="71F198D6" w14:textId="77777777" w:rsidR="00AB6569" w:rsidRDefault="00AB6569" w:rsidP="008026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8B9A6" w14:textId="77777777" w:rsidR="00112DB5" w:rsidRDefault="00112DB5" w:rsidP="00FA49B0">
    <w:pPr>
      <w:pStyle w:val="a7"/>
      <w:framePr w:wrap="around" w:vAnchor="text" w:hAnchor="margin" w:xAlign="center" w:y="1"/>
      <w:rPr>
        <w:rFonts w:eastAsia="Calibri"/>
      </w:rPr>
    </w:pPr>
    <w:r>
      <w:rPr>
        <w:rFonts w:eastAsia="Calibri"/>
      </w:rPr>
      <w:fldChar w:fldCharType="begin"/>
    </w:r>
    <w:r>
      <w:rPr>
        <w:rFonts w:eastAsia="Calibri"/>
      </w:rPr>
      <w:instrText xml:space="preserve">PAGE  </w:instrText>
    </w:r>
    <w:r>
      <w:rPr>
        <w:rFonts w:eastAsia="Calibri"/>
      </w:rPr>
      <w:fldChar w:fldCharType="end"/>
    </w:r>
  </w:p>
  <w:p w14:paraId="2836F72A" w14:textId="77777777" w:rsidR="00112DB5" w:rsidRDefault="00112DB5">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7800"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53"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23433"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125"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67"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6768"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820"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0499"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8475"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649"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510"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831"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8380"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5321">
    <w:multiLevelType w:val="hybridMultilevel"/>
    <w:lvl w:ilvl="0" w:tplc="29880341">
      <w:start w:val="1"/>
      <w:numFmt w:val="decimal"/>
      <w:lvlText w:val="%1."/>
      <w:lvlJc w:val="left"/>
      <w:pPr>
        <w:ind w:left="720" w:hanging="360"/>
      </w:pPr>
    </w:lvl>
    <w:lvl w:ilvl="1" w:tplc="29880341" w:tentative="1">
      <w:start w:val="1"/>
      <w:numFmt w:val="lowerLetter"/>
      <w:lvlText w:val="%2."/>
      <w:lvlJc w:val="left"/>
      <w:pPr>
        <w:ind w:left="1440" w:hanging="360"/>
      </w:pPr>
    </w:lvl>
    <w:lvl w:ilvl="2" w:tplc="29880341" w:tentative="1">
      <w:start w:val="1"/>
      <w:numFmt w:val="lowerRoman"/>
      <w:lvlText w:val="%3."/>
      <w:lvlJc w:val="right"/>
      <w:pPr>
        <w:ind w:left="2160" w:hanging="180"/>
      </w:pPr>
    </w:lvl>
    <w:lvl w:ilvl="3" w:tplc="29880341" w:tentative="1">
      <w:start w:val="1"/>
      <w:numFmt w:val="decimal"/>
      <w:lvlText w:val="%4."/>
      <w:lvlJc w:val="left"/>
      <w:pPr>
        <w:ind w:left="2880" w:hanging="360"/>
      </w:pPr>
    </w:lvl>
    <w:lvl w:ilvl="4" w:tplc="29880341" w:tentative="1">
      <w:start w:val="1"/>
      <w:numFmt w:val="lowerLetter"/>
      <w:lvlText w:val="%5."/>
      <w:lvlJc w:val="left"/>
      <w:pPr>
        <w:ind w:left="3600" w:hanging="360"/>
      </w:pPr>
    </w:lvl>
    <w:lvl w:ilvl="5" w:tplc="29880341" w:tentative="1">
      <w:start w:val="1"/>
      <w:numFmt w:val="lowerRoman"/>
      <w:lvlText w:val="%6."/>
      <w:lvlJc w:val="right"/>
      <w:pPr>
        <w:ind w:left="4320" w:hanging="180"/>
      </w:pPr>
    </w:lvl>
    <w:lvl w:ilvl="6" w:tplc="29880341" w:tentative="1">
      <w:start w:val="1"/>
      <w:numFmt w:val="decimal"/>
      <w:lvlText w:val="%7."/>
      <w:lvlJc w:val="left"/>
      <w:pPr>
        <w:ind w:left="5040" w:hanging="360"/>
      </w:pPr>
    </w:lvl>
    <w:lvl w:ilvl="7" w:tplc="29880341" w:tentative="1">
      <w:start w:val="1"/>
      <w:numFmt w:val="lowerLetter"/>
      <w:lvlText w:val="%8."/>
      <w:lvlJc w:val="left"/>
      <w:pPr>
        <w:ind w:left="5760" w:hanging="360"/>
      </w:pPr>
    </w:lvl>
    <w:lvl w:ilvl="8" w:tplc="29880341" w:tentative="1">
      <w:start w:val="1"/>
      <w:numFmt w:val="lowerRoman"/>
      <w:lvlText w:val="%9."/>
      <w:lvlJc w:val="right"/>
      <w:pPr>
        <w:ind w:left="6480" w:hanging="180"/>
      </w:pPr>
    </w:lvl>
  </w:abstractNum>
  <w:abstractNum w:abstractNumId="25320">
    <w:multiLevelType w:val="hybridMultilevel"/>
    <w:lvl w:ilvl="0" w:tplc="5730047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380" w15:restartNumberingAfterBreak="0">
    <w:nsid w:val="03090EBB"/>
    <w:multiLevelType w:val="hybridMultilevel"/>
    <w:tmpl w:val="97D2F922"/>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066E8D"/>
    <w:multiLevelType w:val="hybridMultilevel"/>
    <w:tmpl w:val="AC0E34B4"/>
    <w:lvl w:ilvl="0" w:tplc="5088F026">
      <w:start w:val="1"/>
      <w:numFmt w:val="bullet"/>
      <w:lvlText w:val=""/>
      <w:lvlJc w:val="left"/>
      <w:pPr>
        <w:ind w:left="220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A53309"/>
    <w:multiLevelType w:val="hybridMultilevel"/>
    <w:tmpl w:val="8A22B1DA"/>
    <w:lvl w:ilvl="0" w:tplc="ABF6872C">
      <w:start w:val="1"/>
      <w:numFmt w:val="upperRoman"/>
      <w:lvlText w:val="%1."/>
      <w:lvlJc w:val="left"/>
      <w:pPr>
        <w:ind w:left="4206" w:hanging="720"/>
      </w:pPr>
      <w:rPr>
        <w:rFonts w:hint="default"/>
        <w:b/>
      </w:rPr>
    </w:lvl>
    <w:lvl w:ilvl="1" w:tplc="04190019" w:tentative="1">
      <w:start w:val="1"/>
      <w:numFmt w:val="lowerLetter"/>
      <w:lvlText w:val="%2."/>
      <w:lvlJc w:val="left"/>
      <w:pPr>
        <w:ind w:left="2379" w:hanging="360"/>
      </w:pPr>
    </w:lvl>
    <w:lvl w:ilvl="2" w:tplc="0419001B">
      <w:start w:val="1"/>
      <w:numFmt w:val="lowerRoman"/>
      <w:lvlText w:val="%3."/>
      <w:lvlJc w:val="right"/>
      <w:pPr>
        <w:ind w:left="3099" w:hanging="180"/>
      </w:pPr>
    </w:lvl>
    <w:lvl w:ilvl="3" w:tplc="0419000F" w:tentative="1">
      <w:start w:val="1"/>
      <w:numFmt w:val="decimal"/>
      <w:lvlText w:val="%4."/>
      <w:lvlJc w:val="left"/>
      <w:pPr>
        <w:ind w:left="3819" w:hanging="360"/>
      </w:pPr>
    </w:lvl>
    <w:lvl w:ilvl="4" w:tplc="04190019" w:tentative="1">
      <w:start w:val="1"/>
      <w:numFmt w:val="lowerLetter"/>
      <w:lvlText w:val="%5."/>
      <w:lvlJc w:val="left"/>
      <w:pPr>
        <w:ind w:left="4539" w:hanging="360"/>
      </w:pPr>
    </w:lvl>
    <w:lvl w:ilvl="5" w:tplc="0419001B" w:tentative="1">
      <w:start w:val="1"/>
      <w:numFmt w:val="lowerRoman"/>
      <w:lvlText w:val="%6."/>
      <w:lvlJc w:val="right"/>
      <w:pPr>
        <w:ind w:left="5259" w:hanging="180"/>
      </w:pPr>
    </w:lvl>
    <w:lvl w:ilvl="6" w:tplc="0419000F" w:tentative="1">
      <w:start w:val="1"/>
      <w:numFmt w:val="decimal"/>
      <w:lvlText w:val="%7."/>
      <w:lvlJc w:val="left"/>
      <w:pPr>
        <w:ind w:left="5979" w:hanging="360"/>
      </w:pPr>
    </w:lvl>
    <w:lvl w:ilvl="7" w:tplc="04190019" w:tentative="1">
      <w:start w:val="1"/>
      <w:numFmt w:val="lowerLetter"/>
      <w:lvlText w:val="%8."/>
      <w:lvlJc w:val="left"/>
      <w:pPr>
        <w:ind w:left="6699" w:hanging="360"/>
      </w:pPr>
    </w:lvl>
    <w:lvl w:ilvl="8" w:tplc="0419001B" w:tentative="1">
      <w:start w:val="1"/>
      <w:numFmt w:val="lowerRoman"/>
      <w:lvlText w:val="%9."/>
      <w:lvlJc w:val="right"/>
      <w:pPr>
        <w:ind w:left="7419" w:hanging="180"/>
      </w:pPr>
    </w:lvl>
  </w:abstractNum>
  <w:abstractNum w:abstractNumId="3" w15:restartNumberingAfterBreak="0">
    <w:nsid w:val="0B364DE1"/>
    <w:multiLevelType w:val="hybridMultilevel"/>
    <w:tmpl w:val="F3B02BDE"/>
    <w:lvl w:ilvl="0" w:tplc="32067D18">
      <w:start w:val="1"/>
      <w:numFmt w:val="bullet"/>
      <w:lvlText w:val="˗"/>
      <w:lvlJc w:val="left"/>
      <w:pPr>
        <w:ind w:left="1429" w:hanging="360"/>
      </w:pPr>
      <w:rPr>
        <w:rFonts w:ascii="Times New Roman" w:hAnsi="Times New Roman" w:cs="Times New Roman" w:hint="default"/>
        <w:color w:val="auto"/>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60180D"/>
    <w:multiLevelType w:val="hybridMultilevel"/>
    <w:tmpl w:val="B4A84576"/>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9578EA"/>
    <w:multiLevelType w:val="hybridMultilevel"/>
    <w:tmpl w:val="06AAFAB6"/>
    <w:lvl w:ilvl="0" w:tplc="FB4673F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77B0826"/>
    <w:multiLevelType w:val="hybridMultilevel"/>
    <w:tmpl w:val="84787CF2"/>
    <w:lvl w:ilvl="0" w:tplc="04190011">
      <w:start w:val="1"/>
      <w:numFmt w:val="decimal"/>
      <w:lvlText w:val="%1)"/>
      <w:lvlJc w:val="left"/>
      <w:pPr>
        <w:ind w:left="1352"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FFA7C9B"/>
    <w:multiLevelType w:val="hybridMultilevel"/>
    <w:tmpl w:val="D4287A82"/>
    <w:lvl w:ilvl="0" w:tplc="B41E62CE">
      <w:start w:val="1"/>
      <w:numFmt w:val="decimal"/>
      <w:lvlText w:val="%1"/>
      <w:lvlJc w:val="left"/>
      <w:pPr>
        <w:ind w:left="1287" w:hanging="360"/>
      </w:pPr>
      <w:rPr>
        <w:rFonts w:ascii="Times New Roman CYR" w:eastAsia="Calibri" w:hAnsi="Times New Roman CYR" w:cs="Times New Roman CYR" w:hint="default"/>
        <w:b w:val="0"/>
        <w:color w:val="auto"/>
        <w:sz w:val="24"/>
        <w:szCs w:val="24"/>
        <w:vertAlign w:val="baseline"/>
      </w:rPr>
    </w:lvl>
    <w:lvl w:ilvl="1" w:tplc="0419000F">
      <w:start w:val="1"/>
      <w:numFmt w:val="decimal"/>
      <w:lvlText w:val="%2."/>
      <w:lvlJc w:val="left"/>
      <w:pPr>
        <w:ind w:left="2007" w:hanging="360"/>
      </w:pPr>
    </w:lvl>
    <w:lvl w:ilvl="2" w:tplc="4B788F30">
      <w:start w:val="1"/>
      <w:numFmt w:val="upperRoman"/>
      <w:lvlText w:val="%3."/>
      <w:lvlJc w:val="left"/>
      <w:pPr>
        <w:ind w:left="3267" w:hanging="720"/>
      </w:pPr>
      <w:rPr>
        <w:rFonts w:hint="default"/>
      </w:r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203F4783"/>
    <w:multiLevelType w:val="multilevel"/>
    <w:tmpl w:val="CBC6F764"/>
    <w:lvl w:ilvl="0">
      <w:start w:val="1"/>
      <w:numFmt w:val="decimal"/>
      <w:lvlText w:val="%1"/>
      <w:lvlJc w:val="left"/>
      <w:pPr>
        <w:ind w:left="432" w:hanging="432"/>
      </w:pPr>
      <w:rPr>
        <w:rFonts w:ascii="Times New Roman" w:hAnsi="Times New Roman" w:cs="Times New Roman" w:hint="default"/>
      </w:rPr>
    </w:lvl>
    <w:lvl w:ilvl="1">
      <w:start w:val="1"/>
      <w:numFmt w:val="decimal"/>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23367E01"/>
    <w:multiLevelType w:val="hybridMultilevel"/>
    <w:tmpl w:val="80BAED6E"/>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11" w15:restartNumberingAfterBreak="0">
    <w:nsid w:val="2779175E"/>
    <w:multiLevelType w:val="hybridMultilevel"/>
    <w:tmpl w:val="1A5EE046"/>
    <w:lvl w:ilvl="0" w:tplc="69FA14AA">
      <w:start w:val="1"/>
      <w:numFmt w:val="bullet"/>
      <w:lvlText w:val=""/>
      <w:lvlJc w:val="left"/>
      <w:pPr>
        <w:ind w:left="360" w:hanging="360"/>
      </w:pPr>
      <w:rPr>
        <w:rFonts w:ascii="Symbol" w:hAnsi="Symbol" w:hint="default"/>
      </w:rPr>
    </w:lvl>
    <w:lvl w:ilvl="1" w:tplc="04190003">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7D42A25"/>
    <w:multiLevelType w:val="hybridMultilevel"/>
    <w:tmpl w:val="EC949A7A"/>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D4C3A96"/>
    <w:multiLevelType w:val="hybridMultilevel"/>
    <w:tmpl w:val="AE06B47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405460E"/>
    <w:multiLevelType w:val="hybridMultilevel"/>
    <w:tmpl w:val="8DC4228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AF02BDD"/>
    <w:multiLevelType w:val="hybridMultilevel"/>
    <w:tmpl w:val="76A043C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B456048"/>
    <w:multiLevelType w:val="hybridMultilevel"/>
    <w:tmpl w:val="E8F0046E"/>
    <w:lvl w:ilvl="0" w:tplc="3A74CB76">
      <w:start w:val="1"/>
      <w:numFmt w:val="bullet"/>
      <w:lvlText w:val=""/>
      <w:lvlJc w:val="left"/>
      <w:pPr>
        <w:ind w:left="106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F0F45FA"/>
    <w:multiLevelType w:val="hybridMultilevel"/>
    <w:tmpl w:val="9940D69A"/>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50917E92"/>
    <w:multiLevelType w:val="hybridMultilevel"/>
    <w:tmpl w:val="DAA44F1E"/>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2B532C0"/>
    <w:multiLevelType w:val="hybridMultilevel"/>
    <w:tmpl w:val="6DF856A2"/>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4B00F2C"/>
    <w:multiLevelType w:val="hybridMultilevel"/>
    <w:tmpl w:val="D024897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990043D"/>
    <w:multiLevelType w:val="hybridMultilevel"/>
    <w:tmpl w:val="9C9E004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EA909D1"/>
    <w:multiLevelType w:val="hybridMultilevel"/>
    <w:tmpl w:val="97D8D706"/>
    <w:lvl w:ilvl="0" w:tplc="04190011">
      <w:start w:val="1"/>
      <w:numFmt w:val="decimal"/>
      <w:lvlText w:val="%1)"/>
      <w:lvlJc w:val="left"/>
      <w:pPr>
        <w:ind w:left="720" w:hanging="360"/>
      </w:pPr>
      <w:rPr>
        <w:rFonts w:hint="default"/>
        <w:sz w:val="24"/>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629"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3A4391D"/>
    <w:multiLevelType w:val="hybridMultilevel"/>
    <w:tmpl w:val="802698B2"/>
    <w:lvl w:ilvl="0" w:tplc="04190011">
      <w:start w:val="1"/>
      <w:numFmt w:val="decimal"/>
      <w:lvlText w:val="%1)"/>
      <w:lvlJc w:val="left"/>
      <w:pPr>
        <w:ind w:left="720" w:hanging="360"/>
      </w:pPr>
      <w:rPr>
        <w:rFonts w:hint="default"/>
        <w:sz w:val="24"/>
      </w:rPr>
    </w:lvl>
    <w:lvl w:ilvl="1" w:tplc="32067D18">
      <w:start w:val="1"/>
      <w:numFmt w:val="bullet"/>
      <w:lvlText w:val="˗"/>
      <w:lvlJc w:val="left"/>
      <w:pPr>
        <w:ind w:left="1440" w:hanging="360"/>
      </w:pPr>
      <w:rPr>
        <w:rFonts w:ascii="Times New Roman" w:hAnsi="Times New Roman" w:cs="Times New Roman" w:hint="default"/>
        <w:color w:val="auto"/>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7E279E8"/>
    <w:multiLevelType w:val="hybridMultilevel"/>
    <w:tmpl w:val="1B0C1E82"/>
    <w:lvl w:ilvl="0" w:tplc="6A5CD3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A1952A5"/>
    <w:multiLevelType w:val="hybridMultilevel"/>
    <w:tmpl w:val="E17865C4"/>
    <w:lvl w:ilvl="0" w:tplc="04190011">
      <w:start w:val="1"/>
      <w:numFmt w:val="decimal"/>
      <w:lvlText w:val="%1)"/>
      <w:lvlJc w:val="left"/>
      <w:pPr>
        <w:ind w:left="2607" w:hanging="9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A6F53B5"/>
    <w:multiLevelType w:val="hybridMultilevel"/>
    <w:tmpl w:val="35E28B64"/>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DC11C9A"/>
    <w:multiLevelType w:val="hybridMultilevel"/>
    <w:tmpl w:val="6066AD72"/>
    <w:lvl w:ilvl="0" w:tplc="04190011">
      <w:start w:val="1"/>
      <w:numFmt w:val="decimal"/>
      <w:lvlText w:val="%1)"/>
      <w:lvlJc w:val="left"/>
      <w:pPr>
        <w:ind w:left="1429" w:hanging="360"/>
      </w:pPr>
      <w:rPr>
        <w:rFonts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8"/>
  </w:num>
  <w:num w:numId="3">
    <w:abstractNumId w:val="14"/>
  </w:num>
  <w:num w:numId="4">
    <w:abstractNumId w:val="24"/>
  </w:num>
  <w:num w:numId="5">
    <w:abstractNumId w:val="10"/>
  </w:num>
  <w:num w:numId="6">
    <w:abstractNumId w:val="1"/>
  </w:num>
  <w:num w:numId="7">
    <w:abstractNumId w:val="17"/>
  </w:num>
  <w:num w:numId="8">
    <w:abstractNumId w:val="18"/>
  </w:num>
  <w:num w:numId="9">
    <w:abstractNumId w:val="19"/>
  </w:num>
  <w:num w:numId="10">
    <w:abstractNumId w:val="16"/>
  </w:num>
  <w:num w:numId="11">
    <w:abstractNumId w:val="15"/>
  </w:num>
  <w:num w:numId="12">
    <w:abstractNumId w:val="22"/>
  </w:num>
  <w:num w:numId="13">
    <w:abstractNumId w:val="0"/>
  </w:num>
  <w:num w:numId="14">
    <w:abstractNumId w:val="7"/>
  </w:num>
  <w:num w:numId="15">
    <w:abstractNumId w:val="28"/>
  </w:num>
  <w:num w:numId="16">
    <w:abstractNumId w:val="2"/>
  </w:num>
  <w:num w:numId="17">
    <w:abstractNumId w:val="30"/>
  </w:num>
  <w:num w:numId="18">
    <w:abstractNumId w:val="27"/>
  </w:num>
  <w:num w:numId="19">
    <w:abstractNumId w:val="6"/>
  </w:num>
  <w:num w:numId="20">
    <w:abstractNumId w:val="5"/>
  </w:num>
  <w:num w:numId="21">
    <w:abstractNumId w:val="21"/>
  </w:num>
  <w:num w:numId="22">
    <w:abstractNumId w:val="9"/>
  </w:num>
  <w:num w:numId="23">
    <w:abstractNumId w:val="20"/>
  </w:num>
  <w:num w:numId="24">
    <w:abstractNumId w:val="25"/>
  </w:num>
  <w:num w:numId="25">
    <w:abstractNumId w:val="8"/>
  </w:num>
  <w:num w:numId="26">
    <w:abstractNumId w:val="26"/>
  </w:num>
  <w:num w:numId="27">
    <w:abstractNumId w:val="13"/>
  </w:num>
  <w:num w:numId="28">
    <w:abstractNumId w:val="3"/>
  </w:num>
  <w:num w:numId="29">
    <w:abstractNumId w:val="4"/>
  </w:num>
  <w:num w:numId="30">
    <w:abstractNumId w:val="23"/>
  </w:num>
  <w:num w:numId="31">
    <w:abstractNumId w:val="12"/>
  </w:num>
  <w:num w:numId="32">
    <w:abstractNumId w:val="29"/>
  </w:num>
  <w:num w:numId="25320">
    <w:abstractNumId w:val="25320"/>
  </w:num>
  <w:num w:numId="25321">
    <w:abstractNumId w:val="25321"/>
  </w:num>
  <w:num w:numId="18380">
    <w:abstractNumId w:val="18380"/>
  </w:num>
  <w:num w:numId="11831">
    <w:abstractNumId w:val="11831"/>
  </w:num>
  <w:num w:numId="4510">
    <w:abstractNumId w:val="4510"/>
  </w:num>
  <w:num w:numId="4649">
    <w:abstractNumId w:val="4649"/>
  </w:num>
  <w:num w:numId="18475">
    <w:abstractNumId w:val="18475"/>
  </w:num>
  <w:num w:numId="30499">
    <w:abstractNumId w:val="30499"/>
  </w:num>
  <w:num w:numId="3820">
    <w:abstractNumId w:val="3820"/>
  </w:num>
  <w:num w:numId="26768">
    <w:abstractNumId w:val="26768"/>
  </w:num>
  <w:num w:numId="2567">
    <w:abstractNumId w:val="2567"/>
  </w:num>
  <w:num w:numId="6125">
    <w:abstractNumId w:val="6125"/>
  </w:num>
  <w:num w:numId="23433">
    <w:abstractNumId w:val="23433"/>
  </w:num>
  <w:num w:numId="1853">
    <w:abstractNumId w:val="1853"/>
  </w:num>
  <w:num w:numId="7800">
    <w:abstractNumId w:val="780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characterSpacingControl w:val="doNotCompress"/>
  <w:updateFields/>
  <w:hdrShapeDefaults>
    <o:shapedefaults v:ext="edit" spidmax="4097"/>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8D5"/>
    <w:rsid w:val="00002B10"/>
    <w:rsid w:val="00003BC2"/>
    <w:rsid w:val="00004ED6"/>
    <w:rsid w:val="00005707"/>
    <w:rsid w:val="00005ABB"/>
    <w:rsid w:val="0000655A"/>
    <w:rsid w:val="000071CC"/>
    <w:rsid w:val="00010B64"/>
    <w:rsid w:val="000114B1"/>
    <w:rsid w:val="00012186"/>
    <w:rsid w:val="00012882"/>
    <w:rsid w:val="00012AB2"/>
    <w:rsid w:val="000137AC"/>
    <w:rsid w:val="00013ABB"/>
    <w:rsid w:val="00014098"/>
    <w:rsid w:val="0001497A"/>
    <w:rsid w:val="0001563F"/>
    <w:rsid w:val="00015BDC"/>
    <w:rsid w:val="0001645A"/>
    <w:rsid w:val="00016DA2"/>
    <w:rsid w:val="000173A3"/>
    <w:rsid w:val="000175A5"/>
    <w:rsid w:val="00020925"/>
    <w:rsid w:val="00022339"/>
    <w:rsid w:val="00022CF7"/>
    <w:rsid w:val="00023476"/>
    <w:rsid w:val="000241B5"/>
    <w:rsid w:val="000245A4"/>
    <w:rsid w:val="000248EC"/>
    <w:rsid w:val="00024DC3"/>
    <w:rsid w:val="00025388"/>
    <w:rsid w:val="00025BE0"/>
    <w:rsid w:val="000268F3"/>
    <w:rsid w:val="00030663"/>
    <w:rsid w:val="00032827"/>
    <w:rsid w:val="0003339D"/>
    <w:rsid w:val="00033A74"/>
    <w:rsid w:val="000345DB"/>
    <w:rsid w:val="00035C00"/>
    <w:rsid w:val="000363D5"/>
    <w:rsid w:val="00036440"/>
    <w:rsid w:val="00036C89"/>
    <w:rsid w:val="00041CEE"/>
    <w:rsid w:val="000421AD"/>
    <w:rsid w:val="0004292A"/>
    <w:rsid w:val="00043411"/>
    <w:rsid w:val="00044EDD"/>
    <w:rsid w:val="000451B2"/>
    <w:rsid w:val="00045305"/>
    <w:rsid w:val="000459FF"/>
    <w:rsid w:val="00045ADD"/>
    <w:rsid w:val="00051038"/>
    <w:rsid w:val="0005112F"/>
    <w:rsid w:val="000514F5"/>
    <w:rsid w:val="000531D5"/>
    <w:rsid w:val="00055762"/>
    <w:rsid w:val="00055B69"/>
    <w:rsid w:val="0005638F"/>
    <w:rsid w:val="0005665B"/>
    <w:rsid w:val="00057395"/>
    <w:rsid w:val="00057C50"/>
    <w:rsid w:val="00060B93"/>
    <w:rsid w:val="000621A6"/>
    <w:rsid w:val="00062A4E"/>
    <w:rsid w:val="00062A5F"/>
    <w:rsid w:val="000643D2"/>
    <w:rsid w:val="00064C66"/>
    <w:rsid w:val="000653AB"/>
    <w:rsid w:val="00066133"/>
    <w:rsid w:val="00066578"/>
    <w:rsid w:val="00066F92"/>
    <w:rsid w:val="00067270"/>
    <w:rsid w:val="00067ECE"/>
    <w:rsid w:val="0007144E"/>
    <w:rsid w:val="00072D87"/>
    <w:rsid w:val="00072FB5"/>
    <w:rsid w:val="00074645"/>
    <w:rsid w:val="0007575F"/>
    <w:rsid w:val="0007666B"/>
    <w:rsid w:val="000802BF"/>
    <w:rsid w:val="00081320"/>
    <w:rsid w:val="00084D68"/>
    <w:rsid w:val="000856B4"/>
    <w:rsid w:val="00085D8B"/>
    <w:rsid w:val="0008612E"/>
    <w:rsid w:val="000908C0"/>
    <w:rsid w:val="00090EEB"/>
    <w:rsid w:val="00092134"/>
    <w:rsid w:val="00092862"/>
    <w:rsid w:val="0009304B"/>
    <w:rsid w:val="0009346A"/>
    <w:rsid w:val="00093CC1"/>
    <w:rsid w:val="00094476"/>
    <w:rsid w:val="0009454E"/>
    <w:rsid w:val="00094B0B"/>
    <w:rsid w:val="000963B9"/>
    <w:rsid w:val="00096DC5"/>
    <w:rsid w:val="00096F8C"/>
    <w:rsid w:val="000A0094"/>
    <w:rsid w:val="000A0398"/>
    <w:rsid w:val="000A06E3"/>
    <w:rsid w:val="000A0864"/>
    <w:rsid w:val="000A12D3"/>
    <w:rsid w:val="000A1716"/>
    <w:rsid w:val="000A23A3"/>
    <w:rsid w:val="000A3B4B"/>
    <w:rsid w:val="000A5651"/>
    <w:rsid w:val="000A6E96"/>
    <w:rsid w:val="000A7626"/>
    <w:rsid w:val="000B181D"/>
    <w:rsid w:val="000B2C4F"/>
    <w:rsid w:val="000B2DF6"/>
    <w:rsid w:val="000B3094"/>
    <w:rsid w:val="000B33DB"/>
    <w:rsid w:val="000B347A"/>
    <w:rsid w:val="000B402C"/>
    <w:rsid w:val="000B537E"/>
    <w:rsid w:val="000B695B"/>
    <w:rsid w:val="000B6FD8"/>
    <w:rsid w:val="000B7638"/>
    <w:rsid w:val="000C0F20"/>
    <w:rsid w:val="000C2D7A"/>
    <w:rsid w:val="000C34F9"/>
    <w:rsid w:val="000C35D7"/>
    <w:rsid w:val="000C3DB8"/>
    <w:rsid w:val="000C40B3"/>
    <w:rsid w:val="000C4C07"/>
    <w:rsid w:val="000C6222"/>
    <w:rsid w:val="000C6368"/>
    <w:rsid w:val="000C6C1F"/>
    <w:rsid w:val="000C6CBA"/>
    <w:rsid w:val="000C742C"/>
    <w:rsid w:val="000D15E1"/>
    <w:rsid w:val="000D3260"/>
    <w:rsid w:val="000D33E1"/>
    <w:rsid w:val="000D3E61"/>
    <w:rsid w:val="000D412B"/>
    <w:rsid w:val="000D4EB5"/>
    <w:rsid w:val="000D5766"/>
    <w:rsid w:val="000D57AE"/>
    <w:rsid w:val="000D5818"/>
    <w:rsid w:val="000D6F76"/>
    <w:rsid w:val="000E061D"/>
    <w:rsid w:val="000E2D73"/>
    <w:rsid w:val="000E5429"/>
    <w:rsid w:val="000E7564"/>
    <w:rsid w:val="000E7CDD"/>
    <w:rsid w:val="000F00EE"/>
    <w:rsid w:val="000F065C"/>
    <w:rsid w:val="000F09EF"/>
    <w:rsid w:val="000F25BB"/>
    <w:rsid w:val="000F2DE0"/>
    <w:rsid w:val="000F34FF"/>
    <w:rsid w:val="000F35F1"/>
    <w:rsid w:val="000F4F8A"/>
    <w:rsid w:val="000F60A0"/>
    <w:rsid w:val="000F6993"/>
    <w:rsid w:val="000F73FD"/>
    <w:rsid w:val="001000B7"/>
    <w:rsid w:val="00101B60"/>
    <w:rsid w:val="00101BC0"/>
    <w:rsid w:val="00102B60"/>
    <w:rsid w:val="00102E33"/>
    <w:rsid w:val="00103A5E"/>
    <w:rsid w:val="00103C4C"/>
    <w:rsid w:val="0010431E"/>
    <w:rsid w:val="001049B0"/>
    <w:rsid w:val="00105FAA"/>
    <w:rsid w:val="00106448"/>
    <w:rsid w:val="00110158"/>
    <w:rsid w:val="00110274"/>
    <w:rsid w:val="0011079D"/>
    <w:rsid w:val="001112B3"/>
    <w:rsid w:val="00112DB5"/>
    <w:rsid w:val="00113108"/>
    <w:rsid w:val="00115205"/>
    <w:rsid w:val="001156E5"/>
    <w:rsid w:val="001157AA"/>
    <w:rsid w:val="001164AD"/>
    <w:rsid w:val="00116812"/>
    <w:rsid w:val="00116B7B"/>
    <w:rsid w:val="00117761"/>
    <w:rsid w:val="0011784E"/>
    <w:rsid w:val="00120728"/>
    <w:rsid w:val="00120953"/>
    <w:rsid w:val="00120CD2"/>
    <w:rsid w:val="001244F6"/>
    <w:rsid w:val="001246BF"/>
    <w:rsid w:val="00124BD8"/>
    <w:rsid w:val="00125A06"/>
    <w:rsid w:val="00125C30"/>
    <w:rsid w:val="0012699B"/>
    <w:rsid w:val="0012705D"/>
    <w:rsid w:val="00127E05"/>
    <w:rsid w:val="00130644"/>
    <w:rsid w:val="00130D5A"/>
    <w:rsid w:val="001312F3"/>
    <w:rsid w:val="00131566"/>
    <w:rsid w:val="00133511"/>
    <w:rsid w:val="00133A3C"/>
    <w:rsid w:val="00133FE8"/>
    <w:rsid w:val="00135DC4"/>
    <w:rsid w:val="001360C0"/>
    <w:rsid w:val="00137042"/>
    <w:rsid w:val="00137761"/>
    <w:rsid w:val="001400F5"/>
    <w:rsid w:val="00140479"/>
    <w:rsid w:val="00140734"/>
    <w:rsid w:val="00144901"/>
    <w:rsid w:val="00146DC2"/>
    <w:rsid w:val="001478D7"/>
    <w:rsid w:val="00150D19"/>
    <w:rsid w:val="001515E6"/>
    <w:rsid w:val="00151CFA"/>
    <w:rsid w:val="001521CA"/>
    <w:rsid w:val="001537BD"/>
    <w:rsid w:val="00153872"/>
    <w:rsid w:val="00153C5F"/>
    <w:rsid w:val="0015577A"/>
    <w:rsid w:val="00155EDC"/>
    <w:rsid w:val="00157C52"/>
    <w:rsid w:val="00157E7E"/>
    <w:rsid w:val="001615A7"/>
    <w:rsid w:val="0016213B"/>
    <w:rsid w:val="00162808"/>
    <w:rsid w:val="00163560"/>
    <w:rsid w:val="001650B5"/>
    <w:rsid w:val="001666E6"/>
    <w:rsid w:val="001668D5"/>
    <w:rsid w:val="0017021F"/>
    <w:rsid w:val="00170243"/>
    <w:rsid w:val="001704A3"/>
    <w:rsid w:val="0017120D"/>
    <w:rsid w:val="00173058"/>
    <w:rsid w:val="00175C4D"/>
    <w:rsid w:val="00176F75"/>
    <w:rsid w:val="001772E6"/>
    <w:rsid w:val="0017750B"/>
    <w:rsid w:val="00177636"/>
    <w:rsid w:val="00177AC9"/>
    <w:rsid w:val="00180397"/>
    <w:rsid w:val="001810C4"/>
    <w:rsid w:val="00182CCC"/>
    <w:rsid w:val="00183B29"/>
    <w:rsid w:val="00184385"/>
    <w:rsid w:val="00185519"/>
    <w:rsid w:val="001857CD"/>
    <w:rsid w:val="00185BD1"/>
    <w:rsid w:val="00187095"/>
    <w:rsid w:val="00187838"/>
    <w:rsid w:val="001901BF"/>
    <w:rsid w:val="0019104A"/>
    <w:rsid w:val="00192727"/>
    <w:rsid w:val="001929C0"/>
    <w:rsid w:val="00192E1A"/>
    <w:rsid w:val="00193D8C"/>
    <w:rsid w:val="00194313"/>
    <w:rsid w:val="001945C9"/>
    <w:rsid w:val="00195134"/>
    <w:rsid w:val="0019571A"/>
    <w:rsid w:val="00195C6D"/>
    <w:rsid w:val="00195CE2"/>
    <w:rsid w:val="00196937"/>
    <w:rsid w:val="00197493"/>
    <w:rsid w:val="00197746"/>
    <w:rsid w:val="00197DDA"/>
    <w:rsid w:val="001A0189"/>
    <w:rsid w:val="001A299F"/>
    <w:rsid w:val="001A399E"/>
    <w:rsid w:val="001A3C67"/>
    <w:rsid w:val="001A3EBA"/>
    <w:rsid w:val="001A7246"/>
    <w:rsid w:val="001A7350"/>
    <w:rsid w:val="001A7B58"/>
    <w:rsid w:val="001B035A"/>
    <w:rsid w:val="001B0DE4"/>
    <w:rsid w:val="001B2549"/>
    <w:rsid w:val="001B2AF9"/>
    <w:rsid w:val="001B5434"/>
    <w:rsid w:val="001B5543"/>
    <w:rsid w:val="001B7090"/>
    <w:rsid w:val="001B79AB"/>
    <w:rsid w:val="001C0536"/>
    <w:rsid w:val="001C0D5D"/>
    <w:rsid w:val="001C2149"/>
    <w:rsid w:val="001C2F6A"/>
    <w:rsid w:val="001C30A7"/>
    <w:rsid w:val="001C39C5"/>
    <w:rsid w:val="001C4001"/>
    <w:rsid w:val="001C517B"/>
    <w:rsid w:val="001C5453"/>
    <w:rsid w:val="001C62A3"/>
    <w:rsid w:val="001C6E08"/>
    <w:rsid w:val="001C7074"/>
    <w:rsid w:val="001C784D"/>
    <w:rsid w:val="001C7D3C"/>
    <w:rsid w:val="001D02A2"/>
    <w:rsid w:val="001D080E"/>
    <w:rsid w:val="001D198A"/>
    <w:rsid w:val="001D2061"/>
    <w:rsid w:val="001D2927"/>
    <w:rsid w:val="001D48F5"/>
    <w:rsid w:val="001D4B79"/>
    <w:rsid w:val="001D4BAF"/>
    <w:rsid w:val="001D50BB"/>
    <w:rsid w:val="001D5B34"/>
    <w:rsid w:val="001D627A"/>
    <w:rsid w:val="001D68B5"/>
    <w:rsid w:val="001E16F3"/>
    <w:rsid w:val="001E29B8"/>
    <w:rsid w:val="001E2C1F"/>
    <w:rsid w:val="001E3850"/>
    <w:rsid w:val="001E7539"/>
    <w:rsid w:val="001E779C"/>
    <w:rsid w:val="001E77D5"/>
    <w:rsid w:val="001F0C98"/>
    <w:rsid w:val="001F209C"/>
    <w:rsid w:val="001F4C00"/>
    <w:rsid w:val="001F7629"/>
    <w:rsid w:val="001F7CFC"/>
    <w:rsid w:val="00200DAD"/>
    <w:rsid w:val="002015B0"/>
    <w:rsid w:val="00201689"/>
    <w:rsid w:val="0020254F"/>
    <w:rsid w:val="00202EF6"/>
    <w:rsid w:val="002031E5"/>
    <w:rsid w:val="00204D7D"/>
    <w:rsid w:val="00205603"/>
    <w:rsid w:val="00207677"/>
    <w:rsid w:val="00207E71"/>
    <w:rsid w:val="0021283B"/>
    <w:rsid w:val="00213860"/>
    <w:rsid w:val="00213BE9"/>
    <w:rsid w:val="00216C30"/>
    <w:rsid w:val="00220001"/>
    <w:rsid w:val="002204B2"/>
    <w:rsid w:val="002213F7"/>
    <w:rsid w:val="002221B6"/>
    <w:rsid w:val="002222E1"/>
    <w:rsid w:val="00222C4B"/>
    <w:rsid w:val="002235B6"/>
    <w:rsid w:val="00224CAB"/>
    <w:rsid w:val="00224E87"/>
    <w:rsid w:val="00225752"/>
    <w:rsid w:val="00225E6C"/>
    <w:rsid w:val="00225F91"/>
    <w:rsid w:val="00226067"/>
    <w:rsid w:val="00226893"/>
    <w:rsid w:val="00226B29"/>
    <w:rsid w:val="00227176"/>
    <w:rsid w:val="00227A2D"/>
    <w:rsid w:val="00230036"/>
    <w:rsid w:val="002304F8"/>
    <w:rsid w:val="00231013"/>
    <w:rsid w:val="002310A3"/>
    <w:rsid w:val="002332A7"/>
    <w:rsid w:val="00233664"/>
    <w:rsid w:val="00233E2C"/>
    <w:rsid w:val="002345BA"/>
    <w:rsid w:val="00234B6A"/>
    <w:rsid w:val="00234BDD"/>
    <w:rsid w:val="00235B9A"/>
    <w:rsid w:val="00241268"/>
    <w:rsid w:val="00241871"/>
    <w:rsid w:val="00241AF5"/>
    <w:rsid w:val="00241BC4"/>
    <w:rsid w:val="00242470"/>
    <w:rsid w:val="00242717"/>
    <w:rsid w:val="00242FE9"/>
    <w:rsid w:val="00243C32"/>
    <w:rsid w:val="00243E77"/>
    <w:rsid w:val="00243FE7"/>
    <w:rsid w:val="00243FF1"/>
    <w:rsid w:val="00244A03"/>
    <w:rsid w:val="00245DE4"/>
    <w:rsid w:val="00246C20"/>
    <w:rsid w:val="00247A83"/>
    <w:rsid w:val="002503AA"/>
    <w:rsid w:val="00250C3D"/>
    <w:rsid w:val="0025175E"/>
    <w:rsid w:val="00251F5C"/>
    <w:rsid w:val="00252303"/>
    <w:rsid w:val="002527F3"/>
    <w:rsid w:val="00254BED"/>
    <w:rsid w:val="002557A9"/>
    <w:rsid w:val="0025649C"/>
    <w:rsid w:val="00257225"/>
    <w:rsid w:val="00257709"/>
    <w:rsid w:val="002602A6"/>
    <w:rsid w:val="00262288"/>
    <w:rsid w:val="002625BD"/>
    <w:rsid w:val="00262C29"/>
    <w:rsid w:val="00263DCC"/>
    <w:rsid w:val="002645B3"/>
    <w:rsid w:val="002656F0"/>
    <w:rsid w:val="0026766D"/>
    <w:rsid w:val="00267ED6"/>
    <w:rsid w:val="00270EC7"/>
    <w:rsid w:val="00271007"/>
    <w:rsid w:val="0027288C"/>
    <w:rsid w:val="00273078"/>
    <w:rsid w:val="0027348F"/>
    <w:rsid w:val="00273570"/>
    <w:rsid w:val="002745BE"/>
    <w:rsid w:val="00274AE6"/>
    <w:rsid w:val="002761D8"/>
    <w:rsid w:val="002762BC"/>
    <w:rsid w:val="00276334"/>
    <w:rsid w:val="00276653"/>
    <w:rsid w:val="00277FF3"/>
    <w:rsid w:val="00282284"/>
    <w:rsid w:val="002827D5"/>
    <w:rsid w:val="00282B3B"/>
    <w:rsid w:val="00283971"/>
    <w:rsid w:val="00284177"/>
    <w:rsid w:val="002848F7"/>
    <w:rsid w:val="00284A4D"/>
    <w:rsid w:val="00284BE0"/>
    <w:rsid w:val="00284C67"/>
    <w:rsid w:val="002852F1"/>
    <w:rsid w:val="00286078"/>
    <w:rsid w:val="0029042B"/>
    <w:rsid w:val="00290676"/>
    <w:rsid w:val="00290F3A"/>
    <w:rsid w:val="0029101D"/>
    <w:rsid w:val="0029199D"/>
    <w:rsid w:val="00293353"/>
    <w:rsid w:val="00293897"/>
    <w:rsid w:val="00295415"/>
    <w:rsid w:val="00295661"/>
    <w:rsid w:val="00295E66"/>
    <w:rsid w:val="00296B6A"/>
    <w:rsid w:val="00296CD1"/>
    <w:rsid w:val="00297A6E"/>
    <w:rsid w:val="002A01BA"/>
    <w:rsid w:val="002A08A5"/>
    <w:rsid w:val="002A093D"/>
    <w:rsid w:val="002A11C3"/>
    <w:rsid w:val="002A138D"/>
    <w:rsid w:val="002A1D6D"/>
    <w:rsid w:val="002A2222"/>
    <w:rsid w:val="002A3011"/>
    <w:rsid w:val="002A3345"/>
    <w:rsid w:val="002A3739"/>
    <w:rsid w:val="002A4B63"/>
    <w:rsid w:val="002A4E0E"/>
    <w:rsid w:val="002A59F8"/>
    <w:rsid w:val="002A6EDF"/>
    <w:rsid w:val="002A726F"/>
    <w:rsid w:val="002B0B89"/>
    <w:rsid w:val="002B1B4C"/>
    <w:rsid w:val="002B1C80"/>
    <w:rsid w:val="002B1D5D"/>
    <w:rsid w:val="002B1D91"/>
    <w:rsid w:val="002B254F"/>
    <w:rsid w:val="002B2B93"/>
    <w:rsid w:val="002B3FC6"/>
    <w:rsid w:val="002B448E"/>
    <w:rsid w:val="002B4B36"/>
    <w:rsid w:val="002B518C"/>
    <w:rsid w:val="002B5270"/>
    <w:rsid w:val="002B6DE4"/>
    <w:rsid w:val="002B745F"/>
    <w:rsid w:val="002B76F2"/>
    <w:rsid w:val="002C05CD"/>
    <w:rsid w:val="002C137A"/>
    <w:rsid w:val="002C1409"/>
    <w:rsid w:val="002C1949"/>
    <w:rsid w:val="002C1A57"/>
    <w:rsid w:val="002C390D"/>
    <w:rsid w:val="002C617B"/>
    <w:rsid w:val="002C6D96"/>
    <w:rsid w:val="002C7A61"/>
    <w:rsid w:val="002D0BCD"/>
    <w:rsid w:val="002D14C8"/>
    <w:rsid w:val="002D1516"/>
    <w:rsid w:val="002D17B6"/>
    <w:rsid w:val="002D286C"/>
    <w:rsid w:val="002D2E15"/>
    <w:rsid w:val="002D2FAD"/>
    <w:rsid w:val="002D3906"/>
    <w:rsid w:val="002D4747"/>
    <w:rsid w:val="002D4CE6"/>
    <w:rsid w:val="002D5779"/>
    <w:rsid w:val="002D70C8"/>
    <w:rsid w:val="002D71F1"/>
    <w:rsid w:val="002D7574"/>
    <w:rsid w:val="002E2CD5"/>
    <w:rsid w:val="002E39C5"/>
    <w:rsid w:val="002E3F82"/>
    <w:rsid w:val="002E4106"/>
    <w:rsid w:val="002E42C1"/>
    <w:rsid w:val="002E454F"/>
    <w:rsid w:val="002E4750"/>
    <w:rsid w:val="002E47EE"/>
    <w:rsid w:val="002E577D"/>
    <w:rsid w:val="002E6A13"/>
    <w:rsid w:val="002E6B94"/>
    <w:rsid w:val="002E7047"/>
    <w:rsid w:val="002E7957"/>
    <w:rsid w:val="002E7DEB"/>
    <w:rsid w:val="002F235E"/>
    <w:rsid w:val="002F2A96"/>
    <w:rsid w:val="002F2FBD"/>
    <w:rsid w:val="002F3996"/>
    <w:rsid w:val="002F43F3"/>
    <w:rsid w:val="002F4DF9"/>
    <w:rsid w:val="002F6127"/>
    <w:rsid w:val="002F76EC"/>
    <w:rsid w:val="003013EF"/>
    <w:rsid w:val="00302C9C"/>
    <w:rsid w:val="00303AB7"/>
    <w:rsid w:val="00304342"/>
    <w:rsid w:val="00305A36"/>
    <w:rsid w:val="00305C2A"/>
    <w:rsid w:val="00306321"/>
    <w:rsid w:val="0030697F"/>
    <w:rsid w:val="00306C95"/>
    <w:rsid w:val="00310E0D"/>
    <w:rsid w:val="00312DB2"/>
    <w:rsid w:val="00313A59"/>
    <w:rsid w:val="00314CD7"/>
    <w:rsid w:val="003158C6"/>
    <w:rsid w:val="00315952"/>
    <w:rsid w:val="00315A33"/>
    <w:rsid w:val="00317973"/>
    <w:rsid w:val="00321D95"/>
    <w:rsid w:val="00322E2C"/>
    <w:rsid w:val="00322F35"/>
    <w:rsid w:val="0032405A"/>
    <w:rsid w:val="00324395"/>
    <w:rsid w:val="00324EA7"/>
    <w:rsid w:val="00326713"/>
    <w:rsid w:val="003269FE"/>
    <w:rsid w:val="00327957"/>
    <w:rsid w:val="00330A67"/>
    <w:rsid w:val="00330E25"/>
    <w:rsid w:val="00330F19"/>
    <w:rsid w:val="00333526"/>
    <w:rsid w:val="00337933"/>
    <w:rsid w:val="003400D3"/>
    <w:rsid w:val="003400D6"/>
    <w:rsid w:val="0034172E"/>
    <w:rsid w:val="003417F7"/>
    <w:rsid w:val="0034280F"/>
    <w:rsid w:val="00343D6C"/>
    <w:rsid w:val="003449BC"/>
    <w:rsid w:val="00344F62"/>
    <w:rsid w:val="00345497"/>
    <w:rsid w:val="003456D8"/>
    <w:rsid w:val="003468EB"/>
    <w:rsid w:val="00347F66"/>
    <w:rsid w:val="00351B9B"/>
    <w:rsid w:val="00355066"/>
    <w:rsid w:val="003563B2"/>
    <w:rsid w:val="00356418"/>
    <w:rsid w:val="00356812"/>
    <w:rsid w:val="00357937"/>
    <w:rsid w:val="0036072A"/>
    <w:rsid w:val="003617F4"/>
    <w:rsid w:val="00361B08"/>
    <w:rsid w:val="0036384C"/>
    <w:rsid w:val="00364BBC"/>
    <w:rsid w:val="00366C92"/>
    <w:rsid w:val="0037115D"/>
    <w:rsid w:val="003731A2"/>
    <w:rsid w:val="00373B5B"/>
    <w:rsid w:val="003742AF"/>
    <w:rsid w:val="003743B7"/>
    <w:rsid w:val="003756ED"/>
    <w:rsid w:val="003759B8"/>
    <w:rsid w:val="00376507"/>
    <w:rsid w:val="00376ADD"/>
    <w:rsid w:val="00377403"/>
    <w:rsid w:val="00381FCD"/>
    <w:rsid w:val="003820B3"/>
    <w:rsid w:val="003824A5"/>
    <w:rsid w:val="003835E8"/>
    <w:rsid w:val="003847F5"/>
    <w:rsid w:val="00385457"/>
    <w:rsid w:val="00385F40"/>
    <w:rsid w:val="003875A5"/>
    <w:rsid w:val="00387BCB"/>
    <w:rsid w:val="003902FB"/>
    <w:rsid w:val="00391CA1"/>
    <w:rsid w:val="00394273"/>
    <w:rsid w:val="00394C66"/>
    <w:rsid w:val="00394F0C"/>
    <w:rsid w:val="00395133"/>
    <w:rsid w:val="00395620"/>
    <w:rsid w:val="0039698F"/>
    <w:rsid w:val="00397D78"/>
    <w:rsid w:val="003A18CC"/>
    <w:rsid w:val="003A1A35"/>
    <w:rsid w:val="003A270F"/>
    <w:rsid w:val="003A2E3A"/>
    <w:rsid w:val="003A5877"/>
    <w:rsid w:val="003A7CEA"/>
    <w:rsid w:val="003B04C3"/>
    <w:rsid w:val="003B082C"/>
    <w:rsid w:val="003B11E9"/>
    <w:rsid w:val="003B3808"/>
    <w:rsid w:val="003B3D69"/>
    <w:rsid w:val="003B3DB6"/>
    <w:rsid w:val="003B52D4"/>
    <w:rsid w:val="003B5D72"/>
    <w:rsid w:val="003B601C"/>
    <w:rsid w:val="003B6CB8"/>
    <w:rsid w:val="003B6CEF"/>
    <w:rsid w:val="003B71A9"/>
    <w:rsid w:val="003B751A"/>
    <w:rsid w:val="003B7B59"/>
    <w:rsid w:val="003C00B8"/>
    <w:rsid w:val="003C0E32"/>
    <w:rsid w:val="003C105B"/>
    <w:rsid w:val="003C188E"/>
    <w:rsid w:val="003C27A9"/>
    <w:rsid w:val="003C3588"/>
    <w:rsid w:val="003C35CA"/>
    <w:rsid w:val="003C3C77"/>
    <w:rsid w:val="003C52F7"/>
    <w:rsid w:val="003C5778"/>
    <w:rsid w:val="003C59D0"/>
    <w:rsid w:val="003C5BA0"/>
    <w:rsid w:val="003C5F17"/>
    <w:rsid w:val="003C7D48"/>
    <w:rsid w:val="003D046C"/>
    <w:rsid w:val="003D09B1"/>
    <w:rsid w:val="003D0DA2"/>
    <w:rsid w:val="003D2240"/>
    <w:rsid w:val="003D2294"/>
    <w:rsid w:val="003D2D01"/>
    <w:rsid w:val="003D336D"/>
    <w:rsid w:val="003D35CD"/>
    <w:rsid w:val="003D3722"/>
    <w:rsid w:val="003D5F78"/>
    <w:rsid w:val="003D6C5C"/>
    <w:rsid w:val="003D6D60"/>
    <w:rsid w:val="003D78A8"/>
    <w:rsid w:val="003E0420"/>
    <w:rsid w:val="003E074D"/>
    <w:rsid w:val="003E16D4"/>
    <w:rsid w:val="003E2686"/>
    <w:rsid w:val="003E2F90"/>
    <w:rsid w:val="003E405B"/>
    <w:rsid w:val="003E60F2"/>
    <w:rsid w:val="003E654D"/>
    <w:rsid w:val="003E671B"/>
    <w:rsid w:val="003E6729"/>
    <w:rsid w:val="003E6EB1"/>
    <w:rsid w:val="003F056C"/>
    <w:rsid w:val="003F0EE9"/>
    <w:rsid w:val="003F294B"/>
    <w:rsid w:val="003F2AD7"/>
    <w:rsid w:val="003F3856"/>
    <w:rsid w:val="003F38D8"/>
    <w:rsid w:val="003F4313"/>
    <w:rsid w:val="003F56D8"/>
    <w:rsid w:val="00400510"/>
    <w:rsid w:val="00402699"/>
    <w:rsid w:val="00403EB5"/>
    <w:rsid w:val="00404503"/>
    <w:rsid w:val="00404556"/>
    <w:rsid w:val="00404BB9"/>
    <w:rsid w:val="00405615"/>
    <w:rsid w:val="004062C4"/>
    <w:rsid w:val="0040735C"/>
    <w:rsid w:val="00411082"/>
    <w:rsid w:val="004111C5"/>
    <w:rsid w:val="004112A8"/>
    <w:rsid w:val="00412A28"/>
    <w:rsid w:val="00414908"/>
    <w:rsid w:val="00415571"/>
    <w:rsid w:val="00415A11"/>
    <w:rsid w:val="00415DF0"/>
    <w:rsid w:val="00415EA7"/>
    <w:rsid w:val="00416613"/>
    <w:rsid w:val="00416A99"/>
    <w:rsid w:val="00416E2C"/>
    <w:rsid w:val="0041701A"/>
    <w:rsid w:val="0041742F"/>
    <w:rsid w:val="004212FE"/>
    <w:rsid w:val="00421488"/>
    <w:rsid w:val="00425107"/>
    <w:rsid w:val="00425EA3"/>
    <w:rsid w:val="00426661"/>
    <w:rsid w:val="00430311"/>
    <w:rsid w:val="0043297E"/>
    <w:rsid w:val="00432BED"/>
    <w:rsid w:val="00432DCB"/>
    <w:rsid w:val="004339EE"/>
    <w:rsid w:val="0043485A"/>
    <w:rsid w:val="00435DC7"/>
    <w:rsid w:val="0043735B"/>
    <w:rsid w:val="00437560"/>
    <w:rsid w:val="00437BD3"/>
    <w:rsid w:val="004400C7"/>
    <w:rsid w:val="00442343"/>
    <w:rsid w:val="004432B8"/>
    <w:rsid w:val="00443C42"/>
    <w:rsid w:val="004444A5"/>
    <w:rsid w:val="004445CD"/>
    <w:rsid w:val="00444E13"/>
    <w:rsid w:val="004463F7"/>
    <w:rsid w:val="0044691E"/>
    <w:rsid w:val="00446E49"/>
    <w:rsid w:val="00452370"/>
    <w:rsid w:val="004545DA"/>
    <w:rsid w:val="0045462A"/>
    <w:rsid w:val="00454DF1"/>
    <w:rsid w:val="00454F2A"/>
    <w:rsid w:val="00456BC7"/>
    <w:rsid w:val="00456FE5"/>
    <w:rsid w:val="00457250"/>
    <w:rsid w:val="004607E1"/>
    <w:rsid w:val="00461205"/>
    <w:rsid w:val="00461DD1"/>
    <w:rsid w:val="0046283E"/>
    <w:rsid w:val="00463D0B"/>
    <w:rsid w:val="00467811"/>
    <w:rsid w:val="0047090E"/>
    <w:rsid w:val="0047178E"/>
    <w:rsid w:val="00471A45"/>
    <w:rsid w:val="00471A70"/>
    <w:rsid w:val="00473136"/>
    <w:rsid w:val="0047487A"/>
    <w:rsid w:val="0047562F"/>
    <w:rsid w:val="00475E88"/>
    <w:rsid w:val="00475FBF"/>
    <w:rsid w:val="00476964"/>
    <w:rsid w:val="00482492"/>
    <w:rsid w:val="00482569"/>
    <w:rsid w:val="0048269A"/>
    <w:rsid w:val="00483A69"/>
    <w:rsid w:val="004849A0"/>
    <w:rsid w:val="00485351"/>
    <w:rsid w:val="004857C3"/>
    <w:rsid w:val="00485AB6"/>
    <w:rsid w:val="00486AAD"/>
    <w:rsid w:val="00486B9B"/>
    <w:rsid w:val="004915D9"/>
    <w:rsid w:val="00492E80"/>
    <w:rsid w:val="00493A22"/>
    <w:rsid w:val="004968F6"/>
    <w:rsid w:val="00496AA6"/>
    <w:rsid w:val="00496B5C"/>
    <w:rsid w:val="00496B8B"/>
    <w:rsid w:val="0049787A"/>
    <w:rsid w:val="004A3F60"/>
    <w:rsid w:val="004A4151"/>
    <w:rsid w:val="004A51D6"/>
    <w:rsid w:val="004A5BBA"/>
    <w:rsid w:val="004B0E9E"/>
    <w:rsid w:val="004B1CDD"/>
    <w:rsid w:val="004B3AE4"/>
    <w:rsid w:val="004B448E"/>
    <w:rsid w:val="004B5651"/>
    <w:rsid w:val="004B5BBA"/>
    <w:rsid w:val="004B5DA6"/>
    <w:rsid w:val="004B5DE2"/>
    <w:rsid w:val="004B6308"/>
    <w:rsid w:val="004B6311"/>
    <w:rsid w:val="004B6743"/>
    <w:rsid w:val="004C00C5"/>
    <w:rsid w:val="004C0674"/>
    <w:rsid w:val="004C1254"/>
    <w:rsid w:val="004C15F4"/>
    <w:rsid w:val="004C1649"/>
    <w:rsid w:val="004C175F"/>
    <w:rsid w:val="004C1A90"/>
    <w:rsid w:val="004C3998"/>
    <w:rsid w:val="004C3F93"/>
    <w:rsid w:val="004C449F"/>
    <w:rsid w:val="004C4B54"/>
    <w:rsid w:val="004C4D7E"/>
    <w:rsid w:val="004C4FB8"/>
    <w:rsid w:val="004C53D6"/>
    <w:rsid w:val="004C631F"/>
    <w:rsid w:val="004C6466"/>
    <w:rsid w:val="004C68F7"/>
    <w:rsid w:val="004C6F18"/>
    <w:rsid w:val="004C70F4"/>
    <w:rsid w:val="004C7CE5"/>
    <w:rsid w:val="004D0444"/>
    <w:rsid w:val="004D052E"/>
    <w:rsid w:val="004D123B"/>
    <w:rsid w:val="004D13BC"/>
    <w:rsid w:val="004D1A19"/>
    <w:rsid w:val="004D1A61"/>
    <w:rsid w:val="004D1DE9"/>
    <w:rsid w:val="004D32EB"/>
    <w:rsid w:val="004D38CB"/>
    <w:rsid w:val="004D3C97"/>
    <w:rsid w:val="004D3D06"/>
    <w:rsid w:val="004D3E65"/>
    <w:rsid w:val="004D499A"/>
    <w:rsid w:val="004D56C8"/>
    <w:rsid w:val="004D577D"/>
    <w:rsid w:val="004D6FE4"/>
    <w:rsid w:val="004E09DA"/>
    <w:rsid w:val="004E14BB"/>
    <w:rsid w:val="004E153B"/>
    <w:rsid w:val="004E1BF6"/>
    <w:rsid w:val="004E1CD3"/>
    <w:rsid w:val="004E1F5A"/>
    <w:rsid w:val="004E20D4"/>
    <w:rsid w:val="004E2297"/>
    <w:rsid w:val="004E42DF"/>
    <w:rsid w:val="004E465F"/>
    <w:rsid w:val="004E49AE"/>
    <w:rsid w:val="004E6B8F"/>
    <w:rsid w:val="004F0302"/>
    <w:rsid w:val="004F0332"/>
    <w:rsid w:val="004F0EA8"/>
    <w:rsid w:val="004F15AB"/>
    <w:rsid w:val="004F2388"/>
    <w:rsid w:val="004F2BEB"/>
    <w:rsid w:val="004F30D4"/>
    <w:rsid w:val="004F30DE"/>
    <w:rsid w:val="004F3269"/>
    <w:rsid w:val="004F3BFD"/>
    <w:rsid w:val="004F4EC2"/>
    <w:rsid w:val="0050032A"/>
    <w:rsid w:val="0050045C"/>
    <w:rsid w:val="00500D8F"/>
    <w:rsid w:val="005017D2"/>
    <w:rsid w:val="00503136"/>
    <w:rsid w:val="005031F8"/>
    <w:rsid w:val="005033CE"/>
    <w:rsid w:val="00503B81"/>
    <w:rsid w:val="00503C46"/>
    <w:rsid w:val="00505FE1"/>
    <w:rsid w:val="00507366"/>
    <w:rsid w:val="005117C3"/>
    <w:rsid w:val="00512E4A"/>
    <w:rsid w:val="00512F3C"/>
    <w:rsid w:val="0051340E"/>
    <w:rsid w:val="005139DF"/>
    <w:rsid w:val="00514906"/>
    <w:rsid w:val="005152DB"/>
    <w:rsid w:val="0051749A"/>
    <w:rsid w:val="005206B7"/>
    <w:rsid w:val="00520C44"/>
    <w:rsid w:val="00521770"/>
    <w:rsid w:val="00521DAD"/>
    <w:rsid w:val="00521ECB"/>
    <w:rsid w:val="00522B55"/>
    <w:rsid w:val="00522FB2"/>
    <w:rsid w:val="00523B19"/>
    <w:rsid w:val="00524147"/>
    <w:rsid w:val="005256B3"/>
    <w:rsid w:val="005257BB"/>
    <w:rsid w:val="00527356"/>
    <w:rsid w:val="00530F11"/>
    <w:rsid w:val="0053348D"/>
    <w:rsid w:val="005351A4"/>
    <w:rsid w:val="005355CD"/>
    <w:rsid w:val="00535C92"/>
    <w:rsid w:val="005364FF"/>
    <w:rsid w:val="005369A1"/>
    <w:rsid w:val="00537304"/>
    <w:rsid w:val="00537AC5"/>
    <w:rsid w:val="0054013B"/>
    <w:rsid w:val="005407E3"/>
    <w:rsid w:val="0054124F"/>
    <w:rsid w:val="00541714"/>
    <w:rsid w:val="005418F3"/>
    <w:rsid w:val="00543AB3"/>
    <w:rsid w:val="00543E67"/>
    <w:rsid w:val="00545006"/>
    <w:rsid w:val="00547093"/>
    <w:rsid w:val="005472E4"/>
    <w:rsid w:val="00551977"/>
    <w:rsid w:val="00551D2B"/>
    <w:rsid w:val="00551D71"/>
    <w:rsid w:val="0055317C"/>
    <w:rsid w:val="00553ECD"/>
    <w:rsid w:val="005540AB"/>
    <w:rsid w:val="00554BCD"/>
    <w:rsid w:val="00555B57"/>
    <w:rsid w:val="005563AE"/>
    <w:rsid w:val="00557D75"/>
    <w:rsid w:val="0056007E"/>
    <w:rsid w:val="0056025F"/>
    <w:rsid w:val="005616CF"/>
    <w:rsid w:val="00563638"/>
    <w:rsid w:val="00563A12"/>
    <w:rsid w:val="00564716"/>
    <w:rsid w:val="00566AE6"/>
    <w:rsid w:val="00567267"/>
    <w:rsid w:val="00567CBC"/>
    <w:rsid w:val="005726D2"/>
    <w:rsid w:val="00572E57"/>
    <w:rsid w:val="00574153"/>
    <w:rsid w:val="00574DB8"/>
    <w:rsid w:val="005750DA"/>
    <w:rsid w:val="00576C9E"/>
    <w:rsid w:val="00577295"/>
    <w:rsid w:val="005778AC"/>
    <w:rsid w:val="00581CB0"/>
    <w:rsid w:val="005825E4"/>
    <w:rsid w:val="005827E7"/>
    <w:rsid w:val="00582ED9"/>
    <w:rsid w:val="005845A3"/>
    <w:rsid w:val="005858AC"/>
    <w:rsid w:val="00585F5A"/>
    <w:rsid w:val="005860BF"/>
    <w:rsid w:val="005865A3"/>
    <w:rsid w:val="005873A4"/>
    <w:rsid w:val="00587857"/>
    <w:rsid w:val="00590459"/>
    <w:rsid w:val="0059065D"/>
    <w:rsid w:val="005922B8"/>
    <w:rsid w:val="0059360C"/>
    <w:rsid w:val="00594EA1"/>
    <w:rsid w:val="0059526C"/>
    <w:rsid w:val="00595851"/>
    <w:rsid w:val="00596E16"/>
    <w:rsid w:val="005A00C7"/>
    <w:rsid w:val="005A0FDC"/>
    <w:rsid w:val="005A3EC7"/>
    <w:rsid w:val="005A5010"/>
    <w:rsid w:val="005A5C06"/>
    <w:rsid w:val="005A5E68"/>
    <w:rsid w:val="005A6DDC"/>
    <w:rsid w:val="005A74E9"/>
    <w:rsid w:val="005B096A"/>
    <w:rsid w:val="005B0CB7"/>
    <w:rsid w:val="005B1498"/>
    <w:rsid w:val="005B18A6"/>
    <w:rsid w:val="005B3935"/>
    <w:rsid w:val="005B3A47"/>
    <w:rsid w:val="005B3E9E"/>
    <w:rsid w:val="005B6E95"/>
    <w:rsid w:val="005B6FD1"/>
    <w:rsid w:val="005B753C"/>
    <w:rsid w:val="005C0A0A"/>
    <w:rsid w:val="005C3A3B"/>
    <w:rsid w:val="005C59E3"/>
    <w:rsid w:val="005C6943"/>
    <w:rsid w:val="005C727E"/>
    <w:rsid w:val="005C7321"/>
    <w:rsid w:val="005C7537"/>
    <w:rsid w:val="005D0101"/>
    <w:rsid w:val="005D0111"/>
    <w:rsid w:val="005D278C"/>
    <w:rsid w:val="005D33D2"/>
    <w:rsid w:val="005D4452"/>
    <w:rsid w:val="005D5997"/>
    <w:rsid w:val="005D62D8"/>
    <w:rsid w:val="005D6C21"/>
    <w:rsid w:val="005D7A41"/>
    <w:rsid w:val="005D7E2F"/>
    <w:rsid w:val="005E0DEB"/>
    <w:rsid w:val="005E134E"/>
    <w:rsid w:val="005E19D0"/>
    <w:rsid w:val="005E200F"/>
    <w:rsid w:val="005E30F5"/>
    <w:rsid w:val="005E6890"/>
    <w:rsid w:val="005E7199"/>
    <w:rsid w:val="005E75BA"/>
    <w:rsid w:val="005F137E"/>
    <w:rsid w:val="005F1492"/>
    <w:rsid w:val="005F1D8C"/>
    <w:rsid w:val="005F20A1"/>
    <w:rsid w:val="005F2580"/>
    <w:rsid w:val="005F2748"/>
    <w:rsid w:val="005F31E2"/>
    <w:rsid w:val="005F373B"/>
    <w:rsid w:val="005F410D"/>
    <w:rsid w:val="005F44DC"/>
    <w:rsid w:val="005F48A0"/>
    <w:rsid w:val="005F4E0A"/>
    <w:rsid w:val="005F54FF"/>
    <w:rsid w:val="005F5A2F"/>
    <w:rsid w:val="005F5D24"/>
    <w:rsid w:val="005F64FE"/>
    <w:rsid w:val="005F66F6"/>
    <w:rsid w:val="005F7122"/>
    <w:rsid w:val="005F7976"/>
    <w:rsid w:val="005F79DA"/>
    <w:rsid w:val="006008ED"/>
    <w:rsid w:val="006015BE"/>
    <w:rsid w:val="00601706"/>
    <w:rsid w:val="00601EAA"/>
    <w:rsid w:val="00606C13"/>
    <w:rsid w:val="00606E50"/>
    <w:rsid w:val="006071EC"/>
    <w:rsid w:val="0061027C"/>
    <w:rsid w:val="006122FD"/>
    <w:rsid w:val="0061311A"/>
    <w:rsid w:val="00613585"/>
    <w:rsid w:val="006137A8"/>
    <w:rsid w:val="00615EB0"/>
    <w:rsid w:val="00616243"/>
    <w:rsid w:val="00617BE4"/>
    <w:rsid w:val="00617C35"/>
    <w:rsid w:val="00621CF1"/>
    <w:rsid w:val="00622EA9"/>
    <w:rsid w:val="00623249"/>
    <w:rsid w:val="006240B2"/>
    <w:rsid w:val="00625304"/>
    <w:rsid w:val="006255F5"/>
    <w:rsid w:val="00625AB8"/>
    <w:rsid w:val="00625BC2"/>
    <w:rsid w:val="00626058"/>
    <w:rsid w:val="0062715B"/>
    <w:rsid w:val="0063039E"/>
    <w:rsid w:val="00630C97"/>
    <w:rsid w:val="00631572"/>
    <w:rsid w:val="0063231E"/>
    <w:rsid w:val="0063232A"/>
    <w:rsid w:val="00633DBB"/>
    <w:rsid w:val="00636D98"/>
    <w:rsid w:val="00640616"/>
    <w:rsid w:val="00640BA6"/>
    <w:rsid w:val="00640ECE"/>
    <w:rsid w:val="00641A56"/>
    <w:rsid w:val="00641D0D"/>
    <w:rsid w:val="0064226E"/>
    <w:rsid w:val="00644769"/>
    <w:rsid w:val="00645711"/>
    <w:rsid w:val="00646B74"/>
    <w:rsid w:val="0064752A"/>
    <w:rsid w:val="00647690"/>
    <w:rsid w:val="006505A8"/>
    <w:rsid w:val="00650783"/>
    <w:rsid w:val="00650B41"/>
    <w:rsid w:val="006514D3"/>
    <w:rsid w:val="00651E53"/>
    <w:rsid w:val="0065242B"/>
    <w:rsid w:val="00652B1A"/>
    <w:rsid w:val="00652CF5"/>
    <w:rsid w:val="006534C3"/>
    <w:rsid w:val="006547A3"/>
    <w:rsid w:val="00654A2D"/>
    <w:rsid w:val="00654E2A"/>
    <w:rsid w:val="00655228"/>
    <w:rsid w:val="00655485"/>
    <w:rsid w:val="00656102"/>
    <w:rsid w:val="00656DE5"/>
    <w:rsid w:val="00661C77"/>
    <w:rsid w:val="00662294"/>
    <w:rsid w:val="00663B14"/>
    <w:rsid w:val="00663BD6"/>
    <w:rsid w:val="006641DF"/>
    <w:rsid w:val="00666A74"/>
    <w:rsid w:val="00666E49"/>
    <w:rsid w:val="00667D75"/>
    <w:rsid w:val="00670072"/>
    <w:rsid w:val="00671A5A"/>
    <w:rsid w:val="00671BA0"/>
    <w:rsid w:val="006722A4"/>
    <w:rsid w:val="00672C46"/>
    <w:rsid w:val="006743B2"/>
    <w:rsid w:val="00674406"/>
    <w:rsid w:val="00674D7C"/>
    <w:rsid w:val="00674E5E"/>
    <w:rsid w:val="00675B3F"/>
    <w:rsid w:val="00675BF3"/>
    <w:rsid w:val="00676187"/>
    <w:rsid w:val="006775F0"/>
    <w:rsid w:val="00680168"/>
    <w:rsid w:val="006809DB"/>
    <w:rsid w:val="006817F4"/>
    <w:rsid w:val="006823D9"/>
    <w:rsid w:val="006842AC"/>
    <w:rsid w:val="00684B04"/>
    <w:rsid w:val="006855B6"/>
    <w:rsid w:val="00690690"/>
    <w:rsid w:val="00690B21"/>
    <w:rsid w:val="00691ADE"/>
    <w:rsid w:val="00692430"/>
    <w:rsid w:val="00692E02"/>
    <w:rsid w:val="006932FE"/>
    <w:rsid w:val="0069442D"/>
    <w:rsid w:val="006949FD"/>
    <w:rsid w:val="00695292"/>
    <w:rsid w:val="006959F0"/>
    <w:rsid w:val="006960DA"/>
    <w:rsid w:val="006972E8"/>
    <w:rsid w:val="00697C1E"/>
    <w:rsid w:val="006A0FEF"/>
    <w:rsid w:val="006A11B9"/>
    <w:rsid w:val="006A504F"/>
    <w:rsid w:val="006A532E"/>
    <w:rsid w:val="006A70DF"/>
    <w:rsid w:val="006A7280"/>
    <w:rsid w:val="006B000F"/>
    <w:rsid w:val="006B127C"/>
    <w:rsid w:val="006B2B81"/>
    <w:rsid w:val="006B2B94"/>
    <w:rsid w:val="006B2FC4"/>
    <w:rsid w:val="006B475D"/>
    <w:rsid w:val="006B4BE7"/>
    <w:rsid w:val="006B662A"/>
    <w:rsid w:val="006B6722"/>
    <w:rsid w:val="006B77D5"/>
    <w:rsid w:val="006B7A6B"/>
    <w:rsid w:val="006C08D9"/>
    <w:rsid w:val="006C1FCB"/>
    <w:rsid w:val="006C2DF1"/>
    <w:rsid w:val="006C388E"/>
    <w:rsid w:val="006C4117"/>
    <w:rsid w:val="006C4357"/>
    <w:rsid w:val="006C50ED"/>
    <w:rsid w:val="006C59E6"/>
    <w:rsid w:val="006C60CE"/>
    <w:rsid w:val="006C7721"/>
    <w:rsid w:val="006C7888"/>
    <w:rsid w:val="006C7D9E"/>
    <w:rsid w:val="006D0E81"/>
    <w:rsid w:val="006D212B"/>
    <w:rsid w:val="006D3965"/>
    <w:rsid w:val="006D4965"/>
    <w:rsid w:val="006D4E5B"/>
    <w:rsid w:val="006D4F8F"/>
    <w:rsid w:val="006D5242"/>
    <w:rsid w:val="006D5BE5"/>
    <w:rsid w:val="006D6059"/>
    <w:rsid w:val="006D68EF"/>
    <w:rsid w:val="006E04BE"/>
    <w:rsid w:val="006E2380"/>
    <w:rsid w:val="006E26F1"/>
    <w:rsid w:val="006E2909"/>
    <w:rsid w:val="006E3308"/>
    <w:rsid w:val="006E40E0"/>
    <w:rsid w:val="006E461A"/>
    <w:rsid w:val="006E69A7"/>
    <w:rsid w:val="006E6A19"/>
    <w:rsid w:val="006E6E11"/>
    <w:rsid w:val="006E6F90"/>
    <w:rsid w:val="006E734C"/>
    <w:rsid w:val="006E7410"/>
    <w:rsid w:val="006F1B53"/>
    <w:rsid w:val="006F22BE"/>
    <w:rsid w:val="006F3DE3"/>
    <w:rsid w:val="006F4AA5"/>
    <w:rsid w:val="006F500E"/>
    <w:rsid w:val="006F5324"/>
    <w:rsid w:val="006F567C"/>
    <w:rsid w:val="006F78FF"/>
    <w:rsid w:val="00700829"/>
    <w:rsid w:val="00700D28"/>
    <w:rsid w:val="0070148E"/>
    <w:rsid w:val="00701B23"/>
    <w:rsid w:val="00701EAB"/>
    <w:rsid w:val="007026DE"/>
    <w:rsid w:val="00702C4D"/>
    <w:rsid w:val="007036E7"/>
    <w:rsid w:val="0070403E"/>
    <w:rsid w:val="0070454D"/>
    <w:rsid w:val="00705347"/>
    <w:rsid w:val="0070763E"/>
    <w:rsid w:val="00707CCD"/>
    <w:rsid w:val="0071001C"/>
    <w:rsid w:val="00710053"/>
    <w:rsid w:val="00710D87"/>
    <w:rsid w:val="007112E8"/>
    <w:rsid w:val="00713039"/>
    <w:rsid w:val="00713090"/>
    <w:rsid w:val="007135A8"/>
    <w:rsid w:val="007143C4"/>
    <w:rsid w:val="00715E90"/>
    <w:rsid w:val="00716715"/>
    <w:rsid w:val="00721D22"/>
    <w:rsid w:val="00722E6E"/>
    <w:rsid w:val="0072327D"/>
    <w:rsid w:val="00723FF0"/>
    <w:rsid w:val="007241ED"/>
    <w:rsid w:val="00724412"/>
    <w:rsid w:val="0072550E"/>
    <w:rsid w:val="00725E68"/>
    <w:rsid w:val="0072671F"/>
    <w:rsid w:val="00727B79"/>
    <w:rsid w:val="007320AB"/>
    <w:rsid w:val="007335A5"/>
    <w:rsid w:val="0073380F"/>
    <w:rsid w:val="007345D1"/>
    <w:rsid w:val="00734E0F"/>
    <w:rsid w:val="007353B1"/>
    <w:rsid w:val="00735840"/>
    <w:rsid w:val="007405EF"/>
    <w:rsid w:val="00740F7E"/>
    <w:rsid w:val="007410E5"/>
    <w:rsid w:val="0074115E"/>
    <w:rsid w:val="00741B94"/>
    <w:rsid w:val="00741F84"/>
    <w:rsid w:val="007444E2"/>
    <w:rsid w:val="007445BE"/>
    <w:rsid w:val="0074487B"/>
    <w:rsid w:val="0074510A"/>
    <w:rsid w:val="00745293"/>
    <w:rsid w:val="0074606B"/>
    <w:rsid w:val="00746EE3"/>
    <w:rsid w:val="0075002B"/>
    <w:rsid w:val="00752181"/>
    <w:rsid w:val="00752B39"/>
    <w:rsid w:val="007535D6"/>
    <w:rsid w:val="00754435"/>
    <w:rsid w:val="007548EF"/>
    <w:rsid w:val="00755218"/>
    <w:rsid w:val="0075531B"/>
    <w:rsid w:val="00755A3C"/>
    <w:rsid w:val="00757A87"/>
    <w:rsid w:val="00760AF0"/>
    <w:rsid w:val="00760D15"/>
    <w:rsid w:val="00762279"/>
    <w:rsid w:val="0076268E"/>
    <w:rsid w:val="00764C55"/>
    <w:rsid w:val="0076551D"/>
    <w:rsid w:val="00765802"/>
    <w:rsid w:val="0076658E"/>
    <w:rsid w:val="00767750"/>
    <w:rsid w:val="00770FDB"/>
    <w:rsid w:val="00771616"/>
    <w:rsid w:val="007716D1"/>
    <w:rsid w:val="00771AF9"/>
    <w:rsid w:val="00772ABB"/>
    <w:rsid w:val="00773971"/>
    <w:rsid w:val="00773A37"/>
    <w:rsid w:val="00774DAD"/>
    <w:rsid w:val="00775490"/>
    <w:rsid w:val="00777503"/>
    <w:rsid w:val="00777BAD"/>
    <w:rsid w:val="00780FE2"/>
    <w:rsid w:val="00781261"/>
    <w:rsid w:val="0078169D"/>
    <w:rsid w:val="0078250D"/>
    <w:rsid w:val="00782DB0"/>
    <w:rsid w:val="00785BFA"/>
    <w:rsid w:val="0078603B"/>
    <w:rsid w:val="00786160"/>
    <w:rsid w:val="00787F33"/>
    <w:rsid w:val="007905FD"/>
    <w:rsid w:val="00791AB6"/>
    <w:rsid w:val="00792167"/>
    <w:rsid w:val="00794AD0"/>
    <w:rsid w:val="00796C8A"/>
    <w:rsid w:val="00796CC8"/>
    <w:rsid w:val="007A16D6"/>
    <w:rsid w:val="007A25E1"/>
    <w:rsid w:val="007A3A1F"/>
    <w:rsid w:val="007A70C0"/>
    <w:rsid w:val="007A7A67"/>
    <w:rsid w:val="007A7E7F"/>
    <w:rsid w:val="007B0C82"/>
    <w:rsid w:val="007B29FA"/>
    <w:rsid w:val="007B3377"/>
    <w:rsid w:val="007B3AA9"/>
    <w:rsid w:val="007B4350"/>
    <w:rsid w:val="007B6D26"/>
    <w:rsid w:val="007B6DA6"/>
    <w:rsid w:val="007C0B6A"/>
    <w:rsid w:val="007C0BD8"/>
    <w:rsid w:val="007C0C25"/>
    <w:rsid w:val="007C1F15"/>
    <w:rsid w:val="007C2A86"/>
    <w:rsid w:val="007C3359"/>
    <w:rsid w:val="007C39B3"/>
    <w:rsid w:val="007C3DC0"/>
    <w:rsid w:val="007C41C9"/>
    <w:rsid w:val="007C4FB6"/>
    <w:rsid w:val="007C53F0"/>
    <w:rsid w:val="007C6175"/>
    <w:rsid w:val="007D175D"/>
    <w:rsid w:val="007D1B82"/>
    <w:rsid w:val="007D5C94"/>
    <w:rsid w:val="007D61DB"/>
    <w:rsid w:val="007D6A64"/>
    <w:rsid w:val="007D6F64"/>
    <w:rsid w:val="007E06EB"/>
    <w:rsid w:val="007E16BC"/>
    <w:rsid w:val="007E17EC"/>
    <w:rsid w:val="007E214B"/>
    <w:rsid w:val="007E2D5C"/>
    <w:rsid w:val="007E2D9E"/>
    <w:rsid w:val="007E2F84"/>
    <w:rsid w:val="007E49F6"/>
    <w:rsid w:val="007E567C"/>
    <w:rsid w:val="007E6731"/>
    <w:rsid w:val="007E6D07"/>
    <w:rsid w:val="007E787D"/>
    <w:rsid w:val="007E7DCA"/>
    <w:rsid w:val="007F1FBB"/>
    <w:rsid w:val="007F2136"/>
    <w:rsid w:val="007F2246"/>
    <w:rsid w:val="007F25F7"/>
    <w:rsid w:val="007F2802"/>
    <w:rsid w:val="007F28FC"/>
    <w:rsid w:val="007F299E"/>
    <w:rsid w:val="007F3536"/>
    <w:rsid w:val="007F37AB"/>
    <w:rsid w:val="007F482A"/>
    <w:rsid w:val="007F4FCE"/>
    <w:rsid w:val="007F569E"/>
    <w:rsid w:val="007F65BC"/>
    <w:rsid w:val="007F6867"/>
    <w:rsid w:val="007F6DB8"/>
    <w:rsid w:val="008016FB"/>
    <w:rsid w:val="00802646"/>
    <w:rsid w:val="00802B98"/>
    <w:rsid w:val="00803BD8"/>
    <w:rsid w:val="00805A26"/>
    <w:rsid w:val="00810C35"/>
    <w:rsid w:val="00813688"/>
    <w:rsid w:val="0081446A"/>
    <w:rsid w:val="00814D3D"/>
    <w:rsid w:val="0081537C"/>
    <w:rsid w:val="00820AC3"/>
    <w:rsid w:val="00820C79"/>
    <w:rsid w:val="00821970"/>
    <w:rsid w:val="00822F06"/>
    <w:rsid w:val="00823CDD"/>
    <w:rsid w:val="00826F7B"/>
    <w:rsid w:val="00827433"/>
    <w:rsid w:val="0083008A"/>
    <w:rsid w:val="00830876"/>
    <w:rsid w:val="00831DF4"/>
    <w:rsid w:val="008326E2"/>
    <w:rsid w:val="00832C37"/>
    <w:rsid w:val="00834272"/>
    <w:rsid w:val="00834626"/>
    <w:rsid w:val="00837C06"/>
    <w:rsid w:val="00840CA2"/>
    <w:rsid w:val="00840E4E"/>
    <w:rsid w:val="00841053"/>
    <w:rsid w:val="008413C4"/>
    <w:rsid w:val="0084324C"/>
    <w:rsid w:val="008444EF"/>
    <w:rsid w:val="00844718"/>
    <w:rsid w:val="00846221"/>
    <w:rsid w:val="00846D0D"/>
    <w:rsid w:val="0084754C"/>
    <w:rsid w:val="00847907"/>
    <w:rsid w:val="00847BA8"/>
    <w:rsid w:val="00847D2E"/>
    <w:rsid w:val="00853301"/>
    <w:rsid w:val="00856488"/>
    <w:rsid w:val="00857D8B"/>
    <w:rsid w:val="008600BA"/>
    <w:rsid w:val="00860F36"/>
    <w:rsid w:val="008613C2"/>
    <w:rsid w:val="00862DDA"/>
    <w:rsid w:val="00863068"/>
    <w:rsid w:val="0086306C"/>
    <w:rsid w:val="00863450"/>
    <w:rsid w:val="0086365C"/>
    <w:rsid w:val="00864CA1"/>
    <w:rsid w:val="00864E4B"/>
    <w:rsid w:val="00865B41"/>
    <w:rsid w:val="008663B0"/>
    <w:rsid w:val="00866AEF"/>
    <w:rsid w:val="008670F4"/>
    <w:rsid w:val="00867246"/>
    <w:rsid w:val="008702B7"/>
    <w:rsid w:val="00870E1F"/>
    <w:rsid w:val="00870EFD"/>
    <w:rsid w:val="00871DCD"/>
    <w:rsid w:val="00872187"/>
    <w:rsid w:val="00875429"/>
    <w:rsid w:val="00877801"/>
    <w:rsid w:val="00881117"/>
    <w:rsid w:val="008812F3"/>
    <w:rsid w:val="008816CC"/>
    <w:rsid w:val="00881AA8"/>
    <w:rsid w:val="00884EA6"/>
    <w:rsid w:val="008855C6"/>
    <w:rsid w:val="008855D3"/>
    <w:rsid w:val="00886242"/>
    <w:rsid w:val="008868BF"/>
    <w:rsid w:val="00886D49"/>
    <w:rsid w:val="00887D1D"/>
    <w:rsid w:val="00891A59"/>
    <w:rsid w:val="0089369E"/>
    <w:rsid w:val="00893829"/>
    <w:rsid w:val="00894273"/>
    <w:rsid w:val="00894BC2"/>
    <w:rsid w:val="00896F3B"/>
    <w:rsid w:val="008972AC"/>
    <w:rsid w:val="00897C3D"/>
    <w:rsid w:val="008A2671"/>
    <w:rsid w:val="008A2880"/>
    <w:rsid w:val="008A4757"/>
    <w:rsid w:val="008A49F7"/>
    <w:rsid w:val="008A5103"/>
    <w:rsid w:val="008A58F0"/>
    <w:rsid w:val="008A6FAF"/>
    <w:rsid w:val="008B37B4"/>
    <w:rsid w:val="008B37DD"/>
    <w:rsid w:val="008B406F"/>
    <w:rsid w:val="008B52B6"/>
    <w:rsid w:val="008B6732"/>
    <w:rsid w:val="008B721A"/>
    <w:rsid w:val="008B77B3"/>
    <w:rsid w:val="008C0B24"/>
    <w:rsid w:val="008C0C05"/>
    <w:rsid w:val="008C0CDF"/>
    <w:rsid w:val="008C1315"/>
    <w:rsid w:val="008C16C3"/>
    <w:rsid w:val="008C36A8"/>
    <w:rsid w:val="008C5182"/>
    <w:rsid w:val="008C7191"/>
    <w:rsid w:val="008C7388"/>
    <w:rsid w:val="008C74DA"/>
    <w:rsid w:val="008C7AA9"/>
    <w:rsid w:val="008C7B32"/>
    <w:rsid w:val="008C7D13"/>
    <w:rsid w:val="008C7D97"/>
    <w:rsid w:val="008D0949"/>
    <w:rsid w:val="008D2C21"/>
    <w:rsid w:val="008D35A7"/>
    <w:rsid w:val="008D4018"/>
    <w:rsid w:val="008D40BC"/>
    <w:rsid w:val="008D5940"/>
    <w:rsid w:val="008D6494"/>
    <w:rsid w:val="008D6A4C"/>
    <w:rsid w:val="008E114E"/>
    <w:rsid w:val="008E188B"/>
    <w:rsid w:val="008E1B2F"/>
    <w:rsid w:val="008E2834"/>
    <w:rsid w:val="008E2985"/>
    <w:rsid w:val="008E4617"/>
    <w:rsid w:val="008E49FB"/>
    <w:rsid w:val="008E4FEB"/>
    <w:rsid w:val="008E68D8"/>
    <w:rsid w:val="008E765E"/>
    <w:rsid w:val="008E7DAB"/>
    <w:rsid w:val="008F0FCC"/>
    <w:rsid w:val="008F1D3C"/>
    <w:rsid w:val="008F5360"/>
    <w:rsid w:val="008F652D"/>
    <w:rsid w:val="008F7B26"/>
    <w:rsid w:val="00900295"/>
    <w:rsid w:val="009013E0"/>
    <w:rsid w:val="00901F94"/>
    <w:rsid w:val="00902435"/>
    <w:rsid w:val="00902C5D"/>
    <w:rsid w:val="00903C98"/>
    <w:rsid w:val="0090436E"/>
    <w:rsid w:val="009052B0"/>
    <w:rsid w:val="00905B1E"/>
    <w:rsid w:val="00906470"/>
    <w:rsid w:val="00906710"/>
    <w:rsid w:val="00907813"/>
    <w:rsid w:val="00907B4A"/>
    <w:rsid w:val="00910655"/>
    <w:rsid w:val="0091117B"/>
    <w:rsid w:val="0091305E"/>
    <w:rsid w:val="009131AA"/>
    <w:rsid w:val="009133A9"/>
    <w:rsid w:val="009136C7"/>
    <w:rsid w:val="00913730"/>
    <w:rsid w:val="00914657"/>
    <w:rsid w:val="0091574D"/>
    <w:rsid w:val="00920662"/>
    <w:rsid w:val="00921C29"/>
    <w:rsid w:val="00921C6F"/>
    <w:rsid w:val="00925B69"/>
    <w:rsid w:val="00926048"/>
    <w:rsid w:val="00926897"/>
    <w:rsid w:val="00926B83"/>
    <w:rsid w:val="00926BC3"/>
    <w:rsid w:val="00930AF7"/>
    <w:rsid w:val="00932F44"/>
    <w:rsid w:val="00933D5F"/>
    <w:rsid w:val="009347BF"/>
    <w:rsid w:val="009354E9"/>
    <w:rsid w:val="00936092"/>
    <w:rsid w:val="009372A8"/>
    <w:rsid w:val="00940066"/>
    <w:rsid w:val="00941AAA"/>
    <w:rsid w:val="00942BF5"/>
    <w:rsid w:val="00944288"/>
    <w:rsid w:val="009459D7"/>
    <w:rsid w:val="00946086"/>
    <w:rsid w:val="009466D4"/>
    <w:rsid w:val="009468D2"/>
    <w:rsid w:val="00947B39"/>
    <w:rsid w:val="00947C12"/>
    <w:rsid w:val="00950195"/>
    <w:rsid w:val="00951133"/>
    <w:rsid w:val="00952943"/>
    <w:rsid w:val="00952EEA"/>
    <w:rsid w:val="009539F6"/>
    <w:rsid w:val="0095401A"/>
    <w:rsid w:val="009547ED"/>
    <w:rsid w:val="009553B7"/>
    <w:rsid w:val="0095615B"/>
    <w:rsid w:val="009565D0"/>
    <w:rsid w:val="0095768B"/>
    <w:rsid w:val="00957BBD"/>
    <w:rsid w:val="009618FD"/>
    <w:rsid w:val="0096195D"/>
    <w:rsid w:val="009627D1"/>
    <w:rsid w:val="00963180"/>
    <w:rsid w:val="00963540"/>
    <w:rsid w:val="00963760"/>
    <w:rsid w:val="00963778"/>
    <w:rsid w:val="009644A2"/>
    <w:rsid w:val="00965FEB"/>
    <w:rsid w:val="00966714"/>
    <w:rsid w:val="00966DED"/>
    <w:rsid w:val="00967D35"/>
    <w:rsid w:val="00967D3A"/>
    <w:rsid w:val="00971887"/>
    <w:rsid w:val="00971C9D"/>
    <w:rsid w:val="00972107"/>
    <w:rsid w:val="00973ADB"/>
    <w:rsid w:val="00974BAC"/>
    <w:rsid w:val="00974BFB"/>
    <w:rsid w:val="00975165"/>
    <w:rsid w:val="00976430"/>
    <w:rsid w:val="00976B06"/>
    <w:rsid w:val="00981A88"/>
    <w:rsid w:val="00984AB5"/>
    <w:rsid w:val="009851BF"/>
    <w:rsid w:val="00985F8A"/>
    <w:rsid w:val="0098640E"/>
    <w:rsid w:val="00986BBB"/>
    <w:rsid w:val="00987964"/>
    <w:rsid w:val="00990252"/>
    <w:rsid w:val="009904B7"/>
    <w:rsid w:val="009915B6"/>
    <w:rsid w:val="00993F30"/>
    <w:rsid w:val="00995EAC"/>
    <w:rsid w:val="00996035"/>
    <w:rsid w:val="00997E39"/>
    <w:rsid w:val="009A0BEC"/>
    <w:rsid w:val="009A2667"/>
    <w:rsid w:val="009A267F"/>
    <w:rsid w:val="009A289F"/>
    <w:rsid w:val="009A3F9B"/>
    <w:rsid w:val="009A50FC"/>
    <w:rsid w:val="009A5AB1"/>
    <w:rsid w:val="009A6FE4"/>
    <w:rsid w:val="009A7535"/>
    <w:rsid w:val="009A7E2E"/>
    <w:rsid w:val="009B0509"/>
    <w:rsid w:val="009B0919"/>
    <w:rsid w:val="009B50A3"/>
    <w:rsid w:val="009B531F"/>
    <w:rsid w:val="009B5451"/>
    <w:rsid w:val="009B5573"/>
    <w:rsid w:val="009B6477"/>
    <w:rsid w:val="009B67BF"/>
    <w:rsid w:val="009B7132"/>
    <w:rsid w:val="009B7232"/>
    <w:rsid w:val="009C0579"/>
    <w:rsid w:val="009C213B"/>
    <w:rsid w:val="009C3645"/>
    <w:rsid w:val="009C39F0"/>
    <w:rsid w:val="009C3BA5"/>
    <w:rsid w:val="009C4194"/>
    <w:rsid w:val="009C4521"/>
    <w:rsid w:val="009C503F"/>
    <w:rsid w:val="009C5A7A"/>
    <w:rsid w:val="009C5FCF"/>
    <w:rsid w:val="009C63CF"/>
    <w:rsid w:val="009C66F2"/>
    <w:rsid w:val="009C6FEE"/>
    <w:rsid w:val="009C7002"/>
    <w:rsid w:val="009C7579"/>
    <w:rsid w:val="009D0065"/>
    <w:rsid w:val="009D02DE"/>
    <w:rsid w:val="009D0B4F"/>
    <w:rsid w:val="009D0D66"/>
    <w:rsid w:val="009D107D"/>
    <w:rsid w:val="009D10E2"/>
    <w:rsid w:val="009D1179"/>
    <w:rsid w:val="009D138B"/>
    <w:rsid w:val="009D1DB2"/>
    <w:rsid w:val="009D6E8B"/>
    <w:rsid w:val="009D6FE9"/>
    <w:rsid w:val="009D71EB"/>
    <w:rsid w:val="009D7314"/>
    <w:rsid w:val="009E15FC"/>
    <w:rsid w:val="009E1AA0"/>
    <w:rsid w:val="009E3CA3"/>
    <w:rsid w:val="009E4CE7"/>
    <w:rsid w:val="009E4D97"/>
    <w:rsid w:val="009E505F"/>
    <w:rsid w:val="009E758B"/>
    <w:rsid w:val="009F04AA"/>
    <w:rsid w:val="009F14F9"/>
    <w:rsid w:val="009F28A9"/>
    <w:rsid w:val="009F3684"/>
    <w:rsid w:val="009F4C64"/>
    <w:rsid w:val="009F52DB"/>
    <w:rsid w:val="009F6B3B"/>
    <w:rsid w:val="009F7879"/>
    <w:rsid w:val="00A006F1"/>
    <w:rsid w:val="00A00E3A"/>
    <w:rsid w:val="00A0120E"/>
    <w:rsid w:val="00A0158D"/>
    <w:rsid w:val="00A040AB"/>
    <w:rsid w:val="00A047BA"/>
    <w:rsid w:val="00A055D2"/>
    <w:rsid w:val="00A0630D"/>
    <w:rsid w:val="00A10088"/>
    <w:rsid w:val="00A10D15"/>
    <w:rsid w:val="00A13F04"/>
    <w:rsid w:val="00A13F74"/>
    <w:rsid w:val="00A15BF3"/>
    <w:rsid w:val="00A162F3"/>
    <w:rsid w:val="00A1688F"/>
    <w:rsid w:val="00A16B12"/>
    <w:rsid w:val="00A16CF1"/>
    <w:rsid w:val="00A16D76"/>
    <w:rsid w:val="00A1712E"/>
    <w:rsid w:val="00A17A00"/>
    <w:rsid w:val="00A17BB8"/>
    <w:rsid w:val="00A204CF"/>
    <w:rsid w:val="00A221D1"/>
    <w:rsid w:val="00A22E91"/>
    <w:rsid w:val="00A232FE"/>
    <w:rsid w:val="00A23308"/>
    <w:rsid w:val="00A2354F"/>
    <w:rsid w:val="00A239B1"/>
    <w:rsid w:val="00A23CD0"/>
    <w:rsid w:val="00A2428F"/>
    <w:rsid w:val="00A244F2"/>
    <w:rsid w:val="00A266B6"/>
    <w:rsid w:val="00A26FC1"/>
    <w:rsid w:val="00A2709C"/>
    <w:rsid w:val="00A27E77"/>
    <w:rsid w:val="00A31743"/>
    <w:rsid w:val="00A32055"/>
    <w:rsid w:val="00A32AA5"/>
    <w:rsid w:val="00A34DBD"/>
    <w:rsid w:val="00A353FB"/>
    <w:rsid w:val="00A363FE"/>
    <w:rsid w:val="00A374D4"/>
    <w:rsid w:val="00A3750B"/>
    <w:rsid w:val="00A376D0"/>
    <w:rsid w:val="00A4016B"/>
    <w:rsid w:val="00A40B03"/>
    <w:rsid w:val="00A43551"/>
    <w:rsid w:val="00A43A58"/>
    <w:rsid w:val="00A441BE"/>
    <w:rsid w:val="00A44818"/>
    <w:rsid w:val="00A4502E"/>
    <w:rsid w:val="00A453FA"/>
    <w:rsid w:val="00A50163"/>
    <w:rsid w:val="00A5042D"/>
    <w:rsid w:val="00A51438"/>
    <w:rsid w:val="00A5162B"/>
    <w:rsid w:val="00A5224A"/>
    <w:rsid w:val="00A522DC"/>
    <w:rsid w:val="00A532D6"/>
    <w:rsid w:val="00A54EE6"/>
    <w:rsid w:val="00A55337"/>
    <w:rsid w:val="00A55B0C"/>
    <w:rsid w:val="00A56AFA"/>
    <w:rsid w:val="00A57EED"/>
    <w:rsid w:val="00A6034A"/>
    <w:rsid w:val="00A6090D"/>
    <w:rsid w:val="00A619C5"/>
    <w:rsid w:val="00A62CEE"/>
    <w:rsid w:val="00A62D22"/>
    <w:rsid w:val="00A63926"/>
    <w:rsid w:val="00A64870"/>
    <w:rsid w:val="00A64EE2"/>
    <w:rsid w:val="00A651A2"/>
    <w:rsid w:val="00A658C6"/>
    <w:rsid w:val="00A6676D"/>
    <w:rsid w:val="00A66841"/>
    <w:rsid w:val="00A67557"/>
    <w:rsid w:val="00A71603"/>
    <w:rsid w:val="00A72013"/>
    <w:rsid w:val="00A72FB6"/>
    <w:rsid w:val="00A7317B"/>
    <w:rsid w:val="00A73851"/>
    <w:rsid w:val="00A73E0D"/>
    <w:rsid w:val="00A74845"/>
    <w:rsid w:val="00A76AC6"/>
    <w:rsid w:val="00A77749"/>
    <w:rsid w:val="00A77801"/>
    <w:rsid w:val="00A81582"/>
    <w:rsid w:val="00A81A42"/>
    <w:rsid w:val="00A82410"/>
    <w:rsid w:val="00A84159"/>
    <w:rsid w:val="00A84EC4"/>
    <w:rsid w:val="00A85751"/>
    <w:rsid w:val="00A85762"/>
    <w:rsid w:val="00A90D6D"/>
    <w:rsid w:val="00A91912"/>
    <w:rsid w:val="00A919BA"/>
    <w:rsid w:val="00A91AC1"/>
    <w:rsid w:val="00A91E48"/>
    <w:rsid w:val="00A92A48"/>
    <w:rsid w:val="00A92EF5"/>
    <w:rsid w:val="00A93644"/>
    <w:rsid w:val="00A938BC"/>
    <w:rsid w:val="00A94851"/>
    <w:rsid w:val="00A94BA6"/>
    <w:rsid w:val="00A95346"/>
    <w:rsid w:val="00A96831"/>
    <w:rsid w:val="00A9762A"/>
    <w:rsid w:val="00AA0836"/>
    <w:rsid w:val="00AA1634"/>
    <w:rsid w:val="00AA16C6"/>
    <w:rsid w:val="00AA1A24"/>
    <w:rsid w:val="00AA1AC3"/>
    <w:rsid w:val="00AA1CB7"/>
    <w:rsid w:val="00AA2C98"/>
    <w:rsid w:val="00AA3A41"/>
    <w:rsid w:val="00AA3C93"/>
    <w:rsid w:val="00AA4178"/>
    <w:rsid w:val="00AA46E5"/>
    <w:rsid w:val="00AA52CB"/>
    <w:rsid w:val="00AA623B"/>
    <w:rsid w:val="00AA683F"/>
    <w:rsid w:val="00AB0BD7"/>
    <w:rsid w:val="00AB0CBA"/>
    <w:rsid w:val="00AB2B7B"/>
    <w:rsid w:val="00AB2C59"/>
    <w:rsid w:val="00AB3118"/>
    <w:rsid w:val="00AB626C"/>
    <w:rsid w:val="00AB6569"/>
    <w:rsid w:val="00AB65D3"/>
    <w:rsid w:val="00AB6DC1"/>
    <w:rsid w:val="00AB723E"/>
    <w:rsid w:val="00AB72E5"/>
    <w:rsid w:val="00AB753F"/>
    <w:rsid w:val="00AB781B"/>
    <w:rsid w:val="00AB7D5D"/>
    <w:rsid w:val="00AC141F"/>
    <w:rsid w:val="00AC307E"/>
    <w:rsid w:val="00AC45D6"/>
    <w:rsid w:val="00AC4D25"/>
    <w:rsid w:val="00AC504C"/>
    <w:rsid w:val="00AC5D84"/>
    <w:rsid w:val="00AC6106"/>
    <w:rsid w:val="00AC6DE7"/>
    <w:rsid w:val="00AC75A5"/>
    <w:rsid w:val="00AC7BF8"/>
    <w:rsid w:val="00AD05BB"/>
    <w:rsid w:val="00AD10B4"/>
    <w:rsid w:val="00AD225C"/>
    <w:rsid w:val="00AD22BA"/>
    <w:rsid w:val="00AD29D8"/>
    <w:rsid w:val="00AD3199"/>
    <w:rsid w:val="00AD48CA"/>
    <w:rsid w:val="00AD506B"/>
    <w:rsid w:val="00AD6776"/>
    <w:rsid w:val="00AD716A"/>
    <w:rsid w:val="00AE0173"/>
    <w:rsid w:val="00AE0DD5"/>
    <w:rsid w:val="00AE1177"/>
    <w:rsid w:val="00AE21B0"/>
    <w:rsid w:val="00AE2FA3"/>
    <w:rsid w:val="00AE37E1"/>
    <w:rsid w:val="00AE3D75"/>
    <w:rsid w:val="00AE3FD4"/>
    <w:rsid w:val="00AE507E"/>
    <w:rsid w:val="00AE5410"/>
    <w:rsid w:val="00AF0440"/>
    <w:rsid w:val="00AF04BB"/>
    <w:rsid w:val="00AF0847"/>
    <w:rsid w:val="00AF14D0"/>
    <w:rsid w:val="00AF2AA3"/>
    <w:rsid w:val="00AF3A4F"/>
    <w:rsid w:val="00AF3A79"/>
    <w:rsid w:val="00AF66A3"/>
    <w:rsid w:val="00AF6F6D"/>
    <w:rsid w:val="00AF7763"/>
    <w:rsid w:val="00AF77BC"/>
    <w:rsid w:val="00B00266"/>
    <w:rsid w:val="00B0085E"/>
    <w:rsid w:val="00B01648"/>
    <w:rsid w:val="00B0172E"/>
    <w:rsid w:val="00B01FA3"/>
    <w:rsid w:val="00B03FC9"/>
    <w:rsid w:val="00B04DEC"/>
    <w:rsid w:val="00B06628"/>
    <w:rsid w:val="00B067DE"/>
    <w:rsid w:val="00B07954"/>
    <w:rsid w:val="00B1064B"/>
    <w:rsid w:val="00B149F2"/>
    <w:rsid w:val="00B14CDB"/>
    <w:rsid w:val="00B20227"/>
    <w:rsid w:val="00B20A45"/>
    <w:rsid w:val="00B2105E"/>
    <w:rsid w:val="00B21677"/>
    <w:rsid w:val="00B219BA"/>
    <w:rsid w:val="00B23300"/>
    <w:rsid w:val="00B23BB2"/>
    <w:rsid w:val="00B2425A"/>
    <w:rsid w:val="00B246FD"/>
    <w:rsid w:val="00B24D72"/>
    <w:rsid w:val="00B2550A"/>
    <w:rsid w:val="00B26B3F"/>
    <w:rsid w:val="00B26CB2"/>
    <w:rsid w:val="00B2718A"/>
    <w:rsid w:val="00B27861"/>
    <w:rsid w:val="00B27DCF"/>
    <w:rsid w:val="00B30A9C"/>
    <w:rsid w:val="00B31E60"/>
    <w:rsid w:val="00B33728"/>
    <w:rsid w:val="00B33BF9"/>
    <w:rsid w:val="00B34A60"/>
    <w:rsid w:val="00B34C62"/>
    <w:rsid w:val="00B35215"/>
    <w:rsid w:val="00B37055"/>
    <w:rsid w:val="00B41419"/>
    <w:rsid w:val="00B41D50"/>
    <w:rsid w:val="00B42B34"/>
    <w:rsid w:val="00B42C51"/>
    <w:rsid w:val="00B4419A"/>
    <w:rsid w:val="00B45427"/>
    <w:rsid w:val="00B457B9"/>
    <w:rsid w:val="00B47318"/>
    <w:rsid w:val="00B47589"/>
    <w:rsid w:val="00B56091"/>
    <w:rsid w:val="00B57627"/>
    <w:rsid w:val="00B600E3"/>
    <w:rsid w:val="00B60526"/>
    <w:rsid w:val="00B61024"/>
    <w:rsid w:val="00B62338"/>
    <w:rsid w:val="00B6277D"/>
    <w:rsid w:val="00B63EC3"/>
    <w:rsid w:val="00B64026"/>
    <w:rsid w:val="00B6492E"/>
    <w:rsid w:val="00B65223"/>
    <w:rsid w:val="00B6676D"/>
    <w:rsid w:val="00B66D8F"/>
    <w:rsid w:val="00B672BF"/>
    <w:rsid w:val="00B70934"/>
    <w:rsid w:val="00B71E79"/>
    <w:rsid w:val="00B72FED"/>
    <w:rsid w:val="00B7319A"/>
    <w:rsid w:val="00B73CF2"/>
    <w:rsid w:val="00B75DBD"/>
    <w:rsid w:val="00B7648D"/>
    <w:rsid w:val="00B76B06"/>
    <w:rsid w:val="00B777E5"/>
    <w:rsid w:val="00B77AF4"/>
    <w:rsid w:val="00B804A8"/>
    <w:rsid w:val="00B810B9"/>
    <w:rsid w:val="00B813A8"/>
    <w:rsid w:val="00B8169A"/>
    <w:rsid w:val="00B82019"/>
    <w:rsid w:val="00B82089"/>
    <w:rsid w:val="00B8246D"/>
    <w:rsid w:val="00B82B29"/>
    <w:rsid w:val="00B82F0B"/>
    <w:rsid w:val="00B84768"/>
    <w:rsid w:val="00B857F3"/>
    <w:rsid w:val="00B86794"/>
    <w:rsid w:val="00B879DD"/>
    <w:rsid w:val="00B87A0A"/>
    <w:rsid w:val="00B87B96"/>
    <w:rsid w:val="00B906C7"/>
    <w:rsid w:val="00B90F68"/>
    <w:rsid w:val="00B91B93"/>
    <w:rsid w:val="00B922A0"/>
    <w:rsid w:val="00B92352"/>
    <w:rsid w:val="00B9257B"/>
    <w:rsid w:val="00B93549"/>
    <w:rsid w:val="00B93698"/>
    <w:rsid w:val="00B93D96"/>
    <w:rsid w:val="00B94961"/>
    <w:rsid w:val="00B94B90"/>
    <w:rsid w:val="00B9520D"/>
    <w:rsid w:val="00B95530"/>
    <w:rsid w:val="00B95F68"/>
    <w:rsid w:val="00B96402"/>
    <w:rsid w:val="00B97B6E"/>
    <w:rsid w:val="00BA0FEC"/>
    <w:rsid w:val="00BA1743"/>
    <w:rsid w:val="00BA225E"/>
    <w:rsid w:val="00BA2735"/>
    <w:rsid w:val="00BA3307"/>
    <w:rsid w:val="00BA44AA"/>
    <w:rsid w:val="00BA46BB"/>
    <w:rsid w:val="00BA6300"/>
    <w:rsid w:val="00BA72F7"/>
    <w:rsid w:val="00BA7EB6"/>
    <w:rsid w:val="00BB0012"/>
    <w:rsid w:val="00BB13DD"/>
    <w:rsid w:val="00BB152E"/>
    <w:rsid w:val="00BB1BF6"/>
    <w:rsid w:val="00BB1DBB"/>
    <w:rsid w:val="00BB53CA"/>
    <w:rsid w:val="00BB557D"/>
    <w:rsid w:val="00BB608D"/>
    <w:rsid w:val="00BB625A"/>
    <w:rsid w:val="00BB6384"/>
    <w:rsid w:val="00BB6491"/>
    <w:rsid w:val="00BB6A04"/>
    <w:rsid w:val="00BC20A6"/>
    <w:rsid w:val="00BC31E0"/>
    <w:rsid w:val="00BC3C69"/>
    <w:rsid w:val="00BC41DF"/>
    <w:rsid w:val="00BC61CB"/>
    <w:rsid w:val="00BC63EA"/>
    <w:rsid w:val="00BC7BEF"/>
    <w:rsid w:val="00BD0D60"/>
    <w:rsid w:val="00BD229F"/>
    <w:rsid w:val="00BD2ABA"/>
    <w:rsid w:val="00BD2D2B"/>
    <w:rsid w:val="00BD2E8E"/>
    <w:rsid w:val="00BD728B"/>
    <w:rsid w:val="00BD7921"/>
    <w:rsid w:val="00BD7CB4"/>
    <w:rsid w:val="00BE012E"/>
    <w:rsid w:val="00BE1A18"/>
    <w:rsid w:val="00BE1AC4"/>
    <w:rsid w:val="00BE1B8B"/>
    <w:rsid w:val="00BE313D"/>
    <w:rsid w:val="00BE40D0"/>
    <w:rsid w:val="00BE4A19"/>
    <w:rsid w:val="00BE6C46"/>
    <w:rsid w:val="00BF0FC6"/>
    <w:rsid w:val="00BF1321"/>
    <w:rsid w:val="00BF1686"/>
    <w:rsid w:val="00BF1E62"/>
    <w:rsid w:val="00BF1EC3"/>
    <w:rsid w:val="00BF2DCF"/>
    <w:rsid w:val="00BF4882"/>
    <w:rsid w:val="00BF5B3C"/>
    <w:rsid w:val="00BF6B5B"/>
    <w:rsid w:val="00BF7840"/>
    <w:rsid w:val="00C0186A"/>
    <w:rsid w:val="00C02547"/>
    <w:rsid w:val="00C0402E"/>
    <w:rsid w:val="00C04101"/>
    <w:rsid w:val="00C04A3E"/>
    <w:rsid w:val="00C04F11"/>
    <w:rsid w:val="00C04F4A"/>
    <w:rsid w:val="00C05392"/>
    <w:rsid w:val="00C05CD0"/>
    <w:rsid w:val="00C05F52"/>
    <w:rsid w:val="00C065D7"/>
    <w:rsid w:val="00C06B10"/>
    <w:rsid w:val="00C06E16"/>
    <w:rsid w:val="00C07189"/>
    <w:rsid w:val="00C0769B"/>
    <w:rsid w:val="00C077F6"/>
    <w:rsid w:val="00C108A3"/>
    <w:rsid w:val="00C11804"/>
    <w:rsid w:val="00C11A9E"/>
    <w:rsid w:val="00C12A02"/>
    <w:rsid w:val="00C12F9C"/>
    <w:rsid w:val="00C13530"/>
    <w:rsid w:val="00C13AB1"/>
    <w:rsid w:val="00C1518D"/>
    <w:rsid w:val="00C15E27"/>
    <w:rsid w:val="00C16140"/>
    <w:rsid w:val="00C1618B"/>
    <w:rsid w:val="00C16908"/>
    <w:rsid w:val="00C16B5B"/>
    <w:rsid w:val="00C16D78"/>
    <w:rsid w:val="00C20B5B"/>
    <w:rsid w:val="00C21597"/>
    <w:rsid w:val="00C22971"/>
    <w:rsid w:val="00C237AD"/>
    <w:rsid w:val="00C23A87"/>
    <w:rsid w:val="00C23B35"/>
    <w:rsid w:val="00C23C28"/>
    <w:rsid w:val="00C2463D"/>
    <w:rsid w:val="00C25E8E"/>
    <w:rsid w:val="00C260B3"/>
    <w:rsid w:val="00C26211"/>
    <w:rsid w:val="00C30304"/>
    <w:rsid w:val="00C312A4"/>
    <w:rsid w:val="00C316AA"/>
    <w:rsid w:val="00C33D07"/>
    <w:rsid w:val="00C35354"/>
    <w:rsid w:val="00C35583"/>
    <w:rsid w:val="00C35905"/>
    <w:rsid w:val="00C36118"/>
    <w:rsid w:val="00C36AFB"/>
    <w:rsid w:val="00C36EEE"/>
    <w:rsid w:val="00C37FC2"/>
    <w:rsid w:val="00C40455"/>
    <w:rsid w:val="00C411BD"/>
    <w:rsid w:val="00C4169C"/>
    <w:rsid w:val="00C42486"/>
    <w:rsid w:val="00C45241"/>
    <w:rsid w:val="00C45266"/>
    <w:rsid w:val="00C45667"/>
    <w:rsid w:val="00C458F9"/>
    <w:rsid w:val="00C470B0"/>
    <w:rsid w:val="00C473FD"/>
    <w:rsid w:val="00C47EB2"/>
    <w:rsid w:val="00C50E92"/>
    <w:rsid w:val="00C51176"/>
    <w:rsid w:val="00C51225"/>
    <w:rsid w:val="00C51699"/>
    <w:rsid w:val="00C51B8B"/>
    <w:rsid w:val="00C521AF"/>
    <w:rsid w:val="00C52408"/>
    <w:rsid w:val="00C52BA7"/>
    <w:rsid w:val="00C54207"/>
    <w:rsid w:val="00C5420B"/>
    <w:rsid w:val="00C54797"/>
    <w:rsid w:val="00C54939"/>
    <w:rsid w:val="00C54CC0"/>
    <w:rsid w:val="00C57F7A"/>
    <w:rsid w:val="00C60A76"/>
    <w:rsid w:val="00C612E7"/>
    <w:rsid w:val="00C62791"/>
    <w:rsid w:val="00C62921"/>
    <w:rsid w:val="00C62A5B"/>
    <w:rsid w:val="00C62B74"/>
    <w:rsid w:val="00C634D0"/>
    <w:rsid w:val="00C65319"/>
    <w:rsid w:val="00C65B4A"/>
    <w:rsid w:val="00C67023"/>
    <w:rsid w:val="00C67285"/>
    <w:rsid w:val="00C70BBA"/>
    <w:rsid w:val="00C715AF"/>
    <w:rsid w:val="00C73AB0"/>
    <w:rsid w:val="00C74CD9"/>
    <w:rsid w:val="00C7754D"/>
    <w:rsid w:val="00C77637"/>
    <w:rsid w:val="00C806B2"/>
    <w:rsid w:val="00C814F6"/>
    <w:rsid w:val="00C816FB"/>
    <w:rsid w:val="00C82401"/>
    <w:rsid w:val="00C82840"/>
    <w:rsid w:val="00C82B26"/>
    <w:rsid w:val="00C82E63"/>
    <w:rsid w:val="00C83728"/>
    <w:rsid w:val="00C867FE"/>
    <w:rsid w:val="00C8710A"/>
    <w:rsid w:val="00C8723E"/>
    <w:rsid w:val="00C87244"/>
    <w:rsid w:val="00C87389"/>
    <w:rsid w:val="00C90631"/>
    <w:rsid w:val="00C90CD2"/>
    <w:rsid w:val="00C92270"/>
    <w:rsid w:val="00C92770"/>
    <w:rsid w:val="00C940E6"/>
    <w:rsid w:val="00C95380"/>
    <w:rsid w:val="00C9575F"/>
    <w:rsid w:val="00C95923"/>
    <w:rsid w:val="00C95BE6"/>
    <w:rsid w:val="00CA060A"/>
    <w:rsid w:val="00CA1397"/>
    <w:rsid w:val="00CA1903"/>
    <w:rsid w:val="00CA3166"/>
    <w:rsid w:val="00CA3C84"/>
    <w:rsid w:val="00CA43DE"/>
    <w:rsid w:val="00CA44C0"/>
    <w:rsid w:val="00CA4699"/>
    <w:rsid w:val="00CA58D9"/>
    <w:rsid w:val="00CA5916"/>
    <w:rsid w:val="00CA5C83"/>
    <w:rsid w:val="00CA640E"/>
    <w:rsid w:val="00CA656D"/>
    <w:rsid w:val="00CA728D"/>
    <w:rsid w:val="00CA769A"/>
    <w:rsid w:val="00CA7737"/>
    <w:rsid w:val="00CB16C4"/>
    <w:rsid w:val="00CC020B"/>
    <w:rsid w:val="00CC0A69"/>
    <w:rsid w:val="00CC4D22"/>
    <w:rsid w:val="00CC4D53"/>
    <w:rsid w:val="00CC53D5"/>
    <w:rsid w:val="00CC5409"/>
    <w:rsid w:val="00CC56B0"/>
    <w:rsid w:val="00CC5CA8"/>
    <w:rsid w:val="00CD027D"/>
    <w:rsid w:val="00CD13DB"/>
    <w:rsid w:val="00CD2F1E"/>
    <w:rsid w:val="00CD2FAF"/>
    <w:rsid w:val="00CD3097"/>
    <w:rsid w:val="00CD47AB"/>
    <w:rsid w:val="00CD48BA"/>
    <w:rsid w:val="00CD6740"/>
    <w:rsid w:val="00CD6CD4"/>
    <w:rsid w:val="00CE0189"/>
    <w:rsid w:val="00CE031F"/>
    <w:rsid w:val="00CE24F1"/>
    <w:rsid w:val="00CE3AAC"/>
    <w:rsid w:val="00CE5487"/>
    <w:rsid w:val="00CE56D9"/>
    <w:rsid w:val="00CE605A"/>
    <w:rsid w:val="00CE63C5"/>
    <w:rsid w:val="00CE691F"/>
    <w:rsid w:val="00CE6F48"/>
    <w:rsid w:val="00CE6FB4"/>
    <w:rsid w:val="00CE7B85"/>
    <w:rsid w:val="00CF1593"/>
    <w:rsid w:val="00CF1D43"/>
    <w:rsid w:val="00CF22AA"/>
    <w:rsid w:val="00CF24DA"/>
    <w:rsid w:val="00CF336E"/>
    <w:rsid w:val="00CF3F5C"/>
    <w:rsid w:val="00CF6E1C"/>
    <w:rsid w:val="00CF706A"/>
    <w:rsid w:val="00D00053"/>
    <w:rsid w:val="00D00F6A"/>
    <w:rsid w:val="00D00F7A"/>
    <w:rsid w:val="00D015E6"/>
    <w:rsid w:val="00D01B40"/>
    <w:rsid w:val="00D02540"/>
    <w:rsid w:val="00D02733"/>
    <w:rsid w:val="00D02F6A"/>
    <w:rsid w:val="00D038AC"/>
    <w:rsid w:val="00D03C16"/>
    <w:rsid w:val="00D0455A"/>
    <w:rsid w:val="00D04791"/>
    <w:rsid w:val="00D058D5"/>
    <w:rsid w:val="00D05AA7"/>
    <w:rsid w:val="00D061D5"/>
    <w:rsid w:val="00D061DE"/>
    <w:rsid w:val="00D06564"/>
    <w:rsid w:val="00D06E36"/>
    <w:rsid w:val="00D07C93"/>
    <w:rsid w:val="00D1052E"/>
    <w:rsid w:val="00D10788"/>
    <w:rsid w:val="00D11817"/>
    <w:rsid w:val="00D11BD2"/>
    <w:rsid w:val="00D129F7"/>
    <w:rsid w:val="00D138A1"/>
    <w:rsid w:val="00D14405"/>
    <w:rsid w:val="00D16038"/>
    <w:rsid w:val="00D204AC"/>
    <w:rsid w:val="00D214F8"/>
    <w:rsid w:val="00D21878"/>
    <w:rsid w:val="00D22494"/>
    <w:rsid w:val="00D22B3A"/>
    <w:rsid w:val="00D22D35"/>
    <w:rsid w:val="00D24057"/>
    <w:rsid w:val="00D246CF"/>
    <w:rsid w:val="00D24869"/>
    <w:rsid w:val="00D24AF0"/>
    <w:rsid w:val="00D25615"/>
    <w:rsid w:val="00D26247"/>
    <w:rsid w:val="00D271B7"/>
    <w:rsid w:val="00D27419"/>
    <w:rsid w:val="00D30AD7"/>
    <w:rsid w:val="00D32746"/>
    <w:rsid w:val="00D330F7"/>
    <w:rsid w:val="00D33265"/>
    <w:rsid w:val="00D33E6B"/>
    <w:rsid w:val="00D34E6E"/>
    <w:rsid w:val="00D35C6C"/>
    <w:rsid w:val="00D36716"/>
    <w:rsid w:val="00D37F93"/>
    <w:rsid w:val="00D40517"/>
    <w:rsid w:val="00D40630"/>
    <w:rsid w:val="00D412A9"/>
    <w:rsid w:val="00D412F4"/>
    <w:rsid w:val="00D42AAD"/>
    <w:rsid w:val="00D4329D"/>
    <w:rsid w:val="00D43675"/>
    <w:rsid w:val="00D44341"/>
    <w:rsid w:val="00D4448A"/>
    <w:rsid w:val="00D455E6"/>
    <w:rsid w:val="00D45691"/>
    <w:rsid w:val="00D459CD"/>
    <w:rsid w:val="00D46334"/>
    <w:rsid w:val="00D465AC"/>
    <w:rsid w:val="00D46A55"/>
    <w:rsid w:val="00D47051"/>
    <w:rsid w:val="00D4734C"/>
    <w:rsid w:val="00D47EAB"/>
    <w:rsid w:val="00D50792"/>
    <w:rsid w:val="00D515BA"/>
    <w:rsid w:val="00D52422"/>
    <w:rsid w:val="00D52BEA"/>
    <w:rsid w:val="00D52F81"/>
    <w:rsid w:val="00D53419"/>
    <w:rsid w:val="00D53E0E"/>
    <w:rsid w:val="00D544B6"/>
    <w:rsid w:val="00D545EC"/>
    <w:rsid w:val="00D54F12"/>
    <w:rsid w:val="00D55528"/>
    <w:rsid w:val="00D559FC"/>
    <w:rsid w:val="00D5722E"/>
    <w:rsid w:val="00D60B81"/>
    <w:rsid w:val="00D60D7B"/>
    <w:rsid w:val="00D60F01"/>
    <w:rsid w:val="00D60FB9"/>
    <w:rsid w:val="00D61795"/>
    <w:rsid w:val="00D62DB6"/>
    <w:rsid w:val="00D64408"/>
    <w:rsid w:val="00D670FC"/>
    <w:rsid w:val="00D67F8C"/>
    <w:rsid w:val="00D703F8"/>
    <w:rsid w:val="00D70D88"/>
    <w:rsid w:val="00D7162B"/>
    <w:rsid w:val="00D7249C"/>
    <w:rsid w:val="00D73A10"/>
    <w:rsid w:val="00D74B81"/>
    <w:rsid w:val="00D767D9"/>
    <w:rsid w:val="00D768D3"/>
    <w:rsid w:val="00D808EC"/>
    <w:rsid w:val="00D8107B"/>
    <w:rsid w:val="00D81A26"/>
    <w:rsid w:val="00D82B38"/>
    <w:rsid w:val="00D86965"/>
    <w:rsid w:val="00D8703E"/>
    <w:rsid w:val="00D876E7"/>
    <w:rsid w:val="00D87C0D"/>
    <w:rsid w:val="00D916B8"/>
    <w:rsid w:val="00D91A01"/>
    <w:rsid w:val="00D9280D"/>
    <w:rsid w:val="00D937A3"/>
    <w:rsid w:val="00D93BF9"/>
    <w:rsid w:val="00D93C49"/>
    <w:rsid w:val="00D94343"/>
    <w:rsid w:val="00D94AE6"/>
    <w:rsid w:val="00D95577"/>
    <w:rsid w:val="00D963D7"/>
    <w:rsid w:val="00D9704D"/>
    <w:rsid w:val="00D97797"/>
    <w:rsid w:val="00D97E6E"/>
    <w:rsid w:val="00DA2740"/>
    <w:rsid w:val="00DA358A"/>
    <w:rsid w:val="00DA3608"/>
    <w:rsid w:val="00DA379A"/>
    <w:rsid w:val="00DA4457"/>
    <w:rsid w:val="00DA5ABA"/>
    <w:rsid w:val="00DA77C3"/>
    <w:rsid w:val="00DB046E"/>
    <w:rsid w:val="00DB068A"/>
    <w:rsid w:val="00DB1324"/>
    <w:rsid w:val="00DB3134"/>
    <w:rsid w:val="00DB36F5"/>
    <w:rsid w:val="00DB3D8C"/>
    <w:rsid w:val="00DB4310"/>
    <w:rsid w:val="00DB46E5"/>
    <w:rsid w:val="00DB47D5"/>
    <w:rsid w:val="00DB4D84"/>
    <w:rsid w:val="00DB586C"/>
    <w:rsid w:val="00DB5B60"/>
    <w:rsid w:val="00DB6826"/>
    <w:rsid w:val="00DC3055"/>
    <w:rsid w:val="00DC41A3"/>
    <w:rsid w:val="00DC578B"/>
    <w:rsid w:val="00DC58C3"/>
    <w:rsid w:val="00DC6075"/>
    <w:rsid w:val="00DC69CB"/>
    <w:rsid w:val="00DC764B"/>
    <w:rsid w:val="00DD0032"/>
    <w:rsid w:val="00DD0639"/>
    <w:rsid w:val="00DD0958"/>
    <w:rsid w:val="00DD09EA"/>
    <w:rsid w:val="00DD1C82"/>
    <w:rsid w:val="00DD1D8A"/>
    <w:rsid w:val="00DD1FCA"/>
    <w:rsid w:val="00DD2385"/>
    <w:rsid w:val="00DD25FA"/>
    <w:rsid w:val="00DD26A0"/>
    <w:rsid w:val="00DD4271"/>
    <w:rsid w:val="00DD4618"/>
    <w:rsid w:val="00DD57AC"/>
    <w:rsid w:val="00DD6D29"/>
    <w:rsid w:val="00DD6D48"/>
    <w:rsid w:val="00DD7951"/>
    <w:rsid w:val="00DD7F70"/>
    <w:rsid w:val="00DE087A"/>
    <w:rsid w:val="00DE0CEE"/>
    <w:rsid w:val="00DE140D"/>
    <w:rsid w:val="00DE190D"/>
    <w:rsid w:val="00DE2A73"/>
    <w:rsid w:val="00DE3FF6"/>
    <w:rsid w:val="00DE46DD"/>
    <w:rsid w:val="00DE60B2"/>
    <w:rsid w:val="00DE695A"/>
    <w:rsid w:val="00DF22C9"/>
    <w:rsid w:val="00DF2820"/>
    <w:rsid w:val="00DF2F99"/>
    <w:rsid w:val="00DF3739"/>
    <w:rsid w:val="00DF3841"/>
    <w:rsid w:val="00DF38E8"/>
    <w:rsid w:val="00DF5C32"/>
    <w:rsid w:val="00DF7155"/>
    <w:rsid w:val="00DF7180"/>
    <w:rsid w:val="00DF71BE"/>
    <w:rsid w:val="00DF7425"/>
    <w:rsid w:val="00DF74C3"/>
    <w:rsid w:val="00DF7528"/>
    <w:rsid w:val="00E00FE5"/>
    <w:rsid w:val="00E03FA4"/>
    <w:rsid w:val="00E05ADA"/>
    <w:rsid w:val="00E0604A"/>
    <w:rsid w:val="00E060EB"/>
    <w:rsid w:val="00E06380"/>
    <w:rsid w:val="00E06D49"/>
    <w:rsid w:val="00E07454"/>
    <w:rsid w:val="00E07F3A"/>
    <w:rsid w:val="00E10BDC"/>
    <w:rsid w:val="00E119EA"/>
    <w:rsid w:val="00E11FB0"/>
    <w:rsid w:val="00E121AC"/>
    <w:rsid w:val="00E14A7C"/>
    <w:rsid w:val="00E15BF7"/>
    <w:rsid w:val="00E16A08"/>
    <w:rsid w:val="00E16F08"/>
    <w:rsid w:val="00E2023A"/>
    <w:rsid w:val="00E21D9B"/>
    <w:rsid w:val="00E2267D"/>
    <w:rsid w:val="00E23DCA"/>
    <w:rsid w:val="00E245E5"/>
    <w:rsid w:val="00E25257"/>
    <w:rsid w:val="00E25746"/>
    <w:rsid w:val="00E26945"/>
    <w:rsid w:val="00E26E25"/>
    <w:rsid w:val="00E27166"/>
    <w:rsid w:val="00E272EC"/>
    <w:rsid w:val="00E27AE9"/>
    <w:rsid w:val="00E27AFF"/>
    <w:rsid w:val="00E27E41"/>
    <w:rsid w:val="00E30226"/>
    <w:rsid w:val="00E30518"/>
    <w:rsid w:val="00E30BFD"/>
    <w:rsid w:val="00E31648"/>
    <w:rsid w:val="00E318B4"/>
    <w:rsid w:val="00E3277A"/>
    <w:rsid w:val="00E330CB"/>
    <w:rsid w:val="00E3328F"/>
    <w:rsid w:val="00E3390B"/>
    <w:rsid w:val="00E33F65"/>
    <w:rsid w:val="00E340D2"/>
    <w:rsid w:val="00E35416"/>
    <w:rsid w:val="00E368BD"/>
    <w:rsid w:val="00E36BD8"/>
    <w:rsid w:val="00E42B57"/>
    <w:rsid w:val="00E42ECB"/>
    <w:rsid w:val="00E45410"/>
    <w:rsid w:val="00E47FC5"/>
    <w:rsid w:val="00E5123D"/>
    <w:rsid w:val="00E5231E"/>
    <w:rsid w:val="00E52854"/>
    <w:rsid w:val="00E52D9B"/>
    <w:rsid w:val="00E531A6"/>
    <w:rsid w:val="00E537E5"/>
    <w:rsid w:val="00E53853"/>
    <w:rsid w:val="00E56813"/>
    <w:rsid w:val="00E60D2E"/>
    <w:rsid w:val="00E61200"/>
    <w:rsid w:val="00E61BB7"/>
    <w:rsid w:val="00E63570"/>
    <w:rsid w:val="00E649A1"/>
    <w:rsid w:val="00E64E29"/>
    <w:rsid w:val="00E653AA"/>
    <w:rsid w:val="00E65436"/>
    <w:rsid w:val="00E67444"/>
    <w:rsid w:val="00E67C18"/>
    <w:rsid w:val="00E71485"/>
    <w:rsid w:val="00E71DD7"/>
    <w:rsid w:val="00E71FED"/>
    <w:rsid w:val="00E72851"/>
    <w:rsid w:val="00E738A3"/>
    <w:rsid w:val="00E746AB"/>
    <w:rsid w:val="00E751BB"/>
    <w:rsid w:val="00E801FA"/>
    <w:rsid w:val="00E81225"/>
    <w:rsid w:val="00E83026"/>
    <w:rsid w:val="00E83E41"/>
    <w:rsid w:val="00E85B2A"/>
    <w:rsid w:val="00E86B94"/>
    <w:rsid w:val="00E871A8"/>
    <w:rsid w:val="00E874BE"/>
    <w:rsid w:val="00E87933"/>
    <w:rsid w:val="00E91B2A"/>
    <w:rsid w:val="00E95968"/>
    <w:rsid w:val="00E97015"/>
    <w:rsid w:val="00E97EDB"/>
    <w:rsid w:val="00EA2350"/>
    <w:rsid w:val="00EA3165"/>
    <w:rsid w:val="00EA50E5"/>
    <w:rsid w:val="00EB0014"/>
    <w:rsid w:val="00EB31C0"/>
    <w:rsid w:val="00EB344B"/>
    <w:rsid w:val="00EB6DD0"/>
    <w:rsid w:val="00EB7718"/>
    <w:rsid w:val="00EC1D16"/>
    <w:rsid w:val="00EC286E"/>
    <w:rsid w:val="00EC2E8F"/>
    <w:rsid w:val="00EC46F6"/>
    <w:rsid w:val="00EC4A17"/>
    <w:rsid w:val="00EC5ECC"/>
    <w:rsid w:val="00EC78D5"/>
    <w:rsid w:val="00ED0314"/>
    <w:rsid w:val="00ED0BA4"/>
    <w:rsid w:val="00ED1E9E"/>
    <w:rsid w:val="00ED48CF"/>
    <w:rsid w:val="00ED6676"/>
    <w:rsid w:val="00ED784F"/>
    <w:rsid w:val="00ED794F"/>
    <w:rsid w:val="00ED7C0E"/>
    <w:rsid w:val="00EE015F"/>
    <w:rsid w:val="00EE041B"/>
    <w:rsid w:val="00EE0836"/>
    <w:rsid w:val="00EE1054"/>
    <w:rsid w:val="00EE10B9"/>
    <w:rsid w:val="00EE17B9"/>
    <w:rsid w:val="00EE1DAF"/>
    <w:rsid w:val="00EE21B9"/>
    <w:rsid w:val="00EE269C"/>
    <w:rsid w:val="00EE367B"/>
    <w:rsid w:val="00EE52D9"/>
    <w:rsid w:val="00EE5375"/>
    <w:rsid w:val="00EE58F9"/>
    <w:rsid w:val="00EE62C5"/>
    <w:rsid w:val="00EE7D78"/>
    <w:rsid w:val="00EF082B"/>
    <w:rsid w:val="00EF0E6F"/>
    <w:rsid w:val="00EF1B46"/>
    <w:rsid w:val="00EF1E17"/>
    <w:rsid w:val="00EF2544"/>
    <w:rsid w:val="00EF2AFB"/>
    <w:rsid w:val="00EF3C59"/>
    <w:rsid w:val="00EF3E45"/>
    <w:rsid w:val="00EF4873"/>
    <w:rsid w:val="00EF4F8F"/>
    <w:rsid w:val="00EF5B6F"/>
    <w:rsid w:val="00EF5B92"/>
    <w:rsid w:val="00EF6CCA"/>
    <w:rsid w:val="00EF73EE"/>
    <w:rsid w:val="00F029A7"/>
    <w:rsid w:val="00F03BB7"/>
    <w:rsid w:val="00F03C8E"/>
    <w:rsid w:val="00F074FB"/>
    <w:rsid w:val="00F104B6"/>
    <w:rsid w:val="00F10A7B"/>
    <w:rsid w:val="00F121D2"/>
    <w:rsid w:val="00F125E1"/>
    <w:rsid w:val="00F131A5"/>
    <w:rsid w:val="00F1434E"/>
    <w:rsid w:val="00F1522D"/>
    <w:rsid w:val="00F160F6"/>
    <w:rsid w:val="00F16162"/>
    <w:rsid w:val="00F161C8"/>
    <w:rsid w:val="00F16556"/>
    <w:rsid w:val="00F175C9"/>
    <w:rsid w:val="00F17796"/>
    <w:rsid w:val="00F208B9"/>
    <w:rsid w:val="00F209DE"/>
    <w:rsid w:val="00F219DF"/>
    <w:rsid w:val="00F21EB2"/>
    <w:rsid w:val="00F22182"/>
    <w:rsid w:val="00F222A3"/>
    <w:rsid w:val="00F249C5"/>
    <w:rsid w:val="00F262FD"/>
    <w:rsid w:val="00F2656A"/>
    <w:rsid w:val="00F30083"/>
    <w:rsid w:val="00F30500"/>
    <w:rsid w:val="00F308D3"/>
    <w:rsid w:val="00F30D1A"/>
    <w:rsid w:val="00F331A6"/>
    <w:rsid w:val="00F33471"/>
    <w:rsid w:val="00F3514D"/>
    <w:rsid w:val="00F35BCE"/>
    <w:rsid w:val="00F36FBC"/>
    <w:rsid w:val="00F375A1"/>
    <w:rsid w:val="00F42216"/>
    <w:rsid w:val="00F42961"/>
    <w:rsid w:val="00F46E00"/>
    <w:rsid w:val="00F512D2"/>
    <w:rsid w:val="00F51846"/>
    <w:rsid w:val="00F52FE2"/>
    <w:rsid w:val="00F54302"/>
    <w:rsid w:val="00F55220"/>
    <w:rsid w:val="00F563AF"/>
    <w:rsid w:val="00F57CFE"/>
    <w:rsid w:val="00F62785"/>
    <w:rsid w:val="00F6331A"/>
    <w:rsid w:val="00F63B2E"/>
    <w:rsid w:val="00F63C64"/>
    <w:rsid w:val="00F63D4D"/>
    <w:rsid w:val="00F63F7A"/>
    <w:rsid w:val="00F645CC"/>
    <w:rsid w:val="00F6555D"/>
    <w:rsid w:val="00F655F9"/>
    <w:rsid w:val="00F66171"/>
    <w:rsid w:val="00F66491"/>
    <w:rsid w:val="00F664D4"/>
    <w:rsid w:val="00F6661B"/>
    <w:rsid w:val="00F666A9"/>
    <w:rsid w:val="00F71382"/>
    <w:rsid w:val="00F71F17"/>
    <w:rsid w:val="00F7359D"/>
    <w:rsid w:val="00F7409A"/>
    <w:rsid w:val="00F75F25"/>
    <w:rsid w:val="00F760D3"/>
    <w:rsid w:val="00F76BA5"/>
    <w:rsid w:val="00F76F5E"/>
    <w:rsid w:val="00F77027"/>
    <w:rsid w:val="00F771F6"/>
    <w:rsid w:val="00F77A30"/>
    <w:rsid w:val="00F808AA"/>
    <w:rsid w:val="00F819A6"/>
    <w:rsid w:val="00F81EA4"/>
    <w:rsid w:val="00F820F4"/>
    <w:rsid w:val="00F825B7"/>
    <w:rsid w:val="00F82F99"/>
    <w:rsid w:val="00F830F0"/>
    <w:rsid w:val="00F840DB"/>
    <w:rsid w:val="00F84909"/>
    <w:rsid w:val="00F854D3"/>
    <w:rsid w:val="00F8556E"/>
    <w:rsid w:val="00F866C9"/>
    <w:rsid w:val="00F8725F"/>
    <w:rsid w:val="00F91195"/>
    <w:rsid w:val="00F922BA"/>
    <w:rsid w:val="00F933F9"/>
    <w:rsid w:val="00F9353D"/>
    <w:rsid w:val="00F935B0"/>
    <w:rsid w:val="00F9386E"/>
    <w:rsid w:val="00F94F77"/>
    <w:rsid w:val="00F95596"/>
    <w:rsid w:val="00FA2083"/>
    <w:rsid w:val="00FA20D7"/>
    <w:rsid w:val="00FA2E9F"/>
    <w:rsid w:val="00FA49B0"/>
    <w:rsid w:val="00FA5544"/>
    <w:rsid w:val="00FA6A42"/>
    <w:rsid w:val="00FA6C95"/>
    <w:rsid w:val="00FA6DA2"/>
    <w:rsid w:val="00FA72EC"/>
    <w:rsid w:val="00FA738F"/>
    <w:rsid w:val="00FB010F"/>
    <w:rsid w:val="00FB0357"/>
    <w:rsid w:val="00FB07E0"/>
    <w:rsid w:val="00FB0FF7"/>
    <w:rsid w:val="00FB1CE6"/>
    <w:rsid w:val="00FB1DBF"/>
    <w:rsid w:val="00FB3654"/>
    <w:rsid w:val="00FB38A0"/>
    <w:rsid w:val="00FB4AD0"/>
    <w:rsid w:val="00FB583D"/>
    <w:rsid w:val="00FB5B64"/>
    <w:rsid w:val="00FB5CA4"/>
    <w:rsid w:val="00FB5D8B"/>
    <w:rsid w:val="00FB60ED"/>
    <w:rsid w:val="00FB6491"/>
    <w:rsid w:val="00FC01A0"/>
    <w:rsid w:val="00FC116F"/>
    <w:rsid w:val="00FC16B3"/>
    <w:rsid w:val="00FC1803"/>
    <w:rsid w:val="00FC2252"/>
    <w:rsid w:val="00FC26DC"/>
    <w:rsid w:val="00FC3324"/>
    <w:rsid w:val="00FC48C6"/>
    <w:rsid w:val="00FC4DB1"/>
    <w:rsid w:val="00FC63E3"/>
    <w:rsid w:val="00FC7B7B"/>
    <w:rsid w:val="00FD0860"/>
    <w:rsid w:val="00FD1952"/>
    <w:rsid w:val="00FD1EE0"/>
    <w:rsid w:val="00FD3E79"/>
    <w:rsid w:val="00FD459C"/>
    <w:rsid w:val="00FD48F0"/>
    <w:rsid w:val="00FD5F41"/>
    <w:rsid w:val="00FD6444"/>
    <w:rsid w:val="00FD66EC"/>
    <w:rsid w:val="00FD6844"/>
    <w:rsid w:val="00FD7C05"/>
    <w:rsid w:val="00FE005B"/>
    <w:rsid w:val="00FE115B"/>
    <w:rsid w:val="00FE16F3"/>
    <w:rsid w:val="00FE1F21"/>
    <w:rsid w:val="00FE391A"/>
    <w:rsid w:val="00FE4AA6"/>
    <w:rsid w:val="00FE5B02"/>
    <w:rsid w:val="00FE631E"/>
    <w:rsid w:val="00FE68B1"/>
    <w:rsid w:val="00FE79DE"/>
    <w:rsid w:val="00FF129C"/>
    <w:rsid w:val="00FF1B41"/>
    <w:rsid w:val="00FF2613"/>
    <w:rsid w:val="00FF2ABC"/>
    <w:rsid w:val="00FF2E3E"/>
    <w:rsid w:val="00FF435F"/>
    <w:rsid w:val="00FF478B"/>
    <w:rsid w:val="00FF55AF"/>
    <w:rsid w:val="00FF5836"/>
    <w:rsid w:val="00FF7D85"/>
    <w:rsid w:val="3F2946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E9F26E4"/>
  <w15:docId w15:val="{21840B1F-24BE-4B17-9F4D-40BFB71C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27348F"/>
    <w:pPr>
      <w:spacing w:after="0" w:line="360" w:lineRule="auto"/>
      <w:ind w:firstLine="709"/>
      <w:jc w:val="both"/>
    </w:pPr>
    <w:rPr>
      <w:rFonts w:ascii="Times New Roman" w:hAnsi="Times New Roman"/>
      <w:sz w:val="28"/>
    </w:rPr>
  </w:style>
  <w:style w:type="paragraph" w:styleId="1">
    <w:name w:val="heading 1"/>
    <w:basedOn w:val="a3"/>
    <w:next w:val="a3"/>
    <w:link w:val="10"/>
    <w:qFormat/>
    <w:rsid w:val="00574DB8"/>
    <w:pPr>
      <w:keepNext/>
      <w:keepLines/>
      <w:contextualSpacing/>
      <w:outlineLvl w:val="0"/>
    </w:pPr>
    <w:rPr>
      <w:rFonts w:ascii="Times New Roman Полужирный" w:eastAsiaTheme="majorEastAsia" w:hAnsi="Times New Roman Полужирный" w:cstheme="majorBidi"/>
      <w:b/>
      <w:szCs w:val="32"/>
      <w:lang w:eastAsia="ru-RU"/>
    </w:rPr>
  </w:style>
  <w:style w:type="paragraph" w:styleId="2">
    <w:name w:val="heading 2"/>
    <w:basedOn w:val="1"/>
    <w:next w:val="a3"/>
    <w:link w:val="20"/>
    <w:qFormat/>
    <w:rsid w:val="00574DB8"/>
    <w:pPr>
      <w:outlineLvl w:val="1"/>
    </w:pPr>
  </w:style>
  <w:style w:type="paragraph" w:styleId="3">
    <w:name w:val="heading 3"/>
    <w:basedOn w:val="a3"/>
    <w:link w:val="30"/>
    <w:qFormat/>
    <w:rsid w:val="00F76BA5"/>
    <w:pPr>
      <w:keepNext/>
      <w:numPr>
        <w:ilvl w:val="2"/>
        <w:numId w:val="2"/>
      </w:numPr>
      <w:outlineLvl w:val="2"/>
    </w:pPr>
    <w:rPr>
      <w:rFonts w:eastAsia="Times New Roman" w:cs="Times New Roman"/>
      <w:b/>
      <w:bCs/>
      <w:szCs w:val="27"/>
      <w:lang w:eastAsia="ru-RU"/>
    </w:rPr>
  </w:style>
  <w:style w:type="paragraph" w:styleId="4">
    <w:name w:val="heading 4"/>
    <w:basedOn w:val="a3"/>
    <w:next w:val="a3"/>
    <w:link w:val="40"/>
    <w:qFormat/>
    <w:rsid w:val="00FC2252"/>
    <w:pPr>
      <w:keepNext/>
      <w:keepLines/>
      <w:numPr>
        <w:ilvl w:val="3"/>
        <w:numId w:val="2"/>
      </w:numPr>
      <w:outlineLvl w:val="3"/>
    </w:pPr>
    <w:rPr>
      <w:rFonts w:eastAsiaTheme="majorEastAsia" w:cstheme="majorBidi"/>
      <w:b/>
      <w:iCs/>
    </w:rPr>
  </w:style>
  <w:style w:type="paragraph" w:styleId="5">
    <w:name w:val="heading 5"/>
    <w:basedOn w:val="a3"/>
    <w:next w:val="a3"/>
    <w:link w:val="50"/>
    <w:uiPriority w:val="9"/>
    <w:qFormat/>
    <w:rsid w:val="0019571A"/>
    <w:pPr>
      <w:keepNext/>
      <w:keepLines/>
      <w:numPr>
        <w:ilvl w:val="4"/>
        <w:numId w:val="2"/>
      </w:numPr>
      <w:outlineLvl w:val="4"/>
    </w:pPr>
    <w:rPr>
      <w:rFonts w:eastAsiaTheme="majorEastAsia" w:cstheme="majorBidi"/>
      <w:b/>
    </w:rPr>
  </w:style>
  <w:style w:type="paragraph" w:styleId="6">
    <w:name w:val="heading 6"/>
    <w:basedOn w:val="a3"/>
    <w:next w:val="a3"/>
    <w:link w:val="60"/>
    <w:uiPriority w:val="9"/>
    <w:qFormat/>
    <w:rsid w:val="00547093"/>
    <w:pPr>
      <w:keepNext/>
      <w:keepLines/>
      <w:numPr>
        <w:ilvl w:val="5"/>
        <w:numId w:val="2"/>
      </w:numPr>
      <w:spacing w:before="40"/>
      <w:outlineLvl w:val="5"/>
    </w:pPr>
    <w:rPr>
      <w:rFonts w:eastAsiaTheme="majorEastAsia" w:cs="Times New Roman"/>
      <w:b/>
    </w:rPr>
  </w:style>
  <w:style w:type="paragraph" w:styleId="7">
    <w:name w:val="heading 7"/>
    <w:basedOn w:val="a3"/>
    <w:next w:val="a3"/>
    <w:link w:val="70"/>
    <w:uiPriority w:val="9"/>
    <w:qFormat/>
    <w:rsid w:val="00E16F08"/>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qFormat/>
    <w:rsid w:val="00E16F0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qFormat/>
    <w:rsid w:val="00E16F0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574DB8"/>
    <w:rPr>
      <w:rFonts w:ascii="Times New Roman Полужирный" w:eastAsiaTheme="majorEastAsia" w:hAnsi="Times New Roman Полужирный" w:cstheme="majorBidi"/>
      <w:b/>
      <w:sz w:val="28"/>
      <w:szCs w:val="32"/>
      <w:lang w:eastAsia="ru-RU"/>
    </w:rPr>
  </w:style>
  <w:style w:type="character" w:customStyle="1" w:styleId="20">
    <w:name w:val="Заголовок 2 Знак"/>
    <w:basedOn w:val="a4"/>
    <w:link w:val="2"/>
    <w:rsid w:val="00574DB8"/>
    <w:rPr>
      <w:rFonts w:ascii="Times New Roman Полужирный" w:eastAsiaTheme="majorEastAsia" w:hAnsi="Times New Roman Полужирный" w:cstheme="majorBidi"/>
      <w:b/>
      <w:sz w:val="28"/>
      <w:szCs w:val="32"/>
      <w:lang w:eastAsia="ru-RU"/>
    </w:rPr>
  </w:style>
  <w:style w:type="character" w:customStyle="1" w:styleId="30">
    <w:name w:val="Заголовок 3 Знак"/>
    <w:basedOn w:val="a4"/>
    <w:link w:val="3"/>
    <w:rsid w:val="00F76BA5"/>
    <w:rPr>
      <w:rFonts w:ascii="Times New Roman" w:eastAsia="Times New Roman" w:hAnsi="Times New Roman" w:cs="Times New Roman"/>
      <w:b/>
      <w:bCs/>
      <w:sz w:val="28"/>
      <w:szCs w:val="27"/>
      <w:lang w:eastAsia="ru-RU"/>
    </w:rPr>
  </w:style>
  <w:style w:type="character" w:customStyle="1" w:styleId="40">
    <w:name w:val="Заголовок 4 Знак"/>
    <w:basedOn w:val="a4"/>
    <w:link w:val="4"/>
    <w:rsid w:val="00FC2252"/>
    <w:rPr>
      <w:rFonts w:ascii="Times New Roman" w:eastAsiaTheme="majorEastAsia" w:hAnsi="Times New Roman" w:cstheme="majorBidi"/>
      <w:b/>
      <w:iCs/>
      <w:sz w:val="28"/>
    </w:rPr>
  </w:style>
  <w:style w:type="character" w:customStyle="1" w:styleId="50">
    <w:name w:val="Заголовок 5 Знак"/>
    <w:basedOn w:val="a4"/>
    <w:link w:val="5"/>
    <w:uiPriority w:val="9"/>
    <w:rsid w:val="0019571A"/>
    <w:rPr>
      <w:rFonts w:ascii="Times New Roman" w:eastAsiaTheme="majorEastAsia" w:hAnsi="Times New Roman" w:cstheme="majorBidi"/>
      <w:b/>
      <w:sz w:val="28"/>
    </w:rPr>
  </w:style>
  <w:style w:type="character" w:customStyle="1" w:styleId="60">
    <w:name w:val="Заголовок 6 Знак"/>
    <w:basedOn w:val="a4"/>
    <w:link w:val="6"/>
    <w:uiPriority w:val="9"/>
    <w:rsid w:val="00547093"/>
    <w:rPr>
      <w:rFonts w:ascii="Times New Roman" w:eastAsiaTheme="majorEastAsia" w:hAnsi="Times New Roman" w:cs="Times New Roman"/>
      <w:b/>
      <w:sz w:val="28"/>
    </w:rPr>
  </w:style>
  <w:style w:type="character" w:customStyle="1" w:styleId="70">
    <w:name w:val="Заголовок 7 Знак"/>
    <w:basedOn w:val="a4"/>
    <w:link w:val="7"/>
    <w:uiPriority w:val="9"/>
    <w:rsid w:val="0027348F"/>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4"/>
    <w:link w:val="8"/>
    <w:uiPriority w:val="9"/>
    <w:rsid w:val="0027348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4"/>
    <w:link w:val="9"/>
    <w:uiPriority w:val="9"/>
    <w:rsid w:val="0027348F"/>
    <w:rPr>
      <w:rFonts w:asciiTheme="majorHAnsi" w:eastAsiaTheme="majorEastAsia" w:hAnsiTheme="majorHAnsi" w:cstheme="majorBidi"/>
      <w:i/>
      <w:iCs/>
      <w:color w:val="272727" w:themeColor="text1" w:themeTint="D8"/>
      <w:sz w:val="21"/>
      <w:szCs w:val="21"/>
    </w:rPr>
  </w:style>
  <w:style w:type="character" w:customStyle="1" w:styleId="210pt">
    <w:name w:val="Основной текст (2) + 10 pt;Курсив"/>
    <w:basedOn w:val="a4"/>
    <w:rsid w:val="000173A3"/>
    <w:rPr>
      <w:rFonts w:ascii="Arial Narrow" w:eastAsia="Arial Narrow" w:hAnsi="Arial Narrow" w:cs="Arial Narrow"/>
      <w:b w:val="0"/>
      <w:bCs w:val="0"/>
      <w:i/>
      <w:iCs/>
      <w:smallCaps w:val="0"/>
      <w:strike w:val="0"/>
      <w:color w:val="000000"/>
      <w:spacing w:val="0"/>
      <w:w w:val="100"/>
      <w:position w:val="0"/>
      <w:sz w:val="20"/>
      <w:szCs w:val="20"/>
      <w:u w:val="none"/>
      <w:lang w:val="ru-RU" w:eastAsia="ru-RU" w:bidi="ru-RU"/>
    </w:rPr>
  </w:style>
  <w:style w:type="character" w:customStyle="1" w:styleId="2210pt">
    <w:name w:val="Основной текст (22) + 10 pt;Не полужирный;Курсив"/>
    <w:basedOn w:val="a4"/>
    <w:rsid w:val="000173A3"/>
    <w:rPr>
      <w:rFonts w:ascii="Arial Narrow" w:eastAsia="Arial Narrow" w:hAnsi="Arial Narrow" w:cs="Arial Narrow"/>
      <w:b/>
      <w:bCs/>
      <w:i/>
      <w:iCs/>
      <w:smallCaps w:val="0"/>
      <w:strike w:val="0"/>
      <w:color w:val="000000"/>
      <w:spacing w:val="0"/>
      <w:w w:val="100"/>
      <w:position w:val="0"/>
      <w:sz w:val="20"/>
      <w:szCs w:val="20"/>
      <w:u w:val="none"/>
      <w:lang w:val="ru-RU" w:eastAsia="ru-RU" w:bidi="ru-RU"/>
    </w:rPr>
  </w:style>
  <w:style w:type="character" w:customStyle="1" w:styleId="7712pt">
    <w:name w:val="Основной текст (77) + 12 pt;Не курсив"/>
    <w:basedOn w:val="a4"/>
    <w:rsid w:val="000173A3"/>
    <w:rPr>
      <w:rFonts w:ascii="Arial Narrow" w:eastAsia="Arial Narrow" w:hAnsi="Arial Narrow" w:cs="Arial Narrow"/>
      <w:b w:val="0"/>
      <w:bCs w:val="0"/>
      <w:i/>
      <w:iCs/>
      <w:smallCaps w:val="0"/>
      <w:strike w:val="0"/>
      <w:color w:val="000000"/>
      <w:spacing w:val="0"/>
      <w:w w:val="100"/>
      <w:position w:val="0"/>
      <w:sz w:val="24"/>
      <w:szCs w:val="24"/>
      <w:u w:val="none"/>
      <w:lang w:val="ru-RU" w:eastAsia="ru-RU" w:bidi="ru-RU"/>
    </w:rPr>
  </w:style>
  <w:style w:type="character" w:customStyle="1" w:styleId="7712pt0">
    <w:name w:val="Основной текст (77) + 12 pt;Полужирный;Не курсив"/>
    <w:basedOn w:val="a4"/>
    <w:rsid w:val="000173A3"/>
    <w:rPr>
      <w:rFonts w:ascii="Arial Narrow" w:eastAsia="Arial Narrow" w:hAnsi="Arial Narrow" w:cs="Arial Narrow"/>
      <w:b/>
      <w:bCs/>
      <w:i/>
      <w:iCs/>
      <w:smallCaps w:val="0"/>
      <w:strike w:val="0"/>
      <w:color w:val="000000"/>
      <w:spacing w:val="0"/>
      <w:w w:val="100"/>
      <w:position w:val="0"/>
      <w:sz w:val="24"/>
      <w:szCs w:val="24"/>
      <w:u w:val="none"/>
      <w:lang w:val="en-US" w:eastAsia="en-US" w:bidi="en-US"/>
    </w:rPr>
  </w:style>
  <w:style w:type="paragraph" w:styleId="a7">
    <w:name w:val="header"/>
    <w:basedOn w:val="a3"/>
    <w:link w:val="a8"/>
    <w:uiPriority w:val="99"/>
    <w:rsid w:val="001B79AB"/>
    <w:pPr>
      <w:tabs>
        <w:tab w:val="center" w:pos="4677"/>
        <w:tab w:val="right" w:pos="9355"/>
      </w:tabs>
      <w:spacing w:line="240" w:lineRule="auto"/>
    </w:pPr>
  </w:style>
  <w:style w:type="character" w:customStyle="1" w:styleId="a8">
    <w:name w:val="Верхний колонтитул Знак"/>
    <w:basedOn w:val="a4"/>
    <w:link w:val="a7"/>
    <w:uiPriority w:val="99"/>
    <w:rsid w:val="0027348F"/>
    <w:rPr>
      <w:rFonts w:ascii="Times New Roman" w:hAnsi="Times New Roman"/>
      <w:sz w:val="28"/>
    </w:rPr>
  </w:style>
  <w:style w:type="paragraph" w:styleId="a9">
    <w:name w:val="footer"/>
    <w:basedOn w:val="a3"/>
    <w:link w:val="aa"/>
    <w:uiPriority w:val="99"/>
    <w:rsid w:val="001B79AB"/>
    <w:pPr>
      <w:tabs>
        <w:tab w:val="center" w:pos="4677"/>
        <w:tab w:val="right" w:pos="9355"/>
      </w:tabs>
      <w:spacing w:line="240" w:lineRule="auto"/>
    </w:pPr>
  </w:style>
  <w:style w:type="character" w:customStyle="1" w:styleId="aa">
    <w:name w:val="Нижний колонтитул Знак"/>
    <w:basedOn w:val="a4"/>
    <w:link w:val="a9"/>
    <w:uiPriority w:val="99"/>
    <w:rsid w:val="0027348F"/>
    <w:rPr>
      <w:rFonts w:ascii="Times New Roman" w:hAnsi="Times New Roman"/>
      <w:sz w:val="28"/>
    </w:rPr>
  </w:style>
  <w:style w:type="table" w:customStyle="1" w:styleId="ab">
    <w:name w:val="Таблица"/>
    <w:basedOn w:val="a5"/>
    <w:uiPriority w:val="99"/>
    <w:rsid w:val="00F6661B"/>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тиль1"/>
    <w:basedOn w:val="a5"/>
    <w:uiPriority w:val="99"/>
    <w:rsid w:val="004B6743"/>
    <w:pPr>
      <w:spacing w:after="0" w:line="240" w:lineRule="auto"/>
    </w:pPr>
    <w:rPr>
      <w:rFonts w:ascii="Times New Roman" w:hAnsi="Times New Roman"/>
      <w:sz w:val="24"/>
    </w:rPr>
    <w:tblPr/>
    <w:tcPr>
      <w:vAlign w:val="center"/>
    </w:tcPr>
  </w:style>
  <w:style w:type="table" w:customStyle="1" w:styleId="ac">
    <w:name w:val="Таблицы Заголовок"/>
    <w:basedOn w:val="a5"/>
    <w:uiPriority w:val="99"/>
    <w:rsid w:val="00AB2C59"/>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Quote"/>
    <w:basedOn w:val="a3"/>
    <w:next w:val="a3"/>
    <w:link w:val="22"/>
    <w:uiPriority w:val="29"/>
    <w:qFormat/>
    <w:rsid w:val="00963778"/>
    <w:pPr>
      <w:spacing w:before="200" w:after="160"/>
      <w:ind w:left="864" w:right="864"/>
      <w:jc w:val="center"/>
    </w:pPr>
    <w:rPr>
      <w:i/>
      <w:iCs/>
      <w:color w:val="404040" w:themeColor="text1" w:themeTint="BF"/>
    </w:rPr>
  </w:style>
  <w:style w:type="character" w:customStyle="1" w:styleId="22">
    <w:name w:val="Цитата 2 Знак"/>
    <w:basedOn w:val="a4"/>
    <w:link w:val="21"/>
    <w:uiPriority w:val="29"/>
    <w:rsid w:val="0027348F"/>
    <w:rPr>
      <w:rFonts w:ascii="Times New Roman" w:hAnsi="Times New Roman"/>
      <w:i/>
      <w:iCs/>
      <w:color w:val="404040" w:themeColor="text1" w:themeTint="BF"/>
      <w:sz w:val="28"/>
    </w:rPr>
  </w:style>
  <w:style w:type="paragraph" w:customStyle="1" w:styleId="ad">
    <w:name w:val="Ссылка"/>
    <w:basedOn w:val="a3"/>
    <w:qFormat/>
    <w:rsid w:val="003468EB"/>
    <w:pPr>
      <w:spacing w:line="240" w:lineRule="auto"/>
    </w:pPr>
    <w:rPr>
      <w:i/>
      <w:color w:val="000000"/>
      <w:sz w:val="24"/>
      <w:szCs w:val="27"/>
    </w:rPr>
  </w:style>
  <w:style w:type="paragraph" w:customStyle="1" w:styleId="a2">
    <w:name w:val="Перечисления цифры"/>
    <w:basedOn w:val="a3"/>
    <w:qFormat/>
    <w:rsid w:val="00EF4F8F"/>
    <w:pPr>
      <w:numPr>
        <w:numId w:val="4"/>
      </w:numPr>
      <w:tabs>
        <w:tab w:val="left" w:pos="992"/>
      </w:tabs>
      <w:contextualSpacing/>
    </w:pPr>
    <w:rPr>
      <w:rFonts w:eastAsiaTheme="minorEastAsia" w:cs="Times New Roman"/>
      <w:color w:val="0D0D0D" w:themeColor="text1" w:themeTint="F2"/>
      <w:lang w:eastAsia="ru-RU"/>
    </w:rPr>
  </w:style>
  <w:style w:type="paragraph" w:customStyle="1" w:styleId="a0">
    <w:name w:val="Перечисления Маркер"/>
    <w:basedOn w:val="a3"/>
    <w:qFormat/>
    <w:rsid w:val="00EF4F8F"/>
    <w:pPr>
      <w:numPr>
        <w:numId w:val="3"/>
      </w:numPr>
      <w:tabs>
        <w:tab w:val="left" w:pos="284"/>
      </w:tabs>
      <w:ind w:left="0" w:firstLine="709"/>
    </w:pPr>
    <w:rPr>
      <w:rFonts w:cs="Times New Roman"/>
      <w:color w:val="0D0D0D" w:themeColor="text1" w:themeTint="F2"/>
    </w:rPr>
  </w:style>
  <w:style w:type="paragraph" w:customStyle="1" w:styleId="a">
    <w:name w:val="Перечисление"/>
    <w:basedOn w:val="a3"/>
    <w:link w:val="ae"/>
    <w:qFormat/>
    <w:rsid w:val="00F55220"/>
    <w:pPr>
      <w:numPr>
        <w:numId w:val="5"/>
      </w:numPr>
      <w:tabs>
        <w:tab w:val="left" w:pos="992"/>
      </w:tabs>
      <w:ind w:left="0" w:firstLine="709"/>
    </w:pPr>
    <w:rPr>
      <w:rFonts w:cs="Times New Roman"/>
      <w:szCs w:val="28"/>
    </w:rPr>
  </w:style>
  <w:style w:type="character" w:customStyle="1" w:styleId="ae">
    <w:name w:val="Перечисление Знак"/>
    <w:basedOn w:val="a4"/>
    <w:link w:val="a"/>
    <w:rsid w:val="00F55220"/>
    <w:rPr>
      <w:rFonts w:ascii="Times New Roman" w:hAnsi="Times New Roman" w:cs="Times New Roman"/>
      <w:sz w:val="28"/>
      <w:szCs w:val="28"/>
    </w:rPr>
  </w:style>
  <w:style w:type="paragraph" w:customStyle="1" w:styleId="af">
    <w:name w:val="Сноска"/>
    <w:basedOn w:val="a3"/>
    <w:link w:val="af0"/>
    <w:qFormat/>
    <w:rsid w:val="000A6E96"/>
    <w:pPr>
      <w:shd w:val="clear" w:color="auto" w:fill="FFFFFF" w:themeFill="background1"/>
      <w:spacing w:line="240" w:lineRule="auto"/>
    </w:pPr>
    <w:rPr>
      <w:rFonts w:cs="Times New Roman"/>
      <w:i/>
      <w:sz w:val="24"/>
      <w:szCs w:val="28"/>
    </w:rPr>
  </w:style>
  <w:style w:type="character" w:customStyle="1" w:styleId="af0">
    <w:name w:val="Сноска Знак"/>
    <w:basedOn w:val="a4"/>
    <w:link w:val="af"/>
    <w:rsid w:val="000A6E96"/>
    <w:rPr>
      <w:rFonts w:ascii="Times New Roman" w:hAnsi="Times New Roman" w:cs="Times New Roman"/>
      <w:i/>
      <w:sz w:val="24"/>
      <w:szCs w:val="28"/>
      <w:shd w:val="clear" w:color="auto" w:fill="FFFFFF" w:themeFill="background1"/>
    </w:rPr>
  </w:style>
  <w:style w:type="paragraph" w:styleId="af1">
    <w:name w:val="Balloon Text"/>
    <w:basedOn w:val="a3"/>
    <w:link w:val="af2"/>
    <w:unhideWhenUsed/>
    <w:rsid w:val="000A6E96"/>
    <w:pPr>
      <w:spacing w:line="240" w:lineRule="auto"/>
    </w:pPr>
    <w:rPr>
      <w:rFonts w:ascii="Tahoma" w:hAnsi="Tahoma" w:cs="Tahoma"/>
      <w:sz w:val="16"/>
      <w:szCs w:val="16"/>
    </w:rPr>
  </w:style>
  <w:style w:type="character" w:customStyle="1" w:styleId="af2">
    <w:name w:val="Текст выноски Знак"/>
    <w:basedOn w:val="a4"/>
    <w:link w:val="af1"/>
    <w:rsid w:val="000A6E96"/>
    <w:rPr>
      <w:rFonts w:ascii="Tahoma" w:hAnsi="Tahoma" w:cs="Tahoma"/>
      <w:sz w:val="16"/>
      <w:szCs w:val="16"/>
    </w:rPr>
  </w:style>
  <w:style w:type="paragraph" w:styleId="12">
    <w:name w:val="toc 1"/>
    <w:basedOn w:val="a3"/>
    <w:next w:val="a3"/>
    <w:autoRedefine/>
    <w:uiPriority w:val="39"/>
    <w:unhideWhenUsed/>
    <w:rsid w:val="00963180"/>
    <w:pPr>
      <w:ind w:firstLine="0"/>
      <w:jc w:val="left"/>
    </w:pPr>
    <w:rPr>
      <w:bCs/>
      <w:iCs/>
      <w:szCs w:val="24"/>
    </w:rPr>
  </w:style>
  <w:style w:type="paragraph" w:styleId="23">
    <w:name w:val="toc 2"/>
    <w:basedOn w:val="a3"/>
    <w:next w:val="a3"/>
    <w:autoRedefine/>
    <w:uiPriority w:val="39"/>
    <w:unhideWhenUsed/>
    <w:rsid w:val="00963180"/>
    <w:pPr>
      <w:ind w:left="442" w:firstLine="0"/>
      <w:jc w:val="left"/>
    </w:pPr>
    <w:rPr>
      <w:bCs/>
    </w:rPr>
  </w:style>
  <w:style w:type="paragraph" w:styleId="31">
    <w:name w:val="toc 3"/>
    <w:basedOn w:val="a3"/>
    <w:next w:val="a3"/>
    <w:autoRedefine/>
    <w:uiPriority w:val="39"/>
    <w:unhideWhenUsed/>
    <w:rsid w:val="001537BD"/>
    <w:pPr>
      <w:ind w:left="560"/>
      <w:jc w:val="left"/>
    </w:pPr>
    <w:rPr>
      <w:rFonts w:asciiTheme="minorHAnsi" w:hAnsiTheme="minorHAnsi"/>
      <w:sz w:val="20"/>
      <w:szCs w:val="20"/>
    </w:rPr>
  </w:style>
  <w:style w:type="character" w:styleId="af3">
    <w:name w:val="Hyperlink"/>
    <w:basedOn w:val="a4"/>
    <w:uiPriority w:val="99"/>
    <w:unhideWhenUsed/>
    <w:rsid w:val="000A6E96"/>
    <w:rPr>
      <w:color w:val="0563C1" w:themeColor="hyperlink"/>
      <w:u w:val="single"/>
    </w:rPr>
  </w:style>
  <w:style w:type="paragraph" w:customStyle="1" w:styleId="af4">
    <w:name w:val="Таблица заголовок"/>
    <w:basedOn w:val="a3"/>
    <w:link w:val="af5"/>
    <w:qFormat/>
    <w:rsid w:val="005B6FD1"/>
    <w:pPr>
      <w:keepNext/>
      <w:suppressAutoHyphens/>
      <w:spacing w:line="240" w:lineRule="auto"/>
      <w:ind w:firstLine="0"/>
      <w:jc w:val="center"/>
    </w:pPr>
    <w:rPr>
      <w:rFonts w:eastAsia="Times New Roman" w:cs="Times New Roman"/>
      <w:b/>
      <w:sz w:val="24"/>
      <w:szCs w:val="20"/>
    </w:rPr>
  </w:style>
  <w:style w:type="character" w:customStyle="1" w:styleId="af5">
    <w:name w:val="Таблица заголовок Знак"/>
    <w:basedOn w:val="a4"/>
    <w:link w:val="af4"/>
    <w:rsid w:val="005B6FD1"/>
    <w:rPr>
      <w:rFonts w:ascii="Times New Roman" w:eastAsia="Times New Roman" w:hAnsi="Times New Roman" w:cs="Times New Roman"/>
      <w:b/>
      <w:sz w:val="24"/>
      <w:szCs w:val="20"/>
    </w:rPr>
  </w:style>
  <w:style w:type="paragraph" w:styleId="af6">
    <w:name w:val="footnote text"/>
    <w:basedOn w:val="a3"/>
    <w:link w:val="af7"/>
    <w:uiPriority w:val="99"/>
    <w:unhideWhenUsed/>
    <w:rsid w:val="000A6E96"/>
    <w:pPr>
      <w:spacing w:line="240" w:lineRule="auto"/>
    </w:pPr>
    <w:rPr>
      <w:rFonts w:cs="Times New Roman"/>
      <w:sz w:val="20"/>
      <w:szCs w:val="20"/>
    </w:rPr>
  </w:style>
  <w:style w:type="character" w:customStyle="1" w:styleId="af7">
    <w:name w:val="Текст сноски Знак"/>
    <w:basedOn w:val="a4"/>
    <w:link w:val="af6"/>
    <w:uiPriority w:val="99"/>
    <w:rsid w:val="000A6E96"/>
    <w:rPr>
      <w:rFonts w:ascii="Times New Roman" w:hAnsi="Times New Roman" w:cs="Times New Roman"/>
      <w:sz w:val="20"/>
      <w:szCs w:val="20"/>
    </w:rPr>
  </w:style>
  <w:style w:type="character" w:styleId="af8">
    <w:name w:val="annotation reference"/>
    <w:basedOn w:val="a4"/>
    <w:uiPriority w:val="99"/>
    <w:rsid w:val="00C312A4"/>
    <w:rPr>
      <w:sz w:val="16"/>
      <w:szCs w:val="16"/>
    </w:rPr>
  </w:style>
  <w:style w:type="paragraph" w:styleId="af9">
    <w:name w:val="annotation text"/>
    <w:basedOn w:val="a3"/>
    <w:link w:val="afa"/>
    <w:rsid w:val="00C312A4"/>
    <w:pPr>
      <w:spacing w:line="240" w:lineRule="auto"/>
    </w:pPr>
    <w:rPr>
      <w:sz w:val="20"/>
      <w:szCs w:val="20"/>
    </w:rPr>
  </w:style>
  <w:style w:type="character" w:customStyle="1" w:styleId="afa">
    <w:name w:val="Текст примечания Знак"/>
    <w:basedOn w:val="a4"/>
    <w:link w:val="af9"/>
    <w:rsid w:val="00C312A4"/>
    <w:rPr>
      <w:rFonts w:ascii="Times New Roman" w:hAnsi="Times New Roman"/>
      <w:sz w:val="20"/>
      <w:szCs w:val="20"/>
    </w:rPr>
  </w:style>
  <w:style w:type="paragraph" w:styleId="afb">
    <w:name w:val="annotation subject"/>
    <w:basedOn w:val="af9"/>
    <w:next w:val="af9"/>
    <w:link w:val="afc"/>
    <w:uiPriority w:val="99"/>
    <w:rsid w:val="00C312A4"/>
    <w:rPr>
      <w:b/>
      <w:bCs/>
    </w:rPr>
  </w:style>
  <w:style w:type="character" w:customStyle="1" w:styleId="afc">
    <w:name w:val="Тема примечания Знак"/>
    <w:basedOn w:val="afa"/>
    <w:link w:val="afb"/>
    <w:uiPriority w:val="99"/>
    <w:rsid w:val="00C312A4"/>
    <w:rPr>
      <w:rFonts w:ascii="Times New Roman" w:hAnsi="Times New Roman"/>
      <w:b/>
      <w:bCs/>
      <w:sz w:val="20"/>
      <w:szCs w:val="20"/>
    </w:rPr>
  </w:style>
  <w:style w:type="paragraph" w:styleId="afd">
    <w:name w:val="caption"/>
    <w:basedOn w:val="a3"/>
    <w:next w:val="a3"/>
    <w:uiPriority w:val="35"/>
    <w:qFormat/>
    <w:rsid w:val="002E3F82"/>
    <w:pPr>
      <w:spacing w:after="200" w:line="240" w:lineRule="auto"/>
    </w:pPr>
    <w:rPr>
      <w:b/>
      <w:bCs/>
      <w:color w:val="5B9BD5" w:themeColor="accent1"/>
      <w:sz w:val="18"/>
      <w:szCs w:val="18"/>
    </w:rPr>
  </w:style>
  <w:style w:type="paragraph" w:customStyle="1" w:styleId="afe">
    <w:name w:val="Таблица текст"/>
    <w:basedOn w:val="a3"/>
    <w:link w:val="aff"/>
    <w:qFormat/>
    <w:rsid w:val="002D1516"/>
    <w:pPr>
      <w:spacing w:line="240" w:lineRule="auto"/>
      <w:ind w:firstLine="0"/>
      <w:jc w:val="left"/>
    </w:pPr>
    <w:rPr>
      <w:sz w:val="24"/>
      <w:szCs w:val="20"/>
      <w:lang w:eastAsia="ru-RU"/>
    </w:rPr>
  </w:style>
  <w:style w:type="character" w:customStyle="1" w:styleId="aff">
    <w:name w:val="Таблица текст Знак"/>
    <w:basedOn w:val="a4"/>
    <w:link w:val="afe"/>
    <w:rsid w:val="002D1516"/>
    <w:rPr>
      <w:rFonts w:ascii="Times New Roman" w:hAnsi="Times New Roman"/>
      <w:sz w:val="24"/>
      <w:szCs w:val="20"/>
      <w:lang w:eastAsia="ru-RU"/>
    </w:rPr>
  </w:style>
  <w:style w:type="paragraph" w:customStyle="1" w:styleId="aff0">
    <w:name w:val="Таблица нумерация"/>
    <w:basedOn w:val="a3"/>
    <w:link w:val="aff1"/>
    <w:qFormat/>
    <w:rsid w:val="00705347"/>
    <w:pPr>
      <w:keepNext/>
      <w:ind w:firstLine="0"/>
    </w:pPr>
  </w:style>
  <w:style w:type="character" w:customStyle="1" w:styleId="aff1">
    <w:name w:val="Таблица нумерация Знак"/>
    <w:basedOn w:val="a4"/>
    <w:link w:val="aff0"/>
    <w:rsid w:val="00705347"/>
    <w:rPr>
      <w:rFonts w:ascii="Times New Roman" w:hAnsi="Times New Roman"/>
      <w:sz w:val="28"/>
    </w:rPr>
  </w:style>
  <w:style w:type="paragraph" w:styleId="aff2">
    <w:name w:val="TOC Heading"/>
    <w:basedOn w:val="1"/>
    <w:next w:val="a3"/>
    <w:uiPriority w:val="39"/>
    <w:unhideWhenUsed/>
    <w:qFormat/>
    <w:rsid w:val="0043485A"/>
    <w:pPr>
      <w:tabs>
        <w:tab w:val="left" w:pos="992"/>
      </w:tabs>
      <w:ind w:firstLine="0"/>
      <w:contextualSpacing w:val="0"/>
      <w:jc w:val="center"/>
      <w:outlineLvl w:val="9"/>
    </w:pPr>
    <w:rPr>
      <w:bCs/>
      <w:szCs w:val="28"/>
    </w:rPr>
  </w:style>
  <w:style w:type="paragraph" w:customStyle="1" w:styleId="13">
    <w:name w:val="Таблица 1нумерация"/>
    <w:basedOn w:val="a3"/>
    <w:link w:val="14"/>
    <w:qFormat/>
    <w:rsid w:val="0043485A"/>
    <w:pPr>
      <w:keepNext/>
      <w:ind w:firstLine="0"/>
    </w:pPr>
    <w:rPr>
      <w:rFonts w:cs="Times New Roman"/>
      <w:szCs w:val="28"/>
    </w:rPr>
  </w:style>
  <w:style w:type="character" w:customStyle="1" w:styleId="14">
    <w:name w:val="Таблица 1нумерация Знак"/>
    <w:basedOn w:val="a4"/>
    <w:link w:val="13"/>
    <w:rsid w:val="0043485A"/>
    <w:rPr>
      <w:rFonts w:ascii="Times New Roman" w:hAnsi="Times New Roman" w:cs="Times New Roman"/>
      <w:sz w:val="28"/>
      <w:szCs w:val="28"/>
    </w:rPr>
  </w:style>
  <w:style w:type="character" w:styleId="aff3">
    <w:name w:val="footnote reference"/>
    <w:basedOn w:val="a4"/>
    <w:uiPriority w:val="99"/>
    <w:unhideWhenUsed/>
    <w:rsid w:val="0043485A"/>
    <w:rPr>
      <w:vertAlign w:val="superscript"/>
    </w:rPr>
  </w:style>
  <w:style w:type="paragraph" w:styleId="aff4">
    <w:name w:val="List Paragraph"/>
    <w:aliases w:val="Bullet List,FooterText,numbered,Ненумерованный список,Цветной список - Акцент 11,Список нумерованный цифры,Use Case List Paragraph,Второй абзац списка,ТЗ список,Абзац списка литеральный,Маркер,Булет1,1Булет,Варианты ответов,Абзац списка1"/>
    <w:basedOn w:val="a3"/>
    <w:link w:val="aff5"/>
    <w:qFormat/>
    <w:rsid w:val="0043485A"/>
    <w:pPr>
      <w:spacing w:after="160" w:line="259" w:lineRule="auto"/>
      <w:ind w:left="720" w:firstLine="0"/>
      <w:contextualSpacing/>
      <w:jc w:val="left"/>
    </w:pPr>
    <w:rPr>
      <w:rFonts w:cs="Times New Roman"/>
      <w:szCs w:val="28"/>
    </w:rPr>
  </w:style>
  <w:style w:type="paragraph" w:customStyle="1" w:styleId="aff6">
    <w:name w:val="Перечисления"/>
    <w:basedOn w:val="a3"/>
    <w:link w:val="aff7"/>
    <w:qFormat/>
    <w:rsid w:val="0043485A"/>
    <w:pPr>
      <w:tabs>
        <w:tab w:val="left" w:pos="992"/>
      </w:tabs>
    </w:pPr>
  </w:style>
  <w:style w:type="character" w:customStyle="1" w:styleId="aff7">
    <w:name w:val="Перечисления Знак"/>
    <w:basedOn w:val="a4"/>
    <w:link w:val="aff6"/>
    <w:rsid w:val="0043485A"/>
    <w:rPr>
      <w:rFonts w:ascii="Times New Roman" w:hAnsi="Times New Roman"/>
      <w:sz w:val="28"/>
    </w:rPr>
  </w:style>
  <w:style w:type="character" w:customStyle="1" w:styleId="fontstyle01">
    <w:name w:val="fontstyle01"/>
    <w:basedOn w:val="a4"/>
    <w:rsid w:val="0043485A"/>
    <w:rPr>
      <w:rFonts w:ascii="PTSans-Regular" w:hAnsi="PTSans-Regular" w:hint="default"/>
      <w:b w:val="0"/>
      <w:bCs w:val="0"/>
      <w:i w:val="0"/>
      <w:iCs w:val="0"/>
      <w:color w:val="231F20"/>
      <w:sz w:val="18"/>
      <w:szCs w:val="18"/>
    </w:rPr>
  </w:style>
  <w:style w:type="paragraph" w:styleId="aff8">
    <w:name w:val="Normal (Web)"/>
    <w:basedOn w:val="a3"/>
    <w:uiPriority w:val="99"/>
    <w:unhideWhenUsed/>
    <w:rsid w:val="0043485A"/>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ff9">
    <w:name w:val="Сноска_"/>
    <w:basedOn w:val="a4"/>
    <w:rsid w:val="00A5042D"/>
    <w:rPr>
      <w:rFonts w:ascii="Times New Roman" w:eastAsia="Times New Roman" w:hAnsi="Times New Roman" w:cs="Times New Roman"/>
      <w:b w:val="0"/>
      <w:bCs w:val="0"/>
      <w:i w:val="0"/>
      <w:iCs w:val="0"/>
      <w:smallCaps w:val="0"/>
      <w:strike w:val="0"/>
      <w:sz w:val="20"/>
      <w:szCs w:val="20"/>
      <w:u w:val="none"/>
    </w:rPr>
  </w:style>
  <w:style w:type="character" w:customStyle="1" w:styleId="affa">
    <w:name w:val="Заголовок Приложения Знак"/>
    <w:basedOn w:val="a4"/>
    <w:link w:val="affb"/>
    <w:rsid w:val="00A5042D"/>
    <w:rPr>
      <w:rFonts w:ascii="Times New Roman" w:eastAsia="Times New Roman" w:hAnsi="Times New Roman" w:cs="Times New Roman"/>
      <w:b/>
      <w:color w:val="000000"/>
      <w:sz w:val="28"/>
      <w:szCs w:val="28"/>
      <w:shd w:val="clear" w:color="auto" w:fill="FFFFFF"/>
    </w:rPr>
  </w:style>
  <w:style w:type="paragraph" w:customStyle="1" w:styleId="affb">
    <w:name w:val="Заголовок Приложения"/>
    <w:basedOn w:val="a3"/>
    <w:next w:val="a3"/>
    <w:link w:val="affa"/>
    <w:rsid w:val="00A5042D"/>
    <w:pPr>
      <w:shd w:val="clear" w:color="auto" w:fill="FFFFFF"/>
      <w:ind w:firstLine="0"/>
      <w:jc w:val="center"/>
    </w:pPr>
    <w:rPr>
      <w:rFonts w:eastAsia="Times New Roman" w:cs="Times New Roman"/>
      <w:b/>
      <w:color w:val="000000"/>
      <w:szCs w:val="28"/>
    </w:rPr>
  </w:style>
  <w:style w:type="character" w:customStyle="1" w:styleId="affc">
    <w:name w:val="Подпись к картинке_"/>
    <w:basedOn w:val="a4"/>
    <w:link w:val="affd"/>
    <w:rsid w:val="00A5042D"/>
    <w:rPr>
      <w:rFonts w:ascii="Times New Roman" w:eastAsia="Times New Roman" w:hAnsi="Times New Roman" w:cs="Times New Roman"/>
      <w:sz w:val="28"/>
      <w:szCs w:val="28"/>
      <w:shd w:val="clear" w:color="auto" w:fill="FFFFFF"/>
    </w:rPr>
  </w:style>
  <w:style w:type="paragraph" w:customStyle="1" w:styleId="affd">
    <w:name w:val="Подпись к картинке"/>
    <w:basedOn w:val="a3"/>
    <w:link w:val="affc"/>
    <w:rsid w:val="00A5042D"/>
    <w:pPr>
      <w:shd w:val="clear" w:color="auto" w:fill="FFFFFF"/>
    </w:pPr>
    <w:rPr>
      <w:rFonts w:eastAsia="Times New Roman" w:cs="Times New Roman"/>
      <w:szCs w:val="28"/>
    </w:rPr>
  </w:style>
  <w:style w:type="character" w:customStyle="1" w:styleId="15">
    <w:name w:val="Заголовок №1_"/>
    <w:basedOn w:val="a4"/>
    <w:link w:val="16"/>
    <w:rsid w:val="00A5042D"/>
    <w:rPr>
      <w:rFonts w:ascii="Times New Roman" w:eastAsia="Times New Roman" w:hAnsi="Times New Roman" w:cs="Times New Roman"/>
      <w:b/>
      <w:bCs/>
      <w:sz w:val="28"/>
      <w:szCs w:val="28"/>
      <w:shd w:val="clear" w:color="auto" w:fill="FFFFFF"/>
    </w:rPr>
  </w:style>
  <w:style w:type="paragraph" w:customStyle="1" w:styleId="16">
    <w:name w:val="Заголовок №1"/>
    <w:basedOn w:val="a3"/>
    <w:link w:val="15"/>
    <w:rsid w:val="00A5042D"/>
    <w:pPr>
      <w:shd w:val="clear" w:color="auto" w:fill="FFFFFF"/>
      <w:spacing w:after="300"/>
      <w:ind w:right="30"/>
      <w:jc w:val="center"/>
      <w:outlineLvl w:val="0"/>
    </w:pPr>
    <w:rPr>
      <w:rFonts w:eastAsia="Times New Roman" w:cs="Times New Roman"/>
      <w:b/>
      <w:bCs/>
      <w:szCs w:val="28"/>
    </w:rPr>
  </w:style>
  <w:style w:type="character" w:customStyle="1" w:styleId="24">
    <w:name w:val="Колонтитул (2)_"/>
    <w:basedOn w:val="a4"/>
    <w:link w:val="25"/>
    <w:rsid w:val="00A5042D"/>
    <w:rPr>
      <w:rFonts w:ascii="Times New Roman" w:eastAsia="Times New Roman" w:hAnsi="Times New Roman" w:cs="Times New Roman"/>
      <w:sz w:val="20"/>
      <w:szCs w:val="20"/>
      <w:shd w:val="clear" w:color="auto" w:fill="FFFFFF"/>
    </w:rPr>
  </w:style>
  <w:style w:type="paragraph" w:customStyle="1" w:styleId="25">
    <w:name w:val="Колонтитул (2)"/>
    <w:basedOn w:val="a3"/>
    <w:link w:val="24"/>
    <w:rsid w:val="00A5042D"/>
    <w:pPr>
      <w:shd w:val="clear" w:color="auto" w:fill="FFFFFF"/>
    </w:pPr>
    <w:rPr>
      <w:rFonts w:eastAsia="Times New Roman" w:cs="Times New Roman"/>
      <w:sz w:val="20"/>
      <w:szCs w:val="20"/>
    </w:rPr>
  </w:style>
  <w:style w:type="table" w:styleId="affe">
    <w:name w:val="Table Grid"/>
    <w:aliases w:val="Table grid,КИК,Стиль 1 ТАБ"/>
    <w:basedOn w:val="a5"/>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
    <w:name w:val="Body Text"/>
    <w:aliases w:val="Знак Знак Знак Знак Знак Знак,Знак,Знак Знак Знак Знак Знак Знак Знак"/>
    <w:basedOn w:val="a3"/>
    <w:link w:val="afff0"/>
    <w:qFormat/>
    <w:rsid w:val="00A5042D"/>
    <w:pPr>
      <w:autoSpaceDE w:val="0"/>
      <w:autoSpaceDN w:val="0"/>
      <w:ind w:left="222"/>
    </w:pPr>
    <w:rPr>
      <w:rFonts w:eastAsia="Times New Roman" w:cs="Times New Roman"/>
      <w:szCs w:val="28"/>
      <w:lang w:eastAsia="ru-RU" w:bidi="ru-RU"/>
    </w:rPr>
  </w:style>
  <w:style w:type="character" w:customStyle="1" w:styleId="afff0">
    <w:name w:val="Основной текст Знак"/>
    <w:aliases w:val="Знак Знак Знак Знак Знак Знак Знак1,Знак Знак,Знак Знак Знак Знак Знак Знак Знак Знак"/>
    <w:basedOn w:val="a4"/>
    <w:link w:val="afff"/>
    <w:rsid w:val="00A5042D"/>
    <w:rPr>
      <w:rFonts w:ascii="Times New Roman" w:eastAsia="Times New Roman" w:hAnsi="Times New Roman" w:cs="Times New Roman"/>
      <w:sz w:val="28"/>
      <w:szCs w:val="28"/>
      <w:lang w:eastAsia="ru-RU" w:bidi="ru-RU"/>
    </w:rPr>
  </w:style>
  <w:style w:type="paragraph" w:customStyle="1" w:styleId="TableParagraph">
    <w:name w:val="Table Paragraph"/>
    <w:basedOn w:val="a3"/>
    <w:qFormat/>
    <w:rsid w:val="00A5042D"/>
    <w:pPr>
      <w:autoSpaceDE w:val="0"/>
      <w:autoSpaceDN w:val="0"/>
      <w:ind w:left="107"/>
    </w:pPr>
    <w:rPr>
      <w:rFonts w:eastAsia="Times New Roman" w:cs="Times New Roman"/>
      <w:sz w:val="22"/>
      <w:lang w:eastAsia="ru-RU" w:bidi="ru-RU"/>
    </w:rPr>
  </w:style>
  <w:style w:type="paragraph" w:customStyle="1" w:styleId="Default">
    <w:name w:val="Default"/>
    <w:rsid w:val="00A5042D"/>
    <w:pPr>
      <w:autoSpaceDE w:val="0"/>
      <w:autoSpaceDN w:val="0"/>
      <w:adjustRightInd w:val="0"/>
      <w:spacing w:after="0" w:line="240" w:lineRule="auto"/>
    </w:pPr>
    <w:rPr>
      <w:rFonts w:ascii="Times New Roman" w:eastAsia="Courier New" w:hAnsi="Times New Roman" w:cs="Times New Roman"/>
      <w:color w:val="000000"/>
      <w:sz w:val="24"/>
      <w:szCs w:val="24"/>
      <w:lang w:eastAsia="ru-RU"/>
    </w:rPr>
  </w:style>
  <w:style w:type="paragraph" w:customStyle="1" w:styleId="PreformattedText">
    <w:name w:val="Preformatted Text"/>
    <w:basedOn w:val="a3"/>
    <w:qFormat/>
    <w:rsid w:val="00A5042D"/>
    <w:rPr>
      <w:rFonts w:ascii="Liberation Mono" w:eastAsia="AR PL SungtiL GB" w:hAnsi="Liberation Mono" w:cs="Liberation Mono"/>
      <w:sz w:val="20"/>
      <w:szCs w:val="20"/>
      <w:lang w:val="en-US" w:eastAsia="zh-CN" w:bidi="hi-IN"/>
    </w:rPr>
  </w:style>
  <w:style w:type="paragraph" w:styleId="afff1">
    <w:name w:val="endnote text"/>
    <w:basedOn w:val="a3"/>
    <w:link w:val="afff2"/>
    <w:unhideWhenUsed/>
    <w:rsid w:val="00A5042D"/>
    <w:rPr>
      <w:rFonts w:eastAsia="Courier New" w:cs="Courier New"/>
      <w:color w:val="000000"/>
      <w:sz w:val="20"/>
      <w:szCs w:val="20"/>
      <w:lang w:eastAsia="ru-RU" w:bidi="ru-RU"/>
    </w:rPr>
  </w:style>
  <w:style w:type="character" w:customStyle="1" w:styleId="afff2">
    <w:name w:val="Текст концевой сноски Знак"/>
    <w:basedOn w:val="a4"/>
    <w:link w:val="afff1"/>
    <w:rsid w:val="00A5042D"/>
    <w:rPr>
      <w:rFonts w:ascii="Times New Roman" w:eastAsia="Courier New" w:hAnsi="Times New Roman" w:cs="Courier New"/>
      <w:color w:val="000000"/>
      <w:sz w:val="20"/>
      <w:szCs w:val="20"/>
      <w:lang w:eastAsia="ru-RU" w:bidi="ru-RU"/>
    </w:rPr>
  </w:style>
  <w:style w:type="character" w:styleId="afff3">
    <w:name w:val="endnote reference"/>
    <w:basedOn w:val="a4"/>
    <w:unhideWhenUsed/>
    <w:rsid w:val="00A5042D"/>
    <w:rPr>
      <w:vertAlign w:val="superscript"/>
    </w:rPr>
  </w:style>
  <w:style w:type="character" w:styleId="afff4">
    <w:name w:val="Placeholder Text"/>
    <w:basedOn w:val="a4"/>
    <w:uiPriority w:val="99"/>
    <w:rsid w:val="00A5042D"/>
    <w:rPr>
      <w:color w:val="808080"/>
    </w:rPr>
  </w:style>
  <w:style w:type="table" w:customStyle="1" w:styleId="17">
    <w:name w:val="Сетка таблицы1"/>
    <w:basedOn w:val="a5"/>
    <w:next w:val="affe"/>
    <w:uiPriority w:val="59"/>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
    <w:basedOn w:val="a5"/>
    <w:next w:val="affe"/>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5"/>
    <w:next w:val="affe"/>
    <w:uiPriority w:val="39"/>
    <w:rsid w:val="0006727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Неразрешенное упоминание1"/>
    <w:basedOn w:val="a4"/>
    <w:uiPriority w:val="99"/>
    <w:semiHidden/>
    <w:unhideWhenUsed/>
    <w:rsid w:val="007345D1"/>
    <w:rPr>
      <w:color w:val="605E5C"/>
      <w:shd w:val="clear" w:color="auto" w:fill="E1DFDD"/>
    </w:rPr>
  </w:style>
  <w:style w:type="paragraph" w:styleId="41">
    <w:name w:val="toc 4"/>
    <w:basedOn w:val="a3"/>
    <w:next w:val="a3"/>
    <w:autoRedefine/>
    <w:uiPriority w:val="39"/>
    <w:unhideWhenUsed/>
    <w:rsid w:val="00D768D3"/>
    <w:pPr>
      <w:ind w:left="840"/>
      <w:jc w:val="left"/>
    </w:pPr>
    <w:rPr>
      <w:rFonts w:asciiTheme="minorHAnsi" w:hAnsiTheme="minorHAnsi"/>
      <w:sz w:val="20"/>
      <w:szCs w:val="20"/>
    </w:rPr>
  </w:style>
  <w:style w:type="paragraph" w:styleId="51">
    <w:name w:val="toc 5"/>
    <w:basedOn w:val="a3"/>
    <w:next w:val="a3"/>
    <w:autoRedefine/>
    <w:uiPriority w:val="39"/>
    <w:unhideWhenUsed/>
    <w:rsid w:val="00D768D3"/>
    <w:pPr>
      <w:ind w:left="1120"/>
      <w:jc w:val="left"/>
    </w:pPr>
    <w:rPr>
      <w:rFonts w:asciiTheme="minorHAnsi" w:hAnsiTheme="minorHAnsi"/>
      <w:sz w:val="20"/>
      <w:szCs w:val="20"/>
    </w:rPr>
  </w:style>
  <w:style w:type="paragraph" w:styleId="61">
    <w:name w:val="toc 6"/>
    <w:basedOn w:val="a3"/>
    <w:next w:val="a3"/>
    <w:autoRedefine/>
    <w:uiPriority w:val="39"/>
    <w:unhideWhenUsed/>
    <w:rsid w:val="00D768D3"/>
    <w:pPr>
      <w:ind w:left="1400"/>
      <w:jc w:val="left"/>
    </w:pPr>
    <w:rPr>
      <w:rFonts w:asciiTheme="minorHAnsi" w:hAnsiTheme="minorHAnsi"/>
      <w:sz w:val="20"/>
      <w:szCs w:val="20"/>
    </w:rPr>
  </w:style>
  <w:style w:type="paragraph" w:styleId="71">
    <w:name w:val="toc 7"/>
    <w:basedOn w:val="a3"/>
    <w:next w:val="a3"/>
    <w:autoRedefine/>
    <w:uiPriority w:val="39"/>
    <w:unhideWhenUsed/>
    <w:rsid w:val="00D768D3"/>
    <w:pPr>
      <w:ind w:left="1680"/>
      <w:jc w:val="left"/>
    </w:pPr>
    <w:rPr>
      <w:rFonts w:asciiTheme="minorHAnsi" w:hAnsiTheme="minorHAnsi"/>
      <w:sz w:val="20"/>
      <w:szCs w:val="20"/>
    </w:rPr>
  </w:style>
  <w:style w:type="paragraph" w:styleId="81">
    <w:name w:val="toc 8"/>
    <w:basedOn w:val="a3"/>
    <w:next w:val="a3"/>
    <w:autoRedefine/>
    <w:uiPriority w:val="39"/>
    <w:unhideWhenUsed/>
    <w:rsid w:val="00D768D3"/>
    <w:pPr>
      <w:ind w:left="1960"/>
      <w:jc w:val="left"/>
    </w:pPr>
    <w:rPr>
      <w:rFonts w:asciiTheme="minorHAnsi" w:hAnsiTheme="minorHAnsi"/>
      <w:sz w:val="20"/>
      <w:szCs w:val="20"/>
    </w:rPr>
  </w:style>
  <w:style w:type="paragraph" w:styleId="91">
    <w:name w:val="toc 9"/>
    <w:basedOn w:val="a3"/>
    <w:next w:val="a3"/>
    <w:autoRedefine/>
    <w:uiPriority w:val="39"/>
    <w:unhideWhenUsed/>
    <w:rsid w:val="00D768D3"/>
    <w:pPr>
      <w:ind w:left="2240"/>
      <w:jc w:val="left"/>
    </w:pPr>
    <w:rPr>
      <w:rFonts w:asciiTheme="minorHAnsi" w:hAnsiTheme="minorHAnsi"/>
      <w:sz w:val="20"/>
      <w:szCs w:val="20"/>
    </w:rPr>
  </w:style>
  <w:style w:type="character" w:customStyle="1" w:styleId="aff5">
    <w:name w:val="Абзац списка Знак"/>
    <w:aliases w:val="Bullet List Знак,FooterText Знак,numbered Знак,Ненумерованный список Знак,Цветной список - Акцент 11 Знак,Список нумерованный цифры Знак,Use Case List Paragraph Знак,Второй абзац списка Знак,ТЗ список Знак,Абзац списка литеральный Знак"/>
    <w:basedOn w:val="a4"/>
    <w:link w:val="aff4"/>
    <w:uiPriority w:val="99"/>
    <w:rsid w:val="000908C0"/>
    <w:rPr>
      <w:rFonts w:ascii="Times New Roman" w:hAnsi="Times New Roman" w:cs="Times New Roman"/>
      <w:sz w:val="28"/>
      <w:szCs w:val="28"/>
    </w:rPr>
  </w:style>
  <w:style w:type="character" w:customStyle="1" w:styleId="normaltextrun">
    <w:name w:val="normaltextrun"/>
    <w:basedOn w:val="a4"/>
    <w:rsid w:val="005A0FDC"/>
  </w:style>
  <w:style w:type="character" w:customStyle="1" w:styleId="eop">
    <w:name w:val="eop"/>
    <w:basedOn w:val="a4"/>
    <w:rsid w:val="005A0FDC"/>
  </w:style>
  <w:style w:type="paragraph" w:customStyle="1" w:styleId="ConsPlusNormal">
    <w:name w:val="ConsPlusNormal"/>
    <w:rsid w:val="00F42961"/>
    <w:pPr>
      <w:widowControl w:val="0"/>
      <w:autoSpaceDE w:val="0"/>
      <w:autoSpaceDN w:val="0"/>
      <w:spacing w:after="0" w:line="240" w:lineRule="auto"/>
    </w:pPr>
    <w:rPr>
      <w:rFonts w:ascii="Calibri" w:eastAsia="Times New Roman" w:hAnsi="Calibri" w:cs="Calibri"/>
      <w:szCs w:val="20"/>
      <w:lang w:eastAsia="ru-RU"/>
    </w:rPr>
  </w:style>
  <w:style w:type="character" w:customStyle="1" w:styleId="27">
    <w:name w:val="Неразрешенное упоминание2"/>
    <w:basedOn w:val="a4"/>
    <w:uiPriority w:val="99"/>
    <w:semiHidden/>
    <w:unhideWhenUsed/>
    <w:rsid w:val="004E2297"/>
    <w:rPr>
      <w:color w:val="605E5C"/>
      <w:shd w:val="clear" w:color="auto" w:fill="E1DFDD"/>
    </w:rPr>
  </w:style>
  <w:style w:type="character" w:styleId="afff5">
    <w:name w:val="Strong"/>
    <w:basedOn w:val="a4"/>
    <w:uiPriority w:val="22"/>
    <w:qFormat/>
    <w:rsid w:val="00774DAD"/>
    <w:rPr>
      <w:b/>
      <w:bCs/>
    </w:rPr>
  </w:style>
  <w:style w:type="numbering" w:customStyle="1" w:styleId="19">
    <w:name w:val="Нет списка1"/>
    <w:next w:val="a6"/>
    <w:uiPriority w:val="99"/>
    <w:semiHidden/>
    <w:unhideWhenUsed/>
    <w:rsid w:val="00581CB0"/>
  </w:style>
  <w:style w:type="table" w:customStyle="1" w:styleId="1a">
    <w:name w:val="Таблица1"/>
    <w:basedOn w:val="a5"/>
    <w:uiPriority w:val="99"/>
    <w:rsid w:val="00581CB0"/>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тиль11"/>
    <w:basedOn w:val="a5"/>
    <w:uiPriority w:val="99"/>
    <w:rsid w:val="00581CB0"/>
    <w:pPr>
      <w:spacing w:after="0" w:line="240" w:lineRule="auto"/>
    </w:pPr>
    <w:rPr>
      <w:rFonts w:ascii="Times New Roman" w:hAnsi="Times New Roman"/>
      <w:sz w:val="24"/>
    </w:rPr>
    <w:tblPr/>
    <w:tcPr>
      <w:vAlign w:val="center"/>
    </w:tcPr>
  </w:style>
  <w:style w:type="table" w:customStyle="1" w:styleId="1b">
    <w:name w:val="Таблицы Заголовок1"/>
    <w:basedOn w:val="a5"/>
    <w:uiPriority w:val="99"/>
    <w:rsid w:val="00581CB0"/>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5"/>
    <w:next w:val="affe"/>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5"/>
    <w:next w:val="affe"/>
    <w:uiPriority w:val="3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Нет списка11"/>
    <w:next w:val="a6"/>
    <w:uiPriority w:val="99"/>
    <w:semiHidden/>
    <w:unhideWhenUsed/>
    <w:rsid w:val="00581CB0"/>
  </w:style>
  <w:style w:type="table" w:customStyle="1" w:styleId="310">
    <w:name w:val="Сетка таблицы31"/>
    <w:basedOn w:val="a5"/>
    <w:next w:val="affe"/>
    <w:uiPriority w:val="59"/>
    <w:rsid w:val="00581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перечисление"/>
    <w:basedOn w:val="a3"/>
    <w:qFormat/>
    <w:rsid w:val="00581CB0"/>
    <w:pPr>
      <w:numPr>
        <w:numId w:val="21"/>
      </w:numPr>
      <w:tabs>
        <w:tab w:val="left" w:pos="964"/>
      </w:tabs>
    </w:pPr>
    <w:rPr>
      <w:rFonts w:eastAsia="Calibri" w:cs="Times New Roman"/>
      <w:sz w:val="24"/>
    </w:rPr>
  </w:style>
  <w:style w:type="paragraph" w:customStyle="1" w:styleId="afff6">
    <w:name w:val="Название таблицы"/>
    <w:basedOn w:val="a3"/>
    <w:link w:val="afff7"/>
    <w:rsid w:val="00581CB0"/>
    <w:pPr>
      <w:keepNext/>
      <w:spacing w:before="240" w:after="240" w:line="240" w:lineRule="auto"/>
      <w:ind w:firstLine="0"/>
      <w:jc w:val="left"/>
    </w:pPr>
    <w:rPr>
      <w:rFonts w:eastAsia="Calibri" w:cs="Times New Roman"/>
      <w:sz w:val="24"/>
    </w:rPr>
  </w:style>
  <w:style w:type="character" w:customStyle="1" w:styleId="afff8">
    <w:name w:val="Таблица Знак"/>
    <w:basedOn w:val="a4"/>
    <w:locked/>
    <w:rsid w:val="00581CB0"/>
    <w:rPr>
      <w:rFonts w:ascii="Times New Roman" w:eastAsia="Times New Roman" w:hAnsi="Times New Roman"/>
      <w:sz w:val="24"/>
      <w:szCs w:val="24"/>
    </w:rPr>
  </w:style>
  <w:style w:type="paragraph" w:customStyle="1" w:styleId="afff9">
    <w:name w:val="Шапка таблицы"/>
    <w:link w:val="afffa"/>
    <w:autoRedefine/>
    <w:rsid w:val="00581CB0"/>
    <w:pPr>
      <w:spacing w:line="360" w:lineRule="auto"/>
      <w:ind w:firstLine="709"/>
      <w:jc w:val="center"/>
    </w:pPr>
    <w:rPr>
      <w:rFonts w:ascii="Times New Roman" w:eastAsia="Times New Roman" w:hAnsi="Times New Roman" w:cs="Times New Roman"/>
      <w:sz w:val="24"/>
      <w:szCs w:val="24"/>
      <w:lang w:eastAsia="ru-RU"/>
    </w:rPr>
  </w:style>
  <w:style w:type="character" w:customStyle="1" w:styleId="afffa">
    <w:name w:val="Шапка таблицы Знак"/>
    <w:basedOn w:val="afff8"/>
    <w:link w:val="afff9"/>
    <w:locked/>
    <w:rsid w:val="00581CB0"/>
    <w:rPr>
      <w:rFonts w:ascii="Times New Roman" w:eastAsia="Times New Roman" w:hAnsi="Times New Roman" w:cs="Times New Roman"/>
      <w:sz w:val="24"/>
      <w:szCs w:val="24"/>
      <w:lang w:eastAsia="ru-RU"/>
    </w:rPr>
  </w:style>
  <w:style w:type="paragraph" w:customStyle="1" w:styleId="afffb">
    <w:name w:val="Для таблиц"/>
    <w:basedOn w:val="a3"/>
    <w:uiPriority w:val="99"/>
    <w:rsid w:val="00581CB0"/>
    <w:pPr>
      <w:spacing w:line="240" w:lineRule="auto"/>
      <w:ind w:firstLine="0"/>
      <w:jc w:val="left"/>
    </w:pPr>
    <w:rPr>
      <w:rFonts w:eastAsia="Calibri" w:cs="Times New Roman"/>
      <w:sz w:val="24"/>
    </w:rPr>
  </w:style>
  <w:style w:type="character" w:customStyle="1" w:styleId="afff7">
    <w:name w:val="Название таблицы Знак"/>
    <w:basedOn w:val="a4"/>
    <w:link w:val="afff6"/>
    <w:locked/>
    <w:rsid w:val="00581CB0"/>
    <w:rPr>
      <w:rFonts w:ascii="Times New Roman" w:eastAsia="Calibri" w:hAnsi="Times New Roman" w:cs="Times New Roman"/>
      <w:sz w:val="24"/>
    </w:rPr>
  </w:style>
  <w:style w:type="paragraph" w:customStyle="1" w:styleId="afffc">
    <w:name w:val="Название рисунка"/>
    <w:basedOn w:val="a3"/>
    <w:rsid w:val="00581CB0"/>
    <w:pPr>
      <w:spacing w:before="120" w:after="240" w:line="240" w:lineRule="auto"/>
      <w:ind w:firstLine="0"/>
      <w:jc w:val="center"/>
    </w:pPr>
    <w:rPr>
      <w:rFonts w:eastAsia="Calibri" w:cs="Times New Roman"/>
      <w:sz w:val="24"/>
    </w:rPr>
  </w:style>
  <w:style w:type="paragraph" w:customStyle="1" w:styleId="1c">
    <w:name w:val="Заголовок1"/>
    <w:basedOn w:val="1"/>
    <w:rsid w:val="00581CB0"/>
    <w:pPr>
      <w:keepNext w:val="0"/>
      <w:numPr>
        <w:ilvl w:val="1"/>
      </w:numPr>
      <w:tabs>
        <w:tab w:val="left" w:pos="709"/>
      </w:tabs>
      <w:suppressAutoHyphens/>
      <w:spacing w:before="240" w:line="288" w:lineRule="auto"/>
      <w:ind w:firstLine="397"/>
      <w:contextualSpacing w:val="0"/>
      <w:jc w:val="center"/>
      <w:textAlignment w:val="baseline"/>
    </w:pPr>
    <w:rPr>
      <w:rFonts w:ascii="Times New Roman" w:eastAsia="Batang" w:hAnsi="Times New Roman" w:cs="Times New Roman"/>
      <w:bCs/>
      <w:caps/>
      <w:color w:val="000000"/>
      <w:kern w:val="1"/>
      <w:sz w:val="24"/>
      <w:szCs w:val="20"/>
      <w:shd w:val="clear" w:color="auto" w:fill="FFFFFF"/>
      <w:lang w:eastAsia="ko-KR"/>
    </w:rPr>
  </w:style>
  <w:style w:type="paragraph" w:customStyle="1" w:styleId="afffd">
    <w:name w:val="Заголовок таблицы"/>
    <w:basedOn w:val="a3"/>
    <w:autoRedefine/>
    <w:rsid w:val="00581CB0"/>
    <w:rPr>
      <w:rFonts w:eastAsia="Times New Roman" w:cs="Times New Roman"/>
      <w:sz w:val="24"/>
      <w:szCs w:val="24"/>
      <w:lang w:eastAsia="ru-RU"/>
    </w:rPr>
  </w:style>
  <w:style w:type="character" w:customStyle="1" w:styleId="121">
    <w:name w:val="Заголовок 1 Знак2"/>
    <w:aliases w:val="Head 1 Знак2,????????? 1 Знак2"/>
    <w:uiPriority w:val="99"/>
    <w:rsid w:val="00581CB0"/>
    <w:rPr>
      <w:rFonts w:ascii="Cambria" w:hAnsi="Cambria"/>
      <w:b/>
      <w:noProof/>
      <w:color w:val="365F91"/>
      <w:sz w:val="28"/>
    </w:rPr>
  </w:style>
  <w:style w:type="table" w:customStyle="1" w:styleId="TableNormal1">
    <w:name w:val="Table Normal1"/>
    <w:uiPriority w:val="99"/>
    <w:semiHidden/>
    <w:rsid w:val="00581CB0"/>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1d">
    <w:name w:val="Текст сноски1"/>
    <w:basedOn w:val="a3"/>
    <w:next w:val="af6"/>
    <w:uiPriority w:val="99"/>
    <w:semiHidden/>
    <w:unhideWhenUsed/>
    <w:rsid w:val="00581CB0"/>
    <w:pPr>
      <w:spacing w:line="240" w:lineRule="auto"/>
      <w:ind w:firstLine="0"/>
      <w:jc w:val="left"/>
    </w:pPr>
    <w:rPr>
      <w:rFonts w:ascii="Calibri" w:eastAsia="Calibri" w:hAnsi="Calibri" w:cs="Times New Roman"/>
      <w:sz w:val="20"/>
      <w:szCs w:val="20"/>
      <w:lang w:eastAsia="ru-RU"/>
    </w:rPr>
  </w:style>
  <w:style w:type="character" w:customStyle="1" w:styleId="1e">
    <w:name w:val="Текст сноски Знак1"/>
    <w:basedOn w:val="a4"/>
    <w:uiPriority w:val="99"/>
    <w:semiHidden/>
    <w:rsid w:val="00581CB0"/>
    <w:rPr>
      <w:rFonts w:ascii="Times New Roman" w:hAnsi="Times New Roman"/>
      <w:sz w:val="20"/>
      <w:szCs w:val="20"/>
      <w:lang w:eastAsia="en-US"/>
    </w:rPr>
  </w:style>
  <w:style w:type="table" w:customStyle="1" w:styleId="TableNormal">
    <w:name w:val="Table Normal"/>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ListParagraphChar">
    <w:name w:val="List Paragraph Char"/>
    <w:aliases w:val="Bullet List Char,FooterText Char,numbered Char,Заговок Марина Char,Bullet Number Char,Индексы Char,Num Bullet 1 Char,Абзац маркированнный Char,Paragraphe de liste1 Char,lp1 Char,SL_Абзац списка Char,Нумерованый список Char"/>
    <w:locked/>
    <w:rsid w:val="00581CB0"/>
    <w:rPr>
      <w:rFonts w:ascii="Times New Roman" w:eastAsia="Times New Roman" w:hAnsi="Times New Roman"/>
      <w:sz w:val="24"/>
      <w:szCs w:val="20"/>
    </w:rPr>
  </w:style>
  <w:style w:type="character" w:styleId="afffe">
    <w:name w:val="FollowedHyperlink"/>
    <w:uiPriority w:val="99"/>
    <w:unhideWhenUsed/>
    <w:rsid w:val="00581CB0"/>
    <w:rPr>
      <w:color w:val="800080"/>
      <w:u w:val="single"/>
    </w:rPr>
  </w:style>
  <w:style w:type="paragraph" w:customStyle="1" w:styleId="msonormal0">
    <w:name w:val="msonormal"/>
    <w:basedOn w:val="a3"/>
    <w:rsid w:val="00581CB0"/>
    <w:pPr>
      <w:spacing w:before="100" w:beforeAutospacing="1" w:after="100" w:afterAutospacing="1"/>
    </w:pPr>
    <w:rPr>
      <w:rFonts w:eastAsia="Times New Roman" w:cs="Times New Roman"/>
      <w:sz w:val="24"/>
      <w:szCs w:val="24"/>
      <w:lang w:eastAsia="ru-RU"/>
    </w:rPr>
  </w:style>
  <w:style w:type="paragraph" w:customStyle="1" w:styleId="xl63">
    <w:name w:val="xl63"/>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8"/>
      <w:szCs w:val="18"/>
      <w:lang w:eastAsia="ru-RU"/>
    </w:rPr>
  </w:style>
  <w:style w:type="paragraph" w:customStyle="1" w:styleId="xl64">
    <w:name w:val="xl64"/>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6"/>
      <w:szCs w:val="16"/>
      <w:lang w:eastAsia="ru-RU"/>
    </w:rPr>
  </w:style>
  <w:style w:type="paragraph" w:customStyle="1" w:styleId="xl65">
    <w:name w:val="xl65"/>
    <w:basedOn w:val="a3"/>
    <w:rsid w:val="00581CB0"/>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eastAsia="Times New Roman" w:cs="Times New Roman"/>
      <w:sz w:val="16"/>
      <w:szCs w:val="16"/>
      <w:lang w:eastAsia="ru-RU"/>
    </w:rPr>
  </w:style>
  <w:style w:type="paragraph" w:customStyle="1" w:styleId="xl66">
    <w:name w:val="xl66"/>
    <w:basedOn w:val="a3"/>
    <w:rsid w:val="00581CB0"/>
    <w:pPr>
      <w:pBdr>
        <w:top w:val="single" w:sz="4" w:space="0" w:color="auto"/>
        <w:left w:val="single" w:sz="4" w:space="0" w:color="auto"/>
        <w:bottom w:val="single" w:sz="4" w:space="0" w:color="auto"/>
        <w:right w:val="single" w:sz="4" w:space="0" w:color="auto"/>
      </w:pBdr>
      <w:shd w:val="clear" w:color="000000" w:fill="F3F3F3"/>
      <w:spacing w:before="100" w:beforeAutospacing="1" w:after="100" w:afterAutospacing="1"/>
      <w:textAlignment w:val="center"/>
    </w:pPr>
    <w:rPr>
      <w:rFonts w:eastAsia="Times New Roman" w:cs="Times New Roman"/>
      <w:sz w:val="16"/>
      <w:szCs w:val="16"/>
      <w:lang w:eastAsia="ru-RU"/>
    </w:rPr>
  </w:style>
  <w:style w:type="paragraph" w:customStyle="1" w:styleId="xl67">
    <w:name w:val="xl67"/>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16"/>
      <w:szCs w:val="16"/>
      <w:lang w:eastAsia="ru-RU"/>
    </w:rPr>
  </w:style>
  <w:style w:type="paragraph" w:styleId="affff">
    <w:name w:val="No Spacing"/>
    <w:link w:val="affff0"/>
    <w:uiPriority w:val="1"/>
    <w:qFormat/>
    <w:rsid w:val="00581CB0"/>
    <w:pPr>
      <w:spacing w:after="0" w:line="240" w:lineRule="auto"/>
    </w:pPr>
    <w:rPr>
      <w:rFonts w:eastAsiaTheme="minorEastAsia"/>
      <w:lang w:eastAsia="ru-RU"/>
    </w:rPr>
  </w:style>
  <w:style w:type="character" w:customStyle="1" w:styleId="affff0">
    <w:name w:val="Без интервала Знак"/>
    <w:basedOn w:val="a4"/>
    <w:link w:val="affff"/>
    <w:uiPriority w:val="1"/>
    <w:rsid w:val="00581CB0"/>
    <w:rPr>
      <w:rFonts w:eastAsiaTheme="minorEastAsia"/>
      <w:lang w:eastAsia="ru-RU"/>
    </w:rPr>
  </w:style>
  <w:style w:type="paragraph" w:styleId="affff1">
    <w:name w:val="Revision"/>
    <w:hidden/>
    <w:uiPriority w:val="99"/>
    <w:semiHidden/>
    <w:rsid w:val="00581CB0"/>
    <w:pPr>
      <w:spacing w:after="0" w:line="240" w:lineRule="auto"/>
    </w:pPr>
    <w:rPr>
      <w:rFonts w:ascii="Times New Roman" w:eastAsia="Calibri" w:hAnsi="Times New Roman" w:cs="Times New Roman"/>
      <w:sz w:val="24"/>
    </w:rPr>
  </w:style>
  <w:style w:type="table" w:customStyle="1" w:styleId="28">
    <w:name w:val="Стиль2"/>
    <w:basedOn w:val="a5"/>
    <w:uiPriority w:val="99"/>
    <w:rsid w:val="00581CB0"/>
    <w:pPr>
      <w:spacing w:after="0" w:line="240" w:lineRule="auto"/>
      <w:jc w:val="righ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Стиль3"/>
    <w:basedOn w:val="a5"/>
    <w:uiPriority w:val="99"/>
    <w:rsid w:val="00581CB0"/>
    <w:pPr>
      <w:spacing w:after="0" w:line="240" w:lineRule="auto"/>
      <w:jc w:val="right"/>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5">
    <w:name w:val="Pa5"/>
    <w:basedOn w:val="Default"/>
    <w:next w:val="Default"/>
    <w:uiPriority w:val="99"/>
    <w:rsid w:val="00760AF0"/>
    <w:pPr>
      <w:spacing w:line="241" w:lineRule="atLeast"/>
    </w:pPr>
    <w:rPr>
      <w:rFonts w:eastAsia="Times New Roman"/>
      <w:color w:val="auto"/>
    </w:rPr>
  </w:style>
  <w:style w:type="paragraph" w:styleId="HTML">
    <w:name w:val="HTML Preformatted"/>
    <w:basedOn w:val="a3"/>
    <w:link w:val="HTML0"/>
    <w:uiPriority w:val="99"/>
    <w:semiHidden/>
    <w:unhideWhenUsed/>
    <w:rsid w:val="00146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4"/>
    <w:link w:val="HTML"/>
    <w:uiPriority w:val="99"/>
    <w:semiHidden/>
    <w:rsid w:val="00146DC2"/>
    <w:rPr>
      <w:rFonts w:ascii="Courier New" w:eastAsia="Times New Roman" w:hAnsi="Courier New" w:cs="Courier New"/>
      <w:sz w:val="20"/>
      <w:szCs w:val="20"/>
      <w:lang w:eastAsia="ru-RU"/>
    </w:rPr>
  </w:style>
  <w:style w:type="character" w:customStyle="1" w:styleId="o">
    <w:name w:val="o"/>
    <w:basedOn w:val="a4"/>
    <w:rsid w:val="00146DC2"/>
  </w:style>
  <w:style w:type="character" w:customStyle="1" w:styleId="p">
    <w:name w:val="p"/>
    <w:basedOn w:val="a4"/>
    <w:rsid w:val="00146DC2"/>
  </w:style>
  <w:style w:type="character" w:customStyle="1" w:styleId="n">
    <w:name w:val="n"/>
    <w:basedOn w:val="a4"/>
    <w:rsid w:val="00146DC2"/>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79504">
      <w:bodyDiv w:val="1"/>
      <w:marLeft w:val="0"/>
      <w:marRight w:val="0"/>
      <w:marTop w:val="0"/>
      <w:marBottom w:val="0"/>
      <w:divBdr>
        <w:top w:val="none" w:sz="0" w:space="0" w:color="auto"/>
        <w:left w:val="none" w:sz="0" w:space="0" w:color="auto"/>
        <w:bottom w:val="none" w:sz="0" w:space="0" w:color="auto"/>
        <w:right w:val="none" w:sz="0" w:space="0" w:color="auto"/>
      </w:divBdr>
      <w:divsChild>
        <w:div w:id="718821502">
          <w:marLeft w:val="0"/>
          <w:marRight w:val="0"/>
          <w:marTop w:val="0"/>
          <w:marBottom w:val="0"/>
          <w:divBdr>
            <w:top w:val="none" w:sz="0" w:space="0" w:color="auto"/>
            <w:left w:val="none" w:sz="0" w:space="0" w:color="auto"/>
            <w:bottom w:val="none" w:sz="0" w:space="0" w:color="auto"/>
            <w:right w:val="none" w:sz="0" w:space="0" w:color="auto"/>
          </w:divBdr>
          <w:divsChild>
            <w:div w:id="15728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3952">
      <w:bodyDiv w:val="1"/>
      <w:marLeft w:val="0"/>
      <w:marRight w:val="0"/>
      <w:marTop w:val="0"/>
      <w:marBottom w:val="0"/>
      <w:divBdr>
        <w:top w:val="none" w:sz="0" w:space="0" w:color="auto"/>
        <w:left w:val="none" w:sz="0" w:space="0" w:color="auto"/>
        <w:bottom w:val="none" w:sz="0" w:space="0" w:color="auto"/>
        <w:right w:val="none" w:sz="0" w:space="0" w:color="auto"/>
      </w:divBdr>
    </w:div>
    <w:div w:id="179706005">
      <w:bodyDiv w:val="1"/>
      <w:marLeft w:val="0"/>
      <w:marRight w:val="0"/>
      <w:marTop w:val="0"/>
      <w:marBottom w:val="0"/>
      <w:divBdr>
        <w:top w:val="none" w:sz="0" w:space="0" w:color="auto"/>
        <w:left w:val="none" w:sz="0" w:space="0" w:color="auto"/>
        <w:bottom w:val="none" w:sz="0" w:space="0" w:color="auto"/>
        <w:right w:val="none" w:sz="0" w:space="0" w:color="auto"/>
      </w:divBdr>
    </w:div>
    <w:div w:id="237440926">
      <w:bodyDiv w:val="1"/>
      <w:marLeft w:val="0"/>
      <w:marRight w:val="0"/>
      <w:marTop w:val="0"/>
      <w:marBottom w:val="0"/>
      <w:divBdr>
        <w:top w:val="none" w:sz="0" w:space="0" w:color="auto"/>
        <w:left w:val="none" w:sz="0" w:space="0" w:color="auto"/>
        <w:bottom w:val="none" w:sz="0" w:space="0" w:color="auto"/>
        <w:right w:val="none" w:sz="0" w:space="0" w:color="auto"/>
      </w:divBdr>
    </w:div>
    <w:div w:id="255524902">
      <w:bodyDiv w:val="1"/>
      <w:marLeft w:val="0"/>
      <w:marRight w:val="0"/>
      <w:marTop w:val="0"/>
      <w:marBottom w:val="0"/>
      <w:divBdr>
        <w:top w:val="none" w:sz="0" w:space="0" w:color="auto"/>
        <w:left w:val="none" w:sz="0" w:space="0" w:color="auto"/>
        <w:bottom w:val="none" w:sz="0" w:space="0" w:color="auto"/>
        <w:right w:val="none" w:sz="0" w:space="0" w:color="auto"/>
      </w:divBdr>
    </w:div>
    <w:div w:id="332341459">
      <w:bodyDiv w:val="1"/>
      <w:marLeft w:val="0"/>
      <w:marRight w:val="0"/>
      <w:marTop w:val="0"/>
      <w:marBottom w:val="0"/>
      <w:divBdr>
        <w:top w:val="none" w:sz="0" w:space="0" w:color="auto"/>
        <w:left w:val="none" w:sz="0" w:space="0" w:color="auto"/>
        <w:bottom w:val="none" w:sz="0" w:space="0" w:color="auto"/>
        <w:right w:val="none" w:sz="0" w:space="0" w:color="auto"/>
      </w:divBdr>
      <w:divsChild>
        <w:div w:id="1706102714">
          <w:marLeft w:val="0"/>
          <w:marRight w:val="0"/>
          <w:marTop w:val="0"/>
          <w:marBottom w:val="0"/>
          <w:divBdr>
            <w:top w:val="none" w:sz="0" w:space="0" w:color="auto"/>
            <w:left w:val="none" w:sz="0" w:space="0" w:color="auto"/>
            <w:bottom w:val="none" w:sz="0" w:space="0" w:color="auto"/>
            <w:right w:val="none" w:sz="0" w:space="0" w:color="auto"/>
          </w:divBdr>
          <w:divsChild>
            <w:div w:id="308172149">
              <w:marLeft w:val="0"/>
              <w:marRight w:val="0"/>
              <w:marTop w:val="0"/>
              <w:marBottom w:val="0"/>
              <w:divBdr>
                <w:top w:val="none" w:sz="0" w:space="0" w:color="auto"/>
                <w:left w:val="none" w:sz="0" w:space="0" w:color="auto"/>
                <w:bottom w:val="none" w:sz="0" w:space="0" w:color="auto"/>
                <w:right w:val="none" w:sz="0" w:space="0" w:color="auto"/>
              </w:divBdr>
            </w:div>
            <w:div w:id="2142841264">
              <w:marLeft w:val="0"/>
              <w:marRight w:val="0"/>
              <w:marTop w:val="0"/>
              <w:marBottom w:val="0"/>
              <w:divBdr>
                <w:top w:val="none" w:sz="0" w:space="0" w:color="auto"/>
                <w:left w:val="none" w:sz="0" w:space="0" w:color="auto"/>
                <w:bottom w:val="none" w:sz="0" w:space="0" w:color="auto"/>
                <w:right w:val="none" w:sz="0" w:space="0" w:color="auto"/>
              </w:divBdr>
            </w:div>
            <w:div w:id="881014300">
              <w:marLeft w:val="0"/>
              <w:marRight w:val="0"/>
              <w:marTop w:val="0"/>
              <w:marBottom w:val="0"/>
              <w:divBdr>
                <w:top w:val="none" w:sz="0" w:space="0" w:color="auto"/>
                <w:left w:val="none" w:sz="0" w:space="0" w:color="auto"/>
                <w:bottom w:val="none" w:sz="0" w:space="0" w:color="auto"/>
                <w:right w:val="none" w:sz="0" w:space="0" w:color="auto"/>
              </w:divBdr>
            </w:div>
            <w:div w:id="1812821281">
              <w:marLeft w:val="0"/>
              <w:marRight w:val="0"/>
              <w:marTop w:val="0"/>
              <w:marBottom w:val="0"/>
              <w:divBdr>
                <w:top w:val="none" w:sz="0" w:space="0" w:color="auto"/>
                <w:left w:val="none" w:sz="0" w:space="0" w:color="auto"/>
                <w:bottom w:val="none" w:sz="0" w:space="0" w:color="auto"/>
                <w:right w:val="none" w:sz="0" w:space="0" w:color="auto"/>
              </w:divBdr>
            </w:div>
            <w:div w:id="558126155">
              <w:marLeft w:val="0"/>
              <w:marRight w:val="0"/>
              <w:marTop w:val="0"/>
              <w:marBottom w:val="0"/>
              <w:divBdr>
                <w:top w:val="none" w:sz="0" w:space="0" w:color="auto"/>
                <w:left w:val="none" w:sz="0" w:space="0" w:color="auto"/>
                <w:bottom w:val="none" w:sz="0" w:space="0" w:color="auto"/>
                <w:right w:val="none" w:sz="0" w:space="0" w:color="auto"/>
              </w:divBdr>
            </w:div>
          </w:divsChild>
        </w:div>
        <w:div w:id="1490174810">
          <w:marLeft w:val="0"/>
          <w:marRight w:val="0"/>
          <w:marTop w:val="0"/>
          <w:marBottom w:val="0"/>
          <w:divBdr>
            <w:top w:val="none" w:sz="0" w:space="0" w:color="auto"/>
            <w:left w:val="none" w:sz="0" w:space="0" w:color="auto"/>
            <w:bottom w:val="none" w:sz="0" w:space="0" w:color="auto"/>
            <w:right w:val="none" w:sz="0" w:space="0" w:color="auto"/>
          </w:divBdr>
        </w:div>
        <w:div w:id="2110809308">
          <w:marLeft w:val="0"/>
          <w:marRight w:val="0"/>
          <w:marTop w:val="0"/>
          <w:marBottom w:val="0"/>
          <w:divBdr>
            <w:top w:val="none" w:sz="0" w:space="0" w:color="auto"/>
            <w:left w:val="none" w:sz="0" w:space="0" w:color="auto"/>
            <w:bottom w:val="none" w:sz="0" w:space="0" w:color="auto"/>
            <w:right w:val="none" w:sz="0" w:space="0" w:color="auto"/>
          </w:divBdr>
        </w:div>
        <w:div w:id="1842312013">
          <w:marLeft w:val="0"/>
          <w:marRight w:val="0"/>
          <w:marTop w:val="0"/>
          <w:marBottom w:val="0"/>
          <w:divBdr>
            <w:top w:val="none" w:sz="0" w:space="0" w:color="auto"/>
            <w:left w:val="none" w:sz="0" w:space="0" w:color="auto"/>
            <w:bottom w:val="none" w:sz="0" w:space="0" w:color="auto"/>
            <w:right w:val="none" w:sz="0" w:space="0" w:color="auto"/>
          </w:divBdr>
        </w:div>
        <w:div w:id="1979144767">
          <w:marLeft w:val="0"/>
          <w:marRight w:val="0"/>
          <w:marTop w:val="0"/>
          <w:marBottom w:val="0"/>
          <w:divBdr>
            <w:top w:val="none" w:sz="0" w:space="0" w:color="auto"/>
            <w:left w:val="none" w:sz="0" w:space="0" w:color="auto"/>
            <w:bottom w:val="none" w:sz="0" w:space="0" w:color="auto"/>
            <w:right w:val="none" w:sz="0" w:space="0" w:color="auto"/>
          </w:divBdr>
        </w:div>
        <w:div w:id="926306784">
          <w:marLeft w:val="0"/>
          <w:marRight w:val="0"/>
          <w:marTop w:val="0"/>
          <w:marBottom w:val="0"/>
          <w:divBdr>
            <w:top w:val="none" w:sz="0" w:space="0" w:color="auto"/>
            <w:left w:val="none" w:sz="0" w:space="0" w:color="auto"/>
            <w:bottom w:val="none" w:sz="0" w:space="0" w:color="auto"/>
            <w:right w:val="none" w:sz="0" w:space="0" w:color="auto"/>
          </w:divBdr>
        </w:div>
        <w:div w:id="199972113">
          <w:marLeft w:val="0"/>
          <w:marRight w:val="0"/>
          <w:marTop w:val="0"/>
          <w:marBottom w:val="0"/>
          <w:divBdr>
            <w:top w:val="none" w:sz="0" w:space="0" w:color="auto"/>
            <w:left w:val="none" w:sz="0" w:space="0" w:color="auto"/>
            <w:bottom w:val="none" w:sz="0" w:space="0" w:color="auto"/>
            <w:right w:val="none" w:sz="0" w:space="0" w:color="auto"/>
          </w:divBdr>
        </w:div>
        <w:div w:id="260725522">
          <w:marLeft w:val="0"/>
          <w:marRight w:val="0"/>
          <w:marTop w:val="0"/>
          <w:marBottom w:val="0"/>
          <w:divBdr>
            <w:top w:val="none" w:sz="0" w:space="0" w:color="auto"/>
            <w:left w:val="none" w:sz="0" w:space="0" w:color="auto"/>
            <w:bottom w:val="none" w:sz="0" w:space="0" w:color="auto"/>
            <w:right w:val="none" w:sz="0" w:space="0" w:color="auto"/>
          </w:divBdr>
        </w:div>
        <w:div w:id="1656301682">
          <w:marLeft w:val="0"/>
          <w:marRight w:val="0"/>
          <w:marTop w:val="0"/>
          <w:marBottom w:val="0"/>
          <w:divBdr>
            <w:top w:val="none" w:sz="0" w:space="0" w:color="auto"/>
            <w:left w:val="none" w:sz="0" w:space="0" w:color="auto"/>
            <w:bottom w:val="none" w:sz="0" w:space="0" w:color="auto"/>
            <w:right w:val="none" w:sz="0" w:space="0" w:color="auto"/>
          </w:divBdr>
        </w:div>
        <w:div w:id="903756474">
          <w:marLeft w:val="0"/>
          <w:marRight w:val="0"/>
          <w:marTop w:val="0"/>
          <w:marBottom w:val="0"/>
          <w:divBdr>
            <w:top w:val="none" w:sz="0" w:space="0" w:color="auto"/>
            <w:left w:val="none" w:sz="0" w:space="0" w:color="auto"/>
            <w:bottom w:val="none" w:sz="0" w:space="0" w:color="auto"/>
            <w:right w:val="none" w:sz="0" w:space="0" w:color="auto"/>
          </w:divBdr>
        </w:div>
        <w:div w:id="37172614">
          <w:marLeft w:val="0"/>
          <w:marRight w:val="0"/>
          <w:marTop w:val="0"/>
          <w:marBottom w:val="0"/>
          <w:divBdr>
            <w:top w:val="none" w:sz="0" w:space="0" w:color="auto"/>
            <w:left w:val="none" w:sz="0" w:space="0" w:color="auto"/>
            <w:bottom w:val="none" w:sz="0" w:space="0" w:color="auto"/>
            <w:right w:val="none" w:sz="0" w:space="0" w:color="auto"/>
          </w:divBdr>
        </w:div>
        <w:div w:id="2124569261">
          <w:marLeft w:val="0"/>
          <w:marRight w:val="0"/>
          <w:marTop w:val="0"/>
          <w:marBottom w:val="0"/>
          <w:divBdr>
            <w:top w:val="none" w:sz="0" w:space="0" w:color="auto"/>
            <w:left w:val="none" w:sz="0" w:space="0" w:color="auto"/>
            <w:bottom w:val="none" w:sz="0" w:space="0" w:color="auto"/>
            <w:right w:val="none" w:sz="0" w:space="0" w:color="auto"/>
          </w:divBdr>
        </w:div>
        <w:div w:id="1358121136">
          <w:marLeft w:val="0"/>
          <w:marRight w:val="0"/>
          <w:marTop w:val="0"/>
          <w:marBottom w:val="0"/>
          <w:divBdr>
            <w:top w:val="none" w:sz="0" w:space="0" w:color="auto"/>
            <w:left w:val="none" w:sz="0" w:space="0" w:color="auto"/>
            <w:bottom w:val="none" w:sz="0" w:space="0" w:color="auto"/>
            <w:right w:val="none" w:sz="0" w:space="0" w:color="auto"/>
          </w:divBdr>
        </w:div>
        <w:div w:id="557281321">
          <w:marLeft w:val="0"/>
          <w:marRight w:val="0"/>
          <w:marTop w:val="0"/>
          <w:marBottom w:val="0"/>
          <w:divBdr>
            <w:top w:val="none" w:sz="0" w:space="0" w:color="auto"/>
            <w:left w:val="none" w:sz="0" w:space="0" w:color="auto"/>
            <w:bottom w:val="none" w:sz="0" w:space="0" w:color="auto"/>
            <w:right w:val="none" w:sz="0" w:space="0" w:color="auto"/>
          </w:divBdr>
        </w:div>
        <w:div w:id="77603109">
          <w:marLeft w:val="0"/>
          <w:marRight w:val="0"/>
          <w:marTop w:val="0"/>
          <w:marBottom w:val="0"/>
          <w:divBdr>
            <w:top w:val="none" w:sz="0" w:space="0" w:color="auto"/>
            <w:left w:val="none" w:sz="0" w:space="0" w:color="auto"/>
            <w:bottom w:val="none" w:sz="0" w:space="0" w:color="auto"/>
            <w:right w:val="none" w:sz="0" w:space="0" w:color="auto"/>
          </w:divBdr>
        </w:div>
        <w:div w:id="187184479">
          <w:marLeft w:val="0"/>
          <w:marRight w:val="0"/>
          <w:marTop w:val="0"/>
          <w:marBottom w:val="0"/>
          <w:divBdr>
            <w:top w:val="none" w:sz="0" w:space="0" w:color="auto"/>
            <w:left w:val="none" w:sz="0" w:space="0" w:color="auto"/>
            <w:bottom w:val="none" w:sz="0" w:space="0" w:color="auto"/>
            <w:right w:val="none" w:sz="0" w:space="0" w:color="auto"/>
          </w:divBdr>
        </w:div>
        <w:div w:id="182667005">
          <w:marLeft w:val="0"/>
          <w:marRight w:val="0"/>
          <w:marTop w:val="0"/>
          <w:marBottom w:val="0"/>
          <w:divBdr>
            <w:top w:val="none" w:sz="0" w:space="0" w:color="auto"/>
            <w:left w:val="none" w:sz="0" w:space="0" w:color="auto"/>
            <w:bottom w:val="none" w:sz="0" w:space="0" w:color="auto"/>
            <w:right w:val="none" w:sz="0" w:space="0" w:color="auto"/>
          </w:divBdr>
        </w:div>
        <w:div w:id="2058162038">
          <w:marLeft w:val="0"/>
          <w:marRight w:val="0"/>
          <w:marTop w:val="0"/>
          <w:marBottom w:val="0"/>
          <w:divBdr>
            <w:top w:val="none" w:sz="0" w:space="0" w:color="auto"/>
            <w:left w:val="none" w:sz="0" w:space="0" w:color="auto"/>
            <w:bottom w:val="none" w:sz="0" w:space="0" w:color="auto"/>
            <w:right w:val="none" w:sz="0" w:space="0" w:color="auto"/>
          </w:divBdr>
        </w:div>
        <w:div w:id="531192560">
          <w:marLeft w:val="0"/>
          <w:marRight w:val="0"/>
          <w:marTop w:val="0"/>
          <w:marBottom w:val="0"/>
          <w:divBdr>
            <w:top w:val="none" w:sz="0" w:space="0" w:color="auto"/>
            <w:left w:val="none" w:sz="0" w:space="0" w:color="auto"/>
            <w:bottom w:val="none" w:sz="0" w:space="0" w:color="auto"/>
            <w:right w:val="none" w:sz="0" w:space="0" w:color="auto"/>
          </w:divBdr>
        </w:div>
        <w:div w:id="1113287164">
          <w:marLeft w:val="0"/>
          <w:marRight w:val="0"/>
          <w:marTop w:val="0"/>
          <w:marBottom w:val="0"/>
          <w:divBdr>
            <w:top w:val="none" w:sz="0" w:space="0" w:color="auto"/>
            <w:left w:val="none" w:sz="0" w:space="0" w:color="auto"/>
            <w:bottom w:val="none" w:sz="0" w:space="0" w:color="auto"/>
            <w:right w:val="none" w:sz="0" w:space="0" w:color="auto"/>
          </w:divBdr>
        </w:div>
        <w:div w:id="413404736">
          <w:marLeft w:val="0"/>
          <w:marRight w:val="0"/>
          <w:marTop w:val="0"/>
          <w:marBottom w:val="0"/>
          <w:divBdr>
            <w:top w:val="none" w:sz="0" w:space="0" w:color="auto"/>
            <w:left w:val="none" w:sz="0" w:space="0" w:color="auto"/>
            <w:bottom w:val="none" w:sz="0" w:space="0" w:color="auto"/>
            <w:right w:val="none" w:sz="0" w:space="0" w:color="auto"/>
          </w:divBdr>
        </w:div>
        <w:div w:id="1144464899">
          <w:marLeft w:val="0"/>
          <w:marRight w:val="0"/>
          <w:marTop w:val="0"/>
          <w:marBottom w:val="0"/>
          <w:divBdr>
            <w:top w:val="none" w:sz="0" w:space="0" w:color="auto"/>
            <w:left w:val="none" w:sz="0" w:space="0" w:color="auto"/>
            <w:bottom w:val="none" w:sz="0" w:space="0" w:color="auto"/>
            <w:right w:val="none" w:sz="0" w:space="0" w:color="auto"/>
          </w:divBdr>
        </w:div>
        <w:div w:id="1307779155">
          <w:marLeft w:val="0"/>
          <w:marRight w:val="0"/>
          <w:marTop w:val="0"/>
          <w:marBottom w:val="0"/>
          <w:divBdr>
            <w:top w:val="none" w:sz="0" w:space="0" w:color="auto"/>
            <w:left w:val="none" w:sz="0" w:space="0" w:color="auto"/>
            <w:bottom w:val="none" w:sz="0" w:space="0" w:color="auto"/>
            <w:right w:val="none" w:sz="0" w:space="0" w:color="auto"/>
          </w:divBdr>
        </w:div>
        <w:div w:id="804783526">
          <w:marLeft w:val="0"/>
          <w:marRight w:val="0"/>
          <w:marTop w:val="0"/>
          <w:marBottom w:val="0"/>
          <w:divBdr>
            <w:top w:val="none" w:sz="0" w:space="0" w:color="auto"/>
            <w:left w:val="none" w:sz="0" w:space="0" w:color="auto"/>
            <w:bottom w:val="none" w:sz="0" w:space="0" w:color="auto"/>
            <w:right w:val="none" w:sz="0" w:space="0" w:color="auto"/>
          </w:divBdr>
        </w:div>
        <w:div w:id="702677355">
          <w:marLeft w:val="0"/>
          <w:marRight w:val="0"/>
          <w:marTop w:val="0"/>
          <w:marBottom w:val="0"/>
          <w:divBdr>
            <w:top w:val="none" w:sz="0" w:space="0" w:color="auto"/>
            <w:left w:val="none" w:sz="0" w:space="0" w:color="auto"/>
            <w:bottom w:val="none" w:sz="0" w:space="0" w:color="auto"/>
            <w:right w:val="none" w:sz="0" w:space="0" w:color="auto"/>
          </w:divBdr>
        </w:div>
        <w:div w:id="2121021727">
          <w:marLeft w:val="0"/>
          <w:marRight w:val="0"/>
          <w:marTop w:val="0"/>
          <w:marBottom w:val="0"/>
          <w:divBdr>
            <w:top w:val="none" w:sz="0" w:space="0" w:color="auto"/>
            <w:left w:val="none" w:sz="0" w:space="0" w:color="auto"/>
            <w:bottom w:val="none" w:sz="0" w:space="0" w:color="auto"/>
            <w:right w:val="none" w:sz="0" w:space="0" w:color="auto"/>
          </w:divBdr>
        </w:div>
        <w:div w:id="2072802007">
          <w:marLeft w:val="0"/>
          <w:marRight w:val="0"/>
          <w:marTop w:val="0"/>
          <w:marBottom w:val="0"/>
          <w:divBdr>
            <w:top w:val="none" w:sz="0" w:space="0" w:color="auto"/>
            <w:left w:val="none" w:sz="0" w:space="0" w:color="auto"/>
            <w:bottom w:val="none" w:sz="0" w:space="0" w:color="auto"/>
            <w:right w:val="none" w:sz="0" w:space="0" w:color="auto"/>
          </w:divBdr>
        </w:div>
        <w:div w:id="1095441799">
          <w:marLeft w:val="0"/>
          <w:marRight w:val="0"/>
          <w:marTop w:val="0"/>
          <w:marBottom w:val="0"/>
          <w:divBdr>
            <w:top w:val="none" w:sz="0" w:space="0" w:color="auto"/>
            <w:left w:val="none" w:sz="0" w:space="0" w:color="auto"/>
            <w:bottom w:val="none" w:sz="0" w:space="0" w:color="auto"/>
            <w:right w:val="none" w:sz="0" w:space="0" w:color="auto"/>
          </w:divBdr>
        </w:div>
        <w:div w:id="1578707853">
          <w:marLeft w:val="0"/>
          <w:marRight w:val="0"/>
          <w:marTop w:val="0"/>
          <w:marBottom w:val="0"/>
          <w:divBdr>
            <w:top w:val="none" w:sz="0" w:space="0" w:color="auto"/>
            <w:left w:val="none" w:sz="0" w:space="0" w:color="auto"/>
            <w:bottom w:val="none" w:sz="0" w:space="0" w:color="auto"/>
            <w:right w:val="none" w:sz="0" w:space="0" w:color="auto"/>
          </w:divBdr>
        </w:div>
        <w:div w:id="1475416066">
          <w:marLeft w:val="0"/>
          <w:marRight w:val="0"/>
          <w:marTop w:val="0"/>
          <w:marBottom w:val="0"/>
          <w:divBdr>
            <w:top w:val="none" w:sz="0" w:space="0" w:color="auto"/>
            <w:left w:val="none" w:sz="0" w:space="0" w:color="auto"/>
            <w:bottom w:val="none" w:sz="0" w:space="0" w:color="auto"/>
            <w:right w:val="none" w:sz="0" w:space="0" w:color="auto"/>
          </w:divBdr>
        </w:div>
        <w:div w:id="964192314">
          <w:marLeft w:val="0"/>
          <w:marRight w:val="0"/>
          <w:marTop w:val="0"/>
          <w:marBottom w:val="0"/>
          <w:divBdr>
            <w:top w:val="none" w:sz="0" w:space="0" w:color="auto"/>
            <w:left w:val="none" w:sz="0" w:space="0" w:color="auto"/>
            <w:bottom w:val="none" w:sz="0" w:space="0" w:color="auto"/>
            <w:right w:val="none" w:sz="0" w:space="0" w:color="auto"/>
          </w:divBdr>
        </w:div>
        <w:div w:id="845635921">
          <w:marLeft w:val="0"/>
          <w:marRight w:val="0"/>
          <w:marTop w:val="0"/>
          <w:marBottom w:val="0"/>
          <w:divBdr>
            <w:top w:val="none" w:sz="0" w:space="0" w:color="auto"/>
            <w:left w:val="none" w:sz="0" w:space="0" w:color="auto"/>
            <w:bottom w:val="none" w:sz="0" w:space="0" w:color="auto"/>
            <w:right w:val="none" w:sz="0" w:space="0" w:color="auto"/>
          </w:divBdr>
          <w:divsChild>
            <w:div w:id="459421411">
              <w:marLeft w:val="0"/>
              <w:marRight w:val="0"/>
              <w:marTop w:val="0"/>
              <w:marBottom w:val="0"/>
              <w:divBdr>
                <w:top w:val="none" w:sz="0" w:space="0" w:color="auto"/>
                <w:left w:val="none" w:sz="0" w:space="0" w:color="auto"/>
                <w:bottom w:val="none" w:sz="0" w:space="0" w:color="auto"/>
                <w:right w:val="none" w:sz="0" w:space="0" w:color="auto"/>
              </w:divBdr>
            </w:div>
            <w:div w:id="759179240">
              <w:marLeft w:val="0"/>
              <w:marRight w:val="0"/>
              <w:marTop w:val="0"/>
              <w:marBottom w:val="0"/>
              <w:divBdr>
                <w:top w:val="none" w:sz="0" w:space="0" w:color="auto"/>
                <w:left w:val="none" w:sz="0" w:space="0" w:color="auto"/>
                <w:bottom w:val="none" w:sz="0" w:space="0" w:color="auto"/>
                <w:right w:val="none" w:sz="0" w:space="0" w:color="auto"/>
              </w:divBdr>
            </w:div>
            <w:div w:id="800342796">
              <w:marLeft w:val="0"/>
              <w:marRight w:val="0"/>
              <w:marTop w:val="0"/>
              <w:marBottom w:val="0"/>
              <w:divBdr>
                <w:top w:val="none" w:sz="0" w:space="0" w:color="auto"/>
                <w:left w:val="none" w:sz="0" w:space="0" w:color="auto"/>
                <w:bottom w:val="none" w:sz="0" w:space="0" w:color="auto"/>
                <w:right w:val="none" w:sz="0" w:space="0" w:color="auto"/>
              </w:divBdr>
            </w:div>
          </w:divsChild>
        </w:div>
        <w:div w:id="12461714">
          <w:marLeft w:val="0"/>
          <w:marRight w:val="0"/>
          <w:marTop w:val="0"/>
          <w:marBottom w:val="0"/>
          <w:divBdr>
            <w:top w:val="none" w:sz="0" w:space="0" w:color="auto"/>
            <w:left w:val="none" w:sz="0" w:space="0" w:color="auto"/>
            <w:bottom w:val="none" w:sz="0" w:space="0" w:color="auto"/>
            <w:right w:val="none" w:sz="0" w:space="0" w:color="auto"/>
          </w:divBdr>
          <w:divsChild>
            <w:div w:id="1430082039">
              <w:marLeft w:val="0"/>
              <w:marRight w:val="0"/>
              <w:marTop w:val="0"/>
              <w:marBottom w:val="0"/>
              <w:divBdr>
                <w:top w:val="none" w:sz="0" w:space="0" w:color="auto"/>
                <w:left w:val="none" w:sz="0" w:space="0" w:color="auto"/>
                <w:bottom w:val="none" w:sz="0" w:space="0" w:color="auto"/>
                <w:right w:val="none" w:sz="0" w:space="0" w:color="auto"/>
              </w:divBdr>
            </w:div>
          </w:divsChild>
        </w:div>
        <w:div w:id="1106198598">
          <w:marLeft w:val="0"/>
          <w:marRight w:val="0"/>
          <w:marTop w:val="0"/>
          <w:marBottom w:val="0"/>
          <w:divBdr>
            <w:top w:val="none" w:sz="0" w:space="0" w:color="auto"/>
            <w:left w:val="none" w:sz="0" w:space="0" w:color="auto"/>
            <w:bottom w:val="none" w:sz="0" w:space="0" w:color="auto"/>
            <w:right w:val="none" w:sz="0" w:space="0" w:color="auto"/>
          </w:divBdr>
          <w:divsChild>
            <w:div w:id="1206603080">
              <w:marLeft w:val="0"/>
              <w:marRight w:val="0"/>
              <w:marTop w:val="0"/>
              <w:marBottom w:val="0"/>
              <w:divBdr>
                <w:top w:val="none" w:sz="0" w:space="0" w:color="auto"/>
                <w:left w:val="none" w:sz="0" w:space="0" w:color="auto"/>
                <w:bottom w:val="none" w:sz="0" w:space="0" w:color="auto"/>
                <w:right w:val="none" w:sz="0" w:space="0" w:color="auto"/>
              </w:divBdr>
            </w:div>
            <w:div w:id="1843006808">
              <w:marLeft w:val="0"/>
              <w:marRight w:val="0"/>
              <w:marTop w:val="0"/>
              <w:marBottom w:val="0"/>
              <w:divBdr>
                <w:top w:val="none" w:sz="0" w:space="0" w:color="auto"/>
                <w:left w:val="none" w:sz="0" w:space="0" w:color="auto"/>
                <w:bottom w:val="none" w:sz="0" w:space="0" w:color="auto"/>
                <w:right w:val="none" w:sz="0" w:space="0" w:color="auto"/>
              </w:divBdr>
            </w:div>
            <w:div w:id="891769300">
              <w:marLeft w:val="0"/>
              <w:marRight w:val="0"/>
              <w:marTop w:val="0"/>
              <w:marBottom w:val="0"/>
              <w:divBdr>
                <w:top w:val="none" w:sz="0" w:space="0" w:color="auto"/>
                <w:left w:val="none" w:sz="0" w:space="0" w:color="auto"/>
                <w:bottom w:val="none" w:sz="0" w:space="0" w:color="auto"/>
                <w:right w:val="none" w:sz="0" w:space="0" w:color="auto"/>
              </w:divBdr>
            </w:div>
          </w:divsChild>
        </w:div>
        <w:div w:id="817918530">
          <w:marLeft w:val="0"/>
          <w:marRight w:val="0"/>
          <w:marTop w:val="0"/>
          <w:marBottom w:val="0"/>
          <w:divBdr>
            <w:top w:val="none" w:sz="0" w:space="0" w:color="auto"/>
            <w:left w:val="none" w:sz="0" w:space="0" w:color="auto"/>
            <w:bottom w:val="none" w:sz="0" w:space="0" w:color="auto"/>
            <w:right w:val="none" w:sz="0" w:space="0" w:color="auto"/>
          </w:divBdr>
          <w:divsChild>
            <w:div w:id="1295911874">
              <w:marLeft w:val="0"/>
              <w:marRight w:val="0"/>
              <w:marTop w:val="0"/>
              <w:marBottom w:val="0"/>
              <w:divBdr>
                <w:top w:val="none" w:sz="0" w:space="0" w:color="auto"/>
                <w:left w:val="none" w:sz="0" w:space="0" w:color="auto"/>
                <w:bottom w:val="none" w:sz="0" w:space="0" w:color="auto"/>
                <w:right w:val="none" w:sz="0" w:space="0" w:color="auto"/>
              </w:divBdr>
            </w:div>
            <w:div w:id="1207058518">
              <w:marLeft w:val="0"/>
              <w:marRight w:val="0"/>
              <w:marTop w:val="0"/>
              <w:marBottom w:val="0"/>
              <w:divBdr>
                <w:top w:val="none" w:sz="0" w:space="0" w:color="auto"/>
                <w:left w:val="none" w:sz="0" w:space="0" w:color="auto"/>
                <w:bottom w:val="none" w:sz="0" w:space="0" w:color="auto"/>
                <w:right w:val="none" w:sz="0" w:space="0" w:color="auto"/>
              </w:divBdr>
            </w:div>
            <w:div w:id="1212965038">
              <w:marLeft w:val="0"/>
              <w:marRight w:val="0"/>
              <w:marTop w:val="0"/>
              <w:marBottom w:val="0"/>
              <w:divBdr>
                <w:top w:val="none" w:sz="0" w:space="0" w:color="auto"/>
                <w:left w:val="none" w:sz="0" w:space="0" w:color="auto"/>
                <w:bottom w:val="none" w:sz="0" w:space="0" w:color="auto"/>
                <w:right w:val="none" w:sz="0" w:space="0" w:color="auto"/>
              </w:divBdr>
            </w:div>
            <w:div w:id="991062305">
              <w:marLeft w:val="0"/>
              <w:marRight w:val="0"/>
              <w:marTop w:val="0"/>
              <w:marBottom w:val="0"/>
              <w:divBdr>
                <w:top w:val="none" w:sz="0" w:space="0" w:color="auto"/>
                <w:left w:val="none" w:sz="0" w:space="0" w:color="auto"/>
                <w:bottom w:val="none" w:sz="0" w:space="0" w:color="auto"/>
                <w:right w:val="none" w:sz="0" w:space="0" w:color="auto"/>
              </w:divBdr>
            </w:div>
          </w:divsChild>
        </w:div>
        <w:div w:id="2121486473">
          <w:marLeft w:val="0"/>
          <w:marRight w:val="0"/>
          <w:marTop w:val="0"/>
          <w:marBottom w:val="0"/>
          <w:divBdr>
            <w:top w:val="none" w:sz="0" w:space="0" w:color="auto"/>
            <w:left w:val="none" w:sz="0" w:space="0" w:color="auto"/>
            <w:bottom w:val="none" w:sz="0" w:space="0" w:color="auto"/>
            <w:right w:val="none" w:sz="0" w:space="0" w:color="auto"/>
          </w:divBdr>
          <w:divsChild>
            <w:div w:id="75980104">
              <w:marLeft w:val="0"/>
              <w:marRight w:val="0"/>
              <w:marTop w:val="0"/>
              <w:marBottom w:val="0"/>
              <w:divBdr>
                <w:top w:val="none" w:sz="0" w:space="0" w:color="auto"/>
                <w:left w:val="none" w:sz="0" w:space="0" w:color="auto"/>
                <w:bottom w:val="none" w:sz="0" w:space="0" w:color="auto"/>
                <w:right w:val="none" w:sz="0" w:space="0" w:color="auto"/>
              </w:divBdr>
            </w:div>
            <w:div w:id="1185630155">
              <w:marLeft w:val="0"/>
              <w:marRight w:val="0"/>
              <w:marTop w:val="0"/>
              <w:marBottom w:val="0"/>
              <w:divBdr>
                <w:top w:val="none" w:sz="0" w:space="0" w:color="auto"/>
                <w:left w:val="none" w:sz="0" w:space="0" w:color="auto"/>
                <w:bottom w:val="none" w:sz="0" w:space="0" w:color="auto"/>
                <w:right w:val="none" w:sz="0" w:space="0" w:color="auto"/>
              </w:divBdr>
            </w:div>
            <w:div w:id="1716929287">
              <w:marLeft w:val="0"/>
              <w:marRight w:val="0"/>
              <w:marTop w:val="0"/>
              <w:marBottom w:val="0"/>
              <w:divBdr>
                <w:top w:val="none" w:sz="0" w:space="0" w:color="auto"/>
                <w:left w:val="none" w:sz="0" w:space="0" w:color="auto"/>
                <w:bottom w:val="none" w:sz="0" w:space="0" w:color="auto"/>
                <w:right w:val="none" w:sz="0" w:space="0" w:color="auto"/>
              </w:divBdr>
            </w:div>
          </w:divsChild>
        </w:div>
        <w:div w:id="1433891310">
          <w:marLeft w:val="0"/>
          <w:marRight w:val="0"/>
          <w:marTop w:val="0"/>
          <w:marBottom w:val="0"/>
          <w:divBdr>
            <w:top w:val="none" w:sz="0" w:space="0" w:color="auto"/>
            <w:left w:val="none" w:sz="0" w:space="0" w:color="auto"/>
            <w:bottom w:val="none" w:sz="0" w:space="0" w:color="auto"/>
            <w:right w:val="none" w:sz="0" w:space="0" w:color="auto"/>
          </w:divBdr>
          <w:divsChild>
            <w:div w:id="862086255">
              <w:marLeft w:val="0"/>
              <w:marRight w:val="0"/>
              <w:marTop w:val="0"/>
              <w:marBottom w:val="0"/>
              <w:divBdr>
                <w:top w:val="none" w:sz="0" w:space="0" w:color="auto"/>
                <w:left w:val="none" w:sz="0" w:space="0" w:color="auto"/>
                <w:bottom w:val="none" w:sz="0" w:space="0" w:color="auto"/>
                <w:right w:val="none" w:sz="0" w:space="0" w:color="auto"/>
              </w:divBdr>
            </w:div>
            <w:div w:id="347802470">
              <w:marLeft w:val="0"/>
              <w:marRight w:val="0"/>
              <w:marTop w:val="0"/>
              <w:marBottom w:val="0"/>
              <w:divBdr>
                <w:top w:val="none" w:sz="0" w:space="0" w:color="auto"/>
                <w:left w:val="none" w:sz="0" w:space="0" w:color="auto"/>
                <w:bottom w:val="none" w:sz="0" w:space="0" w:color="auto"/>
                <w:right w:val="none" w:sz="0" w:space="0" w:color="auto"/>
              </w:divBdr>
            </w:div>
            <w:div w:id="1343894325">
              <w:marLeft w:val="0"/>
              <w:marRight w:val="0"/>
              <w:marTop w:val="0"/>
              <w:marBottom w:val="0"/>
              <w:divBdr>
                <w:top w:val="none" w:sz="0" w:space="0" w:color="auto"/>
                <w:left w:val="none" w:sz="0" w:space="0" w:color="auto"/>
                <w:bottom w:val="none" w:sz="0" w:space="0" w:color="auto"/>
                <w:right w:val="none" w:sz="0" w:space="0" w:color="auto"/>
              </w:divBdr>
            </w:div>
            <w:div w:id="335696535">
              <w:marLeft w:val="0"/>
              <w:marRight w:val="0"/>
              <w:marTop w:val="0"/>
              <w:marBottom w:val="0"/>
              <w:divBdr>
                <w:top w:val="none" w:sz="0" w:space="0" w:color="auto"/>
                <w:left w:val="none" w:sz="0" w:space="0" w:color="auto"/>
                <w:bottom w:val="none" w:sz="0" w:space="0" w:color="auto"/>
                <w:right w:val="none" w:sz="0" w:space="0" w:color="auto"/>
              </w:divBdr>
            </w:div>
            <w:div w:id="1488128526">
              <w:marLeft w:val="0"/>
              <w:marRight w:val="0"/>
              <w:marTop w:val="0"/>
              <w:marBottom w:val="0"/>
              <w:divBdr>
                <w:top w:val="none" w:sz="0" w:space="0" w:color="auto"/>
                <w:left w:val="none" w:sz="0" w:space="0" w:color="auto"/>
                <w:bottom w:val="none" w:sz="0" w:space="0" w:color="auto"/>
                <w:right w:val="none" w:sz="0" w:space="0" w:color="auto"/>
              </w:divBdr>
            </w:div>
          </w:divsChild>
        </w:div>
        <w:div w:id="476647487">
          <w:marLeft w:val="0"/>
          <w:marRight w:val="0"/>
          <w:marTop w:val="0"/>
          <w:marBottom w:val="0"/>
          <w:divBdr>
            <w:top w:val="none" w:sz="0" w:space="0" w:color="auto"/>
            <w:left w:val="none" w:sz="0" w:space="0" w:color="auto"/>
            <w:bottom w:val="none" w:sz="0" w:space="0" w:color="auto"/>
            <w:right w:val="none" w:sz="0" w:space="0" w:color="auto"/>
          </w:divBdr>
          <w:divsChild>
            <w:div w:id="1105418287">
              <w:marLeft w:val="0"/>
              <w:marRight w:val="0"/>
              <w:marTop w:val="0"/>
              <w:marBottom w:val="0"/>
              <w:divBdr>
                <w:top w:val="none" w:sz="0" w:space="0" w:color="auto"/>
                <w:left w:val="none" w:sz="0" w:space="0" w:color="auto"/>
                <w:bottom w:val="none" w:sz="0" w:space="0" w:color="auto"/>
                <w:right w:val="none" w:sz="0" w:space="0" w:color="auto"/>
              </w:divBdr>
            </w:div>
          </w:divsChild>
        </w:div>
        <w:div w:id="1541089532">
          <w:marLeft w:val="0"/>
          <w:marRight w:val="0"/>
          <w:marTop w:val="0"/>
          <w:marBottom w:val="0"/>
          <w:divBdr>
            <w:top w:val="none" w:sz="0" w:space="0" w:color="auto"/>
            <w:left w:val="none" w:sz="0" w:space="0" w:color="auto"/>
            <w:bottom w:val="none" w:sz="0" w:space="0" w:color="auto"/>
            <w:right w:val="none" w:sz="0" w:space="0" w:color="auto"/>
          </w:divBdr>
          <w:divsChild>
            <w:div w:id="1373576911">
              <w:marLeft w:val="0"/>
              <w:marRight w:val="0"/>
              <w:marTop w:val="0"/>
              <w:marBottom w:val="0"/>
              <w:divBdr>
                <w:top w:val="none" w:sz="0" w:space="0" w:color="auto"/>
                <w:left w:val="none" w:sz="0" w:space="0" w:color="auto"/>
                <w:bottom w:val="none" w:sz="0" w:space="0" w:color="auto"/>
                <w:right w:val="none" w:sz="0" w:space="0" w:color="auto"/>
              </w:divBdr>
            </w:div>
            <w:div w:id="1717856415">
              <w:marLeft w:val="0"/>
              <w:marRight w:val="0"/>
              <w:marTop w:val="0"/>
              <w:marBottom w:val="0"/>
              <w:divBdr>
                <w:top w:val="none" w:sz="0" w:space="0" w:color="auto"/>
                <w:left w:val="none" w:sz="0" w:space="0" w:color="auto"/>
                <w:bottom w:val="none" w:sz="0" w:space="0" w:color="auto"/>
                <w:right w:val="none" w:sz="0" w:space="0" w:color="auto"/>
              </w:divBdr>
            </w:div>
            <w:div w:id="2004820411">
              <w:marLeft w:val="0"/>
              <w:marRight w:val="0"/>
              <w:marTop w:val="0"/>
              <w:marBottom w:val="0"/>
              <w:divBdr>
                <w:top w:val="none" w:sz="0" w:space="0" w:color="auto"/>
                <w:left w:val="none" w:sz="0" w:space="0" w:color="auto"/>
                <w:bottom w:val="none" w:sz="0" w:space="0" w:color="auto"/>
                <w:right w:val="none" w:sz="0" w:space="0" w:color="auto"/>
              </w:divBdr>
            </w:div>
            <w:div w:id="430705187">
              <w:marLeft w:val="0"/>
              <w:marRight w:val="0"/>
              <w:marTop w:val="0"/>
              <w:marBottom w:val="0"/>
              <w:divBdr>
                <w:top w:val="none" w:sz="0" w:space="0" w:color="auto"/>
                <w:left w:val="none" w:sz="0" w:space="0" w:color="auto"/>
                <w:bottom w:val="none" w:sz="0" w:space="0" w:color="auto"/>
                <w:right w:val="none" w:sz="0" w:space="0" w:color="auto"/>
              </w:divBdr>
            </w:div>
            <w:div w:id="2070567664">
              <w:marLeft w:val="0"/>
              <w:marRight w:val="0"/>
              <w:marTop w:val="0"/>
              <w:marBottom w:val="0"/>
              <w:divBdr>
                <w:top w:val="none" w:sz="0" w:space="0" w:color="auto"/>
                <w:left w:val="none" w:sz="0" w:space="0" w:color="auto"/>
                <w:bottom w:val="none" w:sz="0" w:space="0" w:color="auto"/>
                <w:right w:val="none" w:sz="0" w:space="0" w:color="auto"/>
              </w:divBdr>
            </w:div>
          </w:divsChild>
        </w:div>
        <w:div w:id="227303398">
          <w:marLeft w:val="0"/>
          <w:marRight w:val="0"/>
          <w:marTop w:val="0"/>
          <w:marBottom w:val="0"/>
          <w:divBdr>
            <w:top w:val="none" w:sz="0" w:space="0" w:color="auto"/>
            <w:left w:val="none" w:sz="0" w:space="0" w:color="auto"/>
            <w:bottom w:val="none" w:sz="0" w:space="0" w:color="auto"/>
            <w:right w:val="none" w:sz="0" w:space="0" w:color="auto"/>
          </w:divBdr>
          <w:divsChild>
            <w:div w:id="1530604341">
              <w:marLeft w:val="0"/>
              <w:marRight w:val="0"/>
              <w:marTop w:val="0"/>
              <w:marBottom w:val="0"/>
              <w:divBdr>
                <w:top w:val="none" w:sz="0" w:space="0" w:color="auto"/>
                <w:left w:val="none" w:sz="0" w:space="0" w:color="auto"/>
                <w:bottom w:val="none" w:sz="0" w:space="0" w:color="auto"/>
                <w:right w:val="none" w:sz="0" w:space="0" w:color="auto"/>
              </w:divBdr>
            </w:div>
            <w:div w:id="489756997">
              <w:marLeft w:val="0"/>
              <w:marRight w:val="0"/>
              <w:marTop w:val="0"/>
              <w:marBottom w:val="0"/>
              <w:divBdr>
                <w:top w:val="none" w:sz="0" w:space="0" w:color="auto"/>
                <w:left w:val="none" w:sz="0" w:space="0" w:color="auto"/>
                <w:bottom w:val="none" w:sz="0" w:space="0" w:color="auto"/>
                <w:right w:val="none" w:sz="0" w:space="0" w:color="auto"/>
              </w:divBdr>
            </w:div>
            <w:div w:id="1823110535">
              <w:marLeft w:val="0"/>
              <w:marRight w:val="0"/>
              <w:marTop w:val="0"/>
              <w:marBottom w:val="0"/>
              <w:divBdr>
                <w:top w:val="none" w:sz="0" w:space="0" w:color="auto"/>
                <w:left w:val="none" w:sz="0" w:space="0" w:color="auto"/>
                <w:bottom w:val="none" w:sz="0" w:space="0" w:color="auto"/>
                <w:right w:val="none" w:sz="0" w:space="0" w:color="auto"/>
              </w:divBdr>
            </w:div>
            <w:div w:id="1620990472">
              <w:marLeft w:val="0"/>
              <w:marRight w:val="0"/>
              <w:marTop w:val="0"/>
              <w:marBottom w:val="0"/>
              <w:divBdr>
                <w:top w:val="none" w:sz="0" w:space="0" w:color="auto"/>
                <w:left w:val="none" w:sz="0" w:space="0" w:color="auto"/>
                <w:bottom w:val="none" w:sz="0" w:space="0" w:color="auto"/>
                <w:right w:val="none" w:sz="0" w:space="0" w:color="auto"/>
              </w:divBdr>
            </w:div>
          </w:divsChild>
        </w:div>
        <w:div w:id="787967256">
          <w:marLeft w:val="0"/>
          <w:marRight w:val="0"/>
          <w:marTop w:val="0"/>
          <w:marBottom w:val="0"/>
          <w:divBdr>
            <w:top w:val="none" w:sz="0" w:space="0" w:color="auto"/>
            <w:left w:val="none" w:sz="0" w:space="0" w:color="auto"/>
            <w:bottom w:val="none" w:sz="0" w:space="0" w:color="auto"/>
            <w:right w:val="none" w:sz="0" w:space="0" w:color="auto"/>
          </w:divBdr>
          <w:divsChild>
            <w:div w:id="2113351898">
              <w:marLeft w:val="0"/>
              <w:marRight w:val="0"/>
              <w:marTop w:val="0"/>
              <w:marBottom w:val="0"/>
              <w:divBdr>
                <w:top w:val="none" w:sz="0" w:space="0" w:color="auto"/>
                <w:left w:val="none" w:sz="0" w:space="0" w:color="auto"/>
                <w:bottom w:val="none" w:sz="0" w:space="0" w:color="auto"/>
                <w:right w:val="none" w:sz="0" w:space="0" w:color="auto"/>
              </w:divBdr>
            </w:div>
            <w:div w:id="1110205723">
              <w:marLeft w:val="0"/>
              <w:marRight w:val="0"/>
              <w:marTop w:val="0"/>
              <w:marBottom w:val="0"/>
              <w:divBdr>
                <w:top w:val="none" w:sz="0" w:space="0" w:color="auto"/>
                <w:left w:val="none" w:sz="0" w:space="0" w:color="auto"/>
                <w:bottom w:val="none" w:sz="0" w:space="0" w:color="auto"/>
                <w:right w:val="none" w:sz="0" w:space="0" w:color="auto"/>
              </w:divBdr>
            </w:div>
            <w:div w:id="1877156177">
              <w:marLeft w:val="0"/>
              <w:marRight w:val="0"/>
              <w:marTop w:val="0"/>
              <w:marBottom w:val="0"/>
              <w:divBdr>
                <w:top w:val="none" w:sz="0" w:space="0" w:color="auto"/>
                <w:left w:val="none" w:sz="0" w:space="0" w:color="auto"/>
                <w:bottom w:val="none" w:sz="0" w:space="0" w:color="auto"/>
                <w:right w:val="none" w:sz="0" w:space="0" w:color="auto"/>
              </w:divBdr>
            </w:div>
            <w:div w:id="2049059590">
              <w:marLeft w:val="0"/>
              <w:marRight w:val="0"/>
              <w:marTop w:val="0"/>
              <w:marBottom w:val="0"/>
              <w:divBdr>
                <w:top w:val="none" w:sz="0" w:space="0" w:color="auto"/>
                <w:left w:val="none" w:sz="0" w:space="0" w:color="auto"/>
                <w:bottom w:val="none" w:sz="0" w:space="0" w:color="auto"/>
                <w:right w:val="none" w:sz="0" w:space="0" w:color="auto"/>
              </w:divBdr>
            </w:div>
            <w:div w:id="956134506">
              <w:marLeft w:val="0"/>
              <w:marRight w:val="0"/>
              <w:marTop w:val="0"/>
              <w:marBottom w:val="0"/>
              <w:divBdr>
                <w:top w:val="none" w:sz="0" w:space="0" w:color="auto"/>
                <w:left w:val="none" w:sz="0" w:space="0" w:color="auto"/>
                <w:bottom w:val="none" w:sz="0" w:space="0" w:color="auto"/>
                <w:right w:val="none" w:sz="0" w:space="0" w:color="auto"/>
              </w:divBdr>
            </w:div>
          </w:divsChild>
        </w:div>
        <w:div w:id="545067809">
          <w:marLeft w:val="0"/>
          <w:marRight w:val="0"/>
          <w:marTop w:val="0"/>
          <w:marBottom w:val="0"/>
          <w:divBdr>
            <w:top w:val="none" w:sz="0" w:space="0" w:color="auto"/>
            <w:left w:val="none" w:sz="0" w:space="0" w:color="auto"/>
            <w:bottom w:val="none" w:sz="0" w:space="0" w:color="auto"/>
            <w:right w:val="none" w:sz="0" w:space="0" w:color="auto"/>
          </w:divBdr>
          <w:divsChild>
            <w:div w:id="1914777520">
              <w:marLeft w:val="0"/>
              <w:marRight w:val="0"/>
              <w:marTop w:val="0"/>
              <w:marBottom w:val="0"/>
              <w:divBdr>
                <w:top w:val="none" w:sz="0" w:space="0" w:color="auto"/>
                <w:left w:val="none" w:sz="0" w:space="0" w:color="auto"/>
                <w:bottom w:val="none" w:sz="0" w:space="0" w:color="auto"/>
                <w:right w:val="none" w:sz="0" w:space="0" w:color="auto"/>
              </w:divBdr>
            </w:div>
            <w:div w:id="1328511849">
              <w:marLeft w:val="0"/>
              <w:marRight w:val="0"/>
              <w:marTop w:val="0"/>
              <w:marBottom w:val="0"/>
              <w:divBdr>
                <w:top w:val="none" w:sz="0" w:space="0" w:color="auto"/>
                <w:left w:val="none" w:sz="0" w:space="0" w:color="auto"/>
                <w:bottom w:val="none" w:sz="0" w:space="0" w:color="auto"/>
                <w:right w:val="none" w:sz="0" w:space="0" w:color="auto"/>
              </w:divBdr>
            </w:div>
            <w:div w:id="1213424099">
              <w:marLeft w:val="0"/>
              <w:marRight w:val="0"/>
              <w:marTop w:val="0"/>
              <w:marBottom w:val="0"/>
              <w:divBdr>
                <w:top w:val="none" w:sz="0" w:space="0" w:color="auto"/>
                <w:left w:val="none" w:sz="0" w:space="0" w:color="auto"/>
                <w:bottom w:val="none" w:sz="0" w:space="0" w:color="auto"/>
                <w:right w:val="none" w:sz="0" w:space="0" w:color="auto"/>
              </w:divBdr>
            </w:div>
            <w:div w:id="2018530860">
              <w:marLeft w:val="0"/>
              <w:marRight w:val="0"/>
              <w:marTop w:val="0"/>
              <w:marBottom w:val="0"/>
              <w:divBdr>
                <w:top w:val="none" w:sz="0" w:space="0" w:color="auto"/>
                <w:left w:val="none" w:sz="0" w:space="0" w:color="auto"/>
                <w:bottom w:val="none" w:sz="0" w:space="0" w:color="auto"/>
                <w:right w:val="none" w:sz="0" w:space="0" w:color="auto"/>
              </w:divBdr>
            </w:div>
            <w:div w:id="2117018060">
              <w:marLeft w:val="0"/>
              <w:marRight w:val="0"/>
              <w:marTop w:val="0"/>
              <w:marBottom w:val="0"/>
              <w:divBdr>
                <w:top w:val="none" w:sz="0" w:space="0" w:color="auto"/>
                <w:left w:val="none" w:sz="0" w:space="0" w:color="auto"/>
                <w:bottom w:val="none" w:sz="0" w:space="0" w:color="auto"/>
                <w:right w:val="none" w:sz="0" w:space="0" w:color="auto"/>
              </w:divBdr>
            </w:div>
          </w:divsChild>
        </w:div>
        <w:div w:id="1874343111">
          <w:marLeft w:val="0"/>
          <w:marRight w:val="0"/>
          <w:marTop w:val="0"/>
          <w:marBottom w:val="0"/>
          <w:divBdr>
            <w:top w:val="none" w:sz="0" w:space="0" w:color="auto"/>
            <w:left w:val="none" w:sz="0" w:space="0" w:color="auto"/>
            <w:bottom w:val="none" w:sz="0" w:space="0" w:color="auto"/>
            <w:right w:val="none" w:sz="0" w:space="0" w:color="auto"/>
          </w:divBdr>
        </w:div>
        <w:div w:id="1351417908">
          <w:marLeft w:val="0"/>
          <w:marRight w:val="0"/>
          <w:marTop w:val="0"/>
          <w:marBottom w:val="0"/>
          <w:divBdr>
            <w:top w:val="none" w:sz="0" w:space="0" w:color="auto"/>
            <w:left w:val="none" w:sz="0" w:space="0" w:color="auto"/>
            <w:bottom w:val="none" w:sz="0" w:space="0" w:color="auto"/>
            <w:right w:val="none" w:sz="0" w:space="0" w:color="auto"/>
          </w:divBdr>
        </w:div>
        <w:div w:id="1165585752">
          <w:marLeft w:val="0"/>
          <w:marRight w:val="0"/>
          <w:marTop w:val="0"/>
          <w:marBottom w:val="0"/>
          <w:divBdr>
            <w:top w:val="none" w:sz="0" w:space="0" w:color="auto"/>
            <w:left w:val="none" w:sz="0" w:space="0" w:color="auto"/>
            <w:bottom w:val="none" w:sz="0" w:space="0" w:color="auto"/>
            <w:right w:val="none" w:sz="0" w:space="0" w:color="auto"/>
          </w:divBdr>
        </w:div>
        <w:div w:id="1630437223">
          <w:marLeft w:val="0"/>
          <w:marRight w:val="0"/>
          <w:marTop w:val="0"/>
          <w:marBottom w:val="0"/>
          <w:divBdr>
            <w:top w:val="none" w:sz="0" w:space="0" w:color="auto"/>
            <w:left w:val="none" w:sz="0" w:space="0" w:color="auto"/>
            <w:bottom w:val="none" w:sz="0" w:space="0" w:color="auto"/>
            <w:right w:val="none" w:sz="0" w:space="0" w:color="auto"/>
          </w:divBdr>
        </w:div>
        <w:div w:id="1028947411">
          <w:marLeft w:val="0"/>
          <w:marRight w:val="0"/>
          <w:marTop w:val="0"/>
          <w:marBottom w:val="0"/>
          <w:divBdr>
            <w:top w:val="none" w:sz="0" w:space="0" w:color="auto"/>
            <w:left w:val="none" w:sz="0" w:space="0" w:color="auto"/>
            <w:bottom w:val="none" w:sz="0" w:space="0" w:color="auto"/>
            <w:right w:val="none" w:sz="0" w:space="0" w:color="auto"/>
          </w:divBdr>
        </w:div>
        <w:div w:id="975524936">
          <w:marLeft w:val="0"/>
          <w:marRight w:val="0"/>
          <w:marTop w:val="0"/>
          <w:marBottom w:val="0"/>
          <w:divBdr>
            <w:top w:val="none" w:sz="0" w:space="0" w:color="auto"/>
            <w:left w:val="none" w:sz="0" w:space="0" w:color="auto"/>
            <w:bottom w:val="none" w:sz="0" w:space="0" w:color="auto"/>
            <w:right w:val="none" w:sz="0" w:space="0" w:color="auto"/>
          </w:divBdr>
        </w:div>
        <w:div w:id="1951820406">
          <w:marLeft w:val="0"/>
          <w:marRight w:val="0"/>
          <w:marTop w:val="0"/>
          <w:marBottom w:val="0"/>
          <w:divBdr>
            <w:top w:val="none" w:sz="0" w:space="0" w:color="auto"/>
            <w:left w:val="none" w:sz="0" w:space="0" w:color="auto"/>
            <w:bottom w:val="none" w:sz="0" w:space="0" w:color="auto"/>
            <w:right w:val="none" w:sz="0" w:space="0" w:color="auto"/>
          </w:divBdr>
        </w:div>
        <w:div w:id="1357536670">
          <w:marLeft w:val="0"/>
          <w:marRight w:val="0"/>
          <w:marTop w:val="0"/>
          <w:marBottom w:val="0"/>
          <w:divBdr>
            <w:top w:val="none" w:sz="0" w:space="0" w:color="auto"/>
            <w:left w:val="none" w:sz="0" w:space="0" w:color="auto"/>
            <w:bottom w:val="none" w:sz="0" w:space="0" w:color="auto"/>
            <w:right w:val="none" w:sz="0" w:space="0" w:color="auto"/>
          </w:divBdr>
        </w:div>
        <w:div w:id="489055890">
          <w:marLeft w:val="0"/>
          <w:marRight w:val="0"/>
          <w:marTop w:val="0"/>
          <w:marBottom w:val="0"/>
          <w:divBdr>
            <w:top w:val="none" w:sz="0" w:space="0" w:color="auto"/>
            <w:left w:val="none" w:sz="0" w:space="0" w:color="auto"/>
            <w:bottom w:val="none" w:sz="0" w:space="0" w:color="auto"/>
            <w:right w:val="none" w:sz="0" w:space="0" w:color="auto"/>
          </w:divBdr>
        </w:div>
        <w:div w:id="172451927">
          <w:marLeft w:val="0"/>
          <w:marRight w:val="0"/>
          <w:marTop w:val="0"/>
          <w:marBottom w:val="0"/>
          <w:divBdr>
            <w:top w:val="none" w:sz="0" w:space="0" w:color="auto"/>
            <w:left w:val="none" w:sz="0" w:space="0" w:color="auto"/>
            <w:bottom w:val="none" w:sz="0" w:space="0" w:color="auto"/>
            <w:right w:val="none" w:sz="0" w:space="0" w:color="auto"/>
          </w:divBdr>
        </w:div>
        <w:div w:id="111704880">
          <w:marLeft w:val="0"/>
          <w:marRight w:val="0"/>
          <w:marTop w:val="0"/>
          <w:marBottom w:val="0"/>
          <w:divBdr>
            <w:top w:val="none" w:sz="0" w:space="0" w:color="auto"/>
            <w:left w:val="none" w:sz="0" w:space="0" w:color="auto"/>
            <w:bottom w:val="none" w:sz="0" w:space="0" w:color="auto"/>
            <w:right w:val="none" w:sz="0" w:space="0" w:color="auto"/>
          </w:divBdr>
        </w:div>
        <w:div w:id="26218437">
          <w:marLeft w:val="0"/>
          <w:marRight w:val="0"/>
          <w:marTop w:val="0"/>
          <w:marBottom w:val="0"/>
          <w:divBdr>
            <w:top w:val="none" w:sz="0" w:space="0" w:color="auto"/>
            <w:left w:val="none" w:sz="0" w:space="0" w:color="auto"/>
            <w:bottom w:val="none" w:sz="0" w:space="0" w:color="auto"/>
            <w:right w:val="none" w:sz="0" w:space="0" w:color="auto"/>
          </w:divBdr>
        </w:div>
        <w:div w:id="2017875918">
          <w:marLeft w:val="0"/>
          <w:marRight w:val="0"/>
          <w:marTop w:val="0"/>
          <w:marBottom w:val="0"/>
          <w:divBdr>
            <w:top w:val="none" w:sz="0" w:space="0" w:color="auto"/>
            <w:left w:val="none" w:sz="0" w:space="0" w:color="auto"/>
            <w:bottom w:val="none" w:sz="0" w:space="0" w:color="auto"/>
            <w:right w:val="none" w:sz="0" w:space="0" w:color="auto"/>
          </w:divBdr>
        </w:div>
        <w:div w:id="177162629">
          <w:marLeft w:val="0"/>
          <w:marRight w:val="0"/>
          <w:marTop w:val="0"/>
          <w:marBottom w:val="0"/>
          <w:divBdr>
            <w:top w:val="none" w:sz="0" w:space="0" w:color="auto"/>
            <w:left w:val="none" w:sz="0" w:space="0" w:color="auto"/>
            <w:bottom w:val="none" w:sz="0" w:space="0" w:color="auto"/>
            <w:right w:val="none" w:sz="0" w:space="0" w:color="auto"/>
          </w:divBdr>
        </w:div>
        <w:div w:id="93940266">
          <w:marLeft w:val="0"/>
          <w:marRight w:val="0"/>
          <w:marTop w:val="0"/>
          <w:marBottom w:val="0"/>
          <w:divBdr>
            <w:top w:val="none" w:sz="0" w:space="0" w:color="auto"/>
            <w:left w:val="none" w:sz="0" w:space="0" w:color="auto"/>
            <w:bottom w:val="none" w:sz="0" w:space="0" w:color="auto"/>
            <w:right w:val="none" w:sz="0" w:space="0" w:color="auto"/>
          </w:divBdr>
        </w:div>
        <w:div w:id="2057896851">
          <w:marLeft w:val="0"/>
          <w:marRight w:val="0"/>
          <w:marTop w:val="0"/>
          <w:marBottom w:val="0"/>
          <w:divBdr>
            <w:top w:val="none" w:sz="0" w:space="0" w:color="auto"/>
            <w:left w:val="none" w:sz="0" w:space="0" w:color="auto"/>
            <w:bottom w:val="none" w:sz="0" w:space="0" w:color="auto"/>
            <w:right w:val="none" w:sz="0" w:space="0" w:color="auto"/>
          </w:divBdr>
        </w:div>
        <w:div w:id="556356616">
          <w:marLeft w:val="0"/>
          <w:marRight w:val="0"/>
          <w:marTop w:val="0"/>
          <w:marBottom w:val="0"/>
          <w:divBdr>
            <w:top w:val="none" w:sz="0" w:space="0" w:color="auto"/>
            <w:left w:val="none" w:sz="0" w:space="0" w:color="auto"/>
            <w:bottom w:val="none" w:sz="0" w:space="0" w:color="auto"/>
            <w:right w:val="none" w:sz="0" w:space="0" w:color="auto"/>
          </w:divBdr>
        </w:div>
        <w:div w:id="1721829839">
          <w:marLeft w:val="0"/>
          <w:marRight w:val="0"/>
          <w:marTop w:val="0"/>
          <w:marBottom w:val="0"/>
          <w:divBdr>
            <w:top w:val="none" w:sz="0" w:space="0" w:color="auto"/>
            <w:left w:val="none" w:sz="0" w:space="0" w:color="auto"/>
            <w:bottom w:val="none" w:sz="0" w:space="0" w:color="auto"/>
            <w:right w:val="none" w:sz="0" w:space="0" w:color="auto"/>
          </w:divBdr>
        </w:div>
        <w:div w:id="1379548703">
          <w:marLeft w:val="0"/>
          <w:marRight w:val="0"/>
          <w:marTop w:val="0"/>
          <w:marBottom w:val="0"/>
          <w:divBdr>
            <w:top w:val="none" w:sz="0" w:space="0" w:color="auto"/>
            <w:left w:val="none" w:sz="0" w:space="0" w:color="auto"/>
            <w:bottom w:val="none" w:sz="0" w:space="0" w:color="auto"/>
            <w:right w:val="none" w:sz="0" w:space="0" w:color="auto"/>
          </w:divBdr>
        </w:div>
        <w:div w:id="1121993036">
          <w:marLeft w:val="0"/>
          <w:marRight w:val="0"/>
          <w:marTop w:val="0"/>
          <w:marBottom w:val="0"/>
          <w:divBdr>
            <w:top w:val="none" w:sz="0" w:space="0" w:color="auto"/>
            <w:left w:val="none" w:sz="0" w:space="0" w:color="auto"/>
            <w:bottom w:val="none" w:sz="0" w:space="0" w:color="auto"/>
            <w:right w:val="none" w:sz="0" w:space="0" w:color="auto"/>
          </w:divBdr>
        </w:div>
        <w:div w:id="473568998">
          <w:marLeft w:val="0"/>
          <w:marRight w:val="0"/>
          <w:marTop w:val="0"/>
          <w:marBottom w:val="0"/>
          <w:divBdr>
            <w:top w:val="none" w:sz="0" w:space="0" w:color="auto"/>
            <w:left w:val="none" w:sz="0" w:space="0" w:color="auto"/>
            <w:bottom w:val="none" w:sz="0" w:space="0" w:color="auto"/>
            <w:right w:val="none" w:sz="0" w:space="0" w:color="auto"/>
          </w:divBdr>
          <w:divsChild>
            <w:div w:id="161505532">
              <w:marLeft w:val="0"/>
              <w:marRight w:val="0"/>
              <w:marTop w:val="0"/>
              <w:marBottom w:val="0"/>
              <w:divBdr>
                <w:top w:val="none" w:sz="0" w:space="0" w:color="auto"/>
                <w:left w:val="none" w:sz="0" w:space="0" w:color="auto"/>
                <w:bottom w:val="none" w:sz="0" w:space="0" w:color="auto"/>
                <w:right w:val="none" w:sz="0" w:space="0" w:color="auto"/>
              </w:divBdr>
            </w:div>
            <w:div w:id="1196163269">
              <w:marLeft w:val="0"/>
              <w:marRight w:val="0"/>
              <w:marTop w:val="0"/>
              <w:marBottom w:val="0"/>
              <w:divBdr>
                <w:top w:val="none" w:sz="0" w:space="0" w:color="auto"/>
                <w:left w:val="none" w:sz="0" w:space="0" w:color="auto"/>
                <w:bottom w:val="none" w:sz="0" w:space="0" w:color="auto"/>
                <w:right w:val="none" w:sz="0" w:space="0" w:color="auto"/>
              </w:divBdr>
            </w:div>
            <w:div w:id="506873495">
              <w:marLeft w:val="0"/>
              <w:marRight w:val="0"/>
              <w:marTop w:val="0"/>
              <w:marBottom w:val="0"/>
              <w:divBdr>
                <w:top w:val="none" w:sz="0" w:space="0" w:color="auto"/>
                <w:left w:val="none" w:sz="0" w:space="0" w:color="auto"/>
                <w:bottom w:val="none" w:sz="0" w:space="0" w:color="auto"/>
                <w:right w:val="none" w:sz="0" w:space="0" w:color="auto"/>
              </w:divBdr>
            </w:div>
          </w:divsChild>
        </w:div>
        <w:div w:id="383986301">
          <w:marLeft w:val="0"/>
          <w:marRight w:val="0"/>
          <w:marTop w:val="0"/>
          <w:marBottom w:val="0"/>
          <w:divBdr>
            <w:top w:val="none" w:sz="0" w:space="0" w:color="auto"/>
            <w:left w:val="none" w:sz="0" w:space="0" w:color="auto"/>
            <w:bottom w:val="none" w:sz="0" w:space="0" w:color="auto"/>
            <w:right w:val="none" w:sz="0" w:space="0" w:color="auto"/>
          </w:divBdr>
        </w:div>
      </w:divsChild>
    </w:div>
    <w:div w:id="493649707">
      <w:bodyDiv w:val="1"/>
      <w:marLeft w:val="0"/>
      <w:marRight w:val="0"/>
      <w:marTop w:val="0"/>
      <w:marBottom w:val="0"/>
      <w:divBdr>
        <w:top w:val="none" w:sz="0" w:space="0" w:color="auto"/>
        <w:left w:val="none" w:sz="0" w:space="0" w:color="auto"/>
        <w:bottom w:val="none" w:sz="0" w:space="0" w:color="auto"/>
        <w:right w:val="none" w:sz="0" w:space="0" w:color="auto"/>
      </w:divBdr>
    </w:div>
    <w:div w:id="1028335902">
      <w:bodyDiv w:val="1"/>
      <w:marLeft w:val="0"/>
      <w:marRight w:val="0"/>
      <w:marTop w:val="0"/>
      <w:marBottom w:val="0"/>
      <w:divBdr>
        <w:top w:val="none" w:sz="0" w:space="0" w:color="auto"/>
        <w:left w:val="none" w:sz="0" w:space="0" w:color="auto"/>
        <w:bottom w:val="none" w:sz="0" w:space="0" w:color="auto"/>
        <w:right w:val="none" w:sz="0" w:space="0" w:color="auto"/>
      </w:divBdr>
    </w:div>
    <w:div w:id="1107653061">
      <w:bodyDiv w:val="1"/>
      <w:marLeft w:val="0"/>
      <w:marRight w:val="0"/>
      <w:marTop w:val="0"/>
      <w:marBottom w:val="0"/>
      <w:divBdr>
        <w:top w:val="none" w:sz="0" w:space="0" w:color="auto"/>
        <w:left w:val="none" w:sz="0" w:space="0" w:color="auto"/>
        <w:bottom w:val="none" w:sz="0" w:space="0" w:color="auto"/>
        <w:right w:val="none" w:sz="0" w:space="0" w:color="auto"/>
      </w:divBdr>
    </w:div>
    <w:div w:id="1117407386">
      <w:bodyDiv w:val="1"/>
      <w:marLeft w:val="0"/>
      <w:marRight w:val="0"/>
      <w:marTop w:val="0"/>
      <w:marBottom w:val="0"/>
      <w:divBdr>
        <w:top w:val="none" w:sz="0" w:space="0" w:color="auto"/>
        <w:left w:val="none" w:sz="0" w:space="0" w:color="auto"/>
        <w:bottom w:val="none" w:sz="0" w:space="0" w:color="auto"/>
        <w:right w:val="none" w:sz="0" w:space="0" w:color="auto"/>
      </w:divBdr>
    </w:div>
    <w:div w:id="1329939386">
      <w:bodyDiv w:val="1"/>
      <w:marLeft w:val="0"/>
      <w:marRight w:val="0"/>
      <w:marTop w:val="0"/>
      <w:marBottom w:val="0"/>
      <w:divBdr>
        <w:top w:val="none" w:sz="0" w:space="0" w:color="auto"/>
        <w:left w:val="none" w:sz="0" w:space="0" w:color="auto"/>
        <w:bottom w:val="none" w:sz="0" w:space="0" w:color="auto"/>
        <w:right w:val="none" w:sz="0" w:space="0" w:color="auto"/>
      </w:divBdr>
    </w:div>
    <w:div w:id="1388455644">
      <w:bodyDiv w:val="1"/>
      <w:marLeft w:val="0"/>
      <w:marRight w:val="0"/>
      <w:marTop w:val="0"/>
      <w:marBottom w:val="0"/>
      <w:divBdr>
        <w:top w:val="none" w:sz="0" w:space="0" w:color="auto"/>
        <w:left w:val="none" w:sz="0" w:space="0" w:color="auto"/>
        <w:bottom w:val="none" w:sz="0" w:space="0" w:color="auto"/>
        <w:right w:val="none" w:sz="0" w:space="0" w:color="auto"/>
      </w:divBdr>
    </w:div>
    <w:div w:id="1455830801">
      <w:bodyDiv w:val="1"/>
      <w:marLeft w:val="0"/>
      <w:marRight w:val="0"/>
      <w:marTop w:val="0"/>
      <w:marBottom w:val="0"/>
      <w:divBdr>
        <w:top w:val="none" w:sz="0" w:space="0" w:color="auto"/>
        <w:left w:val="none" w:sz="0" w:space="0" w:color="auto"/>
        <w:bottom w:val="none" w:sz="0" w:space="0" w:color="auto"/>
        <w:right w:val="none" w:sz="0" w:space="0" w:color="auto"/>
      </w:divBdr>
    </w:div>
    <w:div w:id="1513060019">
      <w:bodyDiv w:val="1"/>
      <w:marLeft w:val="0"/>
      <w:marRight w:val="0"/>
      <w:marTop w:val="0"/>
      <w:marBottom w:val="0"/>
      <w:divBdr>
        <w:top w:val="none" w:sz="0" w:space="0" w:color="auto"/>
        <w:left w:val="none" w:sz="0" w:space="0" w:color="auto"/>
        <w:bottom w:val="none" w:sz="0" w:space="0" w:color="auto"/>
        <w:right w:val="none" w:sz="0" w:space="0" w:color="auto"/>
      </w:divBdr>
    </w:div>
    <w:div w:id="1531601632">
      <w:bodyDiv w:val="1"/>
      <w:marLeft w:val="0"/>
      <w:marRight w:val="0"/>
      <w:marTop w:val="0"/>
      <w:marBottom w:val="0"/>
      <w:divBdr>
        <w:top w:val="none" w:sz="0" w:space="0" w:color="auto"/>
        <w:left w:val="none" w:sz="0" w:space="0" w:color="auto"/>
        <w:bottom w:val="none" w:sz="0" w:space="0" w:color="auto"/>
        <w:right w:val="none" w:sz="0" w:space="0" w:color="auto"/>
      </w:divBdr>
      <w:divsChild>
        <w:div w:id="1901482211">
          <w:marLeft w:val="0"/>
          <w:marRight w:val="0"/>
          <w:marTop w:val="120"/>
          <w:marBottom w:val="0"/>
          <w:divBdr>
            <w:top w:val="none" w:sz="0" w:space="0" w:color="auto"/>
            <w:left w:val="none" w:sz="0" w:space="0" w:color="auto"/>
            <w:bottom w:val="none" w:sz="0" w:space="0" w:color="auto"/>
            <w:right w:val="none" w:sz="0" w:space="0" w:color="auto"/>
          </w:divBdr>
        </w:div>
        <w:div w:id="1134103262">
          <w:marLeft w:val="0"/>
          <w:marRight w:val="0"/>
          <w:marTop w:val="120"/>
          <w:marBottom w:val="0"/>
          <w:divBdr>
            <w:top w:val="none" w:sz="0" w:space="0" w:color="auto"/>
            <w:left w:val="none" w:sz="0" w:space="0" w:color="auto"/>
            <w:bottom w:val="none" w:sz="0" w:space="0" w:color="auto"/>
            <w:right w:val="none" w:sz="0" w:space="0" w:color="auto"/>
          </w:divBdr>
        </w:div>
        <w:div w:id="1902977106">
          <w:marLeft w:val="0"/>
          <w:marRight w:val="0"/>
          <w:marTop w:val="120"/>
          <w:marBottom w:val="0"/>
          <w:divBdr>
            <w:top w:val="none" w:sz="0" w:space="0" w:color="auto"/>
            <w:left w:val="none" w:sz="0" w:space="0" w:color="auto"/>
            <w:bottom w:val="none" w:sz="0" w:space="0" w:color="auto"/>
            <w:right w:val="none" w:sz="0" w:space="0" w:color="auto"/>
          </w:divBdr>
        </w:div>
        <w:div w:id="1938707233">
          <w:marLeft w:val="0"/>
          <w:marRight w:val="0"/>
          <w:marTop w:val="120"/>
          <w:marBottom w:val="0"/>
          <w:divBdr>
            <w:top w:val="none" w:sz="0" w:space="0" w:color="auto"/>
            <w:left w:val="none" w:sz="0" w:space="0" w:color="auto"/>
            <w:bottom w:val="none" w:sz="0" w:space="0" w:color="auto"/>
            <w:right w:val="none" w:sz="0" w:space="0" w:color="auto"/>
          </w:divBdr>
        </w:div>
        <w:div w:id="728498292">
          <w:marLeft w:val="0"/>
          <w:marRight w:val="0"/>
          <w:marTop w:val="120"/>
          <w:marBottom w:val="0"/>
          <w:divBdr>
            <w:top w:val="none" w:sz="0" w:space="0" w:color="auto"/>
            <w:left w:val="none" w:sz="0" w:space="0" w:color="auto"/>
            <w:bottom w:val="none" w:sz="0" w:space="0" w:color="auto"/>
            <w:right w:val="none" w:sz="0" w:space="0" w:color="auto"/>
          </w:divBdr>
        </w:div>
      </w:divsChild>
    </w:div>
    <w:div w:id="1559433705">
      <w:bodyDiv w:val="1"/>
      <w:marLeft w:val="0"/>
      <w:marRight w:val="0"/>
      <w:marTop w:val="0"/>
      <w:marBottom w:val="0"/>
      <w:divBdr>
        <w:top w:val="none" w:sz="0" w:space="0" w:color="auto"/>
        <w:left w:val="none" w:sz="0" w:space="0" w:color="auto"/>
        <w:bottom w:val="none" w:sz="0" w:space="0" w:color="auto"/>
        <w:right w:val="none" w:sz="0" w:space="0" w:color="auto"/>
      </w:divBdr>
    </w:div>
    <w:div w:id="1567300989">
      <w:bodyDiv w:val="1"/>
      <w:marLeft w:val="0"/>
      <w:marRight w:val="0"/>
      <w:marTop w:val="0"/>
      <w:marBottom w:val="0"/>
      <w:divBdr>
        <w:top w:val="none" w:sz="0" w:space="0" w:color="auto"/>
        <w:left w:val="none" w:sz="0" w:space="0" w:color="auto"/>
        <w:bottom w:val="none" w:sz="0" w:space="0" w:color="auto"/>
        <w:right w:val="none" w:sz="0" w:space="0" w:color="auto"/>
      </w:divBdr>
    </w:div>
    <w:div w:id="1605112078">
      <w:bodyDiv w:val="1"/>
      <w:marLeft w:val="0"/>
      <w:marRight w:val="0"/>
      <w:marTop w:val="0"/>
      <w:marBottom w:val="0"/>
      <w:divBdr>
        <w:top w:val="none" w:sz="0" w:space="0" w:color="auto"/>
        <w:left w:val="none" w:sz="0" w:space="0" w:color="auto"/>
        <w:bottom w:val="none" w:sz="0" w:space="0" w:color="auto"/>
        <w:right w:val="none" w:sz="0" w:space="0" w:color="auto"/>
      </w:divBdr>
    </w:div>
    <w:div w:id="1632439595">
      <w:bodyDiv w:val="1"/>
      <w:marLeft w:val="0"/>
      <w:marRight w:val="0"/>
      <w:marTop w:val="0"/>
      <w:marBottom w:val="0"/>
      <w:divBdr>
        <w:top w:val="none" w:sz="0" w:space="0" w:color="auto"/>
        <w:left w:val="none" w:sz="0" w:space="0" w:color="auto"/>
        <w:bottom w:val="none" w:sz="0" w:space="0" w:color="auto"/>
        <w:right w:val="none" w:sz="0" w:space="0" w:color="auto"/>
      </w:divBdr>
    </w:div>
    <w:div w:id="1692339905">
      <w:bodyDiv w:val="1"/>
      <w:marLeft w:val="0"/>
      <w:marRight w:val="0"/>
      <w:marTop w:val="0"/>
      <w:marBottom w:val="0"/>
      <w:divBdr>
        <w:top w:val="none" w:sz="0" w:space="0" w:color="auto"/>
        <w:left w:val="none" w:sz="0" w:space="0" w:color="auto"/>
        <w:bottom w:val="none" w:sz="0" w:space="0" w:color="auto"/>
        <w:right w:val="none" w:sz="0" w:space="0" w:color="auto"/>
      </w:divBdr>
      <w:divsChild>
        <w:div w:id="688457628">
          <w:marLeft w:val="0"/>
          <w:marRight w:val="0"/>
          <w:marTop w:val="0"/>
          <w:marBottom w:val="0"/>
          <w:divBdr>
            <w:top w:val="none" w:sz="0" w:space="0" w:color="auto"/>
            <w:left w:val="none" w:sz="0" w:space="0" w:color="auto"/>
            <w:bottom w:val="none" w:sz="0" w:space="0" w:color="auto"/>
            <w:right w:val="none" w:sz="0" w:space="0" w:color="auto"/>
          </w:divBdr>
          <w:divsChild>
            <w:div w:id="1864636348">
              <w:marLeft w:val="0"/>
              <w:marRight w:val="0"/>
              <w:marTop w:val="0"/>
              <w:marBottom w:val="0"/>
              <w:divBdr>
                <w:top w:val="none" w:sz="0" w:space="0" w:color="auto"/>
                <w:left w:val="none" w:sz="0" w:space="0" w:color="auto"/>
                <w:bottom w:val="none" w:sz="0" w:space="0" w:color="auto"/>
                <w:right w:val="none" w:sz="0" w:space="0" w:color="auto"/>
              </w:divBdr>
            </w:div>
            <w:div w:id="251208016">
              <w:marLeft w:val="0"/>
              <w:marRight w:val="0"/>
              <w:marTop w:val="0"/>
              <w:marBottom w:val="0"/>
              <w:divBdr>
                <w:top w:val="none" w:sz="0" w:space="0" w:color="auto"/>
                <w:left w:val="none" w:sz="0" w:space="0" w:color="auto"/>
                <w:bottom w:val="none" w:sz="0" w:space="0" w:color="auto"/>
                <w:right w:val="none" w:sz="0" w:space="0" w:color="auto"/>
              </w:divBdr>
            </w:div>
            <w:div w:id="1996685706">
              <w:marLeft w:val="0"/>
              <w:marRight w:val="0"/>
              <w:marTop w:val="0"/>
              <w:marBottom w:val="0"/>
              <w:divBdr>
                <w:top w:val="none" w:sz="0" w:space="0" w:color="auto"/>
                <w:left w:val="none" w:sz="0" w:space="0" w:color="auto"/>
                <w:bottom w:val="none" w:sz="0" w:space="0" w:color="auto"/>
                <w:right w:val="none" w:sz="0" w:space="0" w:color="auto"/>
              </w:divBdr>
            </w:div>
            <w:div w:id="431823559">
              <w:marLeft w:val="0"/>
              <w:marRight w:val="0"/>
              <w:marTop w:val="0"/>
              <w:marBottom w:val="0"/>
              <w:divBdr>
                <w:top w:val="none" w:sz="0" w:space="0" w:color="auto"/>
                <w:left w:val="none" w:sz="0" w:space="0" w:color="auto"/>
                <w:bottom w:val="none" w:sz="0" w:space="0" w:color="auto"/>
                <w:right w:val="none" w:sz="0" w:space="0" w:color="auto"/>
              </w:divBdr>
            </w:div>
            <w:div w:id="1632512130">
              <w:marLeft w:val="0"/>
              <w:marRight w:val="0"/>
              <w:marTop w:val="0"/>
              <w:marBottom w:val="0"/>
              <w:divBdr>
                <w:top w:val="none" w:sz="0" w:space="0" w:color="auto"/>
                <w:left w:val="none" w:sz="0" w:space="0" w:color="auto"/>
                <w:bottom w:val="none" w:sz="0" w:space="0" w:color="auto"/>
                <w:right w:val="none" w:sz="0" w:space="0" w:color="auto"/>
              </w:divBdr>
            </w:div>
          </w:divsChild>
        </w:div>
        <w:div w:id="1947545044">
          <w:marLeft w:val="0"/>
          <w:marRight w:val="0"/>
          <w:marTop w:val="0"/>
          <w:marBottom w:val="0"/>
          <w:divBdr>
            <w:top w:val="none" w:sz="0" w:space="0" w:color="auto"/>
            <w:left w:val="none" w:sz="0" w:space="0" w:color="auto"/>
            <w:bottom w:val="none" w:sz="0" w:space="0" w:color="auto"/>
            <w:right w:val="none" w:sz="0" w:space="0" w:color="auto"/>
          </w:divBdr>
        </w:div>
        <w:div w:id="890772783">
          <w:marLeft w:val="0"/>
          <w:marRight w:val="0"/>
          <w:marTop w:val="0"/>
          <w:marBottom w:val="0"/>
          <w:divBdr>
            <w:top w:val="none" w:sz="0" w:space="0" w:color="auto"/>
            <w:left w:val="none" w:sz="0" w:space="0" w:color="auto"/>
            <w:bottom w:val="none" w:sz="0" w:space="0" w:color="auto"/>
            <w:right w:val="none" w:sz="0" w:space="0" w:color="auto"/>
          </w:divBdr>
        </w:div>
        <w:div w:id="714548727">
          <w:marLeft w:val="0"/>
          <w:marRight w:val="0"/>
          <w:marTop w:val="0"/>
          <w:marBottom w:val="0"/>
          <w:divBdr>
            <w:top w:val="none" w:sz="0" w:space="0" w:color="auto"/>
            <w:left w:val="none" w:sz="0" w:space="0" w:color="auto"/>
            <w:bottom w:val="none" w:sz="0" w:space="0" w:color="auto"/>
            <w:right w:val="none" w:sz="0" w:space="0" w:color="auto"/>
          </w:divBdr>
        </w:div>
        <w:div w:id="387799831">
          <w:marLeft w:val="0"/>
          <w:marRight w:val="0"/>
          <w:marTop w:val="0"/>
          <w:marBottom w:val="0"/>
          <w:divBdr>
            <w:top w:val="none" w:sz="0" w:space="0" w:color="auto"/>
            <w:left w:val="none" w:sz="0" w:space="0" w:color="auto"/>
            <w:bottom w:val="none" w:sz="0" w:space="0" w:color="auto"/>
            <w:right w:val="none" w:sz="0" w:space="0" w:color="auto"/>
          </w:divBdr>
        </w:div>
        <w:div w:id="867253415">
          <w:marLeft w:val="0"/>
          <w:marRight w:val="0"/>
          <w:marTop w:val="0"/>
          <w:marBottom w:val="0"/>
          <w:divBdr>
            <w:top w:val="none" w:sz="0" w:space="0" w:color="auto"/>
            <w:left w:val="none" w:sz="0" w:space="0" w:color="auto"/>
            <w:bottom w:val="none" w:sz="0" w:space="0" w:color="auto"/>
            <w:right w:val="none" w:sz="0" w:space="0" w:color="auto"/>
          </w:divBdr>
        </w:div>
        <w:div w:id="1867402041">
          <w:marLeft w:val="0"/>
          <w:marRight w:val="0"/>
          <w:marTop w:val="0"/>
          <w:marBottom w:val="0"/>
          <w:divBdr>
            <w:top w:val="none" w:sz="0" w:space="0" w:color="auto"/>
            <w:left w:val="none" w:sz="0" w:space="0" w:color="auto"/>
            <w:bottom w:val="none" w:sz="0" w:space="0" w:color="auto"/>
            <w:right w:val="none" w:sz="0" w:space="0" w:color="auto"/>
          </w:divBdr>
        </w:div>
        <w:div w:id="1427573240">
          <w:marLeft w:val="0"/>
          <w:marRight w:val="0"/>
          <w:marTop w:val="0"/>
          <w:marBottom w:val="0"/>
          <w:divBdr>
            <w:top w:val="none" w:sz="0" w:space="0" w:color="auto"/>
            <w:left w:val="none" w:sz="0" w:space="0" w:color="auto"/>
            <w:bottom w:val="none" w:sz="0" w:space="0" w:color="auto"/>
            <w:right w:val="none" w:sz="0" w:space="0" w:color="auto"/>
          </w:divBdr>
        </w:div>
        <w:div w:id="67267270">
          <w:marLeft w:val="0"/>
          <w:marRight w:val="0"/>
          <w:marTop w:val="0"/>
          <w:marBottom w:val="0"/>
          <w:divBdr>
            <w:top w:val="none" w:sz="0" w:space="0" w:color="auto"/>
            <w:left w:val="none" w:sz="0" w:space="0" w:color="auto"/>
            <w:bottom w:val="none" w:sz="0" w:space="0" w:color="auto"/>
            <w:right w:val="none" w:sz="0" w:space="0" w:color="auto"/>
          </w:divBdr>
        </w:div>
        <w:div w:id="1692101696">
          <w:marLeft w:val="0"/>
          <w:marRight w:val="0"/>
          <w:marTop w:val="0"/>
          <w:marBottom w:val="0"/>
          <w:divBdr>
            <w:top w:val="none" w:sz="0" w:space="0" w:color="auto"/>
            <w:left w:val="none" w:sz="0" w:space="0" w:color="auto"/>
            <w:bottom w:val="none" w:sz="0" w:space="0" w:color="auto"/>
            <w:right w:val="none" w:sz="0" w:space="0" w:color="auto"/>
          </w:divBdr>
        </w:div>
        <w:div w:id="1816486714">
          <w:marLeft w:val="0"/>
          <w:marRight w:val="0"/>
          <w:marTop w:val="0"/>
          <w:marBottom w:val="0"/>
          <w:divBdr>
            <w:top w:val="none" w:sz="0" w:space="0" w:color="auto"/>
            <w:left w:val="none" w:sz="0" w:space="0" w:color="auto"/>
            <w:bottom w:val="none" w:sz="0" w:space="0" w:color="auto"/>
            <w:right w:val="none" w:sz="0" w:space="0" w:color="auto"/>
          </w:divBdr>
        </w:div>
        <w:div w:id="1040207747">
          <w:marLeft w:val="0"/>
          <w:marRight w:val="0"/>
          <w:marTop w:val="0"/>
          <w:marBottom w:val="0"/>
          <w:divBdr>
            <w:top w:val="none" w:sz="0" w:space="0" w:color="auto"/>
            <w:left w:val="none" w:sz="0" w:space="0" w:color="auto"/>
            <w:bottom w:val="none" w:sz="0" w:space="0" w:color="auto"/>
            <w:right w:val="none" w:sz="0" w:space="0" w:color="auto"/>
          </w:divBdr>
        </w:div>
        <w:div w:id="1745833046">
          <w:marLeft w:val="0"/>
          <w:marRight w:val="0"/>
          <w:marTop w:val="0"/>
          <w:marBottom w:val="0"/>
          <w:divBdr>
            <w:top w:val="none" w:sz="0" w:space="0" w:color="auto"/>
            <w:left w:val="none" w:sz="0" w:space="0" w:color="auto"/>
            <w:bottom w:val="none" w:sz="0" w:space="0" w:color="auto"/>
            <w:right w:val="none" w:sz="0" w:space="0" w:color="auto"/>
          </w:divBdr>
        </w:div>
        <w:div w:id="529611002">
          <w:marLeft w:val="0"/>
          <w:marRight w:val="0"/>
          <w:marTop w:val="0"/>
          <w:marBottom w:val="0"/>
          <w:divBdr>
            <w:top w:val="none" w:sz="0" w:space="0" w:color="auto"/>
            <w:left w:val="none" w:sz="0" w:space="0" w:color="auto"/>
            <w:bottom w:val="none" w:sz="0" w:space="0" w:color="auto"/>
            <w:right w:val="none" w:sz="0" w:space="0" w:color="auto"/>
          </w:divBdr>
        </w:div>
        <w:div w:id="1820073492">
          <w:marLeft w:val="0"/>
          <w:marRight w:val="0"/>
          <w:marTop w:val="0"/>
          <w:marBottom w:val="0"/>
          <w:divBdr>
            <w:top w:val="none" w:sz="0" w:space="0" w:color="auto"/>
            <w:left w:val="none" w:sz="0" w:space="0" w:color="auto"/>
            <w:bottom w:val="none" w:sz="0" w:space="0" w:color="auto"/>
            <w:right w:val="none" w:sz="0" w:space="0" w:color="auto"/>
          </w:divBdr>
        </w:div>
        <w:div w:id="1781677236">
          <w:marLeft w:val="0"/>
          <w:marRight w:val="0"/>
          <w:marTop w:val="0"/>
          <w:marBottom w:val="0"/>
          <w:divBdr>
            <w:top w:val="none" w:sz="0" w:space="0" w:color="auto"/>
            <w:left w:val="none" w:sz="0" w:space="0" w:color="auto"/>
            <w:bottom w:val="none" w:sz="0" w:space="0" w:color="auto"/>
            <w:right w:val="none" w:sz="0" w:space="0" w:color="auto"/>
          </w:divBdr>
        </w:div>
        <w:div w:id="1565020564">
          <w:marLeft w:val="0"/>
          <w:marRight w:val="0"/>
          <w:marTop w:val="0"/>
          <w:marBottom w:val="0"/>
          <w:divBdr>
            <w:top w:val="none" w:sz="0" w:space="0" w:color="auto"/>
            <w:left w:val="none" w:sz="0" w:space="0" w:color="auto"/>
            <w:bottom w:val="none" w:sz="0" w:space="0" w:color="auto"/>
            <w:right w:val="none" w:sz="0" w:space="0" w:color="auto"/>
          </w:divBdr>
        </w:div>
        <w:div w:id="1290018253">
          <w:marLeft w:val="0"/>
          <w:marRight w:val="0"/>
          <w:marTop w:val="0"/>
          <w:marBottom w:val="0"/>
          <w:divBdr>
            <w:top w:val="none" w:sz="0" w:space="0" w:color="auto"/>
            <w:left w:val="none" w:sz="0" w:space="0" w:color="auto"/>
            <w:bottom w:val="none" w:sz="0" w:space="0" w:color="auto"/>
            <w:right w:val="none" w:sz="0" w:space="0" w:color="auto"/>
          </w:divBdr>
        </w:div>
        <w:div w:id="1206411246">
          <w:marLeft w:val="0"/>
          <w:marRight w:val="0"/>
          <w:marTop w:val="0"/>
          <w:marBottom w:val="0"/>
          <w:divBdr>
            <w:top w:val="none" w:sz="0" w:space="0" w:color="auto"/>
            <w:left w:val="none" w:sz="0" w:space="0" w:color="auto"/>
            <w:bottom w:val="none" w:sz="0" w:space="0" w:color="auto"/>
            <w:right w:val="none" w:sz="0" w:space="0" w:color="auto"/>
          </w:divBdr>
        </w:div>
        <w:div w:id="1058671357">
          <w:marLeft w:val="0"/>
          <w:marRight w:val="0"/>
          <w:marTop w:val="0"/>
          <w:marBottom w:val="0"/>
          <w:divBdr>
            <w:top w:val="none" w:sz="0" w:space="0" w:color="auto"/>
            <w:left w:val="none" w:sz="0" w:space="0" w:color="auto"/>
            <w:bottom w:val="none" w:sz="0" w:space="0" w:color="auto"/>
            <w:right w:val="none" w:sz="0" w:space="0" w:color="auto"/>
          </w:divBdr>
        </w:div>
        <w:div w:id="176694860">
          <w:marLeft w:val="0"/>
          <w:marRight w:val="0"/>
          <w:marTop w:val="0"/>
          <w:marBottom w:val="0"/>
          <w:divBdr>
            <w:top w:val="none" w:sz="0" w:space="0" w:color="auto"/>
            <w:left w:val="none" w:sz="0" w:space="0" w:color="auto"/>
            <w:bottom w:val="none" w:sz="0" w:space="0" w:color="auto"/>
            <w:right w:val="none" w:sz="0" w:space="0" w:color="auto"/>
          </w:divBdr>
        </w:div>
        <w:div w:id="838271852">
          <w:marLeft w:val="0"/>
          <w:marRight w:val="0"/>
          <w:marTop w:val="0"/>
          <w:marBottom w:val="0"/>
          <w:divBdr>
            <w:top w:val="none" w:sz="0" w:space="0" w:color="auto"/>
            <w:left w:val="none" w:sz="0" w:space="0" w:color="auto"/>
            <w:bottom w:val="none" w:sz="0" w:space="0" w:color="auto"/>
            <w:right w:val="none" w:sz="0" w:space="0" w:color="auto"/>
          </w:divBdr>
        </w:div>
        <w:div w:id="1632905363">
          <w:marLeft w:val="0"/>
          <w:marRight w:val="0"/>
          <w:marTop w:val="0"/>
          <w:marBottom w:val="0"/>
          <w:divBdr>
            <w:top w:val="none" w:sz="0" w:space="0" w:color="auto"/>
            <w:left w:val="none" w:sz="0" w:space="0" w:color="auto"/>
            <w:bottom w:val="none" w:sz="0" w:space="0" w:color="auto"/>
            <w:right w:val="none" w:sz="0" w:space="0" w:color="auto"/>
          </w:divBdr>
        </w:div>
        <w:div w:id="562369575">
          <w:marLeft w:val="0"/>
          <w:marRight w:val="0"/>
          <w:marTop w:val="0"/>
          <w:marBottom w:val="0"/>
          <w:divBdr>
            <w:top w:val="none" w:sz="0" w:space="0" w:color="auto"/>
            <w:left w:val="none" w:sz="0" w:space="0" w:color="auto"/>
            <w:bottom w:val="none" w:sz="0" w:space="0" w:color="auto"/>
            <w:right w:val="none" w:sz="0" w:space="0" w:color="auto"/>
          </w:divBdr>
        </w:div>
        <w:div w:id="825975983">
          <w:marLeft w:val="0"/>
          <w:marRight w:val="0"/>
          <w:marTop w:val="0"/>
          <w:marBottom w:val="0"/>
          <w:divBdr>
            <w:top w:val="none" w:sz="0" w:space="0" w:color="auto"/>
            <w:left w:val="none" w:sz="0" w:space="0" w:color="auto"/>
            <w:bottom w:val="none" w:sz="0" w:space="0" w:color="auto"/>
            <w:right w:val="none" w:sz="0" w:space="0" w:color="auto"/>
          </w:divBdr>
        </w:div>
        <w:div w:id="771703149">
          <w:marLeft w:val="0"/>
          <w:marRight w:val="0"/>
          <w:marTop w:val="0"/>
          <w:marBottom w:val="0"/>
          <w:divBdr>
            <w:top w:val="none" w:sz="0" w:space="0" w:color="auto"/>
            <w:left w:val="none" w:sz="0" w:space="0" w:color="auto"/>
            <w:bottom w:val="none" w:sz="0" w:space="0" w:color="auto"/>
            <w:right w:val="none" w:sz="0" w:space="0" w:color="auto"/>
          </w:divBdr>
        </w:div>
        <w:div w:id="451825499">
          <w:marLeft w:val="0"/>
          <w:marRight w:val="0"/>
          <w:marTop w:val="0"/>
          <w:marBottom w:val="0"/>
          <w:divBdr>
            <w:top w:val="none" w:sz="0" w:space="0" w:color="auto"/>
            <w:left w:val="none" w:sz="0" w:space="0" w:color="auto"/>
            <w:bottom w:val="none" w:sz="0" w:space="0" w:color="auto"/>
            <w:right w:val="none" w:sz="0" w:space="0" w:color="auto"/>
          </w:divBdr>
        </w:div>
        <w:div w:id="1837114059">
          <w:marLeft w:val="0"/>
          <w:marRight w:val="0"/>
          <w:marTop w:val="0"/>
          <w:marBottom w:val="0"/>
          <w:divBdr>
            <w:top w:val="none" w:sz="0" w:space="0" w:color="auto"/>
            <w:left w:val="none" w:sz="0" w:space="0" w:color="auto"/>
            <w:bottom w:val="none" w:sz="0" w:space="0" w:color="auto"/>
            <w:right w:val="none" w:sz="0" w:space="0" w:color="auto"/>
          </w:divBdr>
        </w:div>
        <w:div w:id="1651129311">
          <w:marLeft w:val="0"/>
          <w:marRight w:val="0"/>
          <w:marTop w:val="0"/>
          <w:marBottom w:val="0"/>
          <w:divBdr>
            <w:top w:val="none" w:sz="0" w:space="0" w:color="auto"/>
            <w:left w:val="none" w:sz="0" w:space="0" w:color="auto"/>
            <w:bottom w:val="none" w:sz="0" w:space="0" w:color="auto"/>
            <w:right w:val="none" w:sz="0" w:space="0" w:color="auto"/>
          </w:divBdr>
        </w:div>
        <w:div w:id="84886793">
          <w:marLeft w:val="0"/>
          <w:marRight w:val="0"/>
          <w:marTop w:val="0"/>
          <w:marBottom w:val="0"/>
          <w:divBdr>
            <w:top w:val="none" w:sz="0" w:space="0" w:color="auto"/>
            <w:left w:val="none" w:sz="0" w:space="0" w:color="auto"/>
            <w:bottom w:val="none" w:sz="0" w:space="0" w:color="auto"/>
            <w:right w:val="none" w:sz="0" w:space="0" w:color="auto"/>
          </w:divBdr>
        </w:div>
        <w:div w:id="258608000">
          <w:marLeft w:val="0"/>
          <w:marRight w:val="0"/>
          <w:marTop w:val="0"/>
          <w:marBottom w:val="0"/>
          <w:divBdr>
            <w:top w:val="none" w:sz="0" w:space="0" w:color="auto"/>
            <w:left w:val="none" w:sz="0" w:space="0" w:color="auto"/>
            <w:bottom w:val="none" w:sz="0" w:space="0" w:color="auto"/>
            <w:right w:val="none" w:sz="0" w:space="0" w:color="auto"/>
          </w:divBdr>
        </w:div>
        <w:div w:id="2109353356">
          <w:marLeft w:val="0"/>
          <w:marRight w:val="0"/>
          <w:marTop w:val="0"/>
          <w:marBottom w:val="0"/>
          <w:divBdr>
            <w:top w:val="none" w:sz="0" w:space="0" w:color="auto"/>
            <w:left w:val="none" w:sz="0" w:space="0" w:color="auto"/>
            <w:bottom w:val="none" w:sz="0" w:space="0" w:color="auto"/>
            <w:right w:val="none" w:sz="0" w:space="0" w:color="auto"/>
          </w:divBdr>
          <w:divsChild>
            <w:div w:id="503589369">
              <w:marLeft w:val="0"/>
              <w:marRight w:val="0"/>
              <w:marTop w:val="0"/>
              <w:marBottom w:val="0"/>
              <w:divBdr>
                <w:top w:val="none" w:sz="0" w:space="0" w:color="auto"/>
                <w:left w:val="none" w:sz="0" w:space="0" w:color="auto"/>
                <w:bottom w:val="none" w:sz="0" w:space="0" w:color="auto"/>
                <w:right w:val="none" w:sz="0" w:space="0" w:color="auto"/>
              </w:divBdr>
            </w:div>
            <w:div w:id="1268928884">
              <w:marLeft w:val="0"/>
              <w:marRight w:val="0"/>
              <w:marTop w:val="0"/>
              <w:marBottom w:val="0"/>
              <w:divBdr>
                <w:top w:val="none" w:sz="0" w:space="0" w:color="auto"/>
                <w:left w:val="none" w:sz="0" w:space="0" w:color="auto"/>
                <w:bottom w:val="none" w:sz="0" w:space="0" w:color="auto"/>
                <w:right w:val="none" w:sz="0" w:space="0" w:color="auto"/>
              </w:divBdr>
            </w:div>
            <w:div w:id="963584923">
              <w:marLeft w:val="0"/>
              <w:marRight w:val="0"/>
              <w:marTop w:val="0"/>
              <w:marBottom w:val="0"/>
              <w:divBdr>
                <w:top w:val="none" w:sz="0" w:space="0" w:color="auto"/>
                <w:left w:val="none" w:sz="0" w:space="0" w:color="auto"/>
                <w:bottom w:val="none" w:sz="0" w:space="0" w:color="auto"/>
                <w:right w:val="none" w:sz="0" w:space="0" w:color="auto"/>
              </w:divBdr>
            </w:div>
          </w:divsChild>
        </w:div>
        <w:div w:id="193347377">
          <w:marLeft w:val="0"/>
          <w:marRight w:val="0"/>
          <w:marTop w:val="0"/>
          <w:marBottom w:val="0"/>
          <w:divBdr>
            <w:top w:val="none" w:sz="0" w:space="0" w:color="auto"/>
            <w:left w:val="none" w:sz="0" w:space="0" w:color="auto"/>
            <w:bottom w:val="none" w:sz="0" w:space="0" w:color="auto"/>
            <w:right w:val="none" w:sz="0" w:space="0" w:color="auto"/>
          </w:divBdr>
          <w:divsChild>
            <w:div w:id="993337323">
              <w:marLeft w:val="0"/>
              <w:marRight w:val="0"/>
              <w:marTop w:val="0"/>
              <w:marBottom w:val="0"/>
              <w:divBdr>
                <w:top w:val="none" w:sz="0" w:space="0" w:color="auto"/>
                <w:left w:val="none" w:sz="0" w:space="0" w:color="auto"/>
                <w:bottom w:val="none" w:sz="0" w:space="0" w:color="auto"/>
                <w:right w:val="none" w:sz="0" w:space="0" w:color="auto"/>
              </w:divBdr>
            </w:div>
          </w:divsChild>
        </w:div>
        <w:div w:id="243993510">
          <w:marLeft w:val="0"/>
          <w:marRight w:val="0"/>
          <w:marTop w:val="0"/>
          <w:marBottom w:val="0"/>
          <w:divBdr>
            <w:top w:val="none" w:sz="0" w:space="0" w:color="auto"/>
            <w:left w:val="none" w:sz="0" w:space="0" w:color="auto"/>
            <w:bottom w:val="none" w:sz="0" w:space="0" w:color="auto"/>
            <w:right w:val="none" w:sz="0" w:space="0" w:color="auto"/>
          </w:divBdr>
          <w:divsChild>
            <w:div w:id="1307978471">
              <w:marLeft w:val="0"/>
              <w:marRight w:val="0"/>
              <w:marTop w:val="0"/>
              <w:marBottom w:val="0"/>
              <w:divBdr>
                <w:top w:val="none" w:sz="0" w:space="0" w:color="auto"/>
                <w:left w:val="none" w:sz="0" w:space="0" w:color="auto"/>
                <w:bottom w:val="none" w:sz="0" w:space="0" w:color="auto"/>
                <w:right w:val="none" w:sz="0" w:space="0" w:color="auto"/>
              </w:divBdr>
            </w:div>
            <w:div w:id="1765148964">
              <w:marLeft w:val="0"/>
              <w:marRight w:val="0"/>
              <w:marTop w:val="0"/>
              <w:marBottom w:val="0"/>
              <w:divBdr>
                <w:top w:val="none" w:sz="0" w:space="0" w:color="auto"/>
                <w:left w:val="none" w:sz="0" w:space="0" w:color="auto"/>
                <w:bottom w:val="none" w:sz="0" w:space="0" w:color="auto"/>
                <w:right w:val="none" w:sz="0" w:space="0" w:color="auto"/>
              </w:divBdr>
            </w:div>
            <w:div w:id="84690279">
              <w:marLeft w:val="0"/>
              <w:marRight w:val="0"/>
              <w:marTop w:val="0"/>
              <w:marBottom w:val="0"/>
              <w:divBdr>
                <w:top w:val="none" w:sz="0" w:space="0" w:color="auto"/>
                <w:left w:val="none" w:sz="0" w:space="0" w:color="auto"/>
                <w:bottom w:val="none" w:sz="0" w:space="0" w:color="auto"/>
                <w:right w:val="none" w:sz="0" w:space="0" w:color="auto"/>
              </w:divBdr>
            </w:div>
          </w:divsChild>
        </w:div>
        <w:div w:id="1210997632">
          <w:marLeft w:val="0"/>
          <w:marRight w:val="0"/>
          <w:marTop w:val="0"/>
          <w:marBottom w:val="0"/>
          <w:divBdr>
            <w:top w:val="none" w:sz="0" w:space="0" w:color="auto"/>
            <w:left w:val="none" w:sz="0" w:space="0" w:color="auto"/>
            <w:bottom w:val="none" w:sz="0" w:space="0" w:color="auto"/>
            <w:right w:val="none" w:sz="0" w:space="0" w:color="auto"/>
          </w:divBdr>
          <w:divsChild>
            <w:div w:id="1671056542">
              <w:marLeft w:val="0"/>
              <w:marRight w:val="0"/>
              <w:marTop w:val="0"/>
              <w:marBottom w:val="0"/>
              <w:divBdr>
                <w:top w:val="none" w:sz="0" w:space="0" w:color="auto"/>
                <w:left w:val="none" w:sz="0" w:space="0" w:color="auto"/>
                <w:bottom w:val="none" w:sz="0" w:space="0" w:color="auto"/>
                <w:right w:val="none" w:sz="0" w:space="0" w:color="auto"/>
              </w:divBdr>
            </w:div>
            <w:div w:id="532617555">
              <w:marLeft w:val="0"/>
              <w:marRight w:val="0"/>
              <w:marTop w:val="0"/>
              <w:marBottom w:val="0"/>
              <w:divBdr>
                <w:top w:val="none" w:sz="0" w:space="0" w:color="auto"/>
                <w:left w:val="none" w:sz="0" w:space="0" w:color="auto"/>
                <w:bottom w:val="none" w:sz="0" w:space="0" w:color="auto"/>
                <w:right w:val="none" w:sz="0" w:space="0" w:color="auto"/>
              </w:divBdr>
            </w:div>
            <w:div w:id="518354274">
              <w:marLeft w:val="0"/>
              <w:marRight w:val="0"/>
              <w:marTop w:val="0"/>
              <w:marBottom w:val="0"/>
              <w:divBdr>
                <w:top w:val="none" w:sz="0" w:space="0" w:color="auto"/>
                <w:left w:val="none" w:sz="0" w:space="0" w:color="auto"/>
                <w:bottom w:val="none" w:sz="0" w:space="0" w:color="auto"/>
                <w:right w:val="none" w:sz="0" w:space="0" w:color="auto"/>
              </w:divBdr>
            </w:div>
            <w:div w:id="1478261814">
              <w:marLeft w:val="0"/>
              <w:marRight w:val="0"/>
              <w:marTop w:val="0"/>
              <w:marBottom w:val="0"/>
              <w:divBdr>
                <w:top w:val="none" w:sz="0" w:space="0" w:color="auto"/>
                <w:left w:val="none" w:sz="0" w:space="0" w:color="auto"/>
                <w:bottom w:val="none" w:sz="0" w:space="0" w:color="auto"/>
                <w:right w:val="none" w:sz="0" w:space="0" w:color="auto"/>
              </w:divBdr>
            </w:div>
          </w:divsChild>
        </w:div>
        <w:div w:id="1954899903">
          <w:marLeft w:val="0"/>
          <w:marRight w:val="0"/>
          <w:marTop w:val="0"/>
          <w:marBottom w:val="0"/>
          <w:divBdr>
            <w:top w:val="none" w:sz="0" w:space="0" w:color="auto"/>
            <w:left w:val="none" w:sz="0" w:space="0" w:color="auto"/>
            <w:bottom w:val="none" w:sz="0" w:space="0" w:color="auto"/>
            <w:right w:val="none" w:sz="0" w:space="0" w:color="auto"/>
          </w:divBdr>
          <w:divsChild>
            <w:div w:id="1350988774">
              <w:marLeft w:val="0"/>
              <w:marRight w:val="0"/>
              <w:marTop w:val="0"/>
              <w:marBottom w:val="0"/>
              <w:divBdr>
                <w:top w:val="none" w:sz="0" w:space="0" w:color="auto"/>
                <w:left w:val="none" w:sz="0" w:space="0" w:color="auto"/>
                <w:bottom w:val="none" w:sz="0" w:space="0" w:color="auto"/>
                <w:right w:val="none" w:sz="0" w:space="0" w:color="auto"/>
              </w:divBdr>
            </w:div>
            <w:div w:id="1993634566">
              <w:marLeft w:val="0"/>
              <w:marRight w:val="0"/>
              <w:marTop w:val="0"/>
              <w:marBottom w:val="0"/>
              <w:divBdr>
                <w:top w:val="none" w:sz="0" w:space="0" w:color="auto"/>
                <w:left w:val="none" w:sz="0" w:space="0" w:color="auto"/>
                <w:bottom w:val="none" w:sz="0" w:space="0" w:color="auto"/>
                <w:right w:val="none" w:sz="0" w:space="0" w:color="auto"/>
              </w:divBdr>
            </w:div>
            <w:div w:id="381634278">
              <w:marLeft w:val="0"/>
              <w:marRight w:val="0"/>
              <w:marTop w:val="0"/>
              <w:marBottom w:val="0"/>
              <w:divBdr>
                <w:top w:val="none" w:sz="0" w:space="0" w:color="auto"/>
                <w:left w:val="none" w:sz="0" w:space="0" w:color="auto"/>
                <w:bottom w:val="none" w:sz="0" w:space="0" w:color="auto"/>
                <w:right w:val="none" w:sz="0" w:space="0" w:color="auto"/>
              </w:divBdr>
            </w:div>
          </w:divsChild>
        </w:div>
        <w:div w:id="737901075">
          <w:marLeft w:val="0"/>
          <w:marRight w:val="0"/>
          <w:marTop w:val="0"/>
          <w:marBottom w:val="0"/>
          <w:divBdr>
            <w:top w:val="none" w:sz="0" w:space="0" w:color="auto"/>
            <w:left w:val="none" w:sz="0" w:space="0" w:color="auto"/>
            <w:bottom w:val="none" w:sz="0" w:space="0" w:color="auto"/>
            <w:right w:val="none" w:sz="0" w:space="0" w:color="auto"/>
          </w:divBdr>
          <w:divsChild>
            <w:div w:id="1746224262">
              <w:marLeft w:val="0"/>
              <w:marRight w:val="0"/>
              <w:marTop w:val="0"/>
              <w:marBottom w:val="0"/>
              <w:divBdr>
                <w:top w:val="none" w:sz="0" w:space="0" w:color="auto"/>
                <w:left w:val="none" w:sz="0" w:space="0" w:color="auto"/>
                <w:bottom w:val="none" w:sz="0" w:space="0" w:color="auto"/>
                <w:right w:val="none" w:sz="0" w:space="0" w:color="auto"/>
              </w:divBdr>
            </w:div>
            <w:div w:id="1893612482">
              <w:marLeft w:val="0"/>
              <w:marRight w:val="0"/>
              <w:marTop w:val="0"/>
              <w:marBottom w:val="0"/>
              <w:divBdr>
                <w:top w:val="none" w:sz="0" w:space="0" w:color="auto"/>
                <w:left w:val="none" w:sz="0" w:space="0" w:color="auto"/>
                <w:bottom w:val="none" w:sz="0" w:space="0" w:color="auto"/>
                <w:right w:val="none" w:sz="0" w:space="0" w:color="auto"/>
              </w:divBdr>
            </w:div>
            <w:div w:id="226577393">
              <w:marLeft w:val="0"/>
              <w:marRight w:val="0"/>
              <w:marTop w:val="0"/>
              <w:marBottom w:val="0"/>
              <w:divBdr>
                <w:top w:val="none" w:sz="0" w:space="0" w:color="auto"/>
                <w:left w:val="none" w:sz="0" w:space="0" w:color="auto"/>
                <w:bottom w:val="none" w:sz="0" w:space="0" w:color="auto"/>
                <w:right w:val="none" w:sz="0" w:space="0" w:color="auto"/>
              </w:divBdr>
            </w:div>
            <w:div w:id="2144812487">
              <w:marLeft w:val="0"/>
              <w:marRight w:val="0"/>
              <w:marTop w:val="0"/>
              <w:marBottom w:val="0"/>
              <w:divBdr>
                <w:top w:val="none" w:sz="0" w:space="0" w:color="auto"/>
                <w:left w:val="none" w:sz="0" w:space="0" w:color="auto"/>
                <w:bottom w:val="none" w:sz="0" w:space="0" w:color="auto"/>
                <w:right w:val="none" w:sz="0" w:space="0" w:color="auto"/>
              </w:divBdr>
            </w:div>
            <w:div w:id="1901013623">
              <w:marLeft w:val="0"/>
              <w:marRight w:val="0"/>
              <w:marTop w:val="0"/>
              <w:marBottom w:val="0"/>
              <w:divBdr>
                <w:top w:val="none" w:sz="0" w:space="0" w:color="auto"/>
                <w:left w:val="none" w:sz="0" w:space="0" w:color="auto"/>
                <w:bottom w:val="none" w:sz="0" w:space="0" w:color="auto"/>
                <w:right w:val="none" w:sz="0" w:space="0" w:color="auto"/>
              </w:divBdr>
            </w:div>
          </w:divsChild>
        </w:div>
        <w:div w:id="570695445">
          <w:marLeft w:val="0"/>
          <w:marRight w:val="0"/>
          <w:marTop w:val="0"/>
          <w:marBottom w:val="0"/>
          <w:divBdr>
            <w:top w:val="none" w:sz="0" w:space="0" w:color="auto"/>
            <w:left w:val="none" w:sz="0" w:space="0" w:color="auto"/>
            <w:bottom w:val="none" w:sz="0" w:space="0" w:color="auto"/>
            <w:right w:val="none" w:sz="0" w:space="0" w:color="auto"/>
          </w:divBdr>
          <w:divsChild>
            <w:div w:id="1663970908">
              <w:marLeft w:val="0"/>
              <w:marRight w:val="0"/>
              <w:marTop w:val="0"/>
              <w:marBottom w:val="0"/>
              <w:divBdr>
                <w:top w:val="none" w:sz="0" w:space="0" w:color="auto"/>
                <w:left w:val="none" w:sz="0" w:space="0" w:color="auto"/>
                <w:bottom w:val="none" w:sz="0" w:space="0" w:color="auto"/>
                <w:right w:val="none" w:sz="0" w:space="0" w:color="auto"/>
              </w:divBdr>
            </w:div>
          </w:divsChild>
        </w:div>
        <w:div w:id="2031447044">
          <w:marLeft w:val="0"/>
          <w:marRight w:val="0"/>
          <w:marTop w:val="0"/>
          <w:marBottom w:val="0"/>
          <w:divBdr>
            <w:top w:val="none" w:sz="0" w:space="0" w:color="auto"/>
            <w:left w:val="none" w:sz="0" w:space="0" w:color="auto"/>
            <w:bottom w:val="none" w:sz="0" w:space="0" w:color="auto"/>
            <w:right w:val="none" w:sz="0" w:space="0" w:color="auto"/>
          </w:divBdr>
          <w:divsChild>
            <w:div w:id="2109427035">
              <w:marLeft w:val="0"/>
              <w:marRight w:val="0"/>
              <w:marTop w:val="0"/>
              <w:marBottom w:val="0"/>
              <w:divBdr>
                <w:top w:val="none" w:sz="0" w:space="0" w:color="auto"/>
                <w:left w:val="none" w:sz="0" w:space="0" w:color="auto"/>
                <w:bottom w:val="none" w:sz="0" w:space="0" w:color="auto"/>
                <w:right w:val="none" w:sz="0" w:space="0" w:color="auto"/>
              </w:divBdr>
            </w:div>
            <w:div w:id="769274488">
              <w:marLeft w:val="0"/>
              <w:marRight w:val="0"/>
              <w:marTop w:val="0"/>
              <w:marBottom w:val="0"/>
              <w:divBdr>
                <w:top w:val="none" w:sz="0" w:space="0" w:color="auto"/>
                <w:left w:val="none" w:sz="0" w:space="0" w:color="auto"/>
                <w:bottom w:val="none" w:sz="0" w:space="0" w:color="auto"/>
                <w:right w:val="none" w:sz="0" w:space="0" w:color="auto"/>
              </w:divBdr>
            </w:div>
            <w:div w:id="516192003">
              <w:marLeft w:val="0"/>
              <w:marRight w:val="0"/>
              <w:marTop w:val="0"/>
              <w:marBottom w:val="0"/>
              <w:divBdr>
                <w:top w:val="none" w:sz="0" w:space="0" w:color="auto"/>
                <w:left w:val="none" w:sz="0" w:space="0" w:color="auto"/>
                <w:bottom w:val="none" w:sz="0" w:space="0" w:color="auto"/>
                <w:right w:val="none" w:sz="0" w:space="0" w:color="auto"/>
              </w:divBdr>
            </w:div>
            <w:div w:id="1090347280">
              <w:marLeft w:val="0"/>
              <w:marRight w:val="0"/>
              <w:marTop w:val="0"/>
              <w:marBottom w:val="0"/>
              <w:divBdr>
                <w:top w:val="none" w:sz="0" w:space="0" w:color="auto"/>
                <w:left w:val="none" w:sz="0" w:space="0" w:color="auto"/>
                <w:bottom w:val="none" w:sz="0" w:space="0" w:color="auto"/>
                <w:right w:val="none" w:sz="0" w:space="0" w:color="auto"/>
              </w:divBdr>
            </w:div>
            <w:div w:id="1236740619">
              <w:marLeft w:val="0"/>
              <w:marRight w:val="0"/>
              <w:marTop w:val="0"/>
              <w:marBottom w:val="0"/>
              <w:divBdr>
                <w:top w:val="none" w:sz="0" w:space="0" w:color="auto"/>
                <w:left w:val="none" w:sz="0" w:space="0" w:color="auto"/>
                <w:bottom w:val="none" w:sz="0" w:space="0" w:color="auto"/>
                <w:right w:val="none" w:sz="0" w:space="0" w:color="auto"/>
              </w:divBdr>
            </w:div>
          </w:divsChild>
        </w:div>
        <w:div w:id="858279904">
          <w:marLeft w:val="0"/>
          <w:marRight w:val="0"/>
          <w:marTop w:val="0"/>
          <w:marBottom w:val="0"/>
          <w:divBdr>
            <w:top w:val="none" w:sz="0" w:space="0" w:color="auto"/>
            <w:left w:val="none" w:sz="0" w:space="0" w:color="auto"/>
            <w:bottom w:val="none" w:sz="0" w:space="0" w:color="auto"/>
            <w:right w:val="none" w:sz="0" w:space="0" w:color="auto"/>
          </w:divBdr>
          <w:divsChild>
            <w:div w:id="1924365145">
              <w:marLeft w:val="0"/>
              <w:marRight w:val="0"/>
              <w:marTop w:val="0"/>
              <w:marBottom w:val="0"/>
              <w:divBdr>
                <w:top w:val="none" w:sz="0" w:space="0" w:color="auto"/>
                <w:left w:val="none" w:sz="0" w:space="0" w:color="auto"/>
                <w:bottom w:val="none" w:sz="0" w:space="0" w:color="auto"/>
                <w:right w:val="none" w:sz="0" w:space="0" w:color="auto"/>
              </w:divBdr>
            </w:div>
            <w:div w:id="875966945">
              <w:marLeft w:val="0"/>
              <w:marRight w:val="0"/>
              <w:marTop w:val="0"/>
              <w:marBottom w:val="0"/>
              <w:divBdr>
                <w:top w:val="none" w:sz="0" w:space="0" w:color="auto"/>
                <w:left w:val="none" w:sz="0" w:space="0" w:color="auto"/>
                <w:bottom w:val="none" w:sz="0" w:space="0" w:color="auto"/>
                <w:right w:val="none" w:sz="0" w:space="0" w:color="auto"/>
              </w:divBdr>
            </w:div>
            <w:div w:id="363870735">
              <w:marLeft w:val="0"/>
              <w:marRight w:val="0"/>
              <w:marTop w:val="0"/>
              <w:marBottom w:val="0"/>
              <w:divBdr>
                <w:top w:val="none" w:sz="0" w:space="0" w:color="auto"/>
                <w:left w:val="none" w:sz="0" w:space="0" w:color="auto"/>
                <w:bottom w:val="none" w:sz="0" w:space="0" w:color="auto"/>
                <w:right w:val="none" w:sz="0" w:space="0" w:color="auto"/>
              </w:divBdr>
            </w:div>
            <w:div w:id="1950433739">
              <w:marLeft w:val="0"/>
              <w:marRight w:val="0"/>
              <w:marTop w:val="0"/>
              <w:marBottom w:val="0"/>
              <w:divBdr>
                <w:top w:val="none" w:sz="0" w:space="0" w:color="auto"/>
                <w:left w:val="none" w:sz="0" w:space="0" w:color="auto"/>
                <w:bottom w:val="none" w:sz="0" w:space="0" w:color="auto"/>
                <w:right w:val="none" w:sz="0" w:space="0" w:color="auto"/>
              </w:divBdr>
            </w:div>
          </w:divsChild>
        </w:div>
        <w:div w:id="1859081660">
          <w:marLeft w:val="0"/>
          <w:marRight w:val="0"/>
          <w:marTop w:val="0"/>
          <w:marBottom w:val="0"/>
          <w:divBdr>
            <w:top w:val="none" w:sz="0" w:space="0" w:color="auto"/>
            <w:left w:val="none" w:sz="0" w:space="0" w:color="auto"/>
            <w:bottom w:val="none" w:sz="0" w:space="0" w:color="auto"/>
            <w:right w:val="none" w:sz="0" w:space="0" w:color="auto"/>
          </w:divBdr>
          <w:divsChild>
            <w:div w:id="1407461863">
              <w:marLeft w:val="0"/>
              <w:marRight w:val="0"/>
              <w:marTop w:val="0"/>
              <w:marBottom w:val="0"/>
              <w:divBdr>
                <w:top w:val="none" w:sz="0" w:space="0" w:color="auto"/>
                <w:left w:val="none" w:sz="0" w:space="0" w:color="auto"/>
                <w:bottom w:val="none" w:sz="0" w:space="0" w:color="auto"/>
                <w:right w:val="none" w:sz="0" w:space="0" w:color="auto"/>
              </w:divBdr>
            </w:div>
            <w:div w:id="544760283">
              <w:marLeft w:val="0"/>
              <w:marRight w:val="0"/>
              <w:marTop w:val="0"/>
              <w:marBottom w:val="0"/>
              <w:divBdr>
                <w:top w:val="none" w:sz="0" w:space="0" w:color="auto"/>
                <w:left w:val="none" w:sz="0" w:space="0" w:color="auto"/>
                <w:bottom w:val="none" w:sz="0" w:space="0" w:color="auto"/>
                <w:right w:val="none" w:sz="0" w:space="0" w:color="auto"/>
              </w:divBdr>
            </w:div>
            <w:div w:id="879364483">
              <w:marLeft w:val="0"/>
              <w:marRight w:val="0"/>
              <w:marTop w:val="0"/>
              <w:marBottom w:val="0"/>
              <w:divBdr>
                <w:top w:val="none" w:sz="0" w:space="0" w:color="auto"/>
                <w:left w:val="none" w:sz="0" w:space="0" w:color="auto"/>
                <w:bottom w:val="none" w:sz="0" w:space="0" w:color="auto"/>
                <w:right w:val="none" w:sz="0" w:space="0" w:color="auto"/>
              </w:divBdr>
            </w:div>
            <w:div w:id="1982343314">
              <w:marLeft w:val="0"/>
              <w:marRight w:val="0"/>
              <w:marTop w:val="0"/>
              <w:marBottom w:val="0"/>
              <w:divBdr>
                <w:top w:val="none" w:sz="0" w:space="0" w:color="auto"/>
                <w:left w:val="none" w:sz="0" w:space="0" w:color="auto"/>
                <w:bottom w:val="none" w:sz="0" w:space="0" w:color="auto"/>
                <w:right w:val="none" w:sz="0" w:space="0" w:color="auto"/>
              </w:divBdr>
            </w:div>
            <w:div w:id="452945193">
              <w:marLeft w:val="0"/>
              <w:marRight w:val="0"/>
              <w:marTop w:val="0"/>
              <w:marBottom w:val="0"/>
              <w:divBdr>
                <w:top w:val="none" w:sz="0" w:space="0" w:color="auto"/>
                <w:left w:val="none" w:sz="0" w:space="0" w:color="auto"/>
                <w:bottom w:val="none" w:sz="0" w:space="0" w:color="auto"/>
                <w:right w:val="none" w:sz="0" w:space="0" w:color="auto"/>
              </w:divBdr>
            </w:div>
          </w:divsChild>
        </w:div>
        <w:div w:id="759257852">
          <w:marLeft w:val="0"/>
          <w:marRight w:val="0"/>
          <w:marTop w:val="0"/>
          <w:marBottom w:val="0"/>
          <w:divBdr>
            <w:top w:val="none" w:sz="0" w:space="0" w:color="auto"/>
            <w:left w:val="none" w:sz="0" w:space="0" w:color="auto"/>
            <w:bottom w:val="none" w:sz="0" w:space="0" w:color="auto"/>
            <w:right w:val="none" w:sz="0" w:space="0" w:color="auto"/>
          </w:divBdr>
          <w:divsChild>
            <w:div w:id="577599838">
              <w:marLeft w:val="0"/>
              <w:marRight w:val="0"/>
              <w:marTop w:val="0"/>
              <w:marBottom w:val="0"/>
              <w:divBdr>
                <w:top w:val="none" w:sz="0" w:space="0" w:color="auto"/>
                <w:left w:val="none" w:sz="0" w:space="0" w:color="auto"/>
                <w:bottom w:val="none" w:sz="0" w:space="0" w:color="auto"/>
                <w:right w:val="none" w:sz="0" w:space="0" w:color="auto"/>
              </w:divBdr>
            </w:div>
            <w:div w:id="1804032634">
              <w:marLeft w:val="0"/>
              <w:marRight w:val="0"/>
              <w:marTop w:val="0"/>
              <w:marBottom w:val="0"/>
              <w:divBdr>
                <w:top w:val="none" w:sz="0" w:space="0" w:color="auto"/>
                <w:left w:val="none" w:sz="0" w:space="0" w:color="auto"/>
                <w:bottom w:val="none" w:sz="0" w:space="0" w:color="auto"/>
                <w:right w:val="none" w:sz="0" w:space="0" w:color="auto"/>
              </w:divBdr>
            </w:div>
            <w:div w:id="2120293199">
              <w:marLeft w:val="0"/>
              <w:marRight w:val="0"/>
              <w:marTop w:val="0"/>
              <w:marBottom w:val="0"/>
              <w:divBdr>
                <w:top w:val="none" w:sz="0" w:space="0" w:color="auto"/>
                <w:left w:val="none" w:sz="0" w:space="0" w:color="auto"/>
                <w:bottom w:val="none" w:sz="0" w:space="0" w:color="auto"/>
                <w:right w:val="none" w:sz="0" w:space="0" w:color="auto"/>
              </w:divBdr>
            </w:div>
            <w:div w:id="585380047">
              <w:marLeft w:val="0"/>
              <w:marRight w:val="0"/>
              <w:marTop w:val="0"/>
              <w:marBottom w:val="0"/>
              <w:divBdr>
                <w:top w:val="none" w:sz="0" w:space="0" w:color="auto"/>
                <w:left w:val="none" w:sz="0" w:space="0" w:color="auto"/>
                <w:bottom w:val="none" w:sz="0" w:space="0" w:color="auto"/>
                <w:right w:val="none" w:sz="0" w:space="0" w:color="auto"/>
              </w:divBdr>
            </w:div>
            <w:div w:id="182133360">
              <w:marLeft w:val="0"/>
              <w:marRight w:val="0"/>
              <w:marTop w:val="0"/>
              <w:marBottom w:val="0"/>
              <w:divBdr>
                <w:top w:val="none" w:sz="0" w:space="0" w:color="auto"/>
                <w:left w:val="none" w:sz="0" w:space="0" w:color="auto"/>
                <w:bottom w:val="none" w:sz="0" w:space="0" w:color="auto"/>
                <w:right w:val="none" w:sz="0" w:space="0" w:color="auto"/>
              </w:divBdr>
            </w:div>
          </w:divsChild>
        </w:div>
        <w:div w:id="570624446">
          <w:marLeft w:val="0"/>
          <w:marRight w:val="0"/>
          <w:marTop w:val="0"/>
          <w:marBottom w:val="0"/>
          <w:divBdr>
            <w:top w:val="none" w:sz="0" w:space="0" w:color="auto"/>
            <w:left w:val="none" w:sz="0" w:space="0" w:color="auto"/>
            <w:bottom w:val="none" w:sz="0" w:space="0" w:color="auto"/>
            <w:right w:val="none" w:sz="0" w:space="0" w:color="auto"/>
          </w:divBdr>
        </w:div>
        <w:div w:id="1085108502">
          <w:marLeft w:val="0"/>
          <w:marRight w:val="0"/>
          <w:marTop w:val="0"/>
          <w:marBottom w:val="0"/>
          <w:divBdr>
            <w:top w:val="none" w:sz="0" w:space="0" w:color="auto"/>
            <w:left w:val="none" w:sz="0" w:space="0" w:color="auto"/>
            <w:bottom w:val="none" w:sz="0" w:space="0" w:color="auto"/>
            <w:right w:val="none" w:sz="0" w:space="0" w:color="auto"/>
          </w:divBdr>
        </w:div>
        <w:div w:id="331297134">
          <w:marLeft w:val="0"/>
          <w:marRight w:val="0"/>
          <w:marTop w:val="0"/>
          <w:marBottom w:val="0"/>
          <w:divBdr>
            <w:top w:val="none" w:sz="0" w:space="0" w:color="auto"/>
            <w:left w:val="none" w:sz="0" w:space="0" w:color="auto"/>
            <w:bottom w:val="none" w:sz="0" w:space="0" w:color="auto"/>
            <w:right w:val="none" w:sz="0" w:space="0" w:color="auto"/>
          </w:divBdr>
        </w:div>
        <w:div w:id="1655793992">
          <w:marLeft w:val="0"/>
          <w:marRight w:val="0"/>
          <w:marTop w:val="0"/>
          <w:marBottom w:val="0"/>
          <w:divBdr>
            <w:top w:val="none" w:sz="0" w:space="0" w:color="auto"/>
            <w:left w:val="none" w:sz="0" w:space="0" w:color="auto"/>
            <w:bottom w:val="none" w:sz="0" w:space="0" w:color="auto"/>
            <w:right w:val="none" w:sz="0" w:space="0" w:color="auto"/>
          </w:divBdr>
        </w:div>
        <w:div w:id="369377052">
          <w:marLeft w:val="0"/>
          <w:marRight w:val="0"/>
          <w:marTop w:val="0"/>
          <w:marBottom w:val="0"/>
          <w:divBdr>
            <w:top w:val="none" w:sz="0" w:space="0" w:color="auto"/>
            <w:left w:val="none" w:sz="0" w:space="0" w:color="auto"/>
            <w:bottom w:val="none" w:sz="0" w:space="0" w:color="auto"/>
            <w:right w:val="none" w:sz="0" w:space="0" w:color="auto"/>
          </w:divBdr>
        </w:div>
        <w:div w:id="1122309542">
          <w:marLeft w:val="0"/>
          <w:marRight w:val="0"/>
          <w:marTop w:val="0"/>
          <w:marBottom w:val="0"/>
          <w:divBdr>
            <w:top w:val="none" w:sz="0" w:space="0" w:color="auto"/>
            <w:left w:val="none" w:sz="0" w:space="0" w:color="auto"/>
            <w:bottom w:val="none" w:sz="0" w:space="0" w:color="auto"/>
            <w:right w:val="none" w:sz="0" w:space="0" w:color="auto"/>
          </w:divBdr>
        </w:div>
        <w:div w:id="538397383">
          <w:marLeft w:val="0"/>
          <w:marRight w:val="0"/>
          <w:marTop w:val="0"/>
          <w:marBottom w:val="0"/>
          <w:divBdr>
            <w:top w:val="none" w:sz="0" w:space="0" w:color="auto"/>
            <w:left w:val="none" w:sz="0" w:space="0" w:color="auto"/>
            <w:bottom w:val="none" w:sz="0" w:space="0" w:color="auto"/>
            <w:right w:val="none" w:sz="0" w:space="0" w:color="auto"/>
          </w:divBdr>
        </w:div>
        <w:div w:id="1244217872">
          <w:marLeft w:val="0"/>
          <w:marRight w:val="0"/>
          <w:marTop w:val="0"/>
          <w:marBottom w:val="0"/>
          <w:divBdr>
            <w:top w:val="none" w:sz="0" w:space="0" w:color="auto"/>
            <w:left w:val="none" w:sz="0" w:space="0" w:color="auto"/>
            <w:bottom w:val="none" w:sz="0" w:space="0" w:color="auto"/>
            <w:right w:val="none" w:sz="0" w:space="0" w:color="auto"/>
          </w:divBdr>
        </w:div>
        <w:div w:id="2021808104">
          <w:marLeft w:val="0"/>
          <w:marRight w:val="0"/>
          <w:marTop w:val="0"/>
          <w:marBottom w:val="0"/>
          <w:divBdr>
            <w:top w:val="none" w:sz="0" w:space="0" w:color="auto"/>
            <w:left w:val="none" w:sz="0" w:space="0" w:color="auto"/>
            <w:bottom w:val="none" w:sz="0" w:space="0" w:color="auto"/>
            <w:right w:val="none" w:sz="0" w:space="0" w:color="auto"/>
          </w:divBdr>
        </w:div>
        <w:div w:id="316809947">
          <w:marLeft w:val="0"/>
          <w:marRight w:val="0"/>
          <w:marTop w:val="0"/>
          <w:marBottom w:val="0"/>
          <w:divBdr>
            <w:top w:val="none" w:sz="0" w:space="0" w:color="auto"/>
            <w:left w:val="none" w:sz="0" w:space="0" w:color="auto"/>
            <w:bottom w:val="none" w:sz="0" w:space="0" w:color="auto"/>
            <w:right w:val="none" w:sz="0" w:space="0" w:color="auto"/>
          </w:divBdr>
        </w:div>
        <w:div w:id="1220627079">
          <w:marLeft w:val="0"/>
          <w:marRight w:val="0"/>
          <w:marTop w:val="0"/>
          <w:marBottom w:val="0"/>
          <w:divBdr>
            <w:top w:val="none" w:sz="0" w:space="0" w:color="auto"/>
            <w:left w:val="none" w:sz="0" w:space="0" w:color="auto"/>
            <w:bottom w:val="none" w:sz="0" w:space="0" w:color="auto"/>
            <w:right w:val="none" w:sz="0" w:space="0" w:color="auto"/>
          </w:divBdr>
        </w:div>
        <w:div w:id="1140801511">
          <w:marLeft w:val="0"/>
          <w:marRight w:val="0"/>
          <w:marTop w:val="0"/>
          <w:marBottom w:val="0"/>
          <w:divBdr>
            <w:top w:val="none" w:sz="0" w:space="0" w:color="auto"/>
            <w:left w:val="none" w:sz="0" w:space="0" w:color="auto"/>
            <w:bottom w:val="none" w:sz="0" w:space="0" w:color="auto"/>
            <w:right w:val="none" w:sz="0" w:space="0" w:color="auto"/>
          </w:divBdr>
        </w:div>
        <w:div w:id="283075914">
          <w:marLeft w:val="0"/>
          <w:marRight w:val="0"/>
          <w:marTop w:val="0"/>
          <w:marBottom w:val="0"/>
          <w:divBdr>
            <w:top w:val="none" w:sz="0" w:space="0" w:color="auto"/>
            <w:left w:val="none" w:sz="0" w:space="0" w:color="auto"/>
            <w:bottom w:val="none" w:sz="0" w:space="0" w:color="auto"/>
            <w:right w:val="none" w:sz="0" w:space="0" w:color="auto"/>
          </w:divBdr>
        </w:div>
        <w:div w:id="1968971318">
          <w:marLeft w:val="0"/>
          <w:marRight w:val="0"/>
          <w:marTop w:val="0"/>
          <w:marBottom w:val="0"/>
          <w:divBdr>
            <w:top w:val="none" w:sz="0" w:space="0" w:color="auto"/>
            <w:left w:val="none" w:sz="0" w:space="0" w:color="auto"/>
            <w:bottom w:val="none" w:sz="0" w:space="0" w:color="auto"/>
            <w:right w:val="none" w:sz="0" w:space="0" w:color="auto"/>
          </w:divBdr>
        </w:div>
        <w:div w:id="2104565371">
          <w:marLeft w:val="0"/>
          <w:marRight w:val="0"/>
          <w:marTop w:val="0"/>
          <w:marBottom w:val="0"/>
          <w:divBdr>
            <w:top w:val="none" w:sz="0" w:space="0" w:color="auto"/>
            <w:left w:val="none" w:sz="0" w:space="0" w:color="auto"/>
            <w:bottom w:val="none" w:sz="0" w:space="0" w:color="auto"/>
            <w:right w:val="none" w:sz="0" w:space="0" w:color="auto"/>
          </w:divBdr>
        </w:div>
        <w:div w:id="1455362740">
          <w:marLeft w:val="0"/>
          <w:marRight w:val="0"/>
          <w:marTop w:val="0"/>
          <w:marBottom w:val="0"/>
          <w:divBdr>
            <w:top w:val="none" w:sz="0" w:space="0" w:color="auto"/>
            <w:left w:val="none" w:sz="0" w:space="0" w:color="auto"/>
            <w:bottom w:val="none" w:sz="0" w:space="0" w:color="auto"/>
            <w:right w:val="none" w:sz="0" w:space="0" w:color="auto"/>
          </w:divBdr>
        </w:div>
        <w:div w:id="268239694">
          <w:marLeft w:val="0"/>
          <w:marRight w:val="0"/>
          <w:marTop w:val="0"/>
          <w:marBottom w:val="0"/>
          <w:divBdr>
            <w:top w:val="none" w:sz="0" w:space="0" w:color="auto"/>
            <w:left w:val="none" w:sz="0" w:space="0" w:color="auto"/>
            <w:bottom w:val="none" w:sz="0" w:space="0" w:color="auto"/>
            <w:right w:val="none" w:sz="0" w:space="0" w:color="auto"/>
          </w:divBdr>
        </w:div>
        <w:div w:id="1029724977">
          <w:marLeft w:val="0"/>
          <w:marRight w:val="0"/>
          <w:marTop w:val="0"/>
          <w:marBottom w:val="0"/>
          <w:divBdr>
            <w:top w:val="none" w:sz="0" w:space="0" w:color="auto"/>
            <w:left w:val="none" w:sz="0" w:space="0" w:color="auto"/>
            <w:bottom w:val="none" w:sz="0" w:space="0" w:color="auto"/>
            <w:right w:val="none" w:sz="0" w:space="0" w:color="auto"/>
          </w:divBdr>
        </w:div>
        <w:div w:id="395905849">
          <w:marLeft w:val="0"/>
          <w:marRight w:val="0"/>
          <w:marTop w:val="0"/>
          <w:marBottom w:val="0"/>
          <w:divBdr>
            <w:top w:val="none" w:sz="0" w:space="0" w:color="auto"/>
            <w:left w:val="none" w:sz="0" w:space="0" w:color="auto"/>
            <w:bottom w:val="none" w:sz="0" w:space="0" w:color="auto"/>
            <w:right w:val="none" w:sz="0" w:space="0" w:color="auto"/>
          </w:divBdr>
        </w:div>
        <w:div w:id="31612561">
          <w:marLeft w:val="0"/>
          <w:marRight w:val="0"/>
          <w:marTop w:val="0"/>
          <w:marBottom w:val="0"/>
          <w:divBdr>
            <w:top w:val="none" w:sz="0" w:space="0" w:color="auto"/>
            <w:left w:val="none" w:sz="0" w:space="0" w:color="auto"/>
            <w:bottom w:val="none" w:sz="0" w:space="0" w:color="auto"/>
            <w:right w:val="none" w:sz="0" w:space="0" w:color="auto"/>
          </w:divBdr>
        </w:div>
        <w:div w:id="1041904930">
          <w:marLeft w:val="0"/>
          <w:marRight w:val="0"/>
          <w:marTop w:val="0"/>
          <w:marBottom w:val="0"/>
          <w:divBdr>
            <w:top w:val="none" w:sz="0" w:space="0" w:color="auto"/>
            <w:left w:val="none" w:sz="0" w:space="0" w:color="auto"/>
            <w:bottom w:val="none" w:sz="0" w:space="0" w:color="auto"/>
            <w:right w:val="none" w:sz="0" w:space="0" w:color="auto"/>
          </w:divBdr>
          <w:divsChild>
            <w:div w:id="279339886">
              <w:marLeft w:val="0"/>
              <w:marRight w:val="0"/>
              <w:marTop w:val="0"/>
              <w:marBottom w:val="0"/>
              <w:divBdr>
                <w:top w:val="none" w:sz="0" w:space="0" w:color="auto"/>
                <w:left w:val="none" w:sz="0" w:space="0" w:color="auto"/>
                <w:bottom w:val="none" w:sz="0" w:space="0" w:color="auto"/>
                <w:right w:val="none" w:sz="0" w:space="0" w:color="auto"/>
              </w:divBdr>
            </w:div>
            <w:div w:id="597830245">
              <w:marLeft w:val="0"/>
              <w:marRight w:val="0"/>
              <w:marTop w:val="0"/>
              <w:marBottom w:val="0"/>
              <w:divBdr>
                <w:top w:val="none" w:sz="0" w:space="0" w:color="auto"/>
                <w:left w:val="none" w:sz="0" w:space="0" w:color="auto"/>
                <w:bottom w:val="none" w:sz="0" w:space="0" w:color="auto"/>
                <w:right w:val="none" w:sz="0" w:space="0" w:color="auto"/>
              </w:divBdr>
            </w:div>
            <w:div w:id="237787344">
              <w:marLeft w:val="0"/>
              <w:marRight w:val="0"/>
              <w:marTop w:val="0"/>
              <w:marBottom w:val="0"/>
              <w:divBdr>
                <w:top w:val="none" w:sz="0" w:space="0" w:color="auto"/>
                <w:left w:val="none" w:sz="0" w:space="0" w:color="auto"/>
                <w:bottom w:val="none" w:sz="0" w:space="0" w:color="auto"/>
                <w:right w:val="none" w:sz="0" w:space="0" w:color="auto"/>
              </w:divBdr>
            </w:div>
          </w:divsChild>
        </w:div>
        <w:div w:id="1708333594">
          <w:marLeft w:val="0"/>
          <w:marRight w:val="0"/>
          <w:marTop w:val="0"/>
          <w:marBottom w:val="0"/>
          <w:divBdr>
            <w:top w:val="none" w:sz="0" w:space="0" w:color="auto"/>
            <w:left w:val="none" w:sz="0" w:space="0" w:color="auto"/>
            <w:bottom w:val="none" w:sz="0" w:space="0" w:color="auto"/>
            <w:right w:val="none" w:sz="0" w:space="0" w:color="auto"/>
          </w:divBdr>
        </w:div>
      </w:divsChild>
    </w:div>
    <w:div w:id="1719357889">
      <w:bodyDiv w:val="1"/>
      <w:marLeft w:val="0"/>
      <w:marRight w:val="0"/>
      <w:marTop w:val="0"/>
      <w:marBottom w:val="0"/>
      <w:divBdr>
        <w:top w:val="none" w:sz="0" w:space="0" w:color="auto"/>
        <w:left w:val="none" w:sz="0" w:space="0" w:color="auto"/>
        <w:bottom w:val="none" w:sz="0" w:space="0" w:color="auto"/>
        <w:right w:val="none" w:sz="0" w:space="0" w:color="auto"/>
      </w:divBdr>
    </w:div>
    <w:div w:id="1954051962">
      <w:bodyDiv w:val="1"/>
      <w:marLeft w:val="0"/>
      <w:marRight w:val="0"/>
      <w:marTop w:val="0"/>
      <w:marBottom w:val="0"/>
      <w:divBdr>
        <w:top w:val="none" w:sz="0" w:space="0" w:color="auto"/>
        <w:left w:val="none" w:sz="0" w:space="0" w:color="auto"/>
        <w:bottom w:val="none" w:sz="0" w:space="0" w:color="auto"/>
        <w:right w:val="none" w:sz="0" w:space="0" w:color="auto"/>
      </w:divBdr>
    </w:div>
    <w:div w:id="201001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_rId15_document.jpeg"/><Relationship Id="rId16" Type="http://schemas.openxmlformats.org/officeDocument/2006/relationships/image" Target="media/image_rId16_document.jpeg"/><Relationship Id="rId17" Type="http://schemas.openxmlformats.org/officeDocument/2006/relationships/image" Target="media/image_rId17_document.jpeg"/><Relationship Id="rId863758399" Type="http://schemas.openxmlformats.org/officeDocument/2006/relationships/comments" Target="comments.xml"/><Relationship Id="rId798529522"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052A2-06C4-4C87-A808-37AEA1A88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7</Pages>
  <Words>588</Words>
  <Characters>3352</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Елена Захаровна</dc:creator>
  <cp:lastModifiedBy>Nikolay Grinchar</cp:lastModifiedBy>
  <cp:revision>122</cp:revision>
  <cp:lastPrinted>2020-04-09T08:29:00Z</cp:lastPrinted>
  <dcterms:created xsi:type="dcterms:W3CDTF">2021-08-23T15:12:00Z</dcterms:created>
  <dcterms:modified xsi:type="dcterms:W3CDTF">2023-11-14T08:48:00Z</dcterms:modified>
</cp:coreProperties>
</file>